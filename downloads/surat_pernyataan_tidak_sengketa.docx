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3E62" w14:textId="5F53F712" w:rsidR="004A3EB9" w:rsidRDefault="00000000">
      <w:pPr>
        <w:spacing w:before="65" w:line="300" w:lineRule="exact"/>
        <w:ind w:left="3810" w:right="3824"/>
        <w:jc w:val="center"/>
        <w:rPr>
          <w:sz w:val="28"/>
          <w:szCs w:val="28"/>
        </w:rPr>
      </w:pPr>
      <w:r>
        <w:rPr>
          <w:b/>
          <w:w w:val="99"/>
          <w:position w:val="-1"/>
          <w:sz w:val="28"/>
          <w:szCs w:val="28"/>
          <w:u w:val="thick" w:color="000000"/>
        </w:rPr>
        <w:t>SURAT PERNYATAAN</w:t>
      </w:r>
      <w:r w:rsidR="00B10803">
        <w:rPr>
          <w:b/>
          <w:w w:val="99"/>
          <w:position w:val="-1"/>
          <w:sz w:val="28"/>
          <w:szCs w:val="28"/>
          <w:u w:val="thick" w:color="000000"/>
        </w:rPr>
        <w:t xml:space="preserve"> TIDAK SENGKETA</w:t>
      </w:r>
    </w:p>
    <w:p w14:paraId="5A030E2A" w14:textId="77777777" w:rsidR="004A3EB9" w:rsidRDefault="004A3EB9">
      <w:pPr>
        <w:spacing w:before="2" w:line="160" w:lineRule="exact"/>
        <w:rPr>
          <w:sz w:val="17"/>
          <w:szCs w:val="17"/>
        </w:rPr>
      </w:pPr>
    </w:p>
    <w:p w14:paraId="424355EC" w14:textId="77777777" w:rsidR="004A3EB9" w:rsidRDefault="004A3EB9">
      <w:pPr>
        <w:spacing w:line="200" w:lineRule="exact"/>
      </w:pPr>
    </w:p>
    <w:p w14:paraId="2C441175" w14:textId="77777777" w:rsidR="004A3EB9" w:rsidRDefault="004A3EB9">
      <w:pPr>
        <w:spacing w:line="200" w:lineRule="exact"/>
      </w:pPr>
    </w:p>
    <w:p w14:paraId="4A5E7D5C" w14:textId="77777777" w:rsidR="004A3EB9" w:rsidRDefault="00000000">
      <w:pPr>
        <w:spacing w:before="32"/>
        <w:ind w:left="105" w:right="74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Yang bertanda tangan dibawah </w:t>
      </w:r>
      <w:proofErr w:type="gramStart"/>
      <w:r>
        <w:rPr>
          <w:sz w:val="22"/>
          <w:szCs w:val="22"/>
        </w:rPr>
        <w:t>ini :</w:t>
      </w:r>
      <w:proofErr w:type="gramEnd"/>
    </w:p>
    <w:p w14:paraId="25FC13AE" w14:textId="77777777" w:rsidR="004A3EB9" w:rsidRDefault="004A3EB9">
      <w:pPr>
        <w:spacing w:before="7" w:line="160" w:lineRule="exact"/>
        <w:rPr>
          <w:sz w:val="16"/>
          <w:szCs w:val="16"/>
        </w:rPr>
      </w:pPr>
    </w:p>
    <w:p w14:paraId="528BCB35" w14:textId="77777777" w:rsidR="004A3EB9" w:rsidRDefault="004A3EB9">
      <w:pPr>
        <w:spacing w:line="200" w:lineRule="exact"/>
      </w:pPr>
    </w:p>
    <w:p w14:paraId="57FF97A7" w14:textId="77777777" w:rsidR="004A3EB9" w:rsidRDefault="00000000">
      <w:pPr>
        <w:spacing w:line="302" w:lineRule="auto"/>
        <w:ind w:left="110" w:right="8578"/>
        <w:jc w:val="both"/>
        <w:rPr>
          <w:sz w:val="22"/>
          <w:szCs w:val="22"/>
        </w:rPr>
      </w:pPr>
      <w:r>
        <w:pict w14:anchorId="07DC5786">
          <v:group id="_x0000_s3114" style="position:absolute;left:0;text-align:left;margin-left:136.55pt;margin-top:11.4pt;width:425.55pt;height:.6pt;z-index:-2297;mso-position-horizontal-relative:page" coordorigin="2731,228" coordsize="8511,12">
            <v:shape id="_x0000_s3262" style="position:absolute;left:2737;top:234;width:29;height:0" coordorigin="2737,234" coordsize="29,0" path="m2737,234r29,e" filled="f" strokeweight=".58pt">
              <v:path arrowok="t"/>
            </v:shape>
            <v:shape id="_x0000_s3261" style="position:absolute;left:2795;top:234;width:29;height:0" coordorigin="2795,234" coordsize="29,0" path="m2795,234r28,e" filled="f" strokeweight=".58pt">
              <v:path arrowok="t"/>
            </v:shape>
            <v:shape id="_x0000_s3260" style="position:absolute;left:2852;top:234;width:29;height:0" coordorigin="2852,234" coordsize="29,0" path="m2852,234r29,e" filled="f" strokeweight=".58pt">
              <v:path arrowok="t"/>
            </v:shape>
            <v:shape id="_x0000_s3259" style="position:absolute;left:2910;top:234;width:29;height:0" coordorigin="2910,234" coordsize="29,0" path="m2910,234r29,e" filled="f" strokeweight=".58pt">
              <v:path arrowok="t"/>
            </v:shape>
            <v:shape id="_x0000_s3258" style="position:absolute;left:2968;top:234;width:29;height:0" coordorigin="2968,234" coordsize="29,0" path="m2968,234r29,e" filled="f" strokeweight=".58pt">
              <v:path arrowok="t"/>
            </v:shape>
            <v:shape id="_x0000_s3257" style="position:absolute;left:3025;top:234;width:29;height:0" coordorigin="3025,234" coordsize="29,0" path="m3025,234r29,e" filled="f" strokeweight=".58pt">
              <v:path arrowok="t"/>
            </v:shape>
            <v:shape id="_x0000_s3256" style="position:absolute;left:3083;top:234;width:29;height:0" coordorigin="3083,234" coordsize="29,0" path="m3083,234r29,e" filled="f" strokeweight=".58pt">
              <v:path arrowok="t"/>
            </v:shape>
            <v:shape id="_x0000_s3255" style="position:absolute;left:3141;top:234;width:29;height:0" coordorigin="3141,234" coordsize="29,0" path="m3141,234r28,e" filled="f" strokeweight=".58pt">
              <v:path arrowok="t"/>
            </v:shape>
            <v:shape id="_x0000_s3254" style="position:absolute;left:3198;top:234;width:29;height:0" coordorigin="3198,234" coordsize="29,0" path="m3198,234r29,e" filled="f" strokeweight=".58pt">
              <v:path arrowok="t"/>
            </v:shape>
            <v:shape id="_x0000_s3253" style="position:absolute;left:3256;top:234;width:29;height:0" coordorigin="3256,234" coordsize="29,0" path="m3256,234r29,e" filled="f" strokeweight=".58pt">
              <v:path arrowok="t"/>
            </v:shape>
            <v:shape id="_x0000_s3252" style="position:absolute;left:3313;top:234;width:29;height:0" coordorigin="3313,234" coordsize="29,0" path="m3313,234r29,e" filled="f" strokeweight=".58pt">
              <v:path arrowok="t"/>
            </v:shape>
            <v:shape id="_x0000_s3251" style="position:absolute;left:3371;top:234;width:29;height:0" coordorigin="3371,234" coordsize="29,0" path="m3371,234r29,e" filled="f" strokeweight=".58pt">
              <v:path arrowok="t"/>
            </v:shape>
            <v:shape id="_x0000_s3250" style="position:absolute;left:3429;top:234;width:29;height:0" coordorigin="3429,234" coordsize="29,0" path="m3429,234r28,e" filled="f" strokeweight=".58pt">
              <v:path arrowok="t"/>
            </v:shape>
            <v:shape id="_x0000_s3249" style="position:absolute;left:3486;top:234;width:29;height:0" coordorigin="3486,234" coordsize="29,0" path="m3486,234r29,e" filled="f" strokeweight=".58pt">
              <v:path arrowok="t"/>
            </v:shape>
            <v:shape id="_x0000_s3248" style="position:absolute;left:3544;top:234;width:29;height:0" coordorigin="3544,234" coordsize="29,0" path="m3544,234r29,e" filled="f" strokeweight=".58pt">
              <v:path arrowok="t"/>
            </v:shape>
            <v:shape id="_x0000_s3247" style="position:absolute;left:3601;top:234;width:29;height:0" coordorigin="3601,234" coordsize="29,0" path="m3601,234r29,e" filled="f" strokeweight=".58pt">
              <v:path arrowok="t"/>
            </v:shape>
            <v:shape id="_x0000_s3246" style="position:absolute;left:3659;top:234;width:29;height:0" coordorigin="3659,234" coordsize="29,0" path="m3659,234r29,e" filled="f" strokeweight=".58pt">
              <v:path arrowok="t"/>
            </v:shape>
            <v:shape id="_x0000_s3245" style="position:absolute;left:3717;top:234;width:29;height:0" coordorigin="3717,234" coordsize="29,0" path="m3717,234r28,e" filled="f" strokeweight=".58pt">
              <v:path arrowok="t"/>
            </v:shape>
            <v:shape id="_x0000_s3244" style="position:absolute;left:3774;top:234;width:29;height:0" coordorigin="3774,234" coordsize="29,0" path="m3774,234r29,e" filled="f" strokeweight=".58pt">
              <v:path arrowok="t"/>
            </v:shape>
            <v:shape id="_x0000_s3243" style="position:absolute;left:3832;top:234;width:29;height:0" coordorigin="3832,234" coordsize="29,0" path="m3832,234r29,e" filled="f" strokeweight=".58pt">
              <v:path arrowok="t"/>
            </v:shape>
            <v:shape id="_x0000_s3242" style="position:absolute;left:3889;top:234;width:29;height:0" coordorigin="3889,234" coordsize="29,0" path="m3889,234r29,e" filled="f" strokeweight=".58pt">
              <v:path arrowok="t"/>
            </v:shape>
            <v:shape id="_x0000_s3241" style="position:absolute;left:3947;top:234;width:29;height:0" coordorigin="3947,234" coordsize="29,0" path="m3947,234r29,e" filled="f" strokeweight=".58pt">
              <v:path arrowok="t"/>
            </v:shape>
            <v:shape id="_x0000_s3240" style="position:absolute;left:4005;top:234;width:29;height:0" coordorigin="4005,234" coordsize="29,0" path="m4005,234r28,e" filled="f" strokeweight=".58pt">
              <v:path arrowok="t"/>
            </v:shape>
            <v:shape id="_x0000_s3239" style="position:absolute;left:4062;top:234;width:29;height:0" coordorigin="4062,234" coordsize="29,0" path="m4062,234r29,e" filled="f" strokeweight=".58pt">
              <v:path arrowok="t"/>
            </v:shape>
            <v:shape id="_x0000_s3238" style="position:absolute;left:4120;top:234;width:29;height:0" coordorigin="4120,234" coordsize="29,0" path="m4120,234r29,e" filled="f" strokeweight=".58pt">
              <v:path arrowok="t"/>
            </v:shape>
            <v:shape id="_x0000_s3237" style="position:absolute;left:4178;top:234;width:29;height:0" coordorigin="4178,234" coordsize="29,0" path="m4178,234r29,e" filled="f" strokeweight=".58pt">
              <v:path arrowok="t"/>
            </v:shape>
            <v:shape id="_x0000_s3236" style="position:absolute;left:4236;top:234;width:29;height:0" coordorigin="4236,234" coordsize="29,0" path="m4236,234r28,e" filled="f" strokeweight=".58pt">
              <v:path arrowok="t"/>
            </v:shape>
            <v:shape id="_x0000_s3235" style="position:absolute;left:4293;top:234;width:29;height:0" coordorigin="4293,234" coordsize="29,0" path="m4293,234r29,e" filled="f" strokeweight=".58pt">
              <v:path arrowok="t"/>
            </v:shape>
            <v:shape id="_x0000_s3234" style="position:absolute;left:4351;top:234;width:29;height:0" coordorigin="4351,234" coordsize="29,0" path="m4351,234r29,e" filled="f" strokeweight=".58pt">
              <v:path arrowok="t"/>
            </v:shape>
            <v:shape id="_x0000_s3233" style="position:absolute;left:4408;top:234;width:29;height:0" coordorigin="4408,234" coordsize="29,0" path="m4408,234r29,e" filled="f" strokeweight=".58pt">
              <v:path arrowok="t"/>
            </v:shape>
            <v:shape id="_x0000_s3232" style="position:absolute;left:4466;top:234;width:29;height:0" coordorigin="4466,234" coordsize="29,0" path="m4466,234r29,e" filled="f" strokeweight=".58pt">
              <v:path arrowok="t"/>
            </v:shape>
            <v:shape id="_x0000_s3231" style="position:absolute;left:4524;top:234;width:29;height:0" coordorigin="4524,234" coordsize="29,0" path="m4524,234r28,e" filled="f" strokeweight=".58pt">
              <v:path arrowok="t"/>
            </v:shape>
            <v:shape id="_x0000_s3230" style="position:absolute;left:4581;top:234;width:29;height:0" coordorigin="4581,234" coordsize="29,0" path="m4581,234r29,e" filled="f" strokeweight=".58pt">
              <v:path arrowok="t"/>
            </v:shape>
            <v:shape id="_x0000_s3229" style="position:absolute;left:4639;top:234;width:29;height:0" coordorigin="4639,234" coordsize="29,0" path="m4639,234r29,e" filled="f" strokeweight=".58pt">
              <v:path arrowok="t"/>
            </v:shape>
            <v:shape id="_x0000_s3228" style="position:absolute;left:4696;top:234;width:29;height:0" coordorigin="4696,234" coordsize="29,0" path="m4696,234r29,e" filled="f" strokeweight=".58pt">
              <v:path arrowok="t"/>
            </v:shape>
            <v:shape id="_x0000_s3227" style="position:absolute;left:4754;top:234;width:29;height:0" coordorigin="4754,234" coordsize="29,0" path="m4754,234r29,e" filled="f" strokeweight=".58pt">
              <v:path arrowok="t"/>
            </v:shape>
            <v:shape id="_x0000_s3226" style="position:absolute;left:4812;top:234;width:29;height:0" coordorigin="4812,234" coordsize="29,0" path="m4812,234r28,e" filled="f" strokeweight=".58pt">
              <v:path arrowok="t"/>
            </v:shape>
            <v:shape id="_x0000_s3225" style="position:absolute;left:4869;top:234;width:29;height:0" coordorigin="4869,234" coordsize="29,0" path="m4869,234r29,e" filled="f" strokeweight=".58pt">
              <v:path arrowok="t"/>
            </v:shape>
            <v:shape id="_x0000_s3224" style="position:absolute;left:4927;top:234;width:29;height:0" coordorigin="4927,234" coordsize="29,0" path="m4927,234r29,e" filled="f" strokeweight=".58pt">
              <v:path arrowok="t"/>
            </v:shape>
            <v:shape id="_x0000_s3223" style="position:absolute;left:4984;top:234;width:29;height:0" coordorigin="4984,234" coordsize="29,0" path="m4984,234r29,e" filled="f" strokeweight=".58pt">
              <v:path arrowok="t"/>
            </v:shape>
            <v:shape id="_x0000_s3222" style="position:absolute;left:5042;top:234;width:29;height:0" coordorigin="5042,234" coordsize="29,0" path="m5042,234r29,e" filled="f" strokeweight=".58pt">
              <v:path arrowok="t"/>
            </v:shape>
            <v:shape id="_x0000_s3221" style="position:absolute;left:5100;top:234;width:29;height:0" coordorigin="5100,234" coordsize="29,0" path="m5100,234r28,e" filled="f" strokeweight=".58pt">
              <v:path arrowok="t"/>
            </v:shape>
            <v:shape id="_x0000_s3220" style="position:absolute;left:5157;top:234;width:29;height:0" coordorigin="5157,234" coordsize="29,0" path="m5157,234r29,e" filled="f" strokeweight=".58pt">
              <v:path arrowok="t"/>
            </v:shape>
            <v:shape id="_x0000_s3219" style="position:absolute;left:5215;top:234;width:29;height:0" coordorigin="5215,234" coordsize="29,0" path="m5215,234r29,e" filled="f" strokeweight=".58pt">
              <v:path arrowok="t"/>
            </v:shape>
            <v:shape id="_x0000_s3218" style="position:absolute;left:5272;top:234;width:29;height:0" coordorigin="5272,234" coordsize="29,0" path="m5272,234r29,e" filled="f" strokeweight=".58pt">
              <v:path arrowok="t"/>
            </v:shape>
            <v:shape id="_x0000_s3217" style="position:absolute;left:5330;top:234;width:29;height:0" coordorigin="5330,234" coordsize="29,0" path="m5330,234r29,e" filled="f" strokeweight=".58pt">
              <v:path arrowok="t"/>
            </v:shape>
            <v:shape id="_x0000_s3216" style="position:absolute;left:5388;top:234;width:29;height:0" coordorigin="5388,234" coordsize="29,0" path="m5388,234r29,e" filled="f" strokeweight=".58pt">
              <v:path arrowok="t"/>
            </v:shape>
            <v:shape id="_x0000_s3215" style="position:absolute;left:5446;top:234;width:29;height:0" coordorigin="5446,234" coordsize="29,0" path="m5446,234r28,e" filled="f" strokeweight=".58pt">
              <v:path arrowok="t"/>
            </v:shape>
            <v:shape id="_x0000_s3214" style="position:absolute;left:5503;top:234;width:29;height:0" coordorigin="5503,234" coordsize="29,0" path="m5503,234r29,e" filled="f" strokeweight=".58pt">
              <v:path arrowok="t"/>
            </v:shape>
            <v:shape id="_x0000_s3213" style="position:absolute;left:5561;top:234;width:29;height:0" coordorigin="5561,234" coordsize="29,0" path="m5561,234r29,e" filled="f" strokeweight=".58pt">
              <v:path arrowok="t"/>
            </v:shape>
            <v:shape id="_x0000_s3212" style="position:absolute;left:5618;top:234;width:29;height:0" coordorigin="5618,234" coordsize="29,0" path="m5618,234r29,e" filled="f" strokeweight=".58pt">
              <v:path arrowok="t"/>
            </v:shape>
            <v:shape id="_x0000_s3211" style="position:absolute;left:5676;top:234;width:29;height:0" coordorigin="5676,234" coordsize="29,0" path="m5676,234r29,e" filled="f" strokeweight=".58pt">
              <v:path arrowok="t"/>
            </v:shape>
            <v:shape id="_x0000_s3210" style="position:absolute;left:5734;top:234;width:29;height:0" coordorigin="5734,234" coordsize="29,0" path="m5734,234r28,e" filled="f" strokeweight=".58pt">
              <v:path arrowok="t"/>
            </v:shape>
            <v:shape id="_x0000_s3209" style="position:absolute;left:5791;top:234;width:29;height:0" coordorigin="5791,234" coordsize="29,0" path="m5791,234r29,e" filled="f" strokeweight=".58pt">
              <v:path arrowok="t"/>
            </v:shape>
            <v:shape id="_x0000_s3208" style="position:absolute;left:5849;top:234;width:29;height:0" coordorigin="5849,234" coordsize="29,0" path="m5849,234r29,e" filled="f" strokeweight=".58pt">
              <v:path arrowok="t"/>
            </v:shape>
            <v:shape id="_x0000_s3207" style="position:absolute;left:5906;top:234;width:29;height:0" coordorigin="5906,234" coordsize="29,0" path="m5906,234r29,e" filled="f" strokeweight=".58pt">
              <v:path arrowok="t"/>
            </v:shape>
            <v:shape id="_x0000_s3206" style="position:absolute;left:5964;top:234;width:29;height:0" coordorigin="5964,234" coordsize="29,0" path="m5964,234r29,e" filled="f" strokeweight=".58pt">
              <v:path arrowok="t"/>
            </v:shape>
            <v:shape id="_x0000_s3205" style="position:absolute;left:6022;top:234;width:29;height:0" coordorigin="6022,234" coordsize="29,0" path="m6022,234r28,e" filled="f" strokeweight=".58pt">
              <v:path arrowok="t"/>
            </v:shape>
            <v:shape id="_x0000_s3204" style="position:absolute;left:6079;top:234;width:29;height:0" coordorigin="6079,234" coordsize="29,0" path="m6079,234r29,e" filled="f" strokeweight=".58pt">
              <v:path arrowok="t"/>
            </v:shape>
            <v:shape id="_x0000_s3203" style="position:absolute;left:6137;top:234;width:29;height:0" coordorigin="6137,234" coordsize="29,0" path="m6137,234r29,e" filled="f" strokeweight=".58pt">
              <v:path arrowok="t"/>
            </v:shape>
            <v:shape id="_x0000_s3202" style="position:absolute;left:6194;top:234;width:29;height:0" coordorigin="6194,234" coordsize="29,0" path="m6194,234r29,e" filled="f" strokeweight=".58pt">
              <v:path arrowok="t"/>
            </v:shape>
            <v:shape id="_x0000_s3201" style="position:absolute;left:6252;top:234;width:29;height:0" coordorigin="6252,234" coordsize="29,0" path="m6252,234r29,e" filled="f" strokeweight=".58pt">
              <v:path arrowok="t"/>
            </v:shape>
            <v:shape id="_x0000_s3200" style="position:absolute;left:6310;top:234;width:29;height:0" coordorigin="6310,234" coordsize="29,0" path="m6310,234r28,e" filled="f" strokeweight=".58pt">
              <v:path arrowok="t"/>
            </v:shape>
            <v:shape id="_x0000_s3199" style="position:absolute;left:6367;top:234;width:29;height:0" coordorigin="6367,234" coordsize="29,0" path="m6367,234r29,e" filled="f" strokeweight=".58pt">
              <v:path arrowok="t"/>
            </v:shape>
            <v:shape id="_x0000_s3198" style="position:absolute;left:6425;top:234;width:29;height:0" coordorigin="6425,234" coordsize="29,0" path="m6425,234r29,e" filled="f" strokeweight=".58pt">
              <v:path arrowok="t"/>
            </v:shape>
            <v:shape id="_x0000_s3197" style="position:absolute;left:6482;top:234;width:29;height:0" coordorigin="6482,234" coordsize="29,0" path="m6482,234r29,e" filled="f" strokeweight=".58pt">
              <v:path arrowok="t"/>
            </v:shape>
            <v:shape id="_x0000_s3196" style="position:absolute;left:6540;top:234;width:29;height:0" coordorigin="6540,234" coordsize="29,0" path="m6540,234r29,e" filled="f" strokeweight=".58pt">
              <v:path arrowok="t"/>
            </v:shape>
            <v:shape id="_x0000_s3195" style="position:absolute;left:6598;top:234;width:29;height:0" coordorigin="6598,234" coordsize="29,0" path="m6598,234r29,e" filled="f" strokeweight=".58pt">
              <v:path arrowok="t"/>
            </v:shape>
            <v:shape id="_x0000_s3194" style="position:absolute;left:6656;top:234;width:29;height:0" coordorigin="6656,234" coordsize="29,0" path="m6656,234r28,e" filled="f" strokeweight=".58pt">
              <v:path arrowok="t"/>
            </v:shape>
            <v:shape id="_x0000_s3193" style="position:absolute;left:6713;top:234;width:29;height:0" coordorigin="6713,234" coordsize="29,0" path="m6713,234r29,e" filled="f" strokeweight=".58pt">
              <v:path arrowok="t"/>
            </v:shape>
            <v:shape id="_x0000_s3192" style="position:absolute;left:6771;top:234;width:29;height:0" coordorigin="6771,234" coordsize="29,0" path="m6771,234r29,e" filled="f" strokeweight=".58pt">
              <v:path arrowok="t"/>
            </v:shape>
            <v:shape id="_x0000_s3191" style="position:absolute;left:6828;top:234;width:29;height:0" coordorigin="6828,234" coordsize="29,0" path="m6828,234r29,e" filled="f" strokeweight=".58pt">
              <v:path arrowok="t"/>
            </v:shape>
            <v:shape id="_x0000_s3190" style="position:absolute;left:6886;top:234;width:29;height:0" coordorigin="6886,234" coordsize="29,0" path="m6886,234r29,e" filled="f" strokeweight=".58pt">
              <v:path arrowok="t"/>
            </v:shape>
            <v:shape id="_x0000_s3189" style="position:absolute;left:6944;top:234;width:29;height:0" coordorigin="6944,234" coordsize="29,0" path="m6944,234r28,e" filled="f" strokeweight=".58pt">
              <v:path arrowok="t"/>
            </v:shape>
            <v:shape id="_x0000_s3188" style="position:absolute;left:7001;top:234;width:29;height:0" coordorigin="7001,234" coordsize="29,0" path="m7001,234r29,e" filled="f" strokeweight=".58pt">
              <v:path arrowok="t"/>
            </v:shape>
            <v:shape id="_x0000_s3187" style="position:absolute;left:7059;top:234;width:29;height:0" coordorigin="7059,234" coordsize="29,0" path="m7059,234r29,e" filled="f" strokeweight=".58pt">
              <v:path arrowok="t"/>
            </v:shape>
            <v:shape id="_x0000_s3186" style="position:absolute;left:7116;top:234;width:29;height:0" coordorigin="7116,234" coordsize="29,0" path="m7116,234r29,e" filled="f" strokeweight=".58pt">
              <v:path arrowok="t"/>
            </v:shape>
            <v:shape id="_x0000_s3185" style="position:absolute;left:7174;top:234;width:29;height:0" coordorigin="7174,234" coordsize="29,0" path="m7174,234r29,e" filled="f" strokeweight=".58pt">
              <v:path arrowok="t"/>
            </v:shape>
            <v:shape id="_x0000_s3184" style="position:absolute;left:7232;top:234;width:29;height:0" coordorigin="7232,234" coordsize="29,0" path="m7232,234r28,e" filled="f" strokeweight=".58pt">
              <v:path arrowok="t"/>
            </v:shape>
            <v:shape id="_x0000_s3183" style="position:absolute;left:7289;top:234;width:29;height:0" coordorigin="7289,234" coordsize="29,0" path="m7289,234r29,e" filled="f" strokeweight=".58pt">
              <v:path arrowok="t"/>
            </v:shape>
            <v:shape id="_x0000_s3182" style="position:absolute;left:7347;top:234;width:29;height:0" coordorigin="7347,234" coordsize="29,0" path="m7347,234r29,e" filled="f" strokeweight=".58pt">
              <v:path arrowok="t"/>
            </v:shape>
            <v:shape id="_x0000_s3181" style="position:absolute;left:7404;top:234;width:29;height:0" coordorigin="7404,234" coordsize="29,0" path="m7404,234r29,e" filled="f" strokeweight=".58pt">
              <v:path arrowok="t"/>
            </v:shape>
            <v:shape id="_x0000_s3180" style="position:absolute;left:7462;top:234;width:29;height:0" coordorigin="7462,234" coordsize="29,0" path="m7462,234r29,e" filled="f" strokeweight=".58pt">
              <v:path arrowok="t"/>
            </v:shape>
            <v:shape id="_x0000_s3179" style="position:absolute;left:7520;top:234;width:29;height:0" coordorigin="7520,234" coordsize="29,0" path="m7520,234r28,e" filled="f" strokeweight=".58pt">
              <v:path arrowok="t"/>
            </v:shape>
            <v:shape id="_x0000_s3178" style="position:absolute;left:7577;top:234;width:29;height:0" coordorigin="7577,234" coordsize="29,0" path="m7577,234r29,e" filled="f" strokeweight=".58pt">
              <v:path arrowok="t"/>
            </v:shape>
            <v:shape id="_x0000_s3177" style="position:absolute;left:7635;top:234;width:29;height:0" coordorigin="7635,234" coordsize="29,0" path="m7635,234r29,e" filled="f" strokeweight=".58pt">
              <v:path arrowok="t"/>
            </v:shape>
            <v:shape id="_x0000_s3176" style="position:absolute;left:7692;top:234;width:29;height:0" coordorigin="7692,234" coordsize="29,0" path="m7692,234r30,e" filled="f" strokeweight=".58pt">
              <v:path arrowok="t"/>
            </v:shape>
            <v:shape id="_x0000_s3175" style="position:absolute;left:7751;top:234;width:29;height:0" coordorigin="7751,234" coordsize="29,0" path="m7751,234r28,e" filled="f" strokeweight=".58pt">
              <v:path arrowok="t"/>
            </v:shape>
            <v:shape id="_x0000_s3174" style="position:absolute;left:7808;top:234;width:29;height:0" coordorigin="7808,234" coordsize="29,0" path="m7808,234r29,e" filled="f" strokeweight=".58pt">
              <v:path arrowok="t"/>
            </v:shape>
            <v:shape id="_x0000_s3173" style="position:absolute;left:7866;top:234;width:29;height:0" coordorigin="7866,234" coordsize="29,0" path="m7866,234r29,e" filled="f" strokeweight=".58pt">
              <v:path arrowok="t"/>
            </v:shape>
            <v:shape id="_x0000_s3172" style="position:absolute;left:7923;top:234;width:29;height:0" coordorigin="7923,234" coordsize="29,0" path="m7923,234r29,e" filled="f" strokeweight=".58pt">
              <v:path arrowok="t"/>
            </v:shape>
            <v:shape id="_x0000_s3171" style="position:absolute;left:7981;top:234;width:29;height:0" coordorigin="7981,234" coordsize="29,0" path="m7981,234r29,e" filled="f" strokeweight=".58pt">
              <v:path arrowok="t"/>
            </v:shape>
            <v:shape id="_x0000_s3170" style="position:absolute;left:8039;top:234;width:29;height:0" coordorigin="8039,234" coordsize="29,0" path="m8039,234r28,e" filled="f" strokeweight=".58pt">
              <v:path arrowok="t"/>
            </v:shape>
            <v:shape id="_x0000_s3169" style="position:absolute;left:8096;top:234;width:29;height:0" coordorigin="8096,234" coordsize="29,0" path="m8096,234r29,e" filled="f" strokeweight=".58pt">
              <v:path arrowok="t"/>
            </v:shape>
            <v:shape id="_x0000_s3168" style="position:absolute;left:8154;top:234;width:29;height:0" coordorigin="8154,234" coordsize="29,0" path="m8154,234r29,e" filled="f" strokeweight=".58pt">
              <v:path arrowok="t"/>
            </v:shape>
            <v:shape id="_x0000_s3167" style="position:absolute;left:8211;top:234;width:29;height:0" coordorigin="8211,234" coordsize="29,0" path="m8211,234r29,e" filled="f" strokeweight=".58pt">
              <v:path arrowok="t"/>
            </v:shape>
            <v:shape id="_x0000_s3166" style="position:absolute;left:8269;top:234;width:29;height:0" coordorigin="8269,234" coordsize="29,0" path="m8269,234r29,e" filled="f" strokeweight=".58pt">
              <v:path arrowok="t"/>
            </v:shape>
            <v:shape id="_x0000_s3165" style="position:absolute;left:8327;top:234;width:29;height:0" coordorigin="8327,234" coordsize="29,0" path="m8327,234r28,e" filled="f" strokeweight=".58pt">
              <v:path arrowok="t"/>
            </v:shape>
            <v:shape id="_x0000_s3164" style="position:absolute;left:8384;top:234;width:29;height:0" coordorigin="8384,234" coordsize="29,0" path="m8384,234r29,e" filled="f" strokeweight=".58pt">
              <v:path arrowok="t"/>
            </v:shape>
            <v:shape id="_x0000_s3163" style="position:absolute;left:8442;top:234;width:29;height:0" coordorigin="8442,234" coordsize="29,0" path="m8442,234r29,e" filled="f" strokeweight=".58pt">
              <v:path arrowok="t"/>
            </v:shape>
            <v:shape id="_x0000_s3162" style="position:absolute;left:8499;top:234;width:29;height:0" coordorigin="8499,234" coordsize="29,0" path="m8499,234r29,e" filled="f" strokeweight=".58pt">
              <v:path arrowok="t"/>
            </v:shape>
            <v:shape id="_x0000_s3161" style="position:absolute;left:8557;top:234;width:29;height:0" coordorigin="8557,234" coordsize="29,0" path="m8557,234r29,e" filled="f" strokeweight=".58pt">
              <v:path arrowok="t"/>
            </v:shape>
            <v:shape id="_x0000_s3160" style="position:absolute;left:8615;top:234;width:29;height:0" coordorigin="8615,234" coordsize="29,0" path="m8615,234r28,e" filled="f" strokeweight=".58pt">
              <v:path arrowok="t"/>
            </v:shape>
            <v:shape id="_x0000_s3159" style="position:absolute;left:8672;top:234;width:29;height:0" coordorigin="8672,234" coordsize="29,0" path="m8672,234r29,e" filled="f" strokeweight=".58pt">
              <v:path arrowok="t"/>
            </v:shape>
            <v:shape id="_x0000_s3158" style="position:absolute;left:8730;top:234;width:29;height:0" coordorigin="8730,234" coordsize="29,0" path="m8730,234r29,e" filled="f" strokeweight=".58pt">
              <v:path arrowok="t"/>
            </v:shape>
            <v:shape id="_x0000_s3157" style="position:absolute;left:8787;top:234;width:29;height:0" coordorigin="8787,234" coordsize="29,0" path="m8787,234r29,e" filled="f" strokeweight=".58pt">
              <v:path arrowok="t"/>
            </v:shape>
            <v:shape id="_x0000_s3156" style="position:absolute;left:8845;top:234;width:29;height:0" coordorigin="8845,234" coordsize="29,0" path="m8845,234r29,e" filled="f" strokeweight=".58pt">
              <v:path arrowok="t"/>
            </v:shape>
            <v:shape id="_x0000_s3155" style="position:absolute;left:8903;top:234;width:29;height:0" coordorigin="8903,234" coordsize="29,0" path="m8903,234r29,e" filled="f" strokeweight=".58pt">
              <v:path arrowok="t"/>
            </v:shape>
            <v:shape id="_x0000_s3154" style="position:absolute;left:8961;top:234;width:29;height:0" coordorigin="8961,234" coordsize="29,0" path="m8961,234r28,e" filled="f" strokeweight=".58pt">
              <v:path arrowok="t"/>
            </v:shape>
            <v:shape id="_x0000_s3153" style="position:absolute;left:9018;top:234;width:29;height:0" coordorigin="9018,234" coordsize="29,0" path="m9018,234r29,e" filled="f" strokeweight=".58pt">
              <v:path arrowok="t"/>
            </v:shape>
            <v:shape id="_x0000_s3152" style="position:absolute;left:9076;top:234;width:29;height:0" coordorigin="9076,234" coordsize="29,0" path="m9076,234r29,e" filled="f" strokeweight=".58pt">
              <v:path arrowok="t"/>
            </v:shape>
            <v:shape id="_x0000_s3151" style="position:absolute;left:9133;top:234;width:29;height:0" coordorigin="9133,234" coordsize="29,0" path="m9133,234r29,e" filled="f" strokeweight=".58pt">
              <v:path arrowok="t"/>
            </v:shape>
            <v:shape id="_x0000_s3150" style="position:absolute;left:9191;top:234;width:29;height:0" coordorigin="9191,234" coordsize="29,0" path="m9191,234r29,e" filled="f" strokeweight=".58pt">
              <v:path arrowok="t"/>
            </v:shape>
            <v:shape id="_x0000_s3149" style="position:absolute;left:9249;top:234;width:29;height:0" coordorigin="9249,234" coordsize="29,0" path="m9249,234r28,e" filled="f" strokeweight=".58pt">
              <v:path arrowok="t"/>
            </v:shape>
            <v:shape id="_x0000_s3148" style="position:absolute;left:9306;top:234;width:29;height:0" coordorigin="9306,234" coordsize="29,0" path="m9306,234r29,e" filled="f" strokeweight=".58pt">
              <v:path arrowok="t"/>
            </v:shape>
            <v:shape id="_x0000_s3147" style="position:absolute;left:9364;top:234;width:29;height:0" coordorigin="9364,234" coordsize="29,0" path="m9364,234r29,e" filled="f" strokeweight=".58pt">
              <v:path arrowok="t"/>
            </v:shape>
            <v:shape id="_x0000_s3146" style="position:absolute;left:9421;top:234;width:29;height:0" coordorigin="9421,234" coordsize="29,0" path="m9421,234r29,e" filled="f" strokeweight=".58pt">
              <v:path arrowok="t"/>
            </v:shape>
            <v:shape id="_x0000_s3145" style="position:absolute;left:9479;top:234;width:29;height:0" coordorigin="9479,234" coordsize="29,0" path="m9479,234r29,e" filled="f" strokeweight=".58pt">
              <v:path arrowok="t"/>
            </v:shape>
            <v:shape id="_x0000_s3144" style="position:absolute;left:9537;top:234;width:29;height:0" coordorigin="9537,234" coordsize="29,0" path="m9537,234r28,e" filled="f" strokeweight=".58pt">
              <v:path arrowok="t"/>
            </v:shape>
            <v:shape id="_x0000_s3143" style="position:absolute;left:9594;top:234;width:29;height:0" coordorigin="9594,234" coordsize="29,0" path="m9594,234r29,e" filled="f" strokeweight=".58pt">
              <v:path arrowok="t"/>
            </v:shape>
            <v:shape id="_x0000_s3142" style="position:absolute;left:9652;top:234;width:29;height:0" coordorigin="9652,234" coordsize="29,0" path="m9652,234r29,e" filled="f" strokeweight=".58pt">
              <v:path arrowok="t"/>
            </v:shape>
            <v:shape id="_x0000_s3141" style="position:absolute;left:9709;top:234;width:29;height:0" coordorigin="9709,234" coordsize="29,0" path="m9709,234r29,e" filled="f" strokeweight=".58pt">
              <v:path arrowok="t"/>
            </v:shape>
            <v:shape id="_x0000_s3140" style="position:absolute;left:9767;top:234;width:29;height:0" coordorigin="9767,234" coordsize="29,0" path="m9767,234r29,e" filled="f" strokeweight=".58pt">
              <v:path arrowok="t"/>
            </v:shape>
            <v:shape id="_x0000_s3139" style="position:absolute;left:9825;top:234;width:29;height:0" coordorigin="9825,234" coordsize="29,0" path="m9825,234r28,e" filled="f" strokeweight=".58pt">
              <v:path arrowok="t"/>
            </v:shape>
            <v:shape id="_x0000_s3138" style="position:absolute;left:9882;top:234;width:29;height:0" coordorigin="9882,234" coordsize="29,0" path="m9882,234r29,e" filled="f" strokeweight=".58pt">
              <v:path arrowok="t"/>
            </v:shape>
            <v:shape id="_x0000_s3137" style="position:absolute;left:9940;top:234;width:29;height:0" coordorigin="9940,234" coordsize="29,0" path="m9940,234r29,e" filled="f" strokeweight=".58pt">
              <v:path arrowok="t"/>
            </v:shape>
            <v:shape id="_x0000_s3136" style="position:absolute;left:9997;top:234;width:29;height:0" coordorigin="9997,234" coordsize="29,0" path="m9997,234r29,e" filled="f" strokeweight=".58pt">
              <v:path arrowok="t"/>
            </v:shape>
            <v:shape id="_x0000_s3135" style="position:absolute;left:10055;top:234;width:29;height:0" coordorigin="10055,234" coordsize="29,0" path="m10055,234r29,e" filled="f" strokeweight=".58pt">
              <v:path arrowok="t"/>
            </v:shape>
            <v:shape id="_x0000_s3134" style="position:absolute;left:10113;top:234;width:29;height:0" coordorigin="10113,234" coordsize="29,0" path="m10113,234r29,e" filled="f" strokeweight=".58pt">
              <v:path arrowok="t"/>
            </v:shape>
            <v:shape id="_x0000_s3133" style="position:absolute;left:10171;top:234;width:29;height:0" coordorigin="10171,234" coordsize="29,0" path="m10171,234r29,e" filled="f" strokeweight=".58pt">
              <v:path arrowok="t"/>
            </v:shape>
            <v:shape id="_x0000_s3132" style="position:absolute;left:10228;top:234;width:29;height:0" coordorigin="10228,234" coordsize="29,0" path="m10228,234r29,e" filled="f" strokeweight=".58pt">
              <v:path arrowok="t"/>
            </v:shape>
            <v:shape id="_x0000_s3131" style="position:absolute;left:10286;top:234;width:29;height:0" coordorigin="10286,234" coordsize="29,0" path="m10286,234r29,e" filled="f" strokeweight=".58pt">
              <v:path arrowok="t"/>
            </v:shape>
            <v:shape id="_x0000_s3130" style="position:absolute;left:10344;top:234;width:29;height:0" coordorigin="10344,234" coordsize="29,0" path="m10344,234r28,e" filled="f" strokeweight=".58pt">
              <v:path arrowok="t"/>
            </v:shape>
            <v:shape id="_x0000_s3129" style="position:absolute;left:10401;top:234;width:29;height:0" coordorigin="10401,234" coordsize="29,0" path="m10401,234r29,e" filled="f" strokeweight=".58pt">
              <v:path arrowok="t"/>
            </v:shape>
            <v:shape id="_x0000_s3128" style="position:absolute;left:10459;top:234;width:29;height:0" coordorigin="10459,234" coordsize="29,0" path="m10459,234r29,e" filled="f" strokeweight=".58pt">
              <v:path arrowok="t"/>
            </v:shape>
            <v:shape id="_x0000_s3127" style="position:absolute;left:10516;top:234;width:29;height:0" coordorigin="10516,234" coordsize="29,0" path="m10516,234r29,e" filled="f" strokeweight=".58pt">
              <v:path arrowok="t"/>
            </v:shape>
            <v:shape id="_x0000_s3126" style="position:absolute;left:10574;top:234;width:29;height:0" coordorigin="10574,234" coordsize="29,0" path="m10574,234r29,e" filled="f" strokeweight=".58pt">
              <v:path arrowok="t"/>
            </v:shape>
            <v:shape id="_x0000_s3125" style="position:absolute;left:10632;top:234;width:29;height:0" coordorigin="10632,234" coordsize="29,0" path="m10632,234r28,e" filled="f" strokeweight=".58pt">
              <v:path arrowok="t"/>
            </v:shape>
            <v:shape id="_x0000_s3124" style="position:absolute;left:10689;top:234;width:29;height:0" coordorigin="10689,234" coordsize="29,0" path="m10689,234r29,e" filled="f" strokeweight=".58pt">
              <v:path arrowok="t"/>
            </v:shape>
            <v:shape id="_x0000_s3123" style="position:absolute;left:10747;top:234;width:29;height:0" coordorigin="10747,234" coordsize="29,0" path="m10747,234r29,e" filled="f" strokeweight=".58pt">
              <v:path arrowok="t"/>
            </v:shape>
            <v:shape id="_x0000_s3122" style="position:absolute;left:10804;top:234;width:29;height:0" coordorigin="10804,234" coordsize="29,0" path="m10804,234r29,e" filled="f" strokeweight=".58pt">
              <v:path arrowok="t"/>
            </v:shape>
            <v:shape id="_x0000_s3121" style="position:absolute;left:10862;top:234;width:29;height:0" coordorigin="10862,234" coordsize="29,0" path="m10862,234r29,e" filled="f" strokeweight=".58pt">
              <v:path arrowok="t"/>
            </v:shape>
            <v:shape id="_x0000_s3120" style="position:absolute;left:10920;top:234;width:29;height:0" coordorigin="10920,234" coordsize="29,0" path="m10920,234r28,e" filled="f" strokeweight=".58pt">
              <v:path arrowok="t"/>
            </v:shape>
            <v:shape id="_x0000_s3119" style="position:absolute;left:10977;top:234;width:29;height:0" coordorigin="10977,234" coordsize="29,0" path="m10977,234r29,e" filled="f" strokeweight=".58pt">
              <v:path arrowok="t"/>
            </v:shape>
            <v:shape id="_x0000_s3118" style="position:absolute;left:11035;top:234;width:29;height:0" coordorigin="11035,234" coordsize="29,0" path="m11035,234r29,e" filled="f" strokeweight=".58pt">
              <v:path arrowok="t"/>
            </v:shape>
            <v:shape id="_x0000_s3117" style="position:absolute;left:11092;top:234;width:29;height:0" coordorigin="11092,234" coordsize="29,0" path="m11092,234r29,e" filled="f" strokeweight=".58pt">
              <v:path arrowok="t"/>
            </v:shape>
            <v:shape id="_x0000_s3116" style="position:absolute;left:11150;top:234;width:29;height:0" coordorigin="11150,234" coordsize="29,0" path="m11150,234r29,e" filled="f" strokeweight=".58pt">
              <v:path arrowok="t"/>
            </v:shape>
            <v:shape id="_x0000_s3115" style="position:absolute;left:11208;top:234;width:29;height:0" coordorigin="11208,234" coordsize="29,0" path="m11208,234r28,e" filled="f" strokeweight=".58pt">
              <v:path arrowok="t"/>
            </v:shape>
            <w10:wrap anchorx="page"/>
          </v:group>
        </w:pict>
      </w:r>
      <w:r>
        <w:pict w14:anchorId="2B166A0D">
          <v:group id="_x0000_s2965" style="position:absolute;left:0;text-align:left;margin-left:136.55pt;margin-top:27.25pt;width:425.55pt;height:.6pt;z-index:-2296;mso-position-horizontal-relative:page" coordorigin="2731,545" coordsize="8511,12">
            <v:shape id="_x0000_s3113" style="position:absolute;left:2737;top:551;width:29;height:0" coordorigin="2737,551" coordsize="29,0" path="m2737,551r29,e" filled="f" strokeweight=".58pt">
              <v:path arrowok="t"/>
            </v:shape>
            <v:shape id="_x0000_s3112" style="position:absolute;left:2795;top:551;width:29;height:0" coordorigin="2795,551" coordsize="29,0" path="m2795,551r28,e" filled="f" strokeweight=".58pt">
              <v:path arrowok="t"/>
            </v:shape>
            <v:shape id="_x0000_s3111" style="position:absolute;left:2852;top:551;width:29;height:0" coordorigin="2852,551" coordsize="29,0" path="m2852,551r29,e" filled="f" strokeweight=".58pt">
              <v:path arrowok="t"/>
            </v:shape>
            <v:shape id="_x0000_s3110" style="position:absolute;left:2910;top:551;width:29;height:0" coordorigin="2910,551" coordsize="29,0" path="m2910,551r29,e" filled="f" strokeweight=".58pt">
              <v:path arrowok="t"/>
            </v:shape>
            <v:shape id="_x0000_s3109" style="position:absolute;left:2968;top:551;width:29;height:0" coordorigin="2968,551" coordsize="29,0" path="m2968,551r29,e" filled="f" strokeweight=".58pt">
              <v:path arrowok="t"/>
            </v:shape>
            <v:shape id="_x0000_s3108" style="position:absolute;left:3025;top:551;width:29;height:0" coordorigin="3025,551" coordsize="29,0" path="m3025,551r29,e" filled="f" strokeweight=".58pt">
              <v:path arrowok="t"/>
            </v:shape>
            <v:shape id="_x0000_s3107" style="position:absolute;left:3083;top:551;width:29;height:0" coordorigin="3083,551" coordsize="29,0" path="m3083,551r29,e" filled="f" strokeweight=".58pt">
              <v:path arrowok="t"/>
            </v:shape>
            <v:shape id="_x0000_s3106" style="position:absolute;left:3141;top:551;width:29;height:0" coordorigin="3141,551" coordsize="29,0" path="m3141,551r28,e" filled="f" strokeweight=".58pt">
              <v:path arrowok="t"/>
            </v:shape>
            <v:shape id="_x0000_s3105" style="position:absolute;left:3198;top:551;width:29;height:0" coordorigin="3198,551" coordsize="29,0" path="m3198,551r29,e" filled="f" strokeweight=".58pt">
              <v:path arrowok="t"/>
            </v:shape>
            <v:shape id="_x0000_s3104" style="position:absolute;left:3256;top:551;width:29;height:0" coordorigin="3256,551" coordsize="29,0" path="m3256,551r29,e" filled="f" strokeweight=".58pt">
              <v:path arrowok="t"/>
            </v:shape>
            <v:shape id="_x0000_s3103" style="position:absolute;left:3313;top:551;width:29;height:0" coordorigin="3313,551" coordsize="29,0" path="m3313,551r29,e" filled="f" strokeweight=".58pt">
              <v:path arrowok="t"/>
            </v:shape>
            <v:shape id="_x0000_s3102" style="position:absolute;left:3371;top:551;width:29;height:0" coordorigin="3371,551" coordsize="29,0" path="m3371,551r29,e" filled="f" strokeweight=".58pt">
              <v:path arrowok="t"/>
            </v:shape>
            <v:shape id="_x0000_s3101" style="position:absolute;left:3429;top:551;width:29;height:0" coordorigin="3429,551" coordsize="29,0" path="m3429,551r28,e" filled="f" strokeweight=".58pt">
              <v:path arrowok="t"/>
            </v:shape>
            <v:shape id="_x0000_s3100" style="position:absolute;left:3486;top:551;width:29;height:0" coordorigin="3486,551" coordsize="29,0" path="m3486,551r29,e" filled="f" strokeweight=".58pt">
              <v:path arrowok="t"/>
            </v:shape>
            <v:shape id="_x0000_s3099" style="position:absolute;left:3544;top:551;width:29;height:0" coordorigin="3544,551" coordsize="29,0" path="m3544,551r29,e" filled="f" strokeweight=".58pt">
              <v:path arrowok="t"/>
            </v:shape>
            <v:shape id="_x0000_s3098" style="position:absolute;left:3601;top:551;width:29;height:0" coordorigin="3601,551" coordsize="29,0" path="m3601,551r29,e" filled="f" strokeweight=".58pt">
              <v:path arrowok="t"/>
            </v:shape>
            <v:shape id="_x0000_s3097" style="position:absolute;left:3659;top:551;width:29;height:0" coordorigin="3659,551" coordsize="29,0" path="m3659,551r29,e" filled="f" strokeweight=".58pt">
              <v:path arrowok="t"/>
            </v:shape>
            <v:shape id="_x0000_s3096" style="position:absolute;left:3717;top:551;width:29;height:0" coordorigin="3717,551" coordsize="29,0" path="m3717,551r28,e" filled="f" strokeweight=".58pt">
              <v:path arrowok="t"/>
            </v:shape>
            <v:shape id="_x0000_s3095" style="position:absolute;left:3774;top:551;width:29;height:0" coordorigin="3774,551" coordsize="29,0" path="m3774,551r29,e" filled="f" strokeweight=".58pt">
              <v:path arrowok="t"/>
            </v:shape>
            <v:shape id="_x0000_s3094" style="position:absolute;left:3832;top:551;width:29;height:0" coordorigin="3832,551" coordsize="29,0" path="m3832,551r29,e" filled="f" strokeweight=".58pt">
              <v:path arrowok="t"/>
            </v:shape>
            <v:shape id="_x0000_s3093" style="position:absolute;left:3889;top:551;width:29;height:0" coordorigin="3889,551" coordsize="29,0" path="m3889,551r29,e" filled="f" strokeweight=".58pt">
              <v:path arrowok="t"/>
            </v:shape>
            <v:shape id="_x0000_s3092" style="position:absolute;left:3947;top:551;width:29;height:0" coordorigin="3947,551" coordsize="29,0" path="m3947,551r29,e" filled="f" strokeweight=".58pt">
              <v:path arrowok="t"/>
            </v:shape>
            <v:shape id="_x0000_s3091" style="position:absolute;left:4005;top:551;width:29;height:0" coordorigin="4005,551" coordsize="29,0" path="m4005,551r28,e" filled="f" strokeweight=".58pt">
              <v:path arrowok="t"/>
            </v:shape>
            <v:shape id="_x0000_s3090" style="position:absolute;left:4062;top:551;width:29;height:0" coordorigin="4062,551" coordsize="29,0" path="m4062,551r29,e" filled="f" strokeweight=".58pt">
              <v:path arrowok="t"/>
            </v:shape>
            <v:shape id="_x0000_s3089" style="position:absolute;left:4120;top:551;width:29;height:0" coordorigin="4120,551" coordsize="29,0" path="m4120,551r29,e" filled="f" strokeweight=".58pt">
              <v:path arrowok="t"/>
            </v:shape>
            <v:shape id="_x0000_s3088" style="position:absolute;left:4178;top:551;width:29;height:0" coordorigin="4178,551" coordsize="29,0" path="m4178,551r29,e" filled="f" strokeweight=".58pt">
              <v:path arrowok="t"/>
            </v:shape>
            <v:shape id="_x0000_s3087" style="position:absolute;left:4236;top:551;width:29;height:0" coordorigin="4236,551" coordsize="29,0" path="m4236,551r28,e" filled="f" strokeweight=".58pt">
              <v:path arrowok="t"/>
            </v:shape>
            <v:shape id="_x0000_s3086" style="position:absolute;left:4293;top:551;width:29;height:0" coordorigin="4293,551" coordsize="29,0" path="m4293,551r29,e" filled="f" strokeweight=".58pt">
              <v:path arrowok="t"/>
            </v:shape>
            <v:shape id="_x0000_s3085" style="position:absolute;left:4351;top:551;width:29;height:0" coordorigin="4351,551" coordsize="29,0" path="m4351,551r29,e" filled="f" strokeweight=".58pt">
              <v:path arrowok="t"/>
            </v:shape>
            <v:shape id="_x0000_s3084" style="position:absolute;left:4408;top:551;width:29;height:0" coordorigin="4408,551" coordsize="29,0" path="m4408,551r29,e" filled="f" strokeweight=".58pt">
              <v:path arrowok="t"/>
            </v:shape>
            <v:shape id="_x0000_s3083" style="position:absolute;left:4466;top:551;width:29;height:0" coordorigin="4466,551" coordsize="29,0" path="m4466,551r29,e" filled="f" strokeweight=".58pt">
              <v:path arrowok="t"/>
            </v:shape>
            <v:shape id="_x0000_s3082" style="position:absolute;left:4524;top:551;width:29;height:0" coordorigin="4524,551" coordsize="29,0" path="m4524,551r28,e" filled="f" strokeweight=".58pt">
              <v:path arrowok="t"/>
            </v:shape>
            <v:shape id="_x0000_s3081" style="position:absolute;left:4581;top:551;width:29;height:0" coordorigin="4581,551" coordsize="29,0" path="m4581,551r29,e" filled="f" strokeweight=".58pt">
              <v:path arrowok="t"/>
            </v:shape>
            <v:shape id="_x0000_s3080" style="position:absolute;left:4639;top:551;width:29;height:0" coordorigin="4639,551" coordsize="29,0" path="m4639,551r29,e" filled="f" strokeweight=".58pt">
              <v:path arrowok="t"/>
            </v:shape>
            <v:shape id="_x0000_s3079" style="position:absolute;left:4696;top:551;width:29;height:0" coordorigin="4696,551" coordsize="29,0" path="m4696,551r29,e" filled="f" strokeweight=".58pt">
              <v:path arrowok="t"/>
            </v:shape>
            <v:shape id="_x0000_s3078" style="position:absolute;left:4754;top:551;width:29;height:0" coordorigin="4754,551" coordsize="29,0" path="m4754,551r29,e" filled="f" strokeweight=".58pt">
              <v:path arrowok="t"/>
            </v:shape>
            <v:shape id="_x0000_s3077" style="position:absolute;left:4812;top:551;width:29;height:0" coordorigin="4812,551" coordsize="29,0" path="m4812,551r28,e" filled="f" strokeweight=".58pt">
              <v:path arrowok="t"/>
            </v:shape>
            <v:shape id="_x0000_s3076" style="position:absolute;left:4869;top:551;width:29;height:0" coordorigin="4869,551" coordsize="29,0" path="m4869,551r29,e" filled="f" strokeweight=".58pt">
              <v:path arrowok="t"/>
            </v:shape>
            <v:shape id="_x0000_s3075" style="position:absolute;left:4927;top:551;width:29;height:0" coordorigin="4927,551" coordsize="29,0" path="m4927,551r29,e" filled="f" strokeweight=".58pt">
              <v:path arrowok="t"/>
            </v:shape>
            <v:shape id="_x0000_s3074" style="position:absolute;left:4984;top:551;width:29;height:0" coordorigin="4984,551" coordsize="29,0" path="m4984,551r29,e" filled="f" strokeweight=".58pt">
              <v:path arrowok="t"/>
            </v:shape>
            <v:shape id="_x0000_s3073" style="position:absolute;left:5042;top:551;width:29;height:0" coordorigin="5042,551" coordsize="29,0" path="m5042,551r29,e" filled="f" strokeweight=".58pt">
              <v:path arrowok="t"/>
            </v:shape>
            <v:shape id="_x0000_s3072" style="position:absolute;left:5100;top:551;width:29;height:0" coordorigin="5100,551" coordsize="29,0" path="m5100,551r28,e" filled="f" strokeweight=".58pt">
              <v:path arrowok="t"/>
            </v:shape>
            <v:shape id="_x0000_s3071" style="position:absolute;left:5157;top:551;width:29;height:0" coordorigin="5157,551" coordsize="29,0" path="m5157,551r29,e" filled="f" strokeweight=".58pt">
              <v:path arrowok="t"/>
            </v:shape>
            <v:shape id="_x0000_s3070" style="position:absolute;left:5215;top:551;width:29;height:0" coordorigin="5215,551" coordsize="29,0" path="m5215,551r29,e" filled="f" strokeweight=".58pt">
              <v:path arrowok="t"/>
            </v:shape>
            <v:shape id="_x0000_s3069" style="position:absolute;left:5272;top:551;width:29;height:0" coordorigin="5272,551" coordsize="29,0" path="m5272,551r29,e" filled="f" strokeweight=".58pt">
              <v:path arrowok="t"/>
            </v:shape>
            <v:shape id="_x0000_s3068" style="position:absolute;left:5330;top:551;width:29;height:0" coordorigin="5330,551" coordsize="29,0" path="m5330,551r29,e" filled="f" strokeweight=".58pt">
              <v:path arrowok="t"/>
            </v:shape>
            <v:shape id="_x0000_s3067" style="position:absolute;left:5388;top:551;width:29;height:0" coordorigin="5388,551" coordsize="29,0" path="m5388,551r29,e" filled="f" strokeweight=".58pt">
              <v:path arrowok="t"/>
            </v:shape>
            <v:shape id="_x0000_s3066" style="position:absolute;left:5446;top:551;width:29;height:0" coordorigin="5446,551" coordsize="29,0" path="m5446,551r28,e" filled="f" strokeweight=".58pt">
              <v:path arrowok="t"/>
            </v:shape>
            <v:shape id="_x0000_s3065" style="position:absolute;left:5503;top:551;width:29;height:0" coordorigin="5503,551" coordsize="29,0" path="m5503,551r29,e" filled="f" strokeweight=".58pt">
              <v:path arrowok="t"/>
            </v:shape>
            <v:shape id="_x0000_s3064" style="position:absolute;left:5561;top:551;width:29;height:0" coordorigin="5561,551" coordsize="29,0" path="m5561,551r29,e" filled="f" strokeweight=".58pt">
              <v:path arrowok="t"/>
            </v:shape>
            <v:shape id="_x0000_s3063" style="position:absolute;left:5618;top:551;width:29;height:0" coordorigin="5618,551" coordsize="29,0" path="m5618,551r29,e" filled="f" strokeweight=".58pt">
              <v:path arrowok="t"/>
            </v:shape>
            <v:shape id="_x0000_s3062" style="position:absolute;left:5676;top:551;width:29;height:0" coordorigin="5676,551" coordsize="29,0" path="m5676,551r29,e" filled="f" strokeweight=".58pt">
              <v:path arrowok="t"/>
            </v:shape>
            <v:shape id="_x0000_s3061" style="position:absolute;left:5734;top:551;width:29;height:0" coordorigin="5734,551" coordsize="29,0" path="m5734,551r28,e" filled="f" strokeweight=".58pt">
              <v:path arrowok="t"/>
            </v:shape>
            <v:shape id="_x0000_s3060" style="position:absolute;left:5791;top:551;width:29;height:0" coordorigin="5791,551" coordsize="29,0" path="m5791,551r29,e" filled="f" strokeweight=".58pt">
              <v:path arrowok="t"/>
            </v:shape>
            <v:shape id="_x0000_s3059" style="position:absolute;left:5849;top:551;width:29;height:0" coordorigin="5849,551" coordsize="29,0" path="m5849,551r29,e" filled="f" strokeweight=".58pt">
              <v:path arrowok="t"/>
            </v:shape>
            <v:shape id="_x0000_s3058" style="position:absolute;left:5906;top:551;width:29;height:0" coordorigin="5906,551" coordsize="29,0" path="m5906,551r29,e" filled="f" strokeweight=".58pt">
              <v:path arrowok="t"/>
            </v:shape>
            <v:shape id="_x0000_s3057" style="position:absolute;left:5964;top:551;width:29;height:0" coordorigin="5964,551" coordsize="29,0" path="m5964,551r29,e" filled="f" strokeweight=".58pt">
              <v:path arrowok="t"/>
            </v:shape>
            <v:shape id="_x0000_s3056" style="position:absolute;left:6022;top:551;width:29;height:0" coordorigin="6022,551" coordsize="29,0" path="m6022,551r28,e" filled="f" strokeweight=".58pt">
              <v:path arrowok="t"/>
            </v:shape>
            <v:shape id="_x0000_s3055" style="position:absolute;left:6079;top:551;width:29;height:0" coordorigin="6079,551" coordsize="29,0" path="m6079,551r29,e" filled="f" strokeweight=".58pt">
              <v:path arrowok="t"/>
            </v:shape>
            <v:shape id="_x0000_s3054" style="position:absolute;left:6137;top:551;width:29;height:0" coordorigin="6137,551" coordsize="29,0" path="m6137,551r29,e" filled="f" strokeweight=".58pt">
              <v:path arrowok="t"/>
            </v:shape>
            <v:shape id="_x0000_s3053" style="position:absolute;left:6194;top:551;width:29;height:0" coordorigin="6194,551" coordsize="29,0" path="m6194,551r29,e" filled="f" strokeweight=".58pt">
              <v:path arrowok="t"/>
            </v:shape>
            <v:shape id="_x0000_s3052" style="position:absolute;left:6252;top:551;width:29;height:0" coordorigin="6252,551" coordsize="29,0" path="m6252,551r29,e" filled="f" strokeweight=".58pt">
              <v:path arrowok="t"/>
            </v:shape>
            <v:shape id="_x0000_s3051" style="position:absolute;left:6310;top:551;width:29;height:0" coordorigin="6310,551" coordsize="29,0" path="m6310,551r28,e" filled="f" strokeweight=".58pt">
              <v:path arrowok="t"/>
            </v:shape>
            <v:shape id="_x0000_s3050" style="position:absolute;left:6367;top:551;width:29;height:0" coordorigin="6367,551" coordsize="29,0" path="m6367,551r29,e" filled="f" strokeweight=".58pt">
              <v:path arrowok="t"/>
            </v:shape>
            <v:shape id="_x0000_s3049" style="position:absolute;left:6425;top:551;width:29;height:0" coordorigin="6425,551" coordsize="29,0" path="m6425,551r29,e" filled="f" strokeweight=".58pt">
              <v:path arrowok="t"/>
            </v:shape>
            <v:shape id="_x0000_s3048" style="position:absolute;left:6482;top:551;width:29;height:0" coordorigin="6482,551" coordsize="29,0" path="m6482,551r29,e" filled="f" strokeweight=".58pt">
              <v:path arrowok="t"/>
            </v:shape>
            <v:shape id="_x0000_s3047" style="position:absolute;left:6540;top:551;width:29;height:0" coordorigin="6540,551" coordsize="29,0" path="m6540,551r29,e" filled="f" strokeweight=".58pt">
              <v:path arrowok="t"/>
            </v:shape>
            <v:shape id="_x0000_s3046" style="position:absolute;left:6598;top:551;width:29;height:0" coordorigin="6598,551" coordsize="29,0" path="m6598,551r29,e" filled="f" strokeweight=".58pt">
              <v:path arrowok="t"/>
            </v:shape>
            <v:shape id="_x0000_s3045" style="position:absolute;left:6656;top:551;width:29;height:0" coordorigin="6656,551" coordsize="29,0" path="m6656,551r28,e" filled="f" strokeweight=".58pt">
              <v:path arrowok="t"/>
            </v:shape>
            <v:shape id="_x0000_s3044" style="position:absolute;left:6713;top:551;width:29;height:0" coordorigin="6713,551" coordsize="29,0" path="m6713,551r29,e" filled="f" strokeweight=".58pt">
              <v:path arrowok="t"/>
            </v:shape>
            <v:shape id="_x0000_s3043" style="position:absolute;left:6771;top:551;width:29;height:0" coordorigin="6771,551" coordsize="29,0" path="m6771,551r29,e" filled="f" strokeweight=".58pt">
              <v:path arrowok="t"/>
            </v:shape>
            <v:shape id="_x0000_s3042" style="position:absolute;left:6828;top:551;width:29;height:0" coordorigin="6828,551" coordsize="29,0" path="m6828,551r29,e" filled="f" strokeweight=".58pt">
              <v:path arrowok="t"/>
            </v:shape>
            <v:shape id="_x0000_s3041" style="position:absolute;left:6886;top:551;width:29;height:0" coordorigin="6886,551" coordsize="29,0" path="m6886,551r29,e" filled="f" strokeweight=".58pt">
              <v:path arrowok="t"/>
            </v:shape>
            <v:shape id="_x0000_s3040" style="position:absolute;left:6944;top:551;width:29;height:0" coordorigin="6944,551" coordsize="29,0" path="m6944,551r28,e" filled="f" strokeweight=".58pt">
              <v:path arrowok="t"/>
            </v:shape>
            <v:shape id="_x0000_s3039" style="position:absolute;left:7001;top:551;width:29;height:0" coordorigin="7001,551" coordsize="29,0" path="m7001,551r29,e" filled="f" strokeweight=".58pt">
              <v:path arrowok="t"/>
            </v:shape>
            <v:shape id="_x0000_s3038" style="position:absolute;left:7059;top:551;width:29;height:0" coordorigin="7059,551" coordsize="29,0" path="m7059,551r29,e" filled="f" strokeweight=".58pt">
              <v:path arrowok="t"/>
            </v:shape>
            <v:shape id="_x0000_s3037" style="position:absolute;left:7116;top:551;width:29;height:0" coordorigin="7116,551" coordsize="29,0" path="m7116,551r29,e" filled="f" strokeweight=".58pt">
              <v:path arrowok="t"/>
            </v:shape>
            <v:shape id="_x0000_s3036" style="position:absolute;left:7174;top:551;width:29;height:0" coordorigin="7174,551" coordsize="29,0" path="m7174,551r29,e" filled="f" strokeweight=".58pt">
              <v:path arrowok="t"/>
            </v:shape>
            <v:shape id="_x0000_s3035" style="position:absolute;left:7232;top:551;width:29;height:0" coordorigin="7232,551" coordsize="29,0" path="m7232,551r28,e" filled="f" strokeweight=".58pt">
              <v:path arrowok="t"/>
            </v:shape>
            <v:shape id="_x0000_s3034" style="position:absolute;left:7289;top:551;width:29;height:0" coordorigin="7289,551" coordsize="29,0" path="m7289,551r29,e" filled="f" strokeweight=".58pt">
              <v:path arrowok="t"/>
            </v:shape>
            <v:shape id="_x0000_s3033" style="position:absolute;left:7347;top:551;width:29;height:0" coordorigin="7347,551" coordsize="29,0" path="m7347,551r29,e" filled="f" strokeweight=".58pt">
              <v:path arrowok="t"/>
            </v:shape>
            <v:shape id="_x0000_s3032" style="position:absolute;left:7404;top:551;width:29;height:0" coordorigin="7404,551" coordsize="29,0" path="m7404,551r29,e" filled="f" strokeweight=".58pt">
              <v:path arrowok="t"/>
            </v:shape>
            <v:shape id="_x0000_s3031" style="position:absolute;left:7462;top:551;width:29;height:0" coordorigin="7462,551" coordsize="29,0" path="m7462,551r29,e" filled="f" strokeweight=".58pt">
              <v:path arrowok="t"/>
            </v:shape>
            <v:shape id="_x0000_s3030" style="position:absolute;left:7520;top:551;width:29;height:0" coordorigin="7520,551" coordsize="29,0" path="m7520,551r28,e" filled="f" strokeweight=".58pt">
              <v:path arrowok="t"/>
            </v:shape>
            <v:shape id="_x0000_s3029" style="position:absolute;left:7577;top:551;width:29;height:0" coordorigin="7577,551" coordsize="29,0" path="m7577,551r29,e" filled="f" strokeweight=".58pt">
              <v:path arrowok="t"/>
            </v:shape>
            <v:shape id="_x0000_s3028" style="position:absolute;left:7635;top:551;width:29;height:0" coordorigin="7635,551" coordsize="29,0" path="m7635,551r29,e" filled="f" strokeweight=".58pt">
              <v:path arrowok="t"/>
            </v:shape>
            <v:shape id="_x0000_s3027" style="position:absolute;left:7692;top:551;width:29;height:0" coordorigin="7692,551" coordsize="29,0" path="m7692,551r30,e" filled="f" strokeweight=".58pt">
              <v:path arrowok="t"/>
            </v:shape>
            <v:shape id="_x0000_s3026" style="position:absolute;left:7751;top:551;width:29;height:0" coordorigin="7751,551" coordsize="29,0" path="m7751,551r28,e" filled="f" strokeweight=".58pt">
              <v:path arrowok="t"/>
            </v:shape>
            <v:shape id="_x0000_s3025" style="position:absolute;left:7808;top:551;width:29;height:0" coordorigin="7808,551" coordsize="29,0" path="m7808,551r29,e" filled="f" strokeweight=".58pt">
              <v:path arrowok="t"/>
            </v:shape>
            <v:shape id="_x0000_s3024" style="position:absolute;left:7866;top:551;width:29;height:0" coordorigin="7866,551" coordsize="29,0" path="m7866,551r29,e" filled="f" strokeweight=".58pt">
              <v:path arrowok="t"/>
            </v:shape>
            <v:shape id="_x0000_s3023" style="position:absolute;left:7923;top:551;width:29;height:0" coordorigin="7923,551" coordsize="29,0" path="m7923,551r29,e" filled="f" strokeweight=".58pt">
              <v:path arrowok="t"/>
            </v:shape>
            <v:shape id="_x0000_s3022" style="position:absolute;left:7981;top:551;width:29;height:0" coordorigin="7981,551" coordsize="29,0" path="m7981,551r29,e" filled="f" strokeweight=".58pt">
              <v:path arrowok="t"/>
            </v:shape>
            <v:shape id="_x0000_s3021" style="position:absolute;left:8039;top:551;width:29;height:0" coordorigin="8039,551" coordsize="29,0" path="m8039,551r28,e" filled="f" strokeweight=".58pt">
              <v:path arrowok="t"/>
            </v:shape>
            <v:shape id="_x0000_s3020" style="position:absolute;left:8096;top:551;width:29;height:0" coordorigin="8096,551" coordsize="29,0" path="m8096,551r29,e" filled="f" strokeweight=".58pt">
              <v:path arrowok="t"/>
            </v:shape>
            <v:shape id="_x0000_s3019" style="position:absolute;left:8154;top:551;width:29;height:0" coordorigin="8154,551" coordsize="29,0" path="m8154,551r29,e" filled="f" strokeweight=".58pt">
              <v:path arrowok="t"/>
            </v:shape>
            <v:shape id="_x0000_s3018" style="position:absolute;left:8211;top:551;width:29;height:0" coordorigin="8211,551" coordsize="29,0" path="m8211,551r29,e" filled="f" strokeweight=".58pt">
              <v:path arrowok="t"/>
            </v:shape>
            <v:shape id="_x0000_s3017" style="position:absolute;left:8269;top:551;width:29;height:0" coordorigin="8269,551" coordsize="29,0" path="m8269,551r29,e" filled="f" strokeweight=".58pt">
              <v:path arrowok="t"/>
            </v:shape>
            <v:shape id="_x0000_s3016" style="position:absolute;left:8327;top:551;width:29;height:0" coordorigin="8327,551" coordsize="29,0" path="m8327,551r28,e" filled="f" strokeweight=".58pt">
              <v:path arrowok="t"/>
            </v:shape>
            <v:shape id="_x0000_s3015" style="position:absolute;left:8384;top:551;width:29;height:0" coordorigin="8384,551" coordsize="29,0" path="m8384,551r29,e" filled="f" strokeweight=".58pt">
              <v:path arrowok="t"/>
            </v:shape>
            <v:shape id="_x0000_s3014" style="position:absolute;left:8442;top:551;width:29;height:0" coordorigin="8442,551" coordsize="29,0" path="m8442,551r29,e" filled="f" strokeweight=".58pt">
              <v:path arrowok="t"/>
            </v:shape>
            <v:shape id="_x0000_s3013" style="position:absolute;left:8499;top:551;width:29;height:0" coordorigin="8499,551" coordsize="29,0" path="m8499,551r29,e" filled="f" strokeweight=".58pt">
              <v:path arrowok="t"/>
            </v:shape>
            <v:shape id="_x0000_s3012" style="position:absolute;left:8557;top:551;width:29;height:0" coordorigin="8557,551" coordsize="29,0" path="m8557,551r29,e" filled="f" strokeweight=".58pt">
              <v:path arrowok="t"/>
            </v:shape>
            <v:shape id="_x0000_s3011" style="position:absolute;left:8615;top:551;width:29;height:0" coordorigin="8615,551" coordsize="29,0" path="m8615,551r28,e" filled="f" strokeweight=".58pt">
              <v:path arrowok="t"/>
            </v:shape>
            <v:shape id="_x0000_s3010" style="position:absolute;left:8672;top:551;width:29;height:0" coordorigin="8672,551" coordsize="29,0" path="m8672,551r29,e" filled="f" strokeweight=".58pt">
              <v:path arrowok="t"/>
            </v:shape>
            <v:shape id="_x0000_s3009" style="position:absolute;left:8730;top:551;width:29;height:0" coordorigin="8730,551" coordsize="29,0" path="m8730,551r29,e" filled="f" strokeweight=".58pt">
              <v:path arrowok="t"/>
            </v:shape>
            <v:shape id="_x0000_s3008" style="position:absolute;left:8787;top:551;width:29;height:0" coordorigin="8787,551" coordsize="29,0" path="m8787,551r29,e" filled="f" strokeweight=".58pt">
              <v:path arrowok="t"/>
            </v:shape>
            <v:shape id="_x0000_s3007" style="position:absolute;left:8845;top:551;width:29;height:0" coordorigin="8845,551" coordsize="29,0" path="m8845,551r29,e" filled="f" strokeweight=".58pt">
              <v:path arrowok="t"/>
            </v:shape>
            <v:shape id="_x0000_s3006" style="position:absolute;left:8903;top:551;width:29;height:0" coordorigin="8903,551" coordsize="29,0" path="m8903,551r29,e" filled="f" strokeweight=".58pt">
              <v:path arrowok="t"/>
            </v:shape>
            <v:shape id="_x0000_s3005" style="position:absolute;left:8961;top:551;width:29;height:0" coordorigin="8961,551" coordsize="29,0" path="m8961,551r28,e" filled="f" strokeweight=".58pt">
              <v:path arrowok="t"/>
            </v:shape>
            <v:shape id="_x0000_s3004" style="position:absolute;left:9018;top:551;width:29;height:0" coordorigin="9018,551" coordsize="29,0" path="m9018,551r29,e" filled="f" strokeweight=".58pt">
              <v:path arrowok="t"/>
            </v:shape>
            <v:shape id="_x0000_s3003" style="position:absolute;left:9076;top:551;width:29;height:0" coordorigin="9076,551" coordsize="29,0" path="m9076,551r29,e" filled="f" strokeweight=".58pt">
              <v:path arrowok="t"/>
            </v:shape>
            <v:shape id="_x0000_s3002" style="position:absolute;left:9133;top:551;width:29;height:0" coordorigin="9133,551" coordsize="29,0" path="m9133,551r29,e" filled="f" strokeweight=".58pt">
              <v:path arrowok="t"/>
            </v:shape>
            <v:shape id="_x0000_s3001" style="position:absolute;left:9191;top:551;width:29;height:0" coordorigin="9191,551" coordsize="29,0" path="m9191,551r29,e" filled="f" strokeweight=".58pt">
              <v:path arrowok="t"/>
            </v:shape>
            <v:shape id="_x0000_s3000" style="position:absolute;left:9249;top:551;width:29;height:0" coordorigin="9249,551" coordsize="29,0" path="m9249,551r28,e" filled="f" strokeweight=".58pt">
              <v:path arrowok="t"/>
            </v:shape>
            <v:shape id="_x0000_s2999" style="position:absolute;left:9306;top:551;width:29;height:0" coordorigin="9306,551" coordsize="29,0" path="m9306,551r29,e" filled="f" strokeweight=".58pt">
              <v:path arrowok="t"/>
            </v:shape>
            <v:shape id="_x0000_s2998" style="position:absolute;left:9364;top:551;width:29;height:0" coordorigin="9364,551" coordsize="29,0" path="m9364,551r29,e" filled="f" strokeweight=".58pt">
              <v:path arrowok="t"/>
            </v:shape>
            <v:shape id="_x0000_s2997" style="position:absolute;left:9421;top:551;width:29;height:0" coordorigin="9421,551" coordsize="29,0" path="m9421,551r29,e" filled="f" strokeweight=".58pt">
              <v:path arrowok="t"/>
            </v:shape>
            <v:shape id="_x0000_s2996" style="position:absolute;left:9479;top:551;width:29;height:0" coordorigin="9479,551" coordsize="29,0" path="m9479,551r29,e" filled="f" strokeweight=".58pt">
              <v:path arrowok="t"/>
            </v:shape>
            <v:shape id="_x0000_s2995" style="position:absolute;left:9537;top:551;width:29;height:0" coordorigin="9537,551" coordsize="29,0" path="m9537,551r28,e" filled="f" strokeweight=".58pt">
              <v:path arrowok="t"/>
            </v:shape>
            <v:shape id="_x0000_s2994" style="position:absolute;left:9594;top:551;width:29;height:0" coordorigin="9594,551" coordsize="29,0" path="m9594,551r29,e" filled="f" strokeweight=".58pt">
              <v:path arrowok="t"/>
            </v:shape>
            <v:shape id="_x0000_s2993" style="position:absolute;left:9652;top:551;width:29;height:0" coordorigin="9652,551" coordsize="29,0" path="m9652,551r29,e" filled="f" strokeweight=".58pt">
              <v:path arrowok="t"/>
            </v:shape>
            <v:shape id="_x0000_s2992" style="position:absolute;left:9709;top:551;width:29;height:0" coordorigin="9709,551" coordsize="29,0" path="m9709,551r29,e" filled="f" strokeweight=".58pt">
              <v:path arrowok="t"/>
            </v:shape>
            <v:shape id="_x0000_s2991" style="position:absolute;left:9767;top:551;width:29;height:0" coordorigin="9767,551" coordsize="29,0" path="m9767,551r29,e" filled="f" strokeweight=".58pt">
              <v:path arrowok="t"/>
            </v:shape>
            <v:shape id="_x0000_s2990" style="position:absolute;left:9825;top:551;width:29;height:0" coordorigin="9825,551" coordsize="29,0" path="m9825,551r28,e" filled="f" strokeweight=".58pt">
              <v:path arrowok="t"/>
            </v:shape>
            <v:shape id="_x0000_s2989" style="position:absolute;left:9882;top:551;width:29;height:0" coordorigin="9882,551" coordsize="29,0" path="m9882,551r29,e" filled="f" strokeweight=".58pt">
              <v:path arrowok="t"/>
            </v:shape>
            <v:shape id="_x0000_s2988" style="position:absolute;left:9940;top:551;width:29;height:0" coordorigin="9940,551" coordsize="29,0" path="m9940,551r29,e" filled="f" strokeweight=".58pt">
              <v:path arrowok="t"/>
            </v:shape>
            <v:shape id="_x0000_s2987" style="position:absolute;left:9997;top:551;width:29;height:0" coordorigin="9997,551" coordsize="29,0" path="m9997,551r29,e" filled="f" strokeweight=".58pt">
              <v:path arrowok="t"/>
            </v:shape>
            <v:shape id="_x0000_s2986" style="position:absolute;left:10055;top:551;width:29;height:0" coordorigin="10055,551" coordsize="29,0" path="m10055,551r29,e" filled="f" strokeweight=".58pt">
              <v:path arrowok="t"/>
            </v:shape>
            <v:shape id="_x0000_s2985" style="position:absolute;left:10113;top:551;width:29;height:0" coordorigin="10113,551" coordsize="29,0" path="m10113,551r29,e" filled="f" strokeweight=".58pt">
              <v:path arrowok="t"/>
            </v:shape>
            <v:shape id="_x0000_s2984" style="position:absolute;left:10171;top:551;width:29;height:0" coordorigin="10171,551" coordsize="29,0" path="m10171,551r29,e" filled="f" strokeweight=".58pt">
              <v:path arrowok="t"/>
            </v:shape>
            <v:shape id="_x0000_s2983" style="position:absolute;left:10228;top:551;width:29;height:0" coordorigin="10228,551" coordsize="29,0" path="m10228,551r29,e" filled="f" strokeweight=".58pt">
              <v:path arrowok="t"/>
            </v:shape>
            <v:shape id="_x0000_s2982" style="position:absolute;left:10286;top:551;width:29;height:0" coordorigin="10286,551" coordsize="29,0" path="m10286,551r29,e" filled="f" strokeweight=".58pt">
              <v:path arrowok="t"/>
            </v:shape>
            <v:shape id="_x0000_s2981" style="position:absolute;left:10344;top:551;width:29;height:0" coordorigin="10344,551" coordsize="29,0" path="m10344,551r28,e" filled="f" strokeweight=".58pt">
              <v:path arrowok="t"/>
            </v:shape>
            <v:shape id="_x0000_s2980" style="position:absolute;left:10401;top:551;width:29;height:0" coordorigin="10401,551" coordsize="29,0" path="m10401,551r29,e" filled="f" strokeweight=".58pt">
              <v:path arrowok="t"/>
            </v:shape>
            <v:shape id="_x0000_s2979" style="position:absolute;left:10459;top:551;width:29;height:0" coordorigin="10459,551" coordsize="29,0" path="m10459,551r29,e" filled="f" strokeweight=".58pt">
              <v:path arrowok="t"/>
            </v:shape>
            <v:shape id="_x0000_s2978" style="position:absolute;left:10516;top:551;width:29;height:0" coordorigin="10516,551" coordsize="29,0" path="m10516,551r29,e" filled="f" strokeweight=".58pt">
              <v:path arrowok="t"/>
            </v:shape>
            <v:shape id="_x0000_s2977" style="position:absolute;left:10574;top:551;width:29;height:0" coordorigin="10574,551" coordsize="29,0" path="m10574,551r29,e" filled="f" strokeweight=".58pt">
              <v:path arrowok="t"/>
            </v:shape>
            <v:shape id="_x0000_s2976" style="position:absolute;left:10632;top:551;width:29;height:0" coordorigin="10632,551" coordsize="29,0" path="m10632,551r28,e" filled="f" strokeweight=".58pt">
              <v:path arrowok="t"/>
            </v:shape>
            <v:shape id="_x0000_s2975" style="position:absolute;left:10689;top:551;width:29;height:0" coordorigin="10689,551" coordsize="29,0" path="m10689,551r29,e" filled="f" strokeweight=".58pt">
              <v:path arrowok="t"/>
            </v:shape>
            <v:shape id="_x0000_s2974" style="position:absolute;left:10747;top:551;width:29;height:0" coordorigin="10747,551" coordsize="29,0" path="m10747,551r29,e" filled="f" strokeweight=".58pt">
              <v:path arrowok="t"/>
            </v:shape>
            <v:shape id="_x0000_s2973" style="position:absolute;left:10804;top:551;width:29;height:0" coordorigin="10804,551" coordsize="29,0" path="m10804,551r29,e" filled="f" strokeweight=".58pt">
              <v:path arrowok="t"/>
            </v:shape>
            <v:shape id="_x0000_s2972" style="position:absolute;left:10862;top:551;width:29;height:0" coordorigin="10862,551" coordsize="29,0" path="m10862,551r29,e" filled="f" strokeweight=".58pt">
              <v:path arrowok="t"/>
            </v:shape>
            <v:shape id="_x0000_s2971" style="position:absolute;left:10920;top:551;width:29;height:0" coordorigin="10920,551" coordsize="29,0" path="m10920,551r28,e" filled="f" strokeweight=".58pt">
              <v:path arrowok="t"/>
            </v:shape>
            <v:shape id="_x0000_s2970" style="position:absolute;left:10977;top:551;width:29;height:0" coordorigin="10977,551" coordsize="29,0" path="m10977,551r29,e" filled="f" strokeweight=".58pt">
              <v:path arrowok="t"/>
            </v:shape>
            <v:shape id="_x0000_s2969" style="position:absolute;left:11035;top:551;width:29;height:0" coordorigin="11035,551" coordsize="29,0" path="m11035,551r29,e" filled="f" strokeweight=".58pt">
              <v:path arrowok="t"/>
            </v:shape>
            <v:shape id="_x0000_s2968" style="position:absolute;left:11092;top:551;width:29;height:0" coordorigin="11092,551" coordsize="29,0" path="m11092,551r29,e" filled="f" strokeweight=".58pt">
              <v:path arrowok="t"/>
            </v:shape>
            <v:shape id="_x0000_s2967" style="position:absolute;left:11150;top:551;width:29;height:0" coordorigin="11150,551" coordsize="29,0" path="m11150,551r29,e" filled="f" strokeweight=".58pt">
              <v:path arrowok="t"/>
            </v:shape>
            <v:shape id="_x0000_s2966" style="position:absolute;left:11208;top:551;width:29;height:0" coordorigin="11208,551" coordsize="29,0" path="m11208,551r28,e" filled="f" strokeweight=".58pt">
              <v:path arrowok="t"/>
            </v:shape>
            <w10:wrap anchorx="page"/>
          </v:group>
        </w:pict>
      </w:r>
      <w:r>
        <w:pict w14:anchorId="15EF3B4F">
          <v:group id="_x0000_s2816" style="position:absolute;left:0;text-align:left;margin-left:136.55pt;margin-top:43.35pt;width:425.55pt;height:.6pt;z-index:-2295;mso-position-horizontal-relative:page" coordorigin="2731,867" coordsize="8511,12">
            <v:shape id="_x0000_s2964" style="position:absolute;left:2737;top:873;width:29;height:0" coordorigin="2737,873" coordsize="29,0" path="m2737,873r29,e" filled="f" strokeweight=".58pt">
              <v:path arrowok="t"/>
            </v:shape>
            <v:shape id="_x0000_s2963" style="position:absolute;left:2795;top:873;width:29;height:0" coordorigin="2795,873" coordsize="29,0" path="m2795,873r28,e" filled="f" strokeweight=".58pt">
              <v:path arrowok="t"/>
            </v:shape>
            <v:shape id="_x0000_s2962" style="position:absolute;left:2852;top:873;width:29;height:0" coordorigin="2852,873" coordsize="29,0" path="m2852,873r29,e" filled="f" strokeweight=".58pt">
              <v:path arrowok="t"/>
            </v:shape>
            <v:shape id="_x0000_s2961" style="position:absolute;left:2910;top:873;width:29;height:0" coordorigin="2910,873" coordsize="29,0" path="m2910,873r29,e" filled="f" strokeweight=".58pt">
              <v:path arrowok="t"/>
            </v:shape>
            <v:shape id="_x0000_s2960" style="position:absolute;left:2968;top:873;width:29;height:0" coordorigin="2968,873" coordsize="29,0" path="m2968,873r29,e" filled="f" strokeweight=".58pt">
              <v:path arrowok="t"/>
            </v:shape>
            <v:shape id="_x0000_s2959" style="position:absolute;left:3025;top:873;width:29;height:0" coordorigin="3025,873" coordsize="29,0" path="m3025,873r29,e" filled="f" strokeweight=".58pt">
              <v:path arrowok="t"/>
            </v:shape>
            <v:shape id="_x0000_s2958" style="position:absolute;left:3083;top:873;width:29;height:0" coordorigin="3083,873" coordsize="29,0" path="m3083,873r29,e" filled="f" strokeweight=".58pt">
              <v:path arrowok="t"/>
            </v:shape>
            <v:shape id="_x0000_s2957" style="position:absolute;left:3141;top:873;width:29;height:0" coordorigin="3141,873" coordsize="29,0" path="m3141,873r28,e" filled="f" strokeweight=".58pt">
              <v:path arrowok="t"/>
            </v:shape>
            <v:shape id="_x0000_s2956" style="position:absolute;left:3198;top:873;width:29;height:0" coordorigin="3198,873" coordsize="29,0" path="m3198,873r29,e" filled="f" strokeweight=".58pt">
              <v:path arrowok="t"/>
            </v:shape>
            <v:shape id="_x0000_s2955" style="position:absolute;left:3256;top:873;width:29;height:0" coordorigin="3256,873" coordsize="29,0" path="m3256,873r29,e" filled="f" strokeweight=".58pt">
              <v:path arrowok="t"/>
            </v:shape>
            <v:shape id="_x0000_s2954" style="position:absolute;left:3313;top:873;width:29;height:0" coordorigin="3313,873" coordsize="29,0" path="m3313,873r29,e" filled="f" strokeweight=".58pt">
              <v:path arrowok="t"/>
            </v:shape>
            <v:shape id="_x0000_s2953" style="position:absolute;left:3371;top:873;width:29;height:0" coordorigin="3371,873" coordsize="29,0" path="m3371,873r29,e" filled="f" strokeweight=".58pt">
              <v:path arrowok="t"/>
            </v:shape>
            <v:shape id="_x0000_s2952" style="position:absolute;left:3429;top:873;width:29;height:0" coordorigin="3429,873" coordsize="29,0" path="m3429,873r28,e" filled="f" strokeweight=".58pt">
              <v:path arrowok="t"/>
            </v:shape>
            <v:shape id="_x0000_s2951" style="position:absolute;left:3486;top:873;width:29;height:0" coordorigin="3486,873" coordsize="29,0" path="m3486,873r29,e" filled="f" strokeweight=".58pt">
              <v:path arrowok="t"/>
            </v:shape>
            <v:shape id="_x0000_s2950" style="position:absolute;left:3544;top:873;width:29;height:0" coordorigin="3544,873" coordsize="29,0" path="m3544,873r29,e" filled="f" strokeweight=".58pt">
              <v:path arrowok="t"/>
            </v:shape>
            <v:shape id="_x0000_s2949" style="position:absolute;left:3601;top:873;width:29;height:0" coordorigin="3601,873" coordsize="29,0" path="m3601,873r29,e" filled="f" strokeweight=".58pt">
              <v:path arrowok="t"/>
            </v:shape>
            <v:shape id="_x0000_s2948" style="position:absolute;left:3659;top:873;width:29;height:0" coordorigin="3659,873" coordsize="29,0" path="m3659,873r29,e" filled="f" strokeweight=".58pt">
              <v:path arrowok="t"/>
            </v:shape>
            <v:shape id="_x0000_s2947" style="position:absolute;left:3717;top:873;width:29;height:0" coordorigin="3717,873" coordsize="29,0" path="m3717,873r28,e" filled="f" strokeweight=".58pt">
              <v:path arrowok="t"/>
            </v:shape>
            <v:shape id="_x0000_s2946" style="position:absolute;left:3774;top:873;width:29;height:0" coordorigin="3774,873" coordsize="29,0" path="m3774,873r29,e" filled="f" strokeweight=".58pt">
              <v:path arrowok="t"/>
            </v:shape>
            <v:shape id="_x0000_s2945" style="position:absolute;left:3832;top:873;width:29;height:0" coordorigin="3832,873" coordsize="29,0" path="m3832,873r29,e" filled="f" strokeweight=".58pt">
              <v:path arrowok="t"/>
            </v:shape>
            <v:shape id="_x0000_s2944" style="position:absolute;left:3889;top:873;width:29;height:0" coordorigin="3889,873" coordsize="29,0" path="m3889,873r29,e" filled="f" strokeweight=".58pt">
              <v:path arrowok="t"/>
            </v:shape>
            <v:shape id="_x0000_s2943" style="position:absolute;left:3947;top:873;width:29;height:0" coordorigin="3947,873" coordsize="29,0" path="m3947,873r29,e" filled="f" strokeweight=".58pt">
              <v:path arrowok="t"/>
            </v:shape>
            <v:shape id="_x0000_s2942" style="position:absolute;left:4005;top:873;width:29;height:0" coordorigin="4005,873" coordsize="29,0" path="m4005,873r28,e" filled="f" strokeweight=".58pt">
              <v:path arrowok="t"/>
            </v:shape>
            <v:shape id="_x0000_s2941" style="position:absolute;left:4062;top:873;width:29;height:0" coordorigin="4062,873" coordsize="29,0" path="m4062,873r29,e" filled="f" strokeweight=".58pt">
              <v:path arrowok="t"/>
            </v:shape>
            <v:shape id="_x0000_s2940" style="position:absolute;left:4120;top:873;width:29;height:0" coordorigin="4120,873" coordsize="29,0" path="m4120,873r29,e" filled="f" strokeweight=".58pt">
              <v:path arrowok="t"/>
            </v:shape>
            <v:shape id="_x0000_s2939" style="position:absolute;left:4178;top:873;width:29;height:0" coordorigin="4178,873" coordsize="29,0" path="m4178,873r29,e" filled="f" strokeweight=".58pt">
              <v:path arrowok="t"/>
            </v:shape>
            <v:shape id="_x0000_s2938" style="position:absolute;left:4236;top:873;width:29;height:0" coordorigin="4236,873" coordsize="29,0" path="m4236,873r28,e" filled="f" strokeweight=".58pt">
              <v:path arrowok="t"/>
            </v:shape>
            <v:shape id="_x0000_s2937" style="position:absolute;left:4293;top:873;width:29;height:0" coordorigin="4293,873" coordsize="29,0" path="m4293,873r29,e" filled="f" strokeweight=".58pt">
              <v:path arrowok="t"/>
            </v:shape>
            <v:shape id="_x0000_s2936" style="position:absolute;left:4351;top:873;width:29;height:0" coordorigin="4351,873" coordsize="29,0" path="m4351,873r29,e" filled="f" strokeweight=".58pt">
              <v:path arrowok="t"/>
            </v:shape>
            <v:shape id="_x0000_s2935" style="position:absolute;left:4408;top:873;width:29;height:0" coordorigin="4408,873" coordsize="29,0" path="m4408,873r29,e" filled="f" strokeweight=".58pt">
              <v:path arrowok="t"/>
            </v:shape>
            <v:shape id="_x0000_s2934" style="position:absolute;left:4466;top:873;width:29;height:0" coordorigin="4466,873" coordsize="29,0" path="m4466,873r29,e" filled="f" strokeweight=".58pt">
              <v:path arrowok="t"/>
            </v:shape>
            <v:shape id="_x0000_s2933" style="position:absolute;left:4524;top:873;width:29;height:0" coordorigin="4524,873" coordsize="29,0" path="m4524,873r28,e" filled="f" strokeweight=".58pt">
              <v:path arrowok="t"/>
            </v:shape>
            <v:shape id="_x0000_s2932" style="position:absolute;left:4581;top:873;width:29;height:0" coordorigin="4581,873" coordsize="29,0" path="m4581,873r29,e" filled="f" strokeweight=".58pt">
              <v:path arrowok="t"/>
            </v:shape>
            <v:shape id="_x0000_s2931" style="position:absolute;left:4639;top:873;width:29;height:0" coordorigin="4639,873" coordsize="29,0" path="m4639,873r29,e" filled="f" strokeweight=".58pt">
              <v:path arrowok="t"/>
            </v:shape>
            <v:shape id="_x0000_s2930" style="position:absolute;left:4696;top:873;width:29;height:0" coordorigin="4696,873" coordsize="29,0" path="m4696,873r29,e" filled="f" strokeweight=".58pt">
              <v:path arrowok="t"/>
            </v:shape>
            <v:shape id="_x0000_s2929" style="position:absolute;left:4754;top:873;width:29;height:0" coordorigin="4754,873" coordsize="29,0" path="m4754,873r29,e" filled="f" strokeweight=".58pt">
              <v:path arrowok="t"/>
            </v:shape>
            <v:shape id="_x0000_s2928" style="position:absolute;left:4812;top:873;width:29;height:0" coordorigin="4812,873" coordsize="29,0" path="m4812,873r28,e" filled="f" strokeweight=".58pt">
              <v:path arrowok="t"/>
            </v:shape>
            <v:shape id="_x0000_s2927" style="position:absolute;left:4869;top:873;width:29;height:0" coordorigin="4869,873" coordsize="29,0" path="m4869,873r29,e" filled="f" strokeweight=".58pt">
              <v:path arrowok="t"/>
            </v:shape>
            <v:shape id="_x0000_s2926" style="position:absolute;left:4927;top:873;width:29;height:0" coordorigin="4927,873" coordsize="29,0" path="m4927,873r29,e" filled="f" strokeweight=".58pt">
              <v:path arrowok="t"/>
            </v:shape>
            <v:shape id="_x0000_s2925" style="position:absolute;left:4984;top:873;width:29;height:0" coordorigin="4984,873" coordsize="29,0" path="m4984,873r29,e" filled="f" strokeweight=".58pt">
              <v:path arrowok="t"/>
            </v:shape>
            <v:shape id="_x0000_s2924" style="position:absolute;left:5042;top:873;width:29;height:0" coordorigin="5042,873" coordsize="29,0" path="m5042,873r29,e" filled="f" strokeweight=".58pt">
              <v:path arrowok="t"/>
            </v:shape>
            <v:shape id="_x0000_s2923" style="position:absolute;left:5100;top:873;width:29;height:0" coordorigin="5100,873" coordsize="29,0" path="m5100,873r28,e" filled="f" strokeweight=".58pt">
              <v:path arrowok="t"/>
            </v:shape>
            <v:shape id="_x0000_s2922" style="position:absolute;left:5157;top:873;width:29;height:0" coordorigin="5157,873" coordsize="29,0" path="m5157,873r29,e" filled="f" strokeweight=".58pt">
              <v:path arrowok="t"/>
            </v:shape>
            <v:shape id="_x0000_s2921" style="position:absolute;left:5215;top:873;width:29;height:0" coordorigin="5215,873" coordsize="29,0" path="m5215,873r29,e" filled="f" strokeweight=".58pt">
              <v:path arrowok="t"/>
            </v:shape>
            <v:shape id="_x0000_s2920" style="position:absolute;left:5272;top:873;width:29;height:0" coordorigin="5272,873" coordsize="29,0" path="m5272,873r29,e" filled="f" strokeweight=".58pt">
              <v:path arrowok="t"/>
            </v:shape>
            <v:shape id="_x0000_s2919" style="position:absolute;left:5330;top:873;width:29;height:0" coordorigin="5330,873" coordsize="29,0" path="m5330,873r29,e" filled="f" strokeweight=".58pt">
              <v:path arrowok="t"/>
            </v:shape>
            <v:shape id="_x0000_s2918" style="position:absolute;left:5388;top:873;width:29;height:0" coordorigin="5388,873" coordsize="29,0" path="m5388,873r29,e" filled="f" strokeweight=".58pt">
              <v:path arrowok="t"/>
            </v:shape>
            <v:shape id="_x0000_s2917" style="position:absolute;left:5446;top:873;width:29;height:0" coordorigin="5446,873" coordsize="29,0" path="m5446,873r28,e" filled="f" strokeweight=".58pt">
              <v:path arrowok="t"/>
            </v:shape>
            <v:shape id="_x0000_s2916" style="position:absolute;left:5503;top:873;width:29;height:0" coordorigin="5503,873" coordsize="29,0" path="m5503,873r29,e" filled="f" strokeweight=".58pt">
              <v:path arrowok="t"/>
            </v:shape>
            <v:shape id="_x0000_s2915" style="position:absolute;left:5561;top:873;width:29;height:0" coordorigin="5561,873" coordsize="29,0" path="m5561,873r29,e" filled="f" strokeweight=".58pt">
              <v:path arrowok="t"/>
            </v:shape>
            <v:shape id="_x0000_s2914" style="position:absolute;left:5618;top:873;width:29;height:0" coordorigin="5618,873" coordsize="29,0" path="m5618,873r29,e" filled="f" strokeweight=".58pt">
              <v:path arrowok="t"/>
            </v:shape>
            <v:shape id="_x0000_s2913" style="position:absolute;left:5676;top:873;width:29;height:0" coordorigin="5676,873" coordsize="29,0" path="m5676,873r29,e" filled="f" strokeweight=".58pt">
              <v:path arrowok="t"/>
            </v:shape>
            <v:shape id="_x0000_s2912" style="position:absolute;left:5734;top:873;width:29;height:0" coordorigin="5734,873" coordsize="29,0" path="m5734,873r28,e" filled="f" strokeweight=".58pt">
              <v:path arrowok="t"/>
            </v:shape>
            <v:shape id="_x0000_s2911" style="position:absolute;left:5791;top:873;width:29;height:0" coordorigin="5791,873" coordsize="29,0" path="m5791,873r29,e" filled="f" strokeweight=".58pt">
              <v:path arrowok="t"/>
            </v:shape>
            <v:shape id="_x0000_s2910" style="position:absolute;left:5849;top:873;width:29;height:0" coordorigin="5849,873" coordsize="29,0" path="m5849,873r29,e" filled="f" strokeweight=".58pt">
              <v:path arrowok="t"/>
            </v:shape>
            <v:shape id="_x0000_s2909" style="position:absolute;left:5906;top:873;width:29;height:0" coordorigin="5906,873" coordsize="29,0" path="m5906,873r29,e" filled="f" strokeweight=".58pt">
              <v:path arrowok="t"/>
            </v:shape>
            <v:shape id="_x0000_s2908" style="position:absolute;left:5964;top:873;width:29;height:0" coordorigin="5964,873" coordsize="29,0" path="m5964,873r29,e" filled="f" strokeweight=".58pt">
              <v:path arrowok="t"/>
            </v:shape>
            <v:shape id="_x0000_s2907" style="position:absolute;left:6022;top:873;width:29;height:0" coordorigin="6022,873" coordsize="29,0" path="m6022,873r28,e" filled="f" strokeweight=".58pt">
              <v:path arrowok="t"/>
            </v:shape>
            <v:shape id="_x0000_s2906" style="position:absolute;left:6079;top:873;width:29;height:0" coordorigin="6079,873" coordsize="29,0" path="m6079,873r29,e" filled="f" strokeweight=".58pt">
              <v:path arrowok="t"/>
            </v:shape>
            <v:shape id="_x0000_s2905" style="position:absolute;left:6137;top:873;width:29;height:0" coordorigin="6137,873" coordsize="29,0" path="m6137,873r29,e" filled="f" strokeweight=".58pt">
              <v:path arrowok="t"/>
            </v:shape>
            <v:shape id="_x0000_s2904" style="position:absolute;left:6194;top:873;width:29;height:0" coordorigin="6194,873" coordsize="29,0" path="m6194,873r29,e" filled="f" strokeweight=".58pt">
              <v:path arrowok="t"/>
            </v:shape>
            <v:shape id="_x0000_s2903" style="position:absolute;left:6252;top:873;width:29;height:0" coordorigin="6252,873" coordsize="29,0" path="m6252,873r29,e" filled="f" strokeweight=".58pt">
              <v:path arrowok="t"/>
            </v:shape>
            <v:shape id="_x0000_s2902" style="position:absolute;left:6310;top:873;width:29;height:0" coordorigin="6310,873" coordsize="29,0" path="m6310,873r28,e" filled="f" strokeweight=".58pt">
              <v:path arrowok="t"/>
            </v:shape>
            <v:shape id="_x0000_s2901" style="position:absolute;left:6367;top:873;width:29;height:0" coordorigin="6367,873" coordsize="29,0" path="m6367,873r29,e" filled="f" strokeweight=".58pt">
              <v:path arrowok="t"/>
            </v:shape>
            <v:shape id="_x0000_s2900" style="position:absolute;left:6425;top:873;width:29;height:0" coordorigin="6425,873" coordsize="29,0" path="m6425,873r29,e" filled="f" strokeweight=".58pt">
              <v:path arrowok="t"/>
            </v:shape>
            <v:shape id="_x0000_s2899" style="position:absolute;left:6482;top:873;width:29;height:0" coordorigin="6482,873" coordsize="29,0" path="m6482,873r29,e" filled="f" strokeweight=".58pt">
              <v:path arrowok="t"/>
            </v:shape>
            <v:shape id="_x0000_s2898" style="position:absolute;left:6540;top:873;width:29;height:0" coordorigin="6540,873" coordsize="29,0" path="m6540,873r29,e" filled="f" strokeweight=".58pt">
              <v:path arrowok="t"/>
            </v:shape>
            <v:shape id="_x0000_s2897" style="position:absolute;left:6598;top:873;width:29;height:0" coordorigin="6598,873" coordsize="29,0" path="m6598,873r29,e" filled="f" strokeweight=".58pt">
              <v:path arrowok="t"/>
            </v:shape>
            <v:shape id="_x0000_s2896" style="position:absolute;left:6656;top:873;width:29;height:0" coordorigin="6656,873" coordsize="29,0" path="m6656,873r28,e" filled="f" strokeweight=".58pt">
              <v:path arrowok="t"/>
            </v:shape>
            <v:shape id="_x0000_s2895" style="position:absolute;left:6713;top:873;width:29;height:0" coordorigin="6713,873" coordsize="29,0" path="m6713,873r29,e" filled="f" strokeweight=".58pt">
              <v:path arrowok="t"/>
            </v:shape>
            <v:shape id="_x0000_s2894" style="position:absolute;left:6771;top:873;width:29;height:0" coordorigin="6771,873" coordsize="29,0" path="m6771,873r29,e" filled="f" strokeweight=".58pt">
              <v:path arrowok="t"/>
            </v:shape>
            <v:shape id="_x0000_s2893" style="position:absolute;left:6828;top:873;width:29;height:0" coordorigin="6828,873" coordsize="29,0" path="m6828,873r29,e" filled="f" strokeweight=".58pt">
              <v:path arrowok="t"/>
            </v:shape>
            <v:shape id="_x0000_s2892" style="position:absolute;left:6886;top:873;width:29;height:0" coordorigin="6886,873" coordsize="29,0" path="m6886,873r29,e" filled="f" strokeweight=".58pt">
              <v:path arrowok="t"/>
            </v:shape>
            <v:shape id="_x0000_s2891" style="position:absolute;left:6944;top:873;width:29;height:0" coordorigin="6944,873" coordsize="29,0" path="m6944,873r28,e" filled="f" strokeweight=".58pt">
              <v:path arrowok="t"/>
            </v:shape>
            <v:shape id="_x0000_s2890" style="position:absolute;left:7001;top:873;width:29;height:0" coordorigin="7001,873" coordsize="29,0" path="m7001,873r29,e" filled="f" strokeweight=".58pt">
              <v:path arrowok="t"/>
            </v:shape>
            <v:shape id="_x0000_s2889" style="position:absolute;left:7059;top:873;width:29;height:0" coordorigin="7059,873" coordsize="29,0" path="m7059,873r29,e" filled="f" strokeweight=".58pt">
              <v:path arrowok="t"/>
            </v:shape>
            <v:shape id="_x0000_s2888" style="position:absolute;left:7116;top:873;width:29;height:0" coordorigin="7116,873" coordsize="29,0" path="m7116,873r29,e" filled="f" strokeweight=".58pt">
              <v:path arrowok="t"/>
            </v:shape>
            <v:shape id="_x0000_s2887" style="position:absolute;left:7174;top:873;width:29;height:0" coordorigin="7174,873" coordsize="29,0" path="m7174,873r29,e" filled="f" strokeweight=".58pt">
              <v:path arrowok="t"/>
            </v:shape>
            <v:shape id="_x0000_s2886" style="position:absolute;left:7232;top:873;width:29;height:0" coordorigin="7232,873" coordsize="29,0" path="m7232,873r28,e" filled="f" strokeweight=".58pt">
              <v:path arrowok="t"/>
            </v:shape>
            <v:shape id="_x0000_s2885" style="position:absolute;left:7289;top:873;width:29;height:0" coordorigin="7289,873" coordsize="29,0" path="m7289,873r29,e" filled="f" strokeweight=".58pt">
              <v:path arrowok="t"/>
            </v:shape>
            <v:shape id="_x0000_s2884" style="position:absolute;left:7347;top:873;width:29;height:0" coordorigin="7347,873" coordsize="29,0" path="m7347,873r29,e" filled="f" strokeweight=".58pt">
              <v:path arrowok="t"/>
            </v:shape>
            <v:shape id="_x0000_s2883" style="position:absolute;left:7404;top:873;width:29;height:0" coordorigin="7404,873" coordsize="29,0" path="m7404,873r29,e" filled="f" strokeweight=".58pt">
              <v:path arrowok="t"/>
            </v:shape>
            <v:shape id="_x0000_s2882" style="position:absolute;left:7462;top:873;width:29;height:0" coordorigin="7462,873" coordsize="29,0" path="m7462,873r29,e" filled="f" strokeweight=".58pt">
              <v:path arrowok="t"/>
            </v:shape>
            <v:shape id="_x0000_s2881" style="position:absolute;left:7520;top:873;width:29;height:0" coordorigin="7520,873" coordsize="29,0" path="m7520,873r28,e" filled="f" strokeweight=".58pt">
              <v:path arrowok="t"/>
            </v:shape>
            <v:shape id="_x0000_s2880" style="position:absolute;left:7577;top:873;width:29;height:0" coordorigin="7577,873" coordsize="29,0" path="m7577,873r29,e" filled="f" strokeweight=".58pt">
              <v:path arrowok="t"/>
            </v:shape>
            <v:shape id="_x0000_s2879" style="position:absolute;left:7635;top:873;width:29;height:0" coordorigin="7635,873" coordsize="29,0" path="m7635,873r29,e" filled="f" strokeweight=".58pt">
              <v:path arrowok="t"/>
            </v:shape>
            <v:shape id="_x0000_s2878" style="position:absolute;left:7692;top:873;width:29;height:0" coordorigin="7692,873" coordsize="29,0" path="m7692,873r30,e" filled="f" strokeweight=".58pt">
              <v:path arrowok="t"/>
            </v:shape>
            <v:shape id="_x0000_s2877" style="position:absolute;left:7751;top:873;width:29;height:0" coordorigin="7751,873" coordsize="29,0" path="m7751,873r28,e" filled="f" strokeweight=".58pt">
              <v:path arrowok="t"/>
            </v:shape>
            <v:shape id="_x0000_s2876" style="position:absolute;left:7808;top:873;width:29;height:0" coordorigin="7808,873" coordsize="29,0" path="m7808,873r29,e" filled="f" strokeweight=".58pt">
              <v:path arrowok="t"/>
            </v:shape>
            <v:shape id="_x0000_s2875" style="position:absolute;left:7866;top:873;width:29;height:0" coordorigin="7866,873" coordsize="29,0" path="m7866,873r29,e" filled="f" strokeweight=".58pt">
              <v:path arrowok="t"/>
            </v:shape>
            <v:shape id="_x0000_s2874" style="position:absolute;left:7923;top:873;width:29;height:0" coordorigin="7923,873" coordsize="29,0" path="m7923,873r29,e" filled="f" strokeweight=".58pt">
              <v:path arrowok="t"/>
            </v:shape>
            <v:shape id="_x0000_s2873" style="position:absolute;left:7981;top:873;width:29;height:0" coordorigin="7981,873" coordsize="29,0" path="m7981,873r29,e" filled="f" strokeweight=".58pt">
              <v:path arrowok="t"/>
            </v:shape>
            <v:shape id="_x0000_s2872" style="position:absolute;left:8039;top:873;width:29;height:0" coordorigin="8039,873" coordsize="29,0" path="m8039,873r28,e" filled="f" strokeweight=".58pt">
              <v:path arrowok="t"/>
            </v:shape>
            <v:shape id="_x0000_s2871" style="position:absolute;left:8096;top:873;width:29;height:0" coordorigin="8096,873" coordsize="29,0" path="m8096,873r29,e" filled="f" strokeweight=".58pt">
              <v:path arrowok="t"/>
            </v:shape>
            <v:shape id="_x0000_s2870" style="position:absolute;left:8154;top:873;width:29;height:0" coordorigin="8154,873" coordsize="29,0" path="m8154,873r29,e" filled="f" strokeweight=".58pt">
              <v:path arrowok="t"/>
            </v:shape>
            <v:shape id="_x0000_s2869" style="position:absolute;left:8211;top:873;width:29;height:0" coordorigin="8211,873" coordsize="29,0" path="m8211,873r29,e" filled="f" strokeweight=".58pt">
              <v:path arrowok="t"/>
            </v:shape>
            <v:shape id="_x0000_s2868" style="position:absolute;left:8269;top:873;width:29;height:0" coordorigin="8269,873" coordsize="29,0" path="m8269,873r29,e" filled="f" strokeweight=".58pt">
              <v:path arrowok="t"/>
            </v:shape>
            <v:shape id="_x0000_s2867" style="position:absolute;left:8327;top:873;width:29;height:0" coordorigin="8327,873" coordsize="29,0" path="m8327,873r28,e" filled="f" strokeweight=".58pt">
              <v:path arrowok="t"/>
            </v:shape>
            <v:shape id="_x0000_s2866" style="position:absolute;left:8384;top:873;width:29;height:0" coordorigin="8384,873" coordsize="29,0" path="m8384,873r29,e" filled="f" strokeweight=".58pt">
              <v:path arrowok="t"/>
            </v:shape>
            <v:shape id="_x0000_s2865" style="position:absolute;left:8442;top:873;width:29;height:0" coordorigin="8442,873" coordsize="29,0" path="m8442,873r29,e" filled="f" strokeweight=".58pt">
              <v:path arrowok="t"/>
            </v:shape>
            <v:shape id="_x0000_s2864" style="position:absolute;left:8499;top:873;width:29;height:0" coordorigin="8499,873" coordsize="29,0" path="m8499,873r29,e" filled="f" strokeweight=".58pt">
              <v:path arrowok="t"/>
            </v:shape>
            <v:shape id="_x0000_s2863" style="position:absolute;left:8557;top:873;width:29;height:0" coordorigin="8557,873" coordsize="29,0" path="m8557,873r29,e" filled="f" strokeweight=".58pt">
              <v:path arrowok="t"/>
            </v:shape>
            <v:shape id="_x0000_s2862" style="position:absolute;left:8615;top:873;width:29;height:0" coordorigin="8615,873" coordsize="29,0" path="m8615,873r28,e" filled="f" strokeweight=".58pt">
              <v:path arrowok="t"/>
            </v:shape>
            <v:shape id="_x0000_s2861" style="position:absolute;left:8672;top:873;width:29;height:0" coordorigin="8672,873" coordsize="29,0" path="m8672,873r29,e" filled="f" strokeweight=".58pt">
              <v:path arrowok="t"/>
            </v:shape>
            <v:shape id="_x0000_s2860" style="position:absolute;left:8730;top:873;width:29;height:0" coordorigin="8730,873" coordsize="29,0" path="m8730,873r29,e" filled="f" strokeweight=".58pt">
              <v:path arrowok="t"/>
            </v:shape>
            <v:shape id="_x0000_s2859" style="position:absolute;left:8787;top:873;width:29;height:0" coordorigin="8787,873" coordsize="29,0" path="m8787,873r29,e" filled="f" strokeweight=".58pt">
              <v:path arrowok="t"/>
            </v:shape>
            <v:shape id="_x0000_s2858" style="position:absolute;left:8845;top:873;width:29;height:0" coordorigin="8845,873" coordsize="29,0" path="m8845,873r29,e" filled="f" strokeweight=".58pt">
              <v:path arrowok="t"/>
            </v:shape>
            <v:shape id="_x0000_s2857" style="position:absolute;left:8903;top:873;width:29;height:0" coordorigin="8903,873" coordsize="29,0" path="m8903,873r29,e" filled="f" strokeweight=".58pt">
              <v:path arrowok="t"/>
            </v:shape>
            <v:shape id="_x0000_s2856" style="position:absolute;left:8961;top:873;width:29;height:0" coordorigin="8961,873" coordsize="29,0" path="m8961,873r28,e" filled="f" strokeweight=".58pt">
              <v:path arrowok="t"/>
            </v:shape>
            <v:shape id="_x0000_s2855" style="position:absolute;left:9018;top:873;width:29;height:0" coordorigin="9018,873" coordsize="29,0" path="m9018,873r29,e" filled="f" strokeweight=".58pt">
              <v:path arrowok="t"/>
            </v:shape>
            <v:shape id="_x0000_s2854" style="position:absolute;left:9076;top:873;width:29;height:0" coordorigin="9076,873" coordsize="29,0" path="m9076,873r29,e" filled="f" strokeweight=".58pt">
              <v:path arrowok="t"/>
            </v:shape>
            <v:shape id="_x0000_s2853" style="position:absolute;left:9133;top:873;width:29;height:0" coordorigin="9133,873" coordsize="29,0" path="m9133,873r29,e" filled="f" strokeweight=".58pt">
              <v:path arrowok="t"/>
            </v:shape>
            <v:shape id="_x0000_s2852" style="position:absolute;left:9191;top:873;width:29;height:0" coordorigin="9191,873" coordsize="29,0" path="m9191,873r29,e" filled="f" strokeweight=".58pt">
              <v:path arrowok="t"/>
            </v:shape>
            <v:shape id="_x0000_s2851" style="position:absolute;left:9249;top:873;width:29;height:0" coordorigin="9249,873" coordsize="29,0" path="m9249,873r28,e" filled="f" strokeweight=".58pt">
              <v:path arrowok="t"/>
            </v:shape>
            <v:shape id="_x0000_s2850" style="position:absolute;left:9306;top:873;width:29;height:0" coordorigin="9306,873" coordsize="29,0" path="m9306,873r29,e" filled="f" strokeweight=".58pt">
              <v:path arrowok="t"/>
            </v:shape>
            <v:shape id="_x0000_s2849" style="position:absolute;left:9364;top:873;width:29;height:0" coordorigin="9364,873" coordsize="29,0" path="m9364,873r29,e" filled="f" strokeweight=".58pt">
              <v:path arrowok="t"/>
            </v:shape>
            <v:shape id="_x0000_s2848" style="position:absolute;left:9421;top:873;width:29;height:0" coordorigin="9421,873" coordsize="29,0" path="m9421,873r29,e" filled="f" strokeweight=".58pt">
              <v:path arrowok="t"/>
            </v:shape>
            <v:shape id="_x0000_s2847" style="position:absolute;left:9479;top:873;width:29;height:0" coordorigin="9479,873" coordsize="29,0" path="m9479,873r29,e" filled="f" strokeweight=".58pt">
              <v:path arrowok="t"/>
            </v:shape>
            <v:shape id="_x0000_s2846" style="position:absolute;left:9537;top:873;width:29;height:0" coordorigin="9537,873" coordsize="29,0" path="m9537,873r28,e" filled="f" strokeweight=".58pt">
              <v:path arrowok="t"/>
            </v:shape>
            <v:shape id="_x0000_s2845" style="position:absolute;left:9594;top:873;width:29;height:0" coordorigin="9594,873" coordsize="29,0" path="m9594,873r29,e" filled="f" strokeweight=".58pt">
              <v:path arrowok="t"/>
            </v:shape>
            <v:shape id="_x0000_s2844" style="position:absolute;left:9652;top:873;width:29;height:0" coordorigin="9652,873" coordsize="29,0" path="m9652,873r29,e" filled="f" strokeweight=".58pt">
              <v:path arrowok="t"/>
            </v:shape>
            <v:shape id="_x0000_s2843" style="position:absolute;left:9709;top:873;width:29;height:0" coordorigin="9709,873" coordsize="29,0" path="m9709,873r29,e" filled="f" strokeweight=".58pt">
              <v:path arrowok="t"/>
            </v:shape>
            <v:shape id="_x0000_s2842" style="position:absolute;left:9767;top:873;width:29;height:0" coordorigin="9767,873" coordsize="29,0" path="m9767,873r29,e" filled="f" strokeweight=".58pt">
              <v:path arrowok="t"/>
            </v:shape>
            <v:shape id="_x0000_s2841" style="position:absolute;left:9825;top:873;width:29;height:0" coordorigin="9825,873" coordsize="29,0" path="m9825,873r28,e" filled="f" strokeweight=".58pt">
              <v:path arrowok="t"/>
            </v:shape>
            <v:shape id="_x0000_s2840" style="position:absolute;left:9882;top:873;width:29;height:0" coordorigin="9882,873" coordsize="29,0" path="m9882,873r29,e" filled="f" strokeweight=".58pt">
              <v:path arrowok="t"/>
            </v:shape>
            <v:shape id="_x0000_s2839" style="position:absolute;left:9940;top:873;width:29;height:0" coordorigin="9940,873" coordsize="29,0" path="m9940,873r29,e" filled="f" strokeweight=".58pt">
              <v:path arrowok="t"/>
            </v:shape>
            <v:shape id="_x0000_s2838" style="position:absolute;left:9997;top:873;width:29;height:0" coordorigin="9997,873" coordsize="29,0" path="m9997,873r29,e" filled="f" strokeweight=".58pt">
              <v:path arrowok="t"/>
            </v:shape>
            <v:shape id="_x0000_s2837" style="position:absolute;left:10055;top:873;width:29;height:0" coordorigin="10055,873" coordsize="29,0" path="m10055,873r29,e" filled="f" strokeweight=".58pt">
              <v:path arrowok="t"/>
            </v:shape>
            <v:shape id="_x0000_s2836" style="position:absolute;left:10113;top:873;width:29;height:0" coordorigin="10113,873" coordsize="29,0" path="m10113,873r29,e" filled="f" strokeweight=".58pt">
              <v:path arrowok="t"/>
            </v:shape>
            <v:shape id="_x0000_s2835" style="position:absolute;left:10171;top:873;width:29;height:0" coordorigin="10171,873" coordsize="29,0" path="m10171,873r29,e" filled="f" strokeweight=".58pt">
              <v:path arrowok="t"/>
            </v:shape>
            <v:shape id="_x0000_s2834" style="position:absolute;left:10228;top:873;width:29;height:0" coordorigin="10228,873" coordsize="29,0" path="m10228,873r29,e" filled="f" strokeweight=".58pt">
              <v:path arrowok="t"/>
            </v:shape>
            <v:shape id="_x0000_s2833" style="position:absolute;left:10286;top:873;width:29;height:0" coordorigin="10286,873" coordsize="29,0" path="m10286,873r29,e" filled="f" strokeweight=".58pt">
              <v:path arrowok="t"/>
            </v:shape>
            <v:shape id="_x0000_s2832" style="position:absolute;left:10344;top:873;width:29;height:0" coordorigin="10344,873" coordsize="29,0" path="m10344,873r28,e" filled="f" strokeweight=".58pt">
              <v:path arrowok="t"/>
            </v:shape>
            <v:shape id="_x0000_s2831" style="position:absolute;left:10401;top:873;width:29;height:0" coordorigin="10401,873" coordsize="29,0" path="m10401,873r29,e" filled="f" strokeweight=".58pt">
              <v:path arrowok="t"/>
            </v:shape>
            <v:shape id="_x0000_s2830" style="position:absolute;left:10459;top:873;width:29;height:0" coordorigin="10459,873" coordsize="29,0" path="m10459,873r29,e" filled="f" strokeweight=".58pt">
              <v:path arrowok="t"/>
            </v:shape>
            <v:shape id="_x0000_s2829" style="position:absolute;left:10516;top:873;width:29;height:0" coordorigin="10516,873" coordsize="29,0" path="m10516,873r29,e" filled="f" strokeweight=".58pt">
              <v:path arrowok="t"/>
            </v:shape>
            <v:shape id="_x0000_s2828" style="position:absolute;left:10574;top:873;width:29;height:0" coordorigin="10574,873" coordsize="29,0" path="m10574,873r29,e" filled="f" strokeweight=".58pt">
              <v:path arrowok="t"/>
            </v:shape>
            <v:shape id="_x0000_s2827" style="position:absolute;left:10632;top:873;width:29;height:0" coordorigin="10632,873" coordsize="29,0" path="m10632,873r28,e" filled="f" strokeweight=".58pt">
              <v:path arrowok="t"/>
            </v:shape>
            <v:shape id="_x0000_s2826" style="position:absolute;left:10689;top:873;width:29;height:0" coordorigin="10689,873" coordsize="29,0" path="m10689,873r29,e" filled="f" strokeweight=".58pt">
              <v:path arrowok="t"/>
            </v:shape>
            <v:shape id="_x0000_s2825" style="position:absolute;left:10747;top:873;width:29;height:0" coordorigin="10747,873" coordsize="29,0" path="m10747,873r29,e" filled="f" strokeweight=".58pt">
              <v:path arrowok="t"/>
            </v:shape>
            <v:shape id="_x0000_s2824" style="position:absolute;left:10804;top:873;width:29;height:0" coordorigin="10804,873" coordsize="29,0" path="m10804,873r29,e" filled="f" strokeweight=".58pt">
              <v:path arrowok="t"/>
            </v:shape>
            <v:shape id="_x0000_s2823" style="position:absolute;left:10862;top:873;width:29;height:0" coordorigin="10862,873" coordsize="29,0" path="m10862,873r29,e" filled="f" strokeweight=".58pt">
              <v:path arrowok="t"/>
            </v:shape>
            <v:shape id="_x0000_s2822" style="position:absolute;left:10920;top:873;width:29;height:0" coordorigin="10920,873" coordsize="29,0" path="m10920,873r28,e" filled="f" strokeweight=".58pt">
              <v:path arrowok="t"/>
            </v:shape>
            <v:shape id="_x0000_s2821" style="position:absolute;left:10977;top:873;width:29;height:0" coordorigin="10977,873" coordsize="29,0" path="m10977,873r29,e" filled="f" strokeweight=".58pt">
              <v:path arrowok="t"/>
            </v:shape>
            <v:shape id="_x0000_s2820" style="position:absolute;left:11035;top:873;width:29;height:0" coordorigin="11035,873" coordsize="29,0" path="m11035,873r29,e" filled="f" strokeweight=".58pt">
              <v:path arrowok="t"/>
            </v:shape>
            <v:shape id="_x0000_s2819" style="position:absolute;left:11092;top:873;width:29;height:0" coordorigin="11092,873" coordsize="29,0" path="m11092,873r29,e" filled="f" strokeweight=".58pt">
              <v:path arrowok="t"/>
            </v:shape>
            <v:shape id="_x0000_s2818" style="position:absolute;left:11150;top:873;width:29;height:0" coordorigin="11150,873" coordsize="29,0" path="m11150,873r29,e" filled="f" strokeweight=".58pt">
              <v:path arrowok="t"/>
            </v:shape>
            <v:shape id="_x0000_s2817" style="position:absolute;left:11208;top:873;width:29;height:0" coordorigin="11208,873" coordsize="29,0" path="m11208,873r28,e" filled="f" strokeweight=".58pt">
              <v:path arrowok="t"/>
            </v:shape>
            <w10:wrap anchorx="page"/>
          </v:group>
        </w:pict>
      </w:r>
      <w:r>
        <w:pict w14:anchorId="15C2FD39">
          <v:group id="_x0000_s2667" style="position:absolute;left:0;text-align:left;margin-left:136.55pt;margin-top:59.2pt;width:425.55pt;height:.6pt;z-index:-2294;mso-position-horizontal-relative:page" coordorigin="2731,1184" coordsize="8511,12">
            <v:shape id="_x0000_s2815" style="position:absolute;left:2737;top:1189;width:29;height:0" coordorigin="2737,1189" coordsize="29,0" path="m2737,1189r29,e" filled="f" strokeweight=".58pt">
              <v:path arrowok="t"/>
            </v:shape>
            <v:shape id="_x0000_s2814" style="position:absolute;left:2795;top:1189;width:29;height:0" coordorigin="2795,1189" coordsize="29,0" path="m2795,1189r28,e" filled="f" strokeweight=".58pt">
              <v:path arrowok="t"/>
            </v:shape>
            <v:shape id="_x0000_s2813" style="position:absolute;left:2852;top:1189;width:29;height:0" coordorigin="2852,1189" coordsize="29,0" path="m2852,1189r29,e" filled="f" strokeweight=".58pt">
              <v:path arrowok="t"/>
            </v:shape>
            <v:shape id="_x0000_s2812" style="position:absolute;left:2910;top:1189;width:29;height:0" coordorigin="2910,1189" coordsize="29,0" path="m2910,1189r29,e" filled="f" strokeweight=".58pt">
              <v:path arrowok="t"/>
            </v:shape>
            <v:shape id="_x0000_s2811" style="position:absolute;left:2968;top:1189;width:29;height:0" coordorigin="2968,1189" coordsize="29,0" path="m2968,1189r29,e" filled="f" strokeweight=".58pt">
              <v:path arrowok="t"/>
            </v:shape>
            <v:shape id="_x0000_s2810" style="position:absolute;left:3025;top:1189;width:29;height:0" coordorigin="3025,1189" coordsize="29,0" path="m3025,1189r29,e" filled="f" strokeweight=".58pt">
              <v:path arrowok="t"/>
            </v:shape>
            <v:shape id="_x0000_s2809" style="position:absolute;left:3083;top:1189;width:29;height:0" coordorigin="3083,1189" coordsize="29,0" path="m3083,1189r29,e" filled="f" strokeweight=".58pt">
              <v:path arrowok="t"/>
            </v:shape>
            <v:shape id="_x0000_s2808" style="position:absolute;left:3141;top:1189;width:29;height:0" coordorigin="3141,1189" coordsize="29,0" path="m3141,1189r28,e" filled="f" strokeweight=".58pt">
              <v:path arrowok="t"/>
            </v:shape>
            <v:shape id="_x0000_s2807" style="position:absolute;left:3198;top:1189;width:29;height:0" coordorigin="3198,1189" coordsize="29,0" path="m3198,1189r29,e" filled="f" strokeweight=".58pt">
              <v:path arrowok="t"/>
            </v:shape>
            <v:shape id="_x0000_s2806" style="position:absolute;left:3256;top:1189;width:29;height:0" coordorigin="3256,1189" coordsize="29,0" path="m3256,1189r29,e" filled="f" strokeweight=".58pt">
              <v:path arrowok="t"/>
            </v:shape>
            <v:shape id="_x0000_s2805" style="position:absolute;left:3313;top:1189;width:29;height:0" coordorigin="3313,1189" coordsize="29,0" path="m3313,1189r29,e" filled="f" strokeweight=".58pt">
              <v:path arrowok="t"/>
            </v:shape>
            <v:shape id="_x0000_s2804" style="position:absolute;left:3371;top:1189;width:29;height:0" coordorigin="3371,1189" coordsize="29,0" path="m3371,1189r29,e" filled="f" strokeweight=".58pt">
              <v:path arrowok="t"/>
            </v:shape>
            <v:shape id="_x0000_s2803" style="position:absolute;left:3429;top:1189;width:29;height:0" coordorigin="3429,1189" coordsize="29,0" path="m3429,1189r28,e" filled="f" strokeweight=".58pt">
              <v:path arrowok="t"/>
            </v:shape>
            <v:shape id="_x0000_s2802" style="position:absolute;left:3486;top:1189;width:29;height:0" coordorigin="3486,1189" coordsize="29,0" path="m3486,1189r29,e" filled="f" strokeweight=".58pt">
              <v:path arrowok="t"/>
            </v:shape>
            <v:shape id="_x0000_s2801" style="position:absolute;left:3544;top:1189;width:29;height:0" coordorigin="3544,1189" coordsize="29,0" path="m3544,1189r29,e" filled="f" strokeweight=".58pt">
              <v:path arrowok="t"/>
            </v:shape>
            <v:shape id="_x0000_s2800" style="position:absolute;left:3601;top:1189;width:29;height:0" coordorigin="3601,1189" coordsize="29,0" path="m3601,1189r29,e" filled="f" strokeweight=".58pt">
              <v:path arrowok="t"/>
            </v:shape>
            <v:shape id="_x0000_s2799" style="position:absolute;left:3659;top:1189;width:29;height:0" coordorigin="3659,1189" coordsize="29,0" path="m3659,1189r29,e" filled="f" strokeweight=".58pt">
              <v:path arrowok="t"/>
            </v:shape>
            <v:shape id="_x0000_s2798" style="position:absolute;left:3717;top:1189;width:29;height:0" coordorigin="3717,1189" coordsize="29,0" path="m3717,1189r28,e" filled="f" strokeweight=".58pt">
              <v:path arrowok="t"/>
            </v:shape>
            <v:shape id="_x0000_s2797" style="position:absolute;left:3774;top:1189;width:29;height:0" coordorigin="3774,1189" coordsize="29,0" path="m3774,1189r29,e" filled="f" strokeweight=".58pt">
              <v:path arrowok="t"/>
            </v:shape>
            <v:shape id="_x0000_s2796" style="position:absolute;left:3832;top:1189;width:29;height:0" coordorigin="3832,1189" coordsize="29,0" path="m3832,1189r29,e" filled="f" strokeweight=".58pt">
              <v:path arrowok="t"/>
            </v:shape>
            <v:shape id="_x0000_s2795" style="position:absolute;left:3889;top:1189;width:29;height:0" coordorigin="3889,1189" coordsize="29,0" path="m3889,1189r29,e" filled="f" strokeweight=".58pt">
              <v:path arrowok="t"/>
            </v:shape>
            <v:shape id="_x0000_s2794" style="position:absolute;left:3947;top:1189;width:29;height:0" coordorigin="3947,1189" coordsize="29,0" path="m3947,1189r29,e" filled="f" strokeweight=".58pt">
              <v:path arrowok="t"/>
            </v:shape>
            <v:shape id="_x0000_s2793" style="position:absolute;left:4005;top:1189;width:29;height:0" coordorigin="4005,1189" coordsize="29,0" path="m4005,1189r28,e" filled="f" strokeweight=".58pt">
              <v:path arrowok="t"/>
            </v:shape>
            <v:shape id="_x0000_s2792" style="position:absolute;left:4062;top:1189;width:29;height:0" coordorigin="4062,1189" coordsize="29,0" path="m4062,1189r29,e" filled="f" strokeweight=".58pt">
              <v:path arrowok="t"/>
            </v:shape>
            <v:shape id="_x0000_s2791" style="position:absolute;left:4120;top:1189;width:29;height:0" coordorigin="4120,1189" coordsize="29,0" path="m4120,1189r29,e" filled="f" strokeweight=".58pt">
              <v:path arrowok="t"/>
            </v:shape>
            <v:shape id="_x0000_s2790" style="position:absolute;left:4178;top:1189;width:29;height:0" coordorigin="4178,1189" coordsize="29,0" path="m4178,1189r29,e" filled="f" strokeweight=".58pt">
              <v:path arrowok="t"/>
            </v:shape>
            <v:shape id="_x0000_s2789" style="position:absolute;left:4236;top:1189;width:29;height:0" coordorigin="4236,1189" coordsize="29,0" path="m4236,1189r28,e" filled="f" strokeweight=".58pt">
              <v:path arrowok="t"/>
            </v:shape>
            <v:shape id="_x0000_s2788" style="position:absolute;left:4293;top:1189;width:29;height:0" coordorigin="4293,1189" coordsize="29,0" path="m4293,1189r29,e" filled="f" strokeweight=".58pt">
              <v:path arrowok="t"/>
            </v:shape>
            <v:shape id="_x0000_s2787" style="position:absolute;left:4351;top:1189;width:29;height:0" coordorigin="4351,1189" coordsize="29,0" path="m4351,1189r29,e" filled="f" strokeweight=".58pt">
              <v:path arrowok="t"/>
            </v:shape>
            <v:shape id="_x0000_s2786" style="position:absolute;left:4408;top:1189;width:29;height:0" coordorigin="4408,1189" coordsize="29,0" path="m4408,1189r29,e" filled="f" strokeweight=".58pt">
              <v:path arrowok="t"/>
            </v:shape>
            <v:shape id="_x0000_s2785" style="position:absolute;left:4466;top:1189;width:29;height:0" coordorigin="4466,1189" coordsize="29,0" path="m4466,1189r29,e" filled="f" strokeweight=".58pt">
              <v:path arrowok="t"/>
            </v:shape>
            <v:shape id="_x0000_s2784" style="position:absolute;left:4524;top:1189;width:29;height:0" coordorigin="4524,1189" coordsize="29,0" path="m4524,1189r28,e" filled="f" strokeweight=".58pt">
              <v:path arrowok="t"/>
            </v:shape>
            <v:shape id="_x0000_s2783" style="position:absolute;left:4581;top:1189;width:29;height:0" coordorigin="4581,1189" coordsize="29,0" path="m4581,1189r29,e" filled="f" strokeweight=".58pt">
              <v:path arrowok="t"/>
            </v:shape>
            <v:shape id="_x0000_s2782" style="position:absolute;left:4639;top:1189;width:29;height:0" coordorigin="4639,1189" coordsize="29,0" path="m4639,1189r29,e" filled="f" strokeweight=".58pt">
              <v:path arrowok="t"/>
            </v:shape>
            <v:shape id="_x0000_s2781" style="position:absolute;left:4696;top:1189;width:29;height:0" coordorigin="4696,1189" coordsize="29,0" path="m4696,1189r29,e" filled="f" strokeweight=".58pt">
              <v:path arrowok="t"/>
            </v:shape>
            <v:shape id="_x0000_s2780" style="position:absolute;left:4754;top:1189;width:29;height:0" coordorigin="4754,1189" coordsize="29,0" path="m4754,1189r29,e" filled="f" strokeweight=".58pt">
              <v:path arrowok="t"/>
            </v:shape>
            <v:shape id="_x0000_s2779" style="position:absolute;left:4812;top:1189;width:29;height:0" coordorigin="4812,1189" coordsize="29,0" path="m4812,1189r28,e" filled="f" strokeweight=".58pt">
              <v:path arrowok="t"/>
            </v:shape>
            <v:shape id="_x0000_s2778" style="position:absolute;left:4869;top:1189;width:29;height:0" coordorigin="4869,1189" coordsize="29,0" path="m4869,1189r29,e" filled="f" strokeweight=".58pt">
              <v:path arrowok="t"/>
            </v:shape>
            <v:shape id="_x0000_s2777" style="position:absolute;left:4927;top:1189;width:29;height:0" coordorigin="4927,1189" coordsize="29,0" path="m4927,1189r29,e" filled="f" strokeweight=".58pt">
              <v:path arrowok="t"/>
            </v:shape>
            <v:shape id="_x0000_s2776" style="position:absolute;left:4984;top:1189;width:29;height:0" coordorigin="4984,1189" coordsize="29,0" path="m4984,1189r29,e" filled="f" strokeweight=".58pt">
              <v:path arrowok="t"/>
            </v:shape>
            <v:shape id="_x0000_s2775" style="position:absolute;left:5042;top:1189;width:29;height:0" coordorigin="5042,1189" coordsize="29,0" path="m5042,1189r29,e" filled="f" strokeweight=".58pt">
              <v:path arrowok="t"/>
            </v:shape>
            <v:shape id="_x0000_s2774" style="position:absolute;left:5100;top:1189;width:29;height:0" coordorigin="5100,1189" coordsize="29,0" path="m5100,1189r28,e" filled="f" strokeweight=".58pt">
              <v:path arrowok="t"/>
            </v:shape>
            <v:shape id="_x0000_s2773" style="position:absolute;left:5157;top:1189;width:29;height:0" coordorigin="5157,1189" coordsize="29,0" path="m5157,1189r29,e" filled="f" strokeweight=".58pt">
              <v:path arrowok="t"/>
            </v:shape>
            <v:shape id="_x0000_s2772" style="position:absolute;left:5215;top:1189;width:29;height:0" coordorigin="5215,1189" coordsize="29,0" path="m5215,1189r29,e" filled="f" strokeweight=".58pt">
              <v:path arrowok="t"/>
            </v:shape>
            <v:shape id="_x0000_s2771" style="position:absolute;left:5272;top:1189;width:29;height:0" coordorigin="5272,1189" coordsize="29,0" path="m5272,1189r29,e" filled="f" strokeweight=".58pt">
              <v:path arrowok="t"/>
            </v:shape>
            <v:shape id="_x0000_s2770" style="position:absolute;left:5330;top:1189;width:29;height:0" coordorigin="5330,1189" coordsize="29,0" path="m5330,1189r29,e" filled="f" strokeweight=".58pt">
              <v:path arrowok="t"/>
            </v:shape>
            <v:shape id="_x0000_s2769" style="position:absolute;left:5388;top:1189;width:29;height:0" coordorigin="5388,1189" coordsize="29,0" path="m5388,1189r29,e" filled="f" strokeweight=".58pt">
              <v:path arrowok="t"/>
            </v:shape>
            <v:shape id="_x0000_s2768" style="position:absolute;left:5446;top:1189;width:29;height:0" coordorigin="5446,1189" coordsize="29,0" path="m5446,1189r28,e" filled="f" strokeweight=".58pt">
              <v:path arrowok="t"/>
            </v:shape>
            <v:shape id="_x0000_s2767" style="position:absolute;left:5503;top:1189;width:29;height:0" coordorigin="5503,1189" coordsize="29,0" path="m5503,1189r29,e" filled="f" strokeweight=".58pt">
              <v:path arrowok="t"/>
            </v:shape>
            <v:shape id="_x0000_s2766" style="position:absolute;left:5561;top:1189;width:29;height:0" coordorigin="5561,1189" coordsize="29,0" path="m5561,1189r29,e" filled="f" strokeweight=".58pt">
              <v:path arrowok="t"/>
            </v:shape>
            <v:shape id="_x0000_s2765" style="position:absolute;left:5618;top:1189;width:29;height:0" coordorigin="5618,1189" coordsize="29,0" path="m5618,1189r29,e" filled="f" strokeweight=".58pt">
              <v:path arrowok="t"/>
            </v:shape>
            <v:shape id="_x0000_s2764" style="position:absolute;left:5676;top:1189;width:29;height:0" coordorigin="5676,1189" coordsize="29,0" path="m5676,1189r29,e" filled="f" strokeweight=".58pt">
              <v:path arrowok="t"/>
            </v:shape>
            <v:shape id="_x0000_s2763" style="position:absolute;left:5734;top:1189;width:29;height:0" coordorigin="5734,1189" coordsize="29,0" path="m5734,1189r28,e" filled="f" strokeweight=".58pt">
              <v:path arrowok="t"/>
            </v:shape>
            <v:shape id="_x0000_s2762" style="position:absolute;left:5791;top:1189;width:29;height:0" coordorigin="5791,1189" coordsize="29,0" path="m5791,1189r29,e" filled="f" strokeweight=".58pt">
              <v:path arrowok="t"/>
            </v:shape>
            <v:shape id="_x0000_s2761" style="position:absolute;left:5849;top:1189;width:29;height:0" coordorigin="5849,1189" coordsize="29,0" path="m5849,1189r29,e" filled="f" strokeweight=".58pt">
              <v:path arrowok="t"/>
            </v:shape>
            <v:shape id="_x0000_s2760" style="position:absolute;left:5906;top:1189;width:29;height:0" coordorigin="5906,1189" coordsize="29,0" path="m5906,1189r29,e" filled="f" strokeweight=".58pt">
              <v:path arrowok="t"/>
            </v:shape>
            <v:shape id="_x0000_s2759" style="position:absolute;left:5964;top:1189;width:29;height:0" coordorigin="5964,1189" coordsize="29,0" path="m5964,1189r29,e" filled="f" strokeweight=".58pt">
              <v:path arrowok="t"/>
            </v:shape>
            <v:shape id="_x0000_s2758" style="position:absolute;left:6022;top:1189;width:29;height:0" coordorigin="6022,1189" coordsize="29,0" path="m6022,1189r28,e" filled="f" strokeweight=".58pt">
              <v:path arrowok="t"/>
            </v:shape>
            <v:shape id="_x0000_s2757" style="position:absolute;left:6079;top:1189;width:29;height:0" coordorigin="6079,1189" coordsize="29,0" path="m6079,1189r29,e" filled="f" strokeweight=".58pt">
              <v:path arrowok="t"/>
            </v:shape>
            <v:shape id="_x0000_s2756" style="position:absolute;left:6137;top:1189;width:29;height:0" coordorigin="6137,1189" coordsize="29,0" path="m6137,1189r29,e" filled="f" strokeweight=".58pt">
              <v:path arrowok="t"/>
            </v:shape>
            <v:shape id="_x0000_s2755" style="position:absolute;left:6194;top:1189;width:29;height:0" coordorigin="6194,1189" coordsize="29,0" path="m6194,1189r29,e" filled="f" strokeweight=".58pt">
              <v:path arrowok="t"/>
            </v:shape>
            <v:shape id="_x0000_s2754" style="position:absolute;left:6252;top:1189;width:29;height:0" coordorigin="6252,1189" coordsize="29,0" path="m6252,1189r29,e" filled="f" strokeweight=".58pt">
              <v:path arrowok="t"/>
            </v:shape>
            <v:shape id="_x0000_s2753" style="position:absolute;left:6310;top:1189;width:29;height:0" coordorigin="6310,1189" coordsize="29,0" path="m6310,1189r28,e" filled="f" strokeweight=".58pt">
              <v:path arrowok="t"/>
            </v:shape>
            <v:shape id="_x0000_s2752" style="position:absolute;left:6367;top:1189;width:29;height:0" coordorigin="6367,1189" coordsize="29,0" path="m6367,1189r29,e" filled="f" strokeweight=".58pt">
              <v:path arrowok="t"/>
            </v:shape>
            <v:shape id="_x0000_s2751" style="position:absolute;left:6425;top:1189;width:29;height:0" coordorigin="6425,1189" coordsize="29,0" path="m6425,1189r29,e" filled="f" strokeweight=".58pt">
              <v:path arrowok="t"/>
            </v:shape>
            <v:shape id="_x0000_s2750" style="position:absolute;left:6482;top:1189;width:29;height:0" coordorigin="6482,1189" coordsize="29,0" path="m6482,1189r29,e" filled="f" strokeweight=".58pt">
              <v:path arrowok="t"/>
            </v:shape>
            <v:shape id="_x0000_s2749" style="position:absolute;left:6540;top:1189;width:29;height:0" coordorigin="6540,1189" coordsize="29,0" path="m6540,1189r29,e" filled="f" strokeweight=".58pt">
              <v:path arrowok="t"/>
            </v:shape>
            <v:shape id="_x0000_s2748" style="position:absolute;left:6598;top:1189;width:29;height:0" coordorigin="6598,1189" coordsize="29,0" path="m6598,1189r29,e" filled="f" strokeweight=".58pt">
              <v:path arrowok="t"/>
            </v:shape>
            <v:shape id="_x0000_s2747" style="position:absolute;left:6656;top:1189;width:29;height:0" coordorigin="6656,1189" coordsize="29,0" path="m6656,1189r28,e" filled="f" strokeweight=".58pt">
              <v:path arrowok="t"/>
            </v:shape>
            <v:shape id="_x0000_s2746" style="position:absolute;left:6713;top:1189;width:29;height:0" coordorigin="6713,1189" coordsize="29,0" path="m6713,1189r29,e" filled="f" strokeweight=".58pt">
              <v:path arrowok="t"/>
            </v:shape>
            <v:shape id="_x0000_s2745" style="position:absolute;left:6771;top:1189;width:29;height:0" coordorigin="6771,1189" coordsize="29,0" path="m6771,1189r29,e" filled="f" strokeweight=".58pt">
              <v:path arrowok="t"/>
            </v:shape>
            <v:shape id="_x0000_s2744" style="position:absolute;left:6828;top:1189;width:29;height:0" coordorigin="6828,1189" coordsize="29,0" path="m6828,1189r29,e" filled="f" strokeweight=".58pt">
              <v:path arrowok="t"/>
            </v:shape>
            <v:shape id="_x0000_s2743" style="position:absolute;left:6886;top:1189;width:29;height:0" coordorigin="6886,1189" coordsize="29,0" path="m6886,1189r29,e" filled="f" strokeweight=".58pt">
              <v:path arrowok="t"/>
            </v:shape>
            <v:shape id="_x0000_s2742" style="position:absolute;left:6944;top:1189;width:29;height:0" coordorigin="6944,1189" coordsize="29,0" path="m6944,1189r28,e" filled="f" strokeweight=".58pt">
              <v:path arrowok="t"/>
            </v:shape>
            <v:shape id="_x0000_s2741" style="position:absolute;left:7001;top:1189;width:29;height:0" coordorigin="7001,1189" coordsize="29,0" path="m7001,1189r29,e" filled="f" strokeweight=".58pt">
              <v:path arrowok="t"/>
            </v:shape>
            <v:shape id="_x0000_s2740" style="position:absolute;left:7059;top:1189;width:29;height:0" coordorigin="7059,1189" coordsize="29,0" path="m7059,1189r29,e" filled="f" strokeweight=".58pt">
              <v:path arrowok="t"/>
            </v:shape>
            <v:shape id="_x0000_s2739" style="position:absolute;left:7116;top:1189;width:29;height:0" coordorigin="7116,1189" coordsize="29,0" path="m7116,1189r29,e" filled="f" strokeweight=".58pt">
              <v:path arrowok="t"/>
            </v:shape>
            <v:shape id="_x0000_s2738" style="position:absolute;left:7174;top:1189;width:29;height:0" coordorigin="7174,1189" coordsize="29,0" path="m7174,1189r29,e" filled="f" strokeweight=".58pt">
              <v:path arrowok="t"/>
            </v:shape>
            <v:shape id="_x0000_s2737" style="position:absolute;left:7232;top:1189;width:29;height:0" coordorigin="7232,1189" coordsize="29,0" path="m7232,1189r28,e" filled="f" strokeweight=".58pt">
              <v:path arrowok="t"/>
            </v:shape>
            <v:shape id="_x0000_s2736" style="position:absolute;left:7289;top:1189;width:29;height:0" coordorigin="7289,1189" coordsize="29,0" path="m7289,1189r29,e" filled="f" strokeweight=".58pt">
              <v:path arrowok="t"/>
            </v:shape>
            <v:shape id="_x0000_s2735" style="position:absolute;left:7347;top:1189;width:29;height:0" coordorigin="7347,1189" coordsize="29,0" path="m7347,1189r29,e" filled="f" strokeweight=".58pt">
              <v:path arrowok="t"/>
            </v:shape>
            <v:shape id="_x0000_s2734" style="position:absolute;left:7404;top:1189;width:29;height:0" coordorigin="7404,1189" coordsize="29,0" path="m7404,1189r29,e" filled="f" strokeweight=".58pt">
              <v:path arrowok="t"/>
            </v:shape>
            <v:shape id="_x0000_s2733" style="position:absolute;left:7462;top:1189;width:29;height:0" coordorigin="7462,1189" coordsize="29,0" path="m7462,1189r29,e" filled="f" strokeweight=".58pt">
              <v:path arrowok="t"/>
            </v:shape>
            <v:shape id="_x0000_s2732" style="position:absolute;left:7520;top:1189;width:29;height:0" coordorigin="7520,1189" coordsize="29,0" path="m7520,1189r28,e" filled="f" strokeweight=".58pt">
              <v:path arrowok="t"/>
            </v:shape>
            <v:shape id="_x0000_s2731" style="position:absolute;left:7577;top:1189;width:29;height:0" coordorigin="7577,1189" coordsize="29,0" path="m7577,1189r29,e" filled="f" strokeweight=".58pt">
              <v:path arrowok="t"/>
            </v:shape>
            <v:shape id="_x0000_s2730" style="position:absolute;left:7635;top:1189;width:29;height:0" coordorigin="7635,1189" coordsize="29,0" path="m7635,1189r29,e" filled="f" strokeweight=".58pt">
              <v:path arrowok="t"/>
            </v:shape>
            <v:shape id="_x0000_s2729" style="position:absolute;left:7692;top:1189;width:29;height:0" coordorigin="7692,1189" coordsize="29,0" path="m7692,1189r30,e" filled="f" strokeweight=".58pt">
              <v:path arrowok="t"/>
            </v:shape>
            <v:shape id="_x0000_s2728" style="position:absolute;left:7751;top:1189;width:29;height:0" coordorigin="7751,1189" coordsize="29,0" path="m7751,1189r28,e" filled="f" strokeweight=".58pt">
              <v:path arrowok="t"/>
            </v:shape>
            <v:shape id="_x0000_s2727" style="position:absolute;left:7808;top:1189;width:29;height:0" coordorigin="7808,1189" coordsize="29,0" path="m7808,1189r29,e" filled="f" strokeweight=".58pt">
              <v:path arrowok="t"/>
            </v:shape>
            <v:shape id="_x0000_s2726" style="position:absolute;left:7866;top:1189;width:29;height:0" coordorigin="7866,1189" coordsize="29,0" path="m7866,1189r29,e" filled="f" strokeweight=".58pt">
              <v:path arrowok="t"/>
            </v:shape>
            <v:shape id="_x0000_s2725" style="position:absolute;left:7923;top:1189;width:29;height:0" coordorigin="7923,1189" coordsize="29,0" path="m7923,1189r29,e" filled="f" strokeweight=".58pt">
              <v:path arrowok="t"/>
            </v:shape>
            <v:shape id="_x0000_s2724" style="position:absolute;left:7981;top:1189;width:29;height:0" coordorigin="7981,1189" coordsize="29,0" path="m7981,1189r29,e" filled="f" strokeweight=".58pt">
              <v:path arrowok="t"/>
            </v:shape>
            <v:shape id="_x0000_s2723" style="position:absolute;left:8039;top:1189;width:29;height:0" coordorigin="8039,1189" coordsize="29,0" path="m8039,1189r28,e" filled="f" strokeweight=".58pt">
              <v:path arrowok="t"/>
            </v:shape>
            <v:shape id="_x0000_s2722" style="position:absolute;left:8096;top:1189;width:29;height:0" coordorigin="8096,1189" coordsize="29,0" path="m8096,1189r29,e" filled="f" strokeweight=".58pt">
              <v:path arrowok="t"/>
            </v:shape>
            <v:shape id="_x0000_s2721" style="position:absolute;left:8154;top:1189;width:29;height:0" coordorigin="8154,1189" coordsize="29,0" path="m8154,1189r29,e" filled="f" strokeweight=".58pt">
              <v:path arrowok="t"/>
            </v:shape>
            <v:shape id="_x0000_s2720" style="position:absolute;left:8211;top:1189;width:29;height:0" coordorigin="8211,1189" coordsize="29,0" path="m8211,1189r29,e" filled="f" strokeweight=".58pt">
              <v:path arrowok="t"/>
            </v:shape>
            <v:shape id="_x0000_s2719" style="position:absolute;left:8269;top:1189;width:29;height:0" coordorigin="8269,1189" coordsize="29,0" path="m8269,1189r29,e" filled="f" strokeweight=".58pt">
              <v:path arrowok="t"/>
            </v:shape>
            <v:shape id="_x0000_s2718" style="position:absolute;left:8327;top:1189;width:29;height:0" coordorigin="8327,1189" coordsize="29,0" path="m8327,1189r28,e" filled="f" strokeweight=".58pt">
              <v:path arrowok="t"/>
            </v:shape>
            <v:shape id="_x0000_s2717" style="position:absolute;left:8384;top:1189;width:29;height:0" coordorigin="8384,1189" coordsize="29,0" path="m8384,1189r29,e" filled="f" strokeweight=".58pt">
              <v:path arrowok="t"/>
            </v:shape>
            <v:shape id="_x0000_s2716" style="position:absolute;left:8442;top:1189;width:29;height:0" coordorigin="8442,1189" coordsize="29,0" path="m8442,1189r29,e" filled="f" strokeweight=".58pt">
              <v:path arrowok="t"/>
            </v:shape>
            <v:shape id="_x0000_s2715" style="position:absolute;left:8499;top:1189;width:29;height:0" coordorigin="8499,1189" coordsize="29,0" path="m8499,1189r29,e" filled="f" strokeweight=".58pt">
              <v:path arrowok="t"/>
            </v:shape>
            <v:shape id="_x0000_s2714" style="position:absolute;left:8557;top:1189;width:29;height:0" coordorigin="8557,1189" coordsize="29,0" path="m8557,1189r29,e" filled="f" strokeweight=".58pt">
              <v:path arrowok="t"/>
            </v:shape>
            <v:shape id="_x0000_s2713" style="position:absolute;left:8615;top:1189;width:29;height:0" coordorigin="8615,1189" coordsize="29,0" path="m8615,1189r28,e" filled="f" strokeweight=".58pt">
              <v:path arrowok="t"/>
            </v:shape>
            <v:shape id="_x0000_s2712" style="position:absolute;left:8672;top:1189;width:29;height:0" coordorigin="8672,1189" coordsize="29,0" path="m8672,1189r29,e" filled="f" strokeweight=".58pt">
              <v:path arrowok="t"/>
            </v:shape>
            <v:shape id="_x0000_s2711" style="position:absolute;left:8730;top:1189;width:29;height:0" coordorigin="8730,1189" coordsize="29,0" path="m8730,1189r29,e" filled="f" strokeweight=".58pt">
              <v:path arrowok="t"/>
            </v:shape>
            <v:shape id="_x0000_s2710" style="position:absolute;left:8787;top:1189;width:29;height:0" coordorigin="8787,1189" coordsize="29,0" path="m8787,1189r29,e" filled="f" strokeweight=".58pt">
              <v:path arrowok="t"/>
            </v:shape>
            <v:shape id="_x0000_s2709" style="position:absolute;left:8845;top:1189;width:29;height:0" coordorigin="8845,1189" coordsize="29,0" path="m8845,1189r29,e" filled="f" strokeweight=".58pt">
              <v:path arrowok="t"/>
            </v:shape>
            <v:shape id="_x0000_s2708" style="position:absolute;left:8903;top:1189;width:29;height:0" coordorigin="8903,1189" coordsize="29,0" path="m8903,1189r29,e" filled="f" strokeweight=".58pt">
              <v:path arrowok="t"/>
            </v:shape>
            <v:shape id="_x0000_s2707" style="position:absolute;left:8961;top:1189;width:29;height:0" coordorigin="8961,1189" coordsize="29,0" path="m8961,1189r28,e" filled="f" strokeweight=".58pt">
              <v:path arrowok="t"/>
            </v:shape>
            <v:shape id="_x0000_s2706" style="position:absolute;left:9018;top:1189;width:29;height:0" coordorigin="9018,1189" coordsize="29,0" path="m9018,1189r29,e" filled="f" strokeweight=".58pt">
              <v:path arrowok="t"/>
            </v:shape>
            <v:shape id="_x0000_s2705" style="position:absolute;left:9076;top:1189;width:29;height:0" coordorigin="9076,1189" coordsize="29,0" path="m9076,1189r29,e" filled="f" strokeweight=".58pt">
              <v:path arrowok="t"/>
            </v:shape>
            <v:shape id="_x0000_s2704" style="position:absolute;left:9133;top:1189;width:29;height:0" coordorigin="9133,1189" coordsize="29,0" path="m9133,1189r29,e" filled="f" strokeweight=".58pt">
              <v:path arrowok="t"/>
            </v:shape>
            <v:shape id="_x0000_s2703" style="position:absolute;left:9191;top:1189;width:29;height:0" coordorigin="9191,1189" coordsize="29,0" path="m9191,1189r29,e" filled="f" strokeweight=".58pt">
              <v:path arrowok="t"/>
            </v:shape>
            <v:shape id="_x0000_s2702" style="position:absolute;left:9249;top:1189;width:29;height:0" coordorigin="9249,1189" coordsize="29,0" path="m9249,1189r28,e" filled="f" strokeweight=".58pt">
              <v:path arrowok="t"/>
            </v:shape>
            <v:shape id="_x0000_s2701" style="position:absolute;left:9306;top:1189;width:29;height:0" coordorigin="9306,1189" coordsize="29,0" path="m9306,1189r29,e" filled="f" strokeweight=".58pt">
              <v:path arrowok="t"/>
            </v:shape>
            <v:shape id="_x0000_s2700" style="position:absolute;left:9364;top:1189;width:29;height:0" coordorigin="9364,1189" coordsize="29,0" path="m9364,1189r29,e" filled="f" strokeweight=".58pt">
              <v:path arrowok="t"/>
            </v:shape>
            <v:shape id="_x0000_s2699" style="position:absolute;left:9421;top:1189;width:29;height:0" coordorigin="9421,1189" coordsize="29,0" path="m9421,1189r29,e" filled="f" strokeweight=".58pt">
              <v:path arrowok="t"/>
            </v:shape>
            <v:shape id="_x0000_s2698" style="position:absolute;left:9479;top:1189;width:29;height:0" coordorigin="9479,1189" coordsize="29,0" path="m9479,1189r29,e" filled="f" strokeweight=".58pt">
              <v:path arrowok="t"/>
            </v:shape>
            <v:shape id="_x0000_s2697" style="position:absolute;left:9537;top:1189;width:29;height:0" coordorigin="9537,1189" coordsize="29,0" path="m9537,1189r28,e" filled="f" strokeweight=".58pt">
              <v:path arrowok="t"/>
            </v:shape>
            <v:shape id="_x0000_s2696" style="position:absolute;left:9594;top:1189;width:29;height:0" coordorigin="9594,1189" coordsize="29,0" path="m9594,1189r29,e" filled="f" strokeweight=".58pt">
              <v:path arrowok="t"/>
            </v:shape>
            <v:shape id="_x0000_s2695" style="position:absolute;left:9652;top:1189;width:29;height:0" coordorigin="9652,1189" coordsize="29,0" path="m9652,1189r29,e" filled="f" strokeweight=".58pt">
              <v:path arrowok="t"/>
            </v:shape>
            <v:shape id="_x0000_s2694" style="position:absolute;left:9709;top:1189;width:29;height:0" coordorigin="9709,1189" coordsize="29,0" path="m9709,1189r29,e" filled="f" strokeweight=".58pt">
              <v:path arrowok="t"/>
            </v:shape>
            <v:shape id="_x0000_s2693" style="position:absolute;left:9767;top:1189;width:29;height:0" coordorigin="9767,1189" coordsize="29,0" path="m9767,1189r29,e" filled="f" strokeweight=".58pt">
              <v:path arrowok="t"/>
            </v:shape>
            <v:shape id="_x0000_s2692" style="position:absolute;left:9825;top:1189;width:29;height:0" coordorigin="9825,1189" coordsize="29,0" path="m9825,1189r28,e" filled="f" strokeweight=".58pt">
              <v:path arrowok="t"/>
            </v:shape>
            <v:shape id="_x0000_s2691" style="position:absolute;left:9882;top:1189;width:29;height:0" coordorigin="9882,1189" coordsize="29,0" path="m9882,1189r29,e" filled="f" strokeweight=".58pt">
              <v:path arrowok="t"/>
            </v:shape>
            <v:shape id="_x0000_s2690" style="position:absolute;left:9940;top:1189;width:29;height:0" coordorigin="9940,1189" coordsize="29,0" path="m9940,1189r29,e" filled="f" strokeweight=".58pt">
              <v:path arrowok="t"/>
            </v:shape>
            <v:shape id="_x0000_s2689" style="position:absolute;left:9997;top:1189;width:29;height:0" coordorigin="9997,1189" coordsize="29,0" path="m9997,1189r29,e" filled="f" strokeweight=".58pt">
              <v:path arrowok="t"/>
            </v:shape>
            <v:shape id="_x0000_s2688" style="position:absolute;left:10055;top:1189;width:29;height:0" coordorigin="10055,1189" coordsize="29,0" path="m10055,1189r29,e" filled="f" strokeweight=".58pt">
              <v:path arrowok="t"/>
            </v:shape>
            <v:shape id="_x0000_s2687" style="position:absolute;left:10113;top:1189;width:29;height:0" coordorigin="10113,1189" coordsize="29,0" path="m10113,1189r29,e" filled="f" strokeweight=".58pt">
              <v:path arrowok="t"/>
            </v:shape>
            <v:shape id="_x0000_s2686" style="position:absolute;left:10171;top:1189;width:29;height:0" coordorigin="10171,1189" coordsize="29,0" path="m10171,1189r29,e" filled="f" strokeweight=".58pt">
              <v:path arrowok="t"/>
            </v:shape>
            <v:shape id="_x0000_s2685" style="position:absolute;left:10228;top:1189;width:29;height:0" coordorigin="10228,1189" coordsize="29,0" path="m10228,1189r29,e" filled="f" strokeweight=".58pt">
              <v:path arrowok="t"/>
            </v:shape>
            <v:shape id="_x0000_s2684" style="position:absolute;left:10286;top:1189;width:29;height:0" coordorigin="10286,1189" coordsize="29,0" path="m10286,1189r29,e" filled="f" strokeweight=".58pt">
              <v:path arrowok="t"/>
            </v:shape>
            <v:shape id="_x0000_s2683" style="position:absolute;left:10344;top:1189;width:29;height:0" coordorigin="10344,1189" coordsize="29,0" path="m10344,1189r28,e" filled="f" strokeweight=".58pt">
              <v:path arrowok="t"/>
            </v:shape>
            <v:shape id="_x0000_s2682" style="position:absolute;left:10401;top:1189;width:29;height:0" coordorigin="10401,1189" coordsize="29,0" path="m10401,1189r29,e" filled="f" strokeweight=".58pt">
              <v:path arrowok="t"/>
            </v:shape>
            <v:shape id="_x0000_s2681" style="position:absolute;left:10459;top:1189;width:29;height:0" coordorigin="10459,1189" coordsize="29,0" path="m10459,1189r29,e" filled="f" strokeweight=".58pt">
              <v:path arrowok="t"/>
            </v:shape>
            <v:shape id="_x0000_s2680" style="position:absolute;left:10516;top:1189;width:29;height:0" coordorigin="10516,1189" coordsize="29,0" path="m10516,1189r29,e" filled="f" strokeweight=".58pt">
              <v:path arrowok="t"/>
            </v:shape>
            <v:shape id="_x0000_s2679" style="position:absolute;left:10574;top:1189;width:29;height:0" coordorigin="10574,1189" coordsize="29,0" path="m10574,1189r29,e" filled="f" strokeweight=".58pt">
              <v:path arrowok="t"/>
            </v:shape>
            <v:shape id="_x0000_s2678" style="position:absolute;left:10632;top:1189;width:29;height:0" coordorigin="10632,1189" coordsize="29,0" path="m10632,1189r28,e" filled="f" strokeweight=".58pt">
              <v:path arrowok="t"/>
            </v:shape>
            <v:shape id="_x0000_s2677" style="position:absolute;left:10689;top:1189;width:29;height:0" coordorigin="10689,1189" coordsize="29,0" path="m10689,1189r29,e" filled="f" strokeweight=".58pt">
              <v:path arrowok="t"/>
            </v:shape>
            <v:shape id="_x0000_s2676" style="position:absolute;left:10747;top:1189;width:29;height:0" coordorigin="10747,1189" coordsize="29,0" path="m10747,1189r29,e" filled="f" strokeweight=".58pt">
              <v:path arrowok="t"/>
            </v:shape>
            <v:shape id="_x0000_s2675" style="position:absolute;left:10804;top:1189;width:29;height:0" coordorigin="10804,1189" coordsize="29,0" path="m10804,1189r29,e" filled="f" strokeweight=".58pt">
              <v:path arrowok="t"/>
            </v:shape>
            <v:shape id="_x0000_s2674" style="position:absolute;left:10862;top:1189;width:29;height:0" coordorigin="10862,1189" coordsize="29,0" path="m10862,1189r29,e" filled="f" strokeweight=".58pt">
              <v:path arrowok="t"/>
            </v:shape>
            <v:shape id="_x0000_s2673" style="position:absolute;left:10920;top:1189;width:29;height:0" coordorigin="10920,1189" coordsize="29,0" path="m10920,1189r28,e" filled="f" strokeweight=".58pt">
              <v:path arrowok="t"/>
            </v:shape>
            <v:shape id="_x0000_s2672" style="position:absolute;left:10977;top:1189;width:29;height:0" coordorigin="10977,1189" coordsize="29,0" path="m10977,1189r29,e" filled="f" strokeweight=".58pt">
              <v:path arrowok="t"/>
            </v:shape>
            <v:shape id="_x0000_s2671" style="position:absolute;left:11035;top:1189;width:29;height:0" coordorigin="11035,1189" coordsize="29,0" path="m11035,1189r29,e" filled="f" strokeweight=".58pt">
              <v:path arrowok="t"/>
            </v:shape>
            <v:shape id="_x0000_s2670" style="position:absolute;left:11092;top:1189;width:29;height:0" coordorigin="11092,1189" coordsize="29,0" path="m11092,1189r29,e" filled="f" strokeweight=".58pt">
              <v:path arrowok="t"/>
            </v:shape>
            <v:shape id="_x0000_s2669" style="position:absolute;left:11150;top:1189;width:29;height:0" coordorigin="11150,1189" coordsize="29,0" path="m11150,1189r29,e" filled="f" strokeweight=".58pt">
              <v:path arrowok="t"/>
            </v:shape>
            <v:shape id="_x0000_s2668" style="position:absolute;left:11208;top:1189;width:29;height:0" coordorigin="11208,1189" coordsize="29,0" path="m11208,1189r28,e" filled="f" strokeweight=".58pt">
              <v:path arrowok="t"/>
            </v:shape>
            <w10:wrap anchorx="page"/>
          </v:group>
        </w:pict>
      </w:r>
      <w:r>
        <w:pict w14:anchorId="74793E08">
          <v:group id="_x0000_s2518" style="position:absolute;left:0;text-align:left;margin-left:136.55pt;margin-top:75.25pt;width:425.55pt;height:.6pt;z-index:-2293;mso-position-horizontal-relative:page" coordorigin="2731,1505" coordsize="8511,12">
            <v:shape id="_x0000_s2666" style="position:absolute;left:2737;top:1511;width:29;height:0" coordorigin="2737,1511" coordsize="29,0" path="m2737,1511r29,e" filled="f" strokeweight=".58pt">
              <v:path arrowok="t"/>
            </v:shape>
            <v:shape id="_x0000_s2665" style="position:absolute;left:2795;top:1511;width:29;height:0" coordorigin="2795,1511" coordsize="29,0" path="m2795,1511r28,e" filled="f" strokeweight=".58pt">
              <v:path arrowok="t"/>
            </v:shape>
            <v:shape id="_x0000_s2664" style="position:absolute;left:2852;top:1511;width:29;height:0" coordorigin="2852,1511" coordsize="29,0" path="m2852,1511r29,e" filled="f" strokeweight=".58pt">
              <v:path arrowok="t"/>
            </v:shape>
            <v:shape id="_x0000_s2663" style="position:absolute;left:2910;top:1511;width:29;height:0" coordorigin="2910,1511" coordsize="29,0" path="m2910,1511r29,e" filled="f" strokeweight=".58pt">
              <v:path arrowok="t"/>
            </v:shape>
            <v:shape id="_x0000_s2662" style="position:absolute;left:2968;top:1511;width:29;height:0" coordorigin="2968,1511" coordsize="29,0" path="m2968,1511r29,e" filled="f" strokeweight=".58pt">
              <v:path arrowok="t"/>
            </v:shape>
            <v:shape id="_x0000_s2661" style="position:absolute;left:3025;top:1511;width:29;height:0" coordorigin="3025,1511" coordsize="29,0" path="m3025,1511r29,e" filled="f" strokeweight=".58pt">
              <v:path arrowok="t"/>
            </v:shape>
            <v:shape id="_x0000_s2660" style="position:absolute;left:3083;top:1511;width:29;height:0" coordorigin="3083,1511" coordsize="29,0" path="m3083,1511r29,e" filled="f" strokeweight=".58pt">
              <v:path arrowok="t"/>
            </v:shape>
            <v:shape id="_x0000_s2659" style="position:absolute;left:3141;top:1511;width:29;height:0" coordorigin="3141,1511" coordsize="29,0" path="m3141,1511r28,e" filled="f" strokeweight=".58pt">
              <v:path arrowok="t"/>
            </v:shape>
            <v:shape id="_x0000_s2658" style="position:absolute;left:3198;top:1511;width:29;height:0" coordorigin="3198,1511" coordsize="29,0" path="m3198,1511r29,e" filled="f" strokeweight=".58pt">
              <v:path arrowok="t"/>
            </v:shape>
            <v:shape id="_x0000_s2657" style="position:absolute;left:3256;top:1511;width:29;height:0" coordorigin="3256,1511" coordsize="29,0" path="m3256,1511r29,e" filled="f" strokeweight=".58pt">
              <v:path arrowok="t"/>
            </v:shape>
            <v:shape id="_x0000_s2656" style="position:absolute;left:3313;top:1511;width:29;height:0" coordorigin="3313,1511" coordsize="29,0" path="m3313,1511r29,e" filled="f" strokeweight=".58pt">
              <v:path arrowok="t"/>
            </v:shape>
            <v:shape id="_x0000_s2655" style="position:absolute;left:3371;top:1511;width:29;height:0" coordorigin="3371,1511" coordsize="29,0" path="m3371,1511r29,e" filled="f" strokeweight=".58pt">
              <v:path arrowok="t"/>
            </v:shape>
            <v:shape id="_x0000_s2654" style="position:absolute;left:3429;top:1511;width:29;height:0" coordorigin="3429,1511" coordsize="29,0" path="m3429,1511r28,e" filled="f" strokeweight=".58pt">
              <v:path arrowok="t"/>
            </v:shape>
            <v:shape id="_x0000_s2653" style="position:absolute;left:3486;top:1511;width:29;height:0" coordorigin="3486,1511" coordsize="29,0" path="m3486,1511r29,e" filled="f" strokeweight=".58pt">
              <v:path arrowok="t"/>
            </v:shape>
            <v:shape id="_x0000_s2652" style="position:absolute;left:3544;top:1511;width:29;height:0" coordorigin="3544,1511" coordsize="29,0" path="m3544,1511r29,e" filled="f" strokeweight=".58pt">
              <v:path arrowok="t"/>
            </v:shape>
            <v:shape id="_x0000_s2651" style="position:absolute;left:3601;top:1511;width:29;height:0" coordorigin="3601,1511" coordsize="29,0" path="m3601,1511r29,e" filled="f" strokeweight=".58pt">
              <v:path arrowok="t"/>
            </v:shape>
            <v:shape id="_x0000_s2650" style="position:absolute;left:3659;top:1511;width:29;height:0" coordorigin="3659,1511" coordsize="29,0" path="m3659,1511r29,e" filled="f" strokeweight=".58pt">
              <v:path arrowok="t"/>
            </v:shape>
            <v:shape id="_x0000_s2649" style="position:absolute;left:3717;top:1511;width:29;height:0" coordorigin="3717,1511" coordsize="29,0" path="m3717,1511r28,e" filled="f" strokeweight=".58pt">
              <v:path arrowok="t"/>
            </v:shape>
            <v:shape id="_x0000_s2648" style="position:absolute;left:3774;top:1511;width:29;height:0" coordorigin="3774,1511" coordsize="29,0" path="m3774,1511r29,e" filled="f" strokeweight=".58pt">
              <v:path arrowok="t"/>
            </v:shape>
            <v:shape id="_x0000_s2647" style="position:absolute;left:3832;top:1511;width:29;height:0" coordorigin="3832,1511" coordsize="29,0" path="m3832,1511r29,e" filled="f" strokeweight=".58pt">
              <v:path arrowok="t"/>
            </v:shape>
            <v:shape id="_x0000_s2646" style="position:absolute;left:3889;top:1511;width:29;height:0" coordorigin="3889,1511" coordsize="29,0" path="m3889,1511r29,e" filled="f" strokeweight=".58pt">
              <v:path arrowok="t"/>
            </v:shape>
            <v:shape id="_x0000_s2645" style="position:absolute;left:3947;top:1511;width:29;height:0" coordorigin="3947,1511" coordsize="29,0" path="m3947,1511r29,e" filled="f" strokeweight=".58pt">
              <v:path arrowok="t"/>
            </v:shape>
            <v:shape id="_x0000_s2644" style="position:absolute;left:4005;top:1511;width:29;height:0" coordorigin="4005,1511" coordsize="29,0" path="m4005,1511r28,e" filled="f" strokeweight=".58pt">
              <v:path arrowok="t"/>
            </v:shape>
            <v:shape id="_x0000_s2643" style="position:absolute;left:4062;top:1511;width:29;height:0" coordorigin="4062,1511" coordsize="29,0" path="m4062,1511r29,e" filled="f" strokeweight=".58pt">
              <v:path arrowok="t"/>
            </v:shape>
            <v:shape id="_x0000_s2642" style="position:absolute;left:4120;top:1511;width:29;height:0" coordorigin="4120,1511" coordsize="29,0" path="m4120,1511r29,e" filled="f" strokeweight=".58pt">
              <v:path arrowok="t"/>
            </v:shape>
            <v:shape id="_x0000_s2641" style="position:absolute;left:4178;top:1511;width:29;height:0" coordorigin="4178,1511" coordsize="29,0" path="m4178,1511r29,e" filled="f" strokeweight=".58pt">
              <v:path arrowok="t"/>
            </v:shape>
            <v:shape id="_x0000_s2640" style="position:absolute;left:4236;top:1511;width:29;height:0" coordorigin="4236,1511" coordsize="29,0" path="m4236,1511r28,e" filled="f" strokeweight=".58pt">
              <v:path arrowok="t"/>
            </v:shape>
            <v:shape id="_x0000_s2639" style="position:absolute;left:4293;top:1511;width:29;height:0" coordorigin="4293,1511" coordsize="29,0" path="m4293,1511r29,e" filled="f" strokeweight=".58pt">
              <v:path arrowok="t"/>
            </v:shape>
            <v:shape id="_x0000_s2638" style="position:absolute;left:4351;top:1511;width:29;height:0" coordorigin="4351,1511" coordsize="29,0" path="m4351,1511r29,e" filled="f" strokeweight=".58pt">
              <v:path arrowok="t"/>
            </v:shape>
            <v:shape id="_x0000_s2637" style="position:absolute;left:4408;top:1511;width:29;height:0" coordorigin="4408,1511" coordsize="29,0" path="m4408,1511r29,e" filled="f" strokeweight=".58pt">
              <v:path arrowok="t"/>
            </v:shape>
            <v:shape id="_x0000_s2636" style="position:absolute;left:4466;top:1511;width:29;height:0" coordorigin="4466,1511" coordsize="29,0" path="m4466,1511r29,e" filled="f" strokeweight=".58pt">
              <v:path arrowok="t"/>
            </v:shape>
            <v:shape id="_x0000_s2635" style="position:absolute;left:4524;top:1511;width:29;height:0" coordorigin="4524,1511" coordsize="29,0" path="m4524,1511r28,e" filled="f" strokeweight=".58pt">
              <v:path arrowok="t"/>
            </v:shape>
            <v:shape id="_x0000_s2634" style="position:absolute;left:4581;top:1511;width:29;height:0" coordorigin="4581,1511" coordsize="29,0" path="m4581,1511r29,e" filled="f" strokeweight=".58pt">
              <v:path arrowok="t"/>
            </v:shape>
            <v:shape id="_x0000_s2633" style="position:absolute;left:4639;top:1511;width:29;height:0" coordorigin="4639,1511" coordsize="29,0" path="m4639,1511r29,e" filled="f" strokeweight=".58pt">
              <v:path arrowok="t"/>
            </v:shape>
            <v:shape id="_x0000_s2632" style="position:absolute;left:4696;top:1511;width:29;height:0" coordorigin="4696,1511" coordsize="29,0" path="m4696,1511r29,e" filled="f" strokeweight=".58pt">
              <v:path arrowok="t"/>
            </v:shape>
            <v:shape id="_x0000_s2631" style="position:absolute;left:4754;top:1511;width:29;height:0" coordorigin="4754,1511" coordsize="29,0" path="m4754,1511r29,e" filled="f" strokeweight=".58pt">
              <v:path arrowok="t"/>
            </v:shape>
            <v:shape id="_x0000_s2630" style="position:absolute;left:4812;top:1511;width:29;height:0" coordorigin="4812,1511" coordsize="29,0" path="m4812,1511r28,e" filled="f" strokeweight=".58pt">
              <v:path arrowok="t"/>
            </v:shape>
            <v:shape id="_x0000_s2629" style="position:absolute;left:4869;top:1511;width:29;height:0" coordorigin="4869,1511" coordsize="29,0" path="m4869,1511r29,e" filled="f" strokeweight=".58pt">
              <v:path arrowok="t"/>
            </v:shape>
            <v:shape id="_x0000_s2628" style="position:absolute;left:4927;top:1511;width:29;height:0" coordorigin="4927,1511" coordsize="29,0" path="m4927,1511r29,e" filled="f" strokeweight=".58pt">
              <v:path arrowok="t"/>
            </v:shape>
            <v:shape id="_x0000_s2627" style="position:absolute;left:4984;top:1511;width:29;height:0" coordorigin="4984,1511" coordsize="29,0" path="m4984,1511r29,e" filled="f" strokeweight=".58pt">
              <v:path arrowok="t"/>
            </v:shape>
            <v:shape id="_x0000_s2626" style="position:absolute;left:5042;top:1511;width:29;height:0" coordorigin="5042,1511" coordsize="29,0" path="m5042,1511r29,e" filled="f" strokeweight=".58pt">
              <v:path arrowok="t"/>
            </v:shape>
            <v:shape id="_x0000_s2625" style="position:absolute;left:5100;top:1511;width:29;height:0" coordorigin="5100,1511" coordsize="29,0" path="m5100,1511r28,e" filled="f" strokeweight=".58pt">
              <v:path arrowok="t"/>
            </v:shape>
            <v:shape id="_x0000_s2624" style="position:absolute;left:5157;top:1511;width:29;height:0" coordorigin="5157,1511" coordsize="29,0" path="m5157,1511r29,e" filled="f" strokeweight=".58pt">
              <v:path arrowok="t"/>
            </v:shape>
            <v:shape id="_x0000_s2623" style="position:absolute;left:5215;top:1511;width:29;height:0" coordorigin="5215,1511" coordsize="29,0" path="m5215,1511r29,e" filled="f" strokeweight=".58pt">
              <v:path arrowok="t"/>
            </v:shape>
            <v:shape id="_x0000_s2622" style="position:absolute;left:5272;top:1511;width:29;height:0" coordorigin="5272,1511" coordsize="29,0" path="m5272,1511r29,e" filled="f" strokeweight=".58pt">
              <v:path arrowok="t"/>
            </v:shape>
            <v:shape id="_x0000_s2621" style="position:absolute;left:5330;top:1511;width:29;height:0" coordorigin="5330,1511" coordsize="29,0" path="m5330,1511r29,e" filled="f" strokeweight=".58pt">
              <v:path arrowok="t"/>
            </v:shape>
            <v:shape id="_x0000_s2620" style="position:absolute;left:5388;top:1511;width:29;height:0" coordorigin="5388,1511" coordsize="29,0" path="m5388,1511r29,e" filled="f" strokeweight=".58pt">
              <v:path arrowok="t"/>
            </v:shape>
            <v:shape id="_x0000_s2619" style="position:absolute;left:5446;top:1511;width:29;height:0" coordorigin="5446,1511" coordsize="29,0" path="m5446,1511r28,e" filled="f" strokeweight=".58pt">
              <v:path arrowok="t"/>
            </v:shape>
            <v:shape id="_x0000_s2618" style="position:absolute;left:5503;top:1511;width:29;height:0" coordorigin="5503,1511" coordsize="29,0" path="m5503,1511r29,e" filled="f" strokeweight=".58pt">
              <v:path arrowok="t"/>
            </v:shape>
            <v:shape id="_x0000_s2617" style="position:absolute;left:5561;top:1511;width:29;height:0" coordorigin="5561,1511" coordsize="29,0" path="m5561,1511r29,e" filled="f" strokeweight=".58pt">
              <v:path arrowok="t"/>
            </v:shape>
            <v:shape id="_x0000_s2616" style="position:absolute;left:5618;top:1511;width:29;height:0" coordorigin="5618,1511" coordsize="29,0" path="m5618,1511r29,e" filled="f" strokeweight=".58pt">
              <v:path arrowok="t"/>
            </v:shape>
            <v:shape id="_x0000_s2615" style="position:absolute;left:5676;top:1511;width:29;height:0" coordorigin="5676,1511" coordsize="29,0" path="m5676,1511r29,e" filled="f" strokeweight=".58pt">
              <v:path arrowok="t"/>
            </v:shape>
            <v:shape id="_x0000_s2614" style="position:absolute;left:5734;top:1511;width:29;height:0" coordorigin="5734,1511" coordsize="29,0" path="m5734,1511r28,e" filled="f" strokeweight=".58pt">
              <v:path arrowok="t"/>
            </v:shape>
            <v:shape id="_x0000_s2613" style="position:absolute;left:5791;top:1511;width:29;height:0" coordorigin="5791,1511" coordsize="29,0" path="m5791,1511r29,e" filled="f" strokeweight=".58pt">
              <v:path arrowok="t"/>
            </v:shape>
            <v:shape id="_x0000_s2612" style="position:absolute;left:5849;top:1511;width:29;height:0" coordorigin="5849,1511" coordsize="29,0" path="m5849,1511r29,e" filled="f" strokeweight=".58pt">
              <v:path arrowok="t"/>
            </v:shape>
            <v:shape id="_x0000_s2611" style="position:absolute;left:5906;top:1511;width:29;height:0" coordorigin="5906,1511" coordsize="29,0" path="m5906,1511r29,e" filled="f" strokeweight=".58pt">
              <v:path arrowok="t"/>
            </v:shape>
            <v:shape id="_x0000_s2610" style="position:absolute;left:5964;top:1511;width:29;height:0" coordorigin="5964,1511" coordsize="29,0" path="m5964,1511r29,e" filled="f" strokeweight=".58pt">
              <v:path arrowok="t"/>
            </v:shape>
            <v:shape id="_x0000_s2609" style="position:absolute;left:6022;top:1511;width:29;height:0" coordorigin="6022,1511" coordsize="29,0" path="m6022,1511r28,e" filled="f" strokeweight=".58pt">
              <v:path arrowok="t"/>
            </v:shape>
            <v:shape id="_x0000_s2608" style="position:absolute;left:6079;top:1511;width:29;height:0" coordorigin="6079,1511" coordsize="29,0" path="m6079,1511r29,e" filled="f" strokeweight=".58pt">
              <v:path arrowok="t"/>
            </v:shape>
            <v:shape id="_x0000_s2607" style="position:absolute;left:6137;top:1511;width:29;height:0" coordorigin="6137,1511" coordsize="29,0" path="m6137,1511r29,e" filled="f" strokeweight=".58pt">
              <v:path arrowok="t"/>
            </v:shape>
            <v:shape id="_x0000_s2606" style="position:absolute;left:6194;top:1511;width:29;height:0" coordorigin="6194,1511" coordsize="29,0" path="m6194,1511r29,e" filled="f" strokeweight=".58pt">
              <v:path arrowok="t"/>
            </v:shape>
            <v:shape id="_x0000_s2605" style="position:absolute;left:6252;top:1511;width:29;height:0" coordorigin="6252,1511" coordsize="29,0" path="m6252,1511r29,e" filled="f" strokeweight=".58pt">
              <v:path arrowok="t"/>
            </v:shape>
            <v:shape id="_x0000_s2604" style="position:absolute;left:6310;top:1511;width:29;height:0" coordorigin="6310,1511" coordsize="29,0" path="m6310,1511r28,e" filled="f" strokeweight=".58pt">
              <v:path arrowok="t"/>
            </v:shape>
            <v:shape id="_x0000_s2603" style="position:absolute;left:6367;top:1511;width:29;height:0" coordorigin="6367,1511" coordsize="29,0" path="m6367,1511r29,e" filled="f" strokeweight=".58pt">
              <v:path arrowok="t"/>
            </v:shape>
            <v:shape id="_x0000_s2602" style="position:absolute;left:6425;top:1511;width:29;height:0" coordorigin="6425,1511" coordsize="29,0" path="m6425,1511r29,e" filled="f" strokeweight=".58pt">
              <v:path arrowok="t"/>
            </v:shape>
            <v:shape id="_x0000_s2601" style="position:absolute;left:6482;top:1511;width:29;height:0" coordorigin="6482,1511" coordsize="29,0" path="m6482,1511r29,e" filled="f" strokeweight=".58pt">
              <v:path arrowok="t"/>
            </v:shape>
            <v:shape id="_x0000_s2600" style="position:absolute;left:6540;top:1511;width:29;height:0" coordorigin="6540,1511" coordsize="29,0" path="m6540,1511r29,e" filled="f" strokeweight=".58pt">
              <v:path arrowok="t"/>
            </v:shape>
            <v:shape id="_x0000_s2599" style="position:absolute;left:6598;top:1511;width:29;height:0" coordorigin="6598,1511" coordsize="29,0" path="m6598,1511r29,e" filled="f" strokeweight=".58pt">
              <v:path arrowok="t"/>
            </v:shape>
            <v:shape id="_x0000_s2598" style="position:absolute;left:6656;top:1511;width:29;height:0" coordorigin="6656,1511" coordsize="29,0" path="m6656,1511r28,e" filled="f" strokeweight=".58pt">
              <v:path arrowok="t"/>
            </v:shape>
            <v:shape id="_x0000_s2597" style="position:absolute;left:6713;top:1511;width:29;height:0" coordorigin="6713,1511" coordsize="29,0" path="m6713,1511r29,e" filled="f" strokeweight=".58pt">
              <v:path arrowok="t"/>
            </v:shape>
            <v:shape id="_x0000_s2596" style="position:absolute;left:6771;top:1511;width:29;height:0" coordorigin="6771,1511" coordsize="29,0" path="m6771,1511r29,e" filled="f" strokeweight=".58pt">
              <v:path arrowok="t"/>
            </v:shape>
            <v:shape id="_x0000_s2595" style="position:absolute;left:6828;top:1511;width:29;height:0" coordorigin="6828,1511" coordsize="29,0" path="m6828,1511r29,e" filled="f" strokeweight=".58pt">
              <v:path arrowok="t"/>
            </v:shape>
            <v:shape id="_x0000_s2594" style="position:absolute;left:6886;top:1511;width:29;height:0" coordorigin="6886,1511" coordsize="29,0" path="m6886,1511r29,e" filled="f" strokeweight=".58pt">
              <v:path arrowok="t"/>
            </v:shape>
            <v:shape id="_x0000_s2593" style="position:absolute;left:6944;top:1511;width:29;height:0" coordorigin="6944,1511" coordsize="29,0" path="m6944,1511r28,e" filled="f" strokeweight=".58pt">
              <v:path arrowok="t"/>
            </v:shape>
            <v:shape id="_x0000_s2592" style="position:absolute;left:7001;top:1511;width:29;height:0" coordorigin="7001,1511" coordsize="29,0" path="m7001,1511r29,e" filled="f" strokeweight=".58pt">
              <v:path arrowok="t"/>
            </v:shape>
            <v:shape id="_x0000_s2591" style="position:absolute;left:7059;top:1511;width:29;height:0" coordorigin="7059,1511" coordsize="29,0" path="m7059,1511r29,e" filled="f" strokeweight=".58pt">
              <v:path arrowok="t"/>
            </v:shape>
            <v:shape id="_x0000_s2590" style="position:absolute;left:7116;top:1511;width:29;height:0" coordorigin="7116,1511" coordsize="29,0" path="m7116,1511r29,e" filled="f" strokeweight=".58pt">
              <v:path arrowok="t"/>
            </v:shape>
            <v:shape id="_x0000_s2589" style="position:absolute;left:7174;top:1511;width:29;height:0" coordorigin="7174,1511" coordsize="29,0" path="m7174,1511r29,e" filled="f" strokeweight=".58pt">
              <v:path arrowok="t"/>
            </v:shape>
            <v:shape id="_x0000_s2588" style="position:absolute;left:7232;top:1511;width:29;height:0" coordorigin="7232,1511" coordsize="29,0" path="m7232,1511r28,e" filled="f" strokeweight=".58pt">
              <v:path arrowok="t"/>
            </v:shape>
            <v:shape id="_x0000_s2587" style="position:absolute;left:7289;top:1511;width:29;height:0" coordorigin="7289,1511" coordsize="29,0" path="m7289,1511r29,e" filled="f" strokeweight=".58pt">
              <v:path arrowok="t"/>
            </v:shape>
            <v:shape id="_x0000_s2586" style="position:absolute;left:7347;top:1511;width:29;height:0" coordorigin="7347,1511" coordsize="29,0" path="m7347,1511r29,e" filled="f" strokeweight=".58pt">
              <v:path arrowok="t"/>
            </v:shape>
            <v:shape id="_x0000_s2585" style="position:absolute;left:7404;top:1511;width:29;height:0" coordorigin="7404,1511" coordsize="29,0" path="m7404,1511r29,e" filled="f" strokeweight=".58pt">
              <v:path arrowok="t"/>
            </v:shape>
            <v:shape id="_x0000_s2584" style="position:absolute;left:7462;top:1511;width:29;height:0" coordorigin="7462,1511" coordsize="29,0" path="m7462,1511r29,e" filled="f" strokeweight=".58pt">
              <v:path arrowok="t"/>
            </v:shape>
            <v:shape id="_x0000_s2583" style="position:absolute;left:7520;top:1511;width:29;height:0" coordorigin="7520,1511" coordsize="29,0" path="m7520,1511r28,e" filled="f" strokeweight=".58pt">
              <v:path arrowok="t"/>
            </v:shape>
            <v:shape id="_x0000_s2582" style="position:absolute;left:7577;top:1511;width:29;height:0" coordorigin="7577,1511" coordsize="29,0" path="m7577,1511r29,e" filled="f" strokeweight=".58pt">
              <v:path arrowok="t"/>
            </v:shape>
            <v:shape id="_x0000_s2581" style="position:absolute;left:7635;top:1511;width:29;height:0" coordorigin="7635,1511" coordsize="29,0" path="m7635,1511r29,e" filled="f" strokeweight=".58pt">
              <v:path arrowok="t"/>
            </v:shape>
            <v:shape id="_x0000_s2580" style="position:absolute;left:7692;top:1511;width:29;height:0" coordorigin="7692,1511" coordsize="29,0" path="m7692,1511r30,e" filled="f" strokeweight=".58pt">
              <v:path arrowok="t"/>
            </v:shape>
            <v:shape id="_x0000_s2579" style="position:absolute;left:7751;top:1511;width:29;height:0" coordorigin="7751,1511" coordsize="29,0" path="m7751,1511r28,e" filled="f" strokeweight=".58pt">
              <v:path arrowok="t"/>
            </v:shape>
            <v:shape id="_x0000_s2578" style="position:absolute;left:7808;top:1511;width:29;height:0" coordorigin="7808,1511" coordsize="29,0" path="m7808,1511r29,e" filled="f" strokeweight=".58pt">
              <v:path arrowok="t"/>
            </v:shape>
            <v:shape id="_x0000_s2577" style="position:absolute;left:7866;top:1511;width:29;height:0" coordorigin="7866,1511" coordsize="29,0" path="m7866,1511r29,e" filled="f" strokeweight=".58pt">
              <v:path arrowok="t"/>
            </v:shape>
            <v:shape id="_x0000_s2576" style="position:absolute;left:7923;top:1511;width:29;height:0" coordorigin="7923,1511" coordsize="29,0" path="m7923,1511r29,e" filled="f" strokeweight=".58pt">
              <v:path arrowok="t"/>
            </v:shape>
            <v:shape id="_x0000_s2575" style="position:absolute;left:7981;top:1511;width:29;height:0" coordorigin="7981,1511" coordsize="29,0" path="m7981,1511r29,e" filled="f" strokeweight=".58pt">
              <v:path arrowok="t"/>
            </v:shape>
            <v:shape id="_x0000_s2574" style="position:absolute;left:8039;top:1511;width:29;height:0" coordorigin="8039,1511" coordsize="29,0" path="m8039,1511r28,e" filled="f" strokeweight=".58pt">
              <v:path arrowok="t"/>
            </v:shape>
            <v:shape id="_x0000_s2573" style="position:absolute;left:8096;top:1511;width:29;height:0" coordorigin="8096,1511" coordsize="29,0" path="m8096,1511r29,e" filled="f" strokeweight=".58pt">
              <v:path arrowok="t"/>
            </v:shape>
            <v:shape id="_x0000_s2572" style="position:absolute;left:8154;top:1511;width:29;height:0" coordorigin="8154,1511" coordsize="29,0" path="m8154,1511r29,e" filled="f" strokeweight=".58pt">
              <v:path arrowok="t"/>
            </v:shape>
            <v:shape id="_x0000_s2571" style="position:absolute;left:8211;top:1511;width:29;height:0" coordorigin="8211,1511" coordsize="29,0" path="m8211,1511r29,e" filled="f" strokeweight=".58pt">
              <v:path arrowok="t"/>
            </v:shape>
            <v:shape id="_x0000_s2570" style="position:absolute;left:8269;top:1511;width:29;height:0" coordorigin="8269,1511" coordsize="29,0" path="m8269,1511r29,e" filled="f" strokeweight=".58pt">
              <v:path arrowok="t"/>
            </v:shape>
            <v:shape id="_x0000_s2569" style="position:absolute;left:8327;top:1511;width:29;height:0" coordorigin="8327,1511" coordsize="29,0" path="m8327,1511r28,e" filled="f" strokeweight=".58pt">
              <v:path arrowok="t"/>
            </v:shape>
            <v:shape id="_x0000_s2568" style="position:absolute;left:8384;top:1511;width:29;height:0" coordorigin="8384,1511" coordsize="29,0" path="m8384,1511r29,e" filled="f" strokeweight=".58pt">
              <v:path arrowok="t"/>
            </v:shape>
            <v:shape id="_x0000_s2567" style="position:absolute;left:8442;top:1511;width:29;height:0" coordorigin="8442,1511" coordsize="29,0" path="m8442,1511r29,e" filled="f" strokeweight=".58pt">
              <v:path arrowok="t"/>
            </v:shape>
            <v:shape id="_x0000_s2566" style="position:absolute;left:8499;top:1511;width:29;height:0" coordorigin="8499,1511" coordsize="29,0" path="m8499,1511r29,e" filled="f" strokeweight=".58pt">
              <v:path arrowok="t"/>
            </v:shape>
            <v:shape id="_x0000_s2565" style="position:absolute;left:8557;top:1511;width:29;height:0" coordorigin="8557,1511" coordsize="29,0" path="m8557,1511r29,e" filled="f" strokeweight=".58pt">
              <v:path arrowok="t"/>
            </v:shape>
            <v:shape id="_x0000_s2564" style="position:absolute;left:8615;top:1511;width:29;height:0" coordorigin="8615,1511" coordsize="29,0" path="m8615,1511r28,e" filled="f" strokeweight=".58pt">
              <v:path arrowok="t"/>
            </v:shape>
            <v:shape id="_x0000_s2563" style="position:absolute;left:8672;top:1511;width:29;height:0" coordorigin="8672,1511" coordsize="29,0" path="m8672,1511r29,e" filled="f" strokeweight=".58pt">
              <v:path arrowok="t"/>
            </v:shape>
            <v:shape id="_x0000_s2562" style="position:absolute;left:8730;top:1511;width:29;height:0" coordorigin="8730,1511" coordsize="29,0" path="m8730,1511r29,e" filled="f" strokeweight=".58pt">
              <v:path arrowok="t"/>
            </v:shape>
            <v:shape id="_x0000_s2561" style="position:absolute;left:8787;top:1511;width:29;height:0" coordorigin="8787,1511" coordsize="29,0" path="m8787,1511r29,e" filled="f" strokeweight=".58pt">
              <v:path arrowok="t"/>
            </v:shape>
            <v:shape id="_x0000_s2560" style="position:absolute;left:8845;top:1511;width:29;height:0" coordorigin="8845,1511" coordsize="29,0" path="m8845,1511r29,e" filled="f" strokeweight=".58pt">
              <v:path arrowok="t"/>
            </v:shape>
            <v:shape id="_x0000_s2559" style="position:absolute;left:8903;top:1511;width:29;height:0" coordorigin="8903,1511" coordsize="29,0" path="m8903,1511r29,e" filled="f" strokeweight=".58pt">
              <v:path arrowok="t"/>
            </v:shape>
            <v:shape id="_x0000_s2558" style="position:absolute;left:8961;top:1511;width:29;height:0" coordorigin="8961,1511" coordsize="29,0" path="m8961,1511r28,e" filled="f" strokeweight=".58pt">
              <v:path arrowok="t"/>
            </v:shape>
            <v:shape id="_x0000_s2557" style="position:absolute;left:9018;top:1511;width:29;height:0" coordorigin="9018,1511" coordsize="29,0" path="m9018,1511r29,e" filled="f" strokeweight=".58pt">
              <v:path arrowok="t"/>
            </v:shape>
            <v:shape id="_x0000_s2556" style="position:absolute;left:9076;top:1511;width:29;height:0" coordorigin="9076,1511" coordsize="29,0" path="m9076,1511r29,e" filled="f" strokeweight=".58pt">
              <v:path arrowok="t"/>
            </v:shape>
            <v:shape id="_x0000_s2555" style="position:absolute;left:9133;top:1511;width:29;height:0" coordorigin="9133,1511" coordsize="29,0" path="m9133,1511r29,e" filled="f" strokeweight=".58pt">
              <v:path arrowok="t"/>
            </v:shape>
            <v:shape id="_x0000_s2554" style="position:absolute;left:9191;top:1511;width:29;height:0" coordorigin="9191,1511" coordsize="29,0" path="m9191,1511r29,e" filled="f" strokeweight=".58pt">
              <v:path arrowok="t"/>
            </v:shape>
            <v:shape id="_x0000_s2553" style="position:absolute;left:9249;top:1511;width:29;height:0" coordorigin="9249,1511" coordsize="29,0" path="m9249,1511r28,e" filled="f" strokeweight=".58pt">
              <v:path arrowok="t"/>
            </v:shape>
            <v:shape id="_x0000_s2552" style="position:absolute;left:9306;top:1511;width:29;height:0" coordorigin="9306,1511" coordsize="29,0" path="m9306,1511r29,e" filled="f" strokeweight=".58pt">
              <v:path arrowok="t"/>
            </v:shape>
            <v:shape id="_x0000_s2551" style="position:absolute;left:9364;top:1511;width:29;height:0" coordorigin="9364,1511" coordsize="29,0" path="m9364,1511r29,e" filled="f" strokeweight=".58pt">
              <v:path arrowok="t"/>
            </v:shape>
            <v:shape id="_x0000_s2550" style="position:absolute;left:9421;top:1511;width:29;height:0" coordorigin="9421,1511" coordsize="29,0" path="m9421,1511r29,e" filled="f" strokeweight=".58pt">
              <v:path arrowok="t"/>
            </v:shape>
            <v:shape id="_x0000_s2549" style="position:absolute;left:9479;top:1511;width:29;height:0" coordorigin="9479,1511" coordsize="29,0" path="m9479,1511r29,e" filled="f" strokeweight=".58pt">
              <v:path arrowok="t"/>
            </v:shape>
            <v:shape id="_x0000_s2548" style="position:absolute;left:9537;top:1511;width:29;height:0" coordorigin="9537,1511" coordsize="29,0" path="m9537,1511r28,e" filled="f" strokeweight=".58pt">
              <v:path arrowok="t"/>
            </v:shape>
            <v:shape id="_x0000_s2547" style="position:absolute;left:9594;top:1511;width:29;height:0" coordorigin="9594,1511" coordsize="29,0" path="m9594,1511r29,e" filled="f" strokeweight=".58pt">
              <v:path arrowok="t"/>
            </v:shape>
            <v:shape id="_x0000_s2546" style="position:absolute;left:9652;top:1511;width:29;height:0" coordorigin="9652,1511" coordsize="29,0" path="m9652,1511r29,e" filled="f" strokeweight=".58pt">
              <v:path arrowok="t"/>
            </v:shape>
            <v:shape id="_x0000_s2545" style="position:absolute;left:9709;top:1511;width:29;height:0" coordorigin="9709,1511" coordsize="29,0" path="m9709,1511r29,e" filled="f" strokeweight=".58pt">
              <v:path arrowok="t"/>
            </v:shape>
            <v:shape id="_x0000_s2544" style="position:absolute;left:9767;top:1511;width:29;height:0" coordorigin="9767,1511" coordsize="29,0" path="m9767,1511r29,e" filled="f" strokeweight=".58pt">
              <v:path arrowok="t"/>
            </v:shape>
            <v:shape id="_x0000_s2543" style="position:absolute;left:9825;top:1511;width:29;height:0" coordorigin="9825,1511" coordsize="29,0" path="m9825,1511r28,e" filled="f" strokeweight=".58pt">
              <v:path arrowok="t"/>
            </v:shape>
            <v:shape id="_x0000_s2542" style="position:absolute;left:9882;top:1511;width:29;height:0" coordorigin="9882,1511" coordsize="29,0" path="m9882,1511r29,e" filled="f" strokeweight=".58pt">
              <v:path arrowok="t"/>
            </v:shape>
            <v:shape id="_x0000_s2541" style="position:absolute;left:9940;top:1511;width:29;height:0" coordorigin="9940,1511" coordsize="29,0" path="m9940,1511r29,e" filled="f" strokeweight=".58pt">
              <v:path arrowok="t"/>
            </v:shape>
            <v:shape id="_x0000_s2540" style="position:absolute;left:9997;top:1511;width:29;height:0" coordorigin="9997,1511" coordsize="29,0" path="m9997,1511r29,e" filled="f" strokeweight=".58pt">
              <v:path arrowok="t"/>
            </v:shape>
            <v:shape id="_x0000_s2539" style="position:absolute;left:10055;top:1511;width:29;height:0" coordorigin="10055,1511" coordsize="29,0" path="m10055,1511r29,e" filled="f" strokeweight=".58pt">
              <v:path arrowok="t"/>
            </v:shape>
            <v:shape id="_x0000_s2538" style="position:absolute;left:10113;top:1511;width:29;height:0" coordorigin="10113,1511" coordsize="29,0" path="m10113,1511r29,e" filled="f" strokeweight=".58pt">
              <v:path arrowok="t"/>
            </v:shape>
            <v:shape id="_x0000_s2537" style="position:absolute;left:10171;top:1511;width:29;height:0" coordorigin="10171,1511" coordsize="29,0" path="m10171,1511r29,e" filled="f" strokeweight=".58pt">
              <v:path arrowok="t"/>
            </v:shape>
            <v:shape id="_x0000_s2536" style="position:absolute;left:10228;top:1511;width:29;height:0" coordorigin="10228,1511" coordsize="29,0" path="m10228,1511r29,e" filled="f" strokeweight=".58pt">
              <v:path arrowok="t"/>
            </v:shape>
            <v:shape id="_x0000_s2535" style="position:absolute;left:10286;top:1511;width:29;height:0" coordorigin="10286,1511" coordsize="29,0" path="m10286,1511r29,e" filled="f" strokeweight=".58pt">
              <v:path arrowok="t"/>
            </v:shape>
            <v:shape id="_x0000_s2534" style="position:absolute;left:10344;top:1511;width:29;height:0" coordorigin="10344,1511" coordsize="29,0" path="m10344,1511r28,e" filled="f" strokeweight=".58pt">
              <v:path arrowok="t"/>
            </v:shape>
            <v:shape id="_x0000_s2533" style="position:absolute;left:10401;top:1511;width:29;height:0" coordorigin="10401,1511" coordsize="29,0" path="m10401,1511r29,e" filled="f" strokeweight=".58pt">
              <v:path arrowok="t"/>
            </v:shape>
            <v:shape id="_x0000_s2532" style="position:absolute;left:10459;top:1511;width:29;height:0" coordorigin="10459,1511" coordsize="29,0" path="m10459,1511r29,e" filled="f" strokeweight=".58pt">
              <v:path arrowok="t"/>
            </v:shape>
            <v:shape id="_x0000_s2531" style="position:absolute;left:10516;top:1511;width:29;height:0" coordorigin="10516,1511" coordsize="29,0" path="m10516,1511r29,e" filled="f" strokeweight=".58pt">
              <v:path arrowok="t"/>
            </v:shape>
            <v:shape id="_x0000_s2530" style="position:absolute;left:10574;top:1511;width:29;height:0" coordorigin="10574,1511" coordsize="29,0" path="m10574,1511r29,e" filled="f" strokeweight=".58pt">
              <v:path arrowok="t"/>
            </v:shape>
            <v:shape id="_x0000_s2529" style="position:absolute;left:10632;top:1511;width:29;height:0" coordorigin="10632,1511" coordsize="29,0" path="m10632,1511r28,e" filled="f" strokeweight=".58pt">
              <v:path arrowok="t"/>
            </v:shape>
            <v:shape id="_x0000_s2528" style="position:absolute;left:10689;top:1511;width:29;height:0" coordorigin="10689,1511" coordsize="29,0" path="m10689,1511r29,e" filled="f" strokeweight=".58pt">
              <v:path arrowok="t"/>
            </v:shape>
            <v:shape id="_x0000_s2527" style="position:absolute;left:10747;top:1511;width:29;height:0" coordorigin="10747,1511" coordsize="29,0" path="m10747,1511r29,e" filled="f" strokeweight=".58pt">
              <v:path arrowok="t"/>
            </v:shape>
            <v:shape id="_x0000_s2526" style="position:absolute;left:10804;top:1511;width:29;height:0" coordorigin="10804,1511" coordsize="29,0" path="m10804,1511r29,e" filled="f" strokeweight=".58pt">
              <v:path arrowok="t"/>
            </v:shape>
            <v:shape id="_x0000_s2525" style="position:absolute;left:10862;top:1511;width:29;height:0" coordorigin="10862,1511" coordsize="29,0" path="m10862,1511r29,e" filled="f" strokeweight=".58pt">
              <v:path arrowok="t"/>
            </v:shape>
            <v:shape id="_x0000_s2524" style="position:absolute;left:10920;top:1511;width:29;height:0" coordorigin="10920,1511" coordsize="29,0" path="m10920,1511r28,e" filled="f" strokeweight=".58pt">
              <v:path arrowok="t"/>
            </v:shape>
            <v:shape id="_x0000_s2523" style="position:absolute;left:10977;top:1511;width:29;height:0" coordorigin="10977,1511" coordsize="29,0" path="m10977,1511r29,e" filled="f" strokeweight=".58pt">
              <v:path arrowok="t"/>
            </v:shape>
            <v:shape id="_x0000_s2522" style="position:absolute;left:11035;top:1511;width:29;height:0" coordorigin="11035,1511" coordsize="29,0" path="m11035,1511r29,e" filled="f" strokeweight=".58pt">
              <v:path arrowok="t"/>
            </v:shape>
            <v:shape id="_x0000_s2521" style="position:absolute;left:11092;top:1511;width:29;height:0" coordorigin="11092,1511" coordsize="29,0" path="m11092,1511r29,e" filled="f" strokeweight=".58pt">
              <v:path arrowok="t"/>
            </v:shape>
            <v:shape id="_x0000_s2520" style="position:absolute;left:11150;top:1511;width:29;height:0" coordorigin="11150,1511" coordsize="29,0" path="m11150,1511r29,e" filled="f" strokeweight=".58pt">
              <v:path arrowok="t"/>
            </v:shape>
            <v:shape id="_x0000_s2519" style="position:absolute;left:11208;top:1511;width:29;height:0" coordorigin="11208,1511" coordsize="29,0" path="m11208,1511r28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 xml:space="preserve">Nama                       </w:t>
      </w:r>
      <w:proofErr w:type="gramStart"/>
      <w:r>
        <w:rPr>
          <w:sz w:val="22"/>
          <w:szCs w:val="22"/>
        </w:rPr>
        <w:t xml:space="preserve">  :</w:t>
      </w:r>
      <w:proofErr w:type="gramEnd"/>
      <w:r>
        <w:rPr>
          <w:sz w:val="22"/>
          <w:szCs w:val="22"/>
        </w:rPr>
        <w:t xml:space="preserve"> Umur                         : Pekerjaan                   : Kewarganegaraan      : Alamat                       :</w:t>
      </w:r>
    </w:p>
    <w:p w14:paraId="0369D4FD" w14:textId="77777777" w:rsidR="004A3EB9" w:rsidRDefault="00000000">
      <w:pPr>
        <w:spacing w:line="240" w:lineRule="exact"/>
        <w:ind w:left="110" w:right="8583"/>
        <w:jc w:val="both"/>
        <w:rPr>
          <w:sz w:val="22"/>
          <w:szCs w:val="22"/>
        </w:rPr>
      </w:pPr>
      <w:r>
        <w:pict w14:anchorId="6A4DC04D">
          <v:group id="_x0000_s2369" style="position:absolute;left:0;text-align:left;margin-left:136.55pt;margin-top:11.2pt;width:425.55pt;height:.6pt;z-index:-2292;mso-position-horizontal-relative:page" coordorigin="2731,224" coordsize="8511,12">
            <v:shape id="_x0000_s2517" style="position:absolute;left:2737;top:230;width:29;height:0" coordorigin="2737,230" coordsize="29,0" path="m2737,230r29,e" filled="f" strokeweight=".58pt">
              <v:path arrowok="t"/>
            </v:shape>
            <v:shape id="_x0000_s2516" style="position:absolute;left:2795;top:230;width:29;height:0" coordorigin="2795,230" coordsize="29,0" path="m2795,230r28,e" filled="f" strokeweight=".58pt">
              <v:path arrowok="t"/>
            </v:shape>
            <v:shape id="_x0000_s2515" style="position:absolute;left:2852;top:230;width:29;height:0" coordorigin="2852,230" coordsize="29,0" path="m2852,230r29,e" filled="f" strokeweight=".58pt">
              <v:path arrowok="t"/>
            </v:shape>
            <v:shape id="_x0000_s2514" style="position:absolute;left:2910;top:230;width:29;height:0" coordorigin="2910,230" coordsize="29,0" path="m2910,230r29,e" filled="f" strokeweight=".58pt">
              <v:path arrowok="t"/>
            </v:shape>
            <v:shape id="_x0000_s2513" style="position:absolute;left:2968;top:230;width:29;height:0" coordorigin="2968,230" coordsize="29,0" path="m2968,230r29,e" filled="f" strokeweight=".58pt">
              <v:path arrowok="t"/>
            </v:shape>
            <v:shape id="_x0000_s2512" style="position:absolute;left:3025;top:230;width:29;height:0" coordorigin="3025,230" coordsize="29,0" path="m3025,230r29,e" filled="f" strokeweight=".58pt">
              <v:path arrowok="t"/>
            </v:shape>
            <v:shape id="_x0000_s2511" style="position:absolute;left:3083;top:230;width:29;height:0" coordorigin="3083,230" coordsize="29,0" path="m3083,230r29,e" filled="f" strokeweight=".58pt">
              <v:path arrowok="t"/>
            </v:shape>
            <v:shape id="_x0000_s2510" style="position:absolute;left:3141;top:230;width:29;height:0" coordorigin="3141,230" coordsize="29,0" path="m3141,230r28,e" filled="f" strokeweight=".58pt">
              <v:path arrowok="t"/>
            </v:shape>
            <v:shape id="_x0000_s2509" style="position:absolute;left:3198;top:230;width:29;height:0" coordorigin="3198,230" coordsize="29,0" path="m3198,230r29,e" filled="f" strokeweight=".58pt">
              <v:path arrowok="t"/>
            </v:shape>
            <v:shape id="_x0000_s2508" style="position:absolute;left:3256;top:230;width:29;height:0" coordorigin="3256,230" coordsize="29,0" path="m3256,230r29,e" filled="f" strokeweight=".58pt">
              <v:path arrowok="t"/>
            </v:shape>
            <v:shape id="_x0000_s2507" style="position:absolute;left:3313;top:230;width:29;height:0" coordorigin="3313,230" coordsize="29,0" path="m3313,230r29,e" filled="f" strokeweight=".58pt">
              <v:path arrowok="t"/>
            </v:shape>
            <v:shape id="_x0000_s2506" style="position:absolute;left:3371;top:230;width:29;height:0" coordorigin="3371,230" coordsize="29,0" path="m3371,230r29,e" filled="f" strokeweight=".58pt">
              <v:path arrowok="t"/>
            </v:shape>
            <v:shape id="_x0000_s2505" style="position:absolute;left:3429;top:230;width:29;height:0" coordorigin="3429,230" coordsize="29,0" path="m3429,230r28,e" filled="f" strokeweight=".58pt">
              <v:path arrowok="t"/>
            </v:shape>
            <v:shape id="_x0000_s2504" style="position:absolute;left:3486;top:230;width:29;height:0" coordorigin="3486,230" coordsize="29,0" path="m3486,230r29,e" filled="f" strokeweight=".58pt">
              <v:path arrowok="t"/>
            </v:shape>
            <v:shape id="_x0000_s2503" style="position:absolute;left:3544;top:230;width:29;height:0" coordorigin="3544,230" coordsize="29,0" path="m3544,230r29,e" filled="f" strokeweight=".58pt">
              <v:path arrowok="t"/>
            </v:shape>
            <v:shape id="_x0000_s2502" style="position:absolute;left:3601;top:230;width:29;height:0" coordorigin="3601,230" coordsize="29,0" path="m3601,230r29,e" filled="f" strokeweight=".58pt">
              <v:path arrowok="t"/>
            </v:shape>
            <v:shape id="_x0000_s2501" style="position:absolute;left:3659;top:230;width:29;height:0" coordorigin="3659,230" coordsize="29,0" path="m3659,230r29,e" filled="f" strokeweight=".58pt">
              <v:path arrowok="t"/>
            </v:shape>
            <v:shape id="_x0000_s2500" style="position:absolute;left:3717;top:230;width:29;height:0" coordorigin="3717,230" coordsize="29,0" path="m3717,230r28,e" filled="f" strokeweight=".58pt">
              <v:path arrowok="t"/>
            </v:shape>
            <v:shape id="_x0000_s2499" style="position:absolute;left:3774;top:230;width:29;height:0" coordorigin="3774,230" coordsize="29,0" path="m3774,230r29,e" filled="f" strokeweight=".58pt">
              <v:path arrowok="t"/>
            </v:shape>
            <v:shape id="_x0000_s2498" style="position:absolute;left:3832;top:230;width:29;height:0" coordorigin="3832,230" coordsize="29,0" path="m3832,230r29,e" filled="f" strokeweight=".58pt">
              <v:path arrowok="t"/>
            </v:shape>
            <v:shape id="_x0000_s2497" style="position:absolute;left:3889;top:230;width:29;height:0" coordorigin="3889,230" coordsize="29,0" path="m3889,230r29,e" filled="f" strokeweight=".58pt">
              <v:path arrowok="t"/>
            </v:shape>
            <v:shape id="_x0000_s2496" style="position:absolute;left:3947;top:230;width:29;height:0" coordorigin="3947,230" coordsize="29,0" path="m3947,230r29,e" filled="f" strokeweight=".58pt">
              <v:path arrowok="t"/>
            </v:shape>
            <v:shape id="_x0000_s2495" style="position:absolute;left:4005;top:230;width:29;height:0" coordorigin="4005,230" coordsize="29,0" path="m4005,230r28,e" filled="f" strokeweight=".58pt">
              <v:path arrowok="t"/>
            </v:shape>
            <v:shape id="_x0000_s2494" style="position:absolute;left:4062;top:230;width:29;height:0" coordorigin="4062,230" coordsize="29,0" path="m4062,230r29,e" filled="f" strokeweight=".58pt">
              <v:path arrowok="t"/>
            </v:shape>
            <v:shape id="_x0000_s2493" style="position:absolute;left:4120;top:230;width:29;height:0" coordorigin="4120,230" coordsize="29,0" path="m4120,230r29,e" filled="f" strokeweight=".58pt">
              <v:path arrowok="t"/>
            </v:shape>
            <v:shape id="_x0000_s2492" style="position:absolute;left:4178;top:230;width:29;height:0" coordorigin="4178,230" coordsize="29,0" path="m4178,230r29,e" filled="f" strokeweight=".58pt">
              <v:path arrowok="t"/>
            </v:shape>
            <v:shape id="_x0000_s2491" style="position:absolute;left:4236;top:230;width:29;height:0" coordorigin="4236,230" coordsize="29,0" path="m4236,230r28,e" filled="f" strokeweight=".58pt">
              <v:path arrowok="t"/>
            </v:shape>
            <v:shape id="_x0000_s2490" style="position:absolute;left:4293;top:230;width:29;height:0" coordorigin="4293,230" coordsize="29,0" path="m4293,230r29,e" filled="f" strokeweight=".58pt">
              <v:path arrowok="t"/>
            </v:shape>
            <v:shape id="_x0000_s2489" style="position:absolute;left:4351;top:230;width:29;height:0" coordorigin="4351,230" coordsize="29,0" path="m4351,230r29,e" filled="f" strokeweight=".58pt">
              <v:path arrowok="t"/>
            </v:shape>
            <v:shape id="_x0000_s2488" style="position:absolute;left:4408;top:230;width:29;height:0" coordorigin="4408,230" coordsize="29,0" path="m4408,230r29,e" filled="f" strokeweight=".58pt">
              <v:path arrowok="t"/>
            </v:shape>
            <v:shape id="_x0000_s2487" style="position:absolute;left:4466;top:230;width:29;height:0" coordorigin="4466,230" coordsize="29,0" path="m4466,230r29,e" filled="f" strokeweight=".58pt">
              <v:path arrowok="t"/>
            </v:shape>
            <v:shape id="_x0000_s2486" style="position:absolute;left:4524;top:230;width:29;height:0" coordorigin="4524,230" coordsize="29,0" path="m4524,230r28,e" filled="f" strokeweight=".58pt">
              <v:path arrowok="t"/>
            </v:shape>
            <v:shape id="_x0000_s2485" style="position:absolute;left:4581;top:230;width:29;height:0" coordorigin="4581,230" coordsize="29,0" path="m4581,230r29,e" filled="f" strokeweight=".58pt">
              <v:path arrowok="t"/>
            </v:shape>
            <v:shape id="_x0000_s2484" style="position:absolute;left:4639;top:230;width:29;height:0" coordorigin="4639,230" coordsize="29,0" path="m4639,230r29,e" filled="f" strokeweight=".58pt">
              <v:path arrowok="t"/>
            </v:shape>
            <v:shape id="_x0000_s2483" style="position:absolute;left:4696;top:230;width:29;height:0" coordorigin="4696,230" coordsize="29,0" path="m4696,230r29,e" filled="f" strokeweight=".58pt">
              <v:path arrowok="t"/>
            </v:shape>
            <v:shape id="_x0000_s2482" style="position:absolute;left:4754;top:230;width:29;height:0" coordorigin="4754,230" coordsize="29,0" path="m4754,230r29,e" filled="f" strokeweight=".58pt">
              <v:path arrowok="t"/>
            </v:shape>
            <v:shape id="_x0000_s2481" style="position:absolute;left:4812;top:230;width:29;height:0" coordorigin="4812,230" coordsize="29,0" path="m4812,230r28,e" filled="f" strokeweight=".58pt">
              <v:path arrowok="t"/>
            </v:shape>
            <v:shape id="_x0000_s2480" style="position:absolute;left:4869;top:230;width:29;height:0" coordorigin="4869,230" coordsize="29,0" path="m4869,230r29,e" filled="f" strokeweight=".58pt">
              <v:path arrowok="t"/>
            </v:shape>
            <v:shape id="_x0000_s2479" style="position:absolute;left:4927;top:230;width:29;height:0" coordorigin="4927,230" coordsize="29,0" path="m4927,230r29,e" filled="f" strokeweight=".58pt">
              <v:path arrowok="t"/>
            </v:shape>
            <v:shape id="_x0000_s2478" style="position:absolute;left:4984;top:230;width:29;height:0" coordorigin="4984,230" coordsize="29,0" path="m4984,230r29,e" filled="f" strokeweight=".58pt">
              <v:path arrowok="t"/>
            </v:shape>
            <v:shape id="_x0000_s2477" style="position:absolute;left:5042;top:230;width:29;height:0" coordorigin="5042,230" coordsize="29,0" path="m5042,230r29,e" filled="f" strokeweight=".58pt">
              <v:path arrowok="t"/>
            </v:shape>
            <v:shape id="_x0000_s2476" style="position:absolute;left:5100;top:230;width:29;height:0" coordorigin="5100,230" coordsize="29,0" path="m5100,230r28,e" filled="f" strokeweight=".58pt">
              <v:path arrowok="t"/>
            </v:shape>
            <v:shape id="_x0000_s2475" style="position:absolute;left:5157;top:230;width:29;height:0" coordorigin="5157,230" coordsize="29,0" path="m5157,230r29,e" filled="f" strokeweight=".58pt">
              <v:path arrowok="t"/>
            </v:shape>
            <v:shape id="_x0000_s2474" style="position:absolute;left:5215;top:230;width:29;height:0" coordorigin="5215,230" coordsize="29,0" path="m5215,230r29,e" filled="f" strokeweight=".58pt">
              <v:path arrowok="t"/>
            </v:shape>
            <v:shape id="_x0000_s2473" style="position:absolute;left:5272;top:230;width:29;height:0" coordorigin="5272,230" coordsize="29,0" path="m5272,230r29,e" filled="f" strokeweight=".58pt">
              <v:path arrowok="t"/>
            </v:shape>
            <v:shape id="_x0000_s2472" style="position:absolute;left:5330;top:230;width:29;height:0" coordorigin="5330,230" coordsize="29,0" path="m5330,230r29,e" filled="f" strokeweight=".58pt">
              <v:path arrowok="t"/>
            </v:shape>
            <v:shape id="_x0000_s2471" style="position:absolute;left:5388;top:230;width:29;height:0" coordorigin="5388,230" coordsize="29,0" path="m5388,230r29,e" filled="f" strokeweight=".58pt">
              <v:path arrowok="t"/>
            </v:shape>
            <v:shape id="_x0000_s2470" style="position:absolute;left:5446;top:230;width:29;height:0" coordorigin="5446,230" coordsize="29,0" path="m5446,230r28,e" filled="f" strokeweight=".58pt">
              <v:path arrowok="t"/>
            </v:shape>
            <v:shape id="_x0000_s2469" style="position:absolute;left:5503;top:230;width:29;height:0" coordorigin="5503,230" coordsize="29,0" path="m5503,230r29,e" filled="f" strokeweight=".58pt">
              <v:path arrowok="t"/>
            </v:shape>
            <v:shape id="_x0000_s2468" style="position:absolute;left:5561;top:230;width:29;height:0" coordorigin="5561,230" coordsize="29,0" path="m5561,230r29,e" filled="f" strokeweight=".58pt">
              <v:path arrowok="t"/>
            </v:shape>
            <v:shape id="_x0000_s2467" style="position:absolute;left:5618;top:230;width:29;height:0" coordorigin="5618,230" coordsize="29,0" path="m5618,230r29,e" filled="f" strokeweight=".58pt">
              <v:path arrowok="t"/>
            </v:shape>
            <v:shape id="_x0000_s2466" style="position:absolute;left:5676;top:230;width:29;height:0" coordorigin="5676,230" coordsize="29,0" path="m5676,230r29,e" filled="f" strokeweight=".58pt">
              <v:path arrowok="t"/>
            </v:shape>
            <v:shape id="_x0000_s2465" style="position:absolute;left:5734;top:230;width:29;height:0" coordorigin="5734,230" coordsize="29,0" path="m5734,230r28,e" filled="f" strokeweight=".58pt">
              <v:path arrowok="t"/>
            </v:shape>
            <v:shape id="_x0000_s2464" style="position:absolute;left:5791;top:230;width:29;height:0" coordorigin="5791,230" coordsize="29,0" path="m5791,230r29,e" filled="f" strokeweight=".58pt">
              <v:path arrowok="t"/>
            </v:shape>
            <v:shape id="_x0000_s2463" style="position:absolute;left:5849;top:230;width:29;height:0" coordorigin="5849,230" coordsize="29,0" path="m5849,230r29,e" filled="f" strokeweight=".58pt">
              <v:path arrowok="t"/>
            </v:shape>
            <v:shape id="_x0000_s2462" style="position:absolute;left:5906;top:230;width:29;height:0" coordorigin="5906,230" coordsize="29,0" path="m5906,230r29,e" filled="f" strokeweight=".58pt">
              <v:path arrowok="t"/>
            </v:shape>
            <v:shape id="_x0000_s2461" style="position:absolute;left:5964;top:230;width:29;height:0" coordorigin="5964,230" coordsize="29,0" path="m5964,230r29,e" filled="f" strokeweight=".58pt">
              <v:path arrowok="t"/>
            </v:shape>
            <v:shape id="_x0000_s2460" style="position:absolute;left:6022;top:230;width:29;height:0" coordorigin="6022,230" coordsize="29,0" path="m6022,230r28,e" filled="f" strokeweight=".58pt">
              <v:path arrowok="t"/>
            </v:shape>
            <v:shape id="_x0000_s2459" style="position:absolute;left:6079;top:230;width:29;height:0" coordorigin="6079,230" coordsize="29,0" path="m6079,230r29,e" filled="f" strokeweight=".58pt">
              <v:path arrowok="t"/>
            </v:shape>
            <v:shape id="_x0000_s2458" style="position:absolute;left:6137;top:230;width:29;height:0" coordorigin="6137,230" coordsize="29,0" path="m6137,230r29,e" filled="f" strokeweight=".58pt">
              <v:path arrowok="t"/>
            </v:shape>
            <v:shape id="_x0000_s2457" style="position:absolute;left:6194;top:230;width:29;height:0" coordorigin="6194,230" coordsize="29,0" path="m6194,230r29,e" filled="f" strokeweight=".58pt">
              <v:path arrowok="t"/>
            </v:shape>
            <v:shape id="_x0000_s2456" style="position:absolute;left:6252;top:230;width:29;height:0" coordorigin="6252,230" coordsize="29,0" path="m6252,230r29,e" filled="f" strokeweight=".58pt">
              <v:path arrowok="t"/>
            </v:shape>
            <v:shape id="_x0000_s2455" style="position:absolute;left:6310;top:230;width:29;height:0" coordorigin="6310,230" coordsize="29,0" path="m6310,230r28,e" filled="f" strokeweight=".58pt">
              <v:path arrowok="t"/>
            </v:shape>
            <v:shape id="_x0000_s2454" style="position:absolute;left:6367;top:230;width:29;height:0" coordorigin="6367,230" coordsize="29,0" path="m6367,230r29,e" filled="f" strokeweight=".58pt">
              <v:path arrowok="t"/>
            </v:shape>
            <v:shape id="_x0000_s2453" style="position:absolute;left:6425;top:230;width:29;height:0" coordorigin="6425,230" coordsize="29,0" path="m6425,230r29,e" filled="f" strokeweight=".58pt">
              <v:path arrowok="t"/>
            </v:shape>
            <v:shape id="_x0000_s2452" style="position:absolute;left:6482;top:230;width:29;height:0" coordorigin="6482,230" coordsize="29,0" path="m6482,230r29,e" filled="f" strokeweight=".58pt">
              <v:path arrowok="t"/>
            </v:shape>
            <v:shape id="_x0000_s2451" style="position:absolute;left:6540;top:230;width:29;height:0" coordorigin="6540,230" coordsize="29,0" path="m6540,230r29,e" filled="f" strokeweight=".58pt">
              <v:path arrowok="t"/>
            </v:shape>
            <v:shape id="_x0000_s2450" style="position:absolute;left:6598;top:230;width:29;height:0" coordorigin="6598,230" coordsize="29,0" path="m6598,230r29,e" filled="f" strokeweight=".58pt">
              <v:path arrowok="t"/>
            </v:shape>
            <v:shape id="_x0000_s2449" style="position:absolute;left:6656;top:230;width:29;height:0" coordorigin="6656,230" coordsize="29,0" path="m6656,230r28,e" filled="f" strokeweight=".58pt">
              <v:path arrowok="t"/>
            </v:shape>
            <v:shape id="_x0000_s2448" style="position:absolute;left:6713;top:230;width:29;height:0" coordorigin="6713,230" coordsize="29,0" path="m6713,230r29,e" filled="f" strokeweight=".58pt">
              <v:path arrowok="t"/>
            </v:shape>
            <v:shape id="_x0000_s2447" style="position:absolute;left:6771;top:230;width:29;height:0" coordorigin="6771,230" coordsize="29,0" path="m6771,230r29,e" filled="f" strokeweight=".58pt">
              <v:path arrowok="t"/>
            </v:shape>
            <v:shape id="_x0000_s2446" style="position:absolute;left:6828;top:230;width:29;height:0" coordorigin="6828,230" coordsize="29,0" path="m6828,230r29,e" filled="f" strokeweight=".58pt">
              <v:path arrowok="t"/>
            </v:shape>
            <v:shape id="_x0000_s2445" style="position:absolute;left:6886;top:230;width:29;height:0" coordorigin="6886,230" coordsize="29,0" path="m6886,230r29,e" filled="f" strokeweight=".58pt">
              <v:path arrowok="t"/>
            </v:shape>
            <v:shape id="_x0000_s2444" style="position:absolute;left:6944;top:230;width:29;height:0" coordorigin="6944,230" coordsize="29,0" path="m6944,230r28,e" filled="f" strokeweight=".58pt">
              <v:path arrowok="t"/>
            </v:shape>
            <v:shape id="_x0000_s2443" style="position:absolute;left:7001;top:230;width:29;height:0" coordorigin="7001,230" coordsize="29,0" path="m7001,230r29,e" filled="f" strokeweight=".58pt">
              <v:path arrowok="t"/>
            </v:shape>
            <v:shape id="_x0000_s2442" style="position:absolute;left:7059;top:230;width:29;height:0" coordorigin="7059,230" coordsize="29,0" path="m7059,230r29,e" filled="f" strokeweight=".58pt">
              <v:path arrowok="t"/>
            </v:shape>
            <v:shape id="_x0000_s2441" style="position:absolute;left:7116;top:230;width:29;height:0" coordorigin="7116,230" coordsize="29,0" path="m7116,230r29,e" filled="f" strokeweight=".58pt">
              <v:path arrowok="t"/>
            </v:shape>
            <v:shape id="_x0000_s2440" style="position:absolute;left:7174;top:230;width:29;height:0" coordorigin="7174,230" coordsize="29,0" path="m7174,230r29,e" filled="f" strokeweight=".58pt">
              <v:path arrowok="t"/>
            </v:shape>
            <v:shape id="_x0000_s2439" style="position:absolute;left:7232;top:230;width:29;height:0" coordorigin="7232,230" coordsize="29,0" path="m7232,230r28,e" filled="f" strokeweight=".58pt">
              <v:path arrowok="t"/>
            </v:shape>
            <v:shape id="_x0000_s2438" style="position:absolute;left:7289;top:230;width:29;height:0" coordorigin="7289,230" coordsize="29,0" path="m7289,230r29,e" filled="f" strokeweight=".58pt">
              <v:path arrowok="t"/>
            </v:shape>
            <v:shape id="_x0000_s2437" style="position:absolute;left:7347;top:230;width:29;height:0" coordorigin="7347,230" coordsize="29,0" path="m7347,230r29,e" filled="f" strokeweight=".58pt">
              <v:path arrowok="t"/>
            </v:shape>
            <v:shape id="_x0000_s2436" style="position:absolute;left:7404;top:230;width:29;height:0" coordorigin="7404,230" coordsize="29,0" path="m7404,230r29,e" filled="f" strokeweight=".58pt">
              <v:path arrowok="t"/>
            </v:shape>
            <v:shape id="_x0000_s2435" style="position:absolute;left:7462;top:230;width:29;height:0" coordorigin="7462,230" coordsize="29,0" path="m7462,230r29,e" filled="f" strokeweight=".58pt">
              <v:path arrowok="t"/>
            </v:shape>
            <v:shape id="_x0000_s2434" style="position:absolute;left:7520;top:230;width:29;height:0" coordorigin="7520,230" coordsize="29,0" path="m7520,230r28,e" filled="f" strokeweight=".58pt">
              <v:path arrowok="t"/>
            </v:shape>
            <v:shape id="_x0000_s2433" style="position:absolute;left:7577;top:230;width:29;height:0" coordorigin="7577,230" coordsize="29,0" path="m7577,230r29,e" filled="f" strokeweight=".58pt">
              <v:path arrowok="t"/>
            </v:shape>
            <v:shape id="_x0000_s2432" style="position:absolute;left:7635;top:230;width:29;height:0" coordorigin="7635,230" coordsize="29,0" path="m7635,230r29,e" filled="f" strokeweight=".58pt">
              <v:path arrowok="t"/>
            </v:shape>
            <v:shape id="_x0000_s2431" style="position:absolute;left:7692;top:230;width:29;height:0" coordorigin="7692,230" coordsize="29,0" path="m7692,230r30,e" filled="f" strokeweight=".58pt">
              <v:path arrowok="t"/>
            </v:shape>
            <v:shape id="_x0000_s2430" style="position:absolute;left:7751;top:230;width:29;height:0" coordorigin="7751,230" coordsize="29,0" path="m7751,230r28,e" filled="f" strokeweight=".58pt">
              <v:path arrowok="t"/>
            </v:shape>
            <v:shape id="_x0000_s2429" style="position:absolute;left:7808;top:230;width:29;height:0" coordorigin="7808,230" coordsize="29,0" path="m7808,230r29,e" filled="f" strokeweight=".58pt">
              <v:path arrowok="t"/>
            </v:shape>
            <v:shape id="_x0000_s2428" style="position:absolute;left:7866;top:230;width:29;height:0" coordorigin="7866,230" coordsize="29,0" path="m7866,230r29,e" filled="f" strokeweight=".58pt">
              <v:path arrowok="t"/>
            </v:shape>
            <v:shape id="_x0000_s2427" style="position:absolute;left:7923;top:230;width:29;height:0" coordorigin="7923,230" coordsize="29,0" path="m7923,230r29,e" filled="f" strokeweight=".58pt">
              <v:path arrowok="t"/>
            </v:shape>
            <v:shape id="_x0000_s2426" style="position:absolute;left:7981;top:230;width:29;height:0" coordorigin="7981,230" coordsize="29,0" path="m7981,230r29,e" filled="f" strokeweight=".58pt">
              <v:path arrowok="t"/>
            </v:shape>
            <v:shape id="_x0000_s2425" style="position:absolute;left:8039;top:230;width:29;height:0" coordorigin="8039,230" coordsize="29,0" path="m8039,230r28,e" filled="f" strokeweight=".58pt">
              <v:path arrowok="t"/>
            </v:shape>
            <v:shape id="_x0000_s2424" style="position:absolute;left:8096;top:230;width:29;height:0" coordorigin="8096,230" coordsize="29,0" path="m8096,230r29,e" filled="f" strokeweight=".58pt">
              <v:path arrowok="t"/>
            </v:shape>
            <v:shape id="_x0000_s2423" style="position:absolute;left:8154;top:230;width:29;height:0" coordorigin="8154,230" coordsize="29,0" path="m8154,230r29,e" filled="f" strokeweight=".58pt">
              <v:path arrowok="t"/>
            </v:shape>
            <v:shape id="_x0000_s2422" style="position:absolute;left:8211;top:230;width:29;height:0" coordorigin="8211,230" coordsize="29,0" path="m8211,230r29,e" filled="f" strokeweight=".58pt">
              <v:path arrowok="t"/>
            </v:shape>
            <v:shape id="_x0000_s2421" style="position:absolute;left:8269;top:230;width:29;height:0" coordorigin="8269,230" coordsize="29,0" path="m8269,230r29,e" filled="f" strokeweight=".58pt">
              <v:path arrowok="t"/>
            </v:shape>
            <v:shape id="_x0000_s2420" style="position:absolute;left:8327;top:230;width:29;height:0" coordorigin="8327,230" coordsize="29,0" path="m8327,230r28,e" filled="f" strokeweight=".58pt">
              <v:path arrowok="t"/>
            </v:shape>
            <v:shape id="_x0000_s2419" style="position:absolute;left:8384;top:230;width:29;height:0" coordorigin="8384,230" coordsize="29,0" path="m8384,230r29,e" filled="f" strokeweight=".58pt">
              <v:path arrowok="t"/>
            </v:shape>
            <v:shape id="_x0000_s2418" style="position:absolute;left:8442;top:230;width:29;height:0" coordorigin="8442,230" coordsize="29,0" path="m8442,230r29,e" filled="f" strokeweight=".58pt">
              <v:path arrowok="t"/>
            </v:shape>
            <v:shape id="_x0000_s2417" style="position:absolute;left:8499;top:230;width:29;height:0" coordorigin="8499,230" coordsize="29,0" path="m8499,230r29,e" filled="f" strokeweight=".58pt">
              <v:path arrowok="t"/>
            </v:shape>
            <v:shape id="_x0000_s2416" style="position:absolute;left:8557;top:230;width:29;height:0" coordorigin="8557,230" coordsize="29,0" path="m8557,230r29,e" filled="f" strokeweight=".58pt">
              <v:path arrowok="t"/>
            </v:shape>
            <v:shape id="_x0000_s2415" style="position:absolute;left:8615;top:230;width:29;height:0" coordorigin="8615,230" coordsize="29,0" path="m8615,230r28,e" filled="f" strokeweight=".58pt">
              <v:path arrowok="t"/>
            </v:shape>
            <v:shape id="_x0000_s2414" style="position:absolute;left:8672;top:230;width:29;height:0" coordorigin="8672,230" coordsize="29,0" path="m8672,230r29,e" filled="f" strokeweight=".58pt">
              <v:path arrowok="t"/>
            </v:shape>
            <v:shape id="_x0000_s2413" style="position:absolute;left:8730;top:230;width:29;height:0" coordorigin="8730,230" coordsize="29,0" path="m8730,230r29,e" filled="f" strokeweight=".58pt">
              <v:path arrowok="t"/>
            </v:shape>
            <v:shape id="_x0000_s2412" style="position:absolute;left:8787;top:230;width:29;height:0" coordorigin="8787,230" coordsize="29,0" path="m8787,230r29,e" filled="f" strokeweight=".58pt">
              <v:path arrowok="t"/>
            </v:shape>
            <v:shape id="_x0000_s2411" style="position:absolute;left:8845;top:230;width:29;height:0" coordorigin="8845,230" coordsize="29,0" path="m8845,230r29,e" filled="f" strokeweight=".58pt">
              <v:path arrowok="t"/>
            </v:shape>
            <v:shape id="_x0000_s2410" style="position:absolute;left:8903;top:230;width:29;height:0" coordorigin="8903,230" coordsize="29,0" path="m8903,230r29,e" filled="f" strokeweight=".58pt">
              <v:path arrowok="t"/>
            </v:shape>
            <v:shape id="_x0000_s2409" style="position:absolute;left:8961;top:230;width:29;height:0" coordorigin="8961,230" coordsize="29,0" path="m8961,230r28,e" filled="f" strokeweight=".58pt">
              <v:path arrowok="t"/>
            </v:shape>
            <v:shape id="_x0000_s2408" style="position:absolute;left:9018;top:230;width:29;height:0" coordorigin="9018,230" coordsize="29,0" path="m9018,230r29,e" filled="f" strokeweight=".58pt">
              <v:path arrowok="t"/>
            </v:shape>
            <v:shape id="_x0000_s2407" style="position:absolute;left:9076;top:230;width:29;height:0" coordorigin="9076,230" coordsize="29,0" path="m9076,230r29,e" filled="f" strokeweight=".58pt">
              <v:path arrowok="t"/>
            </v:shape>
            <v:shape id="_x0000_s2406" style="position:absolute;left:9133;top:230;width:29;height:0" coordorigin="9133,230" coordsize="29,0" path="m9133,230r29,e" filled="f" strokeweight=".58pt">
              <v:path arrowok="t"/>
            </v:shape>
            <v:shape id="_x0000_s2405" style="position:absolute;left:9191;top:230;width:29;height:0" coordorigin="9191,230" coordsize="29,0" path="m9191,230r29,e" filled="f" strokeweight=".58pt">
              <v:path arrowok="t"/>
            </v:shape>
            <v:shape id="_x0000_s2404" style="position:absolute;left:9249;top:230;width:29;height:0" coordorigin="9249,230" coordsize="29,0" path="m9249,230r28,e" filled="f" strokeweight=".58pt">
              <v:path arrowok="t"/>
            </v:shape>
            <v:shape id="_x0000_s2403" style="position:absolute;left:9306;top:230;width:29;height:0" coordorigin="9306,230" coordsize="29,0" path="m9306,230r29,e" filled="f" strokeweight=".58pt">
              <v:path arrowok="t"/>
            </v:shape>
            <v:shape id="_x0000_s2402" style="position:absolute;left:9364;top:230;width:29;height:0" coordorigin="9364,230" coordsize="29,0" path="m9364,230r29,e" filled="f" strokeweight=".58pt">
              <v:path arrowok="t"/>
            </v:shape>
            <v:shape id="_x0000_s2401" style="position:absolute;left:9421;top:230;width:29;height:0" coordorigin="9421,230" coordsize="29,0" path="m9421,230r29,e" filled="f" strokeweight=".58pt">
              <v:path arrowok="t"/>
            </v:shape>
            <v:shape id="_x0000_s2400" style="position:absolute;left:9479;top:230;width:29;height:0" coordorigin="9479,230" coordsize="29,0" path="m9479,230r29,e" filled="f" strokeweight=".58pt">
              <v:path arrowok="t"/>
            </v:shape>
            <v:shape id="_x0000_s2399" style="position:absolute;left:9537;top:230;width:29;height:0" coordorigin="9537,230" coordsize="29,0" path="m9537,230r28,e" filled="f" strokeweight=".58pt">
              <v:path arrowok="t"/>
            </v:shape>
            <v:shape id="_x0000_s2398" style="position:absolute;left:9594;top:230;width:29;height:0" coordorigin="9594,230" coordsize="29,0" path="m9594,230r29,e" filled="f" strokeweight=".58pt">
              <v:path arrowok="t"/>
            </v:shape>
            <v:shape id="_x0000_s2397" style="position:absolute;left:9652;top:230;width:29;height:0" coordorigin="9652,230" coordsize="29,0" path="m9652,230r29,e" filled="f" strokeweight=".58pt">
              <v:path arrowok="t"/>
            </v:shape>
            <v:shape id="_x0000_s2396" style="position:absolute;left:9709;top:230;width:29;height:0" coordorigin="9709,230" coordsize="29,0" path="m9709,230r29,e" filled="f" strokeweight=".58pt">
              <v:path arrowok="t"/>
            </v:shape>
            <v:shape id="_x0000_s2395" style="position:absolute;left:9767;top:230;width:29;height:0" coordorigin="9767,230" coordsize="29,0" path="m9767,230r29,e" filled="f" strokeweight=".58pt">
              <v:path arrowok="t"/>
            </v:shape>
            <v:shape id="_x0000_s2394" style="position:absolute;left:9825;top:230;width:29;height:0" coordorigin="9825,230" coordsize="29,0" path="m9825,230r28,e" filled="f" strokeweight=".58pt">
              <v:path arrowok="t"/>
            </v:shape>
            <v:shape id="_x0000_s2393" style="position:absolute;left:9882;top:230;width:29;height:0" coordorigin="9882,230" coordsize="29,0" path="m9882,230r29,e" filled="f" strokeweight=".58pt">
              <v:path arrowok="t"/>
            </v:shape>
            <v:shape id="_x0000_s2392" style="position:absolute;left:9940;top:230;width:29;height:0" coordorigin="9940,230" coordsize="29,0" path="m9940,230r29,e" filled="f" strokeweight=".58pt">
              <v:path arrowok="t"/>
            </v:shape>
            <v:shape id="_x0000_s2391" style="position:absolute;left:9997;top:230;width:29;height:0" coordorigin="9997,230" coordsize="29,0" path="m9997,230r29,e" filled="f" strokeweight=".58pt">
              <v:path arrowok="t"/>
            </v:shape>
            <v:shape id="_x0000_s2390" style="position:absolute;left:10055;top:230;width:29;height:0" coordorigin="10055,230" coordsize="29,0" path="m10055,230r29,e" filled="f" strokeweight=".58pt">
              <v:path arrowok="t"/>
            </v:shape>
            <v:shape id="_x0000_s2389" style="position:absolute;left:10113;top:230;width:29;height:0" coordorigin="10113,230" coordsize="29,0" path="m10113,230r29,e" filled="f" strokeweight=".58pt">
              <v:path arrowok="t"/>
            </v:shape>
            <v:shape id="_x0000_s2388" style="position:absolute;left:10171;top:230;width:29;height:0" coordorigin="10171,230" coordsize="29,0" path="m10171,230r29,e" filled="f" strokeweight=".58pt">
              <v:path arrowok="t"/>
            </v:shape>
            <v:shape id="_x0000_s2387" style="position:absolute;left:10228;top:230;width:29;height:0" coordorigin="10228,230" coordsize="29,0" path="m10228,230r29,e" filled="f" strokeweight=".58pt">
              <v:path arrowok="t"/>
            </v:shape>
            <v:shape id="_x0000_s2386" style="position:absolute;left:10286;top:230;width:29;height:0" coordorigin="10286,230" coordsize="29,0" path="m10286,230r29,e" filled="f" strokeweight=".58pt">
              <v:path arrowok="t"/>
            </v:shape>
            <v:shape id="_x0000_s2385" style="position:absolute;left:10344;top:230;width:29;height:0" coordorigin="10344,230" coordsize="29,0" path="m10344,230r28,e" filled="f" strokeweight=".58pt">
              <v:path arrowok="t"/>
            </v:shape>
            <v:shape id="_x0000_s2384" style="position:absolute;left:10401;top:230;width:29;height:0" coordorigin="10401,230" coordsize="29,0" path="m10401,230r29,e" filled="f" strokeweight=".58pt">
              <v:path arrowok="t"/>
            </v:shape>
            <v:shape id="_x0000_s2383" style="position:absolute;left:10459;top:230;width:29;height:0" coordorigin="10459,230" coordsize="29,0" path="m10459,230r29,e" filled="f" strokeweight=".58pt">
              <v:path arrowok="t"/>
            </v:shape>
            <v:shape id="_x0000_s2382" style="position:absolute;left:10516;top:230;width:29;height:0" coordorigin="10516,230" coordsize="29,0" path="m10516,230r29,e" filled="f" strokeweight=".58pt">
              <v:path arrowok="t"/>
            </v:shape>
            <v:shape id="_x0000_s2381" style="position:absolute;left:10574;top:230;width:29;height:0" coordorigin="10574,230" coordsize="29,0" path="m10574,230r29,e" filled="f" strokeweight=".58pt">
              <v:path arrowok="t"/>
            </v:shape>
            <v:shape id="_x0000_s2380" style="position:absolute;left:10632;top:230;width:29;height:0" coordorigin="10632,230" coordsize="29,0" path="m10632,230r28,e" filled="f" strokeweight=".58pt">
              <v:path arrowok="t"/>
            </v:shape>
            <v:shape id="_x0000_s2379" style="position:absolute;left:10689;top:230;width:29;height:0" coordorigin="10689,230" coordsize="29,0" path="m10689,230r29,e" filled="f" strokeweight=".58pt">
              <v:path arrowok="t"/>
            </v:shape>
            <v:shape id="_x0000_s2378" style="position:absolute;left:10747;top:230;width:29;height:0" coordorigin="10747,230" coordsize="29,0" path="m10747,230r29,e" filled="f" strokeweight=".58pt">
              <v:path arrowok="t"/>
            </v:shape>
            <v:shape id="_x0000_s2377" style="position:absolute;left:10804;top:230;width:29;height:0" coordorigin="10804,230" coordsize="29,0" path="m10804,230r29,e" filled="f" strokeweight=".58pt">
              <v:path arrowok="t"/>
            </v:shape>
            <v:shape id="_x0000_s2376" style="position:absolute;left:10862;top:230;width:29;height:0" coordorigin="10862,230" coordsize="29,0" path="m10862,230r29,e" filled="f" strokeweight=".58pt">
              <v:path arrowok="t"/>
            </v:shape>
            <v:shape id="_x0000_s2375" style="position:absolute;left:10920;top:230;width:29;height:0" coordorigin="10920,230" coordsize="29,0" path="m10920,230r28,e" filled="f" strokeweight=".58pt">
              <v:path arrowok="t"/>
            </v:shape>
            <v:shape id="_x0000_s2374" style="position:absolute;left:10977;top:230;width:29;height:0" coordorigin="10977,230" coordsize="29,0" path="m10977,230r29,e" filled="f" strokeweight=".58pt">
              <v:path arrowok="t"/>
            </v:shape>
            <v:shape id="_x0000_s2373" style="position:absolute;left:11035;top:230;width:29;height:0" coordorigin="11035,230" coordsize="29,0" path="m11035,230r29,e" filled="f" strokeweight=".58pt">
              <v:path arrowok="t"/>
            </v:shape>
            <v:shape id="_x0000_s2372" style="position:absolute;left:11092;top:230;width:29;height:0" coordorigin="11092,230" coordsize="29,0" path="m11092,230r29,e" filled="f" strokeweight=".58pt">
              <v:path arrowok="t"/>
            </v:shape>
            <v:shape id="_x0000_s2371" style="position:absolute;left:11150;top:230;width:29;height:0" coordorigin="11150,230" coordsize="29,0" path="m11150,230r29,e" filled="f" strokeweight=".58pt">
              <v:path arrowok="t"/>
            </v:shape>
            <v:shape id="_x0000_s2370" style="position:absolute;left:11208;top:230;width:29;height:0" coordorigin="11208,230" coordsize="29,0" path="m11208,230r28,e" filled="f" strokeweight=".58pt">
              <v:path arrowok="t"/>
            </v:shape>
            <w10:wrap anchorx="page"/>
          </v:group>
        </w:pict>
      </w:r>
      <w:r>
        <w:rPr>
          <w:position w:val="-1"/>
          <w:sz w:val="22"/>
          <w:szCs w:val="22"/>
        </w:rPr>
        <w:t xml:space="preserve">KTP. Nomor            </w:t>
      </w:r>
      <w:proofErr w:type="gramStart"/>
      <w:r>
        <w:rPr>
          <w:position w:val="-1"/>
          <w:sz w:val="22"/>
          <w:szCs w:val="22"/>
        </w:rPr>
        <w:t xml:space="preserve">  :</w:t>
      </w:r>
      <w:proofErr w:type="gramEnd"/>
    </w:p>
    <w:p w14:paraId="0E1C8FEE" w14:textId="77777777" w:rsidR="004A3EB9" w:rsidRDefault="004A3EB9">
      <w:pPr>
        <w:spacing w:before="3" w:line="140" w:lineRule="exact"/>
        <w:rPr>
          <w:sz w:val="14"/>
          <w:szCs w:val="14"/>
        </w:rPr>
      </w:pPr>
    </w:p>
    <w:p w14:paraId="78CA62C4" w14:textId="77777777" w:rsidR="004A3EB9" w:rsidRDefault="004A3EB9">
      <w:pPr>
        <w:spacing w:line="200" w:lineRule="exact"/>
      </w:pPr>
    </w:p>
    <w:p w14:paraId="073BFA15" w14:textId="77777777" w:rsidR="004A3EB9" w:rsidRDefault="00000000">
      <w:pPr>
        <w:spacing w:before="32" w:line="332" w:lineRule="auto"/>
        <w:ind w:left="105" w:right="2484"/>
        <w:rPr>
          <w:sz w:val="22"/>
          <w:szCs w:val="22"/>
        </w:rPr>
      </w:pPr>
      <w:r>
        <w:pict w14:anchorId="43D72C81">
          <v:group id="_x0000_s2327" style="position:absolute;left:0;text-align:left;margin-left:445.35pt;margin-top:13pt;width:117.25pt;height:.6pt;z-index:-2291;mso-position-horizontal-relative:page" coordorigin="8907,260" coordsize="2345,12">
            <v:shape id="_x0000_s2368" style="position:absolute;left:8913;top:266;width:29;height:0" coordorigin="8913,266" coordsize="29,0" path="m8913,266r28,e" filled="f" strokeweight=".58pt">
              <v:path arrowok="t"/>
            </v:shape>
            <v:shape id="_x0000_s2367" style="position:absolute;left:8970;top:266;width:29;height:0" coordorigin="8970,266" coordsize="29,0" path="m8970,266r29,e" filled="f" strokeweight=".58pt">
              <v:path arrowok="t"/>
            </v:shape>
            <v:shape id="_x0000_s2366" style="position:absolute;left:9028;top:266;width:29;height:0" coordorigin="9028,266" coordsize="29,0" path="m9028,266r29,e" filled="f" strokeweight=".58pt">
              <v:path arrowok="t"/>
            </v:shape>
            <v:shape id="_x0000_s2365" style="position:absolute;left:9085;top:266;width:29;height:0" coordorigin="9085,266" coordsize="29,0" path="m9085,266r29,e" filled="f" strokeweight=".58pt">
              <v:path arrowok="t"/>
            </v:shape>
            <v:shape id="_x0000_s2364" style="position:absolute;left:9143;top:266;width:29;height:0" coordorigin="9143,266" coordsize="29,0" path="m9143,266r29,e" filled="f" strokeweight=".58pt">
              <v:path arrowok="t"/>
            </v:shape>
            <v:shape id="_x0000_s2363" style="position:absolute;left:9201;top:266;width:29;height:0" coordorigin="9201,266" coordsize="29,0" path="m9201,266r28,e" filled="f" strokeweight=".58pt">
              <v:path arrowok="t"/>
            </v:shape>
            <v:shape id="_x0000_s2362" style="position:absolute;left:9258;top:266;width:29;height:0" coordorigin="9258,266" coordsize="29,0" path="m9258,266r29,e" filled="f" strokeweight=".58pt">
              <v:path arrowok="t"/>
            </v:shape>
            <v:shape id="_x0000_s2361" style="position:absolute;left:9316;top:266;width:29;height:0" coordorigin="9316,266" coordsize="29,0" path="m9316,266r29,e" filled="f" strokeweight=".58pt">
              <v:path arrowok="t"/>
            </v:shape>
            <v:shape id="_x0000_s2360" style="position:absolute;left:9373;top:266;width:29;height:0" coordorigin="9373,266" coordsize="29,0" path="m9373,266r29,e" filled="f" strokeweight=".58pt">
              <v:path arrowok="t"/>
            </v:shape>
            <v:shape id="_x0000_s2359" style="position:absolute;left:9431;top:266;width:29;height:0" coordorigin="9431,266" coordsize="29,0" path="m9431,266r29,e" filled="f" strokeweight=".58pt">
              <v:path arrowok="t"/>
            </v:shape>
            <v:shape id="_x0000_s2358" style="position:absolute;left:9489;top:266;width:29;height:0" coordorigin="9489,266" coordsize="29,0" path="m9489,266r28,e" filled="f" strokeweight=".58pt">
              <v:path arrowok="t"/>
            </v:shape>
            <v:shape id="_x0000_s2357" style="position:absolute;left:9546;top:266;width:29;height:0" coordorigin="9546,266" coordsize="29,0" path="m9546,266r29,e" filled="f" strokeweight=".58pt">
              <v:path arrowok="t"/>
            </v:shape>
            <v:shape id="_x0000_s2356" style="position:absolute;left:9604;top:266;width:29;height:0" coordorigin="9604,266" coordsize="29,0" path="m9604,266r29,e" filled="f" strokeweight=".58pt">
              <v:path arrowok="t"/>
            </v:shape>
            <v:shape id="_x0000_s2355" style="position:absolute;left:9661;top:266;width:29;height:0" coordorigin="9661,266" coordsize="29,0" path="m9661,266r29,e" filled="f" strokeweight=".58pt">
              <v:path arrowok="t"/>
            </v:shape>
            <v:shape id="_x0000_s2354" style="position:absolute;left:9719;top:266;width:29;height:0" coordorigin="9719,266" coordsize="29,0" path="m9719,266r29,e" filled="f" strokeweight=".58pt">
              <v:path arrowok="t"/>
            </v:shape>
            <v:shape id="_x0000_s2353" style="position:absolute;left:9777;top:266;width:29;height:0" coordorigin="9777,266" coordsize="29,0" path="m9777,266r28,e" filled="f" strokeweight=".58pt">
              <v:path arrowok="t"/>
            </v:shape>
            <v:shape id="_x0000_s2352" style="position:absolute;left:9834;top:266;width:29;height:0" coordorigin="9834,266" coordsize="29,0" path="m9834,266r29,e" filled="f" strokeweight=".58pt">
              <v:path arrowok="t"/>
            </v:shape>
            <v:shape id="_x0000_s2351" style="position:absolute;left:9892;top:266;width:29;height:0" coordorigin="9892,266" coordsize="29,0" path="m9892,266r29,e" filled="f" strokeweight=".58pt">
              <v:path arrowok="t"/>
            </v:shape>
            <v:shape id="_x0000_s2350" style="position:absolute;left:9949;top:266;width:29;height:0" coordorigin="9949,266" coordsize="29,0" path="m9949,266r29,e" filled="f" strokeweight=".58pt">
              <v:path arrowok="t"/>
            </v:shape>
            <v:shape id="_x0000_s2349" style="position:absolute;left:10007;top:266;width:29;height:0" coordorigin="10007,266" coordsize="29,0" path="m10007,266r29,e" filled="f" strokeweight=".58pt">
              <v:path arrowok="t"/>
            </v:shape>
            <v:shape id="_x0000_s2348" style="position:absolute;left:10065;top:266;width:29;height:0" coordorigin="10065,266" coordsize="29,0" path="m10065,266r29,e" filled="f" strokeweight=".58pt">
              <v:path arrowok="t"/>
            </v:shape>
            <v:shape id="_x0000_s2347" style="position:absolute;left:10123;top:266;width:29;height:0" coordorigin="10123,266" coordsize="29,0" path="m10123,266r29,e" filled="f" strokeweight=".58pt">
              <v:path arrowok="t"/>
            </v:shape>
            <v:shape id="_x0000_s2346" style="position:absolute;left:10180;top:266;width:29;height:0" coordorigin="10180,266" coordsize="29,0" path="m10180,266r29,e" filled="f" strokeweight=".58pt">
              <v:path arrowok="t"/>
            </v:shape>
            <v:shape id="_x0000_s2345" style="position:absolute;left:10238;top:266;width:29;height:0" coordorigin="10238,266" coordsize="29,0" path="m10238,266r29,e" filled="f" strokeweight=".58pt">
              <v:path arrowok="t"/>
            </v:shape>
            <v:shape id="_x0000_s2344" style="position:absolute;left:10296;top:266;width:29;height:0" coordorigin="10296,266" coordsize="29,0" path="m10296,266r28,e" filled="f" strokeweight=".58pt">
              <v:path arrowok="t"/>
            </v:shape>
            <v:shape id="_x0000_s2343" style="position:absolute;left:10353;top:266;width:29;height:0" coordorigin="10353,266" coordsize="29,0" path="m10353,266r29,e" filled="f" strokeweight=".58pt">
              <v:path arrowok="t"/>
            </v:shape>
            <v:shape id="_x0000_s2342" style="position:absolute;left:10411;top:266;width:29;height:0" coordorigin="10411,266" coordsize="29,0" path="m10411,266r29,e" filled="f" strokeweight=".58pt">
              <v:path arrowok="t"/>
            </v:shape>
            <v:shape id="_x0000_s2341" style="position:absolute;left:10468;top:266;width:29;height:0" coordorigin="10468,266" coordsize="29,0" path="m10468,266r29,e" filled="f" strokeweight=".58pt">
              <v:path arrowok="t"/>
            </v:shape>
            <v:shape id="_x0000_s2340" style="position:absolute;left:10526;top:266;width:29;height:0" coordorigin="10526,266" coordsize="29,0" path="m10526,266r29,e" filled="f" strokeweight=".58pt">
              <v:path arrowok="t"/>
            </v:shape>
            <v:shape id="_x0000_s2339" style="position:absolute;left:10584;top:266;width:29;height:0" coordorigin="10584,266" coordsize="29,0" path="m10584,266r28,e" filled="f" strokeweight=".58pt">
              <v:path arrowok="t"/>
            </v:shape>
            <v:shape id="_x0000_s2338" style="position:absolute;left:10641;top:266;width:29;height:0" coordorigin="10641,266" coordsize="29,0" path="m10641,266r29,e" filled="f" strokeweight=".58pt">
              <v:path arrowok="t"/>
            </v:shape>
            <v:shape id="_x0000_s2337" style="position:absolute;left:10699;top:266;width:29;height:0" coordorigin="10699,266" coordsize="29,0" path="m10699,266r29,e" filled="f" strokeweight=".58pt">
              <v:path arrowok="t"/>
            </v:shape>
            <v:shape id="_x0000_s2336" style="position:absolute;left:10756;top:266;width:29;height:0" coordorigin="10756,266" coordsize="29,0" path="m10756,266r29,e" filled="f" strokeweight=".58pt">
              <v:path arrowok="t"/>
            </v:shape>
            <v:shape id="_x0000_s2335" style="position:absolute;left:10814;top:266;width:29;height:0" coordorigin="10814,266" coordsize="29,0" path="m10814,266r29,e" filled="f" strokeweight=".58pt">
              <v:path arrowok="t"/>
            </v:shape>
            <v:shape id="_x0000_s2334" style="position:absolute;left:10872;top:266;width:29;height:0" coordorigin="10872,266" coordsize="29,0" path="m10872,266r28,e" filled="f" strokeweight=".58pt">
              <v:path arrowok="t"/>
            </v:shape>
            <v:shape id="_x0000_s2333" style="position:absolute;left:10929;top:266;width:29;height:0" coordorigin="10929,266" coordsize="29,0" path="m10929,266r29,e" filled="f" strokeweight=".58pt">
              <v:path arrowok="t"/>
            </v:shape>
            <v:shape id="_x0000_s2332" style="position:absolute;left:10987;top:266;width:29;height:0" coordorigin="10987,266" coordsize="29,0" path="m10987,266r29,e" filled="f" strokeweight=".58pt">
              <v:path arrowok="t"/>
            </v:shape>
            <v:shape id="_x0000_s2331" style="position:absolute;left:11044;top:266;width:29;height:0" coordorigin="11044,266" coordsize="29,0" path="m11044,266r29,e" filled="f" strokeweight=".58pt">
              <v:path arrowok="t"/>
            </v:shape>
            <v:shape id="_x0000_s2330" style="position:absolute;left:11102;top:266;width:29;height:0" coordorigin="11102,266" coordsize="29,0" path="m11102,266r29,e" filled="f" strokeweight=".58pt">
              <v:path arrowok="t"/>
            </v:shape>
            <v:shape id="_x0000_s2329" style="position:absolute;left:11160;top:266;width:29;height:0" coordorigin="11160,266" coordsize="29,0" path="m11160,266r28,e" filled="f" strokeweight=".58pt">
              <v:path arrowok="t"/>
            </v:shape>
            <v:shape id="_x0000_s2328" style="position:absolute;left:11217;top:266;width:29;height:0" coordorigin="11217,266" coordsize="29,0" path="m11217,266r29,e" filled="f" strokeweight=".58pt">
              <v:path arrowok="t"/>
            </v:shape>
            <w10:wrap anchorx="page"/>
          </v:group>
        </w:pict>
      </w:r>
      <w:r>
        <w:pict w14:anchorId="30D3253C">
          <v:group id="_x0000_s2260" style="position:absolute;left:0;text-align:left;margin-left:128.9pt;margin-top:30.55pt;width:189.3pt;height:.6pt;z-index:-2290;mso-position-horizontal-relative:page" coordorigin="2578,611" coordsize="3786,12">
            <v:shape id="_x0000_s2326" style="position:absolute;left:2583;top:617;width:29;height:0" coordorigin="2583,617" coordsize="29,0" path="m2583,617r29,e" filled="f" strokeweight=".58pt">
              <v:path arrowok="t"/>
            </v:shape>
            <v:shape id="_x0000_s2325" style="position:absolute;left:2641;top:617;width:29;height:0" coordorigin="2641,617" coordsize="29,0" path="m2641,617r29,e" filled="f" strokeweight=".58pt">
              <v:path arrowok="t"/>
            </v:shape>
            <v:shape id="_x0000_s2324" style="position:absolute;left:2699;top:617;width:29;height:0" coordorigin="2699,617" coordsize="29,0" path="m2699,617r28,e" filled="f" strokeweight=".58pt">
              <v:path arrowok="t"/>
            </v:shape>
            <v:shape id="_x0000_s2323" style="position:absolute;left:2756;top:617;width:29;height:0" coordorigin="2756,617" coordsize="29,0" path="m2756,617r29,e" filled="f" strokeweight=".58pt">
              <v:path arrowok="t"/>
            </v:shape>
            <v:shape id="_x0000_s2322" style="position:absolute;left:2814;top:617;width:29;height:0" coordorigin="2814,617" coordsize="29,0" path="m2814,617r29,e" filled="f" strokeweight=".58pt">
              <v:path arrowok="t"/>
            </v:shape>
            <v:shape id="_x0000_s2321" style="position:absolute;left:2871;top:617;width:29;height:0" coordorigin="2871,617" coordsize="29,0" path="m2871,617r29,e" filled="f" strokeweight=".58pt">
              <v:path arrowok="t"/>
            </v:shape>
            <v:shape id="_x0000_s2320" style="position:absolute;left:2929;top:617;width:29;height:0" coordorigin="2929,617" coordsize="29,0" path="m2929,617r29,e" filled="f" strokeweight=".58pt">
              <v:path arrowok="t"/>
            </v:shape>
            <v:shape id="_x0000_s2319" style="position:absolute;left:2987;top:617;width:29;height:0" coordorigin="2987,617" coordsize="29,0" path="m2987,617r29,e" filled="f" strokeweight=".58pt">
              <v:path arrowok="t"/>
            </v:shape>
            <v:shape id="_x0000_s2318" style="position:absolute;left:3045;top:617;width:29;height:0" coordorigin="3045,617" coordsize="29,0" path="m3045,617r28,e" filled="f" strokeweight=".58pt">
              <v:path arrowok="t"/>
            </v:shape>
            <v:shape id="_x0000_s2317" style="position:absolute;left:3102;top:617;width:29;height:0" coordorigin="3102,617" coordsize="29,0" path="m3102,617r29,e" filled="f" strokeweight=".58pt">
              <v:path arrowok="t"/>
            </v:shape>
            <v:shape id="_x0000_s2316" style="position:absolute;left:3160;top:617;width:29;height:0" coordorigin="3160,617" coordsize="29,0" path="m3160,617r29,e" filled="f" strokeweight=".58pt">
              <v:path arrowok="t"/>
            </v:shape>
            <v:shape id="_x0000_s2315" style="position:absolute;left:3217;top:617;width:29;height:0" coordorigin="3217,617" coordsize="29,0" path="m3217,617r29,e" filled="f" strokeweight=".58pt">
              <v:path arrowok="t"/>
            </v:shape>
            <v:shape id="_x0000_s2314" style="position:absolute;left:3275;top:617;width:29;height:0" coordorigin="3275,617" coordsize="29,0" path="m3275,617r29,e" filled="f" strokeweight=".58pt">
              <v:path arrowok="t"/>
            </v:shape>
            <v:shape id="_x0000_s2313" style="position:absolute;left:3333;top:617;width:29;height:0" coordorigin="3333,617" coordsize="29,0" path="m3333,617r28,e" filled="f" strokeweight=".58pt">
              <v:path arrowok="t"/>
            </v:shape>
            <v:shape id="_x0000_s2312" style="position:absolute;left:3390;top:617;width:29;height:0" coordorigin="3390,617" coordsize="29,0" path="m3390,617r29,e" filled="f" strokeweight=".58pt">
              <v:path arrowok="t"/>
            </v:shape>
            <v:shape id="_x0000_s2311" style="position:absolute;left:3448;top:617;width:29;height:0" coordorigin="3448,617" coordsize="29,0" path="m3448,617r29,e" filled="f" strokeweight=".58pt">
              <v:path arrowok="t"/>
            </v:shape>
            <v:shape id="_x0000_s2310" style="position:absolute;left:3505;top:617;width:29;height:0" coordorigin="3505,617" coordsize="29,0" path="m3505,617r29,e" filled="f" strokeweight=".58pt">
              <v:path arrowok="t"/>
            </v:shape>
            <v:shape id="_x0000_s2309" style="position:absolute;left:3563;top:617;width:29;height:0" coordorigin="3563,617" coordsize="29,0" path="m3563,617r29,e" filled="f" strokeweight=".58pt">
              <v:path arrowok="t"/>
            </v:shape>
            <v:shape id="_x0000_s2308" style="position:absolute;left:3621;top:617;width:29;height:0" coordorigin="3621,617" coordsize="29,0" path="m3621,617r28,e" filled="f" strokeweight=".58pt">
              <v:path arrowok="t"/>
            </v:shape>
            <v:shape id="_x0000_s2307" style="position:absolute;left:3678;top:617;width:29;height:0" coordorigin="3678,617" coordsize="29,0" path="m3678,617r29,e" filled="f" strokeweight=".58pt">
              <v:path arrowok="t"/>
            </v:shape>
            <v:shape id="_x0000_s2306" style="position:absolute;left:3736;top:617;width:29;height:0" coordorigin="3736,617" coordsize="29,0" path="m3736,617r29,e" filled="f" strokeweight=".58pt">
              <v:path arrowok="t"/>
            </v:shape>
            <v:shape id="_x0000_s2305" style="position:absolute;left:3793;top:617;width:29;height:0" coordorigin="3793,617" coordsize="29,0" path="m3793,617r29,e" filled="f" strokeweight=".58pt">
              <v:path arrowok="t"/>
            </v:shape>
            <v:shape id="_x0000_s2304" style="position:absolute;left:3851;top:617;width:29;height:0" coordorigin="3851,617" coordsize="29,0" path="m3851,617r29,e" filled="f" strokeweight=".58pt">
              <v:path arrowok="t"/>
            </v:shape>
            <v:shape id="_x0000_s2303" style="position:absolute;left:3909;top:617;width:29;height:0" coordorigin="3909,617" coordsize="29,0" path="m3909,617r28,e" filled="f" strokeweight=".58pt">
              <v:path arrowok="t"/>
            </v:shape>
            <v:shape id="_x0000_s2302" style="position:absolute;left:3966;top:617;width:29;height:0" coordorigin="3966,617" coordsize="29,0" path="m3966,617r29,e" filled="f" strokeweight=".58pt">
              <v:path arrowok="t"/>
            </v:shape>
            <v:shape id="_x0000_s2301" style="position:absolute;left:4024;top:617;width:29;height:0" coordorigin="4024,617" coordsize="29,0" path="m4024,617r29,e" filled="f" strokeweight=".58pt">
              <v:path arrowok="t"/>
            </v:shape>
            <v:shape id="_x0000_s2300" style="position:absolute;left:4081;top:617;width:29;height:0" coordorigin="4081,617" coordsize="29,0" path="m4081,617r29,e" filled="f" strokeweight=".58pt">
              <v:path arrowok="t"/>
            </v:shape>
            <v:shape id="_x0000_s2299" style="position:absolute;left:4140;top:617;width:29;height:0" coordorigin="4140,617" coordsize="29,0" path="m4140,617r28,e" filled="f" strokeweight=".58pt">
              <v:path arrowok="t"/>
            </v:shape>
            <v:shape id="_x0000_s2298" style="position:absolute;left:4197;top:617;width:29;height:0" coordorigin="4197,617" coordsize="29,0" path="m4197,617r29,e" filled="f" strokeweight=".58pt">
              <v:path arrowok="t"/>
            </v:shape>
            <v:shape id="_x0000_s2297" style="position:absolute;left:4255;top:617;width:29;height:0" coordorigin="4255,617" coordsize="29,0" path="m4255,617r29,e" filled="f" strokeweight=".58pt">
              <v:path arrowok="t"/>
            </v:shape>
            <v:shape id="_x0000_s2296" style="position:absolute;left:4312;top:617;width:29;height:0" coordorigin="4312,617" coordsize="29,0" path="m4312,617r29,e" filled="f" strokeweight=".58pt">
              <v:path arrowok="t"/>
            </v:shape>
            <v:shape id="_x0000_s2295" style="position:absolute;left:4370;top:617;width:29;height:0" coordorigin="4370,617" coordsize="29,0" path="m4370,617r29,e" filled="f" strokeweight=".58pt">
              <v:path arrowok="t"/>
            </v:shape>
            <v:shape id="_x0000_s2294" style="position:absolute;left:4428;top:617;width:29;height:0" coordorigin="4428,617" coordsize="29,0" path="m4428,617r28,e" filled="f" strokeweight=".58pt">
              <v:path arrowok="t"/>
            </v:shape>
            <v:shape id="_x0000_s2293" style="position:absolute;left:4485;top:617;width:29;height:0" coordorigin="4485,617" coordsize="29,0" path="m4485,617r29,e" filled="f" strokeweight=".58pt">
              <v:path arrowok="t"/>
            </v:shape>
            <v:shape id="_x0000_s2292" style="position:absolute;left:4543;top:617;width:29;height:0" coordorigin="4543,617" coordsize="29,0" path="m4543,617r29,e" filled="f" strokeweight=".58pt">
              <v:path arrowok="t"/>
            </v:shape>
            <v:shape id="_x0000_s2291" style="position:absolute;left:4600;top:617;width:29;height:0" coordorigin="4600,617" coordsize="29,0" path="m4600,617r29,e" filled="f" strokeweight=".58pt">
              <v:path arrowok="t"/>
            </v:shape>
            <v:shape id="_x0000_s2290" style="position:absolute;left:4658;top:617;width:29;height:0" coordorigin="4658,617" coordsize="29,0" path="m4658,617r29,e" filled="f" strokeweight=".58pt">
              <v:path arrowok="t"/>
            </v:shape>
            <v:shape id="_x0000_s2289" style="position:absolute;left:4716;top:617;width:29;height:0" coordorigin="4716,617" coordsize="29,0" path="m4716,617r28,e" filled="f" strokeweight=".58pt">
              <v:path arrowok="t"/>
            </v:shape>
            <v:shape id="_x0000_s2288" style="position:absolute;left:4773;top:617;width:29;height:0" coordorigin="4773,617" coordsize="29,0" path="m4773,617r29,e" filled="f" strokeweight=".58pt">
              <v:path arrowok="t"/>
            </v:shape>
            <v:shape id="_x0000_s2287" style="position:absolute;left:4831;top:617;width:29;height:0" coordorigin="4831,617" coordsize="29,0" path="m4831,617r29,e" filled="f" strokeweight=".58pt">
              <v:path arrowok="t"/>
            </v:shape>
            <v:shape id="_x0000_s2286" style="position:absolute;left:4888;top:617;width:29;height:0" coordorigin="4888,617" coordsize="29,0" path="m4888,617r29,e" filled="f" strokeweight=".58pt">
              <v:path arrowok="t"/>
            </v:shape>
            <v:shape id="_x0000_s2285" style="position:absolute;left:4946;top:617;width:29;height:0" coordorigin="4946,617" coordsize="29,0" path="m4946,617r29,e" filled="f" strokeweight=".58pt">
              <v:path arrowok="t"/>
            </v:shape>
            <v:shape id="_x0000_s2284" style="position:absolute;left:5004;top:617;width:29;height:0" coordorigin="5004,617" coordsize="29,0" path="m5004,617r28,e" filled="f" strokeweight=".58pt">
              <v:path arrowok="t"/>
            </v:shape>
            <v:shape id="_x0000_s2283" style="position:absolute;left:5061;top:617;width:29;height:0" coordorigin="5061,617" coordsize="29,0" path="m5061,617r29,e" filled="f" strokeweight=".58pt">
              <v:path arrowok="t"/>
            </v:shape>
            <v:shape id="_x0000_s2282" style="position:absolute;left:5119;top:617;width:29;height:0" coordorigin="5119,617" coordsize="29,0" path="m5119,617r29,e" filled="f" strokeweight=".58pt">
              <v:path arrowok="t"/>
            </v:shape>
            <v:shape id="_x0000_s2281" style="position:absolute;left:5176;top:617;width:29;height:0" coordorigin="5176,617" coordsize="29,0" path="m5176,617r29,e" filled="f" strokeweight=".58pt">
              <v:path arrowok="t"/>
            </v:shape>
            <v:shape id="_x0000_s2280" style="position:absolute;left:5234;top:617;width:29;height:0" coordorigin="5234,617" coordsize="29,0" path="m5234,617r29,e" filled="f" strokeweight=".58pt">
              <v:path arrowok="t"/>
            </v:shape>
            <v:shape id="_x0000_s2279" style="position:absolute;left:5292;top:617;width:29;height:0" coordorigin="5292,617" coordsize="29,0" path="m5292,617r28,e" filled="f" strokeweight=".58pt">
              <v:path arrowok="t"/>
            </v:shape>
            <v:shape id="_x0000_s2278" style="position:absolute;left:5350;top:617;width:29;height:0" coordorigin="5350,617" coordsize="29,0" path="m5350,617r28,e" filled="f" strokeweight=".58pt">
              <v:path arrowok="t"/>
            </v:shape>
            <v:shape id="_x0000_s2277" style="position:absolute;left:5407;top:617;width:29;height:0" coordorigin="5407,617" coordsize="29,0" path="m5407,617r29,e" filled="f" strokeweight=".58pt">
              <v:path arrowok="t"/>
            </v:shape>
            <v:shape id="_x0000_s2276" style="position:absolute;left:5465;top:617;width:29;height:0" coordorigin="5465,617" coordsize="29,0" path="m5465,617r29,e" filled="f" strokeweight=".58pt">
              <v:path arrowok="t"/>
            </v:shape>
            <v:shape id="_x0000_s2275" style="position:absolute;left:5522;top:617;width:29;height:0" coordorigin="5522,617" coordsize="29,0" path="m5522,617r29,e" filled="f" strokeweight=".58pt">
              <v:path arrowok="t"/>
            </v:shape>
            <v:shape id="_x0000_s2274" style="position:absolute;left:5580;top:617;width:29;height:0" coordorigin="5580,617" coordsize="29,0" path="m5580,617r29,e" filled="f" strokeweight=".58pt">
              <v:path arrowok="t"/>
            </v:shape>
            <v:shape id="_x0000_s2273" style="position:absolute;left:5638;top:617;width:29;height:0" coordorigin="5638,617" coordsize="29,0" path="m5638,617r28,e" filled="f" strokeweight=".58pt">
              <v:path arrowok="t"/>
            </v:shape>
            <v:shape id="_x0000_s2272" style="position:absolute;left:5695;top:617;width:29;height:0" coordorigin="5695,617" coordsize="29,0" path="m5695,617r29,e" filled="f" strokeweight=".58pt">
              <v:path arrowok="t"/>
            </v:shape>
            <v:shape id="_x0000_s2271" style="position:absolute;left:5753;top:617;width:29;height:0" coordorigin="5753,617" coordsize="29,0" path="m5753,617r29,e" filled="f" strokeweight=".58pt">
              <v:path arrowok="t"/>
            </v:shape>
            <v:shape id="_x0000_s2270" style="position:absolute;left:5810;top:617;width:29;height:0" coordorigin="5810,617" coordsize="29,0" path="m5810,617r29,e" filled="f" strokeweight=".58pt">
              <v:path arrowok="t"/>
            </v:shape>
            <v:shape id="_x0000_s2269" style="position:absolute;left:5868;top:617;width:29;height:0" coordorigin="5868,617" coordsize="29,0" path="m5868,617r29,e" filled="f" strokeweight=".58pt">
              <v:path arrowok="t"/>
            </v:shape>
            <v:shape id="_x0000_s2268" style="position:absolute;left:5926;top:617;width:29;height:0" coordorigin="5926,617" coordsize="29,0" path="m5926,617r28,e" filled="f" strokeweight=".58pt">
              <v:path arrowok="t"/>
            </v:shape>
            <v:shape id="_x0000_s2267" style="position:absolute;left:5983;top:617;width:29;height:0" coordorigin="5983,617" coordsize="29,0" path="m5983,617r29,e" filled="f" strokeweight=".58pt">
              <v:path arrowok="t"/>
            </v:shape>
            <v:shape id="_x0000_s2266" style="position:absolute;left:6041;top:617;width:29;height:0" coordorigin="6041,617" coordsize="29,0" path="m6041,617r29,e" filled="f" strokeweight=".58pt">
              <v:path arrowok="t"/>
            </v:shape>
            <v:shape id="_x0000_s2265" style="position:absolute;left:6098;top:617;width:29;height:0" coordorigin="6098,617" coordsize="29,0" path="m6098,617r29,e" filled="f" strokeweight=".58pt">
              <v:path arrowok="t"/>
            </v:shape>
            <v:shape id="_x0000_s2264" style="position:absolute;left:6156;top:617;width:29;height:0" coordorigin="6156,617" coordsize="29,0" path="m6156,617r29,e" filled="f" strokeweight=".58pt">
              <v:path arrowok="t"/>
            </v:shape>
            <v:shape id="_x0000_s2263" style="position:absolute;left:6214;top:617;width:29;height:0" coordorigin="6214,617" coordsize="29,0" path="m6214,617r28,e" filled="f" strokeweight=".58pt">
              <v:path arrowok="t"/>
            </v:shape>
            <v:shape id="_x0000_s2262" style="position:absolute;left:6271;top:617;width:29;height:0" coordorigin="6271,617" coordsize="29,0" path="m6271,617r29,e" filled="f" strokeweight=".58pt">
              <v:path arrowok="t"/>
            </v:shape>
            <v:shape id="_x0000_s2261" style="position:absolute;left:6329;top:617;width:29;height:0" coordorigin="6329,617" coordsize="29,0" path="m6329,617r29,e" filled="f" strokeweight=".58pt">
              <v:path arrowok="t"/>
            </v:shape>
            <w10:wrap anchorx="page"/>
          </v:group>
        </w:pict>
      </w:r>
      <w:r>
        <w:pict w14:anchorId="2F483681">
          <v:group id="_x0000_s2191" style="position:absolute;left:0;text-align:left;margin-left:367.05pt;margin-top:30.55pt;width:195.05pt;height:.6pt;z-index:-2289;mso-position-horizontal-relative:page" coordorigin="7341,611" coordsize="3901,12">
            <v:shape id="_x0000_s2259" style="position:absolute;left:7347;top:617;width:29;height:0" coordorigin="7347,617" coordsize="29,0" path="m7347,617r29,e" filled="f" strokeweight=".58pt">
              <v:path arrowok="t"/>
            </v:shape>
            <v:shape id="_x0000_s2258" style="position:absolute;left:7404;top:617;width:29;height:0" coordorigin="7404,617" coordsize="29,0" path="m7404,617r29,e" filled="f" strokeweight=".58pt">
              <v:path arrowok="t"/>
            </v:shape>
            <v:shape id="_x0000_s2257" style="position:absolute;left:7462;top:617;width:29;height:0" coordorigin="7462,617" coordsize="29,0" path="m7462,617r29,e" filled="f" strokeweight=".58pt">
              <v:path arrowok="t"/>
            </v:shape>
            <v:shape id="_x0000_s2256" style="position:absolute;left:7520;top:617;width:29;height:0" coordorigin="7520,617" coordsize="29,0" path="m7520,617r28,e" filled="f" strokeweight=".58pt">
              <v:path arrowok="t"/>
            </v:shape>
            <v:shape id="_x0000_s2255" style="position:absolute;left:7577;top:617;width:29;height:0" coordorigin="7577,617" coordsize="29,0" path="m7577,617r29,e" filled="f" strokeweight=".58pt">
              <v:path arrowok="t"/>
            </v:shape>
            <v:shape id="_x0000_s2254" style="position:absolute;left:7635;top:617;width:29;height:0" coordorigin="7635,617" coordsize="29,0" path="m7635,617r29,e" filled="f" strokeweight=".58pt">
              <v:path arrowok="t"/>
            </v:shape>
            <v:shape id="_x0000_s2253" style="position:absolute;left:7692;top:617;width:29;height:0" coordorigin="7692,617" coordsize="29,0" path="m7692,617r30,e" filled="f" strokeweight=".58pt">
              <v:path arrowok="t"/>
            </v:shape>
            <v:shape id="_x0000_s2252" style="position:absolute;left:7751;top:617;width:29;height:0" coordorigin="7751,617" coordsize="29,0" path="m7751,617r28,e" filled="f" strokeweight=".58pt">
              <v:path arrowok="t"/>
            </v:shape>
            <v:shape id="_x0000_s2251" style="position:absolute;left:7808;top:617;width:29;height:0" coordorigin="7808,617" coordsize="29,0" path="m7808,617r29,e" filled="f" strokeweight=".58pt">
              <v:path arrowok="t"/>
            </v:shape>
            <v:shape id="_x0000_s2250" style="position:absolute;left:7866;top:617;width:29;height:0" coordorigin="7866,617" coordsize="29,0" path="m7866,617r29,e" filled="f" strokeweight=".58pt">
              <v:path arrowok="t"/>
            </v:shape>
            <v:shape id="_x0000_s2249" style="position:absolute;left:7923;top:617;width:29;height:0" coordorigin="7923,617" coordsize="29,0" path="m7923,617r29,e" filled="f" strokeweight=".58pt">
              <v:path arrowok="t"/>
            </v:shape>
            <v:shape id="_x0000_s2248" style="position:absolute;left:7981;top:617;width:29;height:0" coordorigin="7981,617" coordsize="29,0" path="m7981,617r29,e" filled="f" strokeweight=".58pt">
              <v:path arrowok="t"/>
            </v:shape>
            <v:shape id="_x0000_s2247" style="position:absolute;left:8039;top:617;width:29;height:0" coordorigin="8039,617" coordsize="29,0" path="m8039,617r28,e" filled="f" strokeweight=".58pt">
              <v:path arrowok="t"/>
            </v:shape>
            <v:shape id="_x0000_s2246" style="position:absolute;left:8096;top:617;width:29;height:0" coordorigin="8096,617" coordsize="29,0" path="m8096,617r29,e" filled="f" strokeweight=".58pt">
              <v:path arrowok="t"/>
            </v:shape>
            <v:shape id="_x0000_s2245" style="position:absolute;left:8154;top:617;width:29;height:0" coordorigin="8154,617" coordsize="29,0" path="m8154,617r29,e" filled="f" strokeweight=".58pt">
              <v:path arrowok="t"/>
            </v:shape>
            <v:shape id="_x0000_s2244" style="position:absolute;left:8211;top:617;width:29;height:0" coordorigin="8211,617" coordsize="29,0" path="m8211,617r29,e" filled="f" strokeweight=".58pt">
              <v:path arrowok="t"/>
            </v:shape>
            <v:shape id="_x0000_s2243" style="position:absolute;left:8269;top:617;width:29;height:0" coordorigin="8269,617" coordsize="29,0" path="m8269,617r29,e" filled="f" strokeweight=".58pt">
              <v:path arrowok="t"/>
            </v:shape>
            <v:shape id="_x0000_s2242" style="position:absolute;left:8327;top:617;width:29;height:0" coordorigin="8327,617" coordsize="29,0" path="m8327,617r28,e" filled="f" strokeweight=".58pt">
              <v:path arrowok="t"/>
            </v:shape>
            <v:shape id="_x0000_s2241" style="position:absolute;left:8384;top:617;width:29;height:0" coordorigin="8384,617" coordsize="29,0" path="m8384,617r29,e" filled="f" strokeweight=".58pt">
              <v:path arrowok="t"/>
            </v:shape>
            <v:shape id="_x0000_s2240" style="position:absolute;left:8442;top:617;width:29;height:0" coordorigin="8442,617" coordsize="29,0" path="m8442,617r29,e" filled="f" strokeweight=".58pt">
              <v:path arrowok="t"/>
            </v:shape>
            <v:shape id="_x0000_s2239" style="position:absolute;left:8499;top:617;width:29;height:0" coordorigin="8499,617" coordsize="29,0" path="m8499,617r29,e" filled="f" strokeweight=".58pt">
              <v:path arrowok="t"/>
            </v:shape>
            <v:shape id="_x0000_s2238" style="position:absolute;left:8557;top:617;width:29;height:0" coordorigin="8557,617" coordsize="29,0" path="m8557,617r29,e" filled="f" strokeweight=".58pt">
              <v:path arrowok="t"/>
            </v:shape>
            <v:shape id="_x0000_s2237" style="position:absolute;left:8615;top:617;width:29;height:0" coordorigin="8615,617" coordsize="29,0" path="m8615,617r28,e" filled="f" strokeweight=".58pt">
              <v:path arrowok="t"/>
            </v:shape>
            <v:shape id="_x0000_s2236" style="position:absolute;left:8672;top:617;width:29;height:0" coordorigin="8672,617" coordsize="29,0" path="m8672,617r29,e" filled="f" strokeweight=".58pt">
              <v:path arrowok="t"/>
            </v:shape>
            <v:shape id="_x0000_s2235" style="position:absolute;left:8730;top:617;width:29;height:0" coordorigin="8730,617" coordsize="29,0" path="m8730,617r29,e" filled="f" strokeweight=".58pt">
              <v:path arrowok="t"/>
            </v:shape>
            <v:shape id="_x0000_s2234" style="position:absolute;left:8787;top:617;width:29;height:0" coordorigin="8787,617" coordsize="29,0" path="m8787,617r29,e" filled="f" strokeweight=".58pt">
              <v:path arrowok="t"/>
            </v:shape>
            <v:shape id="_x0000_s2233" style="position:absolute;left:8845;top:617;width:29;height:0" coordorigin="8845,617" coordsize="29,0" path="m8845,617r29,e" filled="f" strokeweight=".58pt">
              <v:path arrowok="t"/>
            </v:shape>
            <v:shape id="_x0000_s2232" style="position:absolute;left:8903;top:617;width:29;height:0" coordorigin="8903,617" coordsize="29,0" path="m8903,617r29,e" filled="f" strokeweight=".58pt">
              <v:path arrowok="t"/>
            </v:shape>
            <v:shape id="_x0000_s2231" style="position:absolute;left:8961;top:617;width:29;height:0" coordorigin="8961,617" coordsize="29,0" path="m8961,617r28,e" filled="f" strokeweight=".58pt">
              <v:path arrowok="t"/>
            </v:shape>
            <v:shape id="_x0000_s2230" style="position:absolute;left:9018;top:617;width:29;height:0" coordorigin="9018,617" coordsize="29,0" path="m9018,617r29,e" filled="f" strokeweight=".58pt">
              <v:path arrowok="t"/>
            </v:shape>
            <v:shape id="_x0000_s2229" style="position:absolute;left:9076;top:617;width:29;height:0" coordorigin="9076,617" coordsize="29,0" path="m9076,617r29,e" filled="f" strokeweight=".58pt">
              <v:path arrowok="t"/>
            </v:shape>
            <v:shape id="_x0000_s2228" style="position:absolute;left:9133;top:617;width:29;height:0" coordorigin="9133,617" coordsize="29,0" path="m9133,617r29,e" filled="f" strokeweight=".58pt">
              <v:path arrowok="t"/>
            </v:shape>
            <v:shape id="_x0000_s2227" style="position:absolute;left:9191;top:617;width:29;height:0" coordorigin="9191,617" coordsize="29,0" path="m9191,617r29,e" filled="f" strokeweight=".58pt">
              <v:path arrowok="t"/>
            </v:shape>
            <v:shape id="_x0000_s2226" style="position:absolute;left:9249;top:617;width:29;height:0" coordorigin="9249,617" coordsize="29,0" path="m9249,617r28,e" filled="f" strokeweight=".58pt">
              <v:path arrowok="t"/>
            </v:shape>
            <v:shape id="_x0000_s2225" style="position:absolute;left:9306;top:617;width:29;height:0" coordorigin="9306,617" coordsize="29,0" path="m9306,617r29,e" filled="f" strokeweight=".58pt">
              <v:path arrowok="t"/>
            </v:shape>
            <v:shape id="_x0000_s2224" style="position:absolute;left:9364;top:617;width:29;height:0" coordorigin="9364,617" coordsize="29,0" path="m9364,617r29,e" filled="f" strokeweight=".58pt">
              <v:path arrowok="t"/>
            </v:shape>
            <v:shape id="_x0000_s2223" style="position:absolute;left:9421;top:617;width:29;height:0" coordorigin="9421,617" coordsize="29,0" path="m9421,617r29,e" filled="f" strokeweight=".58pt">
              <v:path arrowok="t"/>
            </v:shape>
            <v:shape id="_x0000_s2222" style="position:absolute;left:9479;top:617;width:29;height:0" coordorigin="9479,617" coordsize="29,0" path="m9479,617r29,e" filled="f" strokeweight=".58pt">
              <v:path arrowok="t"/>
            </v:shape>
            <v:shape id="_x0000_s2221" style="position:absolute;left:9537;top:617;width:29;height:0" coordorigin="9537,617" coordsize="29,0" path="m9537,617r28,e" filled="f" strokeweight=".58pt">
              <v:path arrowok="t"/>
            </v:shape>
            <v:shape id="_x0000_s2220" style="position:absolute;left:9594;top:617;width:29;height:0" coordorigin="9594,617" coordsize="29,0" path="m9594,617r29,e" filled="f" strokeweight=".58pt">
              <v:path arrowok="t"/>
            </v:shape>
            <v:shape id="_x0000_s2219" style="position:absolute;left:9652;top:617;width:29;height:0" coordorigin="9652,617" coordsize="29,0" path="m9652,617r29,e" filled="f" strokeweight=".58pt">
              <v:path arrowok="t"/>
            </v:shape>
            <v:shape id="_x0000_s2218" style="position:absolute;left:9709;top:617;width:29;height:0" coordorigin="9709,617" coordsize="29,0" path="m9709,617r29,e" filled="f" strokeweight=".58pt">
              <v:path arrowok="t"/>
            </v:shape>
            <v:shape id="_x0000_s2217" style="position:absolute;left:9767;top:617;width:29;height:0" coordorigin="9767,617" coordsize="29,0" path="m9767,617r29,e" filled="f" strokeweight=".58pt">
              <v:path arrowok="t"/>
            </v:shape>
            <v:shape id="_x0000_s2216" style="position:absolute;left:9825;top:617;width:29;height:0" coordorigin="9825,617" coordsize="29,0" path="m9825,617r28,e" filled="f" strokeweight=".58pt">
              <v:path arrowok="t"/>
            </v:shape>
            <v:shape id="_x0000_s2215" style="position:absolute;left:9882;top:617;width:29;height:0" coordorigin="9882,617" coordsize="29,0" path="m9882,617r29,e" filled="f" strokeweight=".58pt">
              <v:path arrowok="t"/>
            </v:shape>
            <v:shape id="_x0000_s2214" style="position:absolute;left:9940;top:617;width:29;height:0" coordorigin="9940,617" coordsize="29,0" path="m9940,617r29,e" filled="f" strokeweight=".58pt">
              <v:path arrowok="t"/>
            </v:shape>
            <v:shape id="_x0000_s2213" style="position:absolute;left:9997;top:617;width:29;height:0" coordorigin="9997,617" coordsize="29,0" path="m9997,617r29,e" filled="f" strokeweight=".58pt">
              <v:path arrowok="t"/>
            </v:shape>
            <v:shape id="_x0000_s2212" style="position:absolute;left:10055;top:617;width:29;height:0" coordorigin="10055,617" coordsize="29,0" path="m10055,617r29,e" filled="f" strokeweight=".58pt">
              <v:path arrowok="t"/>
            </v:shape>
            <v:shape id="_x0000_s2211" style="position:absolute;left:10113;top:617;width:29;height:0" coordorigin="10113,617" coordsize="29,0" path="m10113,617r29,e" filled="f" strokeweight=".58pt">
              <v:path arrowok="t"/>
            </v:shape>
            <v:shape id="_x0000_s2210" style="position:absolute;left:10171;top:617;width:29;height:0" coordorigin="10171,617" coordsize="29,0" path="m10171,617r29,e" filled="f" strokeweight=".58pt">
              <v:path arrowok="t"/>
            </v:shape>
            <v:shape id="_x0000_s2209" style="position:absolute;left:10228;top:617;width:29;height:0" coordorigin="10228,617" coordsize="29,0" path="m10228,617r29,e" filled="f" strokeweight=".58pt">
              <v:path arrowok="t"/>
            </v:shape>
            <v:shape id="_x0000_s2208" style="position:absolute;left:10286;top:617;width:29;height:0" coordorigin="10286,617" coordsize="29,0" path="m10286,617r29,e" filled="f" strokeweight=".58pt">
              <v:path arrowok="t"/>
            </v:shape>
            <v:shape id="_x0000_s2207" style="position:absolute;left:10344;top:617;width:29;height:0" coordorigin="10344,617" coordsize="29,0" path="m10344,617r28,e" filled="f" strokeweight=".58pt">
              <v:path arrowok="t"/>
            </v:shape>
            <v:shape id="_x0000_s2206" style="position:absolute;left:10401;top:617;width:29;height:0" coordorigin="10401,617" coordsize="29,0" path="m10401,617r29,e" filled="f" strokeweight=".58pt">
              <v:path arrowok="t"/>
            </v:shape>
            <v:shape id="_x0000_s2205" style="position:absolute;left:10459;top:617;width:29;height:0" coordorigin="10459,617" coordsize="29,0" path="m10459,617r29,e" filled="f" strokeweight=".58pt">
              <v:path arrowok="t"/>
            </v:shape>
            <v:shape id="_x0000_s2204" style="position:absolute;left:10516;top:617;width:29;height:0" coordorigin="10516,617" coordsize="29,0" path="m10516,617r29,e" filled="f" strokeweight=".58pt">
              <v:path arrowok="t"/>
            </v:shape>
            <v:shape id="_x0000_s2203" style="position:absolute;left:10574;top:617;width:29;height:0" coordorigin="10574,617" coordsize="29,0" path="m10574,617r29,e" filled="f" strokeweight=".58pt">
              <v:path arrowok="t"/>
            </v:shape>
            <v:shape id="_x0000_s2202" style="position:absolute;left:10632;top:617;width:29;height:0" coordorigin="10632,617" coordsize="29,0" path="m10632,617r28,e" filled="f" strokeweight=".58pt">
              <v:path arrowok="t"/>
            </v:shape>
            <v:shape id="_x0000_s2201" style="position:absolute;left:10689;top:617;width:29;height:0" coordorigin="10689,617" coordsize="29,0" path="m10689,617r29,e" filled="f" strokeweight=".58pt">
              <v:path arrowok="t"/>
            </v:shape>
            <v:shape id="_x0000_s2200" style="position:absolute;left:10747;top:617;width:29;height:0" coordorigin="10747,617" coordsize="29,0" path="m10747,617r29,e" filled="f" strokeweight=".58pt">
              <v:path arrowok="t"/>
            </v:shape>
            <v:shape id="_x0000_s2199" style="position:absolute;left:10804;top:617;width:29;height:0" coordorigin="10804,617" coordsize="29,0" path="m10804,617r29,e" filled="f" strokeweight=".58pt">
              <v:path arrowok="t"/>
            </v:shape>
            <v:shape id="_x0000_s2198" style="position:absolute;left:10862;top:617;width:29;height:0" coordorigin="10862,617" coordsize="29,0" path="m10862,617r29,e" filled="f" strokeweight=".58pt">
              <v:path arrowok="t"/>
            </v:shape>
            <v:shape id="_x0000_s2197" style="position:absolute;left:10920;top:617;width:29;height:0" coordorigin="10920,617" coordsize="29,0" path="m10920,617r28,e" filled="f" strokeweight=".58pt">
              <v:path arrowok="t"/>
            </v:shape>
            <v:shape id="_x0000_s2196" style="position:absolute;left:10977;top:617;width:29;height:0" coordorigin="10977,617" coordsize="29,0" path="m10977,617r29,e" filled="f" strokeweight=".58pt">
              <v:path arrowok="t"/>
            </v:shape>
            <v:shape id="_x0000_s2195" style="position:absolute;left:11035;top:617;width:29;height:0" coordorigin="11035,617" coordsize="29,0" path="m11035,617r29,e" filled="f" strokeweight=".58pt">
              <v:path arrowok="t"/>
            </v:shape>
            <v:shape id="_x0000_s2194" style="position:absolute;left:11092;top:617;width:29;height:0" coordorigin="11092,617" coordsize="29,0" path="m11092,617r29,e" filled="f" strokeweight=".58pt">
              <v:path arrowok="t"/>
            </v:shape>
            <v:shape id="_x0000_s2193" style="position:absolute;left:11150;top:617;width:29;height:0" coordorigin="11150,617" coordsize="29,0" path="m11150,617r29,e" filled="f" strokeweight=".58pt">
              <v:path arrowok="t"/>
            </v:shape>
            <v:shape id="_x0000_s2192" style="position:absolute;left:11208;top:617;width:29;height:0" coordorigin="11208,617" coordsize="29,0" path="m11208,617r28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>Dengan ini memberikan pernyataan yang benar bahwa tanah yang berupa tanah pekarangan terletak di Kelurahan                                                                     Kecamatan</w:t>
      </w:r>
    </w:p>
    <w:p w14:paraId="22F5BB4B" w14:textId="77777777" w:rsidR="004A3EB9" w:rsidRDefault="00000000">
      <w:pPr>
        <w:spacing w:before="3"/>
        <w:ind w:left="105"/>
        <w:rPr>
          <w:sz w:val="22"/>
          <w:szCs w:val="22"/>
        </w:rPr>
      </w:pPr>
      <w:r>
        <w:pict w14:anchorId="005FC630">
          <v:group id="_x0000_s2120" style="position:absolute;left:0;text-align:left;margin-left:116.9pt;margin-top:11.55pt;width:200.8pt;height:.6pt;z-index:-2288;mso-position-horizontal-relative:page" coordorigin="2338,231" coordsize="4016,12">
            <v:shape id="_x0000_s2190" style="position:absolute;left:2343;top:237;width:29;height:0" coordorigin="2343,237" coordsize="29,0" path="m2343,237r29,e" filled="f" strokeweight=".58pt">
              <v:path arrowok="t"/>
            </v:shape>
            <v:shape id="_x0000_s2189" style="position:absolute;left:2401;top:237;width:29;height:0" coordorigin="2401,237" coordsize="29,0" path="m2401,237r29,e" filled="f" strokeweight=".58pt">
              <v:path arrowok="t"/>
            </v:shape>
            <v:shape id="_x0000_s2188" style="position:absolute;left:2459;top:237;width:29;height:0" coordorigin="2459,237" coordsize="29,0" path="m2459,237r28,e" filled="f" strokeweight=".58pt">
              <v:path arrowok="t"/>
            </v:shape>
            <v:shape id="_x0000_s2187" style="position:absolute;left:2516;top:237;width:29;height:0" coordorigin="2516,237" coordsize="29,0" path="m2516,237r29,e" filled="f" strokeweight=".58pt">
              <v:path arrowok="t"/>
            </v:shape>
            <v:shape id="_x0000_s2186" style="position:absolute;left:2574;top:237;width:29;height:0" coordorigin="2574,237" coordsize="29,0" path="m2574,237r29,e" filled="f" strokeweight=".58pt">
              <v:path arrowok="t"/>
            </v:shape>
            <v:shape id="_x0000_s2185" style="position:absolute;left:2631;top:237;width:29;height:0" coordorigin="2631,237" coordsize="29,0" path="m2631,237r29,e" filled="f" strokeweight=".58pt">
              <v:path arrowok="t"/>
            </v:shape>
            <v:shape id="_x0000_s2184" style="position:absolute;left:2689;top:237;width:29;height:0" coordorigin="2689,237" coordsize="29,0" path="m2689,237r29,e" filled="f" strokeweight=".58pt">
              <v:path arrowok="t"/>
            </v:shape>
            <v:shape id="_x0000_s2183" style="position:absolute;left:2747;top:237;width:29;height:0" coordorigin="2747,237" coordsize="29,0" path="m2747,237r28,e" filled="f" strokeweight=".58pt">
              <v:path arrowok="t"/>
            </v:shape>
            <v:shape id="_x0000_s2182" style="position:absolute;left:2804;top:237;width:29;height:0" coordorigin="2804,237" coordsize="29,0" path="m2804,237r29,e" filled="f" strokeweight=".58pt">
              <v:path arrowok="t"/>
            </v:shape>
            <v:shape id="_x0000_s2181" style="position:absolute;left:2862;top:237;width:29;height:0" coordorigin="2862,237" coordsize="29,0" path="m2862,237r29,e" filled="f" strokeweight=".58pt">
              <v:path arrowok="t"/>
            </v:shape>
            <v:shape id="_x0000_s2180" style="position:absolute;left:2919;top:237;width:29;height:0" coordorigin="2919,237" coordsize="29,0" path="m2919,237r30,e" filled="f" strokeweight=".58pt">
              <v:path arrowok="t"/>
            </v:shape>
            <v:shape id="_x0000_s2179" style="position:absolute;left:2977;top:237;width:29;height:0" coordorigin="2977,237" coordsize="29,0" path="m2977,237r29,e" filled="f" strokeweight=".58pt">
              <v:path arrowok="t"/>
            </v:shape>
            <v:shape id="_x0000_s2178" style="position:absolute;left:3035;top:237;width:29;height:0" coordorigin="3035,237" coordsize="29,0" path="m3035,237r29,e" filled="f" strokeweight=".58pt">
              <v:path arrowok="t"/>
            </v:shape>
            <v:shape id="_x0000_s2177" style="position:absolute;left:3093;top:237;width:29;height:0" coordorigin="3093,237" coordsize="29,0" path="m3093,237r28,e" filled="f" strokeweight=".58pt">
              <v:path arrowok="t"/>
            </v:shape>
            <v:shape id="_x0000_s2176" style="position:absolute;left:3150;top:237;width:29;height:0" coordorigin="3150,237" coordsize="29,0" path="m3150,237r29,e" filled="f" strokeweight=".58pt">
              <v:path arrowok="t"/>
            </v:shape>
            <v:shape id="_x0000_s2175" style="position:absolute;left:3208;top:237;width:29;height:0" coordorigin="3208,237" coordsize="29,0" path="m3208,237r29,e" filled="f" strokeweight=".58pt">
              <v:path arrowok="t"/>
            </v:shape>
            <v:shape id="_x0000_s2174" style="position:absolute;left:3265;top:237;width:29;height:0" coordorigin="3265,237" coordsize="29,0" path="m3265,237r29,e" filled="f" strokeweight=".58pt">
              <v:path arrowok="t"/>
            </v:shape>
            <v:shape id="_x0000_s2173" style="position:absolute;left:3323;top:237;width:29;height:0" coordorigin="3323,237" coordsize="29,0" path="m3323,237r29,e" filled="f" strokeweight=".58pt">
              <v:path arrowok="t"/>
            </v:shape>
            <v:shape id="_x0000_s2172" style="position:absolute;left:3381;top:237;width:29;height:0" coordorigin="3381,237" coordsize="29,0" path="m3381,237r28,e" filled="f" strokeweight=".58pt">
              <v:path arrowok="t"/>
            </v:shape>
            <v:shape id="_x0000_s2171" style="position:absolute;left:3438;top:237;width:29;height:0" coordorigin="3438,237" coordsize="29,0" path="m3438,237r29,e" filled="f" strokeweight=".58pt">
              <v:path arrowok="t"/>
            </v:shape>
            <v:shape id="_x0000_s2170" style="position:absolute;left:3496;top:237;width:29;height:0" coordorigin="3496,237" coordsize="29,0" path="m3496,237r29,e" filled="f" strokeweight=".58pt">
              <v:path arrowok="t"/>
            </v:shape>
            <v:shape id="_x0000_s2169" style="position:absolute;left:3553;top:237;width:29;height:0" coordorigin="3553,237" coordsize="29,0" path="m3553,237r29,e" filled="f" strokeweight=".58pt">
              <v:path arrowok="t"/>
            </v:shape>
            <v:shape id="_x0000_s2168" style="position:absolute;left:3611;top:237;width:29;height:0" coordorigin="3611,237" coordsize="29,0" path="m3611,237r29,e" filled="f" strokeweight=".58pt">
              <v:path arrowok="t"/>
            </v:shape>
            <v:shape id="_x0000_s2167" style="position:absolute;left:3669;top:237;width:29;height:0" coordorigin="3669,237" coordsize="29,0" path="m3669,237r28,e" filled="f" strokeweight=".58pt">
              <v:path arrowok="t"/>
            </v:shape>
            <v:shape id="_x0000_s2166" style="position:absolute;left:3726;top:237;width:29;height:0" coordorigin="3726,237" coordsize="29,0" path="m3726,237r29,e" filled="f" strokeweight=".58pt">
              <v:path arrowok="t"/>
            </v:shape>
            <v:shape id="_x0000_s2165" style="position:absolute;left:3784;top:237;width:29;height:0" coordorigin="3784,237" coordsize="29,0" path="m3784,237r29,e" filled="f" strokeweight=".58pt">
              <v:path arrowok="t"/>
            </v:shape>
            <v:shape id="_x0000_s2164" style="position:absolute;left:3841;top:237;width:29;height:0" coordorigin="3841,237" coordsize="29,0" path="m3841,237r29,e" filled="f" strokeweight=".58pt">
              <v:path arrowok="t"/>
            </v:shape>
            <v:shape id="_x0000_s2163" style="position:absolute;left:3899;top:237;width:29;height:0" coordorigin="3899,237" coordsize="29,0" path="m3899,237r29,e" filled="f" strokeweight=".58pt">
              <v:path arrowok="t"/>
            </v:shape>
            <v:shape id="_x0000_s2162" style="position:absolute;left:3957;top:237;width:29;height:0" coordorigin="3957,237" coordsize="29,0" path="m3957,237r28,e" filled="f" strokeweight=".58pt">
              <v:path arrowok="t"/>
            </v:shape>
            <v:shape id="_x0000_s2161" style="position:absolute;left:4014;top:237;width:29;height:0" coordorigin="4014,237" coordsize="29,0" path="m4014,237r29,e" filled="f" strokeweight=".58pt">
              <v:path arrowok="t"/>
            </v:shape>
            <v:shape id="_x0000_s2160" style="position:absolute;left:4072;top:237;width:29;height:0" coordorigin="4072,237" coordsize="29,0" path="m4072,237r29,e" filled="f" strokeweight=".58pt">
              <v:path arrowok="t"/>
            </v:shape>
            <v:shape id="_x0000_s2159" style="position:absolute;left:4129;top:237;width:29;height:0" coordorigin="4129,237" coordsize="29,0" path="m4129,237r30,e" filled="f" strokeweight=".58pt">
              <v:path arrowok="t"/>
            </v:shape>
            <v:shape id="_x0000_s2158" style="position:absolute;left:4188;top:237;width:29;height:0" coordorigin="4188,237" coordsize="29,0" path="m4188,237r28,e" filled="f" strokeweight=".58pt">
              <v:path arrowok="t"/>
            </v:shape>
            <v:shape id="_x0000_s2157" style="position:absolute;left:4245;top:237;width:29;height:0" coordorigin="4245,237" coordsize="29,0" path="m4245,237r29,e" filled="f" strokeweight=".58pt">
              <v:path arrowok="t"/>
            </v:shape>
            <v:shape id="_x0000_s2156" style="position:absolute;left:4303;top:237;width:29;height:0" coordorigin="4303,237" coordsize="29,0" path="m4303,237r29,e" filled="f" strokeweight=".58pt">
              <v:path arrowok="t"/>
            </v:shape>
            <v:shape id="_x0000_s2155" style="position:absolute;left:4360;top:237;width:29;height:0" coordorigin="4360,237" coordsize="29,0" path="m4360,237r29,e" filled="f" strokeweight=".58pt">
              <v:path arrowok="t"/>
            </v:shape>
            <v:shape id="_x0000_s2154" style="position:absolute;left:4418;top:237;width:29;height:0" coordorigin="4418,237" coordsize="29,0" path="m4418,237r29,e" filled="f" strokeweight=".58pt">
              <v:path arrowok="t"/>
            </v:shape>
            <v:shape id="_x0000_s2153" style="position:absolute;left:4476;top:237;width:29;height:0" coordorigin="4476,237" coordsize="29,0" path="m4476,237r28,e" filled="f" strokeweight=".58pt">
              <v:path arrowok="t"/>
            </v:shape>
            <v:shape id="_x0000_s2152" style="position:absolute;left:4533;top:237;width:29;height:0" coordorigin="4533,237" coordsize="29,0" path="m4533,237r29,e" filled="f" strokeweight=".58pt">
              <v:path arrowok="t"/>
            </v:shape>
            <v:shape id="_x0000_s2151" style="position:absolute;left:4591;top:237;width:29;height:0" coordorigin="4591,237" coordsize="29,0" path="m4591,237r29,e" filled="f" strokeweight=".58pt">
              <v:path arrowok="t"/>
            </v:shape>
            <v:shape id="_x0000_s2150" style="position:absolute;left:4648;top:237;width:29;height:0" coordorigin="4648,237" coordsize="29,0" path="m4648,237r29,e" filled="f" strokeweight=".58pt">
              <v:path arrowok="t"/>
            </v:shape>
            <v:shape id="_x0000_s2149" style="position:absolute;left:4706;top:237;width:29;height:0" coordorigin="4706,237" coordsize="29,0" path="m4706,237r29,e" filled="f" strokeweight=".58pt">
              <v:path arrowok="t"/>
            </v:shape>
            <v:shape id="_x0000_s2148" style="position:absolute;left:4764;top:237;width:29;height:0" coordorigin="4764,237" coordsize="29,0" path="m4764,237r28,e" filled="f" strokeweight=".58pt">
              <v:path arrowok="t"/>
            </v:shape>
            <v:shape id="_x0000_s2147" style="position:absolute;left:4821;top:237;width:29;height:0" coordorigin="4821,237" coordsize="29,0" path="m4821,237r29,e" filled="f" strokeweight=".58pt">
              <v:path arrowok="t"/>
            </v:shape>
            <v:shape id="_x0000_s2146" style="position:absolute;left:4879;top:237;width:29;height:0" coordorigin="4879,237" coordsize="29,0" path="m4879,237r29,e" filled="f" strokeweight=".58pt">
              <v:path arrowok="t"/>
            </v:shape>
            <v:shape id="_x0000_s2145" style="position:absolute;left:4936;top:237;width:29;height:0" coordorigin="4936,237" coordsize="29,0" path="m4936,237r29,e" filled="f" strokeweight=".58pt">
              <v:path arrowok="t"/>
            </v:shape>
            <v:shape id="_x0000_s2144" style="position:absolute;left:4994;top:237;width:29;height:0" coordorigin="4994,237" coordsize="29,0" path="m4994,237r29,e" filled="f" strokeweight=".58pt">
              <v:path arrowok="t"/>
            </v:shape>
            <v:shape id="_x0000_s2143" style="position:absolute;left:5052;top:237;width:29;height:0" coordorigin="5052,237" coordsize="29,0" path="m5052,237r28,e" filled="f" strokeweight=".58pt">
              <v:path arrowok="t"/>
            </v:shape>
            <v:shape id="_x0000_s2142" style="position:absolute;left:5109;top:237;width:29;height:0" coordorigin="5109,237" coordsize="29,0" path="m5109,237r29,e" filled="f" strokeweight=".58pt">
              <v:path arrowok="t"/>
            </v:shape>
            <v:shape id="_x0000_s2141" style="position:absolute;left:5167;top:237;width:29;height:0" coordorigin="5167,237" coordsize="29,0" path="m5167,237r29,e" filled="f" strokeweight=".58pt">
              <v:path arrowok="t"/>
            </v:shape>
            <v:shape id="_x0000_s2140" style="position:absolute;left:5224;top:237;width:29;height:0" coordorigin="5224,237" coordsize="29,0" path="m5224,237r29,e" filled="f" strokeweight=".58pt">
              <v:path arrowok="t"/>
            </v:shape>
            <v:shape id="_x0000_s2139" style="position:absolute;left:5282;top:237;width:29;height:0" coordorigin="5282,237" coordsize="29,0" path="m5282,237r29,e" filled="f" strokeweight=".58pt">
              <v:path arrowok="t"/>
            </v:shape>
            <v:shape id="_x0000_s2138" style="position:absolute;left:5340;top:237;width:29;height:0" coordorigin="5340,237" coordsize="29,0" path="m5340,237r29,e" filled="f" strokeweight=".58pt">
              <v:path arrowok="t"/>
            </v:shape>
            <v:shape id="_x0000_s2137" style="position:absolute;left:5398;top:237;width:29;height:0" coordorigin="5398,237" coordsize="29,0" path="m5398,237r28,e" filled="f" strokeweight=".58pt">
              <v:path arrowok="t"/>
            </v:shape>
            <v:shape id="_x0000_s2136" style="position:absolute;left:5455;top:237;width:29;height:0" coordorigin="5455,237" coordsize="29,0" path="m5455,237r29,e" filled="f" strokeweight=".58pt">
              <v:path arrowok="t"/>
            </v:shape>
            <v:shape id="_x0000_s2135" style="position:absolute;left:5513;top:237;width:29;height:0" coordorigin="5513,237" coordsize="29,0" path="m5513,237r29,e" filled="f" strokeweight=".58pt">
              <v:path arrowok="t"/>
            </v:shape>
            <v:shape id="_x0000_s2134" style="position:absolute;left:5570;top:237;width:29;height:0" coordorigin="5570,237" coordsize="29,0" path="m5570,237r29,e" filled="f" strokeweight=".58pt">
              <v:path arrowok="t"/>
            </v:shape>
            <v:shape id="_x0000_s2133" style="position:absolute;left:5628;top:237;width:29;height:0" coordorigin="5628,237" coordsize="29,0" path="m5628,237r29,e" filled="f" strokeweight=".58pt">
              <v:path arrowok="t"/>
            </v:shape>
            <v:shape id="_x0000_s2132" style="position:absolute;left:5686;top:237;width:29;height:0" coordorigin="5686,237" coordsize="29,0" path="m5686,237r28,e" filled="f" strokeweight=".58pt">
              <v:path arrowok="t"/>
            </v:shape>
            <v:shape id="_x0000_s2131" style="position:absolute;left:5743;top:237;width:29;height:0" coordorigin="5743,237" coordsize="29,0" path="m5743,237r29,e" filled="f" strokeweight=".58pt">
              <v:path arrowok="t"/>
            </v:shape>
            <v:shape id="_x0000_s2130" style="position:absolute;left:5801;top:237;width:29;height:0" coordorigin="5801,237" coordsize="29,0" path="m5801,237r29,e" filled="f" strokeweight=".58pt">
              <v:path arrowok="t"/>
            </v:shape>
            <v:shape id="_x0000_s2129" style="position:absolute;left:5858;top:237;width:29;height:0" coordorigin="5858,237" coordsize="29,0" path="m5858,237r29,e" filled="f" strokeweight=".58pt">
              <v:path arrowok="t"/>
            </v:shape>
            <v:shape id="_x0000_s2128" style="position:absolute;left:5916;top:237;width:29;height:0" coordorigin="5916,237" coordsize="29,0" path="m5916,237r29,e" filled="f" strokeweight=".58pt">
              <v:path arrowok="t"/>
            </v:shape>
            <v:shape id="_x0000_s2127" style="position:absolute;left:5974;top:237;width:29;height:0" coordorigin="5974,237" coordsize="29,0" path="m5974,237r28,e" filled="f" strokeweight=".58pt">
              <v:path arrowok="t"/>
            </v:shape>
            <v:shape id="_x0000_s2126" style="position:absolute;left:6031;top:237;width:29;height:0" coordorigin="6031,237" coordsize="29,0" path="m6031,237r29,e" filled="f" strokeweight=".58pt">
              <v:path arrowok="t"/>
            </v:shape>
            <v:shape id="_x0000_s2125" style="position:absolute;left:6089;top:237;width:29;height:0" coordorigin="6089,237" coordsize="29,0" path="m6089,237r29,e" filled="f" strokeweight=".58pt">
              <v:path arrowok="t"/>
            </v:shape>
            <v:shape id="_x0000_s2124" style="position:absolute;left:6146;top:237;width:29;height:0" coordorigin="6146,237" coordsize="29,0" path="m6146,237r29,e" filled="f" strokeweight=".58pt">
              <v:path arrowok="t"/>
            </v:shape>
            <v:shape id="_x0000_s2123" style="position:absolute;left:6204;top:237;width:29;height:0" coordorigin="6204,237" coordsize="29,0" path="m6204,237r29,e" filled="f" strokeweight=".58pt">
              <v:path arrowok="t"/>
            </v:shape>
            <v:shape id="_x0000_s2122" style="position:absolute;left:6262;top:237;width:29;height:0" coordorigin="6262,237" coordsize="29,0" path="m6262,237r28,e" filled="f" strokeweight=".58pt">
              <v:path arrowok="t"/>
            </v:shape>
            <v:shape id="_x0000_s2121" style="position:absolute;left:6319;top:237;width:29;height:0" coordorigin="6319,237" coordsize="29,0" path="m6319,237r29,e" filled="f" strokeweight=".58pt">
              <v:path arrowok="t"/>
            </v:shape>
            <w10:wrap anchorx="page"/>
          </v:group>
        </w:pict>
      </w:r>
      <w:r>
        <w:pict w14:anchorId="7542D250">
          <v:group id="_x0000_s2046" style="position:absolute;left:0;text-align:left;margin-left:354.35pt;margin-top:11.55pt;width:208.5pt;height:.6pt;z-index:-2287;mso-position-horizontal-relative:page" coordorigin="7087,231" coordsize="4170,12">
            <v:shape id="_x0000_s2119" style="position:absolute;left:7092;top:237;width:29;height:0" coordorigin="7092,237" coordsize="29,0" path="m7092,237r29,e" filled="f" strokeweight=".58pt">
              <v:path arrowok="t"/>
            </v:shape>
            <v:shape id="_x0000_s2118" style="position:absolute;left:7150;top:237;width:29;height:0" coordorigin="7150,237" coordsize="29,0" path="m7150,237r29,e" filled="f" strokeweight=".58pt">
              <v:path arrowok="t"/>
            </v:shape>
            <v:shape id="_x0000_s2117" style="position:absolute;left:7208;top:237;width:29;height:0" coordorigin="7208,237" coordsize="29,0" path="m7208,237r28,e" filled="f" strokeweight=".58pt">
              <v:path arrowok="t"/>
            </v:shape>
            <v:shape id="_x0000_s2116" style="position:absolute;left:7265;top:237;width:29;height:0" coordorigin="7265,237" coordsize="29,0" path="m7265,237r29,e" filled="f" strokeweight=".58pt">
              <v:path arrowok="t"/>
            </v:shape>
            <v:shape id="_x0000_s2115" style="position:absolute;left:7323;top:237;width:29;height:0" coordorigin="7323,237" coordsize="29,0" path="m7323,237r29,e" filled="f" strokeweight=".58pt">
              <v:path arrowok="t"/>
            </v:shape>
            <v:shape id="_x0000_s2114" style="position:absolute;left:7380;top:237;width:29;height:0" coordorigin="7380,237" coordsize="29,0" path="m7380,237r29,e" filled="f" strokeweight=".58pt">
              <v:path arrowok="t"/>
            </v:shape>
            <v:shape id="_x0000_s2113" style="position:absolute;left:7438;top:237;width:29;height:0" coordorigin="7438,237" coordsize="29,0" path="m7438,237r29,e" filled="f" strokeweight=".58pt">
              <v:path arrowok="t"/>
            </v:shape>
            <v:shape id="_x0000_s2112" style="position:absolute;left:7496;top:237;width:29;height:0" coordorigin="7496,237" coordsize="29,0" path="m7496,237r28,e" filled="f" strokeweight=".58pt">
              <v:path arrowok="t"/>
            </v:shape>
            <v:shape id="_x0000_s2111" style="position:absolute;left:7553;top:237;width:29;height:0" coordorigin="7553,237" coordsize="29,0" path="m7553,237r29,e" filled="f" strokeweight=".58pt">
              <v:path arrowok="t"/>
            </v:shape>
            <v:shape id="_x0000_s2110" style="position:absolute;left:7611;top:237;width:29;height:0" coordorigin="7611,237" coordsize="29,0" path="m7611,237r29,e" filled="f" strokeweight=".58pt">
              <v:path arrowok="t"/>
            </v:shape>
            <v:shape id="_x0000_s2109" style="position:absolute;left:7668;top:237;width:29;height:0" coordorigin="7668,237" coordsize="29,0" path="m7668,237r29,e" filled="f" strokeweight=".58pt">
              <v:path arrowok="t"/>
            </v:shape>
            <v:shape id="_x0000_s2108" style="position:absolute;left:7727;top:237;width:29;height:0" coordorigin="7727,237" coordsize="29,0" path="m7727,237r28,e" filled="f" strokeweight=".58pt">
              <v:path arrowok="t"/>
            </v:shape>
            <v:shape id="_x0000_s2107" style="position:absolute;left:7784;top:237;width:29;height:0" coordorigin="7784,237" coordsize="29,0" path="m7784,237r29,e" filled="f" strokeweight=".58pt">
              <v:path arrowok="t"/>
            </v:shape>
            <v:shape id="_x0000_s2106" style="position:absolute;left:7842;top:237;width:29;height:0" coordorigin="7842,237" coordsize="29,0" path="m7842,237r29,e" filled="f" strokeweight=".58pt">
              <v:path arrowok="t"/>
            </v:shape>
            <v:shape id="_x0000_s2105" style="position:absolute;left:7899;top:237;width:29;height:0" coordorigin="7899,237" coordsize="29,0" path="m7899,237r29,e" filled="f" strokeweight=".58pt">
              <v:path arrowok="t"/>
            </v:shape>
            <v:shape id="_x0000_s2104" style="position:absolute;left:7957;top:237;width:29;height:0" coordorigin="7957,237" coordsize="29,0" path="m7957,237r29,e" filled="f" strokeweight=".58pt">
              <v:path arrowok="t"/>
            </v:shape>
            <v:shape id="_x0000_s2103" style="position:absolute;left:8015;top:237;width:29;height:0" coordorigin="8015,237" coordsize="29,0" path="m8015,237r28,e" filled="f" strokeweight=".58pt">
              <v:path arrowok="t"/>
            </v:shape>
            <v:shape id="_x0000_s2102" style="position:absolute;left:8072;top:237;width:29;height:0" coordorigin="8072,237" coordsize="29,0" path="m8072,237r29,e" filled="f" strokeweight=".58pt">
              <v:path arrowok="t"/>
            </v:shape>
            <v:shape id="_x0000_s2101" style="position:absolute;left:8130;top:237;width:29;height:0" coordorigin="8130,237" coordsize="29,0" path="m8130,237r29,e" filled="f" strokeweight=".58pt">
              <v:path arrowok="t"/>
            </v:shape>
            <v:shape id="_x0000_s2100" style="position:absolute;left:8187;top:237;width:29;height:0" coordorigin="8187,237" coordsize="29,0" path="m8187,237r29,e" filled="f" strokeweight=".58pt">
              <v:path arrowok="t"/>
            </v:shape>
            <v:shape id="_x0000_s2099" style="position:absolute;left:8245;top:237;width:29;height:0" coordorigin="8245,237" coordsize="29,0" path="m8245,237r29,e" filled="f" strokeweight=".58pt">
              <v:path arrowok="t"/>
            </v:shape>
            <v:shape id="_x0000_s2098" style="position:absolute;left:8303;top:237;width:29;height:0" coordorigin="8303,237" coordsize="29,0" path="m8303,237r28,e" filled="f" strokeweight=".58pt">
              <v:path arrowok="t"/>
            </v:shape>
            <v:shape id="_x0000_s2097" style="position:absolute;left:8360;top:237;width:29;height:0" coordorigin="8360,237" coordsize="29,0" path="m8360,237r29,e" filled="f" strokeweight=".58pt">
              <v:path arrowok="t"/>
            </v:shape>
            <v:shape id="_x0000_s2096" style="position:absolute;left:8418;top:237;width:29;height:0" coordorigin="8418,237" coordsize="29,0" path="m8418,237r29,e" filled="f" strokeweight=".58pt">
              <v:path arrowok="t"/>
            </v:shape>
            <v:shape id="_x0000_s2095" style="position:absolute;left:8475;top:237;width:29;height:0" coordorigin="8475,237" coordsize="29,0" path="m8475,237r29,e" filled="f" strokeweight=".58pt">
              <v:path arrowok="t"/>
            </v:shape>
            <v:shape id="_x0000_s2094" style="position:absolute;left:8533;top:237;width:29;height:0" coordorigin="8533,237" coordsize="29,0" path="m8533,237r29,e" filled="f" strokeweight=".58pt">
              <v:path arrowok="t"/>
            </v:shape>
            <v:shape id="_x0000_s2093" style="position:absolute;left:8591;top:237;width:29;height:0" coordorigin="8591,237" coordsize="29,0" path="m8591,237r28,e" filled="f" strokeweight=".58pt">
              <v:path arrowok="t"/>
            </v:shape>
            <v:shape id="_x0000_s2092" style="position:absolute;left:8648;top:237;width:29;height:0" coordorigin="8648,237" coordsize="29,0" path="m8648,237r29,e" filled="f" strokeweight=".58pt">
              <v:path arrowok="t"/>
            </v:shape>
            <v:shape id="_x0000_s2091" style="position:absolute;left:8706;top:237;width:29;height:0" coordorigin="8706,237" coordsize="29,0" path="m8706,237r29,e" filled="f" strokeweight=".58pt">
              <v:path arrowok="t"/>
            </v:shape>
            <v:shape id="_x0000_s2090" style="position:absolute;left:8763;top:237;width:29;height:0" coordorigin="8763,237" coordsize="29,0" path="m8763,237r29,e" filled="f" strokeweight=".58pt">
              <v:path arrowok="t"/>
            </v:shape>
            <v:shape id="_x0000_s2089" style="position:absolute;left:8821;top:237;width:29;height:0" coordorigin="8821,237" coordsize="29,0" path="m8821,237r29,e" filled="f" strokeweight=".58pt">
              <v:path arrowok="t"/>
            </v:shape>
            <v:shape id="_x0000_s2088" style="position:absolute;left:8879;top:237;width:29;height:0" coordorigin="8879,237" coordsize="29,0" path="m8879,237r29,e" filled="f" strokeweight=".58pt">
              <v:path arrowok="t"/>
            </v:shape>
            <v:shape id="_x0000_s2087" style="position:absolute;left:8937;top:237;width:29;height:0" coordorigin="8937,237" coordsize="29,0" path="m8937,237r28,e" filled="f" strokeweight=".58pt">
              <v:path arrowok="t"/>
            </v:shape>
            <v:shape id="_x0000_s2086" style="position:absolute;left:8994;top:237;width:29;height:0" coordorigin="8994,237" coordsize="29,0" path="m8994,237r29,e" filled="f" strokeweight=".58pt">
              <v:path arrowok="t"/>
            </v:shape>
            <v:shape id="_x0000_s2085" style="position:absolute;left:9052;top:237;width:29;height:0" coordorigin="9052,237" coordsize="29,0" path="m9052,237r29,e" filled="f" strokeweight=".58pt">
              <v:path arrowok="t"/>
            </v:shape>
            <v:shape id="_x0000_s2084" style="position:absolute;left:9109;top:237;width:29;height:0" coordorigin="9109,237" coordsize="29,0" path="m9109,237r29,e" filled="f" strokeweight=".58pt">
              <v:path arrowok="t"/>
            </v:shape>
            <v:shape id="_x0000_s2083" style="position:absolute;left:9167;top:237;width:29;height:0" coordorigin="9167,237" coordsize="29,0" path="m9167,237r29,e" filled="f" strokeweight=".58pt">
              <v:path arrowok="t"/>
            </v:shape>
            <v:shape id="_x0000_s2082" style="position:absolute;left:9225;top:237;width:29;height:0" coordorigin="9225,237" coordsize="29,0" path="m9225,237r28,e" filled="f" strokeweight=".58pt">
              <v:path arrowok="t"/>
            </v:shape>
            <v:shape id="_x0000_s2081" style="position:absolute;left:9282;top:237;width:29;height:0" coordorigin="9282,237" coordsize="29,0" path="m9282,237r29,e" filled="f" strokeweight=".58pt">
              <v:path arrowok="t"/>
            </v:shape>
            <v:shape id="_x0000_s2080" style="position:absolute;left:9340;top:237;width:29;height:0" coordorigin="9340,237" coordsize="29,0" path="m9340,237r29,e" filled="f" strokeweight=".58pt">
              <v:path arrowok="t"/>
            </v:shape>
            <v:shape id="_x0000_s2079" style="position:absolute;left:9397;top:237;width:29;height:0" coordorigin="9397,237" coordsize="29,0" path="m9397,237r29,e" filled="f" strokeweight=".58pt">
              <v:path arrowok="t"/>
            </v:shape>
            <v:shape id="_x0000_s2078" style="position:absolute;left:9455;top:237;width:29;height:0" coordorigin="9455,237" coordsize="29,0" path="m9455,237r29,e" filled="f" strokeweight=".58pt">
              <v:path arrowok="t"/>
            </v:shape>
            <v:shape id="_x0000_s2077" style="position:absolute;left:9513;top:237;width:29;height:0" coordorigin="9513,237" coordsize="29,0" path="m9513,237r28,e" filled="f" strokeweight=".58pt">
              <v:path arrowok="t"/>
            </v:shape>
            <v:shape id="_x0000_s2076" style="position:absolute;left:9570;top:237;width:29;height:0" coordorigin="9570,237" coordsize="29,0" path="m9570,237r29,e" filled="f" strokeweight=".58pt">
              <v:path arrowok="t"/>
            </v:shape>
            <v:shape id="_x0000_s2075" style="position:absolute;left:9628;top:237;width:29;height:0" coordorigin="9628,237" coordsize="29,0" path="m9628,237r29,e" filled="f" strokeweight=".58pt">
              <v:path arrowok="t"/>
            </v:shape>
            <v:shape id="_x0000_s2074" style="position:absolute;left:9685;top:237;width:29;height:0" coordorigin="9685,237" coordsize="29,0" path="m9685,237r29,e" filled="f" strokeweight=".58pt">
              <v:path arrowok="t"/>
            </v:shape>
            <v:shape id="_x0000_s2073" style="position:absolute;left:9743;top:237;width:29;height:0" coordorigin="9743,237" coordsize="29,0" path="m9743,237r29,e" filled="f" strokeweight=".58pt">
              <v:path arrowok="t"/>
            </v:shape>
            <v:shape id="_x0000_s2072" style="position:absolute;left:9801;top:237;width:29;height:0" coordorigin="9801,237" coordsize="29,0" path="m9801,237r28,e" filled="f" strokeweight=".58pt">
              <v:path arrowok="t"/>
            </v:shape>
            <v:shape id="_x0000_s2071" style="position:absolute;left:9858;top:237;width:29;height:0" coordorigin="9858,237" coordsize="29,0" path="m9858,237r29,e" filled="f" strokeweight=".58pt">
              <v:path arrowok="t"/>
            </v:shape>
            <v:shape id="_x0000_s2070" style="position:absolute;left:9916;top:237;width:29;height:0" coordorigin="9916,237" coordsize="29,0" path="m9916,237r29,e" filled="f" strokeweight=".58pt">
              <v:path arrowok="t"/>
            </v:shape>
            <v:shape id="_x0000_s2069" style="position:absolute;left:9973;top:237;width:29;height:0" coordorigin="9973,237" coordsize="29,0" path="m9973,237r29,e" filled="f" strokeweight=".58pt">
              <v:path arrowok="t"/>
            </v:shape>
            <v:shape id="_x0000_s2068" style="position:absolute;left:10031;top:237;width:29;height:0" coordorigin="10031,237" coordsize="29,0" path="m10031,237r29,e" filled="f" strokeweight=".58pt">
              <v:path arrowok="t"/>
            </v:shape>
            <v:shape id="_x0000_s2067" style="position:absolute;left:10089;top:237;width:29;height:0" coordorigin="10089,237" coordsize="29,0" path="m10089,237r29,e" filled="f" strokeweight=".58pt">
              <v:path arrowok="t"/>
            </v:shape>
            <v:shape id="_x0000_s2066" style="position:absolute;left:10147;top:237;width:29;height:0" coordorigin="10147,237" coordsize="29,0" path="m10147,237r29,e" filled="f" strokeweight=".58pt">
              <v:path arrowok="t"/>
            </v:shape>
            <v:shape id="_x0000_s2065" style="position:absolute;left:10204;top:237;width:29;height:0" coordorigin="10204,237" coordsize="29,0" path="m10204,237r29,e" filled="f" strokeweight=".58pt">
              <v:path arrowok="t"/>
            </v:shape>
            <v:shape id="_x0000_s2064" style="position:absolute;left:10262;top:237;width:29;height:0" coordorigin="10262,237" coordsize="29,0" path="m10262,237r29,e" filled="f" strokeweight=".58pt">
              <v:path arrowok="t"/>
            </v:shape>
            <v:shape id="_x0000_s2063" style="position:absolute;left:10320;top:237;width:29;height:0" coordorigin="10320,237" coordsize="29,0" path="m10320,237r28,e" filled="f" strokeweight=".58pt">
              <v:path arrowok="t"/>
            </v:shape>
            <v:shape id="_x0000_s2062" style="position:absolute;left:10377;top:237;width:29;height:0" coordorigin="10377,237" coordsize="29,0" path="m10377,237r29,e" filled="f" strokeweight=".58pt">
              <v:path arrowok="t"/>
            </v:shape>
            <v:shape id="_x0000_s2061" style="position:absolute;left:10435;top:237;width:29;height:0" coordorigin="10435,237" coordsize="29,0" path="m10435,237r29,e" filled="f" strokeweight=".58pt">
              <v:path arrowok="t"/>
            </v:shape>
            <v:shape id="_x0000_s2060" style="position:absolute;left:10492;top:237;width:29;height:0" coordorigin="10492,237" coordsize="29,0" path="m10492,237r29,e" filled="f" strokeweight=".58pt">
              <v:path arrowok="t"/>
            </v:shape>
            <v:shape id="_x0000_s2059" style="position:absolute;left:10550;top:237;width:29;height:0" coordorigin="10550,237" coordsize="29,0" path="m10550,237r29,e" filled="f" strokeweight=".58pt">
              <v:path arrowok="t"/>
            </v:shape>
            <v:shape id="_x0000_s2058" style="position:absolute;left:10608;top:237;width:29;height:0" coordorigin="10608,237" coordsize="29,0" path="m10608,237r28,e" filled="f" strokeweight=".58pt">
              <v:path arrowok="t"/>
            </v:shape>
            <v:shape id="_x0000_s2057" style="position:absolute;left:10665;top:237;width:29;height:0" coordorigin="10665,237" coordsize="29,0" path="m10665,237r29,e" filled="f" strokeweight=".58pt">
              <v:path arrowok="t"/>
            </v:shape>
            <v:shape id="_x0000_s2056" style="position:absolute;left:10723;top:237;width:29;height:0" coordorigin="10723,237" coordsize="29,0" path="m10723,237r29,e" filled="f" strokeweight=".58pt">
              <v:path arrowok="t"/>
            </v:shape>
            <v:shape id="_x0000_s2055" style="position:absolute;left:10780;top:237;width:29;height:0" coordorigin="10780,237" coordsize="29,0" path="m10780,237r29,e" filled="f" strokeweight=".58pt">
              <v:path arrowok="t"/>
            </v:shape>
            <v:shape id="_x0000_s2054" style="position:absolute;left:10838;top:237;width:29;height:0" coordorigin="10838,237" coordsize="29,0" path="m10838,237r29,e" filled="f" strokeweight=".58pt">
              <v:path arrowok="t"/>
            </v:shape>
            <v:shape id="_x0000_s2053" style="position:absolute;left:10896;top:237;width:29;height:0" coordorigin="10896,237" coordsize="29,0" path="m10896,237r28,e" filled="f" strokeweight=".58pt">
              <v:path arrowok="t"/>
            </v:shape>
            <v:shape id="_x0000_s2052" style="position:absolute;left:10953;top:237;width:29;height:0" coordorigin="10953,237" coordsize="29,0" path="m10953,237r29,e" filled="f" strokeweight=".58pt">
              <v:path arrowok="t"/>
            </v:shape>
            <v:shape id="_x0000_s2051" style="position:absolute;left:11011;top:237;width:29;height:0" coordorigin="11011,237" coordsize="29,0" path="m11011,237r29,e" filled="f" strokeweight=".58pt">
              <v:path arrowok="t"/>
            </v:shape>
            <v:shape id="_x0000_s2050" style="position:absolute;left:11068;top:237;width:29;height:0" coordorigin="11068,237" coordsize="29,0" path="m11068,237r29,e" filled="f" strokeweight=".58pt">
              <v:path arrowok="t"/>
            </v:shape>
            <v:shape id="_x0000_s2049" style="position:absolute;left:11126;top:237;width:29;height:0" coordorigin="11126,237" coordsize="29,0" path="m11126,237r29,e" filled="f" strokeweight=".58pt">
              <v:path arrowok="t"/>
            </v:shape>
            <v:shape id="_x0000_s2048" style="position:absolute;left:11184;top:237;width:29;height:0" coordorigin="11184,237" coordsize="29,0" path="m11184,237r28,e" filled="f" strokeweight=".58pt">
              <v:path arrowok="t"/>
            </v:shape>
            <v:shape id="_x0000_s2047" style="position:absolute;left:11241;top:237;width:10;height:0" coordorigin="11241,237" coordsize="10,0" path="m11241,237r10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>Kota Administrasi                                                                         Propinsi</w:t>
      </w:r>
    </w:p>
    <w:p w14:paraId="481EE08C" w14:textId="77777777" w:rsidR="004A3EB9" w:rsidRDefault="00000000">
      <w:pPr>
        <w:spacing w:before="18" w:line="320" w:lineRule="exact"/>
        <w:ind w:left="105"/>
        <w:rPr>
          <w:sz w:val="22"/>
          <w:szCs w:val="22"/>
        </w:rPr>
      </w:pPr>
      <w:r>
        <w:pict w14:anchorId="1F8B2DB8">
          <v:group id="_x0000_s1968" style="position:absolute;left:0;text-align:left;margin-left:83.95pt;margin-top:16.3pt;width:220.75pt;height:.6pt;z-index:-2286;mso-position-horizontal-relative:page" coordorigin="1679,326" coordsize="4415,12">
            <v:shape id="_x0000_s2045" style="position:absolute;left:1685;top:332;width:29;height:0" coordorigin="1685,332" coordsize="29,0" path="m1685,332r29,e" filled="f" strokeweight=".58pt">
              <v:path arrowok="t"/>
            </v:shape>
            <v:shape id="_x0000_s2044" style="position:absolute;left:1743;top:332;width:29;height:0" coordorigin="1743,332" coordsize="29,0" path="m1743,332r29,e" filled="f" strokeweight=".58pt">
              <v:path arrowok="t"/>
            </v:shape>
            <v:shape id="_x0000_s2043" style="position:absolute;left:1801;top:332;width:29;height:0" coordorigin="1801,332" coordsize="29,0" path="m1801,332r29,e" filled="f" strokeweight=".58pt">
              <v:path arrowok="t"/>
            </v:shape>
            <v:shape id="_x0000_s2042" style="position:absolute;left:1859;top:332;width:29;height:0" coordorigin="1859,332" coordsize="29,0" path="m1859,332r28,e" filled="f" strokeweight=".58pt">
              <v:path arrowok="t"/>
            </v:shape>
            <v:shape id="_x0000_s2041" style="position:absolute;left:1916;top:332;width:29;height:0" coordorigin="1916,332" coordsize="29,0" path="m1916,332r29,e" filled="f" strokeweight=".58pt">
              <v:path arrowok="t"/>
            </v:shape>
            <v:shape id="_x0000_s2040" style="position:absolute;left:1974;top:332;width:29;height:0" coordorigin="1974,332" coordsize="29,0" path="m1974,332r29,e" filled="f" strokeweight=".58pt">
              <v:path arrowok="t"/>
            </v:shape>
            <v:shape id="_x0000_s2039" style="position:absolute;left:2031;top:332;width:29;height:0" coordorigin="2031,332" coordsize="29,0" path="m2031,332r29,e" filled="f" strokeweight=".58pt">
              <v:path arrowok="t"/>
            </v:shape>
            <v:shape id="_x0000_s2038" style="position:absolute;left:2089;top:332;width:29;height:0" coordorigin="2089,332" coordsize="29,0" path="m2089,332r29,e" filled="f" strokeweight=".58pt">
              <v:path arrowok="t"/>
            </v:shape>
            <v:shape id="_x0000_s2037" style="position:absolute;left:2147;top:332;width:29;height:0" coordorigin="2147,332" coordsize="29,0" path="m2147,332r28,e" filled="f" strokeweight=".58pt">
              <v:path arrowok="t"/>
            </v:shape>
            <v:shape id="_x0000_s2036" style="position:absolute;left:2204;top:332;width:29;height:0" coordorigin="2204,332" coordsize="29,0" path="m2204,332r29,e" filled="f" strokeweight=".58pt">
              <v:path arrowok="t"/>
            </v:shape>
            <v:shape id="_x0000_s2035" style="position:absolute;left:2262;top:332;width:29;height:0" coordorigin="2262,332" coordsize="29,0" path="m2262,332r29,e" filled="f" strokeweight=".58pt">
              <v:path arrowok="t"/>
            </v:shape>
            <v:shape id="_x0000_s2034" style="position:absolute;left:2319;top:332;width:29;height:0" coordorigin="2319,332" coordsize="29,0" path="m2319,332r29,e" filled="f" strokeweight=".58pt">
              <v:path arrowok="t"/>
            </v:shape>
            <v:shape id="_x0000_s2033" style="position:absolute;left:2377;top:332;width:29;height:0" coordorigin="2377,332" coordsize="29,0" path="m2377,332r29,e" filled="f" strokeweight=".58pt">
              <v:path arrowok="t"/>
            </v:shape>
            <v:shape id="_x0000_s2032" style="position:absolute;left:2435;top:332;width:29;height:0" coordorigin="2435,332" coordsize="29,0" path="m2435,332r28,e" filled="f" strokeweight=".58pt">
              <v:path arrowok="t"/>
            </v:shape>
            <v:shape id="_x0000_s2031" style="position:absolute;left:2492;top:332;width:29;height:0" coordorigin="2492,332" coordsize="29,0" path="m2492,332r29,e" filled="f" strokeweight=".58pt">
              <v:path arrowok="t"/>
            </v:shape>
            <v:shape id="_x0000_s2030" style="position:absolute;left:2550;top:332;width:29;height:0" coordorigin="2550,332" coordsize="29,0" path="m2550,332r29,e" filled="f" strokeweight=".58pt">
              <v:path arrowok="t"/>
            </v:shape>
            <v:shape id="_x0000_s2029" style="position:absolute;left:2607;top:332;width:29;height:0" coordorigin="2607,332" coordsize="29,0" path="m2607,332r29,e" filled="f" strokeweight=".58pt">
              <v:path arrowok="t"/>
            </v:shape>
            <v:shape id="_x0000_s2028" style="position:absolute;left:2665;top:332;width:29;height:0" coordorigin="2665,332" coordsize="29,0" path="m2665,332r29,e" filled="f" strokeweight=".58pt">
              <v:path arrowok="t"/>
            </v:shape>
            <v:shape id="_x0000_s2027" style="position:absolute;left:2723;top:332;width:29;height:0" coordorigin="2723,332" coordsize="29,0" path="m2723,332r28,e" filled="f" strokeweight=".58pt">
              <v:path arrowok="t"/>
            </v:shape>
            <v:shape id="_x0000_s2026" style="position:absolute;left:2780;top:332;width:29;height:0" coordorigin="2780,332" coordsize="29,0" path="m2780,332r29,e" filled="f" strokeweight=".58pt">
              <v:path arrowok="t"/>
            </v:shape>
            <v:shape id="_x0000_s2025" style="position:absolute;left:2838;top:332;width:29;height:0" coordorigin="2838,332" coordsize="29,0" path="m2838,332r29,e" filled="f" strokeweight=".58pt">
              <v:path arrowok="t"/>
            </v:shape>
            <v:shape id="_x0000_s2024" style="position:absolute;left:2895;top:332;width:29;height:0" coordorigin="2895,332" coordsize="29,0" path="m2895,332r29,e" filled="f" strokeweight=".58pt">
              <v:path arrowok="t"/>
            </v:shape>
            <v:shape id="_x0000_s2023" style="position:absolute;left:2953;top:332;width:29;height:0" coordorigin="2953,332" coordsize="29,0" path="m2953,332r29,e" filled="f" strokeweight=".58pt">
              <v:path arrowok="t"/>
            </v:shape>
            <v:shape id="_x0000_s2022" style="position:absolute;left:3011;top:332;width:29;height:0" coordorigin="3011,332" coordsize="29,0" path="m3011,332r29,e" filled="f" strokeweight=".58pt">
              <v:path arrowok="t"/>
            </v:shape>
            <v:shape id="_x0000_s2021" style="position:absolute;left:3069;top:332;width:29;height:0" coordorigin="3069,332" coordsize="29,0" path="m3069,332r28,e" filled="f" strokeweight=".58pt">
              <v:path arrowok="t"/>
            </v:shape>
            <v:shape id="_x0000_s2020" style="position:absolute;left:3126;top:332;width:29;height:0" coordorigin="3126,332" coordsize="29,0" path="m3126,332r29,e" filled="f" strokeweight=".58pt">
              <v:path arrowok="t"/>
            </v:shape>
            <v:shape id="_x0000_s2019" style="position:absolute;left:3184;top:332;width:29;height:0" coordorigin="3184,332" coordsize="29,0" path="m3184,332r29,e" filled="f" strokeweight=".58pt">
              <v:path arrowok="t"/>
            </v:shape>
            <v:shape id="_x0000_s2018" style="position:absolute;left:3241;top:332;width:29;height:0" coordorigin="3241,332" coordsize="29,0" path="m3241,332r29,e" filled="f" strokeweight=".58pt">
              <v:path arrowok="t"/>
            </v:shape>
            <v:shape id="_x0000_s2017" style="position:absolute;left:3299;top:332;width:29;height:0" coordorigin="3299,332" coordsize="29,0" path="m3299,332r29,e" filled="f" strokeweight=".58pt">
              <v:path arrowok="t"/>
            </v:shape>
            <v:shape id="_x0000_s2016" style="position:absolute;left:3357;top:332;width:29;height:0" coordorigin="3357,332" coordsize="29,0" path="m3357,332r28,e" filled="f" strokeweight=".58pt">
              <v:path arrowok="t"/>
            </v:shape>
            <v:shape id="_x0000_s2015" style="position:absolute;left:3414;top:332;width:29;height:0" coordorigin="3414,332" coordsize="29,0" path="m3414,332r29,e" filled="f" strokeweight=".58pt">
              <v:path arrowok="t"/>
            </v:shape>
            <v:shape id="_x0000_s2014" style="position:absolute;left:3472;top:332;width:29;height:0" coordorigin="3472,332" coordsize="29,0" path="m3472,332r29,e" filled="f" strokeweight=".58pt">
              <v:path arrowok="t"/>
            </v:shape>
            <v:shape id="_x0000_s2013" style="position:absolute;left:3529;top:332;width:29;height:0" coordorigin="3529,332" coordsize="29,0" path="m3529,332r29,e" filled="f" strokeweight=".58pt">
              <v:path arrowok="t"/>
            </v:shape>
            <v:shape id="_x0000_s2012" style="position:absolute;left:3587;top:332;width:29;height:0" coordorigin="3587,332" coordsize="29,0" path="m3587,332r29,e" filled="f" strokeweight=".58pt">
              <v:path arrowok="t"/>
            </v:shape>
            <v:shape id="_x0000_s2011" style="position:absolute;left:3645;top:332;width:29;height:0" coordorigin="3645,332" coordsize="29,0" path="m3645,332r28,e" filled="f" strokeweight=".58pt">
              <v:path arrowok="t"/>
            </v:shape>
            <v:shape id="_x0000_s2010" style="position:absolute;left:3702;top:332;width:29;height:0" coordorigin="3702,332" coordsize="29,0" path="m3702,332r29,e" filled="f" strokeweight=".58pt">
              <v:path arrowok="t"/>
            </v:shape>
            <v:shape id="_x0000_s2009" style="position:absolute;left:3760;top:332;width:29;height:0" coordorigin="3760,332" coordsize="29,0" path="m3760,332r29,e" filled="f" strokeweight=".58pt">
              <v:path arrowok="t"/>
            </v:shape>
            <v:shape id="_x0000_s2008" style="position:absolute;left:3817;top:332;width:29;height:0" coordorigin="3817,332" coordsize="29,0" path="m3817,332r29,e" filled="f" strokeweight=".58pt">
              <v:path arrowok="t"/>
            </v:shape>
            <v:shape id="_x0000_s2007" style="position:absolute;left:3875;top:332;width:29;height:0" coordorigin="3875,332" coordsize="29,0" path="m3875,332r29,e" filled="f" strokeweight=".58pt">
              <v:path arrowok="t"/>
            </v:shape>
            <v:shape id="_x0000_s2006" style="position:absolute;left:3933;top:332;width:29;height:0" coordorigin="3933,332" coordsize="29,0" path="m3933,332r28,e" filled="f" strokeweight=".58pt">
              <v:path arrowok="t"/>
            </v:shape>
            <v:shape id="_x0000_s2005" style="position:absolute;left:3990;top:332;width:29;height:0" coordorigin="3990,332" coordsize="29,0" path="m3990,332r29,e" filled="f" strokeweight=".58pt">
              <v:path arrowok="t"/>
            </v:shape>
            <v:shape id="_x0000_s2004" style="position:absolute;left:4048;top:332;width:29;height:0" coordorigin="4048,332" coordsize="29,0" path="m4048,332r29,e" filled="f" strokeweight=".58pt">
              <v:path arrowok="t"/>
            </v:shape>
            <v:shape id="_x0000_s2003" style="position:absolute;left:4105;top:332;width:29;height:0" coordorigin="4105,332" coordsize="29,0" path="m4105,332r30,e" filled="f" strokeweight=".58pt">
              <v:path arrowok="t"/>
            </v:shape>
            <v:shape id="_x0000_s2002" style="position:absolute;left:4164;top:332;width:29;height:0" coordorigin="4164,332" coordsize="29,0" path="m4164,332r28,e" filled="f" strokeweight=".58pt">
              <v:path arrowok="t"/>
            </v:shape>
            <v:shape id="_x0000_s2001" style="position:absolute;left:4221;top:332;width:29;height:0" coordorigin="4221,332" coordsize="29,0" path="m4221,332r29,e" filled="f" strokeweight=".58pt">
              <v:path arrowok="t"/>
            </v:shape>
            <v:shape id="_x0000_s2000" style="position:absolute;left:4279;top:332;width:29;height:0" coordorigin="4279,332" coordsize="29,0" path="m4279,332r29,e" filled="f" strokeweight=".58pt">
              <v:path arrowok="t"/>
            </v:shape>
            <v:shape id="_x0000_s1999" style="position:absolute;left:4336;top:332;width:29;height:0" coordorigin="4336,332" coordsize="29,0" path="m4336,332r29,e" filled="f" strokeweight=".58pt">
              <v:path arrowok="t"/>
            </v:shape>
            <v:shape id="_x0000_s1998" style="position:absolute;left:4394;top:332;width:29;height:0" coordorigin="4394,332" coordsize="29,0" path="m4394,332r29,e" filled="f" strokeweight=".58pt">
              <v:path arrowok="t"/>
            </v:shape>
            <v:shape id="_x0000_s1997" style="position:absolute;left:4452;top:332;width:29;height:0" coordorigin="4452,332" coordsize="29,0" path="m4452,332r28,e" filled="f" strokeweight=".58pt">
              <v:path arrowok="t"/>
            </v:shape>
            <v:shape id="_x0000_s1996" style="position:absolute;left:4509;top:332;width:29;height:0" coordorigin="4509,332" coordsize="29,0" path="m4509,332r29,e" filled="f" strokeweight=".58pt">
              <v:path arrowok="t"/>
            </v:shape>
            <v:shape id="_x0000_s1995" style="position:absolute;left:4567;top:332;width:29;height:0" coordorigin="4567,332" coordsize="29,0" path="m4567,332r29,e" filled="f" strokeweight=".58pt">
              <v:path arrowok="t"/>
            </v:shape>
            <v:shape id="_x0000_s1994" style="position:absolute;left:4624;top:332;width:29;height:0" coordorigin="4624,332" coordsize="29,0" path="m4624,332r29,e" filled="f" strokeweight=".58pt">
              <v:path arrowok="t"/>
            </v:shape>
            <v:shape id="_x0000_s1993" style="position:absolute;left:4682;top:332;width:29;height:0" coordorigin="4682,332" coordsize="29,0" path="m4682,332r29,e" filled="f" strokeweight=".58pt">
              <v:path arrowok="t"/>
            </v:shape>
            <v:shape id="_x0000_s1992" style="position:absolute;left:4740;top:332;width:29;height:0" coordorigin="4740,332" coordsize="29,0" path="m4740,332r28,e" filled="f" strokeweight=".58pt">
              <v:path arrowok="t"/>
            </v:shape>
            <v:shape id="_x0000_s1991" style="position:absolute;left:4797;top:332;width:29;height:0" coordorigin="4797,332" coordsize="29,0" path="m4797,332r29,e" filled="f" strokeweight=".58pt">
              <v:path arrowok="t"/>
            </v:shape>
            <v:shape id="_x0000_s1990" style="position:absolute;left:4855;top:332;width:29;height:0" coordorigin="4855,332" coordsize="29,0" path="m4855,332r29,e" filled="f" strokeweight=".58pt">
              <v:path arrowok="t"/>
            </v:shape>
            <v:shape id="_x0000_s1989" style="position:absolute;left:4912;top:332;width:29;height:0" coordorigin="4912,332" coordsize="29,0" path="m4912,332r29,e" filled="f" strokeweight=".58pt">
              <v:path arrowok="t"/>
            </v:shape>
            <v:shape id="_x0000_s1988" style="position:absolute;left:4970;top:332;width:29;height:0" coordorigin="4970,332" coordsize="29,0" path="m4970,332r29,e" filled="f" strokeweight=".58pt">
              <v:path arrowok="t"/>
            </v:shape>
            <v:shape id="_x0000_s1987" style="position:absolute;left:5028;top:332;width:29;height:0" coordorigin="5028,332" coordsize="29,0" path="m5028,332r28,e" filled="f" strokeweight=".58pt">
              <v:path arrowok="t"/>
            </v:shape>
            <v:shape id="_x0000_s1986" style="position:absolute;left:5085;top:332;width:29;height:0" coordorigin="5085,332" coordsize="29,0" path="m5085,332r29,e" filled="f" strokeweight=".58pt">
              <v:path arrowok="t"/>
            </v:shape>
            <v:shape id="_x0000_s1985" style="position:absolute;left:5143;top:332;width:29;height:0" coordorigin="5143,332" coordsize="29,0" path="m5143,332r29,e" filled="f" strokeweight=".58pt">
              <v:path arrowok="t"/>
            </v:shape>
            <v:shape id="_x0000_s1984" style="position:absolute;left:5200;top:332;width:29;height:0" coordorigin="5200,332" coordsize="29,0" path="m5200,332r29,e" filled="f" strokeweight=".58pt">
              <v:path arrowok="t"/>
            </v:shape>
            <v:shape id="_x0000_s1983" style="position:absolute;left:5258;top:332;width:29;height:0" coordorigin="5258,332" coordsize="29,0" path="m5258,332r29,e" filled="f" strokeweight=".58pt">
              <v:path arrowok="t"/>
            </v:shape>
            <v:shape id="_x0000_s1982" style="position:absolute;left:5316;top:332;width:29;height:0" coordorigin="5316,332" coordsize="29,0" path="m5316,332r29,e" filled="f" strokeweight=".58pt">
              <v:path arrowok="t"/>
            </v:shape>
            <v:shape id="_x0000_s1981" style="position:absolute;left:5374;top:332;width:29;height:0" coordorigin="5374,332" coordsize="29,0" path="m5374,332r28,e" filled="f" strokeweight=".58pt">
              <v:path arrowok="t"/>
            </v:shape>
            <v:shape id="_x0000_s1980" style="position:absolute;left:5431;top:332;width:29;height:0" coordorigin="5431,332" coordsize="29,0" path="m5431,332r29,e" filled="f" strokeweight=".58pt">
              <v:path arrowok="t"/>
            </v:shape>
            <v:shape id="_x0000_s1979" style="position:absolute;left:5489;top:332;width:29;height:0" coordorigin="5489,332" coordsize="29,0" path="m5489,332r29,e" filled="f" strokeweight=".58pt">
              <v:path arrowok="t"/>
            </v:shape>
            <v:shape id="_x0000_s1978" style="position:absolute;left:5546;top:332;width:29;height:0" coordorigin="5546,332" coordsize="29,0" path="m5546,332r29,e" filled="f" strokeweight=".58pt">
              <v:path arrowok="t"/>
            </v:shape>
            <v:shape id="_x0000_s1977" style="position:absolute;left:5604;top:332;width:29;height:0" coordorigin="5604,332" coordsize="29,0" path="m5604,332r29,e" filled="f" strokeweight=".58pt">
              <v:path arrowok="t"/>
            </v:shape>
            <v:shape id="_x0000_s1976" style="position:absolute;left:5662;top:332;width:29;height:0" coordorigin="5662,332" coordsize="29,0" path="m5662,332r28,e" filled="f" strokeweight=".58pt">
              <v:path arrowok="t"/>
            </v:shape>
            <v:shape id="_x0000_s1975" style="position:absolute;left:5719;top:332;width:29;height:0" coordorigin="5719,332" coordsize="29,0" path="m5719,332r29,e" filled="f" strokeweight=".58pt">
              <v:path arrowok="t"/>
            </v:shape>
            <v:shape id="_x0000_s1974" style="position:absolute;left:5777;top:332;width:29;height:0" coordorigin="5777,332" coordsize="29,0" path="m5777,332r29,e" filled="f" strokeweight=".58pt">
              <v:path arrowok="t"/>
            </v:shape>
            <v:shape id="_x0000_s1973" style="position:absolute;left:5834;top:332;width:29;height:0" coordorigin="5834,332" coordsize="29,0" path="m5834,332r29,e" filled="f" strokeweight=".58pt">
              <v:path arrowok="t"/>
            </v:shape>
            <v:shape id="_x0000_s1972" style="position:absolute;left:5892;top:332;width:29;height:0" coordorigin="5892,332" coordsize="29,0" path="m5892,332r29,e" filled="f" strokeweight=".58pt">
              <v:path arrowok="t"/>
            </v:shape>
            <v:shape id="_x0000_s1971" style="position:absolute;left:5950;top:332;width:29;height:0" coordorigin="5950,332" coordsize="29,0" path="m5950,332r28,e" filled="f" strokeweight=".58pt">
              <v:path arrowok="t"/>
            </v:shape>
            <v:shape id="_x0000_s1970" style="position:absolute;left:6007;top:332;width:29;height:0" coordorigin="6007,332" coordsize="29,0" path="m6007,332r29,e" filled="f" strokeweight=".58pt">
              <v:path arrowok="t"/>
            </v:shape>
            <v:shape id="_x0000_s1969" style="position:absolute;left:6065;top:332;width:24;height:0" coordorigin="6065,332" coordsize="24,0" path="m6065,332r24,e" filled="f" strokeweight=".58pt">
              <v:path arrowok="t"/>
            </v:shape>
            <w10:wrap anchorx="page"/>
          </v:group>
        </w:pict>
      </w:r>
      <w:r>
        <w:rPr>
          <w:position w:val="-2"/>
          <w:sz w:val="22"/>
          <w:szCs w:val="22"/>
        </w:rPr>
        <w:t>Luas tanah                                                                                M</w:t>
      </w:r>
      <w:r>
        <w:rPr>
          <w:position w:val="6"/>
          <w:sz w:val="22"/>
          <w:szCs w:val="22"/>
        </w:rPr>
        <w:t>2</w:t>
      </w:r>
      <w:r>
        <w:rPr>
          <w:position w:val="-2"/>
          <w:sz w:val="22"/>
          <w:szCs w:val="22"/>
        </w:rPr>
        <w:t>, sebagai berikut:</w:t>
      </w:r>
    </w:p>
    <w:p w14:paraId="63992C74" w14:textId="77777777" w:rsidR="004A3EB9" w:rsidRDefault="004A3EB9">
      <w:pPr>
        <w:spacing w:before="8" w:line="120" w:lineRule="exact"/>
        <w:rPr>
          <w:sz w:val="13"/>
          <w:szCs w:val="13"/>
        </w:rPr>
      </w:pPr>
    </w:p>
    <w:p w14:paraId="064B56EE" w14:textId="77777777" w:rsidR="004A3EB9" w:rsidRDefault="004A3EB9">
      <w:pPr>
        <w:spacing w:line="200" w:lineRule="exact"/>
      </w:pPr>
    </w:p>
    <w:p w14:paraId="13529472" w14:textId="77777777" w:rsidR="004A3EB9" w:rsidRDefault="00000000">
      <w:pPr>
        <w:spacing w:before="32"/>
        <w:ind w:left="105"/>
        <w:rPr>
          <w:sz w:val="22"/>
          <w:szCs w:val="22"/>
        </w:rPr>
      </w:pPr>
      <w:r>
        <w:pict w14:anchorId="3965A7DD">
          <v:group id="_x0000_s1895" style="position:absolute;left:0;text-align:left;margin-left:112.1pt;margin-top:13pt;width:206.1pt;height:.6pt;z-index:-2285;mso-position-horizontal-relative:page" coordorigin="2242,260" coordsize="4122,12">
            <v:shape id="_x0000_s1967" style="position:absolute;left:2247;top:266;width:29;height:0" coordorigin="2247,266" coordsize="29,0" path="m2247,266r29,e" filled="f" strokeweight=".58pt">
              <v:path arrowok="t"/>
            </v:shape>
            <v:shape id="_x0000_s1966" style="position:absolute;left:2305;top:266;width:29;height:0" coordorigin="2305,266" coordsize="29,0" path="m2305,266r29,e" filled="f" strokeweight=".58pt">
              <v:path arrowok="t"/>
            </v:shape>
            <v:shape id="_x0000_s1965" style="position:absolute;left:2363;top:266;width:29;height:0" coordorigin="2363,266" coordsize="29,0" path="m2363,266r28,e" filled="f" strokeweight=".58pt">
              <v:path arrowok="t"/>
            </v:shape>
            <v:shape id="_x0000_s1964" style="position:absolute;left:2420;top:266;width:29;height:0" coordorigin="2420,266" coordsize="29,0" path="m2420,266r29,e" filled="f" strokeweight=".58pt">
              <v:path arrowok="t"/>
            </v:shape>
            <v:shape id="_x0000_s1963" style="position:absolute;left:2478;top:266;width:29;height:0" coordorigin="2478,266" coordsize="29,0" path="m2478,266r29,e" filled="f" strokeweight=".58pt">
              <v:path arrowok="t"/>
            </v:shape>
            <v:shape id="_x0000_s1962" style="position:absolute;left:2535;top:266;width:29;height:0" coordorigin="2535,266" coordsize="29,0" path="m2535,266r29,e" filled="f" strokeweight=".58pt">
              <v:path arrowok="t"/>
            </v:shape>
            <v:shape id="_x0000_s1961" style="position:absolute;left:2593;top:266;width:29;height:0" coordorigin="2593,266" coordsize="29,0" path="m2593,266r29,e" filled="f" strokeweight=".58pt">
              <v:path arrowok="t"/>
            </v:shape>
            <v:shape id="_x0000_s1960" style="position:absolute;left:2651;top:266;width:29;height:0" coordorigin="2651,266" coordsize="29,0" path="m2651,266r28,e" filled="f" strokeweight=".58pt">
              <v:path arrowok="t"/>
            </v:shape>
            <v:shape id="_x0000_s1959" style="position:absolute;left:2708;top:266;width:29;height:0" coordorigin="2708,266" coordsize="29,0" path="m2708,266r29,e" filled="f" strokeweight=".58pt">
              <v:path arrowok="t"/>
            </v:shape>
            <v:shape id="_x0000_s1958" style="position:absolute;left:2766;top:266;width:29;height:0" coordorigin="2766,266" coordsize="29,0" path="m2766,266r29,e" filled="f" strokeweight=".58pt">
              <v:path arrowok="t"/>
            </v:shape>
            <v:shape id="_x0000_s1957" style="position:absolute;left:2823;top:266;width:29;height:0" coordorigin="2823,266" coordsize="29,0" path="m2823,266r29,e" filled="f" strokeweight=".58pt">
              <v:path arrowok="t"/>
            </v:shape>
            <v:shape id="_x0000_s1956" style="position:absolute;left:2881;top:266;width:29;height:0" coordorigin="2881,266" coordsize="29,0" path="m2881,266r29,e" filled="f" strokeweight=".58pt">
              <v:path arrowok="t"/>
            </v:shape>
            <v:shape id="_x0000_s1955" style="position:absolute;left:2939;top:266;width:29;height:0" coordorigin="2939,266" coordsize="29,0" path="m2939,266r29,e" filled="f" strokeweight=".58pt">
              <v:path arrowok="t"/>
            </v:shape>
            <v:shape id="_x0000_s1954" style="position:absolute;left:2997;top:266;width:29;height:0" coordorigin="2997,266" coordsize="29,0" path="m2997,266r28,e" filled="f" strokeweight=".58pt">
              <v:path arrowok="t"/>
            </v:shape>
            <v:shape id="_x0000_s1953" style="position:absolute;left:3054;top:266;width:29;height:0" coordorigin="3054,266" coordsize="29,0" path="m3054,266r29,e" filled="f" strokeweight=".58pt">
              <v:path arrowok="t"/>
            </v:shape>
            <v:shape id="_x0000_s1952" style="position:absolute;left:3112;top:266;width:29;height:0" coordorigin="3112,266" coordsize="29,0" path="m3112,266r29,e" filled="f" strokeweight=".58pt">
              <v:path arrowok="t"/>
            </v:shape>
            <v:shape id="_x0000_s1951" style="position:absolute;left:3169;top:266;width:29;height:0" coordorigin="3169,266" coordsize="29,0" path="m3169,266r29,e" filled="f" strokeweight=".58pt">
              <v:path arrowok="t"/>
            </v:shape>
            <v:shape id="_x0000_s1950" style="position:absolute;left:3227;top:266;width:29;height:0" coordorigin="3227,266" coordsize="29,0" path="m3227,266r29,e" filled="f" strokeweight=".58pt">
              <v:path arrowok="t"/>
            </v:shape>
            <v:shape id="_x0000_s1949" style="position:absolute;left:3285;top:266;width:29;height:0" coordorigin="3285,266" coordsize="29,0" path="m3285,266r28,e" filled="f" strokeweight=".58pt">
              <v:path arrowok="t"/>
            </v:shape>
            <v:shape id="_x0000_s1948" style="position:absolute;left:3342;top:266;width:29;height:0" coordorigin="3342,266" coordsize="29,0" path="m3342,266r29,e" filled="f" strokeweight=".58pt">
              <v:path arrowok="t"/>
            </v:shape>
            <v:shape id="_x0000_s1947" style="position:absolute;left:3400;top:266;width:29;height:0" coordorigin="3400,266" coordsize="29,0" path="m3400,266r29,e" filled="f" strokeweight=".58pt">
              <v:path arrowok="t"/>
            </v:shape>
            <v:shape id="_x0000_s1946" style="position:absolute;left:3457;top:266;width:29;height:0" coordorigin="3457,266" coordsize="29,0" path="m3457,266r29,e" filled="f" strokeweight=".58pt">
              <v:path arrowok="t"/>
            </v:shape>
            <v:shape id="_x0000_s1945" style="position:absolute;left:3515;top:266;width:29;height:0" coordorigin="3515,266" coordsize="29,0" path="m3515,266r29,e" filled="f" strokeweight=".58pt">
              <v:path arrowok="t"/>
            </v:shape>
            <v:shape id="_x0000_s1944" style="position:absolute;left:3573;top:266;width:29;height:0" coordorigin="3573,266" coordsize="29,0" path="m3573,266r28,e" filled="f" strokeweight=".58pt">
              <v:path arrowok="t"/>
            </v:shape>
            <v:shape id="_x0000_s1943" style="position:absolute;left:3630;top:266;width:29;height:0" coordorigin="3630,266" coordsize="29,0" path="m3630,266r29,e" filled="f" strokeweight=".58pt">
              <v:path arrowok="t"/>
            </v:shape>
            <v:shape id="_x0000_s1942" style="position:absolute;left:3688;top:266;width:29;height:0" coordorigin="3688,266" coordsize="29,0" path="m3688,266r29,e" filled="f" strokeweight=".58pt">
              <v:path arrowok="t"/>
            </v:shape>
            <v:shape id="_x0000_s1941" style="position:absolute;left:3745;top:266;width:29;height:0" coordorigin="3745,266" coordsize="29,0" path="m3745,266r29,e" filled="f" strokeweight=".58pt">
              <v:path arrowok="t"/>
            </v:shape>
            <v:shape id="_x0000_s1940" style="position:absolute;left:3803;top:266;width:29;height:0" coordorigin="3803,266" coordsize="29,0" path="m3803,266r29,e" filled="f" strokeweight=".58pt">
              <v:path arrowok="t"/>
            </v:shape>
            <v:shape id="_x0000_s1939" style="position:absolute;left:3861;top:266;width:29;height:0" coordorigin="3861,266" coordsize="29,0" path="m3861,266r28,e" filled="f" strokeweight=".58pt">
              <v:path arrowok="t"/>
            </v:shape>
            <v:shape id="_x0000_s1938" style="position:absolute;left:3918;top:266;width:29;height:0" coordorigin="3918,266" coordsize="29,0" path="m3918,266r29,e" filled="f" strokeweight=".58pt">
              <v:path arrowok="t"/>
            </v:shape>
            <v:shape id="_x0000_s1937" style="position:absolute;left:3976;top:266;width:29;height:0" coordorigin="3976,266" coordsize="29,0" path="m3976,266r29,e" filled="f" strokeweight=".58pt">
              <v:path arrowok="t"/>
            </v:shape>
            <v:shape id="_x0000_s1936" style="position:absolute;left:4033;top:266;width:29;height:0" coordorigin="4033,266" coordsize="29,0" path="m4033,266r29,e" filled="f" strokeweight=".58pt">
              <v:path arrowok="t"/>
            </v:shape>
            <v:shape id="_x0000_s1935" style="position:absolute;left:4091;top:266;width:29;height:0" coordorigin="4091,266" coordsize="29,0" path="m4091,266r29,e" filled="f" strokeweight=".58pt">
              <v:path arrowok="t"/>
            </v:shape>
            <v:shape id="_x0000_s1934" style="position:absolute;left:4149;top:266;width:29;height:0" coordorigin="4149,266" coordsize="29,0" path="m4149,266r29,e" filled="f" strokeweight=".58pt">
              <v:path arrowok="t"/>
            </v:shape>
            <v:shape id="_x0000_s1933" style="position:absolute;left:4207;top:266;width:29;height:0" coordorigin="4207,266" coordsize="29,0" path="m4207,266r29,e" filled="f" strokeweight=".58pt">
              <v:path arrowok="t"/>
            </v:shape>
            <v:shape id="_x0000_s1932" style="position:absolute;left:4264;top:266;width:29;height:0" coordorigin="4264,266" coordsize="29,0" path="m4264,266r29,e" filled="f" strokeweight=".58pt">
              <v:path arrowok="t"/>
            </v:shape>
            <v:shape id="_x0000_s1931" style="position:absolute;left:4322;top:266;width:29;height:0" coordorigin="4322,266" coordsize="29,0" path="m4322,266r29,e" filled="f" strokeweight=".58pt">
              <v:path arrowok="t"/>
            </v:shape>
            <v:shape id="_x0000_s1930" style="position:absolute;left:4380;top:266;width:29;height:0" coordorigin="4380,266" coordsize="29,0" path="m4380,266r28,e" filled="f" strokeweight=".58pt">
              <v:path arrowok="t"/>
            </v:shape>
            <v:shape id="_x0000_s1929" style="position:absolute;left:4437;top:266;width:29;height:0" coordorigin="4437,266" coordsize="29,0" path="m4437,266r29,e" filled="f" strokeweight=".58pt">
              <v:path arrowok="t"/>
            </v:shape>
            <v:shape id="_x0000_s1928" style="position:absolute;left:4495;top:266;width:29;height:0" coordorigin="4495,266" coordsize="29,0" path="m4495,266r29,e" filled="f" strokeweight=".58pt">
              <v:path arrowok="t"/>
            </v:shape>
            <v:shape id="_x0000_s1927" style="position:absolute;left:4552;top:266;width:29;height:0" coordorigin="4552,266" coordsize="29,0" path="m4552,266r29,e" filled="f" strokeweight=".58pt">
              <v:path arrowok="t"/>
            </v:shape>
            <v:shape id="_x0000_s1926" style="position:absolute;left:4610;top:266;width:29;height:0" coordorigin="4610,266" coordsize="29,0" path="m4610,266r29,e" filled="f" strokeweight=".58pt">
              <v:path arrowok="t"/>
            </v:shape>
            <v:shape id="_x0000_s1925" style="position:absolute;left:4668;top:266;width:29;height:0" coordorigin="4668,266" coordsize="29,0" path="m4668,266r28,e" filled="f" strokeweight=".58pt">
              <v:path arrowok="t"/>
            </v:shape>
            <v:shape id="_x0000_s1924" style="position:absolute;left:4725;top:266;width:29;height:0" coordorigin="4725,266" coordsize="29,0" path="m4725,266r29,e" filled="f" strokeweight=".58pt">
              <v:path arrowok="t"/>
            </v:shape>
            <v:shape id="_x0000_s1923" style="position:absolute;left:4783;top:266;width:29;height:0" coordorigin="4783,266" coordsize="29,0" path="m4783,266r29,e" filled="f" strokeweight=".58pt">
              <v:path arrowok="t"/>
            </v:shape>
            <v:shape id="_x0000_s1922" style="position:absolute;left:4840;top:266;width:29;height:0" coordorigin="4840,266" coordsize="29,0" path="m4840,266r29,e" filled="f" strokeweight=".58pt">
              <v:path arrowok="t"/>
            </v:shape>
            <v:shape id="_x0000_s1921" style="position:absolute;left:4898;top:266;width:29;height:0" coordorigin="4898,266" coordsize="29,0" path="m4898,266r29,e" filled="f" strokeweight=".58pt">
              <v:path arrowok="t"/>
            </v:shape>
            <v:shape id="_x0000_s1920" style="position:absolute;left:4956;top:266;width:29;height:0" coordorigin="4956,266" coordsize="29,0" path="m4956,266r28,e" filled="f" strokeweight=".58pt">
              <v:path arrowok="t"/>
            </v:shape>
            <v:shape id="_x0000_s1919" style="position:absolute;left:5013;top:266;width:29;height:0" coordorigin="5013,266" coordsize="29,0" path="m5013,266r29,e" filled="f" strokeweight=".58pt">
              <v:path arrowok="t"/>
            </v:shape>
            <v:shape id="_x0000_s1918" style="position:absolute;left:5071;top:266;width:29;height:0" coordorigin="5071,266" coordsize="29,0" path="m5071,266r29,e" filled="f" strokeweight=".58pt">
              <v:path arrowok="t"/>
            </v:shape>
            <v:shape id="_x0000_s1917" style="position:absolute;left:5128;top:266;width:29;height:0" coordorigin="5128,266" coordsize="29,0" path="m5128,266r29,e" filled="f" strokeweight=".58pt">
              <v:path arrowok="t"/>
            </v:shape>
            <v:shape id="_x0000_s1916" style="position:absolute;left:5186;top:266;width:29;height:0" coordorigin="5186,266" coordsize="29,0" path="m5186,266r29,e" filled="f" strokeweight=".58pt">
              <v:path arrowok="t"/>
            </v:shape>
            <v:shape id="_x0000_s1915" style="position:absolute;left:5244;top:266;width:29;height:0" coordorigin="5244,266" coordsize="29,0" path="m5244,266r28,e" filled="f" strokeweight=".58pt">
              <v:path arrowok="t"/>
            </v:shape>
            <v:shape id="_x0000_s1914" style="position:absolute;left:5301;top:266;width:29;height:0" coordorigin="5301,266" coordsize="29,0" path="m5301,266r29,e" filled="f" strokeweight=".58pt">
              <v:path arrowok="t"/>
            </v:shape>
            <v:shape id="_x0000_s1913" style="position:absolute;left:5359;top:266;width:29;height:0" coordorigin="5359,266" coordsize="29,0" path="m5359,266r29,e" filled="f" strokeweight=".58pt">
              <v:path arrowok="t"/>
            </v:shape>
            <v:shape id="_x0000_s1912" style="position:absolute;left:5417;top:266;width:29;height:0" coordorigin="5417,266" coordsize="29,0" path="m5417,266r29,e" filled="f" strokeweight=".58pt">
              <v:path arrowok="t"/>
            </v:shape>
            <v:shape id="_x0000_s1911" style="position:absolute;left:5474;top:266;width:29;height:0" coordorigin="5474,266" coordsize="29,0" path="m5474,266r29,e" filled="f" strokeweight=".58pt">
              <v:path arrowok="t"/>
            </v:shape>
            <v:shape id="_x0000_s1910" style="position:absolute;left:5532;top:266;width:29;height:0" coordorigin="5532,266" coordsize="29,0" path="m5532,266r29,e" filled="f" strokeweight=".58pt">
              <v:path arrowok="t"/>
            </v:shape>
            <v:shape id="_x0000_s1909" style="position:absolute;left:5590;top:266;width:29;height:0" coordorigin="5590,266" coordsize="29,0" path="m5590,266r28,e" filled="f" strokeweight=".58pt">
              <v:path arrowok="t"/>
            </v:shape>
            <v:shape id="_x0000_s1908" style="position:absolute;left:5647;top:266;width:29;height:0" coordorigin="5647,266" coordsize="29,0" path="m5647,266r29,e" filled="f" strokeweight=".58pt">
              <v:path arrowok="t"/>
            </v:shape>
            <v:shape id="_x0000_s1907" style="position:absolute;left:5705;top:266;width:29;height:0" coordorigin="5705,266" coordsize="29,0" path="m5705,266r29,e" filled="f" strokeweight=".58pt">
              <v:path arrowok="t"/>
            </v:shape>
            <v:shape id="_x0000_s1906" style="position:absolute;left:5762;top:266;width:29;height:0" coordorigin="5762,266" coordsize="29,0" path="m5762,266r29,e" filled="f" strokeweight=".58pt">
              <v:path arrowok="t"/>
            </v:shape>
            <v:shape id="_x0000_s1905" style="position:absolute;left:5820;top:266;width:29;height:0" coordorigin="5820,266" coordsize="29,0" path="m5820,266r29,e" filled="f" strokeweight=".58pt">
              <v:path arrowok="t"/>
            </v:shape>
            <v:shape id="_x0000_s1904" style="position:absolute;left:5878;top:266;width:29;height:0" coordorigin="5878,266" coordsize="29,0" path="m5878,266r28,e" filled="f" strokeweight=".58pt">
              <v:path arrowok="t"/>
            </v:shape>
            <v:shape id="_x0000_s1903" style="position:absolute;left:5935;top:266;width:29;height:0" coordorigin="5935,266" coordsize="29,0" path="m5935,266r29,e" filled="f" strokeweight=".58pt">
              <v:path arrowok="t"/>
            </v:shape>
            <v:shape id="_x0000_s1902" style="position:absolute;left:5993;top:266;width:29;height:0" coordorigin="5993,266" coordsize="29,0" path="m5993,266r29,e" filled="f" strokeweight=".58pt">
              <v:path arrowok="t"/>
            </v:shape>
            <v:shape id="_x0000_s1901" style="position:absolute;left:6050;top:266;width:29;height:0" coordorigin="6050,266" coordsize="29,0" path="m6050,266r29,e" filled="f" strokeweight=".58pt">
              <v:path arrowok="t"/>
            </v:shape>
            <v:shape id="_x0000_s1900" style="position:absolute;left:6108;top:266;width:29;height:0" coordorigin="6108,266" coordsize="29,0" path="m6108,266r29,e" filled="f" strokeweight=".58pt">
              <v:path arrowok="t"/>
            </v:shape>
            <v:shape id="_x0000_s1899" style="position:absolute;left:6166;top:266;width:29;height:0" coordorigin="6166,266" coordsize="29,0" path="m6166,266r28,e" filled="f" strokeweight=".58pt">
              <v:path arrowok="t"/>
            </v:shape>
            <v:shape id="_x0000_s1898" style="position:absolute;left:6223;top:266;width:29;height:0" coordorigin="6223,266" coordsize="29,0" path="m6223,266r29,e" filled="f" strokeweight=".58pt">
              <v:path arrowok="t"/>
            </v:shape>
            <v:shape id="_x0000_s1897" style="position:absolute;left:6281;top:266;width:29;height:0" coordorigin="6281,266" coordsize="29,0" path="m6281,266r29,e" filled="f" strokeweight=".58pt">
              <v:path arrowok="t"/>
            </v:shape>
            <v:shape id="_x0000_s1896" style="position:absolute;left:6338;top:266;width:19;height:0" coordorigin="6338,266" coordsize="19,0" path="m6338,266r20,e" filled="f" strokeweight=".58pt">
              <v:path arrowok="t"/>
            </v:shape>
            <w10:wrap anchorx="page"/>
          </v:group>
        </w:pict>
      </w:r>
      <w:r>
        <w:pict w14:anchorId="0BE58FB9">
          <v:group id="_x0000_s1821" style="position:absolute;left:0;text-align:left;margin-left:353.6pt;margin-top:13pt;width:209.2pt;height:.6pt;z-index:-2284;mso-position-horizontal-relative:page" coordorigin="7072,260" coordsize="4184,12">
            <v:shape id="_x0000_s1894" style="position:absolute;left:7078;top:266;width:29;height:0" coordorigin="7078,266" coordsize="29,0" path="m7078,266r29,e" filled="f" strokeweight=".58pt">
              <v:path arrowok="t"/>
            </v:shape>
            <v:shape id="_x0000_s1893" style="position:absolute;left:7136;top:266;width:29;height:0" coordorigin="7136,266" coordsize="29,0" path="m7136,266r28,e" filled="f" strokeweight=".58pt">
              <v:path arrowok="t"/>
            </v:shape>
            <v:shape id="_x0000_s1892" style="position:absolute;left:7193;top:266;width:29;height:0" coordorigin="7193,266" coordsize="29,0" path="m7193,266r29,e" filled="f" strokeweight=".58pt">
              <v:path arrowok="t"/>
            </v:shape>
            <v:shape id="_x0000_s1891" style="position:absolute;left:7251;top:266;width:29;height:0" coordorigin="7251,266" coordsize="29,0" path="m7251,266r29,e" filled="f" strokeweight=".58pt">
              <v:path arrowok="t"/>
            </v:shape>
            <v:shape id="_x0000_s1890" style="position:absolute;left:7308;top:266;width:29;height:0" coordorigin="7308,266" coordsize="29,0" path="m7308,266r29,e" filled="f" strokeweight=".58pt">
              <v:path arrowok="t"/>
            </v:shape>
            <v:shape id="_x0000_s1889" style="position:absolute;left:7366;top:266;width:29;height:0" coordorigin="7366,266" coordsize="29,0" path="m7366,266r29,e" filled="f" strokeweight=".58pt">
              <v:path arrowok="t"/>
            </v:shape>
            <v:shape id="_x0000_s1888" style="position:absolute;left:7424;top:266;width:29;height:0" coordorigin="7424,266" coordsize="29,0" path="m7424,266r28,e" filled="f" strokeweight=".58pt">
              <v:path arrowok="t"/>
            </v:shape>
            <v:shape id="_x0000_s1887" style="position:absolute;left:7481;top:266;width:29;height:0" coordorigin="7481,266" coordsize="29,0" path="m7481,266r29,e" filled="f" strokeweight=".58pt">
              <v:path arrowok="t"/>
            </v:shape>
            <v:shape id="_x0000_s1886" style="position:absolute;left:7539;top:266;width:29;height:0" coordorigin="7539,266" coordsize="29,0" path="m7539,266r29,e" filled="f" strokeweight=".58pt">
              <v:path arrowok="t"/>
            </v:shape>
            <v:shape id="_x0000_s1885" style="position:absolute;left:7596;top:266;width:29;height:0" coordorigin="7596,266" coordsize="29,0" path="m7596,266r29,e" filled="f" strokeweight=".58pt">
              <v:path arrowok="t"/>
            </v:shape>
            <v:shape id="_x0000_s1884" style="position:absolute;left:7654;top:266;width:29;height:0" coordorigin="7654,266" coordsize="29,0" path="m7654,266r29,e" filled="f" strokeweight=".58pt">
              <v:path arrowok="t"/>
            </v:shape>
            <v:shape id="_x0000_s1883" style="position:absolute;left:7712;top:266;width:29;height:0" coordorigin="7712,266" coordsize="29,0" path="m7712,266r29,e" filled="f" strokeweight=".58pt">
              <v:path arrowok="t"/>
            </v:shape>
            <v:shape id="_x0000_s1882" style="position:absolute;left:7770;top:266;width:29;height:0" coordorigin="7770,266" coordsize="29,0" path="m7770,266r29,e" filled="f" strokeweight=".58pt">
              <v:path arrowok="t"/>
            </v:shape>
            <v:shape id="_x0000_s1881" style="position:absolute;left:7827;top:266;width:29;height:0" coordorigin="7827,266" coordsize="29,0" path="m7827,266r29,e" filled="f" strokeweight=".58pt">
              <v:path arrowok="t"/>
            </v:shape>
            <v:shape id="_x0000_s1880" style="position:absolute;left:7885;top:266;width:29;height:0" coordorigin="7885,266" coordsize="29,0" path="m7885,266r29,e" filled="f" strokeweight=".58pt">
              <v:path arrowok="t"/>
            </v:shape>
            <v:shape id="_x0000_s1879" style="position:absolute;left:7943;top:266;width:29;height:0" coordorigin="7943,266" coordsize="29,0" path="m7943,266r28,e" filled="f" strokeweight=".58pt">
              <v:path arrowok="t"/>
            </v:shape>
            <v:shape id="_x0000_s1878" style="position:absolute;left:8000;top:266;width:29;height:0" coordorigin="8000,266" coordsize="29,0" path="m8000,266r29,e" filled="f" strokeweight=".58pt">
              <v:path arrowok="t"/>
            </v:shape>
            <v:shape id="_x0000_s1877" style="position:absolute;left:8058;top:266;width:29;height:0" coordorigin="8058,266" coordsize="29,0" path="m8058,266r29,e" filled="f" strokeweight=".58pt">
              <v:path arrowok="t"/>
            </v:shape>
            <v:shape id="_x0000_s1876" style="position:absolute;left:8115;top:266;width:29;height:0" coordorigin="8115,266" coordsize="29,0" path="m8115,266r29,e" filled="f" strokeweight=".58pt">
              <v:path arrowok="t"/>
            </v:shape>
            <v:shape id="_x0000_s1875" style="position:absolute;left:8173;top:266;width:29;height:0" coordorigin="8173,266" coordsize="29,0" path="m8173,266r29,e" filled="f" strokeweight=".58pt">
              <v:path arrowok="t"/>
            </v:shape>
            <v:shape id="_x0000_s1874" style="position:absolute;left:8231;top:266;width:29;height:0" coordorigin="8231,266" coordsize="29,0" path="m8231,266r28,e" filled="f" strokeweight=".58pt">
              <v:path arrowok="t"/>
            </v:shape>
            <v:shape id="_x0000_s1873" style="position:absolute;left:8288;top:266;width:29;height:0" coordorigin="8288,266" coordsize="29,0" path="m8288,266r29,e" filled="f" strokeweight=".58pt">
              <v:path arrowok="t"/>
            </v:shape>
            <v:shape id="_x0000_s1872" style="position:absolute;left:8346;top:266;width:29;height:0" coordorigin="8346,266" coordsize="29,0" path="m8346,266r29,e" filled="f" strokeweight=".58pt">
              <v:path arrowok="t"/>
            </v:shape>
            <v:shape id="_x0000_s1871" style="position:absolute;left:8403;top:266;width:29;height:0" coordorigin="8403,266" coordsize="29,0" path="m8403,266r29,e" filled="f" strokeweight=".58pt">
              <v:path arrowok="t"/>
            </v:shape>
            <v:shape id="_x0000_s1870" style="position:absolute;left:8461;top:266;width:29;height:0" coordorigin="8461,266" coordsize="29,0" path="m8461,266r29,e" filled="f" strokeweight=".58pt">
              <v:path arrowok="t"/>
            </v:shape>
            <v:shape id="_x0000_s1869" style="position:absolute;left:8519;top:266;width:29;height:0" coordorigin="8519,266" coordsize="29,0" path="m8519,266r28,e" filled="f" strokeweight=".58pt">
              <v:path arrowok="t"/>
            </v:shape>
            <v:shape id="_x0000_s1868" style="position:absolute;left:8576;top:266;width:29;height:0" coordorigin="8576,266" coordsize="29,0" path="m8576,266r29,e" filled="f" strokeweight=".58pt">
              <v:path arrowok="t"/>
            </v:shape>
            <v:shape id="_x0000_s1867" style="position:absolute;left:8634;top:266;width:29;height:0" coordorigin="8634,266" coordsize="29,0" path="m8634,266r29,e" filled="f" strokeweight=".58pt">
              <v:path arrowok="t"/>
            </v:shape>
            <v:shape id="_x0000_s1866" style="position:absolute;left:8691;top:266;width:29;height:0" coordorigin="8691,266" coordsize="29,0" path="m8691,266r29,e" filled="f" strokeweight=".58pt">
              <v:path arrowok="t"/>
            </v:shape>
            <v:shape id="_x0000_s1865" style="position:absolute;left:8749;top:266;width:29;height:0" coordorigin="8749,266" coordsize="29,0" path="m8749,266r29,e" filled="f" strokeweight=".58pt">
              <v:path arrowok="t"/>
            </v:shape>
            <v:shape id="_x0000_s1864" style="position:absolute;left:8807;top:266;width:29;height:0" coordorigin="8807,266" coordsize="29,0" path="m8807,266r28,e" filled="f" strokeweight=".58pt">
              <v:path arrowok="t"/>
            </v:shape>
            <v:shape id="_x0000_s1863" style="position:absolute;left:8864;top:266;width:29;height:0" coordorigin="8864,266" coordsize="29,0" path="m8864,266r29,e" filled="f" strokeweight=".58pt">
              <v:path arrowok="t"/>
            </v:shape>
            <v:shape id="_x0000_s1862" style="position:absolute;left:8922;top:266;width:29;height:0" coordorigin="8922,266" coordsize="29,0" path="m8922,266r29,e" filled="f" strokeweight=".58pt">
              <v:path arrowok="t"/>
            </v:shape>
            <v:shape id="_x0000_s1861" style="position:absolute;left:8980;top:266;width:29;height:0" coordorigin="8980,266" coordsize="29,0" path="m8980,266r29,e" filled="f" strokeweight=".58pt">
              <v:path arrowok="t"/>
            </v:shape>
            <v:shape id="_x0000_s1860" style="position:absolute;left:9037;top:266;width:29;height:0" coordorigin="9037,266" coordsize="29,0" path="m9037,266r29,e" filled="f" strokeweight=".58pt">
              <v:path arrowok="t"/>
            </v:shape>
            <v:shape id="_x0000_s1859" style="position:absolute;left:9095;top:266;width:29;height:0" coordorigin="9095,266" coordsize="29,0" path="m9095,266r29,e" filled="f" strokeweight=".58pt">
              <v:path arrowok="t"/>
            </v:shape>
            <v:shape id="_x0000_s1858" style="position:absolute;left:9153;top:266;width:29;height:0" coordorigin="9153,266" coordsize="29,0" path="m9153,266r28,e" filled="f" strokeweight=".58pt">
              <v:path arrowok="t"/>
            </v:shape>
            <v:shape id="_x0000_s1857" style="position:absolute;left:9210;top:266;width:29;height:0" coordorigin="9210,266" coordsize="29,0" path="m9210,266r29,e" filled="f" strokeweight=".58pt">
              <v:path arrowok="t"/>
            </v:shape>
            <v:shape id="_x0000_s1856" style="position:absolute;left:9268;top:266;width:29;height:0" coordorigin="9268,266" coordsize="29,0" path="m9268,266r29,e" filled="f" strokeweight=".58pt">
              <v:path arrowok="t"/>
            </v:shape>
            <v:shape id="_x0000_s1855" style="position:absolute;left:9325;top:266;width:29;height:0" coordorigin="9325,266" coordsize="29,0" path="m9325,266r29,e" filled="f" strokeweight=".58pt">
              <v:path arrowok="t"/>
            </v:shape>
            <v:shape id="_x0000_s1854" style="position:absolute;left:9383;top:266;width:29;height:0" coordorigin="9383,266" coordsize="29,0" path="m9383,266r29,e" filled="f" strokeweight=".58pt">
              <v:path arrowok="t"/>
            </v:shape>
            <v:shape id="_x0000_s1853" style="position:absolute;left:9441;top:266;width:29;height:0" coordorigin="9441,266" coordsize="29,0" path="m9441,266r28,e" filled="f" strokeweight=".58pt">
              <v:path arrowok="t"/>
            </v:shape>
            <v:shape id="_x0000_s1852" style="position:absolute;left:9498;top:266;width:29;height:0" coordorigin="9498,266" coordsize="29,0" path="m9498,266r29,e" filled="f" strokeweight=".58pt">
              <v:path arrowok="t"/>
            </v:shape>
            <v:shape id="_x0000_s1851" style="position:absolute;left:9556;top:266;width:29;height:0" coordorigin="9556,266" coordsize="29,0" path="m9556,266r29,e" filled="f" strokeweight=".58pt">
              <v:path arrowok="t"/>
            </v:shape>
            <v:shape id="_x0000_s1850" style="position:absolute;left:9613;top:266;width:29;height:0" coordorigin="9613,266" coordsize="29,0" path="m9613,266r29,e" filled="f" strokeweight=".58pt">
              <v:path arrowok="t"/>
            </v:shape>
            <v:shape id="_x0000_s1849" style="position:absolute;left:9671;top:266;width:29;height:0" coordorigin="9671,266" coordsize="29,0" path="m9671,266r29,e" filled="f" strokeweight=".58pt">
              <v:path arrowok="t"/>
            </v:shape>
            <v:shape id="_x0000_s1848" style="position:absolute;left:9729;top:266;width:29;height:0" coordorigin="9729,266" coordsize="29,0" path="m9729,266r28,e" filled="f" strokeweight=".58pt">
              <v:path arrowok="t"/>
            </v:shape>
            <v:shape id="_x0000_s1847" style="position:absolute;left:9786;top:266;width:29;height:0" coordorigin="9786,266" coordsize="29,0" path="m9786,266r29,e" filled="f" strokeweight=".58pt">
              <v:path arrowok="t"/>
            </v:shape>
            <v:shape id="_x0000_s1846" style="position:absolute;left:9844;top:266;width:29;height:0" coordorigin="9844,266" coordsize="29,0" path="m9844,266r29,e" filled="f" strokeweight=".58pt">
              <v:path arrowok="t"/>
            </v:shape>
            <v:shape id="_x0000_s1845" style="position:absolute;left:9901;top:266;width:29;height:0" coordorigin="9901,266" coordsize="29,0" path="m9901,266r29,e" filled="f" strokeweight=".58pt">
              <v:path arrowok="t"/>
            </v:shape>
            <v:shape id="_x0000_s1844" style="position:absolute;left:9959;top:266;width:29;height:0" coordorigin="9959,266" coordsize="29,0" path="m9959,266r29,e" filled="f" strokeweight=".58pt">
              <v:path arrowok="t"/>
            </v:shape>
            <v:shape id="_x0000_s1843" style="position:absolute;left:10017;top:266;width:29;height:0" coordorigin="10017,266" coordsize="29,0" path="m10017,266r28,e" filled="f" strokeweight=".58pt">
              <v:path arrowok="t"/>
            </v:shape>
            <v:shape id="_x0000_s1842" style="position:absolute;left:10074;top:266;width:29;height:0" coordorigin="10074,266" coordsize="29,0" path="m10074,266r29,e" filled="f" strokeweight=".58pt">
              <v:path arrowok="t"/>
            </v:shape>
            <v:shape id="_x0000_s1841" style="position:absolute;left:10132;top:266;width:29;height:0" coordorigin="10132,266" coordsize="29,0" path="m10132,266r29,e" filled="f" strokeweight=".58pt">
              <v:path arrowok="t"/>
            </v:shape>
            <v:shape id="_x0000_s1840" style="position:absolute;left:10190;top:266;width:29;height:0" coordorigin="10190,266" coordsize="29,0" path="m10190,266r29,e" filled="f" strokeweight=".58pt">
              <v:path arrowok="t"/>
            </v:shape>
            <v:shape id="_x0000_s1839" style="position:absolute;left:10248;top:266;width:29;height:0" coordorigin="10248,266" coordsize="29,0" path="m10248,266r28,e" filled="f" strokeweight=".58pt">
              <v:path arrowok="t"/>
            </v:shape>
            <v:shape id="_x0000_s1838" style="position:absolute;left:10305;top:266;width:29;height:0" coordorigin="10305,266" coordsize="29,0" path="m10305,266r29,e" filled="f" strokeweight=".58pt">
              <v:path arrowok="t"/>
            </v:shape>
            <v:shape id="_x0000_s1837" style="position:absolute;left:10363;top:266;width:29;height:0" coordorigin="10363,266" coordsize="29,0" path="m10363,266r29,e" filled="f" strokeweight=".58pt">
              <v:path arrowok="t"/>
            </v:shape>
            <v:shape id="_x0000_s1836" style="position:absolute;left:10420;top:266;width:29;height:0" coordorigin="10420,266" coordsize="29,0" path="m10420,266r29,e" filled="f" strokeweight=".58pt">
              <v:path arrowok="t"/>
            </v:shape>
            <v:shape id="_x0000_s1835" style="position:absolute;left:10478;top:266;width:29;height:0" coordorigin="10478,266" coordsize="29,0" path="m10478,266r29,e" filled="f" strokeweight=".58pt">
              <v:path arrowok="t"/>
            </v:shape>
            <v:shape id="_x0000_s1834" style="position:absolute;left:10536;top:266;width:29;height:0" coordorigin="10536,266" coordsize="29,0" path="m10536,266r28,e" filled="f" strokeweight=".58pt">
              <v:path arrowok="t"/>
            </v:shape>
            <v:shape id="_x0000_s1833" style="position:absolute;left:10593;top:266;width:29;height:0" coordorigin="10593,266" coordsize="29,0" path="m10593,266r29,e" filled="f" strokeweight=".58pt">
              <v:path arrowok="t"/>
            </v:shape>
            <v:shape id="_x0000_s1832" style="position:absolute;left:10651;top:266;width:29;height:0" coordorigin="10651,266" coordsize="29,0" path="m10651,266r29,e" filled="f" strokeweight=".58pt">
              <v:path arrowok="t"/>
            </v:shape>
            <v:shape id="_x0000_s1831" style="position:absolute;left:10708;top:266;width:29;height:0" coordorigin="10708,266" coordsize="29,0" path="m10708,266r29,e" filled="f" strokeweight=".58pt">
              <v:path arrowok="t"/>
            </v:shape>
            <v:shape id="_x0000_s1830" style="position:absolute;left:10766;top:266;width:29;height:0" coordorigin="10766,266" coordsize="29,0" path="m10766,266r29,e" filled="f" strokeweight=".58pt">
              <v:path arrowok="t"/>
            </v:shape>
            <v:shape id="_x0000_s1829" style="position:absolute;left:10824;top:266;width:29;height:0" coordorigin="10824,266" coordsize="29,0" path="m10824,266r28,e" filled="f" strokeweight=".58pt">
              <v:path arrowok="t"/>
            </v:shape>
            <v:shape id="_x0000_s1828" style="position:absolute;left:10881;top:266;width:29;height:0" coordorigin="10881,266" coordsize="29,0" path="m10881,266r29,e" filled="f" strokeweight=".58pt">
              <v:path arrowok="t"/>
            </v:shape>
            <v:shape id="_x0000_s1827" style="position:absolute;left:10939;top:266;width:29;height:0" coordorigin="10939,266" coordsize="29,0" path="m10939,266r29,e" filled="f" strokeweight=".58pt">
              <v:path arrowok="t"/>
            </v:shape>
            <v:shape id="_x0000_s1826" style="position:absolute;left:10996;top:266;width:29;height:0" coordorigin="10996,266" coordsize="29,0" path="m10996,266r29,e" filled="f" strokeweight=".58pt">
              <v:path arrowok="t"/>
            </v:shape>
            <v:shape id="_x0000_s1825" style="position:absolute;left:11054;top:266;width:29;height:0" coordorigin="11054,266" coordsize="29,0" path="m11054,266r29,e" filled="f" strokeweight=".58pt">
              <v:path arrowok="t"/>
            </v:shape>
            <v:shape id="_x0000_s1824" style="position:absolute;left:11112;top:266;width:29;height:0" coordorigin="11112,266" coordsize="29,0" path="m11112,266r28,e" filled="f" strokeweight=".58pt">
              <v:path arrowok="t"/>
            </v:shape>
            <v:shape id="_x0000_s1823" style="position:absolute;left:11169;top:266;width:29;height:0" coordorigin="11169,266" coordsize="29,0" path="m11169,266r29,e" filled="f" strokeweight=".58pt">
              <v:path arrowok="t"/>
            </v:shape>
            <v:shape id="_x0000_s1822" style="position:absolute;left:11227;top:266;width:24;height:0" coordorigin="11227,266" coordsize="24,0" path="m11227,266r24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>1.     Berdasarkan                                                                           Tanggal</w:t>
      </w:r>
    </w:p>
    <w:p w14:paraId="6215A4CA" w14:textId="77777777" w:rsidR="004A3EB9" w:rsidRDefault="00000000">
      <w:pPr>
        <w:spacing w:before="78" w:line="314" w:lineRule="auto"/>
        <w:ind w:left="528" w:right="179"/>
        <w:rPr>
          <w:sz w:val="22"/>
          <w:szCs w:val="22"/>
        </w:rPr>
      </w:pPr>
      <w:r>
        <w:pict w14:anchorId="00C755CC">
          <v:group id="_x0000_s1774" style="position:absolute;left:0;text-align:left;margin-left:88.3pt;margin-top:15.3pt;width:131.65pt;height:.6pt;z-index:-2283;mso-position-horizontal-relative:page" coordorigin="1766,306" coordsize="2633,12">
            <v:shape id="_x0000_s1820" style="position:absolute;left:1772;top:312;width:29;height:0" coordorigin="1772,312" coordsize="29,0" path="m1772,312r29,e" filled="f" strokeweight=".58pt">
              <v:path arrowok="t"/>
            </v:shape>
            <v:shape id="_x0000_s1819" style="position:absolute;left:1830;top:312;width:29;height:0" coordorigin="1830,312" coordsize="29,0" path="m1830,312r29,e" filled="f" strokeweight=".58pt">
              <v:path arrowok="t"/>
            </v:shape>
            <v:shape id="_x0000_s1818" style="position:absolute;left:1887;top:312;width:29;height:0" coordorigin="1887,312" coordsize="29,0" path="m1887,312r29,e" filled="f" strokeweight=".58pt">
              <v:path arrowok="t"/>
            </v:shape>
            <v:shape id="_x0000_s1817" style="position:absolute;left:1945;top:312;width:29;height:0" coordorigin="1945,312" coordsize="29,0" path="m1945,312r29,e" filled="f" strokeweight=".58pt">
              <v:path arrowok="t"/>
            </v:shape>
            <v:shape id="_x0000_s1816" style="position:absolute;left:2003;top:312;width:29;height:0" coordorigin="2003,312" coordsize="29,0" path="m2003,312r28,e" filled="f" strokeweight=".58pt">
              <v:path arrowok="t"/>
            </v:shape>
            <v:shape id="_x0000_s1815" style="position:absolute;left:2060;top:312;width:29;height:0" coordorigin="2060,312" coordsize="29,0" path="m2060,312r29,e" filled="f" strokeweight=".58pt">
              <v:path arrowok="t"/>
            </v:shape>
            <v:shape id="_x0000_s1814" style="position:absolute;left:2118;top:312;width:29;height:0" coordorigin="2118,312" coordsize="29,0" path="m2118,312r29,e" filled="f" strokeweight=".58pt">
              <v:path arrowok="t"/>
            </v:shape>
            <v:shape id="_x0000_s1813" style="position:absolute;left:2175;top:312;width:29;height:0" coordorigin="2175,312" coordsize="29,0" path="m2175,312r29,e" filled="f" strokeweight=".58pt">
              <v:path arrowok="t"/>
            </v:shape>
            <v:shape id="_x0000_s1812" style="position:absolute;left:2233;top:312;width:29;height:0" coordorigin="2233,312" coordsize="29,0" path="m2233,312r29,e" filled="f" strokeweight=".58pt">
              <v:path arrowok="t"/>
            </v:shape>
            <v:shape id="_x0000_s1811" style="position:absolute;left:2291;top:312;width:29;height:0" coordorigin="2291,312" coordsize="29,0" path="m2291,312r28,e" filled="f" strokeweight=".58pt">
              <v:path arrowok="t"/>
            </v:shape>
            <v:shape id="_x0000_s1810" style="position:absolute;left:2348;top:312;width:29;height:0" coordorigin="2348,312" coordsize="29,0" path="m2348,312r29,e" filled="f" strokeweight=".58pt">
              <v:path arrowok="t"/>
            </v:shape>
            <v:shape id="_x0000_s1809" style="position:absolute;left:2406;top:312;width:29;height:0" coordorigin="2406,312" coordsize="29,0" path="m2406,312r29,e" filled="f" strokeweight=".58pt">
              <v:path arrowok="t"/>
            </v:shape>
            <v:shape id="_x0000_s1808" style="position:absolute;left:2463;top:312;width:29;height:0" coordorigin="2463,312" coordsize="29,0" path="m2463,312r29,e" filled="f" strokeweight=".58pt">
              <v:path arrowok="t"/>
            </v:shape>
            <v:shape id="_x0000_s1807" style="position:absolute;left:2521;top:312;width:29;height:0" coordorigin="2521,312" coordsize="29,0" path="m2521,312r29,e" filled="f" strokeweight=".58pt">
              <v:path arrowok="t"/>
            </v:shape>
            <v:shape id="_x0000_s1806" style="position:absolute;left:2579;top:312;width:29;height:0" coordorigin="2579,312" coordsize="29,0" path="m2579,312r28,e" filled="f" strokeweight=".58pt">
              <v:path arrowok="t"/>
            </v:shape>
            <v:shape id="_x0000_s1805" style="position:absolute;left:2636;top:312;width:29;height:0" coordorigin="2636,312" coordsize="29,0" path="m2636,312r29,e" filled="f" strokeweight=".58pt">
              <v:path arrowok="t"/>
            </v:shape>
            <v:shape id="_x0000_s1804" style="position:absolute;left:2694;top:312;width:29;height:0" coordorigin="2694,312" coordsize="29,0" path="m2694,312r29,e" filled="f" strokeweight=".58pt">
              <v:path arrowok="t"/>
            </v:shape>
            <v:shape id="_x0000_s1803" style="position:absolute;left:2751;top:312;width:29;height:0" coordorigin="2751,312" coordsize="29,0" path="m2751,312r29,e" filled="f" strokeweight=".58pt">
              <v:path arrowok="t"/>
            </v:shape>
            <v:shape id="_x0000_s1802" style="position:absolute;left:2809;top:312;width:29;height:0" coordorigin="2809,312" coordsize="29,0" path="m2809,312r29,e" filled="f" strokeweight=".58pt">
              <v:path arrowok="t"/>
            </v:shape>
            <v:shape id="_x0000_s1801" style="position:absolute;left:2867;top:312;width:29;height:0" coordorigin="2867,312" coordsize="29,0" path="m2867,312r28,e" filled="f" strokeweight=".58pt">
              <v:path arrowok="t"/>
            </v:shape>
            <v:shape id="_x0000_s1800" style="position:absolute;left:2924;top:312;width:29;height:0" coordorigin="2924,312" coordsize="29,0" path="m2924,312r29,e" filled="f" strokeweight=".58pt">
              <v:path arrowok="t"/>
            </v:shape>
            <v:shape id="_x0000_s1799" style="position:absolute;left:2982;top:312;width:29;height:0" coordorigin="2982,312" coordsize="29,0" path="m2982,312r29,e" filled="f" strokeweight=".58pt">
              <v:path arrowok="t"/>
            </v:shape>
            <v:shape id="_x0000_s1798" style="position:absolute;left:3040;top:312;width:29;height:0" coordorigin="3040,312" coordsize="29,0" path="m3040,312r29,e" filled="f" strokeweight=".58pt">
              <v:path arrowok="t"/>
            </v:shape>
            <v:shape id="_x0000_s1797" style="position:absolute;left:3097;top:312;width:29;height:0" coordorigin="3097,312" coordsize="29,0" path="m3097,312r29,e" filled="f" strokeweight=".58pt">
              <v:path arrowok="t"/>
            </v:shape>
            <v:shape id="_x0000_s1796" style="position:absolute;left:3155;top:312;width:29;height:0" coordorigin="3155,312" coordsize="29,0" path="m3155,312r29,e" filled="f" strokeweight=".58pt">
              <v:path arrowok="t"/>
            </v:shape>
            <v:shape id="_x0000_s1795" style="position:absolute;left:3213;top:312;width:29;height:0" coordorigin="3213,312" coordsize="29,0" path="m3213,312r28,e" filled="f" strokeweight=".58pt">
              <v:path arrowok="t"/>
            </v:shape>
            <v:shape id="_x0000_s1794" style="position:absolute;left:3270;top:312;width:29;height:0" coordorigin="3270,312" coordsize="29,0" path="m3270,312r29,e" filled="f" strokeweight=".58pt">
              <v:path arrowok="t"/>
            </v:shape>
            <v:shape id="_x0000_s1793" style="position:absolute;left:3328;top:312;width:29;height:0" coordorigin="3328,312" coordsize="29,0" path="m3328,312r29,e" filled="f" strokeweight=".58pt">
              <v:path arrowok="t"/>
            </v:shape>
            <v:shape id="_x0000_s1792" style="position:absolute;left:3385;top:312;width:29;height:0" coordorigin="3385,312" coordsize="29,0" path="m3385,312r29,e" filled="f" strokeweight=".58pt">
              <v:path arrowok="t"/>
            </v:shape>
            <v:shape id="_x0000_s1791" style="position:absolute;left:3443;top:312;width:29;height:0" coordorigin="3443,312" coordsize="29,0" path="m3443,312r29,e" filled="f" strokeweight=".58pt">
              <v:path arrowok="t"/>
            </v:shape>
            <v:shape id="_x0000_s1790" style="position:absolute;left:3501;top:312;width:29;height:0" coordorigin="3501,312" coordsize="29,0" path="m3501,312r28,e" filled="f" strokeweight=".58pt">
              <v:path arrowok="t"/>
            </v:shape>
            <v:shape id="_x0000_s1789" style="position:absolute;left:3558;top:312;width:29;height:0" coordorigin="3558,312" coordsize="29,0" path="m3558,312r29,e" filled="f" strokeweight=".58pt">
              <v:path arrowok="t"/>
            </v:shape>
            <v:shape id="_x0000_s1788" style="position:absolute;left:3616;top:312;width:29;height:0" coordorigin="3616,312" coordsize="29,0" path="m3616,312r29,e" filled="f" strokeweight=".58pt">
              <v:path arrowok="t"/>
            </v:shape>
            <v:shape id="_x0000_s1787" style="position:absolute;left:3673;top:312;width:29;height:0" coordorigin="3673,312" coordsize="29,0" path="m3673,312r29,e" filled="f" strokeweight=".58pt">
              <v:path arrowok="t"/>
            </v:shape>
            <v:shape id="_x0000_s1786" style="position:absolute;left:3731;top:312;width:29;height:0" coordorigin="3731,312" coordsize="29,0" path="m3731,312r29,e" filled="f" strokeweight=".58pt">
              <v:path arrowok="t"/>
            </v:shape>
            <v:shape id="_x0000_s1785" style="position:absolute;left:3789;top:312;width:29;height:0" coordorigin="3789,312" coordsize="29,0" path="m3789,312r28,e" filled="f" strokeweight=".58pt">
              <v:path arrowok="t"/>
            </v:shape>
            <v:shape id="_x0000_s1784" style="position:absolute;left:3846;top:312;width:29;height:0" coordorigin="3846,312" coordsize="29,0" path="m3846,312r29,e" filled="f" strokeweight=".58pt">
              <v:path arrowok="t"/>
            </v:shape>
            <v:shape id="_x0000_s1783" style="position:absolute;left:3904;top:312;width:29;height:0" coordorigin="3904,312" coordsize="29,0" path="m3904,312r29,e" filled="f" strokeweight=".58pt">
              <v:path arrowok="t"/>
            </v:shape>
            <v:shape id="_x0000_s1782" style="position:absolute;left:3961;top:312;width:29;height:0" coordorigin="3961,312" coordsize="29,0" path="m3961,312r29,e" filled="f" strokeweight=".58pt">
              <v:path arrowok="t"/>
            </v:shape>
            <v:shape id="_x0000_s1781" style="position:absolute;left:4019;top:312;width:29;height:0" coordorigin="4019,312" coordsize="29,0" path="m4019,312r29,e" filled="f" strokeweight=".58pt">
              <v:path arrowok="t"/>
            </v:shape>
            <v:shape id="_x0000_s1780" style="position:absolute;left:4077;top:312;width:29;height:0" coordorigin="4077,312" coordsize="29,0" path="m4077,312r28,e" filled="f" strokeweight=".58pt">
              <v:path arrowok="t"/>
            </v:shape>
            <v:shape id="_x0000_s1779" style="position:absolute;left:4135;top:312;width:29;height:0" coordorigin="4135,312" coordsize="29,0" path="m4135,312r29,e" filled="f" strokeweight=".58pt">
              <v:path arrowok="t"/>
            </v:shape>
            <v:shape id="_x0000_s1778" style="position:absolute;left:4192;top:312;width:29;height:0" coordorigin="4192,312" coordsize="29,0" path="m4192,312r29,e" filled="f" strokeweight=".58pt">
              <v:path arrowok="t"/>
            </v:shape>
            <v:shape id="_x0000_s1777" style="position:absolute;left:4250;top:312;width:29;height:0" coordorigin="4250,312" coordsize="29,0" path="m4250,312r29,e" filled="f" strokeweight=".58pt">
              <v:path arrowok="t"/>
            </v:shape>
            <v:shape id="_x0000_s1776" style="position:absolute;left:4308;top:312;width:29;height:0" coordorigin="4308,312" coordsize="29,0" path="m4308,312r28,e" filled="f" strokeweight=".58pt">
              <v:path arrowok="t"/>
            </v:shape>
            <v:shape id="_x0000_s1775" style="position:absolute;left:4365;top:312;width:29;height:0" coordorigin="4365,312" coordsize="29,0" path="m4365,312r29,e" filled="f" strokeweight=".58pt">
              <v:path arrowok="t"/>
            </v:shape>
            <w10:wrap anchorx="page"/>
          </v:group>
        </w:pict>
      </w:r>
      <w:r>
        <w:pict w14:anchorId="7A331F50">
          <v:group id="_x0000_s1631" style="position:absolute;left:0;text-align:left;margin-left:154.8pt;margin-top:31.9pt;width:408pt;height:.6pt;z-index:-2282;mso-position-horizontal-relative:page" coordorigin="3096,638" coordsize="8160,12">
            <v:shape id="_x0000_s1773" style="position:absolute;left:3102;top:643;width:29;height:0" coordorigin="3102,643" coordsize="29,0" path="m3102,643r29,e" filled="f" strokeweight=".58pt">
              <v:path arrowok="t"/>
            </v:shape>
            <v:shape id="_x0000_s1772" style="position:absolute;left:3160;top:643;width:29;height:0" coordorigin="3160,643" coordsize="29,0" path="m3160,643r29,e" filled="f" strokeweight=".58pt">
              <v:path arrowok="t"/>
            </v:shape>
            <v:shape id="_x0000_s1771" style="position:absolute;left:3217;top:643;width:29;height:0" coordorigin="3217,643" coordsize="29,0" path="m3217,643r29,e" filled="f" strokeweight=".58pt">
              <v:path arrowok="t"/>
            </v:shape>
            <v:shape id="_x0000_s1770" style="position:absolute;left:3275;top:643;width:29;height:0" coordorigin="3275,643" coordsize="29,0" path="m3275,643r29,e" filled="f" strokeweight=".58pt">
              <v:path arrowok="t"/>
            </v:shape>
            <v:shape id="_x0000_s1769" style="position:absolute;left:3333;top:643;width:29;height:0" coordorigin="3333,643" coordsize="29,0" path="m3333,643r28,e" filled="f" strokeweight=".58pt">
              <v:path arrowok="t"/>
            </v:shape>
            <v:shape id="_x0000_s1768" style="position:absolute;left:3390;top:643;width:29;height:0" coordorigin="3390,643" coordsize="29,0" path="m3390,643r29,e" filled="f" strokeweight=".58pt">
              <v:path arrowok="t"/>
            </v:shape>
            <v:shape id="_x0000_s1767" style="position:absolute;left:3448;top:643;width:29;height:0" coordorigin="3448,643" coordsize="29,0" path="m3448,643r29,e" filled="f" strokeweight=".58pt">
              <v:path arrowok="t"/>
            </v:shape>
            <v:shape id="_x0000_s1766" style="position:absolute;left:3505;top:643;width:29;height:0" coordorigin="3505,643" coordsize="29,0" path="m3505,643r29,e" filled="f" strokeweight=".58pt">
              <v:path arrowok="t"/>
            </v:shape>
            <v:shape id="_x0000_s1765" style="position:absolute;left:3563;top:643;width:29;height:0" coordorigin="3563,643" coordsize="29,0" path="m3563,643r29,e" filled="f" strokeweight=".58pt">
              <v:path arrowok="t"/>
            </v:shape>
            <v:shape id="_x0000_s1764" style="position:absolute;left:3621;top:643;width:29;height:0" coordorigin="3621,643" coordsize="29,0" path="m3621,643r28,e" filled="f" strokeweight=".58pt">
              <v:path arrowok="t"/>
            </v:shape>
            <v:shape id="_x0000_s1763" style="position:absolute;left:3678;top:643;width:29;height:0" coordorigin="3678,643" coordsize="29,0" path="m3678,643r29,e" filled="f" strokeweight=".58pt">
              <v:path arrowok="t"/>
            </v:shape>
            <v:shape id="_x0000_s1762" style="position:absolute;left:3736;top:643;width:29;height:0" coordorigin="3736,643" coordsize="29,0" path="m3736,643r29,e" filled="f" strokeweight=".58pt">
              <v:path arrowok="t"/>
            </v:shape>
            <v:shape id="_x0000_s1761" style="position:absolute;left:3793;top:643;width:29;height:0" coordorigin="3793,643" coordsize="29,0" path="m3793,643r29,e" filled="f" strokeweight=".58pt">
              <v:path arrowok="t"/>
            </v:shape>
            <v:shape id="_x0000_s1760" style="position:absolute;left:3851;top:643;width:29;height:0" coordorigin="3851,643" coordsize="29,0" path="m3851,643r29,e" filled="f" strokeweight=".58pt">
              <v:path arrowok="t"/>
            </v:shape>
            <v:shape id="_x0000_s1759" style="position:absolute;left:3909;top:643;width:29;height:0" coordorigin="3909,643" coordsize="29,0" path="m3909,643r28,e" filled="f" strokeweight=".58pt">
              <v:path arrowok="t"/>
            </v:shape>
            <v:shape id="_x0000_s1758" style="position:absolute;left:3966;top:643;width:29;height:0" coordorigin="3966,643" coordsize="29,0" path="m3966,643r29,e" filled="f" strokeweight=".58pt">
              <v:path arrowok="t"/>
            </v:shape>
            <v:shape id="_x0000_s1757" style="position:absolute;left:4024;top:643;width:29;height:0" coordorigin="4024,643" coordsize="29,0" path="m4024,643r29,e" filled="f" strokeweight=".58pt">
              <v:path arrowok="t"/>
            </v:shape>
            <v:shape id="_x0000_s1756" style="position:absolute;left:4081;top:643;width:29;height:0" coordorigin="4081,643" coordsize="29,0" path="m4081,643r29,e" filled="f" strokeweight=".58pt">
              <v:path arrowok="t"/>
            </v:shape>
            <v:shape id="_x0000_s1755" style="position:absolute;left:4140;top:643;width:29;height:0" coordorigin="4140,643" coordsize="29,0" path="m4140,643r28,e" filled="f" strokeweight=".58pt">
              <v:path arrowok="t"/>
            </v:shape>
            <v:shape id="_x0000_s1754" style="position:absolute;left:4197;top:643;width:29;height:0" coordorigin="4197,643" coordsize="29,0" path="m4197,643r29,e" filled="f" strokeweight=".58pt">
              <v:path arrowok="t"/>
            </v:shape>
            <v:shape id="_x0000_s1753" style="position:absolute;left:4255;top:643;width:29;height:0" coordorigin="4255,643" coordsize="29,0" path="m4255,643r29,e" filled="f" strokeweight=".58pt">
              <v:path arrowok="t"/>
            </v:shape>
            <v:shape id="_x0000_s1752" style="position:absolute;left:4312;top:643;width:29;height:0" coordorigin="4312,643" coordsize="29,0" path="m4312,643r29,e" filled="f" strokeweight=".58pt">
              <v:path arrowok="t"/>
            </v:shape>
            <v:shape id="_x0000_s1751" style="position:absolute;left:4370;top:643;width:29;height:0" coordorigin="4370,643" coordsize="29,0" path="m4370,643r29,e" filled="f" strokeweight=".58pt">
              <v:path arrowok="t"/>
            </v:shape>
            <v:shape id="_x0000_s1750" style="position:absolute;left:4428;top:643;width:29;height:0" coordorigin="4428,643" coordsize="29,0" path="m4428,643r28,e" filled="f" strokeweight=".58pt">
              <v:path arrowok="t"/>
            </v:shape>
            <v:shape id="_x0000_s1749" style="position:absolute;left:4485;top:643;width:29;height:0" coordorigin="4485,643" coordsize="29,0" path="m4485,643r29,e" filled="f" strokeweight=".58pt">
              <v:path arrowok="t"/>
            </v:shape>
            <v:shape id="_x0000_s1748" style="position:absolute;left:4543;top:643;width:29;height:0" coordorigin="4543,643" coordsize="29,0" path="m4543,643r29,e" filled="f" strokeweight=".58pt">
              <v:path arrowok="t"/>
            </v:shape>
            <v:shape id="_x0000_s1747" style="position:absolute;left:4600;top:643;width:29;height:0" coordorigin="4600,643" coordsize="29,0" path="m4600,643r29,e" filled="f" strokeweight=".58pt">
              <v:path arrowok="t"/>
            </v:shape>
            <v:shape id="_x0000_s1746" style="position:absolute;left:4658;top:643;width:29;height:0" coordorigin="4658,643" coordsize="29,0" path="m4658,643r29,e" filled="f" strokeweight=".58pt">
              <v:path arrowok="t"/>
            </v:shape>
            <v:shape id="_x0000_s1745" style="position:absolute;left:4716;top:643;width:29;height:0" coordorigin="4716,643" coordsize="29,0" path="m4716,643r28,e" filled="f" strokeweight=".58pt">
              <v:path arrowok="t"/>
            </v:shape>
            <v:shape id="_x0000_s1744" style="position:absolute;left:4773;top:643;width:29;height:0" coordorigin="4773,643" coordsize="29,0" path="m4773,643r29,e" filled="f" strokeweight=".58pt">
              <v:path arrowok="t"/>
            </v:shape>
            <v:shape id="_x0000_s1743" style="position:absolute;left:4831;top:643;width:29;height:0" coordorigin="4831,643" coordsize="29,0" path="m4831,643r29,e" filled="f" strokeweight=".58pt">
              <v:path arrowok="t"/>
            </v:shape>
            <v:shape id="_x0000_s1742" style="position:absolute;left:4888;top:643;width:29;height:0" coordorigin="4888,643" coordsize="29,0" path="m4888,643r29,e" filled="f" strokeweight=".58pt">
              <v:path arrowok="t"/>
            </v:shape>
            <v:shape id="_x0000_s1741" style="position:absolute;left:4946;top:643;width:29;height:0" coordorigin="4946,643" coordsize="29,0" path="m4946,643r29,e" filled="f" strokeweight=".58pt">
              <v:path arrowok="t"/>
            </v:shape>
            <v:shape id="_x0000_s1740" style="position:absolute;left:5004;top:643;width:29;height:0" coordorigin="5004,643" coordsize="29,0" path="m5004,643r28,e" filled="f" strokeweight=".58pt">
              <v:path arrowok="t"/>
            </v:shape>
            <v:shape id="_x0000_s1739" style="position:absolute;left:5061;top:643;width:29;height:0" coordorigin="5061,643" coordsize="29,0" path="m5061,643r29,e" filled="f" strokeweight=".58pt">
              <v:path arrowok="t"/>
            </v:shape>
            <v:shape id="_x0000_s1738" style="position:absolute;left:5119;top:643;width:29;height:0" coordorigin="5119,643" coordsize="29,0" path="m5119,643r29,e" filled="f" strokeweight=".58pt">
              <v:path arrowok="t"/>
            </v:shape>
            <v:shape id="_x0000_s1737" style="position:absolute;left:5176;top:643;width:29;height:0" coordorigin="5176,643" coordsize="29,0" path="m5176,643r29,e" filled="f" strokeweight=".58pt">
              <v:path arrowok="t"/>
            </v:shape>
            <v:shape id="_x0000_s1736" style="position:absolute;left:5234;top:643;width:29;height:0" coordorigin="5234,643" coordsize="29,0" path="m5234,643r29,e" filled="f" strokeweight=".58pt">
              <v:path arrowok="t"/>
            </v:shape>
            <v:shape id="_x0000_s1735" style="position:absolute;left:5292;top:643;width:29;height:0" coordorigin="5292,643" coordsize="29,0" path="m5292,643r28,e" filled="f" strokeweight=".58pt">
              <v:path arrowok="t"/>
            </v:shape>
            <v:shape id="_x0000_s1734" style="position:absolute;left:5350;top:643;width:29;height:0" coordorigin="5350,643" coordsize="29,0" path="m5350,643r28,e" filled="f" strokeweight=".58pt">
              <v:path arrowok="t"/>
            </v:shape>
            <v:shape id="_x0000_s1733" style="position:absolute;left:5407;top:643;width:29;height:0" coordorigin="5407,643" coordsize="29,0" path="m5407,643r29,e" filled="f" strokeweight=".58pt">
              <v:path arrowok="t"/>
            </v:shape>
            <v:shape id="_x0000_s1732" style="position:absolute;left:5465;top:643;width:29;height:0" coordorigin="5465,643" coordsize="29,0" path="m5465,643r29,e" filled="f" strokeweight=".58pt">
              <v:path arrowok="t"/>
            </v:shape>
            <v:shape id="_x0000_s1731" style="position:absolute;left:5522;top:643;width:29;height:0" coordorigin="5522,643" coordsize="29,0" path="m5522,643r29,e" filled="f" strokeweight=".58pt">
              <v:path arrowok="t"/>
            </v:shape>
            <v:shape id="_x0000_s1730" style="position:absolute;left:5580;top:643;width:29;height:0" coordorigin="5580,643" coordsize="29,0" path="m5580,643r29,e" filled="f" strokeweight=".58pt">
              <v:path arrowok="t"/>
            </v:shape>
            <v:shape id="_x0000_s1729" style="position:absolute;left:5638;top:643;width:29;height:0" coordorigin="5638,643" coordsize="29,0" path="m5638,643r28,e" filled="f" strokeweight=".58pt">
              <v:path arrowok="t"/>
            </v:shape>
            <v:shape id="_x0000_s1728" style="position:absolute;left:5695;top:643;width:29;height:0" coordorigin="5695,643" coordsize="29,0" path="m5695,643r29,e" filled="f" strokeweight=".58pt">
              <v:path arrowok="t"/>
            </v:shape>
            <v:shape id="_x0000_s1727" style="position:absolute;left:5753;top:643;width:29;height:0" coordorigin="5753,643" coordsize="29,0" path="m5753,643r29,e" filled="f" strokeweight=".58pt">
              <v:path arrowok="t"/>
            </v:shape>
            <v:shape id="_x0000_s1726" style="position:absolute;left:5810;top:643;width:29;height:0" coordorigin="5810,643" coordsize="29,0" path="m5810,643r29,e" filled="f" strokeweight=".58pt">
              <v:path arrowok="t"/>
            </v:shape>
            <v:shape id="_x0000_s1725" style="position:absolute;left:5868;top:643;width:29;height:0" coordorigin="5868,643" coordsize="29,0" path="m5868,643r29,e" filled="f" strokeweight=".58pt">
              <v:path arrowok="t"/>
            </v:shape>
            <v:shape id="_x0000_s1724" style="position:absolute;left:5926;top:643;width:29;height:0" coordorigin="5926,643" coordsize="29,0" path="m5926,643r28,e" filled="f" strokeweight=".58pt">
              <v:path arrowok="t"/>
            </v:shape>
            <v:shape id="_x0000_s1723" style="position:absolute;left:5983;top:643;width:29;height:0" coordorigin="5983,643" coordsize="29,0" path="m5983,643r29,e" filled="f" strokeweight=".58pt">
              <v:path arrowok="t"/>
            </v:shape>
            <v:shape id="_x0000_s1722" style="position:absolute;left:6041;top:643;width:29;height:0" coordorigin="6041,643" coordsize="29,0" path="m6041,643r29,e" filled="f" strokeweight=".58pt">
              <v:path arrowok="t"/>
            </v:shape>
            <v:shape id="_x0000_s1721" style="position:absolute;left:6098;top:643;width:29;height:0" coordorigin="6098,643" coordsize="29,0" path="m6098,643r29,e" filled="f" strokeweight=".58pt">
              <v:path arrowok="t"/>
            </v:shape>
            <v:shape id="_x0000_s1720" style="position:absolute;left:6156;top:643;width:29;height:0" coordorigin="6156,643" coordsize="29,0" path="m6156,643r29,e" filled="f" strokeweight=".58pt">
              <v:path arrowok="t"/>
            </v:shape>
            <v:shape id="_x0000_s1719" style="position:absolute;left:6214;top:643;width:29;height:0" coordorigin="6214,643" coordsize="29,0" path="m6214,643r28,e" filled="f" strokeweight=".58pt">
              <v:path arrowok="t"/>
            </v:shape>
            <v:shape id="_x0000_s1718" style="position:absolute;left:6271;top:643;width:29;height:0" coordorigin="6271,643" coordsize="29,0" path="m6271,643r29,e" filled="f" strokeweight=".58pt">
              <v:path arrowok="t"/>
            </v:shape>
            <v:shape id="_x0000_s1717" style="position:absolute;left:6329;top:643;width:29;height:0" coordorigin="6329,643" coordsize="29,0" path="m6329,643r29,e" filled="f" strokeweight=".58pt">
              <v:path arrowok="t"/>
            </v:shape>
            <v:shape id="_x0000_s1716" style="position:absolute;left:6386;top:643;width:29;height:0" coordorigin="6386,643" coordsize="29,0" path="m6386,643r29,e" filled="f" strokeweight=".58pt">
              <v:path arrowok="t"/>
            </v:shape>
            <v:shape id="_x0000_s1715" style="position:absolute;left:6444;top:643;width:29;height:0" coordorigin="6444,643" coordsize="29,0" path="m6444,643r29,e" filled="f" strokeweight=".58pt">
              <v:path arrowok="t"/>
            </v:shape>
            <v:shape id="_x0000_s1714" style="position:absolute;left:6502;top:643;width:29;height:0" coordorigin="6502,643" coordsize="29,0" path="m6502,643r29,e" filled="f" strokeweight=".58pt">
              <v:path arrowok="t"/>
            </v:shape>
            <v:shape id="_x0000_s1713" style="position:absolute;left:6560;top:643;width:29;height:0" coordorigin="6560,643" coordsize="29,0" path="m6560,643r28,e" filled="f" strokeweight=".58pt">
              <v:path arrowok="t"/>
            </v:shape>
            <v:shape id="_x0000_s1712" style="position:absolute;left:6617;top:643;width:29;height:0" coordorigin="6617,643" coordsize="29,0" path="m6617,643r29,e" filled="f" strokeweight=".58pt">
              <v:path arrowok="t"/>
            </v:shape>
            <v:shape id="_x0000_s1711" style="position:absolute;left:6675;top:643;width:29;height:0" coordorigin="6675,643" coordsize="29,0" path="m6675,643r29,e" filled="f" strokeweight=".58pt">
              <v:path arrowok="t"/>
            </v:shape>
            <v:shape id="_x0000_s1710" style="position:absolute;left:6732;top:643;width:29;height:0" coordorigin="6732,643" coordsize="29,0" path="m6732,643r29,e" filled="f" strokeweight=".58pt">
              <v:path arrowok="t"/>
            </v:shape>
            <v:shape id="_x0000_s1709" style="position:absolute;left:6790;top:643;width:29;height:0" coordorigin="6790,643" coordsize="29,0" path="m6790,643r29,e" filled="f" strokeweight=".58pt">
              <v:path arrowok="t"/>
            </v:shape>
            <v:shape id="_x0000_s1708" style="position:absolute;left:6848;top:643;width:29;height:0" coordorigin="6848,643" coordsize="29,0" path="m6848,643r28,e" filled="f" strokeweight=".58pt">
              <v:path arrowok="t"/>
            </v:shape>
            <v:shape id="_x0000_s1707" style="position:absolute;left:6905;top:643;width:29;height:0" coordorigin="6905,643" coordsize="29,0" path="m6905,643r29,e" filled="f" strokeweight=".58pt">
              <v:path arrowok="t"/>
            </v:shape>
            <v:shape id="_x0000_s1706" style="position:absolute;left:6963;top:643;width:29;height:0" coordorigin="6963,643" coordsize="29,0" path="m6963,643r29,e" filled="f" strokeweight=".58pt">
              <v:path arrowok="t"/>
            </v:shape>
            <v:shape id="_x0000_s1705" style="position:absolute;left:7020;top:643;width:29;height:0" coordorigin="7020,643" coordsize="29,0" path="m7020,643r29,e" filled="f" strokeweight=".58pt">
              <v:path arrowok="t"/>
            </v:shape>
            <v:shape id="_x0000_s1704" style="position:absolute;left:7078;top:643;width:29;height:0" coordorigin="7078,643" coordsize="29,0" path="m7078,643r29,e" filled="f" strokeweight=".58pt">
              <v:path arrowok="t"/>
            </v:shape>
            <v:shape id="_x0000_s1703" style="position:absolute;left:7136;top:643;width:29;height:0" coordorigin="7136,643" coordsize="29,0" path="m7136,643r28,e" filled="f" strokeweight=".58pt">
              <v:path arrowok="t"/>
            </v:shape>
            <v:shape id="_x0000_s1702" style="position:absolute;left:7193;top:643;width:29;height:0" coordorigin="7193,643" coordsize="29,0" path="m7193,643r29,e" filled="f" strokeweight=".58pt">
              <v:path arrowok="t"/>
            </v:shape>
            <v:shape id="_x0000_s1701" style="position:absolute;left:7251;top:643;width:29;height:0" coordorigin="7251,643" coordsize="29,0" path="m7251,643r29,e" filled="f" strokeweight=".58pt">
              <v:path arrowok="t"/>
            </v:shape>
            <v:shape id="_x0000_s1700" style="position:absolute;left:7308;top:643;width:29;height:0" coordorigin="7308,643" coordsize="29,0" path="m7308,643r29,e" filled="f" strokeweight=".58pt">
              <v:path arrowok="t"/>
            </v:shape>
            <v:shape id="_x0000_s1699" style="position:absolute;left:7366;top:643;width:29;height:0" coordorigin="7366,643" coordsize="29,0" path="m7366,643r29,e" filled="f" strokeweight=".58pt">
              <v:path arrowok="t"/>
            </v:shape>
            <v:shape id="_x0000_s1698" style="position:absolute;left:7424;top:643;width:29;height:0" coordorigin="7424,643" coordsize="29,0" path="m7424,643r28,e" filled="f" strokeweight=".58pt">
              <v:path arrowok="t"/>
            </v:shape>
            <v:shape id="_x0000_s1697" style="position:absolute;left:7481;top:643;width:29;height:0" coordorigin="7481,643" coordsize="29,0" path="m7481,643r29,e" filled="f" strokeweight=".58pt">
              <v:path arrowok="t"/>
            </v:shape>
            <v:shape id="_x0000_s1696" style="position:absolute;left:7539;top:643;width:29;height:0" coordorigin="7539,643" coordsize="29,0" path="m7539,643r29,e" filled="f" strokeweight=".58pt">
              <v:path arrowok="t"/>
            </v:shape>
            <v:shape id="_x0000_s1695" style="position:absolute;left:7596;top:643;width:29;height:0" coordorigin="7596,643" coordsize="29,0" path="m7596,643r29,e" filled="f" strokeweight=".58pt">
              <v:path arrowok="t"/>
            </v:shape>
            <v:shape id="_x0000_s1694" style="position:absolute;left:7654;top:643;width:29;height:0" coordorigin="7654,643" coordsize="29,0" path="m7654,643r29,e" filled="f" strokeweight=".58pt">
              <v:path arrowok="t"/>
            </v:shape>
            <v:shape id="_x0000_s1693" style="position:absolute;left:7712;top:643;width:29;height:0" coordorigin="7712,643" coordsize="29,0" path="m7712,643r29,e" filled="f" strokeweight=".58pt">
              <v:path arrowok="t"/>
            </v:shape>
            <v:shape id="_x0000_s1692" style="position:absolute;left:7770;top:643;width:29;height:0" coordorigin="7770,643" coordsize="29,0" path="m7770,643r29,e" filled="f" strokeweight=".58pt">
              <v:path arrowok="t"/>
            </v:shape>
            <v:shape id="_x0000_s1691" style="position:absolute;left:7827;top:643;width:29;height:0" coordorigin="7827,643" coordsize="29,0" path="m7827,643r29,e" filled="f" strokeweight=".58pt">
              <v:path arrowok="t"/>
            </v:shape>
            <v:shape id="_x0000_s1690" style="position:absolute;left:7885;top:643;width:29;height:0" coordorigin="7885,643" coordsize="29,0" path="m7885,643r29,e" filled="f" strokeweight=".58pt">
              <v:path arrowok="t"/>
            </v:shape>
            <v:shape id="_x0000_s1689" style="position:absolute;left:7943;top:643;width:29;height:0" coordorigin="7943,643" coordsize="29,0" path="m7943,643r28,e" filled="f" strokeweight=".58pt">
              <v:path arrowok="t"/>
            </v:shape>
            <v:shape id="_x0000_s1688" style="position:absolute;left:8000;top:643;width:29;height:0" coordorigin="8000,643" coordsize="29,0" path="m8000,643r29,e" filled="f" strokeweight=".58pt">
              <v:path arrowok="t"/>
            </v:shape>
            <v:shape id="_x0000_s1687" style="position:absolute;left:8058;top:643;width:29;height:0" coordorigin="8058,643" coordsize="29,0" path="m8058,643r29,e" filled="f" strokeweight=".58pt">
              <v:path arrowok="t"/>
            </v:shape>
            <v:shape id="_x0000_s1686" style="position:absolute;left:8115;top:643;width:29;height:0" coordorigin="8115,643" coordsize="29,0" path="m8115,643r29,e" filled="f" strokeweight=".58pt">
              <v:path arrowok="t"/>
            </v:shape>
            <v:shape id="_x0000_s1685" style="position:absolute;left:8173;top:643;width:29;height:0" coordorigin="8173,643" coordsize="29,0" path="m8173,643r29,e" filled="f" strokeweight=".58pt">
              <v:path arrowok="t"/>
            </v:shape>
            <v:shape id="_x0000_s1684" style="position:absolute;left:8231;top:643;width:29;height:0" coordorigin="8231,643" coordsize="29,0" path="m8231,643r28,e" filled="f" strokeweight=".58pt">
              <v:path arrowok="t"/>
            </v:shape>
            <v:shape id="_x0000_s1683" style="position:absolute;left:8288;top:643;width:29;height:0" coordorigin="8288,643" coordsize="29,0" path="m8288,643r29,e" filled="f" strokeweight=".58pt">
              <v:path arrowok="t"/>
            </v:shape>
            <v:shape id="_x0000_s1682" style="position:absolute;left:8346;top:643;width:29;height:0" coordorigin="8346,643" coordsize="29,0" path="m8346,643r29,e" filled="f" strokeweight=".58pt">
              <v:path arrowok="t"/>
            </v:shape>
            <v:shape id="_x0000_s1681" style="position:absolute;left:8403;top:643;width:29;height:0" coordorigin="8403,643" coordsize="29,0" path="m8403,643r29,e" filled="f" strokeweight=".58pt">
              <v:path arrowok="t"/>
            </v:shape>
            <v:shape id="_x0000_s1680" style="position:absolute;left:8461;top:643;width:29;height:0" coordorigin="8461,643" coordsize="29,0" path="m8461,643r29,e" filled="f" strokeweight=".58pt">
              <v:path arrowok="t"/>
            </v:shape>
            <v:shape id="_x0000_s1679" style="position:absolute;left:8519;top:643;width:29;height:0" coordorigin="8519,643" coordsize="29,0" path="m8519,643r28,e" filled="f" strokeweight=".58pt">
              <v:path arrowok="t"/>
            </v:shape>
            <v:shape id="_x0000_s1678" style="position:absolute;left:8576;top:643;width:29;height:0" coordorigin="8576,643" coordsize="29,0" path="m8576,643r29,e" filled="f" strokeweight=".58pt">
              <v:path arrowok="t"/>
            </v:shape>
            <v:shape id="_x0000_s1677" style="position:absolute;left:8634;top:643;width:29;height:0" coordorigin="8634,643" coordsize="29,0" path="m8634,643r29,e" filled="f" strokeweight=".58pt">
              <v:path arrowok="t"/>
            </v:shape>
            <v:shape id="_x0000_s1676" style="position:absolute;left:8691;top:643;width:29;height:0" coordorigin="8691,643" coordsize="29,0" path="m8691,643r29,e" filled="f" strokeweight=".58pt">
              <v:path arrowok="t"/>
            </v:shape>
            <v:shape id="_x0000_s1675" style="position:absolute;left:8749;top:643;width:29;height:0" coordorigin="8749,643" coordsize="29,0" path="m8749,643r29,e" filled="f" strokeweight=".58pt">
              <v:path arrowok="t"/>
            </v:shape>
            <v:shape id="_x0000_s1674" style="position:absolute;left:8807;top:643;width:29;height:0" coordorigin="8807,643" coordsize="29,0" path="m8807,643r28,e" filled="f" strokeweight=".58pt">
              <v:path arrowok="t"/>
            </v:shape>
            <v:shape id="_x0000_s1673" style="position:absolute;left:8864;top:643;width:29;height:0" coordorigin="8864,643" coordsize="29,0" path="m8864,643r29,e" filled="f" strokeweight=".58pt">
              <v:path arrowok="t"/>
            </v:shape>
            <v:shape id="_x0000_s1672" style="position:absolute;left:8922;top:643;width:29;height:0" coordorigin="8922,643" coordsize="29,0" path="m8922,643r29,e" filled="f" strokeweight=".58pt">
              <v:path arrowok="t"/>
            </v:shape>
            <v:shape id="_x0000_s1671" style="position:absolute;left:8980;top:643;width:29;height:0" coordorigin="8980,643" coordsize="29,0" path="m8980,643r29,e" filled="f" strokeweight=".58pt">
              <v:path arrowok="t"/>
            </v:shape>
            <v:shape id="_x0000_s1670" style="position:absolute;left:9037;top:643;width:29;height:0" coordorigin="9037,643" coordsize="29,0" path="m9037,643r29,e" filled="f" strokeweight=".58pt">
              <v:path arrowok="t"/>
            </v:shape>
            <v:shape id="_x0000_s1669" style="position:absolute;left:9095;top:643;width:29;height:0" coordorigin="9095,643" coordsize="29,0" path="m9095,643r29,e" filled="f" strokeweight=".58pt">
              <v:path arrowok="t"/>
            </v:shape>
            <v:shape id="_x0000_s1668" style="position:absolute;left:9153;top:643;width:29;height:0" coordorigin="9153,643" coordsize="29,0" path="m9153,643r28,e" filled="f" strokeweight=".58pt">
              <v:path arrowok="t"/>
            </v:shape>
            <v:shape id="_x0000_s1667" style="position:absolute;left:9210;top:643;width:29;height:0" coordorigin="9210,643" coordsize="29,0" path="m9210,643r29,e" filled="f" strokeweight=".58pt">
              <v:path arrowok="t"/>
            </v:shape>
            <v:shape id="_x0000_s1666" style="position:absolute;left:9268;top:643;width:29;height:0" coordorigin="9268,643" coordsize="29,0" path="m9268,643r29,e" filled="f" strokeweight=".58pt">
              <v:path arrowok="t"/>
            </v:shape>
            <v:shape id="_x0000_s1665" style="position:absolute;left:9325;top:643;width:29;height:0" coordorigin="9325,643" coordsize="29,0" path="m9325,643r29,e" filled="f" strokeweight=".58pt">
              <v:path arrowok="t"/>
            </v:shape>
            <v:shape id="_x0000_s1664" style="position:absolute;left:9383;top:643;width:29;height:0" coordorigin="9383,643" coordsize="29,0" path="m9383,643r29,e" filled="f" strokeweight=".58pt">
              <v:path arrowok="t"/>
            </v:shape>
            <v:shape id="_x0000_s1663" style="position:absolute;left:9441;top:643;width:29;height:0" coordorigin="9441,643" coordsize="29,0" path="m9441,643r28,e" filled="f" strokeweight=".58pt">
              <v:path arrowok="t"/>
            </v:shape>
            <v:shape id="_x0000_s1662" style="position:absolute;left:9498;top:643;width:29;height:0" coordorigin="9498,643" coordsize="29,0" path="m9498,643r29,e" filled="f" strokeweight=".58pt">
              <v:path arrowok="t"/>
            </v:shape>
            <v:shape id="_x0000_s1661" style="position:absolute;left:9556;top:643;width:29;height:0" coordorigin="9556,643" coordsize="29,0" path="m9556,643r29,e" filled="f" strokeweight=".58pt">
              <v:path arrowok="t"/>
            </v:shape>
            <v:shape id="_x0000_s1660" style="position:absolute;left:9613;top:643;width:29;height:0" coordorigin="9613,643" coordsize="29,0" path="m9613,643r29,e" filled="f" strokeweight=".58pt">
              <v:path arrowok="t"/>
            </v:shape>
            <v:shape id="_x0000_s1659" style="position:absolute;left:9671;top:643;width:29;height:0" coordorigin="9671,643" coordsize="29,0" path="m9671,643r29,e" filled="f" strokeweight=".58pt">
              <v:path arrowok="t"/>
            </v:shape>
            <v:shape id="_x0000_s1658" style="position:absolute;left:9729;top:643;width:29;height:0" coordorigin="9729,643" coordsize="29,0" path="m9729,643r28,e" filled="f" strokeweight=".58pt">
              <v:path arrowok="t"/>
            </v:shape>
            <v:shape id="_x0000_s1657" style="position:absolute;left:9786;top:643;width:29;height:0" coordorigin="9786,643" coordsize="29,0" path="m9786,643r29,e" filled="f" strokeweight=".58pt">
              <v:path arrowok="t"/>
            </v:shape>
            <v:shape id="_x0000_s1656" style="position:absolute;left:9844;top:643;width:29;height:0" coordorigin="9844,643" coordsize="29,0" path="m9844,643r29,e" filled="f" strokeweight=".58pt">
              <v:path arrowok="t"/>
            </v:shape>
            <v:shape id="_x0000_s1655" style="position:absolute;left:9901;top:643;width:29;height:0" coordorigin="9901,643" coordsize="29,0" path="m9901,643r29,e" filled="f" strokeweight=".58pt">
              <v:path arrowok="t"/>
            </v:shape>
            <v:shape id="_x0000_s1654" style="position:absolute;left:9959;top:643;width:29;height:0" coordorigin="9959,643" coordsize="29,0" path="m9959,643r29,e" filled="f" strokeweight=".58pt">
              <v:path arrowok="t"/>
            </v:shape>
            <v:shape id="_x0000_s1653" style="position:absolute;left:10017;top:643;width:29;height:0" coordorigin="10017,643" coordsize="29,0" path="m10017,643r28,e" filled="f" strokeweight=".58pt">
              <v:path arrowok="t"/>
            </v:shape>
            <v:shape id="_x0000_s1652" style="position:absolute;left:10074;top:643;width:29;height:0" coordorigin="10074,643" coordsize="29,0" path="m10074,643r29,e" filled="f" strokeweight=".58pt">
              <v:path arrowok="t"/>
            </v:shape>
            <v:shape id="_x0000_s1651" style="position:absolute;left:10132;top:643;width:29;height:0" coordorigin="10132,643" coordsize="29,0" path="m10132,643r29,e" filled="f" strokeweight=".58pt">
              <v:path arrowok="t"/>
            </v:shape>
            <v:shape id="_x0000_s1650" style="position:absolute;left:10190;top:643;width:29;height:0" coordorigin="10190,643" coordsize="29,0" path="m10190,643r29,e" filled="f" strokeweight=".58pt">
              <v:path arrowok="t"/>
            </v:shape>
            <v:shape id="_x0000_s1649" style="position:absolute;left:10248;top:643;width:29;height:0" coordorigin="10248,643" coordsize="29,0" path="m10248,643r28,e" filled="f" strokeweight=".58pt">
              <v:path arrowok="t"/>
            </v:shape>
            <v:shape id="_x0000_s1648" style="position:absolute;left:10305;top:643;width:29;height:0" coordorigin="10305,643" coordsize="29,0" path="m10305,643r29,e" filled="f" strokeweight=".58pt">
              <v:path arrowok="t"/>
            </v:shape>
            <v:shape id="_x0000_s1647" style="position:absolute;left:10363;top:643;width:29;height:0" coordorigin="10363,643" coordsize="29,0" path="m10363,643r29,e" filled="f" strokeweight=".58pt">
              <v:path arrowok="t"/>
            </v:shape>
            <v:shape id="_x0000_s1646" style="position:absolute;left:10420;top:643;width:29;height:0" coordorigin="10420,643" coordsize="29,0" path="m10420,643r29,e" filled="f" strokeweight=".58pt">
              <v:path arrowok="t"/>
            </v:shape>
            <v:shape id="_x0000_s1645" style="position:absolute;left:10478;top:643;width:29;height:0" coordorigin="10478,643" coordsize="29,0" path="m10478,643r29,e" filled="f" strokeweight=".58pt">
              <v:path arrowok="t"/>
            </v:shape>
            <v:shape id="_x0000_s1644" style="position:absolute;left:10536;top:643;width:29;height:0" coordorigin="10536,643" coordsize="29,0" path="m10536,643r28,e" filled="f" strokeweight=".58pt">
              <v:path arrowok="t"/>
            </v:shape>
            <v:shape id="_x0000_s1643" style="position:absolute;left:10593;top:643;width:29;height:0" coordorigin="10593,643" coordsize="29,0" path="m10593,643r29,e" filled="f" strokeweight=".58pt">
              <v:path arrowok="t"/>
            </v:shape>
            <v:shape id="_x0000_s1642" style="position:absolute;left:10651;top:643;width:29;height:0" coordorigin="10651,643" coordsize="29,0" path="m10651,643r29,e" filled="f" strokeweight=".58pt">
              <v:path arrowok="t"/>
            </v:shape>
            <v:shape id="_x0000_s1641" style="position:absolute;left:10708;top:643;width:29;height:0" coordorigin="10708,643" coordsize="29,0" path="m10708,643r29,e" filled="f" strokeweight=".58pt">
              <v:path arrowok="t"/>
            </v:shape>
            <v:shape id="_x0000_s1640" style="position:absolute;left:10766;top:643;width:29;height:0" coordorigin="10766,643" coordsize="29,0" path="m10766,643r29,e" filled="f" strokeweight=".58pt">
              <v:path arrowok="t"/>
            </v:shape>
            <v:shape id="_x0000_s1639" style="position:absolute;left:10824;top:643;width:29;height:0" coordorigin="10824,643" coordsize="29,0" path="m10824,643r28,e" filled="f" strokeweight=".58pt">
              <v:path arrowok="t"/>
            </v:shape>
            <v:shape id="_x0000_s1638" style="position:absolute;left:10881;top:643;width:29;height:0" coordorigin="10881,643" coordsize="29,0" path="m10881,643r29,e" filled="f" strokeweight=".58pt">
              <v:path arrowok="t"/>
            </v:shape>
            <v:shape id="_x0000_s1637" style="position:absolute;left:10939;top:643;width:29;height:0" coordorigin="10939,643" coordsize="29,0" path="m10939,643r29,e" filled="f" strokeweight=".58pt">
              <v:path arrowok="t"/>
            </v:shape>
            <v:shape id="_x0000_s1636" style="position:absolute;left:10996;top:643;width:29;height:0" coordorigin="10996,643" coordsize="29,0" path="m10996,643r29,e" filled="f" strokeweight=".58pt">
              <v:path arrowok="t"/>
            </v:shape>
            <v:shape id="_x0000_s1635" style="position:absolute;left:11054;top:643;width:29;height:0" coordorigin="11054,643" coordsize="29,0" path="m11054,643r29,e" filled="f" strokeweight=".58pt">
              <v:path arrowok="t"/>
            </v:shape>
            <v:shape id="_x0000_s1634" style="position:absolute;left:11112;top:643;width:29;height:0" coordorigin="11112,643" coordsize="29,0" path="m11112,643r28,e" filled="f" strokeweight=".58pt">
              <v:path arrowok="t"/>
            </v:shape>
            <v:shape id="_x0000_s1633" style="position:absolute;left:11169;top:643;width:29;height:0" coordorigin="11169,643" coordsize="29,0" path="m11169,643r29,e" filled="f" strokeweight=".58pt">
              <v:path arrowok="t"/>
            </v:shape>
            <v:shape id="_x0000_s1632" style="position:absolute;left:11227;top:643;width:24;height:0" coordorigin="11227,643" coordsize="24,0" path="m11227,643r24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 xml:space="preserve">Nomor                                                sesuai yang terlampir adalah sungguh-sungguh miliknya / penguasaan </w:t>
      </w:r>
      <w:proofErr w:type="gramStart"/>
      <w:r>
        <w:rPr>
          <w:sz w:val="22"/>
          <w:szCs w:val="22"/>
        </w:rPr>
        <w:t>dari :</w:t>
      </w:r>
      <w:proofErr w:type="gramEnd"/>
      <w:r>
        <w:rPr>
          <w:sz w:val="22"/>
          <w:szCs w:val="22"/>
        </w:rPr>
        <w:t xml:space="preserve"> Nama                         :</w:t>
      </w:r>
    </w:p>
    <w:p w14:paraId="735FCF3E" w14:textId="77777777" w:rsidR="004A3EB9" w:rsidRDefault="00000000">
      <w:pPr>
        <w:spacing w:before="8" w:line="314" w:lineRule="auto"/>
        <w:ind w:left="528" w:right="8170"/>
        <w:jc w:val="both"/>
        <w:rPr>
          <w:sz w:val="22"/>
          <w:szCs w:val="22"/>
        </w:rPr>
      </w:pPr>
      <w:r>
        <w:pict w14:anchorId="164546B6">
          <v:group id="_x0000_s1488" style="position:absolute;left:0;text-align:left;margin-left:154.8pt;margin-top:11.8pt;width:408pt;height:.6pt;z-index:-2281;mso-position-horizontal-relative:page" coordorigin="3096,236" coordsize="8160,12">
            <v:shape id="_x0000_s1630" style="position:absolute;left:3102;top:242;width:29;height:0" coordorigin="3102,242" coordsize="29,0" path="m3102,242r29,e" filled="f" strokeweight=".58pt">
              <v:path arrowok="t"/>
            </v:shape>
            <v:shape id="_x0000_s1629" style="position:absolute;left:3160;top:242;width:29;height:0" coordorigin="3160,242" coordsize="29,0" path="m3160,242r29,e" filled="f" strokeweight=".58pt">
              <v:path arrowok="t"/>
            </v:shape>
            <v:shape id="_x0000_s1628" style="position:absolute;left:3217;top:242;width:29;height:0" coordorigin="3217,242" coordsize="29,0" path="m3217,242r29,e" filled="f" strokeweight=".58pt">
              <v:path arrowok="t"/>
            </v:shape>
            <v:shape id="_x0000_s1627" style="position:absolute;left:3275;top:242;width:29;height:0" coordorigin="3275,242" coordsize="29,0" path="m3275,242r29,e" filled="f" strokeweight=".58pt">
              <v:path arrowok="t"/>
            </v:shape>
            <v:shape id="_x0000_s1626" style="position:absolute;left:3333;top:242;width:29;height:0" coordorigin="3333,242" coordsize="29,0" path="m3333,242r28,e" filled="f" strokeweight=".58pt">
              <v:path arrowok="t"/>
            </v:shape>
            <v:shape id="_x0000_s1625" style="position:absolute;left:3390;top:242;width:29;height:0" coordorigin="3390,242" coordsize="29,0" path="m3390,242r29,e" filled="f" strokeweight=".58pt">
              <v:path arrowok="t"/>
            </v:shape>
            <v:shape id="_x0000_s1624" style="position:absolute;left:3448;top:242;width:29;height:0" coordorigin="3448,242" coordsize="29,0" path="m3448,242r29,e" filled="f" strokeweight=".58pt">
              <v:path arrowok="t"/>
            </v:shape>
            <v:shape id="_x0000_s1623" style="position:absolute;left:3505;top:242;width:29;height:0" coordorigin="3505,242" coordsize="29,0" path="m3505,242r29,e" filled="f" strokeweight=".58pt">
              <v:path arrowok="t"/>
            </v:shape>
            <v:shape id="_x0000_s1622" style="position:absolute;left:3563;top:242;width:29;height:0" coordorigin="3563,242" coordsize="29,0" path="m3563,242r29,e" filled="f" strokeweight=".58pt">
              <v:path arrowok="t"/>
            </v:shape>
            <v:shape id="_x0000_s1621" style="position:absolute;left:3621;top:242;width:29;height:0" coordorigin="3621,242" coordsize="29,0" path="m3621,242r28,e" filled="f" strokeweight=".58pt">
              <v:path arrowok="t"/>
            </v:shape>
            <v:shape id="_x0000_s1620" style="position:absolute;left:3678;top:242;width:29;height:0" coordorigin="3678,242" coordsize="29,0" path="m3678,242r29,e" filled="f" strokeweight=".58pt">
              <v:path arrowok="t"/>
            </v:shape>
            <v:shape id="_x0000_s1619" style="position:absolute;left:3736;top:242;width:29;height:0" coordorigin="3736,242" coordsize="29,0" path="m3736,242r29,e" filled="f" strokeweight=".58pt">
              <v:path arrowok="t"/>
            </v:shape>
            <v:shape id="_x0000_s1618" style="position:absolute;left:3793;top:242;width:29;height:0" coordorigin="3793,242" coordsize="29,0" path="m3793,242r29,e" filled="f" strokeweight=".58pt">
              <v:path arrowok="t"/>
            </v:shape>
            <v:shape id="_x0000_s1617" style="position:absolute;left:3851;top:242;width:29;height:0" coordorigin="3851,242" coordsize="29,0" path="m3851,242r29,e" filled="f" strokeweight=".58pt">
              <v:path arrowok="t"/>
            </v:shape>
            <v:shape id="_x0000_s1616" style="position:absolute;left:3909;top:242;width:29;height:0" coordorigin="3909,242" coordsize="29,0" path="m3909,242r28,e" filled="f" strokeweight=".58pt">
              <v:path arrowok="t"/>
            </v:shape>
            <v:shape id="_x0000_s1615" style="position:absolute;left:3966;top:242;width:29;height:0" coordorigin="3966,242" coordsize="29,0" path="m3966,242r29,e" filled="f" strokeweight=".58pt">
              <v:path arrowok="t"/>
            </v:shape>
            <v:shape id="_x0000_s1614" style="position:absolute;left:4024;top:242;width:29;height:0" coordorigin="4024,242" coordsize="29,0" path="m4024,242r29,e" filled="f" strokeweight=".58pt">
              <v:path arrowok="t"/>
            </v:shape>
            <v:shape id="_x0000_s1613" style="position:absolute;left:4081;top:242;width:29;height:0" coordorigin="4081,242" coordsize="29,0" path="m4081,242r29,e" filled="f" strokeweight=".58pt">
              <v:path arrowok="t"/>
            </v:shape>
            <v:shape id="_x0000_s1612" style="position:absolute;left:4140;top:242;width:29;height:0" coordorigin="4140,242" coordsize="29,0" path="m4140,242r28,e" filled="f" strokeweight=".58pt">
              <v:path arrowok="t"/>
            </v:shape>
            <v:shape id="_x0000_s1611" style="position:absolute;left:4197;top:242;width:29;height:0" coordorigin="4197,242" coordsize="29,0" path="m4197,242r29,e" filled="f" strokeweight=".58pt">
              <v:path arrowok="t"/>
            </v:shape>
            <v:shape id="_x0000_s1610" style="position:absolute;left:4255;top:242;width:29;height:0" coordorigin="4255,242" coordsize="29,0" path="m4255,242r29,e" filled="f" strokeweight=".58pt">
              <v:path arrowok="t"/>
            </v:shape>
            <v:shape id="_x0000_s1609" style="position:absolute;left:4312;top:242;width:29;height:0" coordorigin="4312,242" coordsize="29,0" path="m4312,242r29,e" filled="f" strokeweight=".58pt">
              <v:path arrowok="t"/>
            </v:shape>
            <v:shape id="_x0000_s1608" style="position:absolute;left:4370;top:242;width:29;height:0" coordorigin="4370,242" coordsize="29,0" path="m4370,242r29,e" filled="f" strokeweight=".58pt">
              <v:path arrowok="t"/>
            </v:shape>
            <v:shape id="_x0000_s1607" style="position:absolute;left:4428;top:242;width:29;height:0" coordorigin="4428,242" coordsize="29,0" path="m4428,242r28,e" filled="f" strokeweight=".58pt">
              <v:path arrowok="t"/>
            </v:shape>
            <v:shape id="_x0000_s1606" style="position:absolute;left:4485;top:242;width:29;height:0" coordorigin="4485,242" coordsize="29,0" path="m4485,242r29,e" filled="f" strokeweight=".58pt">
              <v:path arrowok="t"/>
            </v:shape>
            <v:shape id="_x0000_s1605" style="position:absolute;left:4543;top:242;width:29;height:0" coordorigin="4543,242" coordsize="29,0" path="m4543,242r29,e" filled="f" strokeweight=".58pt">
              <v:path arrowok="t"/>
            </v:shape>
            <v:shape id="_x0000_s1604" style="position:absolute;left:4600;top:242;width:29;height:0" coordorigin="4600,242" coordsize="29,0" path="m4600,242r29,e" filled="f" strokeweight=".58pt">
              <v:path arrowok="t"/>
            </v:shape>
            <v:shape id="_x0000_s1603" style="position:absolute;left:4658;top:242;width:29;height:0" coordorigin="4658,242" coordsize="29,0" path="m4658,242r29,e" filled="f" strokeweight=".58pt">
              <v:path arrowok="t"/>
            </v:shape>
            <v:shape id="_x0000_s1602" style="position:absolute;left:4716;top:242;width:29;height:0" coordorigin="4716,242" coordsize="29,0" path="m4716,242r28,e" filled="f" strokeweight=".58pt">
              <v:path arrowok="t"/>
            </v:shape>
            <v:shape id="_x0000_s1601" style="position:absolute;left:4773;top:242;width:29;height:0" coordorigin="4773,242" coordsize="29,0" path="m4773,242r29,e" filled="f" strokeweight=".58pt">
              <v:path arrowok="t"/>
            </v:shape>
            <v:shape id="_x0000_s1600" style="position:absolute;left:4831;top:242;width:29;height:0" coordorigin="4831,242" coordsize="29,0" path="m4831,242r29,e" filled="f" strokeweight=".58pt">
              <v:path arrowok="t"/>
            </v:shape>
            <v:shape id="_x0000_s1599" style="position:absolute;left:4888;top:242;width:29;height:0" coordorigin="4888,242" coordsize="29,0" path="m4888,242r29,e" filled="f" strokeweight=".58pt">
              <v:path arrowok="t"/>
            </v:shape>
            <v:shape id="_x0000_s1598" style="position:absolute;left:4946;top:242;width:29;height:0" coordorigin="4946,242" coordsize="29,0" path="m4946,242r29,e" filled="f" strokeweight=".58pt">
              <v:path arrowok="t"/>
            </v:shape>
            <v:shape id="_x0000_s1597" style="position:absolute;left:5004;top:242;width:29;height:0" coordorigin="5004,242" coordsize="29,0" path="m5004,242r28,e" filled="f" strokeweight=".58pt">
              <v:path arrowok="t"/>
            </v:shape>
            <v:shape id="_x0000_s1596" style="position:absolute;left:5061;top:242;width:29;height:0" coordorigin="5061,242" coordsize="29,0" path="m5061,242r29,e" filled="f" strokeweight=".58pt">
              <v:path arrowok="t"/>
            </v:shape>
            <v:shape id="_x0000_s1595" style="position:absolute;left:5119;top:242;width:29;height:0" coordorigin="5119,242" coordsize="29,0" path="m5119,242r29,e" filled="f" strokeweight=".58pt">
              <v:path arrowok="t"/>
            </v:shape>
            <v:shape id="_x0000_s1594" style="position:absolute;left:5176;top:242;width:29;height:0" coordorigin="5176,242" coordsize="29,0" path="m5176,242r29,e" filled="f" strokeweight=".58pt">
              <v:path arrowok="t"/>
            </v:shape>
            <v:shape id="_x0000_s1593" style="position:absolute;left:5234;top:242;width:29;height:0" coordorigin="5234,242" coordsize="29,0" path="m5234,242r29,e" filled="f" strokeweight=".58pt">
              <v:path arrowok="t"/>
            </v:shape>
            <v:shape id="_x0000_s1592" style="position:absolute;left:5292;top:242;width:29;height:0" coordorigin="5292,242" coordsize="29,0" path="m5292,242r28,e" filled="f" strokeweight=".58pt">
              <v:path arrowok="t"/>
            </v:shape>
            <v:shape id="_x0000_s1591" style="position:absolute;left:5350;top:242;width:29;height:0" coordorigin="5350,242" coordsize="29,0" path="m5350,242r28,e" filled="f" strokeweight=".58pt">
              <v:path arrowok="t"/>
            </v:shape>
            <v:shape id="_x0000_s1590" style="position:absolute;left:5407;top:242;width:29;height:0" coordorigin="5407,242" coordsize="29,0" path="m5407,242r29,e" filled="f" strokeweight=".58pt">
              <v:path arrowok="t"/>
            </v:shape>
            <v:shape id="_x0000_s1589" style="position:absolute;left:5465;top:242;width:29;height:0" coordorigin="5465,242" coordsize="29,0" path="m5465,242r29,e" filled="f" strokeweight=".58pt">
              <v:path arrowok="t"/>
            </v:shape>
            <v:shape id="_x0000_s1588" style="position:absolute;left:5522;top:242;width:29;height:0" coordorigin="5522,242" coordsize="29,0" path="m5522,242r29,e" filled="f" strokeweight=".58pt">
              <v:path arrowok="t"/>
            </v:shape>
            <v:shape id="_x0000_s1587" style="position:absolute;left:5580;top:242;width:29;height:0" coordorigin="5580,242" coordsize="29,0" path="m5580,242r29,e" filled="f" strokeweight=".58pt">
              <v:path arrowok="t"/>
            </v:shape>
            <v:shape id="_x0000_s1586" style="position:absolute;left:5638;top:242;width:29;height:0" coordorigin="5638,242" coordsize="29,0" path="m5638,242r28,e" filled="f" strokeweight=".58pt">
              <v:path arrowok="t"/>
            </v:shape>
            <v:shape id="_x0000_s1585" style="position:absolute;left:5695;top:242;width:29;height:0" coordorigin="5695,242" coordsize="29,0" path="m5695,242r29,e" filled="f" strokeweight=".58pt">
              <v:path arrowok="t"/>
            </v:shape>
            <v:shape id="_x0000_s1584" style="position:absolute;left:5753;top:242;width:29;height:0" coordorigin="5753,242" coordsize="29,0" path="m5753,242r29,e" filled="f" strokeweight=".58pt">
              <v:path arrowok="t"/>
            </v:shape>
            <v:shape id="_x0000_s1583" style="position:absolute;left:5810;top:242;width:29;height:0" coordorigin="5810,242" coordsize="29,0" path="m5810,242r29,e" filled="f" strokeweight=".58pt">
              <v:path arrowok="t"/>
            </v:shape>
            <v:shape id="_x0000_s1582" style="position:absolute;left:5868;top:242;width:29;height:0" coordorigin="5868,242" coordsize="29,0" path="m5868,242r29,e" filled="f" strokeweight=".58pt">
              <v:path arrowok="t"/>
            </v:shape>
            <v:shape id="_x0000_s1581" style="position:absolute;left:5926;top:242;width:29;height:0" coordorigin="5926,242" coordsize="29,0" path="m5926,242r28,e" filled="f" strokeweight=".58pt">
              <v:path arrowok="t"/>
            </v:shape>
            <v:shape id="_x0000_s1580" style="position:absolute;left:5983;top:242;width:29;height:0" coordorigin="5983,242" coordsize="29,0" path="m5983,242r29,e" filled="f" strokeweight=".58pt">
              <v:path arrowok="t"/>
            </v:shape>
            <v:shape id="_x0000_s1579" style="position:absolute;left:6041;top:242;width:29;height:0" coordorigin="6041,242" coordsize="29,0" path="m6041,242r29,e" filled="f" strokeweight=".58pt">
              <v:path arrowok="t"/>
            </v:shape>
            <v:shape id="_x0000_s1578" style="position:absolute;left:6098;top:242;width:29;height:0" coordorigin="6098,242" coordsize="29,0" path="m6098,242r29,e" filled="f" strokeweight=".58pt">
              <v:path arrowok="t"/>
            </v:shape>
            <v:shape id="_x0000_s1577" style="position:absolute;left:6156;top:242;width:29;height:0" coordorigin="6156,242" coordsize="29,0" path="m6156,242r29,e" filled="f" strokeweight=".58pt">
              <v:path arrowok="t"/>
            </v:shape>
            <v:shape id="_x0000_s1576" style="position:absolute;left:6214;top:242;width:29;height:0" coordorigin="6214,242" coordsize="29,0" path="m6214,242r28,e" filled="f" strokeweight=".58pt">
              <v:path arrowok="t"/>
            </v:shape>
            <v:shape id="_x0000_s1575" style="position:absolute;left:6271;top:242;width:29;height:0" coordorigin="6271,242" coordsize="29,0" path="m6271,242r29,e" filled="f" strokeweight=".58pt">
              <v:path arrowok="t"/>
            </v:shape>
            <v:shape id="_x0000_s1574" style="position:absolute;left:6329;top:242;width:29;height:0" coordorigin="6329,242" coordsize="29,0" path="m6329,242r29,e" filled="f" strokeweight=".58pt">
              <v:path arrowok="t"/>
            </v:shape>
            <v:shape id="_x0000_s1573" style="position:absolute;left:6386;top:242;width:29;height:0" coordorigin="6386,242" coordsize="29,0" path="m6386,242r29,e" filled="f" strokeweight=".58pt">
              <v:path arrowok="t"/>
            </v:shape>
            <v:shape id="_x0000_s1572" style="position:absolute;left:6444;top:242;width:29;height:0" coordorigin="6444,242" coordsize="29,0" path="m6444,242r29,e" filled="f" strokeweight=".58pt">
              <v:path arrowok="t"/>
            </v:shape>
            <v:shape id="_x0000_s1571" style="position:absolute;left:6502;top:242;width:29;height:0" coordorigin="6502,242" coordsize="29,0" path="m6502,242r29,e" filled="f" strokeweight=".58pt">
              <v:path arrowok="t"/>
            </v:shape>
            <v:shape id="_x0000_s1570" style="position:absolute;left:6560;top:242;width:29;height:0" coordorigin="6560,242" coordsize="29,0" path="m6560,242r28,e" filled="f" strokeweight=".58pt">
              <v:path arrowok="t"/>
            </v:shape>
            <v:shape id="_x0000_s1569" style="position:absolute;left:6617;top:242;width:29;height:0" coordorigin="6617,242" coordsize="29,0" path="m6617,242r29,e" filled="f" strokeweight=".58pt">
              <v:path arrowok="t"/>
            </v:shape>
            <v:shape id="_x0000_s1568" style="position:absolute;left:6675;top:242;width:29;height:0" coordorigin="6675,242" coordsize="29,0" path="m6675,242r29,e" filled="f" strokeweight=".58pt">
              <v:path arrowok="t"/>
            </v:shape>
            <v:shape id="_x0000_s1567" style="position:absolute;left:6732;top:242;width:29;height:0" coordorigin="6732,242" coordsize="29,0" path="m6732,242r29,e" filled="f" strokeweight=".58pt">
              <v:path arrowok="t"/>
            </v:shape>
            <v:shape id="_x0000_s1566" style="position:absolute;left:6790;top:242;width:29;height:0" coordorigin="6790,242" coordsize="29,0" path="m6790,242r29,e" filled="f" strokeweight=".58pt">
              <v:path arrowok="t"/>
            </v:shape>
            <v:shape id="_x0000_s1565" style="position:absolute;left:6848;top:242;width:29;height:0" coordorigin="6848,242" coordsize="29,0" path="m6848,242r28,e" filled="f" strokeweight=".58pt">
              <v:path arrowok="t"/>
            </v:shape>
            <v:shape id="_x0000_s1564" style="position:absolute;left:6905;top:242;width:29;height:0" coordorigin="6905,242" coordsize="29,0" path="m6905,242r29,e" filled="f" strokeweight=".58pt">
              <v:path arrowok="t"/>
            </v:shape>
            <v:shape id="_x0000_s1563" style="position:absolute;left:6963;top:242;width:29;height:0" coordorigin="6963,242" coordsize="29,0" path="m6963,242r29,e" filled="f" strokeweight=".58pt">
              <v:path arrowok="t"/>
            </v:shape>
            <v:shape id="_x0000_s1562" style="position:absolute;left:7020;top:242;width:29;height:0" coordorigin="7020,242" coordsize="29,0" path="m7020,242r29,e" filled="f" strokeweight=".58pt">
              <v:path arrowok="t"/>
            </v:shape>
            <v:shape id="_x0000_s1561" style="position:absolute;left:7078;top:242;width:29;height:0" coordorigin="7078,242" coordsize="29,0" path="m7078,242r29,e" filled="f" strokeweight=".58pt">
              <v:path arrowok="t"/>
            </v:shape>
            <v:shape id="_x0000_s1560" style="position:absolute;left:7136;top:242;width:29;height:0" coordorigin="7136,242" coordsize="29,0" path="m7136,242r28,e" filled="f" strokeweight=".58pt">
              <v:path arrowok="t"/>
            </v:shape>
            <v:shape id="_x0000_s1559" style="position:absolute;left:7193;top:242;width:29;height:0" coordorigin="7193,242" coordsize="29,0" path="m7193,242r29,e" filled="f" strokeweight=".58pt">
              <v:path arrowok="t"/>
            </v:shape>
            <v:shape id="_x0000_s1558" style="position:absolute;left:7251;top:242;width:29;height:0" coordorigin="7251,242" coordsize="29,0" path="m7251,242r29,e" filled="f" strokeweight=".58pt">
              <v:path arrowok="t"/>
            </v:shape>
            <v:shape id="_x0000_s1557" style="position:absolute;left:7308;top:242;width:29;height:0" coordorigin="7308,242" coordsize="29,0" path="m7308,242r29,e" filled="f" strokeweight=".58pt">
              <v:path arrowok="t"/>
            </v:shape>
            <v:shape id="_x0000_s1556" style="position:absolute;left:7366;top:242;width:29;height:0" coordorigin="7366,242" coordsize="29,0" path="m7366,242r29,e" filled="f" strokeweight=".58pt">
              <v:path arrowok="t"/>
            </v:shape>
            <v:shape id="_x0000_s1555" style="position:absolute;left:7424;top:242;width:29;height:0" coordorigin="7424,242" coordsize="29,0" path="m7424,242r28,e" filled="f" strokeweight=".58pt">
              <v:path arrowok="t"/>
            </v:shape>
            <v:shape id="_x0000_s1554" style="position:absolute;left:7481;top:242;width:29;height:0" coordorigin="7481,242" coordsize="29,0" path="m7481,242r29,e" filled="f" strokeweight=".58pt">
              <v:path arrowok="t"/>
            </v:shape>
            <v:shape id="_x0000_s1553" style="position:absolute;left:7539;top:242;width:29;height:0" coordorigin="7539,242" coordsize="29,0" path="m7539,242r29,e" filled="f" strokeweight=".58pt">
              <v:path arrowok="t"/>
            </v:shape>
            <v:shape id="_x0000_s1552" style="position:absolute;left:7596;top:242;width:29;height:0" coordorigin="7596,242" coordsize="29,0" path="m7596,242r29,e" filled="f" strokeweight=".58pt">
              <v:path arrowok="t"/>
            </v:shape>
            <v:shape id="_x0000_s1551" style="position:absolute;left:7654;top:242;width:29;height:0" coordorigin="7654,242" coordsize="29,0" path="m7654,242r29,e" filled="f" strokeweight=".58pt">
              <v:path arrowok="t"/>
            </v:shape>
            <v:shape id="_x0000_s1550" style="position:absolute;left:7712;top:242;width:29;height:0" coordorigin="7712,242" coordsize="29,0" path="m7712,242r29,e" filled="f" strokeweight=".58pt">
              <v:path arrowok="t"/>
            </v:shape>
            <v:shape id="_x0000_s1549" style="position:absolute;left:7770;top:242;width:29;height:0" coordorigin="7770,242" coordsize="29,0" path="m7770,242r29,e" filled="f" strokeweight=".58pt">
              <v:path arrowok="t"/>
            </v:shape>
            <v:shape id="_x0000_s1548" style="position:absolute;left:7827;top:242;width:29;height:0" coordorigin="7827,242" coordsize="29,0" path="m7827,242r29,e" filled="f" strokeweight=".58pt">
              <v:path arrowok="t"/>
            </v:shape>
            <v:shape id="_x0000_s1547" style="position:absolute;left:7885;top:242;width:29;height:0" coordorigin="7885,242" coordsize="29,0" path="m7885,242r29,e" filled="f" strokeweight=".58pt">
              <v:path arrowok="t"/>
            </v:shape>
            <v:shape id="_x0000_s1546" style="position:absolute;left:7943;top:242;width:29;height:0" coordorigin="7943,242" coordsize="29,0" path="m7943,242r28,e" filled="f" strokeweight=".58pt">
              <v:path arrowok="t"/>
            </v:shape>
            <v:shape id="_x0000_s1545" style="position:absolute;left:8000;top:242;width:29;height:0" coordorigin="8000,242" coordsize="29,0" path="m8000,242r29,e" filled="f" strokeweight=".58pt">
              <v:path arrowok="t"/>
            </v:shape>
            <v:shape id="_x0000_s1544" style="position:absolute;left:8058;top:242;width:29;height:0" coordorigin="8058,242" coordsize="29,0" path="m8058,242r29,e" filled="f" strokeweight=".58pt">
              <v:path arrowok="t"/>
            </v:shape>
            <v:shape id="_x0000_s1543" style="position:absolute;left:8115;top:242;width:29;height:0" coordorigin="8115,242" coordsize="29,0" path="m8115,242r29,e" filled="f" strokeweight=".58pt">
              <v:path arrowok="t"/>
            </v:shape>
            <v:shape id="_x0000_s1542" style="position:absolute;left:8173;top:242;width:29;height:0" coordorigin="8173,242" coordsize="29,0" path="m8173,242r29,e" filled="f" strokeweight=".58pt">
              <v:path arrowok="t"/>
            </v:shape>
            <v:shape id="_x0000_s1541" style="position:absolute;left:8231;top:242;width:29;height:0" coordorigin="8231,242" coordsize="29,0" path="m8231,242r28,e" filled="f" strokeweight=".58pt">
              <v:path arrowok="t"/>
            </v:shape>
            <v:shape id="_x0000_s1540" style="position:absolute;left:8288;top:242;width:29;height:0" coordorigin="8288,242" coordsize="29,0" path="m8288,242r29,e" filled="f" strokeweight=".58pt">
              <v:path arrowok="t"/>
            </v:shape>
            <v:shape id="_x0000_s1539" style="position:absolute;left:8346;top:242;width:29;height:0" coordorigin="8346,242" coordsize="29,0" path="m8346,242r29,e" filled="f" strokeweight=".58pt">
              <v:path arrowok="t"/>
            </v:shape>
            <v:shape id="_x0000_s1538" style="position:absolute;left:8403;top:242;width:29;height:0" coordorigin="8403,242" coordsize="29,0" path="m8403,242r29,e" filled="f" strokeweight=".58pt">
              <v:path arrowok="t"/>
            </v:shape>
            <v:shape id="_x0000_s1537" style="position:absolute;left:8461;top:242;width:29;height:0" coordorigin="8461,242" coordsize="29,0" path="m8461,242r29,e" filled="f" strokeweight=".58pt">
              <v:path arrowok="t"/>
            </v:shape>
            <v:shape id="_x0000_s1536" style="position:absolute;left:8519;top:242;width:29;height:0" coordorigin="8519,242" coordsize="29,0" path="m8519,242r28,e" filled="f" strokeweight=".58pt">
              <v:path arrowok="t"/>
            </v:shape>
            <v:shape id="_x0000_s1535" style="position:absolute;left:8576;top:242;width:29;height:0" coordorigin="8576,242" coordsize="29,0" path="m8576,242r29,e" filled="f" strokeweight=".58pt">
              <v:path arrowok="t"/>
            </v:shape>
            <v:shape id="_x0000_s1534" style="position:absolute;left:8634;top:242;width:29;height:0" coordorigin="8634,242" coordsize="29,0" path="m8634,242r29,e" filled="f" strokeweight=".58pt">
              <v:path arrowok="t"/>
            </v:shape>
            <v:shape id="_x0000_s1533" style="position:absolute;left:8691;top:242;width:29;height:0" coordorigin="8691,242" coordsize="29,0" path="m8691,242r29,e" filled="f" strokeweight=".58pt">
              <v:path arrowok="t"/>
            </v:shape>
            <v:shape id="_x0000_s1532" style="position:absolute;left:8749;top:242;width:29;height:0" coordorigin="8749,242" coordsize="29,0" path="m8749,242r29,e" filled="f" strokeweight=".58pt">
              <v:path arrowok="t"/>
            </v:shape>
            <v:shape id="_x0000_s1531" style="position:absolute;left:8807;top:242;width:29;height:0" coordorigin="8807,242" coordsize="29,0" path="m8807,242r28,e" filled="f" strokeweight=".58pt">
              <v:path arrowok="t"/>
            </v:shape>
            <v:shape id="_x0000_s1530" style="position:absolute;left:8864;top:242;width:29;height:0" coordorigin="8864,242" coordsize="29,0" path="m8864,242r29,e" filled="f" strokeweight=".58pt">
              <v:path arrowok="t"/>
            </v:shape>
            <v:shape id="_x0000_s1529" style="position:absolute;left:8922;top:242;width:29;height:0" coordorigin="8922,242" coordsize="29,0" path="m8922,242r29,e" filled="f" strokeweight=".58pt">
              <v:path arrowok="t"/>
            </v:shape>
            <v:shape id="_x0000_s1528" style="position:absolute;left:8980;top:242;width:29;height:0" coordorigin="8980,242" coordsize="29,0" path="m8980,242r29,e" filled="f" strokeweight=".58pt">
              <v:path arrowok="t"/>
            </v:shape>
            <v:shape id="_x0000_s1527" style="position:absolute;left:9037;top:242;width:29;height:0" coordorigin="9037,242" coordsize="29,0" path="m9037,242r29,e" filled="f" strokeweight=".58pt">
              <v:path arrowok="t"/>
            </v:shape>
            <v:shape id="_x0000_s1526" style="position:absolute;left:9095;top:242;width:29;height:0" coordorigin="9095,242" coordsize="29,0" path="m9095,242r29,e" filled="f" strokeweight=".58pt">
              <v:path arrowok="t"/>
            </v:shape>
            <v:shape id="_x0000_s1525" style="position:absolute;left:9153;top:242;width:29;height:0" coordorigin="9153,242" coordsize="29,0" path="m9153,242r28,e" filled="f" strokeweight=".58pt">
              <v:path arrowok="t"/>
            </v:shape>
            <v:shape id="_x0000_s1524" style="position:absolute;left:9210;top:242;width:29;height:0" coordorigin="9210,242" coordsize="29,0" path="m9210,242r29,e" filled="f" strokeweight=".58pt">
              <v:path arrowok="t"/>
            </v:shape>
            <v:shape id="_x0000_s1523" style="position:absolute;left:9268;top:242;width:29;height:0" coordorigin="9268,242" coordsize="29,0" path="m9268,242r29,e" filled="f" strokeweight=".58pt">
              <v:path arrowok="t"/>
            </v:shape>
            <v:shape id="_x0000_s1522" style="position:absolute;left:9325;top:242;width:29;height:0" coordorigin="9325,242" coordsize="29,0" path="m9325,242r29,e" filled="f" strokeweight=".58pt">
              <v:path arrowok="t"/>
            </v:shape>
            <v:shape id="_x0000_s1521" style="position:absolute;left:9383;top:242;width:29;height:0" coordorigin="9383,242" coordsize="29,0" path="m9383,242r29,e" filled="f" strokeweight=".58pt">
              <v:path arrowok="t"/>
            </v:shape>
            <v:shape id="_x0000_s1520" style="position:absolute;left:9441;top:242;width:29;height:0" coordorigin="9441,242" coordsize="29,0" path="m9441,242r28,e" filled="f" strokeweight=".58pt">
              <v:path arrowok="t"/>
            </v:shape>
            <v:shape id="_x0000_s1519" style="position:absolute;left:9498;top:242;width:29;height:0" coordorigin="9498,242" coordsize="29,0" path="m9498,242r29,e" filled="f" strokeweight=".58pt">
              <v:path arrowok="t"/>
            </v:shape>
            <v:shape id="_x0000_s1518" style="position:absolute;left:9556;top:242;width:29;height:0" coordorigin="9556,242" coordsize="29,0" path="m9556,242r29,e" filled="f" strokeweight=".58pt">
              <v:path arrowok="t"/>
            </v:shape>
            <v:shape id="_x0000_s1517" style="position:absolute;left:9613;top:242;width:29;height:0" coordorigin="9613,242" coordsize="29,0" path="m9613,242r29,e" filled="f" strokeweight=".58pt">
              <v:path arrowok="t"/>
            </v:shape>
            <v:shape id="_x0000_s1516" style="position:absolute;left:9671;top:242;width:29;height:0" coordorigin="9671,242" coordsize="29,0" path="m9671,242r29,e" filled="f" strokeweight=".58pt">
              <v:path arrowok="t"/>
            </v:shape>
            <v:shape id="_x0000_s1515" style="position:absolute;left:9729;top:242;width:29;height:0" coordorigin="9729,242" coordsize="29,0" path="m9729,242r28,e" filled="f" strokeweight=".58pt">
              <v:path arrowok="t"/>
            </v:shape>
            <v:shape id="_x0000_s1514" style="position:absolute;left:9786;top:242;width:29;height:0" coordorigin="9786,242" coordsize="29,0" path="m9786,242r29,e" filled="f" strokeweight=".58pt">
              <v:path arrowok="t"/>
            </v:shape>
            <v:shape id="_x0000_s1513" style="position:absolute;left:9844;top:242;width:29;height:0" coordorigin="9844,242" coordsize="29,0" path="m9844,242r29,e" filled="f" strokeweight=".58pt">
              <v:path arrowok="t"/>
            </v:shape>
            <v:shape id="_x0000_s1512" style="position:absolute;left:9901;top:242;width:29;height:0" coordorigin="9901,242" coordsize="29,0" path="m9901,242r29,e" filled="f" strokeweight=".58pt">
              <v:path arrowok="t"/>
            </v:shape>
            <v:shape id="_x0000_s1511" style="position:absolute;left:9959;top:242;width:29;height:0" coordorigin="9959,242" coordsize="29,0" path="m9959,242r29,e" filled="f" strokeweight=".58pt">
              <v:path arrowok="t"/>
            </v:shape>
            <v:shape id="_x0000_s1510" style="position:absolute;left:10017;top:242;width:29;height:0" coordorigin="10017,242" coordsize="29,0" path="m10017,242r28,e" filled="f" strokeweight=".58pt">
              <v:path arrowok="t"/>
            </v:shape>
            <v:shape id="_x0000_s1509" style="position:absolute;left:10074;top:242;width:29;height:0" coordorigin="10074,242" coordsize="29,0" path="m10074,242r29,e" filled="f" strokeweight=".58pt">
              <v:path arrowok="t"/>
            </v:shape>
            <v:shape id="_x0000_s1508" style="position:absolute;left:10132;top:242;width:29;height:0" coordorigin="10132,242" coordsize="29,0" path="m10132,242r29,e" filled="f" strokeweight=".58pt">
              <v:path arrowok="t"/>
            </v:shape>
            <v:shape id="_x0000_s1507" style="position:absolute;left:10190;top:242;width:29;height:0" coordorigin="10190,242" coordsize="29,0" path="m10190,242r29,e" filled="f" strokeweight=".58pt">
              <v:path arrowok="t"/>
            </v:shape>
            <v:shape id="_x0000_s1506" style="position:absolute;left:10248;top:242;width:29;height:0" coordorigin="10248,242" coordsize="29,0" path="m10248,242r28,e" filled="f" strokeweight=".58pt">
              <v:path arrowok="t"/>
            </v:shape>
            <v:shape id="_x0000_s1505" style="position:absolute;left:10305;top:242;width:29;height:0" coordorigin="10305,242" coordsize="29,0" path="m10305,242r29,e" filled="f" strokeweight=".58pt">
              <v:path arrowok="t"/>
            </v:shape>
            <v:shape id="_x0000_s1504" style="position:absolute;left:10363;top:242;width:29;height:0" coordorigin="10363,242" coordsize="29,0" path="m10363,242r29,e" filled="f" strokeweight=".58pt">
              <v:path arrowok="t"/>
            </v:shape>
            <v:shape id="_x0000_s1503" style="position:absolute;left:10420;top:242;width:29;height:0" coordorigin="10420,242" coordsize="29,0" path="m10420,242r29,e" filled="f" strokeweight=".58pt">
              <v:path arrowok="t"/>
            </v:shape>
            <v:shape id="_x0000_s1502" style="position:absolute;left:10478;top:242;width:29;height:0" coordorigin="10478,242" coordsize="29,0" path="m10478,242r29,e" filled="f" strokeweight=".58pt">
              <v:path arrowok="t"/>
            </v:shape>
            <v:shape id="_x0000_s1501" style="position:absolute;left:10536;top:242;width:29;height:0" coordorigin="10536,242" coordsize="29,0" path="m10536,242r28,e" filled="f" strokeweight=".58pt">
              <v:path arrowok="t"/>
            </v:shape>
            <v:shape id="_x0000_s1500" style="position:absolute;left:10593;top:242;width:29;height:0" coordorigin="10593,242" coordsize="29,0" path="m10593,242r29,e" filled="f" strokeweight=".58pt">
              <v:path arrowok="t"/>
            </v:shape>
            <v:shape id="_x0000_s1499" style="position:absolute;left:10651;top:242;width:29;height:0" coordorigin="10651,242" coordsize="29,0" path="m10651,242r29,e" filled="f" strokeweight=".58pt">
              <v:path arrowok="t"/>
            </v:shape>
            <v:shape id="_x0000_s1498" style="position:absolute;left:10708;top:242;width:29;height:0" coordorigin="10708,242" coordsize="29,0" path="m10708,242r29,e" filled="f" strokeweight=".58pt">
              <v:path arrowok="t"/>
            </v:shape>
            <v:shape id="_x0000_s1497" style="position:absolute;left:10766;top:242;width:29;height:0" coordorigin="10766,242" coordsize="29,0" path="m10766,242r29,e" filled="f" strokeweight=".58pt">
              <v:path arrowok="t"/>
            </v:shape>
            <v:shape id="_x0000_s1496" style="position:absolute;left:10824;top:242;width:29;height:0" coordorigin="10824,242" coordsize="29,0" path="m10824,242r28,e" filled="f" strokeweight=".58pt">
              <v:path arrowok="t"/>
            </v:shape>
            <v:shape id="_x0000_s1495" style="position:absolute;left:10881;top:242;width:29;height:0" coordorigin="10881,242" coordsize="29,0" path="m10881,242r29,e" filled="f" strokeweight=".58pt">
              <v:path arrowok="t"/>
            </v:shape>
            <v:shape id="_x0000_s1494" style="position:absolute;left:10939;top:242;width:29;height:0" coordorigin="10939,242" coordsize="29,0" path="m10939,242r29,e" filled="f" strokeweight=".58pt">
              <v:path arrowok="t"/>
            </v:shape>
            <v:shape id="_x0000_s1493" style="position:absolute;left:10996;top:242;width:29;height:0" coordorigin="10996,242" coordsize="29,0" path="m10996,242r29,e" filled="f" strokeweight=".58pt">
              <v:path arrowok="t"/>
            </v:shape>
            <v:shape id="_x0000_s1492" style="position:absolute;left:11054;top:242;width:29;height:0" coordorigin="11054,242" coordsize="29,0" path="m11054,242r29,e" filled="f" strokeweight=".58pt">
              <v:path arrowok="t"/>
            </v:shape>
            <v:shape id="_x0000_s1491" style="position:absolute;left:11112;top:242;width:29;height:0" coordorigin="11112,242" coordsize="29,0" path="m11112,242r28,e" filled="f" strokeweight=".58pt">
              <v:path arrowok="t"/>
            </v:shape>
            <v:shape id="_x0000_s1490" style="position:absolute;left:11169;top:242;width:29;height:0" coordorigin="11169,242" coordsize="29,0" path="m11169,242r29,e" filled="f" strokeweight=".58pt">
              <v:path arrowok="t"/>
            </v:shape>
            <v:shape id="_x0000_s1489" style="position:absolute;left:11227;top:242;width:24;height:0" coordorigin="11227,242" coordsize="24,0" path="m11227,242r24,e" filled="f" strokeweight=".58pt">
              <v:path arrowok="t"/>
            </v:shape>
            <w10:wrap anchorx="page"/>
          </v:group>
        </w:pict>
      </w:r>
      <w:r>
        <w:pict w14:anchorId="7AB682DD">
          <v:group id="_x0000_s1345" style="position:absolute;left:0;text-align:left;margin-left:154.8pt;margin-top:28.4pt;width:408pt;height:.6pt;z-index:-2280;mso-position-horizontal-relative:page" coordorigin="3096,568" coordsize="8160,12">
            <v:shape id="_x0000_s1487" style="position:absolute;left:3102;top:573;width:29;height:0" coordorigin="3102,573" coordsize="29,0" path="m3102,573r29,e" filled="f" strokeweight=".58pt">
              <v:path arrowok="t"/>
            </v:shape>
            <v:shape id="_x0000_s1486" style="position:absolute;left:3160;top:573;width:29;height:0" coordorigin="3160,573" coordsize="29,0" path="m3160,573r29,e" filled="f" strokeweight=".58pt">
              <v:path arrowok="t"/>
            </v:shape>
            <v:shape id="_x0000_s1485" style="position:absolute;left:3217;top:573;width:29;height:0" coordorigin="3217,573" coordsize="29,0" path="m3217,573r29,e" filled="f" strokeweight=".58pt">
              <v:path arrowok="t"/>
            </v:shape>
            <v:shape id="_x0000_s1484" style="position:absolute;left:3275;top:573;width:29;height:0" coordorigin="3275,573" coordsize="29,0" path="m3275,573r29,e" filled="f" strokeweight=".58pt">
              <v:path arrowok="t"/>
            </v:shape>
            <v:shape id="_x0000_s1483" style="position:absolute;left:3333;top:573;width:29;height:0" coordorigin="3333,573" coordsize="29,0" path="m3333,573r28,e" filled="f" strokeweight=".58pt">
              <v:path arrowok="t"/>
            </v:shape>
            <v:shape id="_x0000_s1482" style="position:absolute;left:3390;top:573;width:29;height:0" coordorigin="3390,573" coordsize="29,0" path="m3390,573r29,e" filled="f" strokeweight=".58pt">
              <v:path arrowok="t"/>
            </v:shape>
            <v:shape id="_x0000_s1481" style="position:absolute;left:3448;top:573;width:29;height:0" coordorigin="3448,573" coordsize="29,0" path="m3448,573r29,e" filled="f" strokeweight=".58pt">
              <v:path arrowok="t"/>
            </v:shape>
            <v:shape id="_x0000_s1480" style="position:absolute;left:3505;top:573;width:29;height:0" coordorigin="3505,573" coordsize="29,0" path="m3505,573r29,e" filled="f" strokeweight=".58pt">
              <v:path arrowok="t"/>
            </v:shape>
            <v:shape id="_x0000_s1479" style="position:absolute;left:3563;top:573;width:29;height:0" coordorigin="3563,573" coordsize="29,0" path="m3563,573r29,e" filled="f" strokeweight=".58pt">
              <v:path arrowok="t"/>
            </v:shape>
            <v:shape id="_x0000_s1478" style="position:absolute;left:3621;top:573;width:29;height:0" coordorigin="3621,573" coordsize="29,0" path="m3621,573r28,e" filled="f" strokeweight=".58pt">
              <v:path arrowok="t"/>
            </v:shape>
            <v:shape id="_x0000_s1477" style="position:absolute;left:3678;top:573;width:29;height:0" coordorigin="3678,573" coordsize="29,0" path="m3678,573r29,e" filled="f" strokeweight=".58pt">
              <v:path arrowok="t"/>
            </v:shape>
            <v:shape id="_x0000_s1476" style="position:absolute;left:3736;top:573;width:29;height:0" coordorigin="3736,573" coordsize="29,0" path="m3736,573r29,e" filled="f" strokeweight=".58pt">
              <v:path arrowok="t"/>
            </v:shape>
            <v:shape id="_x0000_s1475" style="position:absolute;left:3793;top:573;width:29;height:0" coordorigin="3793,573" coordsize="29,0" path="m3793,573r29,e" filled="f" strokeweight=".58pt">
              <v:path arrowok="t"/>
            </v:shape>
            <v:shape id="_x0000_s1474" style="position:absolute;left:3851;top:573;width:29;height:0" coordorigin="3851,573" coordsize="29,0" path="m3851,573r29,e" filled="f" strokeweight=".58pt">
              <v:path arrowok="t"/>
            </v:shape>
            <v:shape id="_x0000_s1473" style="position:absolute;left:3909;top:573;width:29;height:0" coordorigin="3909,573" coordsize="29,0" path="m3909,573r28,e" filled="f" strokeweight=".58pt">
              <v:path arrowok="t"/>
            </v:shape>
            <v:shape id="_x0000_s1472" style="position:absolute;left:3966;top:573;width:29;height:0" coordorigin="3966,573" coordsize="29,0" path="m3966,573r29,e" filled="f" strokeweight=".58pt">
              <v:path arrowok="t"/>
            </v:shape>
            <v:shape id="_x0000_s1471" style="position:absolute;left:4024;top:573;width:29;height:0" coordorigin="4024,573" coordsize="29,0" path="m4024,573r29,e" filled="f" strokeweight=".58pt">
              <v:path arrowok="t"/>
            </v:shape>
            <v:shape id="_x0000_s1470" style="position:absolute;left:4081;top:573;width:29;height:0" coordorigin="4081,573" coordsize="29,0" path="m4081,573r29,e" filled="f" strokeweight=".58pt">
              <v:path arrowok="t"/>
            </v:shape>
            <v:shape id="_x0000_s1469" style="position:absolute;left:4140;top:573;width:29;height:0" coordorigin="4140,573" coordsize="29,0" path="m4140,573r28,e" filled="f" strokeweight=".58pt">
              <v:path arrowok="t"/>
            </v:shape>
            <v:shape id="_x0000_s1468" style="position:absolute;left:4197;top:573;width:29;height:0" coordorigin="4197,573" coordsize="29,0" path="m4197,573r29,e" filled="f" strokeweight=".58pt">
              <v:path arrowok="t"/>
            </v:shape>
            <v:shape id="_x0000_s1467" style="position:absolute;left:4255;top:573;width:29;height:0" coordorigin="4255,573" coordsize="29,0" path="m4255,573r29,e" filled="f" strokeweight=".58pt">
              <v:path arrowok="t"/>
            </v:shape>
            <v:shape id="_x0000_s1466" style="position:absolute;left:4312;top:573;width:29;height:0" coordorigin="4312,573" coordsize="29,0" path="m4312,573r29,e" filled="f" strokeweight=".58pt">
              <v:path arrowok="t"/>
            </v:shape>
            <v:shape id="_x0000_s1465" style="position:absolute;left:4370;top:573;width:29;height:0" coordorigin="4370,573" coordsize="29,0" path="m4370,573r29,e" filled="f" strokeweight=".58pt">
              <v:path arrowok="t"/>
            </v:shape>
            <v:shape id="_x0000_s1464" style="position:absolute;left:4428;top:573;width:29;height:0" coordorigin="4428,573" coordsize="29,0" path="m4428,573r28,e" filled="f" strokeweight=".58pt">
              <v:path arrowok="t"/>
            </v:shape>
            <v:shape id="_x0000_s1463" style="position:absolute;left:4485;top:573;width:29;height:0" coordorigin="4485,573" coordsize="29,0" path="m4485,573r29,e" filled="f" strokeweight=".58pt">
              <v:path arrowok="t"/>
            </v:shape>
            <v:shape id="_x0000_s1462" style="position:absolute;left:4543;top:573;width:29;height:0" coordorigin="4543,573" coordsize="29,0" path="m4543,573r29,e" filled="f" strokeweight=".58pt">
              <v:path arrowok="t"/>
            </v:shape>
            <v:shape id="_x0000_s1461" style="position:absolute;left:4600;top:573;width:29;height:0" coordorigin="4600,573" coordsize="29,0" path="m4600,573r29,e" filled="f" strokeweight=".58pt">
              <v:path arrowok="t"/>
            </v:shape>
            <v:shape id="_x0000_s1460" style="position:absolute;left:4658;top:573;width:29;height:0" coordorigin="4658,573" coordsize="29,0" path="m4658,573r29,e" filled="f" strokeweight=".58pt">
              <v:path arrowok="t"/>
            </v:shape>
            <v:shape id="_x0000_s1459" style="position:absolute;left:4716;top:573;width:29;height:0" coordorigin="4716,573" coordsize="29,0" path="m4716,573r28,e" filled="f" strokeweight=".58pt">
              <v:path arrowok="t"/>
            </v:shape>
            <v:shape id="_x0000_s1458" style="position:absolute;left:4773;top:573;width:29;height:0" coordorigin="4773,573" coordsize="29,0" path="m4773,573r29,e" filled="f" strokeweight=".58pt">
              <v:path arrowok="t"/>
            </v:shape>
            <v:shape id="_x0000_s1457" style="position:absolute;left:4831;top:573;width:29;height:0" coordorigin="4831,573" coordsize="29,0" path="m4831,573r29,e" filled="f" strokeweight=".58pt">
              <v:path arrowok="t"/>
            </v:shape>
            <v:shape id="_x0000_s1456" style="position:absolute;left:4888;top:573;width:29;height:0" coordorigin="4888,573" coordsize="29,0" path="m4888,573r29,e" filled="f" strokeweight=".58pt">
              <v:path arrowok="t"/>
            </v:shape>
            <v:shape id="_x0000_s1455" style="position:absolute;left:4946;top:573;width:29;height:0" coordorigin="4946,573" coordsize="29,0" path="m4946,573r29,e" filled="f" strokeweight=".58pt">
              <v:path arrowok="t"/>
            </v:shape>
            <v:shape id="_x0000_s1454" style="position:absolute;left:5004;top:573;width:29;height:0" coordorigin="5004,573" coordsize="29,0" path="m5004,573r28,e" filled="f" strokeweight=".58pt">
              <v:path arrowok="t"/>
            </v:shape>
            <v:shape id="_x0000_s1453" style="position:absolute;left:5061;top:573;width:29;height:0" coordorigin="5061,573" coordsize="29,0" path="m5061,573r29,e" filled="f" strokeweight=".58pt">
              <v:path arrowok="t"/>
            </v:shape>
            <v:shape id="_x0000_s1452" style="position:absolute;left:5119;top:573;width:29;height:0" coordorigin="5119,573" coordsize="29,0" path="m5119,573r29,e" filled="f" strokeweight=".58pt">
              <v:path arrowok="t"/>
            </v:shape>
            <v:shape id="_x0000_s1451" style="position:absolute;left:5176;top:573;width:29;height:0" coordorigin="5176,573" coordsize="29,0" path="m5176,573r29,e" filled="f" strokeweight=".58pt">
              <v:path arrowok="t"/>
            </v:shape>
            <v:shape id="_x0000_s1450" style="position:absolute;left:5234;top:573;width:29;height:0" coordorigin="5234,573" coordsize="29,0" path="m5234,573r29,e" filled="f" strokeweight=".58pt">
              <v:path arrowok="t"/>
            </v:shape>
            <v:shape id="_x0000_s1449" style="position:absolute;left:5292;top:573;width:29;height:0" coordorigin="5292,573" coordsize="29,0" path="m5292,573r28,e" filled="f" strokeweight=".58pt">
              <v:path arrowok="t"/>
            </v:shape>
            <v:shape id="_x0000_s1448" style="position:absolute;left:5350;top:573;width:29;height:0" coordorigin="5350,573" coordsize="29,0" path="m5350,573r28,e" filled="f" strokeweight=".58pt">
              <v:path arrowok="t"/>
            </v:shape>
            <v:shape id="_x0000_s1447" style="position:absolute;left:5407;top:573;width:29;height:0" coordorigin="5407,573" coordsize="29,0" path="m5407,573r29,e" filled="f" strokeweight=".58pt">
              <v:path arrowok="t"/>
            </v:shape>
            <v:shape id="_x0000_s1446" style="position:absolute;left:5465;top:573;width:29;height:0" coordorigin="5465,573" coordsize="29,0" path="m5465,573r29,e" filled="f" strokeweight=".58pt">
              <v:path arrowok="t"/>
            </v:shape>
            <v:shape id="_x0000_s1445" style="position:absolute;left:5522;top:573;width:29;height:0" coordorigin="5522,573" coordsize="29,0" path="m5522,573r29,e" filled="f" strokeweight=".58pt">
              <v:path arrowok="t"/>
            </v:shape>
            <v:shape id="_x0000_s1444" style="position:absolute;left:5580;top:573;width:29;height:0" coordorigin="5580,573" coordsize="29,0" path="m5580,573r29,e" filled="f" strokeweight=".58pt">
              <v:path arrowok="t"/>
            </v:shape>
            <v:shape id="_x0000_s1443" style="position:absolute;left:5638;top:573;width:29;height:0" coordorigin="5638,573" coordsize="29,0" path="m5638,573r28,e" filled="f" strokeweight=".58pt">
              <v:path arrowok="t"/>
            </v:shape>
            <v:shape id="_x0000_s1442" style="position:absolute;left:5695;top:573;width:29;height:0" coordorigin="5695,573" coordsize="29,0" path="m5695,573r29,e" filled="f" strokeweight=".58pt">
              <v:path arrowok="t"/>
            </v:shape>
            <v:shape id="_x0000_s1441" style="position:absolute;left:5753;top:573;width:29;height:0" coordorigin="5753,573" coordsize="29,0" path="m5753,573r29,e" filled="f" strokeweight=".58pt">
              <v:path arrowok="t"/>
            </v:shape>
            <v:shape id="_x0000_s1440" style="position:absolute;left:5810;top:573;width:29;height:0" coordorigin="5810,573" coordsize="29,0" path="m5810,573r29,e" filled="f" strokeweight=".58pt">
              <v:path arrowok="t"/>
            </v:shape>
            <v:shape id="_x0000_s1439" style="position:absolute;left:5868;top:573;width:29;height:0" coordorigin="5868,573" coordsize="29,0" path="m5868,573r29,e" filled="f" strokeweight=".58pt">
              <v:path arrowok="t"/>
            </v:shape>
            <v:shape id="_x0000_s1438" style="position:absolute;left:5926;top:573;width:29;height:0" coordorigin="5926,573" coordsize="29,0" path="m5926,573r28,e" filled="f" strokeweight=".58pt">
              <v:path arrowok="t"/>
            </v:shape>
            <v:shape id="_x0000_s1437" style="position:absolute;left:5983;top:573;width:29;height:0" coordorigin="5983,573" coordsize="29,0" path="m5983,573r29,e" filled="f" strokeweight=".58pt">
              <v:path arrowok="t"/>
            </v:shape>
            <v:shape id="_x0000_s1436" style="position:absolute;left:6041;top:573;width:29;height:0" coordorigin="6041,573" coordsize="29,0" path="m6041,573r29,e" filled="f" strokeweight=".58pt">
              <v:path arrowok="t"/>
            </v:shape>
            <v:shape id="_x0000_s1435" style="position:absolute;left:6098;top:573;width:29;height:0" coordorigin="6098,573" coordsize="29,0" path="m6098,573r29,e" filled="f" strokeweight=".58pt">
              <v:path arrowok="t"/>
            </v:shape>
            <v:shape id="_x0000_s1434" style="position:absolute;left:6156;top:573;width:29;height:0" coordorigin="6156,573" coordsize="29,0" path="m6156,573r29,e" filled="f" strokeweight=".58pt">
              <v:path arrowok="t"/>
            </v:shape>
            <v:shape id="_x0000_s1433" style="position:absolute;left:6214;top:573;width:29;height:0" coordorigin="6214,573" coordsize="29,0" path="m6214,573r28,e" filled="f" strokeweight=".58pt">
              <v:path arrowok="t"/>
            </v:shape>
            <v:shape id="_x0000_s1432" style="position:absolute;left:6271;top:573;width:29;height:0" coordorigin="6271,573" coordsize="29,0" path="m6271,573r29,e" filled="f" strokeweight=".58pt">
              <v:path arrowok="t"/>
            </v:shape>
            <v:shape id="_x0000_s1431" style="position:absolute;left:6329;top:573;width:29;height:0" coordorigin="6329,573" coordsize="29,0" path="m6329,573r29,e" filled="f" strokeweight=".58pt">
              <v:path arrowok="t"/>
            </v:shape>
            <v:shape id="_x0000_s1430" style="position:absolute;left:6386;top:573;width:29;height:0" coordorigin="6386,573" coordsize="29,0" path="m6386,573r29,e" filled="f" strokeweight=".58pt">
              <v:path arrowok="t"/>
            </v:shape>
            <v:shape id="_x0000_s1429" style="position:absolute;left:6444;top:573;width:29;height:0" coordorigin="6444,573" coordsize="29,0" path="m6444,573r29,e" filled="f" strokeweight=".58pt">
              <v:path arrowok="t"/>
            </v:shape>
            <v:shape id="_x0000_s1428" style="position:absolute;left:6502;top:573;width:29;height:0" coordorigin="6502,573" coordsize="29,0" path="m6502,573r29,e" filled="f" strokeweight=".58pt">
              <v:path arrowok="t"/>
            </v:shape>
            <v:shape id="_x0000_s1427" style="position:absolute;left:6560;top:573;width:29;height:0" coordorigin="6560,573" coordsize="29,0" path="m6560,573r28,e" filled="f" strokeweight=".58pt">
              <v:path arrowok="t"/>
            </v:shape>
            <v:shape id="_x0000_s1426" style="position:absolute;left:6617;top:573;width:29;height:0" coordorigin="6617,573" coordsize="29,0" path="m6617,573r29,e" filled="f" strokeweight=".58pt">
              <v:path arrowok="t"/>
            </v:shape>
            <v:shape id="_x0000_s1425" style="position:absolute;left:6675;top:573;width:29;height:0" coordorigin="6675,573" coordsize="29,0" path="m6675,573r29,e" filled="f" strokeweight=".58pt">
              <v:path arrowok="t"/>
            </v:shape>
            <v:shape id="_x0000_s1424" style="position:absolute;left:6732;top:573;width:29;height:0" coordorigin="6732,573" coordsize="29,0" path="m6732,573r29,e" filled="f" strokeweight=".58pt">
              <v:path arrowok="t"/>
            </v:shape>
            <v:shape id="_x0000_s1423" style="position:absolute;left:6790;top:573;width:29;height:0" coordorigin="6790,573" coordsize="29,0" path="m6790,573r29,e" filled="f" strokeweight=".58pt">
              <v:path arrowok="t"/>
            </v:shape>
            <v:shape id="_x0000_s1422" style="position:absolute;left:6848;top:573;width:29;height:0" coordorigin="6848,573" coordsize="29,0" path="m6848,573r28,e" filled="f" strokeweight=".58pt">
              <v:path arrowok="t"/>
            </v:shape>
            <v:shape id="_x0000_s1421" style="position:absolute;left:6905;top:573;width:29;height:0" coordorigin="6905,573" coordsize="29,0" path="m6905,573r29,e" filled="f" strokeweight=".58pt">
              <v:path arrowok="t"/>
            </v:shape>
            <v:shape id="_x0000_s1420" style="position:absolute;left:6963;top:573;width:29;height:0" coordorigin="6963,573" coordsize="29,0" path="m6963,573r29,e" filled="f" strokeweight=".58pt">
              <v:path arrowok="t"/>
            </v:shape>
            <v:shape id="_x0000_s1419" style="position:absolute;left:7020;top:573;width:29;height:0" coordorigin="7020,573" coordsize="29,0" path="m7020,573r29,e" filled="f" strokeweight=".58pt">
              <v:path arrowok="t"/>
            </v:shape>
            <v:shape id="_x0000_s1418" style="position:absolute;left:7078;top:573;width:29;height:0" coordorigin="7078,573" coordsize="29,0" path="m7078,573r29,e" filled="f" strokeweight=".58pt">
              <v:path arrowok="t"/>
            </v:shape>
            <v:shape id="_x0000_s1417" style="position:absolute;left:7136;top:573;width:29;height:0" coordorigin="7136,573" coordsize="29,0" path="m7136,573r28,e" filled="f" strokeweight=".58pt">
              <v:path arrowok="t"/>
            </v:shape>
            <v:shape id="_x0000_s1416" style="position:absolute;left:7193;top:573;width:29;height:0" coordorigin="7193,573" coordsize="29,0" path="m7193,573r29,e" filled="f" strokeweight=".58pt">
              <v:path arrowok="t"/>
            </v:shape>
            <v:shape id="_x0000_s1415" style="position:absolute;left:7251;top:573;width:29;height:0" coordorigin="7251,573" coordsize="29,0" path="m7251,573r29,e" filled="f" strokeweight=".58pt">
              <v:path arrowok="t"/>
            </v:shape>
            <v:shape id="_x0000_s1414" style="position:absolute;left:7308;top:573;width:29;height:0" coordorigin="7308,573" coordsize="29,0" path="m7308,573r29,e" filled="f" strokeweight=".58pt">
              <v:path arrowok="t"/>
            </v:shape>
            <v:shape id="_x0000_s1413" style="position:absolute;left:7366;top:573;width:29;height:0" coordorigin="7366,573" coordsize="29,0" path="m7366,573r29,e" filled="f" strokeweight=".58pt">
              <v:path arrowok="t"/>
            </v:shape>
            <v:shape id="_x0000_s1412" style="position:absolute;left:7424;top:573;width:29;height:0" coordorigin="7424,573" coordsize="29,0" path="m7424,573r28,e" filled="f" strokeweight=".58pt">
              <v:path arrowok="t"/>
            </v:shape>
            <v:shape id="_x0000_s1411" style="position:absolute;left:7481;top:573;width:29;height:0" coordorigin="7481,573" coordsize="29,0" path="m7481,573r29,e" filled="f" strokeweight=".58pt">
              <v:path arrowok="t"/>
            </v:shape>
            <v:shape id="_x0000_s1410" style="position:absolute;left:7539;top:573;width:29;height:0" coordorigin="7539,573" coordsize="29,0" path="m7539,573r29,e" filled="f" strokeweight=".58pt">
              <v:path arrowok="t"/>
            </v:shape>
            <v:shape id="_x0000_s1409" style="position:absolute;left:7596;top:573;width:29;height:0" coordorigin="7596,573" coordsize="29,0" path="m7596,573r29,e" filled="f" strokeweight=".58pt">
              <v:path arrowok="t"/>
            </v:shape>
            <v:shape id="_x0000_s1408" style="position:absolute;left:7654;top:573;width:29;height:0" coordorigin="7654,573" coordsize="29,0" path="m7654,573r29,e" filled="f" strokeweight=".58pt">
              <v:path arrowok="t"/>
            </v:shape>
            <v:shape id="_x0000_s1407" style="position:absolute;left:7712;top:573;width:29;height:0" coordorigin="7712,573" coordsize="29,0" path="m7712,573r29,e" filled="f" strokeweight=".58pt">
              <v:path arrowok="t"/>
            </v:shape>
            <v:shape id="_x0000_s1406" style="position:absolute;left:7770;top:573;width:29;height:0" coordorigin="7770,573" coordsize="29,0" path="m7770,573r29,e" filled="f" strokeweight=".58pt">
              <v:path arrowok="t"/>
            </v:shape>
            <v:shape id="_x0000_s1405" style="position:absolute;left:7827;top:573;width:29;height:0" coordorigin="7827,573" coordsize="29,0" path="m7827,573r29,e" filled="f" strokeweight=".58pt">
              <v:path arrowok="t"/>
            </v:shape>
            <v:shape id="_x0000_s1404" style="position:absolute;left:7885;top:573;width:29;height:0" coordorigin="7885,573" coordsize="29,0" path="m7885,573r29,e" filled="f" strokeweight=".58pt">
              <v:path arrowok="t"/>
            </v:shape>
            <v:shape id="_x0000_s1403" style="position:absolute;left:7943;top:573;width:29;height:0" coordorigin="7943,573" coordsize="29,0" path="m7943,573r28,e" filled="f" strokeweight=".58pt">
              <v:path arrowok="t"/>
            </v:shape>
            <v:shape id="_x0000_s1402" style="position:absolute;left:8000;top:573;width:29;height:0" coordorigin="8000,573" coordsize="29,0" path="m8000,573r29,e" filled="f" strokeweight=".58pt">
              <v:path arrowok="t"/>
            </v:shape>
            <v:shape id="_x0000_s1401" style="position:absolute;left:8058;top:573;width:29;height:0" coordorigin="8058,573" coordsize="29,0" path="m8058,573r29,e" filled="f" strokeweight=".58pt">
              <v:path arrowok="t"/>
            </v:shape>
            <v:shape id="_x0000_s1400" style="position:absolute;left:8115;top:573;width:29;height:0" coordorigin="8115,573" coordsize="29,0" path="m8115,573r29,e" filled="f" strokeweight=".58pt">
              <v:path arrowok="t"/>
            </v:shape>
            <v:shape id="_x0000_s1399" style="position:absolute;left:8173;top:573;width:29;height:0" coordorigin="8173,573" coordsize="29,0" path="m8173,573r29,e" filled="f" strokeweight=".58pt">
              <v:path arrowok="t"/>
            </v:shape>
            <v:shape id="_x0000_s1398" style="position:absolute;left:8231;top:573;width:29;height:0" coordorigin="8231,573" coordsize="29,0" path="m8231,573r28,e" filled="f" strokeweight=".58pt">
              <v:path arrowok="t"/>
            </v:shape>
            <v:shape id="_x0000_s1397" style="position:absolute;left:8288;top:573;width:29;height:0" coordorigin="8288,573" coordsize="29,0" path="m8288,573r29,e" filled="f" strokeweight=".58pt">
              <v:path arrowok="t"/>
            </v:shape>
            <v:shape id="_x0000_s1396" style="position:absolute;left:8346;top:573;width:29;height:0" coordorigin="8346,573" coordsize="29,0" path="m8346,573r29,e" filled="f" strokeweight=".58pt">
              <v:path arrowok="t"/>
            </v:shape>
            <v:shape id="_x0000_s1395" style="position:absolute;left:8403;top:573;width:29;height:0" coordorigin="8403,573" coordsize="29,0" path="m8403,573r29,e" filled="f" strokeweight=".58pt">
              <v:path arrowok="t"/>
            </v:shape>
            <v:shape id="_x0000_s1394" style="position:absolute;left:8461;top:573;width:29;height:0" coordorigin="8461,573" coordsize="29,0" path="m8461,573r29,e" filled="f" strokeweight=".58pt">
              <v:path arrowok="t"/>
            </v:shape>
            <v:shape id="_x0000_s1393" style="position:absolute;left:8519;top:573;width:29;height:0" coordorigin="8519,573" coordsize="29,0" path="m8519,573r28,e" filled="f" strokeweight=".58pt">
              <v:path arrowok="t"/>
            </v:shape>
            <v:shape id="_x0000_s1392" style="position:absolute;left:8576;top:573;width:29;height:0" coordorigin="8576,573" coordsize="29,0" path="m8576,573r29,e" filled="f" strokeweight=".58pt">
              <v:path arrowok="t"/>
            </v:shape>
            <v:shape id="_x0000_s1391" style="position:absolute;left:8634;top:573;width:29;height:0" coordorigin="8634,573" coordsize="29,0" path="m8634,573r29,e" filled="f" strokeweight=".58pt">
              <v:path arrowok="t"/>
            </v:shape>
            <v:shape id="_x0000_s1390" style="position:absolute;left:8691;top:573;width:29;height:0" coordorigin="8691,573" coordsize="29,0" path="m8691,573r29,e" filled="f" strokeweight=".58pt">
              <v:path arrowok="t"/>
            </v:shape>
            <v:shape id="_x0000_s1389" style="position:absolute;left:8749;top:573;width:29;height:0" coordorigin="8749,573" coordsize="29,0" path="m8749,573r29,e" filled="f" strokeweight=".58pt">
              <v:path arrowok="t"/>
            </v:shape>
            <v:shape id="_x0000_s1388" style="position:absolute;left:8807;top:573;width:29;height:0" coordorigin="8807,573" coordsize="29,0" path="m8807,573r28,e" filled="f" strokeweight=".58pt">
              <v:path arrowok="t"/>
            </v:shape>
            <v:shape id="_x0000_s1387" style="position:absolute;left:8864;top:573;width:29;height:0" coordorigin="8864,573" coordsize="29,0" path="m8864,573r29,e" filled="f" strokeweight=".58pt">
              <v:path arrowok="t"/>
            </v:shape>
            <v:shape id="_x0000_s1386" style="position:absolute;left:8922;top:573;width:29;height:0" coordorigin="8922,573" coordsize="29,0" path="m8922,573r29,e" filled="f" strokeweight=".58pt">
              <v:path arrowok="t"/>
            </v:shape>
            <v:shape id="_x0000_s1385" style="position:absolute;left:8980;top:573;width:29;height:0" coordorigin="8980,573" coordsize="29,0" path="m8980,573r29,e" filled="f" strokeweight=".58pt">
              <v:path arrowok="t"/>
            </v:shape>
            <v:shape id="_x0000_s1384" style="position:absolute;left:9037;top:573;width:29;height:0" coordorigin="9037,573" coordsize="29,0" path="m9037,573r29,e" filled="f" strokeweight=".58pt">
              <v:path arrowok="t"/>
            </v:shape>
            <v:shape id="_x0000_s1383" style="position:absolute;left:9095;top:573;width:29;height:0" coordorigin="9095,573" coordsize="29,0" path="m9095,573r29,e" filled="f" strokeweight=".58pt">
              <v:path arrowok="t"/>
            </v:shape>
            <v:shape id="_x0000_s1382" style="position:absolute;left:9153;top:573;width:29;height:0" coordorigin="9153,573" coordsize="29,0" path="m9153,573r28,e" filled="f" strokeweight=".58pt">
              <v:path arrowok="t"/>
            </v:shape>
            <v:shape id="_x0000_s1381" style="position:absolute;left:9210;top:573;width:29;height:0" coordorigin="9210,573" coordsize="29,0" path="m9210,573r29,e" filled="f" strokeweight=".58pt">
              <v:path arrowok="t"/>
            </v:shape>
            <v:shape id="_x0000_s1380" style="position:absolute;left:9268;top:573;width:29;height:0" coordorigin="9268,573" coordsize="29,0" path="m9268,573r29,e" filled="f" strokeweight=".58pt">
              <v:path arrowok="t"/>
            </v:shape>
            <v:shape id="_x0000_s1379" style="position:absolute;left:9325;top:573;width:29;height:0" coordorigin="9325,573" coordsize="29,0" path="m9325,573r29,e" filled="f" strokeweight=".58pt">
              <v:path arrowok="t"/>
            </v:shape>
            <v:shape id="_x0000_s1378" style="position:absolute;left:9383;top:573;width:29;height:0" coordorigin="9383,573" coordsize="29,0" path="m9383,573r29,e" filled="f" strokeweight=".58pt">
              <v:path arrowok="t"/>
            </v:shape>
            <v:shape id="_x0000_s1377" style="position:absolute;left:9441;top:573;width:29;height:0" coordorigin="9441,573" coordsize="29,0" path="m9441,573r28,e" filled="f" strokeweight=".58pt">
              <v:path arrowok="t"/>
            </v:shape>
            <v:shape id="_x0000_s1376" style="position:absolute;left:9498;top:573;width:29;height:0" coordorigin="9498,573" coordsize="29,0" path="m9498,573r29,e" filled="f" strokeweight=".58pt">
              <v:path arrowok="t"/>
            </v:shape>
            <v:shape id="_x0000_s1375" style="position:absolute;left:9556;top:573;width:29;height:0" coordorigin="9556,573" coordsize="29,0" path="m9556,573r29,e" filled="f" strokeweight=".58pt">
              <v:path arrowok="t"/>
            </v:shape>
            <v:shape id="_x0000_s1374" style="position:absolute;left:9613;top:573;width:29;height:0" coordorigin="9613,573" coordsize="29,0" path="m9613,573r29,e" filled="f" strokeweight=".58pt">
              <v:path arrowok="t"/>
            </v:shape>
            <v:shape id="_x0000_s1373" style="position:absolute;left:9671;top:573;width:29;height:0" coordorigin="9671,573" coordsize="29,0" path="m9671,573r29,e" filled="f" strokeweight=".58pt">
              <v:path arrowok="t"/>
            </v:shape>
            <v:shape id="_x0000_s1372" style="position:absolute;left:9729;top:573;width:29;height:0" coordorigin="9729,573" coordsize="29,0" path="m9729,573r28,e" filled="f" strokeweight=".58pt">
              <v:path arrowok="t"/>
            </v:shape>
            <v:shape id="_x0000_s1371" style="position:absolute;left:9786;top:573;width:29;height:0" coordorigin="9786,573" coordsize="29,0" path="m9786,573r29,e" filled="f" strokeweight=".58pt">
              <v:path arrowok="t"/>
            </v:shape>
            <v:shape id="_x0000_s1370" style="position:absolute;left:9844;top:573;width:29;height:0" coordorigin="9844,573" coordsize="29,0" path="m9844,573r29,e" filled="f" strokeweight=".58pt">
              <v:path arrowok="t"/>
            </v:shape>
            <v:shape id="_x0000_s1369" style="position:absolute;left:9901;top:573;width:29;height:0" coordorigin="9901,573" coordsize="29,0" path="m9901,573r29,e" filled="f" strokeweight=".58pt">
              <v:path arrowok="t"/>
            </v:shape>
            <v:shape id="_x0000_s1368" style="position:absolute;left:9959;top:573;width:29;height:0" coordorigin="9959,573" coordsize="29,0" path="m9959,573r29,e" filled="f" strokeweight=".58pt">
              <v:path arrowok="t"/>
            </v:shape>
            <v:shape id="_x0000_s1367" style="position:absolute;left:10017;top:573;width:29;height:0" coordorigin="10017,573" coordsize="29,0" path="m10017,573r28,e" filled="f" strokeweight=".58pt">
              <v:path arrowok="t"/>
            </v:shape>
            <v:shape id="_x0000_s1366" style="position:absolute;left:10074;top:573;width:29;height:0" coordorigin="10074,573" coordsize="29,0" path="m10074,573r29,e" filled="f" strokeweight=".58pt">
              <v:path arrowok="t"/>
            </v:shape>
            <v:shape id="_x0000_s1365" style="position:absolute;left:10132;top:573;width:29;height:0" coordorigin="10132,573" coordsize="29,0" path="m10132,573r29,e" filled="f" strokeweight=".58pt">
              <v:path arrowok="t"/>
            </v:shape>
            <v:shape id="_x0000_s1364" style="position:absolute;left:10190;top:573;width:29;height:0" coordorigin="10190,573" coordsize="29,0" path="m10190,573r29,e" filled="f" strokeweight=".58pt">
              <v:path arrowok="t"/>
            </v:shape>
            <v:shape id="_x0000_s1363" style="position:absolute;left:10248;top:573;width:29;height:0" coordorigin="10248,573" coordsize="29,0" path="m10248,573r28,e" filled="f" strokeweight=".58pt">
              <v:path arrowok="t"/>
            </v:shape>
            <v:shape id="_x0000_s1362" style="position:absolute;left:10305;top:573;width:29;height:0" coordorigin="10305,573" coordsize="29,0" path="m10305,573r29,e" filled="f" strokeweight=".58pt">
              <v:path arrowok="t"/>
            </v:shape>
            <v:shape id="_x0000_s1361" style="position:absolute;left:10363;top:573;width:29;height:0" coordorigin="10363,573" coordsize="29,0" path="m10363,573r29,e" filled="f" strokeweight=".58pt">
              <v:path arrowok="t"/>
            </v:shape>
            <v:shape id="_x0000_s1360" style="position:absolute;left:10420;top:573;width:29;height:0" coordorigin="10420,573" coordsize="29,0" path="m10420,573r29,e" filled="f" strokeweight=".58pt">
              <v:path arrowok="t"/>
            </v:shape>
            <v:shape id="_x0000_s1359" style="position:absolute;left:10478;top:573;width:29;height:0" coordorigin="10478,573" coordsize="29,0" path="m10478,573r29,e" filled="f" strokeweight=".58pt">
              <v:path arrowok="t"/>
            </v:shape>
            <v:shape id="_x0000_s1358" style="position:absolute;left:10536;top:573;width:29;height:0" coordorigin="10536,573" coordsize="29,0" path="m10536,573r28,e" filled="f" strokeweight=".58pt">
              <v:path arrowok="t"/>
            </v:shape>
            <v:shape id="_x0000_s1357" style="position:absolute;left:10593;top:573;width:29;height:0" coordorigin="10593,573" coordsize="29,0" path="m10593,573r29,e" filled="f" strokeweight=".58pt">
              <v:path arrowok="t"/>
            </v:shape>
            <v:shape id="_x0000_s1356" style="position:absolute;left:10651;top:573;width:29;height:0" coordorigin="10651,573" coordsize="29,0" path="m10651,573r29,e" filled="f" strokeweight=".58pt">
              <v:path arrowok="t"/>
            </v:shape>
            <v:shape id="_x0000_s1355" style="position:absolute;left:10708;top:573;width:29;height:0" coordorigin="10708,573" coordsize="29,0" path="m10708,573r29,e" filled="f" strokeweight=".58pt">
              <v:path arrowok="t"/>
            </v:shape>
            <v:shape id="_x0000_s1354" style="position:absolute;left:10766;top:573;width:29;height:0" coordorigin="10766,573" coordsize="29,0" path="m10766,573r29,e" filled="f" strokeweight=".58pt">
              <v:path arrowok="t"/>
            </v:shape>
            <v:shape id="_x0000_s1353" style="position:absolute;left:10824;top:573;width:29;height:0" coordorigin="10824,573" coordsize="29,0" path="m10824,573r28,e" filled="f" strokeweight=".58pt">
              <v:path arrowok="t"/>
            </v:shape>
            <v:shape id="_x0000_s1352" style="position:absolute;left:10881;top:573;width:29;height:0" coordorigin="10881,573" coordsize="29,0" path="m10881,573r29,e" filled="f" strokeweight=".58pt">
              <v:path arrowok="t"/>
            </v:shape>
            <v:shape id="_x0000_s1351" style="position:absolute;left:10939;top:573;width:29;height:0" coordorigin="10939,573" coordsize="29,0" path="m10939,573r29,e" filled="f" strokeweight=".58pt">
              <v:path arrowok="t"/>
            </v:shape>
            <v:shape id="_x0000_s1350" style="position:absolute;left:10996;top:573;width:29;height:0" coordorigin="10996,573" coordsize="29,0" path="m10996,573r29,e" filled="f" strokeweight=".58pt">
              <v:path arrowok="t"/>
            </v:shape>
            <v:shape id="_x0000_s1349" style="position:absolute;left:11054;top:573;width:29;height:0" coordorigin="11054,573" coordsize="29,0" path="m11054,573r29,e" filled="f" strokeweight=".58pt">
              <v:path arrowok="t"/>
            </v:shape>
            <v:shape id="_x0000_s1348" style="position:absolute;left:11112;top:573;width:29;height:0" coordorigin="11112,573" coordsize="29,0" path="m11112,573r28,e" filled="f" strokeweight=".58pt">
              <v:path arrowok="t"/>
            </v:shape>
            <v:shape id="_x0000_s1347" style="position:absolute;left:11169;top:573;width:29;height:0" coordorigin="11169,573" coordsize="29,0" path="m11169,573r29,e" filled="f" strokeweight=".58pt">
              <v:path arrowok="t"/>
            </v:shape>
            <v:shape id="_x0000_s1346" style="position:absolute;left:11227;top:573;width:24;height:0" coordorigin="11227,573" coordsize="24,0" path="m11227,573r24,e" filled="f" strokeweight=".58pt">
              <v:path arrowok="t"/>
            </v:shape>
            <w10:wrap anchorx="page"/>
          </v:group>
        </w:pict>
      </w:r>
      <w:r>
        <w:pict w14:anchorId="46C754D1">
          <v:group id="_x0000_s1203" style="position:absolute;left:0;text-align:left;margin-left:157pt;margin-top:44.95pt;width:405.35pt;height:.6pt;z-index:-2279;mso-position-horizontal-relative:page" coordorigin="3140,899" coordsize="8107,12">
            <v:shape id="_x0000_s1344" style="position:absolute;left:3145;top:905;width:29;height:0" coordorigin="3145,905" coordsize="29,0" path="m3145,905r29,e" filled="f" strokeweight=".58pt">
              <v:path arrowok="t"/>
            </v:shape>
            <v:shape id="_x0000_s1343" style="position:absolute;left:3203;top:905;width:29;height:0" coordorigin="3203,905" coordsize="29,0" path="m3203,905r29,e" filled="f" strokeweight=".58pt">
              <v:path arrowok="t"/>
            </v:shape>
            <v:shape id="_x0000_s1342" style="position:absolute;left:3261;top:905;width:29;height:0" coordorigin="3261,905" coordsize="29,0" path="m3261,905r28,e" filled="f" strokeweight=".58pt">
              <v:path arrowok="t"/>
            </v:shape>
            <v:shape id="_x0000_s1341" style="position:absolute;left:3318;top:905;width:29;height:0" coordorigin="3318,905" coordsize="29,0" path="m3318,905r29,e" filled="f" strokeweight=".58pt">
              <v:path arrowok="t"/>
            </v:shape>
            <v:shape id="_x0000_s1340" style="position:absolute;left:3376;top:905;width:29;height:0" coordorigin="3376,905" coordsize="29,0" path="m3376,905r29,e" filled="f" strokeweight=".58pt">
              <v:path arrowok="t"/>
            </v:shape>
            <v:shape id="_x0000_s1339" style="position:absolute;left:3433;top:905;width:29;height:0" coordorigin="3433,905" coordsize="29,0" path="m3433,905r29,e" filled="f" strokeweight=".58pt">
              <v:path arrowok="t"/>
            </v:shape>
            <v:shape id="_x0000_s1338" style="position:absolute;left:3491;top:905;width:29;height:0" coordorigin="3491,905" coordsize="29,0" path="m3491,905r29,e" filled="f" strokeweight=".58pt">
              <v:path arrowok="t"/>
            </v:shape>
            <v:shape id="_x0000_s1337" style="position:absolute;left:3549;top:905;width:29;height:0" coordorigin="3549,905" coordsize="29,0" path="m3549,905r28,e" filled="f" strokeweight=".58pt">
              <v:path arrowok="t"/>
            </v:shape>
            <v:shape id="_x0000_s1336" style="position:absolute;left:3606;top:905;width:29;height:0" coordorigin="3606,905" coordsize="29,0" path="m3606,905r29,e" filled="f" strokeweight=".58pt">
              <v:path arrowok="t"/>
            </v:shape>
            <v:shape id="_x0000_s1335" style="position:absolute;left:3664;top:905;width:29;height:0" coordorigin="3664,905" coordsize="29,0" path="m3664,905r29,e" filled="f" strokeweight=".58pt">
              <v:path arrowok="t"/>
            </v:shape>
            <v:shape id="_x0000_s1334" style="position:absolute;left:3721;top:905;width:29;height:0" coordorigin="3721,905" coordsize="29,0" path="m3721,905r29,e" filled="f" strokeweight=".58pt">
              <v:path arrowok="t"/>
            </v:shape>
            <v:shape id="_x0000_s1333" style="position:absolute;left:3779;top:905;width:29;height:0" coordorigin="3779,905" coordsize="29,0" path="m3779,905r29,e" filled="f" strokeweight=".58pt">
              <v:path arrowok="t"/>
            </v:shape>
            <v:shape id="_x0000_s1332" style="position:absolute;left:3837;top:905;width:29;height:0" coordorigin="3837,905" coordsize="29,0" path="m3837,905r28,e" filled="f" strokeweight=".58pt">
              <v:path arrowok="t"/>
            </v:shape>
            <v:shape id="_x0000_s1331" style="position:absolute;left:3894;top:905;width:29;height:0" coordorigin="3894,905" coordsize="29,0" path="m3894,905r29,e" filled="f" strokeweight=".58pt">
              <v:path arrowok="t"/>
            </v:shape>
            <v:shape id="_x0000_s1330" style="position:absolute;left:3952;top:905;width:29;height:0" coordorigin="3952,905" coordsize="29,0" path="m3952,905r29,e" filled="f" strokeweight=".58pt">
              <v:path arrowok="t"/>
            </v:shape>
            <v:shape id="_x0000_s1329" style="position:absolute;left:4009;top:905;width:29;height:0" coordorigin="4009,905" coordsize="29,0" path="m4009,905r29,e" filled="f" strokeweight=".58pt">
              <v:path arrowok="t"/>
            </v:shape>
            <v:shape id="_x0000_s1328" style="position:absolute;left:4067;top:905;width:29;height:0" coordorigin="4067,905" coordsize="29,0" path="m4067,905r29,e" filled="f" strokeweight=".58pt">
              <v:path arrowok="t"/>
            </v:shape>
            <v:shape id="_x0000_s1327" style="position:absolute;left:4125;top:905;width:29;height:0" coordorigin="4125,905" coordsize="29,0" path="m4125,905r29,e" filled="f" strokeweight=".58pt">
              <v:path arrowok="t"/>
            </v:shape>
            <v:shape id="_x0000_s1326" style="position:absolute;left:4183;top:905;width:29;height:0" coordorigin="4183,905" coordsize="29,0" path="m4183,905r29,e" filled="f" strokeweight=".58pt">
              <v:path arrowok="t"/>
            </v:shape>
            <v:shape id="_x0000_s1325" style="position:absolute;left:4240;top:905;width:29;height:0" coordorigin="4240,905" coordsize="29,0" path="m4240,905r29,e" filled="f" strokeweight=".58pt">
              <v:path arrowok="t"/>
            </v:shape>
            <v:shape id="_x0000_s1324" style="position:absolute;left:4298;top:905;width:29;height:0" coordorigin="4298,905" coordsize="29,0" path="m4298,905r29,e" filled="f" strokeweight=".58pt">
              <v:path arrowok="t"/>
            </v:shape>
            <v:shape id="_x0000_s1323" style="position:absolute;left:4356;top:905;width:29;height:0" coordorigin="4356,905" coordsize="29,0" path="m4356,905r28,e" filled="f" strokeweight=".58pt">
              <v:path arrowok="t"/>
            </v:shape>
            <v:shape id="_x0000_s1322" style="position:absolute;left:4413;top:905;width:29;height:0" coordorigin="4413,905" coordsize="29,0" path="m4413,905r29,e" filled="f" strokeweight=".58pt">
              <v:path arrowok="t"/>
            </v:shape>
            <v:shape id="_x0000_s1321" style="position:absolute;left:4471;top:905;width:29;height:0" coordorigin="4471,905" coordsize="29,0" path="m4471,905r29,e" filled="f" strokeweight=".58pt">
              <v:path arrowok="t"/>
            </v:shape>
            <v:shape id="_x0000_s1320" style="position:absolute;left:4528;top:905;width:29;height:0" coordorigin="4528,905" coordsize="29,0" path="m4528,905r29,e" filled="f" strokeweight=".58pt">
              <v:path arrowok="t"/>
            </v:shape>
            <v:shape id="_x0000_s1319" style="position:absolute;left:4586;top:905;width:29;height:0" coordorigin="4586,905" coordsize="29,0" path="m4586,905r29,e" filled="f" strokeweight=".58pt">
              <v:path arrowok="t"/>
            </v:shape>
            <v:shape id="_x0000_s1318" style="position:absolute;left:4644;top:905;width:29;height:0" coordorigin="4644,905" coordsize="29,0" path="m4644,905r28,e" filled="f" strokeweight=".58pt">
              <v:path arrowok="t"/>
            </v:shape>
            <v:shape id="_x0000_s1317" style="position:absolute;left:4701;top:905;width:29;height:0" coordorigin="4701,905" coordsize="29,0" path="m4701,905r29,e" filled="f" strokeweight=".58pt">
              <v:path arrowok="t"/>
            </v:shape>
            <v:shape id="_x0000_s1316" style="position:absolute;left:4759;top:905;width:29;height:0" coordorigin="4759,905" coordsize="29,0" path="m4759,905r29,e" filled="f" strokeweight=".58pt">
              <v:path arrowok="t"/>
            </v:shape>
            <v:shape id="_x0000_s1315" style="position:absolute;left:4816;top:905;width:29;height:0" coordorigin="4816,905" coordsize="29,0" path="m4816,905r29,e" filled="f" strokeweight=".58pt">
              <v:path arrowok="t"/>
            </v:shape>
            <v:shape id="_x0000_s1314" style="position:absolute;left:4874;top:905;width:29;height:0" coordorigin="4874,905" coordsize="29,0" path="m4874,905r29,e" filled="f" strokeweight=".58pt">
              <v:path arrowok="t"/>
            </v:shape>
            <v:shape id="_x0000_s1313" style="position:absolute;left:4932;top:905;width:29;height:0" coordorigin="4932,905" coordsize="29,0" path="m4932,905r28,e" filled="f" strokeweight=".58pt">
              <v:path arrowok="t"/>
            </v:shape>
            <v:shape id="_x0000_s1312" style="position:absolute;left:4989;top:905;width:29;height:0" coordorigin="4989,905" coordsize="29,0" path="m4989,905r29,e" filled="f" strokeweight=".58pt">
              <v:path arrowok="t"/>
            </v:shape>
            <v:shape id="_x0000_s1311" style="position:absolute;left:5047;top:905;width:29;height:0" coordorigin="5047,905" coordsize="29,0" path="m5047,905r29,e" filled="f" strokeweight=".58pt">
              <v:path arrowok="t"/>
            </v:shape>
            <v:shape id="_x0000_s1310" style="position:absolute;left:5104;top:905;width:29;height:0" coordorigin="5104,905" coordsize="29,0" path="m5104,905r29,e" filled="f" strokeweight=".58pt">
              <v:path arrowok="t"/>
            </v:shape>
            <v:shape id="_x0000_s1309" style="position:absolute;left:5162;top:905;width:29;height:0" coordorigin="5162,905" coordsize="29,0" path="m5162,905r29,e" filled="f" strokeweight=".58pt">
              <v:path arrowok="t"/>
            </v:shape>
            <v:shape id="_x0000_s1308" style="position:absolute;left:5220;top:905;width:29;height:0" coordorigin="5220,905" coordsize="29,0" path="m5220,905r28,e" filled="f" strokeweight=".58pt">
              <v:path arrowok="t"/>
            </v:shape>
            <v:shape id="_x0000_s1307" style="position:absolute;left:5277;top:905;width:29;height:0" coordorigin="5277,905" coordsize="29,0" path="m5277,905r29,e" filled="f" strokeweight=".58pt">
              <v:path arrowok="t"/>
            </v:shape>
            <v:shape id="_x0000_s1306" style="position:absolute;left:5335;top:905;width:29;height:0" coordorigin="5335,905" coordsize="29,0" path="m5335,905r29,e" filled="f" strokeweight=".58pt">
              <v:path arrowok="t"/>
            </v:shape>
            <v:shape id="_x0000_s1305" style="position:absolute;left:5393;top:905;width:29;height:0" coordorigin="5393,905" coordsize="29,0" path="m5393,905r29,e" filled="f" strokeweight=".58pt">
              <v:path arrowok="t"/>
            </v:shape>
            <v:shape id="_x0000_s1304" style="position:absolute;left:5450;top:905;width:29;height:0" coordorigin="5450,905" coordsize="29,0" path="m5450,905r29,e" filled="f" strokeweight=".58pt">
              <v:path arrowok="t"/>
            </v:shape>
            <v:shape id="_x0000_s1303" style="position:absolute;left:5508;top:905;width:29;height:0" coordorigin="5508,905" coordsize="29,0" path="m5508,905r29,e" filled="f" strokeweight=".58pt">
              <v:path arrowok="t"/>
            </v:shape>
            <v:shape id="_x0000_s1302" style="position:absolute;left:5566;top:905;width:29;height:0" coordorigin="5566,905" coordsize="29,0" path="m5566,905r28,e" filled="f" strokeweight=".58pt">
              <v:path arrowok="t"/>
            </v:shape>
            <v:shape id="_x0000_s1301" style="position:absolute;left:5623;top:905;width:29;height:0" coordorigin="5623,905" coordsize="29,0" path="m5623,905r29,e" filled="f" strokeweight=".58pt">
              <v:path arrowok="t"/>
            </v:shape>
            <v:shape id="_x0000_s1300" style="position:absolute;left:5681;top:905;width:29;height:0" coordorigin="5681,905" coordsize="29,0" path="m5681,905r29,e" filled="f" strokeweight=".58pt">
              <v:path arrowok="t"/>
            </v:shape>
            <v:shape id="_x0000_s1299" style="position:absolute;left:5738;top:905;width:29;height:0" coordorigin="5738,905" coordsize="29,0" path="m5738,905r29,e" filled="f" strokeweight=".58pt">
              <v:path arrowok="t"/>
            </v:shape>
            <v:shape id="_x0000_s1298" style="position:absolute;left:5796;top:905;width:29;height:0" coordorigin="5796,905" coordsize="29,0" path="m5796,905r29,e" filled="f" strokeweight=".58pt">
              <v:path arrowok="t"/>
            </v:shape>
            <v:shape id="_x0000_s1297" style="position:absolute;left:5854;top:905;width:29;height:0" coordorigin="5854,905" coordsize="29,0" path="m5854,905r28,e" filled="f" strokeweight=".58pt">
              <v:path arrowok="t"/>
            </v:shape>
            <v:shape id="_x0000_s1296" style="position:absolute;left:5911;top:905;width:29;height:0" coordorigin="5911,905" coordsize="29,0" path="m5911,905r29,e" filled="f" strokeweight=".58pt">
              <v:path arrowok="t"/>
            </v:shape>
            <v:shape id="_x0000_s1295" style="position:absolute;left:5969;top:905;width:29;height:0" coordorigin="5969,905" coordsize="29,0" path="m5969,905r29,e" filled="f" strokeweight=".58pt">
              <v:path arrowok="t"/>
            </v:shape>
            <v:shape id="_x0000_s1294" style="position:absolute;left:6026;top:905;width:29;height:0" coordorigin="6026,905" coordsize="29,0" path="m6026,905r29,e" filled="f" strokeweight=".58pt">
              <v:path arrowok="t"/>
            </v:shape>
            <v:shape id="_x0000_s1293" style="position:absolute;left:6084;top:905;width:29;height:0" coordorigin="6084,905" coordsize="29,0" path="m6084,905r29,e" filled="f" strokeweight=".58pt">
              <v:path arrowok="t"/>
            </v:shape>
            <v:shape id="_x0000_s1292" style="position:absolute;left:6142;top:905;width:29;height:0" coordorigin="6142,905" coordsize="29,0" path="m6142,905r28,e" filled="f" strokeweight=".58pt">
              <v:path arrowok="t"/>
            </v:shape>
            <v:shape id="_x0000_s1291" style="position:absolute;left:6199;top:905;width:29;height:0" coordorigin="6199,905" coordsize="29,0" path="m6199,905r29,e" filled="f" strokeweight=".58pt">
              <v:path arrowok="t"/>
            </v:shape>
            <v:shape id="_x0000_s1290" style="position:absolute;left:6257;top:905;width:29;height:0" coordorigin="6257,905" coordsize="29,0" path="m6257,905r29,e" filled="f" strokeweight=".58pt">
              <v:path arrowok="t"/>
            </v:shape>
            <v:shape id="_x0000_s1289" style="position:absolute;left:6314;top:905;width:29;height:0" coordorigin="6314,905" coordsize="29,0" path="m6314,905r29,e" filled="f" strokeweight=".58pt">
              <v:path arrowok="t"/>
            </v:shape>
            <v:shape id="_x0000_s1288" style="position:absolute;left:6372;top:905;width:29;height:0" coordorigin="6372,905" coordsize="29,0" path="m6372,905r29,e" filled="f" strokeweight=".58pt">
              <v:path arrowok="t"/>
            </v:shape>
            <v:shape id="_x0000_s1287" style="position:absolute;left:6430;top:905;width:29;height:0" coordorigin="6430,905" coordsize="29,0" path="m6430,905r28,e" filled="f" strokeweight=".58pt">
              <v:path arrowok="t"/>
            </v:shape>
            <v:shape id="_x0000_s1286" style="position:absolute;left:6487;top:905;width:29;height:0" coordorigin="6487,905" coordsize="29,0" path="m6487,905r29,e" filled="f" strokeweight=".58pt">
              <v:path arrowok="t"/>
            </v:shape>
            <v:shape id="_x0000_s1285" style="position:absolute;left:6545;top:905;width:29;height:0" coordorigin="6545,905" coordsize="29,0" path="m6545,905r29,e" filled="f" strokeweight=".58pt">
              <v:path arrowok="t"/>
            </v:shape>
            <v:shape id="_x0000_s1284" style="position:absolute;left:6603;top:905;width:29;height:0" coordorigin="6603,905" coordsize="29,0" path="m6603,905r29,e" filled="f" strokeweight=".58pt">
              <v:path arrowok="t"/>
            </v:shape>
            <v:shape id="_x0000_s1283" style="position:absolute;left:6660;top:905;width:29;height:0" coordorigin="6660,905" coordsize="29,0" path="m6660,905r29,e" filled="f" strokeweight=".58pt">
              <v:path arrowok="t"/>
            </v:shape>
            <v:shape id="_x0000_s1282" style="position:absolute;left:6718;top:905;width:29;height:0" coordorigin="6718,905" coordsize="29,0" path="m6718,905r29,e" filled="f" strokeweight=".58pt">
              <v:path arrowok="t"/>
            </v:shape>
            <v:shape id="_x0000_s1281" style="position:absolute;left:6776;top:905;width:29;height:0" coordorigin="6776,905" coordsize="29,0" path="m6776,905r28,e" filled="f" strokeweight=".58pt">
              <v:path arrowok="t"/>
            </v:shape>
            <v:shape id="_x0000_s1280" style="position:absolute;left:6833;top:905;width:29;height:0" coordorigin="6833,905" coordsize="29,0" path="m6833,905r29,e" filled="f" strokeweight=".58pt">
              <v:path arrowok="t"/>
            </v:shape>
            <v:shape id="_x0000_s1279" style="position:absolute;left:6891;top:905;width:29;height:0" coordorigin="6891,905" coordsize="29,0" path="m6891,905r29,e" filled="f" strokeweight=".58pt">
              <v:path arrowok="t"/>
            </v:shape>
            <v:shape id="_x0000_s1278" style="position:absolute;left:6948;top:905;width:29;height:0" coordorigin="6948,905" coordsize="29,0" path="m6948,905r29,e" filled="f" strokeweight=".58pt">
              <v:path arrowok="t"/>
            </v:shape>
            <v:shape id="_x0000_s1277" style="position:absolute;left:7006;top:905;width:29;height:0" coordorigin="7006,905" coordsize="29,0" path="m7006,905r29,e" filled="f" strokeweight=".58pt">
              <v:path arrowok="t"/>
            </v:shape>
            <v:shape id="_x0000_s1276" style="position:absolute;left:7064;top:905;width:29;height:0" coordorigin="7064,905" coordsize="29,0" path="m7064,905r28,e" filled="f" strokeweight=".58pt">
              <v:path arrowok="t"/>
            </v:shape>
            <v:shape id="_x0000_s1275" style="position:absolute;left:7121;top:905;width:29;height:0" coordorigin="7121,905" coordsize="29,0" path="m7121,905r29,e" filled="f" strokeweight=".58pt">
              <v:path arrowok="t"/>
            </v:shape>
            <v:shape id="_x0000_s1274" style="position:absolute;left:7179;top:905;width:29;height:0" coordorigin="7179,905" coordsize="29,0" path="m7179,905r29,e" filled="f" strokeweight=".58pt">
              <v:path arrowok="t"/>
            </v:shape>
            <v:shape id="_x0000_s1273" style="position:absolute;left:7236;top:905;width:29;height:0" coordorigin="7236,905" coordsize="29,0" path="m7236,905r29,e" filled="f" strokeweight=".58pt">
              <v:path arrowok="t"/>
            </v:shape>
            <v:shape id="_x0000_s1272" style="position:absolute;left:7294;top:905;width:29;height:0" coordorigin="7294,905" coordsize="29,0" path="m7294,905r29,e" filled="f" strokeweight=".58pt">
              <v:path arrowok="t"/>
            </v:shape>
            <v:shape id="_x0000_s1271" style="position:absolute;left:7352;top:905;width:29;height:0" coordorigin="7352,905" coordsize="29,0" path="m7352,905r28,e" filled="f" strokeweight=".58pt">
              <v:path arrowok="t"/>
            </v:shape>
            <v:shape id="_x0000_s1270" style="position:absolute;left:7409;top:905;width:29;height:0" coordorigin="7409,905" coordsize="29,0" path="m7409,905r29,e" filled="f" strokeweight=".58pt">
              <v:path arrowok="t"/>
            </v:shape>
            <v:shape id="_x0000_s1269" style="position:absolute;left:7467;top:905;width:29;height:0" coordorigin="7467,905" coordsize="29,0" path="m7467,905r29,e" filled="f" strokeweight=".58pt">
              <v:path arrowok="t"/>
            </v:shape>
            <v:shape id="_x0000_s1268" style="position:absolute;left:7524;top:905;width:29;height:0" coordorigin="7524,905" coordsize="29,0" path="m7524,905r29,e" filled="f" strokeweight=".58pt">
              <v:path arrowok="t"/>
            </v:shape>
            <v:shape id="_x0000_s1267" style="position:absolute;left:7582;top:905;width:29;height:0" coordorigin="7582,905" coordsize="29,0" path="m7582,905r29,e" filled="f" strokeweight=".58pt">
              <v:path arrowok="t"/>
            </v:shape>
            <v:shape id="_x0000_s1266" style="position:absolute;left:7640;top:905;width:29;height:0" coordorigin="7640,905" coordsize="29,0" path="m7640,905r28,e" filled="f" strokeweight=".58pt">
              <v:path arrowok="t"/>
            </v:shape>
            <v:shape id="_x0000_s1265" style="position:absolute;left:7697;top:905;width:29;height:0" coordorigin="7697,905" coordsize="29,0" path="m7697,905r29,e" filled="f" strokeweight=".58pt">
              <v:path arrowok="t"/>
            </v:shape>
            <v:shape id="_x0000_s1264" style="position:absolute;left:7755;top:905;width:29;height:0" coordorigin="7755,905" coordsize="29,0" path="m7755,905r29,e" filled="f" strokeweight=".58pt">
              <v:path arrowok="t"/>
            </v:shape>
            <v:shape id="_x0000_s1263" style="position:absolute;left:7813;top:905;width:29;height:0" coordorigin="7813,905" coordsize="29,0" path="m7813,905r29,e" filled="f" strokeweight=".58pt">
              <v:path arrowok="t"/>
            </v:shape>
            <v:shape id="_x0000_s1262" style="position:absolute;left:7871;top:905;width:29;height:0" coordorigin="7871,905" coordsize="29,0" path="m7871,905r28,e" filled="f" strokeweight=".58pt">
              <v:path arrowok="t"/>
            </v:shape>
            <v:shape id="_x0000_s1261" style="position:absolute;left:7928;top:905;width:29;height:0" coordorigin="7928,905" coordsize="29,0" path="m7928,905r29,e" filled="f" strokeweight=".58pt">
              <v:path arrowok="t"/>
            </v:shape>
            <v:shape id="_x0000_s1260" style="position:absolute;left:7986;top:905;width:29;height:0" coordorigin="7986,905" coordsize="29,0" path="m7986,905r29,e" filled="f" strokeweight=".58pt">
              <v:path arrowok="t"/>
            </v:shape>
            <v:shape id="_x0000_s1259" style="position:absolute;left:8043;top:905;width:29;height:0" coordorigin="8043,905" coordsize="29,0" path="m8043,905r29,e" filled="f" strokeweight=".58pt">
              <v:path arrowok="t"/>
            </v:shape>
            <v:shape id="_x0000_s1258" style="position:absolute;left:8101;top:905;width:29;height:0" coordorigin="8101,905" coordsize="29,0" path="m8101,905r29,e" filled="f" strokeweight=".58pt">
              <v:path arrowok="t"/>
            </v:shape>
            <v:shape id="_x0000_s1257" style="position:absolute;left:8159;top:905;width:29;height:0" coordorigin="8159,905" coordsize="29,0" path="m8159,905r28,e" filled="f" strokeweight=".58pt">
              <v:path arrowok="t"/>
            </v:shape>
            <v:shape id="_x0000_s1256" style="position:absolute;left:8216;top:905;width:29;height:0" coordorigin="8216,905" coordsize="29,0" path="m8216,905r29,e" filled="f" strokeweight=".58pt">
              <v:path arrowok="t"/>
            </v:shape>
            <v:shape id="_x0000_s1255" style="position:absolute;left:8274;top:905;width:29;height:0" coordorigin="8274,905" coordsize="29,0" path="m8274,905r29,e" filled="f" strokeweight=".58pt">
              <v:path arrowok="t"/>
            </v:shape>
            <v:shape id="_x0000_s1254" style="position:absolute;left:8331;top:905;width:29;height:0" coordorigin="8331,905" coordsize="29,0" path="m8331,905r29,e" filled="f" strokeweight=".58pt">
              <v:path arrowok="t"/>
            </v:shape>
            <v:shape id="_x0000_s1253" style="position:absolute;left:8389;top:905;width:29;height:0" coordorigin="8389,905" coordsize="29,0" path="m8389,905r29,e" filled="f" strokeweight=".58pt">
              <v:path arrowok="t"/>
            </v:shape>
            <v:shape id="_x0000_s1252" style="position:absolute;left:8447;top:905;width:29;height:0" coordorigin="8447,905" coordsize="29,0" path="m8447,905r28,e" filled="f" strokeweight=".58pt">
              <v:path arrowok="t"/>
            </v:shape>
            <v:shape id="_x0000_s1251" style="position:absolute;left:8504;top:905;width:29;height:0" coordorigin="8504,905" coordsize="29,0" path="m8504,905r29,e" filled="f" strokeweight=".58pt">
              <v:path arrowok="t"/>
            </v:shape>
            <v:shape id="_x0000_s1250" style="position:absolute;left:8562;top:905;width:29;height:0" coordorigin="8562,905" coordsize="29,0" path="m8562,905r29,e" filled="f" strokeweight=".58pt">
              <v:path arrowok="t"/>
            </v:shape>
            <v:shape id="_x0000_s1249" style="position:absolute;left:8619;top:905;width:29;height:0" coordorigin="8619,905" coordsize="29,0" path="m8619,905r29,e" filled="f" strokeweight=".58pt">
              <v:path arrowok="t"/>
            </v:shape>
            <v:shape id="_x0000_s1248" style="position:absolute;left:8677;top:905;width:29;height:0" coordorigin="8677,905" coordsize="29,0" path="m8677,905r29,e" filled="f" strokeweight=".58pt">
              <v:path arrowok="t"/>
            </v:shape>
            <v:shape id="_x0000_s1247" style="position:absolute;left:8735;top:905;width:29;height:0" coordorigin="8735,905" coordsize="29,0" path="m8735,905r28,e" filled="f" strokeweight=".58pt">
              <v:path arrowok="t"/>
            </v:shape>
            <v:shape id="_x0000_s1246" style="position:absolute;left:8792;top:905;width:29;height:0" coordorigin="8792,905" coordsize="29,0" path="m8792,905r29,e" filled="f" strokeweight=".58pt">
              <v:path arrowok="t"/>
            </v:shape>
            <v:shape id="_x0000_s1245" style="position:absolute;left:8850;top:905;width:29;height:0" coordorigin="8850,905" coordsize="29,0" path="m8850,905r29,e" filled="f" strokeweight=".58pt">
              <v:path arrowok="t"/>
            </v:shape>
            <v:shape id="_x0000_s1244" style="position:absolute;left:8908;top:905;width:29;height:0" coordorigin="8908,905" coordsize="29,0" path="m8908,905r29,e" filled="f" strokeweight=".58pt">
              <v:path arrowok="t"/>
            </v:shape>
            <v:shape id="_x0000_s1243" style="position:absolute;left:8965;top:905;width:29;height:0" coordorigin="8965,905" coordsize="29,0" path="m8965,905r29,e" filled="f" strokeweight=".58pt">
              <v:path arrowok="t"/>
            </v:shape>
            <v:shape id="_x0000_s1242" style="position:absolute;left:9023;top:905;width:29;height:0" coordorigin="9023,905" coordsize="29,0" path="m9023,905r29,e" filled="f" strokeweight=".58pt">
              <v:path arrowok="t"/>
            </v:shape>
            <v:shape id="_x0000_s1241" style="position:absolute;left:9081;top:905;width:29;height:0" coordorigin="9081,905" coordsize="29,0" path="m9081,905r28,e" filled="f" strokeweight=".58pt">
              <v:path arrowok="t"/>
            </v:shape>
            <v:shape id="_x0000_s1240" style="position:absolute;left:9138;top:905;width:29;height:0" coordorigin="9138,905" coordsize="29,0" path="m9138,905r29,e" filled="f" strokeweight=".58pt">
              <v:path arrowok="t"/>
            </v:shape>
            <v:shape id="_x0000_s1239" style="position:absolute;left:9196;top:905;width:29;height:0" coordorigin="9196,905" coordsize="29,0" path="m9196,905r29,e" filled="f" strokeweight=".58pt">
              <v:path arrowok="t"/>
            </v:shape>
            <v:shape id="_x0000_s1238" style="position:absolute;left:9253;top:905;width:29;height:0" coordorigin="9253,905" coordsize="29,0" path="m9253,905r29,e" filled="f" strokeweight=".58pt">
              <v:path arrowok="t"/>
            </v:shape>
            <v:shape id="_x0000_s1237" style="position:absolute;left:9311;top:905;width:29;height:0" coordorigin="9311,905" coordsize="29,0" path="m9311,905r29,e" filled="f" strokeweight=".58pt">
              <v:path arrowok="t"/>
            </v:shape>
            <v:shape id="_x0000_s1236" style="position:absolute;left:9369;top:905;width:29;height:0" coordorigin="9369,905" coordsize="29,0" path="m9369,905r28,e" filled="f" strokeweight=".58pt">
              <v:path arrowok="t"/>
            </v:shape>
            <v:shape id="_x0000_s1235" style="position:absolute;left:9426;top:905;width:29;height:0" coordorigin="9426,905" coordsize="29,0" path="m9426,905r29,e" filled="f" strokeweight=".58pt">
              <v:path arrowok="t"/>
            </v:shape>
            <v:shape id="_x0000_s1234" style="position:absolute;left:9484;top:905;width:29;height:0" coordorigin="9484,905" coordsize="29,0" path="m9484,905r29,e" filled="f" strokeweight=".58pt">
              <v:path arrowok="t"/>
            </v:shape>
            <v:shape id="_x0000_s1233" style="position:absolute;left:9541;top:905;width:29;height:0" coordorigin="9541,905" coordsize="29,0" path="m9541,905r29,e" filled="f" strokeweight=".58pt">
              <v:path arrowok="t"/>
            </v:shape>
            <v:shape id="_x0000_s1232" style="position:absolute;left:9599;top:905;width:29;height:0" coordorigin="9599,905" coordsize="29,0" path="m9599,905r29,e" filled="f" strokeweight=".58pt">
              <v:path arrowok="t"/>
            </v:shape>
            <v:shape id="_x0000_s1231" style="position:absolute;left:9657;top:905;width:29;height:0" coordorigin="9657,905" coordsize="29,0" path="m9657,905r28,e" filled="f" strokeweight=".58pt">
              <v:path arrowok="t"/>
            </v:shape>
            <v:shape id="_x0000_s1230" style="position:absolute;left:9714;top:905;width:29;height:0" coordorigin="9714,905" coordsize="29,0" path="m9714,905r29,e" filled="f" strokeweight=".58pt">
              <v:path arrowok="t"/>
            </v:shape>
            <v:shape id="_x0000_s1229" style="position:absolute;left:9772;top:905;width:29;height:0" coordorigin="9772,905" coordsize="29,0" path="m9772,905r29,e" filled="f" strokeweight=".58pt">
              <v:path arrowok="t"/>
            </v:shape>
            <v:shape id="_x0000_s1228" style="position:absolute;left:9829;top:905;width:29;height:0" coordorigin="9829,905" coordsize="29,0" path="m9829,905r29,e" filled="f" strokeweight=".58pt">
              <v:path arrowok="t"/>
            </v:shape>
            <v:shape id="_x0000_s1227" style="position:absolute;left:9887;top:905;width:29;height:0" coordorigin="9887,905" coordsize="29,0" path="m9887,905r29,e" filled="f" strokeweight=".58pt">
              <v:path arrowok="t"/>
            </v:shape>
            <v:shape id="_x0000_s1226" style="position:absolute;left:9945;top:905;width:29;height:0" coordorigin="9945,905" coordsize="29,0" path="m9945,905r28,e" filled="f" strokeweight=".58pt">
              <v:path arrowok="t"/>
            </v:shape>
            <v:shape id="_x0000_s1225" style="position:absolute;left:10002;top:905;width:29;height:0" coordorigin="10002,905" coordsize="29,0" path="m10002,905r29,e" filled="f" strokeweight=".58pt">
              <v:path arrowok="t"/>
            </v:shape>
            <v:shape id="_x0000_s1224" style="position:absolute;left:10060;top:905;width:29;height:0" coordorigin="10060,905" coordsize="29,0" path="m10060,905r29,e" filled="f" strokeweight=".58pt">
              <v:path arrowok="t"/>
            </v:shape>
            <v:shape id="_x0000_s1223" style="position:absolute;left:10118;top:905;width:29;height:0" coordorigin="10118,905" coordsize="29,0" path="m10118,905r29,e" filled="f" strokeweight=".58pt">
              <v:path arrowok="t"/>
            </v:shape>
            <v:shape id="_x0000_s1222" style="position:absolute;left:10176;top:905;width:29;height:0" coordorigin="10176,905" coordsize="29,0" path="m10176,905r28,e" filled="f" strokeweight=".58pt">
              <v:path arrowok="t"/>
            </v:shape>
            <v:shape id="_x0000_s1221" style="position:absolute;left:10233;top:905;width:29;height:0" coordorigin="10233,905" coordsize="29,0" path="m10233,905r29,e" filled="f" strokeweight=".58pt">
              <v:path arrowok="t"/>
            </v:shape>
            <v:shape id="_x0000_s1220" style="position:absolute;left:10291;top:905;width:29;height:0" coordorigin="10291,905" coordsize="29,0" path="m10291,905r29,e" filled="f" strokeweight=".58pt">
              <v:path arrowok="t"/>
            </v:shape>
            <v:shape id="_x0000_s1219" style="position:absolute;left:10348;top:905;width:29;height:0" coordorigin="10348,905" coordsize="29,0" path="m10348,905r29,e" filled="f" strokeweight=".58pt">
              <v:path arrowok="t"/>
            </v:shape>
            <v:shape id="_x0000_s1218" style="position:absolute;left:10406;top:905;width:29;height:0" coordorigin="10406,905" coordsize="29,0" path="m10406,905r29,e" filled="f" strokeweight=".58pt">
              <v:path arrowok="t"/>
            </v:shape>
            <v:shape id="_x0000_s1217" style="position:absolute;left:10464;top:905;width:29;height:0" coordorigin="10464,905" coordsize="29,0" path="m10464,905r28,e" filled="f" strokeweight=".58pt">
              <v:path arrowok="t"/>
            </v:shape>
            <v:shape id="_x0000_s1216" style="position:absolute;left:10521;top:905;width:29;height:0" coordorigin="10521,905" coordsize="29,0" path="m10521,905r29,e" filled="f" strokeweight=".58pt">
              <v:path arrowok="t"/>
            </v:shape>
            <v:shape id="_x0000_s1215" style="position:absolute;left:10579;top:905;width:29;height:0" coordorigin="10579,905" coordsize="29,0" path="m10579,905r29,e" filled="f" strokeweight=".58pt">
              <v:path arrowok="t"/>
            </v:shape>
            <v:shape id="_x0000_s1214" style="position:absolute;left:10636;top:905;width:29;height:0" coordorigin="10636,905" coordsize="29,0" path="m10636,905r29,e" filled="f" strokeweight=".58pt">
              <v:path arrowok="t"/>
            </v:shape>
            <v:shape id="_x0000_s1213" style="position:absolute;left:10694;top:905;width:29;height:0" coordorigin="10694,905" coordsize="29,0" path="m10694,905r29,e" filled="f" strokeweight=".58pt">
              <v:path arrowok="t"/>
            </v:shape>
            <v:shape id="_x0000_s1212" style="position:absolute;left:10752;top:905;width:29;height:0" coordorigin="10752,905" coordsize="29,0" path="m10752,905r28,e" filled="f" strokeweight=".58pt">
              <v:path arrowok="t"/>
            </v:shape>
            <v:shape id="_x0000_s1211" style="position:absolute;left:10809;top:905;width:29;height:0" coordorigin="10809,905" coordsize="29,0" path="m10809,905r29,e" filled="f" strokeweight=".58pt">
              <v:path arrowok="t"/>
            </v:shape>
            <v:shape id="_x0000_s1210" style="position:absolute;left:10867;top:905;width:29;height:0" coordorigin="10867,905" coordsize="29,0" path="m10867,905r29,e" filled="f" strokeweight=".58pt">
              <v:path arrowok="t"/>
            </v:shape>
            <v:shape id="_x0000_s1209" style="position:absolute;left:10924;top:905;width:29;height:0" coordorigin="10924,905" coordsize="29,0" path="m10924,905r29,e" filled="f" strokeweight=".58pt">
              <v:path arrowok="t"/>
            </v:shape>
            <v:shape id="_x0000_s1208" style="position:absolute;left:10982;top:905;width:29;height:0" coordorigin="10982,905" coordsize="29,0" path="m10982,905r29,e" filled="f" strokeweight=".58pt">
              <v:path arrowok="t"/>
            </v:shape>
            <v:shape id="_x0000_s1207" style="position:absolute;left:11040;top:905;width:29;height:0" coordorigin="11040,905" coordsize="29,0" path="m11040,905r28,e" filled="f" strokeweight=".58pt">
              <v:path arrowok="t"/>
            </v:shape>
            <v:shape id="_x0000_s1206" style="position:absolute;left:11097;top:905;width:29;height:0" coordorigin="11097,905" coordsize="29,0" path="m11097,905r29,e" filled="f" strokeweight=".58pt">
              <v:path arrowok="t"/>
            </v:shape>
            <v:shape id="_x0000_s1205" style="position:absolute;left:11155;top:905;width:29;height:0" coordorigin="11155,905" coordsize="29,0" path="m11155,905r29,e" filled="f" strokeweight=".58pt">
              <v:path arrowok="t"/>
            </v:shape>
            <v:shape id="_x0000_s1204" style="position:absolute;left:11212;top:905;width:29;height:0" coordorigin="11212,905" coordsize="29,0" path="m11212,905r29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 xml:space="preserve">Umur                       </w:t>
      </w:r>
      <w:proofErr w:type="gramStart"/>
      <w:r>
        <w:rPr>
          <w:sz w:val="22"/>
          <w:szCs w:val="22"/>
        </w:rPr>
        <w:t xml:space="preserve">  :</w:t>
      </w:r>
      <w:proofErr w:type="gramEnd"/>
      <w:r>
        <w:rPr>
          <w:sz w:val="22"/>
          <w:szCs w:val="22"/>
        </w:rPr>
        <w:t xml:space="preserve"> Pekerjaan                   : Kewarganegaraan     :</w:t>
      </w:r>
    </w:p>
    <w:p w14:paraId="3D9E7303" w14:textId="77777777" w:rsidR="004A3EB9" w:rsidRDefault="00000000">
      <w:pPr>
        <w:tabs>
          <w:tab w:val="left" w:pos="520"/>
        </w:tabs>
        <w:spacing w:before="79" w:line="305" w:lineRule="auto"/>
        <w:ind w:left="528" w:right="98" w:hanging="422"/>
        <w:jc w:val="both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  <w:t>Bahwa atas tanah tersebut sampai dengan tanggal pernyataan ini tidak dikenakan suatu sitaan, tidak tersangkut sebagai tanggungan sesuatu piutang atau tidak diberati dengan beban-beban lainnya.</w:t>
      </w:r>
    </w:p>
    <w:p w14:paraId="02AF0CBD" w14:textId="77777777" w:rsidR="004A3EB9" w:rsidRDefault="00000000">
      <w:pPr>
        <w:tabs>
          <w:tab w:val="left" w:pos="520"/>
        </w:tabs>
        <w:spacing w:before="99" w:line="309" w:lineRule="auto"/>
        <w:ind w:left="528" w:right="104" w:hanging="422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  <w:t>Bahwa atas tanah tersebut tidak dalam sengketa dalam pihak lain, baik sengketa terhadap subyek pemegang hak, maupun obyek hak, tanda-tanda batas atau tanaman / bangunan yang ada di atas tanah tersebut.</w:t>
      </w:r>
    </w:p>
    <w:p w14:paraId="10886F8D" w14:textId="77777777" w:rsidR="004A3EB9" w:rsidRDefault="00000000">
      <w:pPr>
        <w:tabs>
          <w:tab w:val="left" w:pos="520"/>
        </w:tabs>
        <w:spacing w:before="94" w:line="309" w:lineRule="auto"/>
        <w:ind w:left="528" w:right="88" w:hanging="422"/>
        <w:jc w:val="both"/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Bahwa  apabila</w:t>
      </w:r>
      <w:proofErr w:type="gramEnd"/>
      <w:r>
        <w:rPr>
          <w:sz w:val="22"/>
          <w:szCs w:val="22"/>
        </w:rPr>
        <w:t xml:space="preserve">  di  kemudian  hari  ternyata  pernyataan  saya  ini  tidak  benar,  maka  saya  dianggap  memberikan keterangan  palsu  pada  pemerintah,  sesuai  pasal  242  KUH  Pidana  Ayat  1,  2,  dan  3  dan  oleh  sebab  itu  saya bertanggung jawab serta bersedia ditindak sesuai dengan ketentuan perundang-undangan yang berlaku.</w:t>
      </w:r>
    </w:p>
    <w:p w14:paraId="5D2C333D" w14:textId="77777777" w:rsidR="004A3EB9" w:rsidRDefault="00000000">
      <w:pPr>
        <w:tabs>
          <w:tab w:val="left" w:pos="520"/>
        </w:tabs>
        <w:spacing w:before="89" w:line="309" w:lineRule="auto"/>
        <w:ind w:left="528" w:right="84" w:hanging="422"/>
        <w:jc w:val="both"/>
        <w:rPr>
          <w:sz w:val="22"/>
          <w:szCs w:val="22"/>
        </w:rPr>
      </w:pPr>
      <w:r>
        <w:rPr>
          <w:sz w:val="22"/>
          <w:szCs w:val="22"/>
        </w:rPr>
        <w:t>5.</w:t>
      </w:r>
      <w:r>
        <w:rPr>
          <w:sz w:val="22"/>
          <w:szCs w:val="22"/>
        </w:rPr>
        <w:tab/>
        <w:t>Bahwa sehubungan dengan poin 4 diatas, maka saya menyatakan melepaskan hak atas tanah tersebut dan surat keputusan haknya / sertifikatnya dinyatakan batal karena hukum.</w:t>
      </w:r>
    </w:p>
    <w:p w14:paraId="03B692CA" w14:textId="77777777" w:rsidR="004A3EB9" w:rsidRDefault="004A3EB9">
      <w:pPr>
        <w:spacing w:before="11" w:line="280" w:lineRule="exact"/>
        <w:rPr>
          <w:sz w:val="28"/>
          <w:szCs w:val="28"/>
        </w:rPr>
      </w:pPr>
    </w:p>
    <w:p w14:paraId="0E2A0AE1" w14:textId="77777777" w:rsidR="004A3EB9" w:rsidRDefault="00000000">
      <w:pPr>
        <w:spacing w:line="320" w:lineRule="atLeast"/>
        <w:ind w:left="105" w:right="78"/>
        <w:rPr>
          <w:sz w:val="22"/>
          <w:szCs w:val="22"/>
        </w:rPr>
      </w:pPr>
      <w:r>
        <w:pict w14:anchorId="680DAB91">
          <v:group id="_x0000_s1159" style="position:absolute;left:0;text-align:left;margin-left:387.95pt;margin-top:62.3pt;width:122.3pt;height:.6pt;z-index:-2278;mso-position-horizontal-relative:page" coordorigin="7759,1246" coordsize="2446,12">
            <v:shape id="_x0000_s1202" style="position:absolute;left:7765;top:1252;width:29;height:0" coordorigin="7765,1252" coordsize="29,0" path="m7765,1252r29,e" filled="f" strokeweight=".58pt">
              <v:path arrowok="t"/>
            </v:shape>
            <v:shape id="_x0000_s1201" style="position:absolute;left:7823;top:1252;width:29;height:0" coordorigin="7823,1252" coordsize="29,0" path="m7823,1252r28,e" filled="f" strokeweight=".58pt">
              <v:path arrowok="t"/>
            </v:shape>
            <v:shape id="_x0000_s1200" style="position:absolute;left:7880;top:1252;width:29;height:0" coordorigin="7880,1252" coordsize="29,0" path="m7880,1252r29,e" filled="f" strokeweight=".58pt">
              <v:path arrowok="t"/>
            </v:shape>
            <v:shape id="_x0000_s1199" style="position:absolute;left:7938;top:1252;width:29;height:0" coordorigin="7938,1252" coordsize="29,0" path="m7938,1252r29,e" filled="f" strokeweight=".58pt">
              <v:path arrowok="t"/>
            </v:shape>
            <v:shape id="_x0000_s1198" style="position:absolute;left:7995;top:1252;width:29;height:0" coordorigin="7995,1252" coordsize="29,0" path="m7995,1252r29,e" filled="f" strokeweight=".58pt">
              <v:path arrowok="t"/>
            </v:shape>
            <v:shape id="_x0000_s1197" style="position:absolute;left:8053;top:1252;width:29;height:0" coordorigin="8053,1252" coordsize="29,0" path="m8053,1252r29,e" filled="f" strokeweight=".58pt">
              <v:path arrowok="t"/>
            </v:shape>
            <v:shape id="_x0000_s1196" style="position:absolute;left:8111;top:1252;width:29;height:0" coordorigin="8111,1252" coordsize="29,0" path="m8111,1252r28,e" filled="f" strokeweight=".58pt">
              <v:path arrowok="t"/>
            </v:shape>
            <v:shape id="_x0000_s1195" style="position:absolute;left:8168;top:1252;width:29;height:0" coordorigin="8168,1252" coordsize="29,0" path="m8168,1252r29,e" filled="f" strokeweight=".58pt">
              <v:path arrowok="t"/>
            </v:shape>
            <v:shape id="_x0000_s1194" style="position:absolute;left:8226;top:1252;width:29;height:0" coordorigin="8226,1252" coordsize="29,0" path="m8226,1252r29,e" filled="f" strokeweight=".58pt">
              <v:path arrowok="t"/>
            </v:shape>
            <v:shape id="_x0000_s1193" style="position:absolute;left:8283;top:1252;width:29;height:0" coordorigin="8283,1252" coordsize="29,0" path="m8283,1252r29,e" filled="f" strokeweight=".58pt">
              <v:path arrowok="t"/>
            </v:shape>
            <v:shape id="_x0000_s1192" style="position:absolute;left:8341;top:1252;width:29;height:0" coordorigin="8341,1252" coordsize="29,0" path="m8341,1252r29,e" filled="f" strokeweight=".58pt">
              <v:path arrowok="t"/>
            </v:shape>
            <v:shape id="_x0000_s1191" style="position:absolute;left:8399;top:1252;width:29;height:0" coordorigin="8399,1252" coordsize="29,0" path="m8399,1252r28,e" filled="f" strokeweight=".58pt">
              <v:path arrowok="t"/>
            </v:shape>
            <v:shape id="_x0000_s1190" style="position:absolute;left:8456;top:1252;width:29;height:0" coordorigin="8456,1252" coordsize="29,0" path="m8456,1252r29,e" filled="f" strokeweight=".58pt">
              <v:path arrowok="t"/>
            </v:shape>
            <v:shape id="_x0000_s1189" style="position:absolute;left:8514;top:1252;width:29;height:0" coordorigin="8514,1252" coordsize="29,0" path="m8514,1252r29,e" filled="f" strokeweight=".58pt">
              <v:path arrowok="t"/>
            </v:shape>
            <v:shape id="_x0000_s1188" style="position:absolute;left:8571;top:1252;width:29;height:0" coordorigin="8571,1252" coordsize="29,0" path="m8571,1252r29,e" filled="f" strokeweight=".58pt">
              <v:path arrowok="t"/>
            </v:shape>
            <v:shape id="_x0000_s1187" style="position:absolute;left:8629;top:1252;width:29;height:0" coordorigin="8629,1252" coordsize="29,0" path="m8629,1252r29,e" filled="f" strokeweight=".58pt">
              <v:path arrowok="t"/>
            </v:shape>
            <v:shape id="_x0000_s1186" style="position:absolute;left:8687;top:1252;width:29;height:0" coordorigin="8687,1252" coordsize="29,0" path="m8687,1252r28,e" filled="f" strokeweight=".58pt">
              <v:path arrowok="t"/>
            </v:shape>
            <v:shape id="_x0000_s1185" style="position:absolute;left:8744;top:1252;width:29;height:0" coordorigin="8744,1252" coordsize="29,0" path="m8744,1252r29,e" filled="f" strokeweight=".58pt">
              <v:path arrowok="t"/>
            </v:shape>
            <v:shape id="_x0000_s1184" style="position:absolute;left:8802;top:1252;width:29;height:0" coordorigin="8802,1252" coordsize="29,0" path="m8802,1252r29,e" filled="f" strokeweight=".58pt">
              <v:path arrowok="t"/>
            </v:shape>
            <v:shape id="_x0000_s1183" style="position:absolute;left:8859;top:1252;width:29;height:0" coordorigin="8859,1252" coordsize="29,0" path="m8859,1252r29,e" filled="f" strokeweight=".58pt">
              <v:path arrowok="t"/>
            </v:shape>
            <v:shape id="_x0000_s1182" style="position:absolute;left:8917;top:1252;width:29;height:0" coordorigin="8917,1252" coordsize="29,0" path="m8917,1252r29,e" filled="f" strokeweight=".58pt">
              <v:path arrowok="t"/>
            </v:shape>
            <v:shape id="_x0000_s1181" style="position:absolute;left:8975;top:1252;width:29;height:0" coordorigin="8975,1252" coordsize="29,0" path="m8975,1252r29,e" filled="f" strokeweight=".58pt">
              <v:path arrowok="t"/>
            </v:shape>
            <v:shape id="_x0000_s1180" style="position:absolute;left:9033;top:1252;width:29;height:0" coordorigin="9033,1252" coordsize="29,0" path="m9033,1252r28,e" filled="f" strokeweight=".58pt">
              <v:path arrowok="t"/>
            </v:shape>
            <v:shape id="_x0000_s1179" style="position:absolute;left:9090;top:1252;width:29;height:0" coordorigin="9090,1252" coordsize="29,0" path="m9090,1252r29,e" filled="f" strokeweight=".58pt">
              <v:path arrowok="t"/>
            </v:shape>
            <v:shape id="_x0000_s1178" style="position:absolute;left:9148;top:1252;width:29;height:0" coordorigin="9148,1252" coordsize="29,0" path="m9148,1252r29,e" filled="f" strokeweight=".58pt">
              <v:path arrowok="t"/>
            </v:shape>
            <v:shape id="_x0000_s1177" style="position:absolute;left:9205;top:1252;width:29;height:0" coordorigin="9205,1252" coordsize="29,0" path="m9205,1252r29,e" filled="f" strokeweight=".58pt">
              <v:path arrowok="t"/>
            </v:shape>
            <v:shape id="_x0000_s1176" style="position:absolute;left:9263;top:1252;width:29;height:0" coordorigin="9263,1252" coordsize="29,0" path="m9263,1252r29,e" filled="f" strokeweight=".58pt">
              <v:path arrowok="t"/>
            </v:shape>
            <v:shape id="_x0000_s1175" style="position:absolute;left:9321;top:1252;width:29;height:0" coordorigin="9321,1252" coordsize="29,0" path="m9321,1252r28,e" filled="f" strokeweight=".58pt">
              <v:path arrowok="t"/>
            </v:shape>
            <v:shape id="_x0000_s1174" style="position:absolute;left:9378;top:1252;width:29;height:0" coordorigin="9378,1252" coordsize="29,0" path="m9378,1252r29,e" filled="f" strokeweight=".58pt">
              <v:path arrowok="t"/>
            </v:shape>
            <v:shape id="_x0000_s1173" style="position:absolute;left:9436;top:1252;width:29;height:0" coordorigin="9436,1252" coordsize="29,0" path="m9436,1252r29,e" filled="f" strokeweight=".58pt">
              <v:path arrowok="t"/>
            </v:shape>
            <v:shape id="_x0000_s1172" style="position:absolute;left:9493;top:1252;width:29;height:0" coordorigin="9493,1252" coordsize="29,0" path="m9493,1252r29,e" filled="f" strokeweight=".58pt">
              <v:path arrowok="t"/>
            </v:shape>
            <v:shape id="_x0000_s1171" style="position:absolute;left:9551;top:1252;width:29;height:0" coordorigin="9551,1252" coordsize="29,0" path="m9551,1252r29,e" filled="f" strokeweight=".58pt">
              <v:path arrowok="t"/>
            </v:shape>
            <v:shape id="_x0000_s1170" style="position:absolute;left:9609;top:1252;width:29;height:0" coordorigin="9609,1252" coordsize="29,0" path="m9609,1252r28,e" filled="f" strokeweight=".58pt">
              <v:path arrowok="t"/>
            </v:shape>
            <v:shape id="_x0000_s1169" style="position:absolute;left:9666;top:1252;width:29;height:0" coordorigin="9666,1252" coordsize="29,0" path="m9666,1252r29,e" filled="f" strokeweight=".58pt">
              <v:path arrowok="t"/>
            </v:shape>
            <v:shape id="_x0000_s1168" style="position:absolute;left:9724;top:1252;width:29;height:0" coordorigin="9724,1252" coordsize="29,0" path="m9724,1252r29,e" filled="f" strokeweight=".58pt">
              <v:path arrowok="t"/>
            </v:shape>
            <v:shape id="_x0000_s1167" style="position:absolute;left:9781;top:1252;width:29;height:0" coordorigin="9781,1252" coordsize="29,0" path="m9781,1252r29,e" filled="f" strokeweight=".58pt">
              <v:path arrowok="t"/>
            </v:shape>
            <v:shape id="_x0000_s1166" style="position:absolute;left:9839;top:1252;width:29;height:0" coordorigin="9839,1252" coordsize="29,0" path="m9839,1252r29,e" filled="f" strokeweight=".58pt">
              <v:path arrowok="t"/>
            </v:shape>
            <v:shape id="_x0000_s1165" style="position:absolute;left:9897;top:1252;width:29;height:0" coordorigin="9897,1252" coordsize="29,0" path="m9897,1252r28,e" filled="f" strokeweight=".58pt">
              <v:path arrowok="t"/>
            </v:shape>
            <v:shape id="_x0000_s1164" style="position:absolute;left:9954;top:1252;width:29;height:0" coordorigin="9954,1252" coordsize="29,0" path="m9954,1252r29,e" filled="f" strokeweight=".58pt">
              <v:path arrowok="t"/>
            </v:shape>
            <v:shape id="_x0000_s1163" style="position:absolute;left:10012;top:1252;width:29;height:0" coordorigin="10012,1252" coordsize="29,0" path="m10012,1252r29,e" filled="f" strokeweight=".58pt">
              <v:path arrowok="t"/>
            </v:shape>
            <v:shape id="_x0000_s1162" style="position:absolute;left:10069;top:1252;width:29;height:0" coordorigin="10069,1252" coordsize="29,0" path="m10069,1252r30,e" filled="f" strokeweight=".58pt">
              <v:path arrowok="t"/>
            </v:shape>
            <v:shape id="_x0000_s1161" style="position:absolute;left:10128;top:1252;width:29;height:0" coordorigin="10128,1252" coordsize="29,0" path="m10128,1252r28,e" filled="f" strokeweight=".58pt">
              <v:path arrowok="t"/>
            </v:shape>
            <v:shape id="_x0000_s1160" style="position:absolute;left:10185;top:1252;width:14;height:0" coordorigin="10185,1252" coordsize="14,0" path="m10185,1252r15,e" filled="f" strokeweight=".58pt">
              <v:path arrowok="t"/>
            </v:shape>
            <w10:wrap anchorx="page"/>
          </v:group>
        </w:pict>
      </w:r>
      <w:proofErr w:type="gramStart"/>
      <w:r>
        <w:rPr>
          <w:sz w:val="22"/>
          <w:szCs w:val="22"/>
        </w:rPr>
        <w:t>Dalam  pernyataan</w:t>
      </w:r>
      <w:proofErr w:type="gramEnd"/>
      <w:r>
        <w:rPr>
          <w:sz w:val="22"/>
          <w:szCs w:val="22"/>
        </w:rPr>
        <w:t xml:space="preserve">  ini  sudah  saya  buat  dan  tanda  tangani  sebenar-benarnya  tanpa  dipaksa  oleh  siapapun  dan  oleh pihak manapun dalam rangkap 3 (tiga) untuk digunakan seperlunya.</w:t>
      </w:r>
    </w:p>
    <w:p w14:paraId="7DF015C1" w14:textId="77777777" w:rsidR="004A3EB9" w:rsidRDefault="004A3EB9">
      <w:pPr>
        <w:spacing w:before="9" w:line="120" w:lineRule="exact"/>
        <w:rPr>
          <w:sz w:val="13"/>
          <w:szCs w:val="13"/>
        </w:rPr>
      </w:pPr>
    </w:p>
    <w:p w14:paraId="7E7F79E8" w14:textId="77777777" w:rsidR="004A3EB9" w:rsidRDefault="004A3EB9">
      <w:pPr>
        <w:spacing w:line="200" w:lineRule="exact"/>
        <w:sectPr w:rsidR="004A3EB9">
          <w:type w:val="continuous"/>
          <w:pgSz w:w="11920" w:h="16840"/>
          <w:pgMar w:top="860" w:right="600" w:bottom="280" w:left="620" w:header="720" w:footer="720" w:gutter="0"/>
          <w:cols w:space="720"/>
        </w:sectPr>
      </w:pPr>
    </w:p>
    <w:p w14:paraId="7B74AF97" w14:textId="77777777" w:rsidR="004A3EB9" w:rsidRDefault="004A3EB9">
      <w:pPr>
        <w:spacing w:before="3" w:line="180" w:lineRule="exact"/>
        <w:rPr>
          <w:sz w:val="18"/>
          <w:szCs w:val="18"/>
        </w:rPr>
      </w:pPr>
    </w:p>
    <w:p w14:paraId="46812CDD" w14:textId="77777777" w:rsidR="004A3EB9" w:rsidRDefault="004A3EB9">
      <w:pPr>
        <w:spacing w:line="200" w:lineRule="exact"/>
      </w:pPr>
    </w:p>
    <w:p w14:paraId="64A3019C" w14:textId="77777777" w:rsidR="004A3EB9" w:rsidRDefault="00000000">
      <w:pPr>
        <w:spacing w:line="240" w:lineRule="exact"/>
        <w:ind w:left="2208" w:right="-53"/>
        <w:rPr>
          <w:sz w:val="22"/>
          <w:szCs w:val="22"/>
        </w:rPr>
      </w:pPr>
      <w:proofErr w:type="gramStart"/>
      <w:r>
        <w:rPr>
          <w:position w:val="-1"/>
          <w:sz w:val="22"/>
          <w:szCs w:val="22"/>
        </w:rPr>
        <w:t>Mengetahui :</w:t>
      </w:r>
      <w:proofErr w:type="gramEnd"/>
    </w:p>
    <w:p w14:paraId="5C81AA04" w14:textId="3CCC8470" w:rsidR="004A3EB9" w:rsidRDefault="00000000">
      <w:pPr>
        <w:spacing w:before="32"/>
        <w:rPr>
          <w:sz w:val="22"/>
          <w:szCs w:val="22"/>
        </w:rPr>
        <w:sectPr w:rsidR="004A3EB9">
          <w:type w:val="continuous"/>
          <w:pgSz w:w="11920" w:h="16840"/>
          <w:pgMar w:top="860" w:right="600" w:bottom="280" w:left="620" w:header="720" w:footer="720" w:gutter="0"/>
          <w:cols w:num="2" w:space="720" w:equalWidth="0">
            <w:col w:w="3373" w:space="3046"/>
            <w:col w:w="4281"/>
          </w:cols>
        </w:sectPr>
      </w:pPr>
      <w:r>
        <w:br w:type="column"/>
      </w:r>
    </w:p>
    <w:p w14:paraId="75644E51" w14:textId="77777777" w:rsidR="004A3EB9" w:rsidRDefault="004A3EB9">
      <w:pPr>
        <w:spacing w:before="7" w:line="100" w:lineRule="exact"/>
        <w:rPr>
          <w:sz w:val="10"/>
          <w:szCs w:val="10"/>
        </w:rPr>
      </w:pPr>
    </w:p>
    <w:p w14:paraId="241D64BA" w14:textId="77777777" w:rsidR="004A3EB9" w:rsidRDefault="00000000">
      <w:pPr>
        <w:spacing w:line="240" w:lineRule="exact"/>
        <w:ind w:left="1368"/>
        <w:rPr>
          <w:sz w:val="22"/>
          <w:szCs w:val="22"/>
        </w:rPr>
      </w:pPr>
      <w:r>
        <w:pict w14:anchorId="6F7BCB1D">
          <v:group id="_x0000_s1118" style="position:absolute;left:0;text-align:left;margin-left:133.9pt;margin-top:11.4pt;width:113.45pt;height:.6pt;z-index:-2277;mso-position-horizontal-relative:page" coordorigin="2678,228" coordsize="2269,12">
            <v:shape id="_x0000_s1158" style="position:absolute;left:2684;top:234;width:29;height:0" coordorigin="2684,234" coordsize="29,0" path="m2684,234r29,e" filled="f" strokeweight=".20464mm">
              <v:path arrowok="t"/>
            </v:shape>
            <v:shape id="_x0000_s1157" style="position:absolute;left:2742;top:234;width:29;height:0" coordorigin="2742,234" coordsize="29,0" path="m2742,234r29,e" filled="f" strokeweight=".20464mm">
              <v:path arrowok="t"/>
            </v:shape>
            <v:shape id="_x0000_s1156" style="position:absolute;left:2799;top:234;width:29;height:0" coordorigin="2799,234" coordsize="29,0" path="m2799,234r29,e" filled="f" strokeweight=".20464mm">
              <v:path arrowok="t"/>
            </v:shape>
            <v:shape id="_x0000_s1155" style="position:absolute;left:2857;top:234;width:29;height:0" coordorigin="2857,234" coordsize="29,0" path="m2857,234r29,e" filled="f" strokeweight=".20464mm">
              <v:path arrowok="t"/>
            </v:shape>
            <v:shape id="_x0000_s1154" style="position:absolute;left:2915;top:234;width:29;height:0" coordorigin="2915,234" coordsize="29,0" path="m2915,234r29,e" filled="f" strokeweight=".20464mm">
              <v:path arrowok="t"/>
            </v:shape>
            <v:shape id="_x0000_s1153" style="position:absolute;left:2973;top:234;width:29;height:0" coordorigin="2973,234" coordsize="29,0" path="m2973,234r28,e" filled="f" strokeweight=".20464mm">
              <v:path arrowok="t"/>
            </v:shape>
            <v:shape id="_x0000_s1152" style="position:absolute;left:3030;top:234;width:29;height:0" coordorigin="3030,234" coordsize="29,0" path="m3030,234r29,e" filled="f" strokeweight=".20464mm">
              <v:path arrowok="t"/>
            </v:shape>
            <v:shape id="_x0000_s1151" style="position:absolute;left:3088;top:234;width:29;height:0" coordorigin="3088,234" coordsize="29,0" path="m3088,234r29,e" filled="f" strokeweight=".20464mm">
              <v:path arrowok="t"/>
            </v:shape>
            <v:shape id="_x0000_s1150" style="position:absolute;left:3145;top:234;width:29;height:0" coordorigin="3145,234" coordsize="29,0" path="m3145,234r29,e" filled="f" strokeweight=".20464mm">
              <v:path arrowok="t"/>
            </v:shape>
            <v:shape id="_x0000_s1149" style="position:absolute;left:3203;top:234;width:29;height:0" coordorigin="3203,234" coordsize="29,0" path="m3203,234r29,e" filled="f" strokeweight=".20464mm">
              <v:path arrowok="t"/>
            </v:shape>
            <v:shape id="_x0000_s1148" style="position:absolute;left:3261;top:234;width:29;height:0" coordorigin="3261,234" coordsize="29,0" path="m3261,234r28,e" filled="f" strokeweight=".20464mm">
              <v:path arrowok="t"/>
            </v:shape>
            <v:shape id="_x0000_s1147" style="position:absolute;left:3318;top:234;width:29;height:0" coordorigin="3318,234" coordsize="29,0" path="m3318,234r29,e" filled="f" strokeweight=".20464mm">
              <v:path arrowok="t"/>
            </v:shape>
            <v:shape id="_x0000_s1146" style="position:absolute;left:3376;top:234;width:29;height:0" coordorigin="3376,234" coordsize="29,0" path="m3376,234r29,e" filled="f" strokeweight=".20464mm">
              <v:path arrowok="t"/>
            </v:shape>
            <v:shape id="_x0000_s1145" style="position:absolute;left:3433;top:234;width:29;height:0" coordorigin="3433,234" coordsize="29,0" path="m3433,234r29,e" filled="f" strokeweight=".20464mm">
              <v:path arrowok="t"/>
            </v:shape>
            <v:shape id="_x0000_s1144" style="position:absolute;left:3491;top:234;width:29;height:0" coordorigin="3491,234" coordsize="29,0" path="m3491,234r29,e" filled="f" strokeweight=".20464mm">
              <v:path arrowok="t"/>
            </v:shape>
            <v:shape id="_x0000_s1143" style="position:absolute;left:3549;top:234;width:29;height:0" coordorigin="3549,234" coordsize="29,0" path="m3549,234r28,e" filled="f" strokeweight=".20464mm">
              <v:path arrowok="t"/>
            </v:shape>
            <v:shape id="_x0000_s1142" style="position:absolute;left:3606;top:234;width:29;height:0" coordorigin="3606,234" coordsize="29,0" path="m3606,234r29,e" filled="f" strokeweight=".20464mm">
              <v:path arrowok="t"/>
            </v:shape>
            <v:shape id="_x0000_s1141" style="position:absolute;left:3664;top:234;width:29;height:0" coordorigin="3664,234" coordsize="29,0" path="m3664,234r29,e" filled="f" strokeweight=".20464mm">
              <v:path arrowok="t"/>
            </v:shape>
            <v:shape id="_x0000_s1140" style="position:absolute;left:3721;top:234;width:29;height:0" coordorigin="3721,234" coordsize="29,0" path="m3721,234r29,e" filled="f" strokeweight=".20464mm">
              <v:path arrowok="t"/>
            </v:shape>
            <v:shape id="_x0000_s1139" style="position:absolute;left:3779;top:234;width:29;height:0" coordorigin="3779,234" coordsize="29,0" path="m3779,234r29,e" filled="f" strokeweight=".20464mm">
              <v:path arrowok="t"/>
            </v:shape>
            <v:shape id="_x0000_s1138" style="position:absolute;left:3837;top:234;width:29;height:0" coordorigin="3837,234" coordsize="29,0" path="m3837,234r28,e" filled="f" strokeweight=".20464mm">
              <v:path arrowok="t"/>
            </v:shape>
            <v:shape id="_x0000_s1137" style="position:absolute;left:3894;top:234;width:29;height:0" coordorigin="3894,234" coordsize="29,0" path="m3894,234r29,e" filled="f" strokeweight=".20464mm">
              <v:path arrowok="t"/>
            </v:shape>
            <v:shape id="_x0000_s1136" style="position:absolute;left:3952;top:234;width:29;height:0" coordorigin="3952,234" coordsize="29,0" path="m3952,234r29,e" filled="f" strokeweight=".20464mm">
              <v:path arrowok="t"/>
            </v:shape>
            <v:shape id="_x0000_s1135" style="position:absolute;left:4009;top:234;width:29;height:0" coordorigin="4009,234" coordsize="29,0" path="m4009,234r29,e" filled="f" strokeweight=".20464mm">
              <v:path arrowok="t"/>
            </v:shape>
            <v:shape id="_x0000_s1134" style="position:absolute;left:4067;top:234;width:29;height:0" coordorigin="4067,234" coordsize="29,0" path="m4067,234r29,e" filled="f" strokeweight=".20464mm">
              <v:path arrowok="t"/>
            </v:shape>
            <v:shape id="_x0000_s1133" style="position:absolute;left:4125;top:234;width:29;height:0" coordorigin="4125,234" coordsize="29,0" path="m4125,234r29,e" filled="f" strokeweight=".20464mm">
              <v:path arrowok="t"/>
            </v:shape>
            <v:shape id="_x0000_s1132" style="position:absolute;left:4183;top:234;width:29;height:0" coordorigin="4183,234" coordsize="29,0" path="m4183,234r29,e" filled="f" strokeweight=".20464mm">
              <v:path arrowok="t"/>
            </v:shape>
            <v:shape id="_x0000_s1131" style="position:absolute;left:4240;top:234;width:29;height:0" coordorigin="4240,234" coordsize="29,0" path="m4240,234r29,e" filled="f" strokeweight=".20464mm">
              <v:path arrowok="t"/>
            </v:shape>
            <v:shape id="_x0000_s1130" style="position:absolute;left:4298;top:234;width:29;height:0" coordorigin="4298,234" coordsize="29,0" path="m4298,234r29,e" filled="f" strokeweight=".20464mm">
              <v:path arrowok="t"/>
            </v:shape>
            <v:shape id="_x0000_s1129" style="position:absolute;left:4356;top:234;width:29;height:0" coordorigin="4356,234" coordsize="29,0" path="m4356,234r28,e" filled="f" strokeweight=".20464mm">
              <v:path arrowok="t"/>
            </v:shape>
            <v:shape id="_x0000_s1128" style="position:absolute;left:4413;top:234;width:29;height:0" coordorigin="4413,234" coordsize="29,0" path="m4413,234r29,e" filled="f" strokeweight=".20464mm">
              <v:path arrowok="t"/>
            </v:shape>
            <v:shape id="_x0000_s1127" style="position:absolute;left:4471;top:234;width:29;height:0" coordorigin="4471,234" coordsize="29,0" path="m4471,234r29,e" filled="f" strokeweight=".20464mm">
              <v:path arrowok="t"/>
            </v:shape>
            <v:shape id="_x0000_s1126" style="position:absolute;left:4528;top:234;width:29;height:0" coordorigin="4528,234" coordsize="29,0" path="m4528,234r29,e" filled="f" strokeweight=".20464mm">
              <v:path arrowok="t"/>
            </v:shape>
            <v:shape id="_x0000_s1125" style="position:absolute;left:4586;top:234;width:29;height:0" coordorigin="4586,234" coordsize="29,0" path="m4586,234r29,e" filled="f" strokeweight=".20464mm">
              <v:path arrowok="t"/>
            </v:shape>
            <v:shape id="_x0000_s1124" style="position:absolute;left:4644;top:234;width:29;height:0" coordorigin="4644,234" coordsize="29,0" path="m4644,234r28,e" filled="f" strokeweight=".20464mm">
              <v:path arrowok="t"/>
            </v:shape>
            <v:shape id="_x0000_s1123" style="position:absolute;left:4701;top:234;width:29;height:0" coordorigin="4701,234" coordsize="29,0" path="m4701,234r29,e" filled="f" strokeweight=".20464mm">
              <v:path arrowok="t"/>
            </v:shape>
            <v:shape id="_x0000_s1122" style="position:absolute;left:4759;top:234;width:29;height:0" coordorigin="4759,234" coordsize="29,0" path="m4759,234r29,e" filled="f" strokeweight=".20464mm">
              <v:path arrowok="t"/>
            </v:shape>
            <v:shape id="_x0000_s1121" style="position:absolute;left:4816;top:234;width:29;height:0" coordorigin="4816,234" coordsize="29,0" path="m4816,234r29,e" filled="f" strokeweight=".20464mm">
              <v:path arrowok="t"/>
            </v:shape>
            <v:shape id="_x0000_s1120" style="position:absolute;left:4874;top:234;width:29;height:0" coordorigin="4874,234" coordsize="29,0" path="m4874,234r29,e" filled="f" strokeweight=".20464mm">
              <v:path arrowok="t"/>
            </v:shape>
            <v:shape id="_x0000_s1119" style="position:absolute;left:4932;top:234;width:10;height:0" coordorigin="4932,234" coordsize="10,0" path="m4932,234r9,e" filled="f" strokeweight=".20464mm">
              <v:path arrowok="t"/>
            </v:shape>
            <w10:wrap anchorx="page"/>
          </v:group>
        </w:pict>
      </w:r>
      <w:r>
        <w:rPr>
          <w:position w:val="-1"/>
          <w:sz w:val="22"/>
          <w:szCs w:val="22"/>
        </w:rPr>
        <w:t>RT/RW                                                                                              Yang Menyatakan,</w:t>
      </w:r>
    </w:p>
    <w:p w14:paraId="16ADEB3F" w14:textId="77777777" w:rsidR="004A3EB9" w:rsidRDefault="004A3EB9">
      <w:pPr>
        <w:spacing w:before="7" w:line="120" w:lineRule="exact"/>
        <w:rPr>
          <w:sz w:val="12"/>
          <w:szCs w:val="12"/>
        </w:rPr>
      </w:pPr>
    </w:p>
    <w:p w14:paraId="292681CA" w14:textId="77777777" w:rsidR="004A3EB9" w:rsidRDefault="004A3EB9">
      <w:pPr>
        <w:spacing w:line="200" w:lineRule="exact"/>
      </w:pPr>
    </w:p>
    <w:p w14:paraId="454DFB2C" w14:textId="77777777" w:rsidR="004A3EB9" w:rsidRDefault="00000000">
      <w:pPr>
        <w:spacing w:before="38"/>
        <w:ind w:right="2004"/>
        <w:jc w:val="right"/>
        <w:rPr>
          <w:sz w:val="18"/>
          <w:szCs w:val="18"/>
        </w:rPr>
      </w:pPr>
      <w:r>
        <w:rPr>
          <w:w w:val="101"/>
          <w:sz w:val="18"/>
          <w:szCs w:val="18"/>
        </w:rPr>
        <w:t>Materai</w:t>
      </w:r>
      <w:r>
        <w:rPr>
          <w:sz w:val="18"/>
          <w:szCs w:val="18"/>
        </w:rPr>
        <w:t xml:space="preserve"> </w:t>
      </w:r>
      <w:proofErr w:type="gramStart"/>
      <w:r>
        <w:rPr>
          <w:w w:val="101"/>
          <w:sz w:val="18"/>
          <w:szCs w:val="18"/>
        </w:rPr>
        <w:t>10.000,-</w:t>
      </w:r>
      <w:proofErr w:type="gramEnd"/>
    </w:p>
    <w:p w14:paraId="5BA9AA30" w14:textId="77777777" w:rsidR="004A3EB9" w:rsidRDefault="004A3EB9">
      <w:pPr>
        <w:spacing w:line="200" w:lineRule="exact"/>
      </w:pPr>
    </w:p>
    <w:p w14:paraId="16F2E029" w14:textId="77777777" w:rsidR="004A3EB9" w:rsidRDefault="004A3EB9">
      <w:pPr>
        <w:spacing w:line="200" w:lineRule="exact"/>
      </w:pPr>
    </w:p>
    <w:p w14:paraId="7E8E4DDF" w14:textId="77777777" w:rsidR="004A3EB9" w:rsidRDefault="004A3EB9">
      <w:pPr>
        <w:spacing w:line="200" w:lineRule="exact"/>
      </w:pPr>
    </w:p>
    <w:p w14:paraId="344E6111" w14:textId="77777777" w:rsidR="004A3EB9" w:rsidRDefault="004A3EB9">
      <w:pPr>
        <w:spacing w:before="8" w:line="280" w:lineRule="exact"/>
        <w:rPr>
          <w:sz w:val="28"/>
          <w:szCs w:val="28"/>
        </w:rPr>
      </w:pPr>
    </w:p>
    <w:p w14:paraId="3DEEA929" w14:textId="77777777" w:rsidR="004A3EB9" w:rsidRDefault="00000000">
      <w:pPr>
        <w:ind w:left="1368"/>
        <w:rPr>
          <w:sz w:val="22"/>
          <w:szCs w:val="22"/>
        </w:rPr>
      </w:pPr>
      <w:r>
        <w:pict w14:anchorId="7B2C17E2">
          <v:group id="_x0000_s1072" style="position:absolute;left:0;text-align:left;margin-left:102.7pt;margin-top:11.4pt;width:128.8pt;height:.6pt;z-index:-2276;mso-position-horizontal-relative:page" coordorigin="2054,228" coordsize="2576,12">
            <v:shape id="_x0000_s1117" style="position:absolute;left:2060;top:234;width:29;height:0" coordorigin="2060,234" coordsize="29,0" path="m2060,234r29,e" filled="f" strokeweight=".58pt">
              <v:path arrowok="t"/>
            </v:shape>
            <v:shape id="_x0000_s1116" style="position:absolute;left:2118;top:234;width:29;height:0" coordorigin="2118,234" coordsize="29,0" path="m2118,234r29,e" filled="f" strokeweight=".58pt">
              <v:path arrowok="t"/>
            </v:shape>
            <v:shape id="_x0000_s1115" style="position:absolute;left:2175;top:234;width:29;height:0" coordorigin="2175,234" coordsize="29,0" path="m2175,234r29,e" filled="f" strokeweight=".58pt">
              <v:path arrowok="t"/>
            </v:shape>
            <v:shape id="_x0000_s1114" style="position:absolute;left:2233;top:234;width:29;height:0" coordorigin="2233,234" coordsize="29,0" path="m2233,234r29,e" filled="f" strokeweight=".58pt">
              <v:path arrowok="t"/>
            </v:shape>
            <v:shape id="_x0000_s1113" style="position:absolute;left:2291;top:234;width:29;height:0" coordorigin="2291,234" coordsize="29,0" path="m2291,234r28,e" filled="f" strokeweight=".58pt">
              <v:path arrowok="t"/>
            </v:shape>
            <v:shape id="_x0000_s1112" style="position:absolute;left:2348;top:234;width:29;height:0" coordorigin="2348,234" coordsize="29,0" path="m2348,234r29,e" filled="f" strokeweight=".58pt">
              <v:path arrowok="t"/>
            </v:shape>
            <v:shape id="_x0000_s1111" style="position:absolute;left:2406;top:234;width:29;height:0" coordorigin="2406,234" coordsize="29,0" path="m2406,234r29,e" filled="f" strokeweight=".58pt">
              <v:path arrowok="t"/>
            </v:shape>
            <v:shape id="_x0000_s1110" style="position:absolute;left:2463;top:234;width:29;height:0" coordorigin="2463,234" coordsize="29,0" path="m2463,234r29,e" filled="f" strokeweight=".58pt">
              <v:path arrowok="t"/>
            </v:shape>
            <v:shape id="_x0000_s1109" style="position:absolute;left:2521;top:234;width:29;height:0" coordorigin="2521,234" coordsize="29,0" path="m2521,234r29,e" filled="f" strokeweight=".58pt">
              <v:path arrowok="t"/>
            </v:shape>
            <v:shape id="_x0000_s1108" style="position:absolute;left:2579;top:234;width:29;height:0" coordorigin="2579,234" coordsize="29,0" path="m2579,234r28,e" filled="f" strokeweight=".58pt">
              <v:path arrowok="t"/>
            </v:shape>
            <v:shape id="_x0000_s1107" style="position:absolute;left:2636;top:234;width:29;height:0" coordorigin="2636,234" coordsize="29,0" path="m2636,234r29,e" filled="f" strokeweight=".58pt">
              <v:path arrowok="t"/>
            </v:shape>
            <v:shape id="_x0000_s1106" style="position:absolute;left:2694;top:234;width:29;height:0" coordorigin="2694,234" coordsize="29,0" path="m2694,234r29,e" filled="f" strokeweight=".58pt">
              <v:path arrowok="t"/>
            </v:shape>
            <v:shape id="_x0000_s1105" style="position:absolute;left:2751;top:234;width:29;height:0" coordorigin="2751,234" coordsize="29,0" path="m2751,234r29,e" filled="f" strokeweight=".58pt">
              <v:path arrowok="t"/>
            </v:shape>
            <v:shape id="_x0000_s1104" style="position:absolute;left:2809;top:234;width:29;height:0" coordorigin="2809,234" coordsize="29,0" path="m2809,234r29,e" filled="f" strokeweight=".58pt">
              <v:path arrowok="t"/>
            </v:shape>
            <v:shape id="_x0000_s1103" style="position:absolute;left:2867;top:234;width:29;height:0" coordorigin="2867,234" coordsize="29,0" path="m2867,234r28,e" filled="f" strokeweight=".58pt">
              <v:path arrowok="t"/>
            </v:shape>
            <v:shape id="_x0000_s1102" style="position:absolute;left:2924;top:234;width:29;height:0" coordorigin="2924,234" coordsize="29,0" path="m2924,234r29,e" filled="f" strokeweight=".58pt">
              <v:path arrowok="t"/>
            </v:shape>
            <v:shape id="_x0000_s1101" style="position:absolute;left:2982;top:234;width:29;height:0" coordorigin="2982,234" coordsize="29,0" path="m2982,234r29,e" filled="f" strokeweight=".58pt">
              <v:path arrowok="t"/>
            </v:shape>
            <v:shape id="_x0000_s1100" style="position:absolute;left:3040;top:234;width:29;height:0" coordorigin="3040,234" coordsize="29,0" path="m3040,234r29,e" filled="f" strokeweight=".58pt">
              <v:path arrowok="t"/>
            </v:shape>
            <v:shape id="_x0000_s1099" style="position:absolute;left:3097;top:234;width:29;height:0" coordorigin="3097,234" coordsize="29,0" path="m3097,234r29,e" filled="f" strokeweight=".58pt">
              <v:path arrowok="t"/>
            </v:shape>
            <v:shape id="_x0000_s1098" style="position:absolute;left:3155;top:234;width:29;height:0" coordorigin="3155,234" coordsize="29,0" path="m3155,234r29,e" filled="f" strokeweight=".58pt">
              <v:path arrowok="t"/>
            </v:shape>
            <v:shape id="_x0000_s1097" style="position:absolute;left:3213;top:234;width:29;height:0" coordorigin="3213,234" coordsize="29,0" path="m3213,234r28,e" filled="f" strokeweight=".58pt">
              <v:path arrowok="t"/>
            </v:shape>
            <v:shape id="_x0000_s1096" style="position:absolute;left:3270;top:234;width:29;height:0" coordorigin="3270,234" coordsize="29,0" path="m3270,234r29,e" filled="f" strokeweight=".58pt">
              <v:path arrowok="t"/>
            </v:shape>
            <v:shape id="_x0000_s1095" style="position:absolute;left:3328;top:234;width:29;height:0" coordorigin="3328,234" coordsize="29,0" path="m3328,234r29,e" filled="f" strokeweight=".58pt">
              <v:path arrowok="t"/>
            </v:shape>
            <v:shape id="_x0000_s1094" style="position:absolute;left:3385;top:234;width:29;height:0" coordorigin="3385,234" coordsize="29,0" path="m3385,234r29,e" filled="f" strokeweight=".58pt">
              <v:path arrowok="t"/>
            </v:shape>
            <v:shape id="_x0000_s1093" style="position:absolute;left:3443;top:234;width:29;height:0" coordorigin="3443,234" coordsize="29,0" path="m3443,234r29,e" filled="f" strokeweight=".58pt">
              <v:path arrowok="t"/>
            </v:shape>
            <v:shape id="_x0000_s1092" style="position:absolute;left:3501;top:234;width:29;height:0" coordorigin="3501,234" coordsize="29,0" path="m3501,234r28,e" filled="f" strokeweight=".58pt">
              <v:path arrowok="t"/>
            </v:shape>
            <v:shape id="_x0000_s1091" style="position:absolute;left:3558;top:234;width:29;height:0" coordorigin="3558,234" coordsize="29,0" path="m3558,234r29,e" filled="f" strokeweight=".58pt">
              <v:path arrowok="t"/>
            </v:shape>
            <v:shape id="_x0000_s1090" style="position:absolute;left:3616;top:234;width:29;height:0" coordorigin="3616,234" coordsize="29,0" path="m3616,234r29,e" filled="f" strokeweight=".58pt">
              <v:path arrowok="t"/>
            </v:shape>
            <v:shape id="_x0000_s1089" style="position:absolute;left:3673;top:234;width:29;height:0" coordorigin="3673,234" coordsize="29,0" path="m3673,234r29,e" filled="f" strokeweight=".58pt">
              <v:path arrowok="t"/>
            </v:shape>
            <v:shape id="_x0000_s1088" style="position:absolute;left:3731;top:234;width:29;height:0" coordorigin="3731,234" coordsize="29,0" path="m3731,234r29,e" filled="f" strokeweight=".58pt">
              <v:path arrowok="t"/>
            </v:shape>
            <v:shape id="_x0000_s1087" style="position:absolute;left:3789;top:234;width:29;height:0" coordorigin="3789,234" coordsize="29,0" path="m3789,234r28,e" filled="f" strokeweight=".58pt">
              <v:path arrowok="t"/>
            </v:shape>
            <v:shape id="_x0000_s1086" style="position:absolute;left:3846;top:234;width:29;height:0" coordorigin="3846,234" coordsize="29,0" path="m3846,234r29,e" filled="f" strokeweight=".58pt">
              <v:path arrowok="t"/>
            </v:shape>
            <v:shape id="_x0000_s1085" style="position:absolute;left:3904;top:234;width:29;height:0" coordorigin="3904,234" coordsize="29,0" path="m3904,234r29,e" filled="f" strokeweight=".58pt">
              <v:path arrowok="t"/>
            </v:shape>
            <v:shape id="_x0000_s1084" style="position:absolute;left:3961;top:234;width:29;height:0" coordorigin="3961,234" coordsize="29,0" path="m3961,234r29,e" filled="f" strokeweight=".58pt">
              <v:path arrowok="t"/>
            </v:shape>
            <v:shape id="_x0000_s1083" style="position:absolute;left:4019;top:234;width:29;height:0" coordorigin="4019,234" coordsize="29,0" path="m4019,234r29,e" filled="f" strokeweight=".58pt">
              <v:path arrowok="t"/>
            </v:shape>
            <v:shape id="_x0000_s1082" style="position:absolute;left:4077;top:234;width:29;height:0" coordorigin="4077,234" coordsize="29,0" path="m4077,234r28,e" filled="f" strokeweight=".58pt">
              <v:path arrowok="t"/>
            </v:shape>
            <v:shape id="_x0000_s1081" style="position:absolute;left:4135;top:234;width:29;height:0" coordorigin="4135,234" coordsize="29,0" path="m4135,234r29,e" filled="f" strokeweight=".58pt">
              <v:path arrowok="t"/>
            </v:shape>
            <v:shape id="_x0000_s1080" style="position:absolute;left:4192;top:234;width:29;height:0" coordorigin="4192,234" coordsize="29,0" path="m4192,234r29,e" filled="f" strokeweight=".58pt">
              <v:path arrowok="t"/>
            </v:shape>
            <v:shape id="_x0000_s1079" style="position:absolute;left:4250;top:234;width:29;height:0" coordorigin="4250,234" coordsize="29,0" path="m4250,234r29,e" filled="f" strokeweight=".58pt">
              <v:path arrowok="t"/>
            </v:shape>
            <v:shape id="_x0000_s1078" style="position:absolute;left:4308;top:234;width:29;height:0" coordorigin="4308,234" coordsize="29,0" path="m4308,234r28,e" filled="f" strokeweight=".58pt">
              <v:path arrowok="t"/>
            </v:shape>
            <v:shape id="_x0000_s1077" style="position:absolute;left:4365;top:234;width:29;height:0" coordorigin="4365,234" coordsize="29,0" path="m4365,234r29,e" filled="f" strokeweight=".58pt">
              <v:path arrowok="t"/>
            </v:shape>
            <v:shape id="_x0000_s1076" style="position:absolute;left:4423;top:234;width:29;height:0" coordorigin="4423,234" coordsize="29,0" path="m4423,234r29,e" filled="f" strokeweight=".58pt">
              <v:path arrowok="t"/>
            </v:shape>
            <v:shape id="_x0000_s1075" style="position:absolute;left:4480;top:234;width:29;height:0" coordorigin="4480,234" coordsize="29,0" path="m4480,234r29,e" filled="f" strokeweight=".58pt">
              <v:path arrowok="t"/>
            </v:shape>
            <v:shape id="_x0000_s1074" style="position:absolute;left:4538;top:234;width:29;height:0" coordorigin="4538,234" coordsize="29,0" path="m4538,234r29,e" filled="f" strokeweight=".58pt">
              <v:path arrowok="t"/>
            </v:shape>
            <v:shape id="_x0000_s1073" style="position:absolute;left:4596;top:234;width:29;height:0" coordorigin="4596,234" coordsize="29,0" path="m4596,234r28,e" filled="f" strokeweight=".58pt">
              <v:path arrowok="t"/>
            </v:shape>
            <w10:wrap anchorx="page"/>
          </v:group>
        </w:pict>
      </w:r>
      <w:r>
        <w:pict w14:anchorId="659D3F25">
          <v:group id="_x0000_s1026" style="position:absolute;left:0;text-align:left;margin-left:368.5pt;margin-top:11.4pt;width:128.8pt;height:.6pt;z-index:-2275;mso-position-horizontal-relative:page" coordorigin="7370,228" coordsize="2576,12">
            <v:shape id="_x0000_s1071" style="position:absolute;left:7376;top:234;width:29;height:0" coordorigin="7376,234" coordsize="29,0" path="m7376,234r28,e" filled="f" strokeweight=".58pt">
              <v:path arrowok="t"/>
            </v:shape>
            <v:shape id="_x0000_s1070" style="position:absolute;left:7433;top:234;width:29;height:0" coordorigin="7433,234" coordsize="29,0" path="m7433,234r29,e" filled="f" strokeweight=".58pt">
              <v:path arrowok="t"/>
            </v:shape>
            <v:shape id="_x0000_s1069" style="position:absolute;left:7491;top:234;width:29;height:0" coordorigin="7491,234" coordsize="29,0" path="m7491,234r29,e" filled="f" strokeweight=".58pt">
              <v:path arrowok="t"/>
            </v:shape>
            <v:shape id="_x0000_s1068" style="position:absolute;left:7548;top:234;width:29;height:0" coordorigin="7548,234" coordsize="29,0" path="m7548,234r29,e" filled="f" strokeweight=".58pt">
              <v:path arrowok="t"/>
            </v:shape>
            <v:shape id="_x0000_s1067" style="position:absolute;left:7606;top:234;width:29;height:0" coordorigin="7606,234" coordsize="29,0" path="m7606,234r29,e" filled="f" strokeweight=".58pt">
              <v:path arrowok="t"/>
            </v:shape>
            <v:shape id="_x0000_s1066" style="position:absolute;left:7664;top:234;width:29;height:0" coordorigin="7664,234" coordsize="29,0" path="m7664,234r28,e" filled="f" strokeweight=".58pt">
              <v:path arrowok="t"/>
            </v:shape>
            <v:shape id="_x0000_s1065" style="position:absolute;left:7722;top:234;width:29;height:0" coordorigin="7722,234" coordsize="29,0" path="m7722,234r29,e" filled="f" strokeweight=".58pt">
              <v:path arrowok="t"/>
            </v:shape>
            <v:shape id="_x0000_s1064" style="position:absolute;left:7779;top:234;width:29;height:0" coordorigin="7779,234" coordsize="29,0" path="m7779,234r29,e" filled="f" strokeweight=".58pt">
              <v:path arrowok="t"/>
            </v:shape>
            <v:shape id="_x0000_s1063" style="position:absolute;left:7837;top:234;width:29;height:0" coordorigin="7837,234" coordsize="29,0" path="m7837,234r29,e" filled="f" strokeweight=".58pt">
              <v:path arrowok="t"/>
            </v:shape>
            <v:shape id="_x0000_s1062" style="position:absolute;left:7895;top:234;width:29;height:0" coordorigin="7895,234" coordsize="29,0" path="m7895,234r28,e" filled="f" strokeweight=".58pt">
              <v:path arrowok="t"/>
            </v:shape>
            <v:shape id="_x0000_s1061" style="position:absolute;left:7952;top:234;width:29;height:0" coordorigin="7952,234" coordsize="29,0" path="m7952,234r29,e" filled="f" strokeweight=".58pt">
              <v:path arrowok="t"/>
            </v:shape>
            <v:shape id="_x0000_s1060" style="position:absolute;left:8010;top:234;width:29;height:0" coordorigin="8010,234" coordsize="29,0" path="m8010,234r29,e" filled="f" strokeweight=".58pt">
              <v:path arrowok="t"/>
            </v:shape>
            <v:shape id="_x0000_s1059" style="position:absolute;left:8067;top:234;width:29;height:0" coordorigin="8067,234" coordsize="29,0" path="m8067,234r29,e" filled="f" strokeweight=".58pt">
              <v:path arrowok="t"/>
            </v:shape>
            <v:shape id="_x0000_s1058" style="position:absolute;left:8125;top:234;width:29;height:0" coordorigin="8125,234" coordsize="29,0" path="m8125,234r29,e" filled="f" strokeweight=".58pt">
              <v:path arrowok="t"/>
            </v:shape>
            <v:shape id="_x0000_s1057" style="position:absolute;left:8183;top:234;width:29;height:0" coordorigin="8183,234" coordsize="29,0" path="m8183,234r28,e" filled="f" strokeweight=".58pt">
              <v:path arrowok="t"/>
            </v:shape>
            <v:shape id="_x0000_s1056" style="position:absolute;left:8240;top:234;width:29;height:0" coordorigin="8240,234" coordsize="29,0" path="m8240,234r29,e" filled="f" strokeweight=".58pt">
              <v:path arrowok="t"/>
            </v:shape>
            <v:shape id="_x0000_s1055" style="position:absolute;left:8298;top:234;width:29;height:0" coordorigin="8298,234" coordsize="29,0" path="m8298,234r29,e" filled="f" strokeweight=".58pt">
              <v:path arrowok="t"/>
            </v:shape>
            <v:shape id="_x0000_s1054" style="position:absolute;left:8355;top:234;width:29;height:0" coordorigin="8355,234" coordsize="29,0" path="m8355,234r29,e" filled="f" strokeweight=".58pt">
              <v:path arrowok="t"/>
            </v:shape>
            <v:shape id="_x0000_s1053" style="position:absolute;left:8413;top:234;width:29;height:0" coordorigin="8413,234" coordsize="29,0" path="m8413,234r29,e" filled="f" strokeweight=".58pt">
              <v:path arrowok="t"/>
            </v:shape>
            <v:shape id="_x0000_s1052" style="position:absolute;left:8471;top:234;width:29;height:0" coordorigin="8471,234" coordsize="29,0" path="m8471,234r28,e" filled="f" strokeweight=".58pt">
              <v:path arrowok="t"/>
            </v:shape>
            <v:shape id="_x0000_s1051" style="position:absolute;left:8528;top:234;width:29;height:0" coordorigin="8528,234" coordsize="29,0" path="m8528,234r29,e" filled="f" strokeweight=".58pt">
              <v:path arrowok="t"/>
            </v:shape>
            <v:shape id="_x0000_s1050" style="position:absolute;left:8586;top:234;width:29;height:0" coordorigin="8586,234" coordsize="29,0" path="m8586,234r29,e" filled="f" strokeweight=".58pt">
              <v:path arrowok="t"/>
            </v:shape>
            <v:shape id="_x0000_s1049" style="position:absolute;left:8643;top:234;width:29;height:0" coordorigin="8643,234" coordsize="29,0" path="m8643,234r29,e" filled="f" strokeweight=".58pt">
              <v:path arrowok="t"/>
            </v:shape>
            <v:shape id="_x0000_s1048" style="position:absolute;left:8701;top:234;width:29;height:0" coordorigin="8701,234" coordsize="29,0" path="m8701,234r29,e" filled="f" strokeweight=".58pt">
              <v:path arrowok="t"/>
            </v:shape>
            <v:shape id="_x0000_s1047" style="position:absolute;left:8759;top:234;width:29;height:0" coordorigin="8759,234" coordsize="29,0" path="m8759,234r28,e" filled="f" strokeweight=".58pt">
              <v:path arrowok="t"/>
            </v:shape>
            <v:shape id="_x0000_s1046" style="position:absolute;left:8816;top:234;width:29;height:0" coordorigin="8816,234" coordsize="29,0" path="m8816,234r29,e" filled="f" strokeweight=".58pt">
              <v:path arrowok="t"/>
            </v:shape>
            <v:shape id="_x0000_s1045" style="position:absolute;left:8874;top:234;width:29;height:0" coordorigin="8874,234" coordsize="29,0" path="m8874,234r29,e" filled="f" strokeweight=".58pt">
              <v:path arrowok="t"/>
            </v:shape>
            <v:shape id="_x0000_s1044" style="position:absolute;left:8932;top:234;width:29;height:0" coordorigin="8932,234" coordsize="29,0" path="m8932,234r29,e" filled="f" strokeweight=".58pt">
              <v:path arrowok="t"/>
            </v:shape>
            <v:shape id="_x0000_s1043" style="position:absolute;left:8989;top:234;width:29;height:0" coordorigin="8989,234" coordsize="29,0" path="m8989,234r29,e" filled="f" strokeweight=".58pt">
              <v:path arrowok="t"/>
            </v:shape>
            <v:shape id="_x0000_s1042" style="position:absolute;left:9047;top:234;width:29;height:0" coordorigin="9047,234" coordsize="29,0" path="m9047,234r29,e" filled="f" strokeweight=".58pt">
              <v:path arrowok="t"/>
            </v:shape>
            <v:shape id="_x0000_s1041" style="position:absolute;left:9105;top:234;width:29;height:0" coordorigin="9105,234" coordsize="29,0" path="m9105,234r28,e" filled="f" strokeweight=".58pt">
              <v:path arrowok="t"/>
            </v:shape>
            <v:shape id="_x0000_s1040" style="position:absolute;left:9162;top:234;width:29;height:0" coordorigin="9162,234" coordsize="29,0" path="m9162,234r29,e" filled="f" strokeweight=".58pt">
              <v:path arrowok="t"/>
            </v:shape>
            <v:shape id="_x0000_s1039" style="position:absolute;left:9220;top:234;width:29;height:0" coordorigin="9220,234" coordsize="29,0" path="m9220,234r29,e" filled="f" strokeweight=".58pt">
              <v:path arrowok="t"/>
            </v:shape>
            <v:shape id="_x0000_s1038" style="position:absolute;left:9277;top:234;width:29;height:0" coordorigin="9277,234" coordsize="29,0" path="m9277,234r29,e" filled="f" strokeweight=".58pt">
              <v:path arrowok="t"/>
            </v:shape>
            <v:shape id="_x0000_s1037" style="position:absolute;left:9335;top:234;width:29;height:0" coordorigin="9335,234" coordsize="29,0" path="m9335,234r29,e" filled="f" strokeweight=".58pt">
              <v:path arrowok="t"/>
            </v:shape>
            <v:shape id="_x0000_s1036" style="position:absolute;left:9393;top:234;width:29;height:0" coordorigin="9393,234" coordsize="29,0" path="m9393,234r28,e" filled="f" strokeweight=".58pt">
              <v:path arrowok="t"/>
            </v:shape>
            <v:shape id="_x0000_s1035" style="position:absolute;left:9450;top:234;width:29;height:0" coordorigin="9450,234" coordsize="29,0" path="m9450,234r29,e" filled="f" strokeweight=".58pt">
              <v:path arrowok="t"/>
            </v:shape>
            <v:shape id="_x0000_s1034" style="position:absolute;left:9508;top:234;width:29;height:0" coordorigin="9508,234" coordsize="29,0" path="m9508,234r29,e" filled="f" strokeweight=".58pt">
              <v:path arrowok="t"/>
            </v:shape>
            <v:shape id="_x0000_s1033" style="position:absolute;left:9565;top:234;width:29;height:0" coordorigin="9565,234" coordsize="29,0" path="m9565,234r29,e" filled="f" strokeweight=".58pt">
              <v:path arrowok="t"/>
            </v:shape>
            <v:shape id="_x0000_s1032" style="position:absolute;left:9623;top:234;width:29;height:0" coordorigin="9623,234" coordsize="29,0" path="m9623,234r29,e" filled="f" strokeweight=".58pt">
              <v:path arrowok="t"/>
            </v:shape>
            <v:shape id="_x0000_s1031" style="position:absolute;left:9681;top:234;width:29;height:0" coordorigin="9681,234" coordsize="29,0" path="m9681,234r28,e" filled="f" strokeweight=".58pt">
              <v:path arrowok="t"/>
            </v:shape>
            <v:shape id="_x0000_s1030" style="position:absolute;left:9738;top:234;width:29;height:0" coordorigin="9738,234" coordsize="29,0" path="m9738,234r29,e" filled="f" strokeweight=".58pt">
              <v:path arrowok="t"/>
            </v:shape>
            <v:shape id="_x0000_s1029" style="position:absolute;left:9796;top:234;width:29;height:0" coordorigin="9796,234" coordsize="29,0" path="m9796,234r29,e" filled="f" strokeweight=".58pt">
              <v:path arrowok="t"/>
            </v:shape>
            <v:shape id="_x0000_s1028" style="position:absolute;left:9853;top:234;width:29;height:0" coordorigin="9853,234" coordsize="29,0" path="m9853,234r29,e" filled="f" strokeweight=".58pt">
              <v:path arrowok="t"/>
            </v:shape>
            <v:shape id="_x0000_s1027" style="position:absolute;left:9911;top:234;width:29;height:0" coordorigin="9911,234" coordsize="29,0" path="m9911,234r29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>(                                               )                                               (                                               )</w:t>
      </w:r>
    </w:p>
    <w:sectPr w:rsidR="004A3EB9">
      <w:type w:val="continuous"/>
      <w:pgSz w:w="11920" w:h="16840"/>
      <w:pgMar w:top="8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760B5"/>
    <w:multiLevelType w:val="multilevel"/>
    <w:tmpl w:val="8DD490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5422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EB9"/>
    <w:rsid w:val="004A3EB9"/>
    <w:rsid w:val="008264DD"/>
    <w:rsid w:val="00B1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63"/>
    <o:shapelayout v:ext="edit">
      <o:idmap v:ext="edit" data="1,2,3"/>
    </o:shapelayout>
  </w:shapeDefaults>
  <w:decimalSymbol w:val=","/>
  <w:listSeparator w:val=";"/>
  <w14:docId w14:val="123E4476"/>
  <w15:docId w15:val="{98A91E17-375C-4048-855C-E335DB30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Roshif Abdullah</cp:lastModifiedBy>
  <cp:revision>3</cp:revision>
  <dcterms:created xsi:type="dcterms:W3CDTF">2023-08-14T11:56:00Z</dcterms:created>
  <dcterms:modified xsi:type="dcterms:W3CDTF">2023-08-26T04:35:00Z</dcterms:modified>
</cp:coreProperties>
</file>