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90CCE" w14:textId="77777777" w:rsidR="002D5B47" w:rsidRDefault="00000000">
      <w:pPr>
        <w:spacing w:before="84"/>
        <w:ind w:left="4278" w:right="4228"/>
        <w:jc w:val="center"/>
      </w:pPr>
      <w:r>
        <w:rPr>
          <w:b/>
        </w:rPr>
        <w:t>SURAT PERNYATAAN</w:t>
      </w:r>
    </w:p>
    <w:p w14:paraId="0FECF103" w14:textId="77777777" w:rsidR="002D5B47" w:rsidRDefault="002D5B47">
      <w:pPr>
        <w:spacing w:before="14" w:line="260" w:lineRule="exact"/>
        <w:rPr>
          <w:sz w:val="26"/>
          <w:szCs w:val="26"/>
        </w:rPr>
      </w:pPr>
    </w:p>
    <w:p w14:paraId="0FE6C015" w14:textId="77777777" w:rsidR="002D5B47" w:rsidRDefault="00000000">
      <w:pPr>
        <w:spacing w:line="220" w:lineRule="exact"/>
        <w:ind w:left="1392" w:right="1352"/>
        <w:jc w:val="center"/>
      </w:pPr>
      <w:r>
        <w:rPr>
          <w:b/>
          <w:position w:val="-1"/>
        </w:rPr>
        <w:t>PEMASANGAN TANDA BATAS DAN PERSETUJUAN PEMILIK YANG BERBATASAN</w:t>
      </w:r>
    </w:p>
    <w:p w14:paraId="22639DC1" w14:textId="77777777" w:rsidR="002D5B47" w:rsidRDefault="002D5B47">
      <w:pPr>
        <w:spacing w:before="1" w:line="180" w:lineRule="exact"/>
        <w:rPr>
          <w:sz w:val="19"/>
          <w:szCs w:val="19"/>
        </w:rPr>
      </w:pPr>
    </w:p>
    <w:p w14:paraId="62A7AA76" w14:textId="77777777" w:rsidR="002D5B47" w:rsidRDefault="002D5B47">
      <w:pPr>
        <w:spacing w:line="200" w:lineRule="exact"/>
      </w:pPr>
    </w:p>
    <w:p w14:paraId="5543574B" w14:textId="77777777" w:rsidR="002D5B47" w:rsidRDefault="00000000">
      <w:pPr>
        <w:spacing w:before="35" w:line="328" w:lineRule="auto"/>
        <w:ind w:left="601" w:right="7496" w:hanging="456"/>
      </w:pPr>
      <w:r>
        <w:pict w14:anchorId="76B4478D">
          <v:group id="_x0000_s2385" style="position:absolute;left:0;text-align:left;margin-left:189.85pt;margin-top:28.85pt;width:372.95pt;height:.6pt;z-index:-1596;mso-position-horizontal-relative:page" coordorigin="3797,577" coordsize="7459,12">
            <v:shape id="_x0000_s2515" style="position:absolute;left:3803;top:582;width:29;height:0" coordorigin="3803,582" coordsize="29,0" path="m3803,582r29,e" filled="f" strokeweight=".58pt">
              <v:path arrowok="t"/>
            </v:shape>
            <v:shape id="_x0000_s2514" style="position:absolute;left:3861;top:582;width:29;height:0" coordorigin="3861,582" coordsize="29,0" path="m3861,582r28,e" filled="f" strokeweight=".58pt">
              <v:path arrowok="t"/>
            </v:shape>
            <v:shape id="_x0000_s2513" style="position:absolute;left:3918;top:582;width:29;height:0" coordorigin="3918,582" coordsize="29,0" path="m3918,582r29,e" filled="f" strokeweight=".58pt">
              <v:path arrowok="t"/>
            </v:shape>
            <v:shape id="_x0000_s2512" style="position:absolute;left:3976;top:582;width:29;height:0" coordorigin="3976,582" coordsize="29,0" path="m3976,582r29,e" filled="f" strokeweight=".58pt">
              <v:path arrowok="t"/>
            </v:shape>
            <v:shape id="_x0000_s2511" style="position:absolute;left:4033;top:582;width:29;height:0" coordorigin="4033,582" coordsize="29,0" path="m4033,582r29,e" filled="f" strokeweight=".58pt">
              <v:path arrowok="t"/>
            </v:shape>
            <v:shape id="_x0000_s2510" style="position:absolute;left:4091;top:582;width:29;height:0" coordorigin="4091,582" coordsize="29,0" path="m4091,582r29,e" filled="f" strokeweight=".58pt">
              <v:path arrowok="t"/>
            </v:shape>
            <v:shape id="_x0000_s2509" style="position:absolute;left:4149;top:582;width:29;height:0" coordorigin="4149,582" coordsize="29,0" path="m4149,582r29,e" filled="f" strokeweight=".58pt">
              <v:path arrowok="t"/>
            </v:shape>
            <v:shape id="_x0000_s2508" style="position:absolute;left:4207;top:582;width:29;height:0" coordorigin="4207,582" coordsize="29,0" path="m4207,582r29,e" filled="f" strokeweight=".58pt">
              <v:path arrowok="t"/>
            </v:shape>
            <v:shape id="_x0000_s2507" style="position:absolute;left:4264;top:582;width:29;height:0" coordorigin="4264,582" coordsize="29,0" path="m4264,582r29,e" filled="f" strokeweight=".58pt">
              <v:path arrowok="t"/>
            </v:shape>
            <v:shape id="_x0000_s2506" style="position:absolute;left:4322;top:582;width:29;height:0" coordorigin="4322,582" coordsize="29,0" path="m4322,582r29,e" filled="f" strokeweight=".58pt">
              <v:path arrowok="t"/>
            </v:shape>
            <v:shape id="_x0000_s2505" style="position:absolute;left:4380;top:582;width:29;height:0" coordorigin="4380,582" coordsize="29,0" path="m4380,582r28,e" filled="f" strokeweight=".58pt">
              <v:path arrowok="t"/>
            </v:shape>
            <v:shape id="_x0000_s2504" style="position:absolute;left:4437;top:582;width:29;height:0" coordorigin="4437,582" coordsize="29,0" path="m4437,582r29,e" filled="f" strokeweight=".58pt">
              <v:path arrowok="t"/>
            </v:shape>
            <v:shape id="_x0000_s2503" style="position:absolute;left:4495;top:582;width:29;height:0" coordorigin="4495,582" coordsize="29,0" path="m4495,582r29,e" filled="f" strokeweight=".58pt">
              <v:path arrowok="t"/>
            </v:shape>
            <v:shape id="_x0000_s2502" style="position:absolute;left:4552;top:582;width:29;height:0" coordorigin="4552,582" coordsize="29,0" path="m4552,582r29,e" filled="f" strokeweight=".58pt">
              <v:path arrowok="t"/>
            </v:shape>
            <v:shape id="_x0000_s2501" style="position:absolute;left:4610;top:582;width:29;height:0" coordorigin="4610,582" coordsize="29,0" path="m4610,582r29,e" filled="f" strokeweight=".58pt">
              <v:path arrowok="t"/>
            </v:shape>
            <v:shape id="_x0000_s2500" style="position:absolute;left:4668;top:582;width:29;height:0" coordorigin="4668,582" coordsize="29,0" path="m4668,582r28,e" filled="f" strokeweight=".58pt">
              <v:path arrowok="t"/>
            </v:shape>
            <v:shape id="_x0000_s2499" style="position:absolute;left:4725;top:582;width:29;height:0" coordorigin="4725,582" coordsize="29,0" path="m4725,582r29,e" filled="f" strokeweight=".58pt">
              <v:path arrowok="t"/>
            </v:shape>
            <v:shape id="_x0000_s2498" style="position:absolute;left:4783;top:582;width:29;height:0" coordorigin="4783,582" coordsize="29,0" path="m4783,582r29,e" filled="f" strokeweight=".58pt">
              <v:path arrowok="t"/>
            </v:shape>
            <v:shape id="_x0000_s2497" style="position:absolute;left:4840;top:582;width:29;height:0" coordorigin="4840,582" coordsize="29,0" path="m4840,582r29,e" filled="f" strokeweight=".58pt">
              <v:path arrowok="t"/>
            </v:shape>
            <v:shape id="_x0000_s2496" style="position:absolute;left:4898;top:582;width:29;height:0" coordorigin="4898,582" coordsize="29,0" path="m4898,582r29,e" filled="f" strokeweight=".58pt">
              <v:path arrowok="t"/>
            </v:shape>
            <v:shape id="_x0000_s2495" style="position:absolute;left:4956;top:582;width:29;height:0" coordorigin="4956,582" coordsize="29,0" path="m4956,582r28,e" filled="f" strokeweight=".58pt">
              <v:path arrowok="t"/>
            </v:shape>
            <v:shape id="_x0000_s2494" style="position:absolute;left:5013;top:582;width:29;height:0" coordorigin="5013,582" coordsize="29,0" path="m5013,582r29,e" filled="f" strokeweight=".58pt">
              <v:path arrowok="t"/>
            </v:shape>
            <v:shape id="_x0000_s2493" style="position:absolute;left:5071;top:582;width:29;height:0" coordorigin="5071,582" coordsize="29,0" path="m5071,582r29,e" filled="f" strokeweight=".58pt">
              <v:path arrowok="t"/>
            </v:shape>
            <v:shape id="_x0000_s2492" style="position:absolute;left:5128;top:582;width:29;height:0" coordorigin="5128,582" coordsize="29,0" path="m5128,582r29,e" filled="f" strokeweight=".58pt">
              <v:path arrowok="t"/>
            </v:shape>
            <v:shape id="_x0000_s2491" style="position:absolute;left:5186;top:582;width:29;height:0" coordorigin="5186,582" coordsize="29,0" path="m5186,582r29,e" filled="f" strokeweight=".58pt">
              <v:path arrowok="t"/>
            </v:shape>
            <v:shape id="_x0000_s2490" style="position:absolute;left:5244;top:582;width:29;height:0" coordorigin="5244,582" coordsize="29,0" path="m5244,582r28,e" filled="f" strokeweight=".58pt">
              <v:path arrowok="t"/>
            </v:shape>
            <v:shape id="_x0000_s2489" style="position:absolute;left:5301;top:582;width:29;height:0" coordorigin="5301,582" coordsize="29,0" path="m5301,582r29,e" filled="f" strokeweight=".58pt">
              <v:path arrowok="t"/>
            </v:shape>
            <v:shape id="_x0000_s2488" style="position:absolute;left:5359;top:582;width:29;height:0" coordorigin="5359,582" coordsize="29,0" path="m5359,582r29,e" filled="f" strokeweight=".58pt">
              <v:path arrowok="t"/>
            </v:shape>
            <v:shape id="_x0000_s2487" style="position:absolute;left:5417;top:582;width:29;height:0" coordorigin="5417,582" coordsize="29,0" path="m5417,582r29,e" filled="f" strokeweight=".58pt">
              <v:path arrowok="t"/>
            </v:shape>
            <v:shape id="_x0000_s2486" style="position:absolute;left:5474;top:582;width:29;height:0" coordorigin="5474,582" coordsize="29,0" path="m5474,582r29,e" filled="f" strokeweight=".58pt">
              <v:path arrowok="t"/>
            </v:shape>
            <v:shape id="_x0000_s2485" style="position:absolute;left:5532;top:582;width:29;height:0" coordorigin="5532,582" coordsize="29,0" path="m5532,582r29,e" filled="f" strokeweight=".58pt">
              <v:path arrowok="t"/>
            </v:shape>
            <v:shape id="_x0000_s2484" style="position:absolute;left:5590;top:582;width:29;height:0" coordorigin="5590,582" coordsize="29,0" path="m5590,582r28,e" filled="f" strokeweight=".58pt">
              <v:path arrowok="t"/>
            </v:shape>
            <v:shape id="_x0000_s2483" style="position:absolute;left:5647;top:582;width:29;height:0" coordorigin="5647,582" coordsize="29,0" path="m5647,582r29,e" filled="f" strokeweight=".58pt">
              <v:path arrowok="t"/>
            </v:shape>
            <v:shape id="_x0000_s2482" style="position:absolute;left:5705;top:582;width:29;height:0" coordorigin="5705,582" coordsize="29,0" path="m5705,582r29,e" filled="f" strokeweight=".58pt">
              <v:path arrowok="t"/>
            </v:shape>
            <v:shape id="_x0000_s2481" style="position:absolute;left:5762;top:582;width:29;height:0" coordorigin="5762,582" coordsize="29,0" path="m5762,582r29,e" filled="f" strokeweight=".58pt">
              <v:path arrowok="t"/>
            </v:shape>
            <v:shape id="_x0000_s2480" style="position:absolute;left:5820;top:582;width:29;height:0" coordorigin="5820,582" coordsize="29,0" path="m5820,582r29,e" filled="f" strokeweight=".58pt">
              <v:path arrowok="t"/>
            </v:shape>
            <v:shape id="_x0000_s2479" style="position:absolute;left:5878;top:582;width:29;height:0" coordorigin="5878,582" coordsize="29,0" path="m5878,582r28,e" filled="f" strokeweight=".58pt">
              <v:path arrowok="t"/>
            </v:shape>
            <v:shape id="_x0000_s2478" style="position:absolute;left:5935;top:582;width:29;height:0" coordorigin="5935,582" coordsize="29,0" path="m5935,582r29,e" filled="f" strokeweight=".58pt">
              <v:path arrowok="t"/>
            </v:shape>
            <v:shape id="_x0000_s2477" style="position:absolute;left:5993;top:582;width:29;height:0" coordorigin="5993,582" coordsize="29,0" path="m5993,582r29,e" filled="f" strokeweight=".58pt">
              <v:path arrowok="t"/>
            </v:shape>
            <v:shape id="_x0000_s2476" style="position:absolute;left:6050;top:582;width:29;height:0" coordorigin="6050,582" coordsize="29,0" path="m6050,582r29,e" filled="f" strokeweight=".58pt">
              <v:path arrowok="t"/>
            </v:shape>
            <v:shape id="_x0000_s2475" style="position:absolute;left:6108;top:582;width:29;height:0" coordorigin="6108,582" coordsize="29,0" path="m6108,582r29,e" filled="f" strokeweight=".58pt">
              <v:path arrowok="t"/>
            </v:shape>
            <v:shape id="_x0000_s2474" style="position:absolute;left:6166;top:582;width:29;height:0" coordorigin="6166,582" coordsize="29,0" path="m6166,582r28,e" filled="f" strokeweight=".58pt">
              <v:path arrowok="t"/>
            </v:shape>
            <v:shape id="_x0000_s2473" style="position:absolute;left:6223;top:582;width:29;height:0" coordorigin="6223,582" coordsize="29,0" path="m6223,582r29,e" filled="f" strokeweight=".58pt">
              <v:path arrowok="t"/>
            </v:shape>
            <v:shape id="_x0000_s2472" style="position:absolute;left:6281;top:582;width:29;height:0" coordorigin="6281,582" coordsize="29,0" path="m6281,582r29,e" filled="f" strokeweight=".58pt">
              <v:path arrowok="t"/>
            </v:shape>
            <v:shape id="_x0000_s2471" style="position:absolute;left:6338;top:582;width:29;height:0" coordorigin="6338,582" coordsize="29,0" path="m6338,582r29,e" filled="f" strokeweight=".58pt">
              <v:path arrowok="t"/>
            </v:shape>
            <v:shape id="_x0000_s2470" style="position:absolute;left:6396;top:582;width:29;height:0" coordorigin="6396,582" coordsize="29,0" path="m6396,582r29,e" filled="f" strokeweight=".58pt">
              <v:path arrowok="t"/>
            </v:shape>
            <v:shape id="_x0000_s2469" style="position:absolute;left:6454;top:582;width:29;height:0" coordorigin="6454,582" coordsize="29,0" path="m6454,582r28,e" filled="f" strokeweight=".58pt">
              <v:path arrowok="t"/>
            </v:shape>
            <v:shape id="_x0000_s2468" style="position:absolute;left:6511;top:582;width:29;height:0" coordorigin="6511,582" coordsize="29,0" path="m6511,582r29,e" filled="f" strokeweight=".58pt">
              <v:path arrowok="t"/>
            </v:shape>
            <v:shape id="_x0000_s2467" style="position:absolute;left:6569;top:582;width:29;height:0" coordorigin="6569,582" coordsize="29,0" path="m6569,582r29,e" filled="f" strokeweight=".58pt">
              <v:path arrowok="t"/>
            </v:shape>
            <v:shape id="_x0000_s2466" style="position:absolute;left:6627;top:582;width:29;height:0" coordorigin="6627,582" coordsize="29,0" path="m6627,582r29,e" filled="f" strokeweight=".58pt">
              <v:path arrowok="t"/>
            </v:shape>
            <v:shape id="_x0000_s2465" style="position:absolute;left:6684;top:582;width:29;height:0" coordorigin="6684,582" coordsize="29,0" path="m6684,582r29,e" filled="f" strokeweight=".58pt">
              <v:path arrowok="t"/>
            </v:shape>
            <v:shape id="_x0000_s2464" style="position:absolute;left:6742;top:582;width:29;height:0" coordorigin="6742,582" coordsize="29,0" path="m6742,582r29,e" filled="f" strokeweight=".58pt">
              <v:path arrowok="t"/>
            </v:shape>
            <v:shape id="_x0000_s2463" style="position:absolute;left:6800;top:582;width:29;height:0" coordorigin="6800,582" coordsize="29,0" path="m6800,582r28,e" filled="f" strokeweight=".58pt">
              <v:path arrowok="t"/>
            </v:shape>
            <v:shape id="_x0000_s2462" style="position:absolute;left:6857;top:582;width:29;height:0" coordorigin="6857,582" coordsize="29,0" path="m6857,582r29,e" filled="f" strokeweight=".58pt">
              <v:path arrowok="t"/>
            </v:shape>
            <v:shape id="_x0000_s2461" style="position:absolute;left:6915;top:582;width:29;height:0" coordorigin="6915,582" coordsize="29,0" path="m6915,582r29,e" filled="f" strokeweight=".58pt">
              <v:path arrowok="t"/>
            </v:shape>
            <v:shape id="_x0000_s2460" style="position:absolute;left:6972;top:582;width:29;height:0" coordorigin="6972,582" coordsize="29,0" path="m6972,582r29,e" filled="f" strokeweight=".58pt">
              <v:path arrowok="t"/>
            </v:shape>
            <v:shape id="_x0000_s2459" style="position:absolute;left:7030;top:582;width:29;height:0" coordorigin="7030,582" coordsize="29,0" path="m7030,582r29,e" filled="f" strokeweight=".58pt">
              <v:path arrowok="t"/>
            </v:shape>
            <v:shape id="_x0000_s2458" style="position:absolute;left:7088;top:582;width:29;height:0" coordorigin="7088,582" coordsize="29,0" path="m7088,582r28,e" filled="f" strokeweight=".58pt">
              <v:path arrowok="t"/>
            </v:shape>
            <v:shape id="_x0000_s2457" style="position:absolute;left:7145;top:582;width:29;height:0" coordorigin="7145,582" coordsize="29,0" path="m7145,582r29,e" filled="f" strokeweight=".58pt">
              <v:path arrowok="t"/>
            </v:shape>
            <v:shape id="_x0000_s2456" style="position:absolute;left:7203;top:582;width:29;height:0" coordorigin="7203,582" coordsize="29,0" path="m7203,582r29,e" filled="f" strokeweight=".58pt">
              <v:path arrowok="t"/>
            </v:shape>
            <v:shape id="_x0000_s2455" style="position:absolute;left:7260;top:582;width:29;height:0" coordorigin="7260,582" coordsize="29,0" path="m7260,582r29,e" filled="f" strokeweight=".58pt">
              <v:path arrowok="t"/>
            </v:shape>
            <v:shape id="_x0000_s2454" style="position:absolute;left:7318;top:582;width:29;height:0" coordorigin="7318,582" coordsize="29,0" path="m7318,582r29,e" filled="f" strokeweight=".58pt">
              <v:path arrowok="t"/>
            </v:shape>
            <v:shape id="_x0000_s2453" style="position:absolute;left:7376;top:582;width:29;height:0" coordorigin="7376,582" coordsize="29,0" path="m7376,582r28,e" filled="f" strokeweight=".58pt">
              <v:path arrowok="t"/>
            </v:shape>
            <v:shape id="_x0000_s2452" style="position:absolute;left:7433;top:582;width:29;height:0" coordorigin="7433,582" coordsize="29,0" path="m7433,582r29,e" filled="f" strokeweight=".58pt">
              <v:path arrowok="t"/>
            </v:shape>
            <v:shape id="_x0000_s2451" style="position:absolute;left:7491;top:582;width:29;height:0" coordorigin="7491,582" coordsize="29,0" path="m7491,582r29,e" filled="f" strokeweight=".58pt">
              <v:path arrowok="t"/>
            </v:shape>
            <v:shape id="_x0000_s2450" style="position:absolute;left:7548;top:582;width:29;height:0" coordorigin="7548,582" coordsize="29,0" path="m7548,582r29,e" filled="f" strokeweight=".58pt">
              <v:path arrowok="t"/>
            </v:shape>
            <v:shape id="_x0000_s2449" style="position:absolute;left:7606;top:582;width:29;height:0" coordorigin="7606,582" coordsize="29,0" path="m7606,582r29,e" filled="f" strokeweight=".58pt">
              <v:path arrowok="t"/>
            </v:shape>
            <v:shape id="_x0000_s2448" style="position:absolute;left:7664;top:582;width:29;height:0" coordorigin="7664,582" coordsize="29,0" path="m7664,582r28,e" filled="f" strokeweight=".58pt">
              <v:path arrowok="t"/>
            </v:shape>
            <v:shape id="_x0000_s2447" style="position:absolute;left:7722;top:582;width:29;height:0" coordorigin="7722,582" coordsize="29,0" path="m7722,582r29,e" filled="f" strokeweight=".58pt">
              <v:path arrowok="t"/>
            </v:shape>
            <v:shape id="_x0000_s2446" style="position:absolute;left:7779;top:582;width:29;height:0" coordorigin="7779,582" coordsize="29,0" path="m7779,582r29,e" filled="f" strokeweight=".58pt">
              <v:path arrowok="t"/>
            </v:shape>
            <v:shape id="_x0000_s2445" style="position:absolute;left:7837;top:582;width:29;height:0" coordorigin="7837,582" coordsize="29,0" path="m7837,582r29,e" filled="f" strokeweight=".58pt">
              <v:path arrowok="t"/>
            </v:shape>
            <v:shape id="_x0000_s2444" style="position:absolute;left:7895;top:582;width:29;height:0" coordorigin="7895,582" coordsize="29,0" path="m7895,582r28,e" filled="f" strokeweight=".58pt">
              <v:path arrowok="t"/>
            </v:shape>
            <v:shape id="_x0000_s2443" style="position:absolute;left:7952;top:582;width:29;height:0" coordorigin="7952,582" coordsize="29,0" path="m7952,582r29,e" filled="f" strokeweight=".58pt">
              <v:path arrowok="t"/>
            </v:shape>
            <v:shape id="_x0000_s2442" style="position:absolute;left:8010;top:582;width:29;height:0" coordorigin="8010,582" coordsize="29,0" path="m8010,582r29,e" filled="f" strokeweight=".58pt">
              <v:path arrowok="t"/>
            </v:shape>
            <v:shape id="_x0000_s2441" style="position:absolute;left:8067;top:582;width:29;height:0" coordorigin="8067,582" coordsize="29,0" path="m8067,582r29,e" filled="f" strokeweight=".58pt">
              <v:path arrowok="t"/>
            </v:shape>
            <v:shape id="_x0000_s2440" style="position:absolute;left:8125;top:582;width:29;height:0" coordorigin="8125,582" coordsize="29,0" path="m8125,582r29,e" filled="f" strokeweight=".58pt">
              <v:path arrowok="t"/>
            </v:shape>
            <v:shape id="_x0000_s2439" style="position:absolute;left:8183;top:582;width:29;height:0" coordorigin="8183,582" coordsize="29,0" path="m8183,582r28,e" filled="f" strokeweight=".58pt">
              <v:path arrowok="t"/>
            </v:shape>
            <v:shape id="_x0000_s2438" style="position:absolute;left:8240;top:582;width:29;height:0" coordorigin="8240,582" coordsize="29,0" path="m8240,582r29,e" filled="f" strokeweight=".58pt">
              <v:path arrowok="t"/>
            </v:shape>
            <v:shape id="_x0000_s2437" style="position:absolute;left:8298;top:582;width:29;height:0" coordorigin="8298,582" coordsize="29,0" path="m8298,582r29,e" filled="f" strokeweight=".58pt">
              <v:path arrowok="t"/>
            </v:shape>
            <v:shape id="_x0000_s2436" style="position:absolute;left:8355;top:582;width:29;height:0" coordorigin="8355,582" coordsize="29,0" path="m8355,582r29,e" filled="f" strokeweight=".58pt">
              <v:path arrowok="t"/>
            </v:shape>
            <v:shape id="_x0000_s2435" style="position:absolute;left:8413;top:582;width:29;height:0" coordorigin="8413,582" coordsize="29,0" path="m8413,582r29,e" filled="f" strokeweight=".58pt">
              <v:path arrowok="t"/>
            </v:shape>
            <v:shape id="_x0000_s2434" style="position:absolute;left:8471;top:582;width:29;height:0" coordorigin="8471,582" coordsize="29,0" path="m8471,582r28,e" filled="f" strokeweight=".58pt">
              <v:path arrowok="t"/>
            </v:shape>
            <v:shape id="_x0000_s2433" style="position:absolute;left:8528;top:582;width:29;height:0" coordorigin="8528,582" coordsize="29,0" path="m8528,582r29,e" filled="f" strokeweight=".58pt">
              <v:path arrowok="t"/>
            </v:shape>
            <v:shape id="_x0000_s2432" style="position:absolute;left:8586;top:582;width:29;height:0" coordorigin="8586,582" coordsize="29,0" path="m8586,582r29,e" filled="f" strokeweight=".58pt">
              <v:path arrowok="t"/>
            </v:shape>
            <v:shape id="_x0000_s2431" style="position:absolute;left:8643;top:582;width:29;height:0" coordorigin="8643,582" coordsize="29,0" path="m8643,582r29,e" filled="f" strokeweight=".58pt">
              <v:path arrowok="t"/>
            </v:shape>
            <v:shape id="_x0000_s2430" style="position:absolute;left:8701;top:582;width:29;height:0" coordorigin="8701,582" coordsize="29,0" path="m8701,582r29,e" filled="f" strokeweight=".58pt">
              <v:path arrowok="t"/>
            </v:shape>
            <v:shape id="_x0000_s2429" style="position:absolute;left:8759;top:582;width:29;height:0" coordorigin="8759,582" coordsize="29,0" path="m8759,582r28,e" filled="f" strokeweight=".58pt">
              <v:path arrowok="t"/>
            </v:shape>
            <v:shape id="_x0000_s2428" style="position:absolute;left:8816;top:582;width:29;height:0" coordorigin="8816,582" coordsize="29,0" path="m8816,582r29,e" filled="f" strokeweight=".58pt">
              <v:path arrowok="t"/>
            </v:shape>
            <v:shape id="_x0000_s2427" style="position:absolute;left:8874;top:582;width:29;height:0" coordorigin="8874,582" coordsize="29,0" path="m8874,582r29,e" filled="f" strokeweight=".58pt">
              <v:path arrowok="t"/>
            </v:shape>
            <v:shape id="_x0000_s2426" style="position:absolute;left:8932;top:582;width:29;height:0" coordorigin="8932,582" coordsize="29,0" path="m8932,582r29,e" filled="f" strokeweight=".58pt">
              <v:path arrowok="t"/>
            </v:shape>
            <v:shape id="_x0000_s2425" style="position:absolute;left:8989;top:582;width:29;height:0" coordorigin="8989,582" coordsize="29,0" path="m8989,582r29,e" filled="f" strokeweight=".58pt">
              <v:path arrowok="t"/>
            </v:shape>
            <v:shape id="_x0000_s2424" style="position:absolute;left:9047;top:582;width:29;height:0" coordorigin="9047,582" coordsize="29,0" path="m9047,582r29,e" filled="f" strokeweight=".58pt">
              <v:path arrowok="t"/>
            </v:shape>
            <v:shape id="_x0000_s2423" style="position:absolute;left:9105;top:582;width:29;height:0" coordorigin="9105,582" coordsize="29,0" path="m9105,582r28,e" filled="f" strokeweight=".58pt">
              <v:path arrowok="t"/>
            </v:shape>
            <v:shape id="_x0000_s2422" style="position:absolute;left:9162;top:582;width:29;height:0" coordorigin="9162,582" coordsize="29,0" path="m9162,582r29,e" filled="f" strokeweight=".58pt">
              <v:path arrowok="t"/>
            </v:shape>
            <v:shape id="_x0000_s2421" style="position:absolute;left:9220;top:582;width:29;height:0" coordorigin="9220,582" coordsize="29,0" path="m9220,582r29,e" filled="f" strokeweight=".58pt">
              <v:path arrowok="t"/>
            </v:shape>
            <v:shape id="_x0000_s2420" style="position:absolute;left:9277;top:582;width:29;height:0" coordorigin="9277,582" coordsize="29,0" path="m9277,582r29,e" filled="f" strokeweight=".58pt">
              <v:path arrowok="t"/>
            </v:shape>
            <v:shape id="_x0000_s2419" style="position:absolute;left:9335;top:582;width:29;height:0" coordorigin="9335,582" coordsize="29,0" path="m9335,582r29,e" filled="f" strokeweight=".58pt">
              <v:path arrowok="t"/>
            </v:shape>
            <v:shape id="_x0000_s2418" style="position:absolute;left:9393;top:582;width:29;height:0" coordorigin="9393,582" coordsize="29,0" path="m9393,582r28,e" filled="f" strokeweight=".58pt">
              <v:path arrowok="t"/>
            </v:shape>
            <v:shape id="_x0000_s2417" style="position:absolute;left:9450;top:582;width:29;height:0" coordorigin="9450,582" coordsize="29,0" path="m9450,582r29,e" filled="f" strokeweight=".58pt">
              <v:path arrowok="t"/>
            </v:shape>
            <v:shape id="_x0000_s2416" style="position:absolute;left:9508;top:582;width:29;height:0" coordorigin="9508,582" coordsize="29,0" path="m9508,582r29,e" filled="f" strokeweight=".58pt">
              <v:path arrowok="t"/>
            </v:shape>
            <v:shape id="_x0000_s2415" style="position:absolute;left:9565;top:582;width:29;height:0" coordorigin="9565,582" coordsize="29,0" path="m9565,582r29,e" filled="f" strokeweight=".58pt">
              <v:path arrowok="t"/>
            </v:shape>
            <v:shape id="_x0000_s2414" style="position:absolute;left:9623;top:582;width:29;height:0" coordorigin="9623,582" coordsize="29,0" path="m9623,582r29,e" filled="f" strokeweight=".58pt">
              <v:path arrowok="t"/>
            </v:shape>
            <v:shape id="_x0000_s2413" style="position:absolute;left:9681;top:582;width:29;height:0" coordorigin="9681,582" coordsize="29,0" path="m9681,582r28,e" filled="f" strokeweight=".58pt">
              <v:path arrowok="t"/>
            </v:shape>
            <v:shape id="_x0000_s2412" style="position:absolute;left:9738;top:582;width:29;height:0" coordorigin="9738,582" coordsize="29,0" path="m9738,582r29,e" filled="f" strokeweight=".58pt">
              <v:path arrowok="t"/>
            </v:shape>
            <v:shape id="_x0000_s2411" style="position:absolute;left:9796;top:582;width:29;height:0" coordorigin="9796,582" coordsize="29,0" path="m9796,582r29,e" filled="f" strokeweight=".58pt">
              <v:path arrowok="t"/>
            </v:shape>
            <v:shape id="_x0000_s2410" style="position:absolute;left:9853;top:582;width:29;height:0" coordorigin="9853,582" coordsize="29,0" path="m9853,582r29,e" filled="f" strokeweight=".58pt">
              <v:path arrowok="t"/>
            </v:shape>
            <v:shape id="_x0000_s2409" style="position:absolute;left:9911;top:582;width:29;height:0" coordorigin="9911,582" coordsize="29,0" path="m9911,582r29,e" filled="f" strokeweight=".58pt">
              <v:path arrowok="t"/>
            </v:shape>
            <v:shape id="_x0000_s2408" style="position:absolute;left:9969;top:582;width:29;height:0" coordorigin="9969,582" coordsize="29,0" path="m9969,582r28,e" filled="f" strokeweight=".58pt">
              <v:path arrowok="t"/>
            </v:shape>
            <v:shape id="_x0000_s2407" style="position:absolute;left:10026;top:582;width:29;height:0" coordorigin="10026,582" coordsize="29,0" path="m10026,582r29,e" filled="f" strokeweight=".58pt">
              <v:path arrowok="t"/>
            </v:shape>
            <v:shape id="_x0000_s2406" style="position:absolute;left:10084;top:582;width:29;height:0" coordorigin="10084,582" coordsize="29,0" path="m10084,582r29,e" filled="f" strokeweight=".58pt">
              <v:path arrowok="t"/>
            </v:shape>
            <v:shape id="_x0000_s2405" style="position:absolute;left:10142;top:582;width:29;height:0" coordorigin="10142,582" coordsize="29,0" path="m10142,582r29,e" filled="f" strokeweight=".58pt">
              <v:path arrowok="t"/>
            </v:shape>
            <v:shape id="_x0000_s2404" style="position:absolute;left:10200;top:582;width:29;height:0" coordorigin="10200,582" coordsize="29,0" path="m10200,582r28,e" filled="f" strokeweight=".58pt">
              <v:path arrowok="t"/>
            </v:shape>
            <v:shape id="_x0000_s2403" style="position:absolute;left:10257;top:582;width:29;height:0" coordorigin="10257,582" coordsize="29,0" path="m10257,582r29,e" filled="f" strokeweight=".58pt">
              <v:path arrowok="t"/>
            </v:shape>
            <v:shape id="_x0000_s2402" style="position:absolute;left:10315;top:582;width:29;height:0" coordorigin="10315,582" coordsize="29,0" path="m10315,582r29,e" filled="f" strokeweight=".58pt">
              <v:path arrowok="t"/>
            </v:shape>
            <v:shape id="_x0000_s2401" style="position:absolute;left:10372;top:582;width:29;height:0" coordorigin="10372,582" coordsize="29,0" path="m10372,582r29,e" filled="f" strokeweight=".58pt">
              <v:path arrowok="t"/>
            </v:shape>
            <v:shape id="_x0000_s2400" style="position:absolute;left:10430;top:582;width:29;height:0" coordorigin="10430,582" coordsize="29,0" path="m10430,582r29,e" filled="f" strokeweight=".58pt">
              <v:path arrowok="t"/>
            </v:shape>
            <v:shape id="_x0000_s2399" style="position:absolute;left:10488;top:582;width:29;height:0" coordorigin="10488,582" coordsize="29,0" path="m10488,582r28,e" filled="f" strokeweight=".58pt">
              <v:path arrowok="t"/>
            </v:shape>
            <v:shape id="_x0000_s2398" style="position:absolute;left:10545;top:582;width:29;height:0" coordorigin="10545,582" coordsize="29,0" path="m10545,582r29,e" filled="f" strokeweight=".58pt">
              <v:path arrowok="t"/>
            </v:shape>
            <v:shape id="_x0000_s2397" style="position:absolute;left:10603;top:582;width:29;height:0" coordorigin="10603,582" coordsize="29,0" path="m10603,582r29,e" filled="f" strokeweight=".58pt">
              <v:path arrowok="t"/>
            </v:shape>
            <v:shape id="_x0000_s2396" style="position:absolute;left:10660;top:582;width:29;height:0" coordorigin="10660,582" coordsize="29,0" path="m10660,582r29,e" filled="f" strokeweight=".58pt">
              <v:path arrowok="t"/>
            </v:shape>
            <v:shape id="_x0000_s2395" style="position:absolute;left:10718;top:582;width:29;height:0" coordorigin="10718,582" coordsize="29,0" path="m10718,582r29,e" filled="f" strokeweight=".58pt">
              <v:path arrowok="t"/>
            </v:shape>
            <v:shape id="_x0000_s2394" style="position:absolute;left:10776;top:582;width:29;height:0" coordorigin="10776,582" coordsize="29,0" path="m10776,582r28,e" filled="f" strokeweight=".58pt">
              <v:path arrowok="t"/>
            </v:shape>
            <v:shape id="_x0000_s2393" style="position:absolute;left:10833;top:582;width:29;height:0" coordorigin="10833,582" coordsize="29,0" path="m10833,582r29,e" filled="f" strokeweight=".58pt">
              <v:path arrowok="t"/>
            </v:shape>
            <v:shape id="_x0000_s2392" style="position:absolute;left:10891;top:582;width:29;height:0" coordorigin="10891,582" coordsize="29,0" path="m10891,582r29,e" filled="f" strokeweight=".58pt">
              <v:path arrowok="t"/>
            </v:shape>
            <v:shape id="_x0000_s2391" style="position:absolute;left:10948;top:582;width:29;height:0" coordorigin="10948,582" coordsize="29,0" path="m10948,582r29,e" filled="f" strokeweight=".58pt">
              <v:path arrowok="t"/>
            </v:shape>
            <v:shape id="_x0000_s2390" style="position:absolute;left:11006;top:582;width:29;height:0" coordorigin="11006,582" coordsize="29,0" path="m11006,582r29,e" filled="f" strokeweight=".58pt">
              <v:path arrowok="t"/>
            </v:shape>
            <v:shape id="_x0000_s2389" style="position:absolute;left:11064;top:582;width:29;height:0" coordorigin="11064,582" coordsize="29,0" path="m11064,582r28,e" filled="f" strokeweight=".58pt">
              <v:path arrowok="t"/>
            </v:shape>
            <v:shape id="_x0000_s2388" style="position:absolute;left:11121;top:582;width:29;height:0" coordorigin="11121,582" coordsize="29,0" path="m11121,582r29,e" filled="f" strokeweight=".58pt">
              <v:path arrowok="t"/>
            </v:shape>
            <v:shape id="_x0000_s2387" style="position:absolute;left:11179;top:582;width:29;height:0" coordorigin="11179,582" coordsize="29,0" path="m11179,582r29,e" filled="f" strokeweight=".58pt">
              <v:path arrowok="t"/>
            </v:shape>
            <v:shape id="_x0000_s2386" style="position:absolute;left:11236;top:582;width:14;height:0" coordorigin="11236,582" coordsize="14,0" path="m11236,582r15,e" filled="f" strokeweight=".58pt">
              <v:path arrowok="t"/>
            </v:shape>
            <w10:wrap anchorx="page"/>
          </v:group>
        </w:pict>
      </w:r>
      <w:r>
        <w:pict w14:anchorId="7D29EBAC">
          <v:group id="_x0000_s2254" style="position:absolute;left:0;text-align:left;margin-left:189.85pt;margin-top:43.45pt;width:372.95pt;height:.6pt;z-index:-1595;mso-position-horizontal-relative:page" coordorigin="3797,869" coordsize="7459,12">
            <v:shape id="_x0000_s2384" style="position:absolute;left:3803;top:875;width:29;height:0" coordorigin="3803,875" coordsize="29,0" path="m3803,875r29,e" filled="f" strokeweight=".58pt">
              <v:path arrowok="t"/>
            </v:shape>
            <v:shape id="_x0000_s2383" style="position:absolute;left:3861;top:875;width:29;height:0" coordorigin="3861,875" coordsize="29,0" path="m3861,875r28,e" filled="f" strokeweight=".58pt">
              <v:path arrowok="t"/>
            </v:shape>
            <v:shape id="_x0000_s2382" style="position:absolute;left:3918;top:875;width:29;height:0" coordorigin="3918,875" coordsize="29,0" path="m3918,875r29,e" filled="f" strokeweight=".58pt">
              <v:path arrowok="t"/>
            </v:shape>
            <v:shape id="_x0000_s2381" style="position:absolute;left:3976;top:875;width:29;height:0" coordorigin="3976,875" coordsize="29,0" path="m3976,875r29,e" filled="f" strokeweight=".58pt">
              <v:path arrowok="t"/>
            </v:shape>
            <v:shape id="_x0000_s2380" style="position:absolute;left:4033;top:875;width:29;height:0" coordorigin="4033,875" coordsize="29,0" path="m4033,875r29,e" filled="f" strokeweight=".58pt">
              <v:path arrowok="t"/>
            </v:shape>
            <v:shape id="_x0000_s2379" style="position:absolute;left:4091;top:875;width:29;height:0" coordorigin="4091,875" coordsize="29,0" path="m4091,875r29,e" filled="f" strokeweight=".58pt">
              <v:path arrowok="t"/>
            </v:shape>
            <v:shape id="_x0000_s2378" style="position:absolute;left:4149;top:875;width:29;height:0" coordorigin="4149,875" coordsize="29,0" path="m4149,875r29,e" filled="f" strokeweight=".58pt">
              <v:path arrowok="t"/>
            </v:shape>
            <v:shape id="_x0000_s2377" style="position:absolute;left:4207;top:875;width:29;height:0" coordorigin="4207,875" coordsize="29,0" path="m4207,875r29,e" filled="f" strokeweight=".58pt">
              <v:path arrowok="t"/>
            </v:shape>
            <v:shape id="_x0000_s2376" style="position:absolute;left:4264;top:875;width:29;height:0" coordorigin="4264,875" coordsize="29,0" path="m4264,875r29,e" filled="f" strokeweight=".58pt">
              <v:path arrowok="t"/>
            </v:shape>
            <v:shape id="_x0000_s2375" style="position:absolute;left:4322;top:875;width:29;height:0" coordorigin="4322,875" coordsize="29,0" path="m4322,875r29,e" filled="f" strokeweight=".58pt">
              <v:path arrowok="t"/>
            </v:shape>
            <v:shape id="_x0000_s2374" style="position:absolute;left:4380;top:875;width:29;height:0" coordorigin="4380,875" coordsize="29,0" path="m4380,875r28,e" filled="f" strokeweight=".58pt">
              <v:path arrowok="t"/>
            </v:shape>
            <v:shape id="_x0000_s2373" style="position:absolute;left:4437;top:875;width:29;height:0" coordorigin="4437,875" coordsize="29,0" path="m4437,875r29,e" filled="f" strokeweight=".58pt">
              <v:path arrowok="t"/>
            </v:shape>
            <v:shape id="_x0000_s2372" style="position:absolute;left:4495;top:875;width:29;height:0" coordorigin="4495,875" coordsize="29,0" path="m4495,875r29,e" filled="f" strokeweight=".58pt">
              <v:path arrowok="t"/>
            </v:shape>
            <v:shape id="_x0000_s2371" style="position:absolute;left:4552;top:875;width:29;height:0" coordorigin="4552,875" coordsize="29,0" path="m4552,875r29,e" filled="f" strokeweight=".58pt">
              <v:path arrowok="t"/>
            </v:shape>
            <v:shape id="_x0000_s2370" style="position:absolute;left:4610;top:875;width:29;height:0" coordorigin="4610,875" coordsize="29,0" path="m4610,875r29,e" filled="f" strokeweight=".58pt">
              <v:path arrowok="t"/>
            </v:shape>
            <v:shape id="_x0000_s2369" style="position:absolute;left:4668;top:875;width:29;height:0" coordorigin="4668,875" coordsize="29,0" path="m4668,875r28,e" filled="f" strokeweight=".58pt">
              <v:path arrowok="t"/>
            </v:shape>
            <v:shape id="_x0000_s2368" style="position:absolute;left:4725;top:875;width:29;height:0" coordorigin="4725,875" coordsize="29,0" path="m4725,875r29,e" filled="f" strokeweight=".58pt">
              <v:path arrowok="t"/>
            </v:shape>
            <v:shape id="_x0000_s2367" style="position:absolute;left:4783;top:875;width:29;height:0" coordorigin="4783,875" coordsize="29,0" path="m4783,875r29,e" filled="f" strokeweight=".58pt">
              <v:path arrowok="t"/>
            </v:shape>
            <v:shape id="_x0000_s2366" style="position:absolute;left:4840;top:875;width:29;height:0" coordorigin="4840,875" coordsize="29,0" path="m4840,875r29,e" filled="f" strokeweight=".58pt">
              <v:path arrowok="t"/>
            </v:shape>
            <v:shape id="_x0000_s2365" style="position:absolute;left:4898;top:875;width:29;height:0" coordorigin="4898,875" coordsize="29,0" path="m4898,875r29,e" filled="f" strokeweight=".58pt">
              <v:path arrowok="t"/>
            </v:shape>
            <v:shape id="_x0000_s2364" style="position:absolute;left:4956;top:875;width:29;height:0" coordorigin="4956,875" coordsize="29,0" path="m4956,875r28,e" filled="f" strokeweight=".58pt">
              <v:path arrowok="t"/>
            </v:shape>
            <v:shape id="_x0000_s2363" style="position:absolute;left:5013;top:875;width:29;height:0" coordorigin="5013,875" coordsize="29,0" path="m5013,875r29,e" filled="f" strokeweight=".58pt">
              <v:path arrowok="t"/>
            </v:shape>
            <v:shape id="_x0000_s2362" style="position:absolute;left:5071;top:875;width:29;height:0" coordorigin="5071,875" coordsize="29,0" path="m5071,875r29,e" filled="f" strokeweight=".58pt">
              <v:path arrowok="t"/>
            </v:shape>
            <v:shape id="_x0000_s2361" style="position:absolute;left:5128;top:875;width:29;height:0" coordorigin="5128,875" coordsize="29,0" path="m5128,875r29,e" filled="f" strokeweight=".58pt">
              <v:path arrowok="t"/>
            </v:shape>
            <v:shape id="_x0000_s2360" style="position:absolute;left:5186;top:875;width:29;height:0" coordorigin="5186,875" coordsize="29,0" path="m5186,875r29,e" filled="f" strokeweight=".58pt">
              <v:path arrowok="t"/>
            </v:shape>
            <v:shape id="_x0000_s2359" style="position:absolute;left:5244;top:875;width:29;height:0" coordorigin="5244,875" coordsize="29,0" path="m5244,875r28,e" filled="f" strokeweight=".58pt">
              <v:path arrowok="t"/>
            </v:shape>
            <v:shape id="_x0000_s2358" style="position:absolute;left:5301;top:875;width:29;height:0" coordorigin="5301,875" coordsize="29,0" path="m5301,875r29,e" filled="f" strokeweight=".58pt">
              <v:path arrowok="t"/>
            </v:shape>
            <v:shape id="_x0000_s2357" style="position:absolute;left:5359;top:875;width:29;height:0" coordorigin="5359,875" coordsize="29,0" path="m5359,875r29,e" filled="f" strokeweight=".58pt">
              <v:path arrowok="t"/>
            </v:shape>
            <v:shape id="_x0000_s2356" style="position:absolute;left:5417;top:875;width:29;height:0" coordorigin="5417,875" coordsize="29,0" path="m5417,875r29,e" filled="f" strokeweight=".58pt">
              <v:path arrowok="t"/>
            </v:shape>
            <v:shape id="_x0000_s2355" style="position:absolute;left:5474;top:875;width:29;height:0" coordorigin="5474,875" coordsize="29,0" path="m5474,875r29,e" filled="f" strokeweight=".58pt">
              <v:path arrowok="t"/>
            </v:shape>
            <v:shape id="_x0000_s2354" style="position:absolute;left:5532;top:875;width:29;height:0" coordorigin="5532,875" coordsize="29,0" path="m5532,875r29,e" filled="f" strokeweight=".58pt">
              <v:path arrowok="t"/>
            </v:shape>
            <v:shape id="_x0000_s2353" style="position:absolute;left:5590;top:875;width:29;height:0" coordorigin="5590,875" coordsize="29,0" path="m5590,875r28,e" filled="f" strokeweight=".58pt">
              <v:path arrowok="t"/>
            </v:shape>
            <v:shape id="_x0000_s2352" style="position:absolute;left:5647;top:875;width:29;height:0" coordorigin="5647,875" coordsize="29,0" path="m5647,875r29,e" filled="f" strokeweight=".58pt">
              <v:path arrowok="t"/>
            </v:shape>
            <v:shape id="_x0000_s2351" style="position:absolute;left:5705;top:875;width:29;height:0" coordorigin="5705,875" coordsize="29,0" path="m5705,875r29,e" filled="f" strokeweight=".58pt">
              <v:path arrowok="t"/>
            </v:shape>
            <v:shape id="_x0000_s2350" style="position:absolute;left:5762;top:875;width:29;height:0" coordorigin="5762,875" coordsize="29,0" path="m5762,875r29,e" filled="f" strokeweight=".58pt">
              <v:path arrowok="t"/>
            </v:shape>
            <v:shape id="_x0000_s2349" style="position:absolute;left:5820;top:875;width:29;height:0" coordorigin="5820,875" coordsize="29,0" path="m5820,875r29,e" filled="f" strokeweight=".58pt">
              <v:path arrowok="t"/>
            </v:shape>
            <v:shape id="_x0000_s2348" style="position:absolute;left:5878;top:875;width:29;height:0" coordorigin="5878,875" coordsize="29,0" path="m5878,875r28,e" filled="f" strokeweight=".58pt">
              <v:path arrowok="t"/>
            </v:shape>
            <v:shape id="_x0000_s2347" style="position:absolute;left:5935;top:875;width:29;height:0" coordorigin="5935,875" coordsize="29,0" path="m5935,875r29,e" filled="f" strokeweight=".58pt">
              <v:path arrowok="t"/>
            </v:shape>
            <v:shape id="_x0000_s2346" style="position:absolute;left:5993;top:875;width:29;height:0" coordorigin="5993,875" coordsize="29,0" path="m5993,875r29,e" filled="f" strokeweight=".58pt">
              <v:path arrowok="t"/>
            </v:shape>
            <v:shape id="_x0000_s2345" style="position:absolute;left:6050;top:875;width:29;height:0" coordorigin="6050,875" coordsize="29,0" path="m6050,875r29,e" filled="f" strokeweight=".58pt">
              <v:path arrowok="t"/>
            </v:shape>
            <v:shape id="_x0000_s2344" style="position:absolute;left:6108;top:875;width:29;height:0" coordorigin="6108,875" coordsize="29,0" path="m6108,875r29,e" filled="f" strokeweight=".58pt">
              <v:path arrowok="t"/>
            </v:shape>
            <v:shape id="_x0000_s2343" style="position:absolute;left:6166;top:875;width:29;height:0" coordorigin="6166,875" coordsize="29,0" path="m6166,875r28,e" filled="f" strokeweight=".58pt">
              <v:path arrowok="t"/>
            </v:shape>
            <v:shape id="_x0000_s2342" style="position:absolute;left:6223;top:875;width:29;height:0" coordorigin="6223,875" coordsize="29,0" path="m6223,875r29,e" filled="f" strokeweight=".58pt">
              <v:path arrowok="t"/>
            </v:shape>
            <v:shape id="_x0000_s2341" style="position:absolute;left:6281;top:875;width:29;height:0" coordorigin="6281,875" coordsize="29,0" path="m6281,875r29,e" filled="f" strokeweight=".58pt">
              <v:path arrowok="t"/>
            </v:shape>
            <v:shape id="_x0000_s2340" style="position:absolute;left:6338;top:875;width:29;height:0" coordorigin="6338,875" coordsize="29,0" path="m6338,875r29,e" filled="f" strokeweight=".58pt">
              <v:path arrowok="t"/>
            </v:shape>
            <v:shape id="_x0000_s2339" style="position:absolute;left:6396;top:875;width:29;height:0" coordorigin="6396,875" coordsize="29,0" path="m6396,875r29,e" filled="f" strokeweight=".58pt">
              <v:path arrowok="t"/>
            </v:shape>
            <v:shape id="_x0000_s2338" style="position:absolute;left:6454;top:875;width:29;height:0" coordorigin="6454,875" coordsize="29,0" path="m6454,875r28,e" filled="f" strokeweight=".58pt">
              <v:path arrowok="t"/>
            </v:shape>
            <v:shape id="_x0000_s2337" style="position:absolute;left:6511;top:875;width:29;height:0" coordorigin="6511,875" coordsize="29,0" path="m6511,875r29,e" filled="f" strokeweight=".58pt">
              <v:path arrowok="t"/>
            </v:shape>
            <v:shape id="_x0000_s2336" style="position:absolute;left:6569;top:875;width:29;height:0" coordorigin="6569,875" coordsize="29,0" path="m6569,875r29,e" filled="f" strokeweight=".58pt">
              <v:path arrowok="t"/>
            </v:shape>
            <v:shape id="_x0000_s2335" style="position:absolute;left:6627;top:875;width:29;height:0" coordorigin="6627,875" coordsize="29,0" path="m6627,875r29,e" filled="f" strokeweight=".58pt">
              <v:path arrowok="t"/>
            </v:shape>
            <v:shape id="_x0000_s2334" style="position:absolute;left:6684;top:875;width:29;height:0" coordorigin="6684,875" coordsize="29,0" path="m6684,875r29,e" filled="f" strokeweight=".58pt">
              <v:path arrowok="t"/>
            </v:shape>
            <v:shape id="_x0000_s2333" style="position:absolute;left:6742;top:875;width:29;height:0" coordorigin="6742,875" coordsize="29,0" path="m6742,875r29,e" filled="f" strokeweight=".58pt">
              <v:path arrowok="t"/>
            </v:shape>
            <v:shape id="_x0000_s2332" style="position:absolute;left:6800;top:875;width:29;height:0" coordorigin="6800,875" coordsize="29,0" path="m6800,875r28,e" filled="f" strokeweight=".58pt">
              <v:path arrowok="t"/>
            </v:shape>
            <v:shape id="_x0000_s2331" style="position:absolute;left:6857;top:875;width:29;height:0" coordorigin="6857,875" coordsize="29,0" path="m6857,875r29,e" filled="f" strokeweight=".58pt">
              <v:path arrowok="t"/>
            </v:shape>
            <v:shape id="_x0000_s2330" style="position:absolute;left:6915;top:875;width:29;height:0" coordorigin="6915,875" coordsize="29,0" path="m6915,875r29,e" filled="f" strokeweight=".58pt">
              <v:path arrowok="t"/>
            </v:shape>
            <v:shape id="_x0000_s2329" style="position:absolute;left:6972;top:875;width:29;height:0" coordorigin="6972,875" coordsize="29,0" path="m6972,875r29,e" filled="f" strokeweight=".58pt">
              <v:path arrowok="t"/>
            </v:shape>
            <v:shape id="_x0000_s2328" style="position:absolute;left:7030;top:875;width:29;height:0" coordorigin="7030,875" coordsize="29,0" path="m7030,875r29,e" filled="f" strokeweight=".58pt">
              <v:path arrowok="t"/>
            </v:shape>
            <v:shape id="_x0000_s2327" style="position:absolute;left:7088;top:875;width:29;height:0" coordorigin="7088,875" coordsize="29,0" path="m7088,875r28,e" filled="f" strokeweight=".58pt">
              <v:path arrowok="t"/>
            </v:shape>
            <v:shape id="_x0000_s2326" style="position:absolute;left:7145;top:875;width:29;height:0" coordorigin="7145,875" coordsize="29,0" path="m7145,875r29,e" filled="f" strokeweight=".58pt">
              <v:path arrowok="t"/>
            </v:shape>
            <v:shape id="_x0000_s2325" style="position:absolute;left:7203;top:875;width:29;height:0" coordorigin="7203,875" coordsize="29,0" path="m7203,875r29,e" filled="f" strokeweight=".58pt">
              <v:path arrowok="t"/>
            </v:shape>
            <v:shape id="_x0000_s2324" style="position:absolute;left:7260;top:875;width:29;height:0" coordorigin="7260,875" coordsize="29,0" path="m7260,875r29,e" filled="f" strokeweight=".58pt">
              <v:path arrowok="t"/>
            </v:shape>
            <v:shape id="_x0000_s2323" style="position:absolute;left:7318;top:875;width:29;height:0" coordorigin="7318,875" coordsize="29,0" path="m7318,875r29,e" filled="f" strokeweight=".58pt">
              <v:path arrowok="t"/>
            </v:shape>
            <v:shape id="_x0000_s2322" style="position:absolute;left:7376;top:875;width:29;height:0" coordorigin="7376,875" coordsize="29,0" path="m7376,875r28,e" filled="f" strokeweight=".58pt">
              <v:path arrowok="t"/>
            </v:shape>
            <v:shape id="_x0000_s2321" style="position:absolute;left:7433;top:875;width:29;height:0" coordorigin="7433,875" coordsize="29,0" path="m7433,875r29,e" filled="f" strokeweight=".58pt">
              <v:path arrowok="t"/>
            </v:shape>
            <v:shape id="_x0000_s2320" style="position:absolute;left:7491;top:875;width:29;height:0" coordorigin="7491,875" coordsize="29,0" path="m7491,875r29,e" filled="f" strokeweight=".58pt">
              <v:path arrowok="t"/>
            </v:shape>
            <v:shape id="_x0000_s2319" style="position:absolute;left:7548;top:875;width:29;height:0" coordorigin="7548,875" coordsize="29,0" path="m7548,875r29,e" filled="f" strokeweight=".58pt">
              <v:path arrowok="t"/>
            </v:shape>
            <v:shape id="_x0000_s2318" style="position:absolute;left:7606;top:875;width:29;height:0" coordorigin="7606,875" coordsize="29,0" path="m7606,875r29,e" filled="f" strokeweight=".58pt">
              <v:path arrowok="t"/>
            </v:shape>
            <v:shape id="_x0000_s2317" style="position:absolute;left:7664;top:875;width:29;height:0" coordorigin="7664,875" coordsize="29,0" path="m7664,875r28,e" filled="f" strokeweight=".58pt">
              <v:path arrowok="t"/>
            </v:shape>
            <v:shape id="_x0000_s2316" style="position:absolute;left:7722;top:875;width:29;height:0" coordorigin="7722,875" coordsize="29,0" path="m7722,875r29,e" filled="f" strokeweight=".58pt">
              <v:path arrowok="t"/>
            </v:shape>
            <v:shape id="_x0000_s2315" style="position:absolute;left:7779;top:875;width:29;height:0" coordorigin="7779,875" coordsize="29,0" path="m7779,875r29,e" filled="f" strokeweight=".58pt">
              <v:path arrowok="t"/>
            </v:shape>
            <v:shape id="_x0000_s2314" style="position:absolute;left:7837;top:875;width:29;height:0" coordorigin="7837,875" coordsize="29,0" path="m7837,875r29,e" filled="f" strokeweight=".58pt">
              <v:path arrowok="t"/>
            </v:shape>
            <v:shape id="_x0000_s2313" style="position:absolute;left:7895;top:875;width:29;height:0" coordorigin="7895,875" coordsize="29,0" path="m7895,875r28,e" filled="f" strokeweight=".58pt">
              <v:path arrowok="t"/>
            </v:shape>
            <v:shape id="_x0000_s2312" style="position:absolute;left:7952;top:875;width:29;height:0" coordorigin="7952,875" coordsize="29,0" path="m7952,875r29,e" filled="f" strokeweight=".58pt">
              <v:path arrowok="t"/>
            </v:shape>
            <v:shape id="_x0000_s2311" style="position:absolute;left:8010;top:875;width:29;height:0" coordorigin="8010,875" coordsize="29,0" path="m8010,875r29,e" filled="f" strokeweight=".58pt">
              <v:path arrowok="t"/>
            </v:shape>
            <v:shape id="_x0000_s2310" style="position:absolute;left:8067;top:875;width:29;height:0" coordorigin="8067,875" coordsize="29,0" path="m8067,875r29,e" filled="f" strokeweight=".58pt">
              <v:path arrowok="t"/>
            </v:shape>
            <v:shape id="_x0000_s2309" style="position:absolute;left:8125;top:875;width:29;height:0" coordorigin="8125,875" coordsize="29,0" path="m8125,875r29,e" filled="f" strokeweight=".58pt">
              <v:path arrowok="t"/>
            </v:shape>
            <v:shape id="_x0000_s2308" style="position:absolute;left:8183;top:875;width:29;height:0" coordorigin="8183,875" coordsize="29,0" path="m8183,875r28,e" filled="f" strokeweight=".58pt">
              <v:path arrowok="t"/>
            </v:shape>
            <v:shape id="_x0000_s2307" style="position:absolute;left:8240;top:875;width:29;height:0" coordorigin="8240,875" coordsize="29,0" path="m8240,875r29,e" filled="f" strokeweight=".58pt">
              <v:path arrowok="t"/>
            </v:shape>
            <v:shape id="_x0000_s2306" style="position:absolute;left:8298;top:875;width:29;height:0" coordorigin="8298,875" coordsize="29,0" path="m8298,875r29,e" filled="f" strokeweight=".58pt">
              <v:path arrowok="t"/>
            </v:shape>
            <v:shape id="_x0000_s2305" style="position:absolute;left:8355;top:875;width:29;height:0" coordorigin="8355,875" coordsize="29,0" path="m8355,875r29,e" filled="f" strokeweight=".58pt">
              <v:path arrowok="t"/>
            </v:shape>
            <v:shape id="_x0000_s2304" style="position:absolute;left:8413;top:875;width:29;height:0" coordorigin="8413,875" coordsize="29,0" path="m8413,875r29,e" filled="f" strokeweight=".58pt">
              <v:path arrowok="t"/>
            </v:shape>
            <v:shape id="_x0000_s2303" style="position:absolute;left:8471;top:875;width:29;height:0" coordorigin="8471,875" coordsize="29,0" path="m8471,875r28,e" filled="f" strokeweight=".58pt">
              <v:path arrowok="t"/>
            </v:shape>
            <v:shape id="_x0000_s2302" style="position:absolute;left:8528;top:875;width:29;height:0" coordorigin="8528,875" coordsize="29,0" path="m8528,875r29,e" filled="f" strokeweight=".58pt">
              <v:path arrowok="t"/>
            </v:shape>
            <v:shape id="_x0000_s2301" style="position:absolute;left:8586;top:875;width:29;height:0" coordorigin="8586,875" coordsize="29,0" path="m8586,875r29,e" filled="f" strokeweight=".58pt">
              <v:path arrowok="t"/>
            </v:shape>
            <v:shape id="_x0000_s2300" style="position:absolute;left:8643;top:875;width:29;height:0" coordorigin="8643,875" coordsize="29,0" path="m8643,875r29,e" filled="f" strokeweight=".58pt">
              <v:path arrowok="t"/>
            </v:shape>
            <v:shape id="_x0000_s2299" style="position:absolute;left:8701;top:875;width:29;height:0" coordorigin="8701,875" coordsize="29,0" path="m8701,875r29,e" filled="f" strokeweight=".58pt">
              <v:path arrowok="t"/>
            </v:shape>
            <v:shape id="_x0000_s2298" style="position:absolute;left:8759;top:875;width:29;height:0" coordorigin="8759,875" coordsize="29,0" path="m8759,875r28,e" filled="f" strokeweight=".58pt">
              <v:path arrowok="t"/>
            </v:shape>
            <v:shape id="_x0000_s2297" style="position:absolute;left:8816;top:875;width:29;height:0" coordorigin="8816,875" coordsize="29,0" path="m8816,875r29,e" filled="f" strokeweight=".58pt">
              <v:path arrowok="t"/>
            </v:shape>
            <v:shape id="_x0000_s2296" style="position:absolute;left:8874;top:875;width:29;height:0" coordorigin="8874,875" coordsize="29,0" path="m8874,875r29,e" filled="f" strokeweight=".58pt">
              <v:path arrowok="t"/>
            </v:shape>
            <v:shape id="_x0000_s2295" style="position:absolute;left:8932;top:875;width:29;height:0" coordorigin="8932,875" coordsize="29,0" path="m8932,875r29,e" filled="f" strokeweight=".58pt">
              <v:path arrowok="t"/>
            </v:shape>
            <v:shape id="_x0000_s2294" style="position:absolute;left:8989;top:875;width:29;height:0" coordorigin="8989,875" coordsize="29,0" path="m8989,875r29,e" filled="f" strokeweight=".58pt">
              <v:path arrowok="t"/>
            </v:shape>
            <v:shape id="_x0000_s2293" style="position:absolute;left:9047;top:875;width:29;height:0" coordorigin="9047,875" coordsize="29,0" path="m9047,875r29,e" filled="f" strokeweight=".58pt">
              <v:path arrowok="t"/>
            </v:shape>
            <v:shape id="_x0000_s2292" style="position:absolute;left:9105;top:875;width:29;height:0" coordorigin="9105,875" coordsize="29,0" path="m9105,875r28,e" filled="f" strokeweight=".58pt">
              <v:path arrowok="t"/>
            </v:shape>
            <v:shape id="_x0000_s2291" style="position:absolute;left:9162;top:875;width:29;height:0" coordorigin="9162,875" coordsize="29,0" path="m9162,875r29,e" filled="f" strokeweight=".58pt">
              <v:path arrowok="t"/>
            </v:shape>
            <v:shape id="_x0000_s2290" style="position:absolute;left:9220;top:875;width:29;height:0" coordorigin="9220,875" coordsize="29,0" path="m9220,875r29,e" filled="f" strokeweight=".58pt">
              <v:path arrowok="t"/>
            </v:shape>
            <v:shape id="_x0000_s2289" style="position:absolute;left:9277;top:875;width:29;height:0" coordorigin="9277,875" coordsize="29,0" path="m9277,875r29,e" filled="f" strokeweight=".58pt">
              <v:path arrowok="t"/>
            </v:shape>
            <v:shape id="_x0000_s2288" style="position:absolute;left:9335;top:875;width:29;height:0" coordorigin="9335,875" coordsize="29,0" path="m9335,875r29,e" filled="f" strokeweight=".58pt">
              <v:path arrowok="t"/>
            </v:shape>
            <v:shape id="_x0000_s2287" style="position:absolute;left:9393;top:875;width:29;height:0" coordorigin="9393,875" coordsize="29,0" path="m9393,875r28,e" filled="f" strokeweight=".58pt">
              <v:path arrowok="t"/>
            </v:shape>
            <v:shape id="_x0000_s2286" style="position:absolute;left:9450;top:875;width:29;height:0" coordorigin="9450,875" coordsize="29,0" path="m9450,875r29,e" filled="f" strokeweight=".58pt">
              <v:path arrowok="t"/>
            </v:shape>
            <v:shape id="_x0000_s2285" style="position:absolute;left:9508;top:875;width:29;height:0" coordorigin="9508,875" coordsize="29,0" path="m9508,875r29,e" filled="f" strokeweight=".58pt">
              <v:path arrowok="t"/>
            </v:shape>
            <v:shape id="_x0000_s2284" style="position:absolute;left:9565;top:875;width:29;height:0" coordorigin="9565,875" coordsize="29,0" path="m9565,875r29,e" filled="f" strokeweight=".58pt">
              <v:path arrowok="t"/>
            </v:shape>
            <v:shape id="_x0000_s2283" style="position:absolute;left:9623;top:875;width:29;height:0" coordorigin="9623,875" coordsize="29,0" path="m9623,875r29,e" filled="f" strokeweight=".58pt">
              <v:path arrowok="t"/>
            </v:shape>
            <v:shape id="_x0000_s2282" style="position:absolute;left:9681;top:875;width:29;height:0" coordorigin="9681,875" coordsize="29,0" path="m9681,875r28,e" filled="f" strokeweight=".58pt">
              <v:path arrowok="t"/>
            </v:shape>
            <v:shape id="_x0000_s2281" style="position:absolute;left:9738;top:875;width:29;height:0" coordorigin="9738,875" coordsize="29,0" path="m9738,875r29,e" filled="f" strokeweight=".58pt">
              <v:path arrowok="t"/>
            </v:shape>
            <v:shape id="_x0000_s2280" style="position:absolute;left:9796;top:875;width:29;height:0" coordorigin="9796,875" coordsize="29,0" path="m9796,875r29,e" filled="f" strokeweight=".58pt">
              <v:path arrowok="t"/>
            </v:shape>
            <v:shape id="_x0000_s2279" style="position:absolute;left:9853;top:875;width:29;height:0" coordorigin="9853,875" coordsize="29,0" path="m9853,875r29,e" filled="f" strokeweight=".58pt">
              <v:path arrowok="t"/>
            </v:shape>
            <v:shape id="_x0000_s2278" style="position:absolute;left:9911;top:875;width:29;height:0" coordorigin="9911,875" coordsize="29,0" path="m9911,875r29,e" filled="f" strokeweight=".58pt">
              <v:path arrowok="t"/>
            </v:shape>
            <v:shape id="_x0000_s2277" style="position:absolute;left:9969;top:875;width:29;height:0" coordorigin="9969,875" coordsize="29,0" path="m9969,875r28,e" filled="f" strokeweight=".58pt">
              <v:path arrowok="t"/>
            </v:shape>
            <v:shape id="_x0000_s2276" style="position:absolute;left:10026;top:875;width:29;height:0" coordorigin="10026,875" coordsize="29,0" path="m10026,875r29,e" filled="f" strokeweight=".58pt">
              <v:path arrowok="t"/>
            </v:shape>
            <v:shape id="_x0000_s2275" style="position:absolute;left:10084;top:875;width:29;height:0" coordorigin="10084,875" coordsize="29,0" path="m10084,875r29,e" filled="f" strokeweight=".58pt">
              <v:path arrowok="t"/>
            </v:shape>
            <v:shape id="_x0000_s2274" style="position:absolute;left:10142;top:875;width:29;height:0" coordorigin="10142,875" coordsize="29,0" path="m10142,875r29,e" filled="f" strokeweight=".58pt">
              <v:path arrowok="t"/>
            </v:shape>
            <v:shape id="_x0000_s2273" style="position:absolute;left:10200;top:875;width:29;height:0" coordorigin="10200,875" coordsize="29,0" path="m10200,875r28,e" filled="f" strokeweight=".58pt">
              <v:path arrowok="t"/>
            </v:shape>
            <v:shape id="_x0000_s2272" style="position:absolute;left:10257;top:875;width:29;height:0" coordorigin="10257,875" coordsize="29,0" path="m10257,875r29,e" filled="f" strokeweight=".58pt">
              <v:path arrowok="t"/>
            </v:shape>
            <v:shape id="_x0000_s2271" style="position:absolute;left:10315;top:875;width:29;height:0" coordorigin="10315,875" coordsize="29,0" path="m10315,875r29,e" filled="f" strokeweight=".58pt">
              <v:path arrowok="t"/>
            </v:shape>
            <v:shape id="_x0000_s2270" style="position:absolute;left:10372;top:875;width:29;height:0" coordorigin="10372,875" coordsize="29,0" path="m10372,875r29,e" filled="f" strokeweight=".58pt">
              <v:path arrowok="t"/>
            </v:shape>
            <v:shape id="_x0000_s2269" style="position:absolute;left:10430;top:875;width:29;height:0" coordorigin="10430,875" coordsize="29,0" path="m10430,875r29,e" filled="f" strokeweight=".58pt">
              <v:path arrowok="t"/>
            </v:shape>
            <v:shape id="_x0000_s2268" style="position:absolute;left:10488;top:875;width:29;height:0" coordorigin="10488,875" coordsize="29,0" path="m10488,875r28,e" filled="f" strokeweight=".58pt">
              <v:path arrowok="t"/>
            </v:shape>
            <v:shape id="_x0000_s2267" style="position:absolute;left:10545;top:875;width:29;height:0" coordorigin="10545,875" coordsize="29,0" path="m10545,875r29,e" filled="f" strokeweight=".58pt">
              <v:path arrowok="t"/>
            </v:shape>
            <v:shape id="_x0000_s2266" style="position:absolute;left:10603;top:875;width:29;height:0" coordorigin="10603,875" coordsize="29,0" path="m10603,875r29,e" filled="f" strokeweight=".58pt">
              <v:path arrowok="t"/>
            </v:shape>
            <v:shape id="_x0000_s2265" style="position:absolute;left:10660;top:875;width:29;height:0" coordorigin="10660,875" coordsize="29,0" path="m10660,875r29,e" filled="f" strokeweight=".58pt">
              <v:path arrowok="t"/>
            </v:shape>
            <v:shape id="_x0000_s2264" style="position:absolute;left:10718;top:875;width:29;height:0" coordorigin="10718,875" coordsize="29,0" path="m10718,875r29,e" filled="f" strokeweight=".58pt">
              <v:path arrowok="t"/>
            </v:shape>
            <v:shape id="_x0000_s2263" style="position:absolute;left:10776;top:875;width:29;height:0" coordorigin="10776,875" coordsize="29,0" path="m10776,875r28,e" filled="f" strokeweight=".58pt">
              <v:path arrowok="t"/>
            </v:shape>
            <v:shape id="_x0000_s2262" style="position:absolute;left:10833;top:875;width:29;height:0" coordorigin="10833,875" coordsize="29,0" path="m10833,875r29,e" filled="f" strokeweight=".58pt">
              <v:path arrowok="t"/>
            </v:shape>
            <v:shape id="_x0000_s2261" style="position:absolute;left:10891;top:875;width:29;height:0" coordorigin="10891,875" coordsize="29,0" path="m10891,875r29,e" filled="f" strokeweight=".58pt">
              <v:path arrowok="t"/>
            </v:shape>
            <v:shape id="_x0000_s2260" style="position:absolute;left:10948;top:875;width:29;height:0" coordorigin="10948,875" coordsize="29,0" path="m10948,875r29,e" filled="f" strokeweight=".58pt">
              <v:path arrowok="t"/>
            </v:shape>
            <v:shape id="_x0000_s2259" style="position:absolute;left:11006;top:875;width:29;height:0" coordorigin="11006,875" coordsize="29,0" path="m11006,875r29,e" filled="f" strokeweight=".58pt">
              <v:path arrowok="t"/>
            </v:shape>
            <v:shape id="_x0000_s2258" style="position:absolute;left:11064;top:875;width:29;height:0" coordorigin="11064,875" coordsize="29,0" path="m11064,875r28,e" filled="f" strokeweight=".58pt">
              <v:path arrowok="t"/>
            </v:shape>
            <v:shape id="_x0000_s2257" style="position:absolute;left:11121;top:875;width:29;height:0" coordorigin="11121,875" coordsize="29,0" path="m11121,875r29,e" filled="f" strokeweight=".58pt">
              <v:path arrowok="t"/>
            </v:shape>
            <v:shape id="_x0000_s2256" style="position:absolute;left:11179;top:875;width:29;height:0" coordorigin="11179,875" coordsize="29,0" path="m11179,875r29,e" filled="f" strokeweight=".58pt">
              <v:path arrowok="t"/>
            </v:shape>
            <v:shape id="_x0000_s2255" style="position:absolute;left:11236;top:875;width:14;height:0" coordorigin="11236,875" coordsize="14,0" path="m11236,875r15,e" filled="f" strokeweight=".58pt">
              <v:path arrowok="t"/>
            </v:shape>
            <w10:wrap anchorx="page"/>
          </v:group>
        </w:pict>
      </w: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Nama                                         : </w:t>
      </w:r>
      <w:proofErr w:type="spellStart"/>
      <w:r>
        <w:t>Umur</w:t>
      </w:r>
      <w:proofErr w:type="spellEnd"/>
      <w:r>
        <w:t xml:space="preserve">                                         :</w:t>
      </w:r>
    </w:p>
    <w:p w14:paraId="1378BDB4" w14:textId="77777777" w:rsidR="002D5B47" w:rsidRDefault="00000000">
      <w:pPr>
        <w:spacing w:line="200" w:lineRule="exact"/>
        <w:ind w:left="601"/>
      </w:pPr>
      <w:r>
        <w:pict w14:anchorId="4C4324A3">
          <v:group id="_x0000_s2123" style="position:absolute;left:0;text-align:left;margin-left:189.85pt;margin-top:9.55pt;width:372.95pt;height:.6pt;z-index:-1594;mso-position-horizontal-relative:page" coordorigin="3797,191" coordsize="7459,12">
            <v:shape id="_x0000_s2253" style="position:absolute;left:3803;top:197;width:29;height:0" coordorigin="3803,197" coordsize="29,0" path="m3803,197r29,e" filled="f" strokeweight=".58pt">
              <v:path arrowok="t"/>
            </v:shape>
            <v:shape id="_x0000_s2252" style="position:absolute;left:3861;top:197;width:29;height:0" coordorigin="3861,197" coordsize="29,0" path="m3861,197r28,e" filled="f" strokeweight=".58pt">
              <v:path arrowok="t"/>
            </v:shape>
            <v:shape id="_x0000_s2251" style="position:absolute;left:3918;top:197;width:29;height:0" coordorigin="3918,197" coordsize="29,0" path="m3918,197r29,e" filled="f" strokeweight=".58pt">
              <v:path arrowok="t"/>
            </v:shape>
            <v:shape id="_x0000_s2250" style="position:absolute;left:3976;top:197;width:29;height:0" coordorigin="3976,197" coordsize="29,0" path="m3976,197r29,e" filled="f" strokeweight=".58pt">
              <v:path arrowok="t"/>
            </v:shape>
            <v:shape id="_x0000_s2249" style="position:absolute;left:4033;top:197;width:29;height:0" coordorigin="4033,197" coordsize="29,0" path="m4033,197r29,e" filled="f" strokeweight=".58pt">
              <v:path arrowok="t"/>
            </v:shape>
            <v:shape id="_x0000_s2248" style="position:absolute;left:4091;top:197;width:29;height:0" coordorigin="4091,197" coordsize="29,0" path="m4091,197r29,e" filled="f" strokeweight=".58pt">
              <v:path arrowok="t"/>
            </v:shape>
            <v:shape id="_x0000_s2247" style="position:absolute;left:4149;top:197;width:29;height:0" coordorigin="4149,197" coordsize="29,0" path="m4149,197r29,e" filled="f" strokeweight=".58pt">
              <v:path arrowok="t"/>
            </v:shape>
            <v:shape id="_x0000_s2246" style="position:absolute;left:4207;top:197;width:29;height:0" coordorigin="4207,197" coordsize="29,0" path="m4207,197r29,e" filled="f" strokeweight=".58pt">
              <v:path arrowok="t"/>
            </v:shape>
            <v:shape id="_x0000_s2245" style="position:absolute;left:4264;top:197;width:29;height:0" coordorigin="4264,197" coordsize="29,0" path="m4264,197r29,e" filled="f" strokeweight=".58pt">
              <v:path arrowok="t"/>
            </v:shape>
            <v:shape id="_x0000_s2244" style="position:absolute;left:4322;top:197;width:29;height:0" coordorigin="4322,197" coordsize="29,0" path="m4322,197r29,e" filled="f" strokeweight=".58pt">
              <v:path arrowok="t"/>
            </v:shape>
            <v:shape id="_x0000_s2243" style="position:absolute;left:4380;top:197;width:29;height:0" coordorigin="4380,197" coordsize="29,0" path="m4380,197r28,e" filled="f" strokeweight=".58pt">
              <v:path arrowok="t"/>
            </v:shape>
            <v:shape id="_x0000_s2242" style="position:absolute;left:4437;top:197;width:29;height:0" coordorigin="4437,197" coordsize="29,0" path="m4437,197r29,e" filled="f" strokeweight=".58pt">
              <v:path arrowok="t"/>
            </v:shape>
            <v:shape id="_x0000_s2241" style="position:absolute;left:4495;top:197;width:29;height:0" coordorigin="4495,197" coordsize="29,0" path="m4495,197r29,e" filled="f" strokeweight=".58pt">
              <v:path arrowok="t"/>
            </v:shape>
            <v:shape id="_x0000_s2240" style="position:absolute;left:4552;top:197;width:29;height:0" coordorigin="4552,197" coordsize="29,0" path="m4552,197r29,e" filled="f" strokeweight=".58pt">
              <v:path arrowok="t"/>
            </v:shape>
            <v:shape id="_x0000_s2239" style="position:absolute;left:4610;top:197;width:29;height:0" coordorigin="4610,197" coordsize="29,0" path="m4610,197r29,e" filled="f" strokeweight=".58pt">
              <v:path arrowok="t"/>
            </v:shape>
            <v:shape id="_x0000_s2238" style="position:absolute;left:4668;top:197;width:29;height:0" coordorigin="4668,197" coordsize="29,0" path="m4668,197r28,e" filled="f" strokeweight=".58pt">
              <v:path arrowok="t"/>
            </v:shape>
            <v:shape id="_x0000_s2237" style="position:absolute;left:4725;top:197;width:29;height:0" coordorigin="4725,197" coordsize="29,0" path="m4725,197r29,e" filled="f" strokeweight=".58pt">
              <v:path arrowok="t"/>
            </v:shape>
            <v:shape id="_x0000_s2236" style="position:absolute;left:4783;top:197;width:29;height:0" coordorigin="4783,197" coordsize="29,0" path="m4783,197r29,e" filled="f" strokeweight=".58pt">
              <v:path arrowok="t"/>
            </v:shape>
            <v:shape id="_x0000_s2235" style="position:absolute;left:4840;top:197;width:29;height:0" coordorigin="4840,197" coordsize="29,0" path="m4840,197r29,e" filled="f" strokeweight=".58pt">
              <v:path arrowok="t"/>
            </v:shape>
            <v:shape id="_x0000_s2234" style="position:absolute;left:4898;top:197;width:29;height:0" coordorigin="4898,197" coordsize="29,0" path="m4898,197r29,e" filled="f" strokeweight=".58pt">
              <v:path arrowok="t"/>
            </v:shape>
            <v:shape id="_x0000_s2233" style="position:absolute;left:4956;top:197;width:29;height:0" coordorigin="4956,197" coordsize="29,0" path="m4956,197r28,e" filled="f" strokeweight=".58pt">
              <v:path arrowok="t"/>
            </v:shape>
            <v:shape id="_x0000_s2232" style="position:absolute;left:5013;top:197;width:29;height:0" coordorigin="5013,197" coordsize="29,0" path="m5013,197r29,e" filled="f" strokeweight=".58pt">
              <v:path arrowok="t"/>
            </v:shape>
            <v:shape id="_x0000_s2231" style="position:absolute;left:5071;top:197;width:29;height:0" coordorigin="5071,197" coordsize="29,0" path="m5071,197r29,e" filled="f" strokeweight=".58pt">
              <v:path arrowok="t"/>
            </v:shape>
            <v:shape id="_x0000_s2230" style="position:absolute;left:5128;top:197;width:29;height:0" coordorigin="5128,197" coordsize="29,0" path="m5128,197r29,e" filled="f" strokeweight=".58pt">
              <v:path arrowok="t"/>
            </v:shape>
            <v:shape id="_x0000_s2229" style="position:absolute;left:5186;top:197;width:29;height:0" coordorigin="5186,197" coordsize="29,0" path="m5186,197r29,e" filled="f" strokeweight=".58pt">
              <v:path arrowok="t"/>
            </v:shape>
            <v:shape id="_x0000_s2228" style="position:absolute;left:5244;top:197;width:29;height:0" coordorigin="5244,197" coordsize="29,0" path="m5244,197r28,e" filled="f" strokeweight=".58pt">
              <v:path arrowok="t"/>
            </v:shape>
            <v:shape id="_x0000_s2227" style="position:absolute;left:5301;top:197;width:29;height:0" coordorigin="5301,197" coordsize="29,0" path="m5301,197r29,e" filled="f" strokeweight=".58pt">
              <v:path arrowok="t"/>
            </v:shape>
            <v:shape id="_x0000_s2226" style="position:absolute;left:5359;top:197;width:29;height:0" coordorigin="5359,197" coordsize="29,0" path="m5359,197r29,e" filled="f" strokeweight=".58pt">
              <v:path arrowok="t"/>
            </v:shape>
            <v:shape id="_x0000_s2225" style="position:absolute;left:5417;top:197;width:29;height:0" coordorigin="5417,197" coordsize="29,0" path="m5417,197r29,e" filled="f" strokeweight=".58pt">
              <v:path arrowok="t"/>
            </v:shape>
            <v:shape id="_x0000_s2224" style="position:absolute;left:5474;top:197;width:29;height:0" coordorigin="5474,197" coordsize="29,0" path="m5474,197r29,e" filled="f" strokeweight=".58pt">
              <v:path arrowok="t"/>
            </v:shape>
            <v:shape id="_x0000_s2223" style="position:absolute;left:5532;top:197;width:29;height:0" coordorigin="5532,197" coordsize="29,0" path="m5532,197r29,e" filled="f" strokeweight=".58pt">
              <v:path arrowok="t"/>
            </v:shape>
            <v:shape id="_x0000_s2222" style="position:absolute;left:5590;top:197;width:29;height:0" coordorigin="5590,197" coordsize="29,0" path="m5590,197r28,e" filled="f" strokeweight=".58pt">
              <v:path arrowok="t"/>
            </v:shape>
            <v:shape id="_x0000_s2221" style="position:absolute;left:5647;top:197;width:29;height:0" coordorigin="5647,197" coordsize="29,0" path="m5647,197r29,e" filled="f" strokeweight=".58pt">
              <v:path arrowok="t"/>
            </v:shape>
            <v:shape id="_x0000_s2220" style="position:absolute;left:5705;top:197;width:29;height:0" coordorigin="5705,197" coordsize="29,0" path="m5705,197r29,e" filled="f" strokeweight=".58pt">
              <v:path arrowok="t"/>
            </v:shape>
            <v:shape id="_x0000_s2219" style="position:absolute;left:5762;top:197;width:29;height:0" coordorigin="5762,197" coordsize="29,0" path="m5762,197r29,e" filled="f" strokeweight=".58pt">
              <v:path arrowok="t"/>
            </v:shape>
            <v:shape id="_x0000_s2218" style="position:absolute;left:5820;top:197;width:29;height:0" coordorigin="5820,197" coordsize="29,0" path="m5820,197r29,e" filled="f" strokeweight=".58pt">
              <v:path arrowok="t"/>
            </v:shape>
            <v:shape id="_x0000_s2217" style="position:absolute;left:5878;top:197;width:29;height:0" coordorigin="5878,197" coordsize="29,0" path="m5878,197r28,e" filled="f" strokeweight=".58pt">
              <v:path arrowok="t"/>
            </v:shape>
            <v:shape id="_x0000_s2216" style="position:absolute;left:5935;top:197;width:29;height:0" coordorigin="5935,197" coordsize="29,0" path="m5935,197r29,e" filled="f" strokeweight=".58pt">
              <v:path arrowok="t"/>
            </v:shape>
            <v:shape id="_x0000_s2215" style="position:absolute;left:5993;top:197;width:29;height:0" coordorigin="5993,197" coordsize="29,0" path="m5993,197r29,e" filled="f" strokeweight=".58pt">
              <v:path arrowok="t"/>
            </v:shape>
            <v:shape id="_x0000_s2214" style="position:absolute;left:6050;top:197;width:29;height:0" coordorigin="6050,197" coordsize="29,0" path="m6050,197r29,e" filled="f" strokeweight=".58pt">
              <v:path arrowok="t"/>
            </v:shape>
            <v:shape id="_x0000_s2213" style="position:absolute;left:6108;top:197;width:29;height:0" coordorigin="6108,197" coordsize="29,0" path="m6108,197r29,e" filled="f" strokeweight=".58pt">
              <v:path arrowok="t"/>
            </v:shape>
            <v:shape id="_x0000_s2212" style="position:absolute;left:6166;top:197;width:29;height:0" coordorigin="6166,197" coordsize="29,0" path="m6166,197r28,e" filled="f" strokeweight=".58pt">
              <v:path arrowok="t"/>
            </v:shape>
            <v:shape id="_x0000_s2211" style="position:absolute;left:6223;top:197;width:29;height:0" coordorigin="6223,197" coordsize="29,0" path="m6223,197r29,e" filled="f" strokeweight=".58pt">
              <v:path arrowok="t"/>
            </v:shape>
            <v:shape id="_x0000_s2210" style="position:absolute;left:6281;top:197;width:29;height:0" coordorigin="6281,197" coordsize="29,0" path="m6281,197r29,e" filled="f" strokeweight=".58pt">
              <v:path arrowok="t"/>
            </v:shape>
            <v:shape id="_x0000_s2209" style="position:absolute;left:6338;top:197;width:29;height:0" coordorigin="6338,197" coordsize="29,0" path="m6338,197r29,e" filled="f" strokeweight=".58pt">
              <v:path arrowok="t"/>
            </v:shape>
            <v:shape id="_x0000_s2208" style="position:absolute;left:6396;top:197;width:29;height:0" coordorigin="6396,197" coordsize="29,0" path="m6396,197r29,e" filled="f" strokeweight=".58pt">
              <v:path arrowok="t"/>
            </v:shape>
            <v:shape id="_x0000_s2207" style="position:absolute;left:6454;top:197;width:29;height:0" coordorigin="6454,197" coordsize="29,0" path="m6454,197r28,e" filled="f" strokeweight=".58pt">
              <v:path arrowok="t"/>
            </v:shape>
            <v:shape id="_x0000_s2206" style="position:absolute;left:6511;top:197;width:29;height:0" coordorigin="6511,197" coordsize="29,0" path="m6511,197r29,e" filled="f" strokeweight=".58pt">
              <v:path arrowok="t"/>
            </v:shape>
            <v:shape id="_x0000_s2205" style="position:absolute;left:6569;top:197;width:29;height:0" coordorigin="6569,197" coordsize="29,0" path="m6569,197r29,e" filled="f" strokeweight=".58pt">
              <v:path arrowok="t"/>
            </v:shape>
            <v:shape id="_x0000_s2204" style="position:absolute;left:6627;top:197;width:29;height:0" coordorigin="6627,197" coordsize="29,0" path="m6627,197r29,e" filled="f" strokeweight=".58pt">
              <v:path arrowok="t"/>
            </v:shape>
            <v:shape id="_x0000_s2203" style="position:absolute;left:6684;top:197;width:29;height:0" coordorigin="6684,197" coordsize="29,0" path="m6684,197r29,e" filled="f" strokeweight=".58pt">
              <v:path arrowok="t"/>
            </v:shape>
            <v:shape id="_x0000_s2202" style="position:absolute;left:6742;top:197;width:29;height:0" coordorigin="6742,197" coordsize="29,0" path="m6742,197r29,e" filled="f" strokeweight=".58pt">
              <v:path arrowok="t"/>
            </v:shape>
            <v:shape id="_x0000_s2201" style="position:absolute;left:6800;top:197;width:29;height:0" coordorigin="6800,197" coordsize="29,0" path="m6800,197r28,e" filled="f" strokeweight=".58pt">
              <v:path arrowok="t"/>
            </v:shape>
            <v:shape id="_x0000_s2200" style="position:absolute;left:6857;top:197;width:29;height:0" coordorigin="6857,197" coordsize="29,0" path="m6857,197r29,e" filled="f" strokeweight=".58pt">
              <v:path arrowok="t"/>
            </v:shape>
            <v:shape id="_x0000_s2199" style="position:absolute;left:6915;top:197;width:29;height:0" coordorigin="6915,197" coordsize="29,0" path="m6915,197r29,e" filled="f" strokeweight=".58pt">
              <v:path arrowok="t"/>
            </v:shape>
            <v:shape id="_x0000_s2198" style="position:absolute;left:6972;top:197;width:29;height:0" coordorigin="6972,197" coordsize="29,0" path="m6972,197r29,e" filled="f" strokeweight=".58pt">
              <v:path arrowok="t"/>
            </v:shape>
            <v:shape id="_x0000_s2197" style="position:absolute;left:7030;top:197;width:29;height:0" coordorigin="7030,197" coordsize="29,0" path="m7030,197r29,e" filled="f" strokeweight=".58pt">
              <v:path arrowok="t"/>
            </v:shape>
            <v:shape id="_x0000_s2196" style="position:absolute;left:7088;top:197;width:29;height:0" coordorigin="7088,197" coordsize="29,0" path="m7088,197r28,e" filled="f" strokeweight=".58pt">
              <v:path arrowok="t"/>
            </v:shape>
            <v:shape id="_x0000_s2195" style="position:absolute;left:7145;top:197;width:29;height:0" coordorigin="7145,197" coordsize="29,0" path="m7145,197r29,e" filled="f" strokeweight=".58pt">
              <v:path arrowok="t"/>
            </v:shape>
            <v:shape id="_x0000_s2194" style="position:absolute;left:7203;top:197;width:29;height:0" coordorigin="7203,197" coordsize="29,0" path="m7203,197r29,e" filled="f" strokeweight=".58pt">
              <v:path arrowok="t"/>
            </v:shape>
            <v:shape id="_x0000_s2193" style="position:absolute;left:7260;top:197;width:29;height:0" coordorigin="7260,197" coordsize="29,0" path="m7260,197r29,e" filled="f" strokeweight=".58pt">
              <v:path arrowok="t"/>
            </v:shape>
            <v:shape id="_x0000_s2192" style="position:absolute;left:7318;top:197;width:29;height:0" coordorigin="7318,197" coordsize="29,0" path="m7318,197r29,e" filled="f" strokeweight=".58pt">
              <v:path arrowok="t"/>
            </v:shape>
            <v:shape id="_x0000_s2191" style="position:absolute;left:7376;top:197;width:29;height:0" coordorigin="7376,197" coordsize="29,0" path="m7376,197r28,e" filled="f" strokeweight=".58pt">
              <v:path arrowok="t"/>
            </v:shape>
            <v:shape id="_x0000_s2190" style="position:absolute;left:7433;top:197;width:29;height:0" coordorigin="7433,197" coordsize="29,0" path="m7433,197r29,e" filled="f" strokeweight=".58pt">
              <v:path arrowok="t"/>
            </v:shape>
            <v:shape id="_x0000_s2189" style="position:absolute;left:7491;top:197;width:29;height:0" coordorigin="7491,197" coordsize="29,0" path="m7491,197r29,e" filled="f" strokeweight=".58pt">
              <v:path arrowok="t"/>
            </v:shape>
            <v:shape id="_x0000_s2188" style="position:absolute;left:7548;top:197;width:29;height:0" coordorigin="7548,197" coordsize="29,0" path="m7548,197r29,e" filled="f" strokeweight=".58pt">
              <v:path arrowok="t"/>
            </v:shape>
            <v:shape id="_x0000_s2187" style="position:absolute;left:7606;top:197;width:29;height:0" coordorigin="7606,197" coordsize="29,0" path="m7606,197r29,e" filled="f" strokeweight=".58pt">
              <v:path arrowok="t"/>
            </v:shape>
            <v:shape id="_x0000_s2186" style="position:absolute;left:7664;top:197;width:29;height:0" coordorigin="7664,197" coordsize="29,0" path="m7664,197r28,e" filled="f" strokeweight=".58pt">
              <v:path arrowok="t"/>
            </v:shape>
            <v:shape id="_x0000_s2185" style="position:absolute;left:7722;top:197;width:29;height:0" coordorigin="7722,197" coordsize="29,0" path="m7722,197r29,e" filled="f" strokeweight=".58pt">
              <v:path arrowok="t"/>
            </v:shape>
            <v:shape id="_x0000_s2184" style="position:absolute;left:7779;top:197;width:29;height:0" coordorigin="7779,197" coordsize="29,0" path="m7779,197r29,e" filled="f" strokeweight=".58pt">
              <v:path arrowok="t"/>
            </v:shape>
            <v:shape id="_x0000_s2183" style="position:absolute;left:7837;top:197;width:29;height:0" coordorigin="7837,197" coordsize="29,0" path="m7837,197r29,e" filled="f" strokeweight=".58pt">
              <v:path arrowok="t"/>
            </v:shape>
            <v:shape id="_x0000_s2182" style="position:absolute;left:7895;top:197;width:29;height:0" coordorigin="7895,197" coordsize="29,0" path="m7895,197r28,e" filled="f" strokeweight=".58pt">
              <v:path arrowok="t"/>
            </v:shape>
            <v:shape id="_x0000_s2181" style="position:absolute;left:7952;top:197;width:29;height:0" coordorigin="7952,197" coordsize="29,0" path="m7952,197r29,e" filled="f" strokeweight=".58pt">
              <v:path arrowok="t"/>
            </v:shape>
            <v:shape id="_x0000_s2180" style="position:absolute;left:8010;top:197;width:29;height:0" coordorigin="8010,197" coordsize="29,0" path="m8010,197r29,e" filled="f" strokeweight=".58pt">
              <v:path arrowok="t"/>
            </v:shape>
            <v:shape id="_x0000_s2179" style="position:absolute;left:8067;top:197;width:29;height:0" coordorigin="8067,197" coordsize="29,0" path="m8067,197r29,e" filled="f" strokeweight=".58pt">
              <v:path arrowok="t"/>
            </v:shape>
            <v:shape id="_x0000_s2178" style="position:absolute;left:8125;top:197;width:29;height:0" coordorigin="8125,197" coordsize="29,0" path="m8125,197r29,e" filled="f" strokeweight=".58pt">
              <v:path arrowok="t"/>
            </v:shape>
            <v:shape id="_x0000_s2177" style="position:absolute;left:8183;top:197;width:29;height:0" coordorigin="8183,197" coordsize="29,0" path="m8183,197r28,e" filled="f" strokeweight=".58pt">
              <v:path arrowok="t"/>
            </v:shape>
            <v:shape id="_x0000_s2176" style="position:absolute;left:8240;top:197;width:29;height:0" coordorigin="8240,197" coordsize="29,0" path="m8240,197r29,e" filled="f" strokeweight=".58pt">
              <v:path arrowok="t"/>
            </v:shape>
            <v:shape id="_x0000_s2175" style="position:absolute;left:8298;top:197;width:29;height:0" coordorigin="8298,197" coordsize="29,0" path="m8298,197r29,e" filled="f" strokeweight=".58pt">
              <v:path arrowok="t"/>
            </v:shape>
            <v:shape id="_x0000_s2174" style="position:absolute;left:8355;top:197;width:29;height:0" coordorigin="8355,197" coordsize="29,0" path="m8355,197r29,e" filled="f" strokeweight=".58pt">
              <v:path arrowok="t"/>
            </v:shape>
            <v:shape id="_x0000_s2173" style="position:absolute;left:8413;top:197;width:29;height:0" coordorigin="8413,197" coordsize="29,0" path="m8413,197r29,e" filled="f" strokeweight=".58pt">
              <v:path arrowok="t"/>
            </v:shape>
            <v:shape id="_x0000_s2172" style="position:absolute;left:8471;top:197;width:29;height:0" coordorigin="8471,197" coordsize="29,0" path="m8471,197r28,e" filled="f" strokeweight=".58pt">
              <v:path arrowok="t"/>
            </v:shape>
            <v:shape id="_x0000_s2171" style="position:absolute;left:8528;top:197;width:29;height:0" coordorigin="8528,197" coordsize="29,0" path="m8528,197r29,e" filled="f" strokeweight=".58pt">
              <v:path arrowok="t"/>
            </v:shape>
            <v:shape id="_x0000_s2170" style="position:absolute;left:8586;top:197;width:29;height:0" coordorigin="8586,197" coordsize="29,0" path="m8586,197r29,e" filled="f" strokeweight=".58pt">
              <v:path arrowok="t"/>
            </v:shape>
            <v:shape id="_x0000_s2169" style="position:absolute;left:8643;top:197;width:29;height:0" coordorigin="8643,197" coordsize="29,0" path="m8643,197r29,e" filled="f" strokeweight=".58pt">
              <v:path arrowok="t"/>
            </v:shape>
            <v:shape id="_x0000_s2168" style="position:absolute;left:8701;top:197;width:29;height:0" coordorigin="8701,197" coordsize="29,0" path="m8701,197r29,e" filled="f" strokeweight=".58pt">
              <v:path arrowok="t"/>
            </v:shape>
            <v:shape id="_x0000_s2167" style="position:absolute;left:8759;top:197;width:29;height:0" coordorigin="8759,197" coordsize="29,0" path="m8759,197r28,e" filled="f" strokeweight=".58pt">
              <v:path arrowok="t"/>
            </v:shape>
            <v:shape id="_x0000_s2166" style="position:absolute;left:8816;top:197;width:29;height:0" coordorigin="8816,197" coordsize="29,0" path="m8816,197r29,e" filled="f" strokeweight=".58pt">
              <v:path arrowok="t"/>
            </v:shape>
            <v:shape id="_x0000_s2165" style="position:absolute;left:8874;top:197;width:29;height:0" coordorigin="8874,197" coordsize="29,0" path="m8874,197r29,e" filled="f" strokeweight=".58pt">
              <v:path arrowok="t"/>
            </v:shape>
            <v:shape id="_x0000_s2164" style="position:absolute;left:8932;top:197;width:29;height:0" coordorigin="8932,197" coordsize="29,0" path="m8932,197r29,e" filled="f" strokeweight=".58pt">
              <v:path arrowok="t"/>
            </v:shape>
            <v:shape id="_x0000_s2163" style="position:absolute;left:8989;top:197;width:29;height:0" coordorigin="8989,197" coordsize="29,0" path="m8989,197r29,e" filled="f" strokeweight=".58pt">
              <v:path arrowok="t"/>
            </v:shape>
            <v:shape id="_x0000_s2162" style="position:absolute;left:9047;top:197;width:29;height:0" coordorigin="9047,197" coordsize="29,0" path="m9047,197r29,e" filled="f" strokeweight=".58pt">
              <v:path arrowok="t"/>
            </v:shape>
            <v:shape id="_x0000_s2161" style="position:absolute;left:9105;top:197;width:29;height:0" coordorigin="9105,197" coordsize="29,0" path="m9105,197r28,e" filled="f" strokeweight=".58pt">
              <v:path arrowok="t"/>
            </v:shape>
            <v:shape id="_x0000_s2160" style="position:absolute;left:9162;top:197;width:29;height:0" coordorigin="9162,197" coordsize="29,0" path="m9162,197r29,e" filled="f" strokeweight=".58pt">
              <v:path arrowok="t"/>
            </v:shape>
            <v:shape id="_x0000_s2159" style="position:absolute;left:9220;top:197;width:29;height:0" coordorigin="9220,197" coordsize="29,0" path="m9220,197r29,e" filled="f" strokeweight=".58pt">
              <v:path arrowok="t"/>
            </v:shape>
            <v:shape id="_x0000_s2158" style="position:absolute;left:9277;top:197;width:29;height:0" coordorigin="9277,197" coordsize="29,0" path="m9277,197r29,e" filled="f" strokeweight=".58pt">
              <v:path arrowok="t"/>
            </v:shape>
            <v:shape id="_x0000_s2157" style="position:absolute;left:9335;top:197;width:29;height:0" coordorigin="9335,197" coordsize="29,0" path="m9335,197r29,e" filled="f" strokeweight=".58pt">
              <v:path arrowok="t"/>
            </v:shape>
            <v:shape id="_x0000_s2156" style="position:absolute;left:9393;top:197;width:29;height:0" coordorigin="9393,197" coordsize="29,0" path="m9393,197r28,e" filled="f" strokeweight=".58pt">
              <v:path arrowok="t"/>
            </v:shape>
            <v:shape id="_x0000_s2155" style="position:absolute;left:9450;top:197;width:29;height:0" coordorigin="9450,197" coordsize="29,0" path="m9450,197r29,e" filled="f" strokeweight=".58pt">
              <v:path arrowok="t"/>
            </v:shape>
            <v:shape id="_x0000_s2154" style="position:absolute;left:9508;top:197;width:29;height:0" coordorigin="9508,197" coordsize="29,0" path="m9508,197r29,e" filled="f" strokeweight=".58pt">
              <v:path arrowok="t"/>
            </v:shape>
            <v:shape id="_x0000_s2153" style="position:absolute;left:9565;top:197;width:29;height:0" coordorigin="9565,197" coordsize="29,0" path="m9565,197r29,e" filled="f" strokeweight=".58pt">
              <v:path arrowok="t"/>
            </v:shape>
            <v:shape id="_x0000_s2152" style="position:absolute;left:9623;top:197;width:29;height:0" coordorigin="9623,197" coordsize="29,0" path="m9623,197r29,e" filled="f" strokeweight=".58pt">
              <v:path arrowok="t"/>
            </v:shape>
            <v:shape id="_x0000_s2151" style="position:absolute;left:9681;top:197;width:29;height:0" coordorigin="9681,197" coordsize="29,0" path="m9681,197r28,e" filled="f" strokeweight=".58pt">
              <v:path arrowok="t"/>
            </v:shape>
            <v:shape id="_x0000_s2150" style="position:absolute;left:9738;top:197;width:29;height:0" coordorigin="9738,197" coordsize="29,0" path="m9738,197r29,e" filled="f" strokeweight=".58pt">
              <v:path arrowok="t"/>
            </v:shape>
            <v:shape id="_x0000_s2149" style="position:absolute;left:9796;top:197;width:29;height:0" coordorigin="9796,197" coordsize="29,0" path="m9796,197r29,e" filled="f" strokeweight=".58pt">
              <v:path arrowok="t"/>
            </v:shape>
            <v:shape id="_x0000_s2148" style="position:absolute;left:9853;top:197;width:29;height:0" coordorigin="9853,197" coordsize="29,0" path="m9853,197r29,e" filled="f" strokeweight=".58pt">
              <v:path arrowok="t"/>
            </v:shape>
            <v:shape id="_x0000_s2147" style="position:absolute;left:9911;top:197;width:29;height:0" coordorigin="9911,197" coordsize="29,0" path="m9911,197r29,e" filled="f" strokeweight=".58pt">
              <v:path arrowok="t"/>
            </v:shape>
            <v:shape id="_x0000_s2146" style="position:absolute;left:9969;top:197;width:29;height:0" coordorigin="9969,197" coordsize="29,0" path="m9969,197r28,e" filled="f" strokeweight=".58pt">
              <v:path arrowok="t"/>
            </v:shape>
            <v:shape id="_x0000_s2145" style="position:absolute;left:10026;top:197;width:29;height:0" coordorigin="10026,197" coordsize="29,0" path="m10026,197r29,e" filled="f" strokeweight=".58pt">
              <v:path arrowok="t"/>
            </v:shape>
            <v:shape id="_x0000_s2144" style="position:absolute;left:10084;top:197;width:29;height:0" coordorigin="10084,197" coordsize="29,0" path="m10084,197r29,e" filled="f" strokeweight=".58pt">
              <v:path arrowok="t"/>
            </v:shape>
            <v:shape id="_x0000_s2143" style="position:absolute;left:10142;top:197;width:29;height:0" coordorigin="10142,197" coordsize="29,0" path="m10142,197r29,e" filled="f" strokeweight=".58pt">
              <v:path arrowok="t"/>
            </v:shape>
            <v:shape id="_x0000_s2142" style="position:absolute;left:10200;top:197;width:29;height:0" coordorigin="10200,197" coordsize="29,0" path="m10200,197r28,e" filled="f" strokeweight=".58pt">
              <v:path arrowok="t"/>
            </v:shape>
            <v:shape id="_x0000_s2141" style="position:absolute;left:10257;top:197;width:29;height:0" coordorigin="10257,197" coordsize="29,0" path="m10257,197r29,e" filled="f" strokeweight=".58pt">
              <v:path arrowok="t"/>
            </v:shape>
            <v:shape id="_x0000_s2140" style="position:absolute;left:10315;top:197;width:29;height:0" coordorigin="10315,197" coordsize="29,0" path="m10315,197r29,e" filled="f" strokeweight=".58pt">
              <v:path arrowok="t"/>
            </v:shape>
            <v:shape id="_x0000_s2139" style="position:absolute;left:10372;top:197;width:29;height:0" coordorigin="10372,197" coordsize="29,0" path="m10372,197r29,e" filled="f" strokeweight=".58pt">
              <v:path arrowok="t"/>
            </v:shape>
            <v:shape id="_x0000_s2138" style="position:absolute;left:10430;top:197;width:29;height:0" coordorigin="10430,197" coordsize="29,0" path="m10430,197r29,e" filled="f" strokeweight=".58pt">
              <v:path arrowok="t"/>
            </v:shape>
            <v:shape id="_x0000_s2137" style="position:absolute;left:10488;top:197;width:29;height:0" coordorigin="10488,197" coordsize="29,0" path="m10488,197r28,e" filled="f" strokeweight=".58pt">
              <v:path arrowok="t"/>
            </v:shape>
            <v:shape id="_x0000_s2136" style="position:absolute;left:10545;top:197;width:29;height:0" coordorigin="10545,197" coordsize="29,0" path="m10545,197r29,e" filled="f" strokeweight=".58pt">
              <v:path arrowok="t"/>
            </v:shape>
            <v:shape id="_x0000_s2135" style="position:absolute;left:10603;top:197;width:29;height:0" coordorigin="10603,197" coordsize="29,0" path="m10603,197r29,e" filled="f" strokeweight=".58pt">
              <v:path arrowok="t"/>
            </v:shape>
            <v:shape id="_x0000_s2134" style="position:absolute;left:10660;top:197;width:29;height:0" coordorigin="10660,197" coordsize="29,0" path="m10660,197r29,e" filled="f" strokeweight=".58pt">
              <v:path arrowok="t"/>
            </v:shape>
            <v:shape id="_x0000_s2133" style="position:absolute;left:10718;top:197;width:29;height:0" coordorigin="10718,197" coordsize="29,0" path="m10718,197r29,e" filled="f" strokeweight=".58pt">
              <v:path arrowok="t"/>
            </v:shape>
            <v:shape id="_x0000_s2132" style="position:absolute;left:10776;top:197;width:29;height:0" coordorigin="10776,197" coordsize="29,0" path="m10776,197r28,e" filled="f" strokeweight=".58pt">
              <v:path arrowok="t"/>
            </v:shape>
            <v:shape id="_x0000_s2131" style="position:absolute;left:10833;top:197;width:29;height:0" coordorigin="10833,197" coordsize="29,0" path="m10833,197r29,e" filled="f" strokeweight=".58pt">
              <v:path arrowok="t"/>
            </v:shape>
            <v:shape id="_x0000_s2130" style="position:absolute;left:10891;top:197;width:29;height:0" coordorigin="10891,197" coordsize="29,0" path="m10891,197r29,e" filled="f" strokeweight=".58pt">
              <v:path arrowok="t"/>
            </v:shape>
            <v:shape id="_x0000_s2129" style="position:absolute;left:10948;top:197;width:29;height:0" coordorigin="10948,197" coordsize="29,0" path="m10948,197r29,e" filled="f" strokeweight=".58pt">
              <v:path arrowok="t"/>
            </v:shape>
            <v:shape id="_x0000_s2128" style="position:absolute;left:11006;top:197;width:29;height:0" coordorigin="11006,197" coordsize="29,0" path="m11006,197r29,e" filled="f" strokeweight=".58pt">
              <v:path arrowok="t"/>
            </v:shape>
            <v:shape id="_x0000_s2127" style="position:absolute;left:11064;top:197;width:29;height:0" coordorigin="11064,197" coordsize="29,0" path="m11064,197r28,e" filled="f" strokeweight=".58pt">
              <v:path arrowok="t"/>
            </v:shape>
            <v:shape id="_x0000_s2126" style="position:absolute;left:11121;top:197;width:29;height:0" coordorigin="11121,197" coordsize="29,0" path="m11121,197r29,e" filled="f" strokeweight=".58pt">
              <v:path arrowok="t"/>
            </v:shape>
            <v:shape id="_x0000_s2125" style="position:absolute;left:11179;top:197;width:29;height:0" coordorigin="11179,197" coordsize="29,0" path="m11179,197r29,e" filled="f" strokeweight=".58pt">
              <v:path arrowok="t"/>
            </v:shape>
            <v:shape id="_x0000_s2124" style="position:absolute;left:11236;top:197;width:14;height:0" coordorigin="11236,197" coordsize="14,0" path="m11236,197r15,e" filled="f" strokeweight=".58pt">
              <v:path arrowok="t"/>
            </v:shape>
            <w10:wrap anchorx="page"/>
          </v:group>
        </w:pict>
      </w:r>
      <w:r>
        <w:t xml:space="preserve">NIK                                         </w:t>
      </w:r>
      <w:proofErr w:type="gramStart"/>
      <w:r>
        <w:t xml:space="preserve">  :</w:t>
      </w:r>
      <w:proofErr w:type="gramEnd"/>
    </w:p>
    <w:p w14:paraId="1A12539F" w14:textId="77777777" w:rsidR="002D5B47" w:rsidRDefault="00000000">
      <w:pPr>
        <w:spacing w:before="6" w:line="280" w:lineRule="atLeast"/>
        <w:ind w:left="601" w:right="7491"/>
      </w:pPr>
      <w:r>
        <w:pict w14:anchorId="46E1647F">
          <v:group id="_x0000_s1992" style="position:absolute;left:0;text-align:left;margin-left:190.1pt;margin-top:13.8pt;width:372.95pt;height:.6pt;z-index:-1593;mso-position-horizontal-relative:page" coordorigin="3802,276" coordsize="7459,12">
            <v:shape id="_x0000_s2122" style="position:absolute;left:3808;top:282;width:29;height:0" coordorigin="3808,282" coordsize="29,0" path="m3808,282r29,e" filled="f" strokeweight=".58pt">
              <v:path arrowok="t"/>
            </v:shape>
            <v:shape id="_x0000_s2121" style="position:absolute;left:3865;top:282;width:29;height:0" coordorigin="3865,282" coordsize="29,0" path="m3865,282r29,e" filled="f" strokeweight=".58pt">
              <v:path arrowok="t"/>
            </v:shape>
            <v:shape id="_x0000_s2120" style="position:absolute;left:3923;top:282;width:29;height:0" coordorigin="3923,282" coordsize="29,0" path="m3923,282r29,e" filled="f" strokeweight=".58pt">
              <v:path arrowok="t"/>
            </v:shape>
            <v:shape id="_x0000_s2119" style="position:absolute;left:3981;top:282;width:29;height:0" coordorigin="3981,282" coordsize="29,0" path="m3981,282r28,e" filled="f" strokeweight=".58pt">
              <v:path arrowok="t"/>
            </v:shape>
            <v:shape id="_x0000_s2118" style="position:absolute;left:4038;top:282;width:29;height:0" coordorigin="4038,282" coordsize="29,0" path="m4038,282r29,e" filled="f" strokeweight=".58pt">
              <v:path arrowok="t"/>
            </v:shape>
            <v:shape id="_x0000_s2117" style="position:absolute;left:4096;top:282;width:29;height:0" coordorigin="4096,282" coordsize="29,0" path="m4096,282r29,e" filled="f" strokeweight=".58pt">
              <v:path arrowok="t"/>
            </v:shape>
            <v:shape id="_x0000_s2116" style="position:absolute;left:4154;top:282;width:29;height:0" coordorigin="4154,282" coordsize="29,0" path="m4154,282r29,e" filled="f" strokeweight=".58pt">
              <v:path arrowok="t"/>
            </v:shape>
            <v:shape id="_x0000_s2115" style="position:absolute;left:4212;top:282;width:29;height:0" coordorigin="4212,282" coordsize="29,0" path="m4212,282r28,e" filled="f" strokeweight=".58pt">
              <v:path arrowok="t"/>
            </v:shape>
            <v:shape id="_x0000_s2114" style="position:absolute;left:4269;top:282;width:29;height:0" coordorigin="4269,282" coordsize="29,0" path="m4269,282r29,e" filled="f" strokeweight=".58pt">
              <v:path arrowok="t"/>
            </v:shape>
            <v:shape id="_x0000_s2113" style="position:absolute;left:4327;top:282;width:29;height:0" coordorigin="4327,282" coordsize="29,0" path="m4327,282r29,e" filled="f" strokeweight=".58pt">
              <v:path arrowok="t"/>
            </v:shape>
            <v:shape id="_x0000_s2112" style="position:absolute;left:4384;top:282;width:29;height:0" coordorigin="4384,282" coordsize="29,0" path="m4384,282r29,e" filled="f" strokeweight=".58pt">
              <v:path arrowok="t"/>
            </v:shape>
            <v:shape id="_x0000_s2111" style="position:absolute;left:4442;top:282;width:29;height:0" coordorigin="4442,282" coordsize="29,0" path="m4442,282r29,e" filled="f" strokeweight=".58pt">
              <v:path arrowok="t"/>
            </v:shape>
            <v:shape id="_x0000_s2110" style="position:absolute;left:4500;top:282;width:29;height:0" coordorigin="4500,282" coordsize="29,0" path="m4500,282r28,e" filled="f" strokeweight=".58pt">
              <v:path arrowok="t"/>
            </v:shape>
            <v:shape id="_x0000_s2109" style="position:absolute;left:4557;top:282;width:29;height:0" coordorigin="4557,282" coordsize="29,0" path="m4557,282r29,e" filled="f" strokeweight=".58pt">
              <v:path arrowok="t"/>
            </v:shape>
            <v:shape id="_x0000_s2108" style="position:absolute;left:4615;top:282;width:29;height:0" coordorigin="4615,282" coordsize="29,0" path="m4615,282r29,e" filled="f" strokeweight=".58pt">
              <v:path arrowok="t"/>
            </v:shape>
            <v:shape id="_x0000_s2107" style="position:absolute;left:4672;top:282;width:29;height:0" coordorigin="4672,282" coordsize="29,0" path="m4672,282r29,e" filled="f" strokeweight=".58pt">
              <v:path arrowok="t"/>
            </v:shape>
            <v:shape id="_x0000_s2106" style="position:absolute;left:4730;top:282;width:29;height:0" coordorigin="4730,282" coordsize="29,0" path="m4730,282r29,e" filled="f" strokeweight=".58pt">
              <v:path arrowok="t"/>
            </v:shape>
            <v:shape id="_x0000_s2105" style="position:absolute;left:4788;top:282;width:29;height:0" coordorigin="4788,282" coordsize="29,0" path="m4788,282r28,e" filled="f" strokeweight=".58pt">
              <v:path arrowok="t"/>
            </v:shape>
            <v:shape id="_x0000_s2104" style="position:absolute;left:4845;top:282;width:29;height:0" coordorigin="4845,282" coordsize="29,0" path="m4845,282r29,e" filled="f" strokeweight=".58pt">
              <v:path arrowok="t"/>
            </v:shape>
            <v:shape id="_x0000_s2103" style="position:absolute;left:4903;top:282;width:29;height:0" coordorigin="4903,282" coordsize="29,0" path="m4903,282r29,e" filled="f" strokeweight=".58pt">
              <v:path arrowok="t"/>
            </v:shape>
            <v:shape id="_x0000_s2102" style="position:absolute;left:4960;top:282;width:29;height:0" coordorigin="4960,282" coordsize="29,0" path="m4960,282r29,e" filled="f" strokeweight=".58pt">
              <v:path arrowok="t"/>
            </v:shape>
            <v:shape id="_x0000_s2101" style="position:absolute;left:5018;top:282;width:29;height:0" coordorigin="5018,282" coordsize="29,0" path="m5018,282r29,e" filled="f" strokeweight=".58pt">
              <v:path arrowok="t"/>
            </v:shape>
            <v:shape id="_x0000_s2100" style="position:absolute;left:5076;top:282;width:29;height:0" coordorigin="5076,282" coordsize="29,0" path="m5076,282r28,e" filled="f" strokeweight=".58pt">
              <v:path arrowok="t"/>
            </v:shape>
            <v:shape id="_x0000_s2099" style="position:absolute;left:5133;top:282;width:29;height:0" coordorigin="5133,282" coordsize="29,0" path="m5133,282r29,e" filled="f" strokeweight=".58pt">
              <v:path arrowok="t"/>
            </v:shape>
            <v:shape id="_x0000_s2098" style="position:absolute;left:5191;top:282;width:29;height:0" coordorigin="5191,282" coordsize="29,0" path="m5191,282r29,e" filled="f" strokeweight=".58pt">
              <v:path arrowok="t"/>
            </v:shape>
            <v:shape id="_x0000_s2097" style="position:absolute;left:5248;top:282;width:29;height:0" coordorigin="5248,282" coordsize="29,0" path="m5248,282r29,e" filled="f" strokeweight=".58pt">
              <v:path arrowok="t"/>
            </v:shape>
            <v:shape id="_x0000_s2096" style="position:absolute;left:5306;top:282;width:29;height:0" coordorigin="5306,282" coordsize="29,0" path="m5306,282r29,e" filled="f" strokeweight=".58pt">
              <v:path arrowok="t"/>
            </v:shape>
            <v:shape id="_x0000_s2095" style="position:absolute;left:5364;top:282;width:29;height:0" coordorigin="5364,282" coordsize="29,0" path="m5364,282r29,e" filled="f" strokeweight=".58pt">
              <v:path arrowok="t"/>
            </v:shape>
            <v:shape id="_x0000_s2094" style="position:absolute;left:5422;top:282;width:29;height:0" coordorigin="5422,282" coordsize="29,0" path="m5422,282r28,e" filled="f" strokeweight=".58pt">
              <v:path arrowok="t"/>
            </v:shape>
            <v:shape id="_x0000_s2093" style="position:absolute;left:5479;top:282;width:29;height:0" coordorigin="5479,282" coordsize="29,0" path="m5479,282r29,e" filled="f" strokeweight=".58pt">
              <v:path arrowok="t"/>
            </v:shape>
            <v:shape id="_x0000_s2092" style="position:absolute;left:5537;top:282;width:29;height:0" coordorigin="5537,282" coordsize="29,0" path="m5537,282r29,e" filled="f" strokeweight=".58pt">
              <v:path arrowok="t"/>
            </v:shape>
            <v:shape id="_x0000_s2091" style="position:absolute;left:5594;top:282;width:29;height:0" coordorigin="5594,282" coordsize="29,0" path="m5594,282r29,e" filled="f" strokeweight=".58pt">
              <v:path arrowok="t"/>
            </v:shape>
            <v:shape id="_x0000_s2090" style="position:absolute;left:5652;top:282;width:29;height:0" coordorigin="5652,282" coordsize="29,0" path="m5652,282r29,e" filled="f" strokeweight=".58pt">
              <v:path arrowok="t"/>
            </v:shape>
            <v:shape id="_x0000_s2089" style="position:absolute;left:5710;top:282;width:29;height:0" coordorigin="5710,282" coordsize="29,0" path="m5710,282r28,e" filled="f" strokeweight=".58pt">
              <v:path arrowok="t"/>
            </v:shape>
            <v:shape id="_x0000_s2088" style="position:absolute;left:5767;top:282;width:29;height:0" coordorigin="5767,282" coordsize="29,0" path="m5767,282r29,e" filled="f" strokeweight=".58pt">
              <v:path arrowok="t"/>
            </v:shape>
            <v:shape id="_x0000_s2087" style="position:absolute;left:5825;top:282;width:29;height:0" coordorigin="5825,282" coordsize="29,0" path="m5825,282r29,e" filled="f" strokeweight=".58pt">
              <v:path arrowok="t"/>
            </v:shape>
            <v:shape id="_x0000_s2086" style="position:absolute;left:5882;top:282;width:29;height:0" coordorigin="5882,282" coordsize="29,0" path="m5882,282r29,e" filled="f" strokeweight=".58pt">
              <v:path arrowok="t"/>
            </v:shape>
            <v:shape id="_x0000_s2085" style="position:absolute;left:5940;top:282;width:29;height:0" coordorigin="5940,282" coordsize="29,0" path="m5940,282r29,e" filled="f" strokeweight=".58pt">
              <v:path arrowok="t"/>
            </v:shape>
            <v:shape id="_x0000_s2084" style="position:absolute;left:5998;top:282;width:29;height:0" coordorigin="5998,282" coordsize="29,0" path="m5998,282r28,e" filled="f" strokeweight=".58pt">
              <v:path arrowok="t"/>
            </v:shape>
            <v:shape id="_x0000_s2083" style="position:absolute;left:6055;top:282;width:29;height:0" coordorigin="6055,282" coordsize="29,0" path="m6055,282r29,e" filled="f" strokeweight=".58pt">
              <v:path arrowok="t"/>
            </v:shape>
            <v:shape id="_x0000_s2082" style="position:absolute;left:6113;top:282;width:29;height:0" coordorigin="6113,282" coordsize="29,0" path="m6113,282r29,e" filled="f" strokeweight=".58pt">
              <v:path arrowok="t"/>
            </v:shape>
            <v:shape id="_x0000_s2081" style="position:absolute;left:6170;top:282;width:29;height:0" coordorigin="6170,282" coordsize="29,0" path="m6170,282r29,e" filled="f" strokeweight=".58pt">
              <v:path arrowok="t"/>
            </v:shape>
            <v:shape id="_x0000_s2080" style="position:absolute;left:6228;top:282;width:29;height:0" coordorigin="6228,282" coordsize="29,0" path="m6228,282r29,e" filled="f" strokeweight=".58pt">
              <v:path arrowok="t"/>
            </v:shape>
            <v:shape id="_x0000_s2079" style="position:absolute;left:6286;top:282;width:29;height:0" coordorigin="6286,282" coordsize="29,0" path="m6286,282r28,e" filled="f" strokeweight=".58pt">
              <v:path arrowok="t"/>
            </v:shape>
            <v:shape id="_x0000_s2078" style="position:absolute;left:6343;top:282;width:29;height:0" coordorigin="6343,282" coordsize="29,0" path="m6343,282r29,e" filled="f" strokeweight=".58pt">
              <v:path arrowok="t"/>
            </v:shape>
            <v:shape id="_x0000_s2077" style="position:absolute;left:6401;top:282;width:29;height:0" coordorigin="6401,282" coordsize="29,0" path="m6401,282r29,e" filled="f" strokeweight=".58pt">
              <v:path arrowok="t"/>
            </v:shape>
            <v:shape id="_x0000_s2076" style="position:absolute;left:6458;top:282;width:29;height:0" coordorigin="6458,282" coordsize="29,0" path="m6458,282r29,e" filled="f" strokeweight=".58pt">
              <v:path arrowok="t"/>
            </v:shape>
            <v:shape id="_x0000_s2075" style="position:absolute;left:6516;top:282;width:29;height:0" coordorigin="6516,282" coordsize="29,0" path="m6516,282r29,e" filled="f" strokeweight=".58pt">
              <v:path arrowok="t"/>
            </v:shape>
            <v:shape id="_x0000_s2074" style="position:absolute;left:6574;top:282;width:29;height:0" coordorigin="6574,282" coordsize="29,0" path="m6574,282r29,e" filled="f" strokeweight=".58pt">
              <v:path arrowok="t"/>
            </v:shape>
            <v:shape id="_x0000_s2073" style="position:absolute;left:6632;top:282;width:29;height:0" coordorigin="6632,282" coordsize="29,0" path="m6632,282r28,e" filled="f" strokeweight=".58pt">
              <v:path arrowok="t"/>
            </v:shape>
            <v:shape id="_x0000_s2072" style="position:absolute;left:6689;top:282;width:29;height:0" coordorigin="6689,282" coordsize="29,0" path="m6689,282r29,e" filled="f" strokeweight=".58pt">
              <v:path arrowok="t"/>
            </v:shape>
            <v:shape id="_x0000_s2071" style="position:absolute;left:6747;top:282;width:29;height:0" coordorigin="6747,282" coordsize="29,0" path="m6747,282r29,e" filled="f" strokeweight=".58pt">
              <v:path arrowok="t"/>
            </v:shape>
            <v:shape id="_x0000_s2070" style="position:absolute;left:6804;top:282;width:29;height:0" coordorigin="6804,282" coordsize="29,0" path="m6804,282r29,e" filled="f" strokeweight=".58pt">
              <v:path arrowok="t"/>
            </v:shape>
            <v:shape id="_x0000_s2069" style="position:absolute;left:6862;top:282;width:29;height:0" coordorigin="6862,282" coordsize="29,0" path="m6862,282r29,e" filled="f" strokeweight=".58pt">
              <v:path arrowok="t"/>
            </v:shape>
            <v:shape id="_x0000_s2068" style="position:absolute;left:6920;top:282;width:29;height:0" coordorigin="6920,282" coordsize="29,0" path="m6920,282r28,e" filled="f" strokeweight=".58pt">
              <v:path arrowok="t"/>
            </v:shape>
            <v:shape id="_x0000_s2067" style="position:absolute;left:6977;top:282;width:29;height:0" coordorigin="6977,282" coordsize="29,0" path="m6977,282r29,e" filled="f" strokeweight=".58pt">
              <v:path arrowok="t"/>
            </v:shape>
            <v:shape id="_x0000_s2066" style="position:absolute;left:7035;top:282;width:29;height:0" coordorigin="7035,282" coordsize="29,0" path="m7035,282r29,e" filled="f" strokeweight=".58pt">
              <v:path arrowok="t"/>
            </v:shape>
            <v:shape id="_x0000_s2065" style="position:absolute;left:7092;top:282;width:29;height:0" coordorigin="7092,282" coordsize="29,0" path="m7092,282r29,e" filled="f" strokeweight=".58pt">
              <v:path arrowok="t"/>
            </v:shape>
            <v:shape id="_x0000_s2064" style="position:absolute;left:7150;top:282;width:29;height:0" coordorigin="7150,282" coordsize="29,0" path="m7150,282r29,e" filled="f" strokeweight=".58pt">
              <v:path arrowok="t"/>
            </v:shape>
            <v:shape id="_x0000_s2063" style="position:absolute;left:7208;top:282;width:29;height:0" coordorigin="7208,282" coordsize="29,0" path="m7208,282r28,e" filled="f" strokeweight=".58pt">
              <v:path arrowok="t"/>
            </v:shape>
            <v:shape id="_x0000_s2062" style="position:absolute;left:7265;top:282;width:29;height:0" coordorigin="7265,282" coordsize="29,0" path="m7265,282r29,e" filled="f" strokeweight=".58pt">
              <v:path arrowok="t"/>
            </v:shape>
            <v:shape id="_x0000_s2061" style="position:absolute;left:7323;top:282;width:29;height:0" coordorigin="7323,282" coordsize="29,0" path="m7323,282r29,e" filled="f" strokeweight=".58pt">
              <v:path arrowok="t"/>
            </v:shape>
            <v:shape id="_x0000_s2060" style="position:absolute;left:7380;top:282;width:29;height:0" coordorigin="7380,282" coordsize="29,0" path="m7380,282r29,e" filled="f" strokeweight=".58pt">
              <v:path arrowok="t"/>
            </v:shape>
            <v:shape id="_x0000_s2059" style="position:absolute;left:7438;top:282;width:29;height:0" coordorigin="7438,282" coordsize="29,0" path="m7438,282r29,e" filled="f" strokeweight=".58pt">
              <v:path arrowok="t"/>
            </v:shape>
            <v:shape id="_x0000_s2058" style="position:absolute;left:7496;top:282;width:29;height:0" coordorigin="7496,282" coordsize="29,0" path="m7496,282r28,e" filled="f" strokeweight=".58pt">
              <v:path arrowok="t"/>
            </v:shape>
            <v:shape id="_x0000_s2057" style="position:absolute;left:7553;top:282;width:29;height:0" coordorigin="7553,282" coordsize="29,0" path="m7553,282r29,e" filled="f" strokeweight=".58pt">
              <v:path arrowok="t"/>
            </v:shape>
            <v:shape id="_x0000_s2056" style="position:absolute;left:7611;top:282;width:29;height:0" coordorigin="7611,282" coordsize="29,0" path="m7611,282r29,e" filled="f" strokeweight=".58pt">
              <v:path arrowok="t"/>
            </v:shape>
            <v:shape id="_x0000_s2055" style="position:absolute;left:7668;top:282;width:29;height:0" coordorigin="7668,282" coordsize="29,0" path="m7668,282r29,e" filled="f" strokeweight=".58pt">
              <v:path arrowok="t"/>
            </v:shape>
            <v:shape id="_x0000_s2054" style="position:absolute;left:7727;top:282;width:29;height:0" coordorigin="7727,282" coordsize="29,0" path="m7727,282r28,e" filled="f" strokeweight=".58pt">
              <v:path arrowok="t"/>
            </v:shape>
            <v:shape id="_x0000_s2053" style="position:absolute;left:7784;top:282;width:29;height:0" coordorigin="7784,282" coordsize="29,0" path="m7784,282r29,e" filled="f" strokeweight=".58pt">
              <v:path arrowok="t"/>
            </v:shape>
            <v:shape id="_x0000_s2052" style="position:absolute;left:7842;top:282;width:29;height:0" coordorigin="7842,282" coordsize="29,0" path="m7842,282r29,e" filled="f" strokeweight=".58pt">
              <v:path arrowok="t"/>
            </v:shape>
            <v:shape id="_x0000_s2051" style="position:absolute;left:7899;top:282;width:29;height:0" coordorigin="7899,282" coordsize="29,0" path="m7899,282r29,e" filled="f" strokeweight=".58pt">
              <v:path arrowok="t"/>
            </v:shape>
            <v:shape id="_x0000_s2050" style="position:absolute;left:7957;top:282;width:29;height:0" coordorigin="7957,282" coordsize="29,0" path="m7957,282r29,e" filled="f" strokeweight=".58pt">
              <v:path arrowok="t"/>
            </v:shape>
            <v:shape id="_x0000_s2049" style="position:absolute;left:8015;top:282;width:29;height:0" coordorigin="8015,282" coordsize="29,0" path="m8015,282r28,e" filled="f" strokeweight=".58pt">
              <v:path arrowok="t"/>
            </v:shape>
            <v:shape id="_x0000_s2048" style="position:absolute;left:8072;top:282;width:29;height:0" coordorigin="8072,282" coordsize="29,0" path="m8072,282r29,e" filled="f" strokeweight=".58pt">
              <v:path arrowok="t"/>
            </v:shape>
            <v:shape id="_x0000_s2047" style="position:absolute;left:8130;top:282;width:29;height:0" coordorigin="8130,282" coordsize="29,0" path="m8130,282r29,e" filled="f" strokeweight=".58pt">
              <v:path arrowok="t"/>
            </v:shape>
            <v:shape id="_x0000_s2046" style="position:absolute;left:8187;top:282;width:29;height:0" coordorigin="8187,282" coordsize="29,0" path="m8187,282r29,e" filled="f" strokeweight=".58pt">
              <v:path arrowok="t"/>
            </v:shape>
            <v:shape id="_x0000_s2045" style="position:absolute;left:8245;top:282;width:29;height:0" coordorigin="8245,282" coordsize="29,0" path="m8245,282r29,e" filled="f" strokeweight=".58pt">
              <v:path arrowok="t"/>
            </v:shape>
            <v:shape id="_x0000_s2044" style="position:absolute;left:8303;top:282;width:29;height:0" coordorigin="8303,282" coordsize="29,0" path="m8303,282r28,e" filled="f" strokeweight=".58pt">
              <v:path arrowok="t"/>
            </v:shape>
            <v:shape id="_x0000_s2043" style="position:absolute;left:8360;top:282;width:29;height:0" coordorigin="8360,282" coordsize="29,0" path="m8360,282r29,e" filled="f" strokeweight=".58pt">
              <v:path arrowok="t"/>
            </v:shape>
            <v:shape id="_x0000_s2042" style="position:absolute;left:8418;top:282;width:29;height:0" coordorigin="8418,282" coordsize="29,0" path="m8418,282r29,e" filled="f" strokeweight=".58pt">
              <v:path arrowok="t"/>
            </v:shape>
            <v:shape id="_x0000_s2041" style="position:absolute;left:8475;top:282;width:29;height:0" coordorigin="8475,282" coordsize="29,0" path="m8475,282r29,e" filled="f" strokeweight=".58pt">
              <v:path arrowok="t"/>
            </v:shape>
            <v:shape id="_x0000_s2040" style="position:absolute;left:8533;top:282;width:29;height:0" coordorigin="8533,282" coordsize="29,0" path="m8533,282r29,e" filled="f" strokeweight=".58pt">
              <v:path arrowok="t"/>
            </v:shape>
            <v:shape id="_x0000_s2039" style="position:absolute;left:8591;top:282;width:29;height:0" coordorigin="8591,282" coordsize="29,0" path="m8591,282r28,e" filled="f" strokeweight=".58pt">
              <v:path arrowok="t"/>
            </v:shape>
            <v:shape id="_x0000_s2038" style="position:absolute;left:8648;top:282;width:29;height:0" coordorigin="8648,282" coordsize="29,0" path="m8648,282r29,e" filled="f" strokeweight=".58pt">
              <v:path arrowok="t"/>
            </v:shape>
            <v:shape id="_x0000_s2037" style="position:absolute;left:8706;top:282;width:29;height:0" coordorigin="8706,282" coordsize="29,0" path="m8706,282r29,e" filled="f" strokeweight=".58pt">
              <v:path arrowok="t"/>
            </v:shape>
            <v:shape id="_x0000_s2036" style="position:absolute;left:8763;top:282;width:29;height:0" coordorigin="8763,282" coordsize="29,0" path="m8763,282r29,e" filled="f" strokeweight=".58pt">
              <v:path arrowok="t"/>
            </v:shape>
            <v:shape id="_x0000_s2035" style="position:absolute;left:8821;top:282;width:29;height:0" coordorigin="8821,282" coordsize="29,0" path="m8821,282r29,e" filled="f" strokeweight=".58pt">
              <v:path arrowok="t"/>
            </v:shape>
            <v:shape id="_x0000_s2034" style="position:absolute;left:8879;top:282;width:29;height:0" coordorigin="8879,282" coordsize="29,0" path="m8879,282r29,e" filled="f" strokeweight=".58pt">
              <v:path arrowok="t"/>
            </v:shape>
            <v:shape id="_x0000_s2033" style="position:absolute;left:8937;top:282;width:29;height:0" coordorigin="8937,282" coordsize="29,0" path="m8937,282r28,e" filled="f" strokeweight=".58pt">
              <v:path arrowok="t"/>
            </v:shape>
            <v:shape id="_x0000_s2032" style="position:absolute;left:8994;top:282;width:29;height:0" coordorigin="8994,282" coordsize="29,0" path="m8994,282r29,e" filled="f" strokeweight=".58pt">
              <v:path arrowok="t"/>
            </v:shape>
            <v:shape id="_x0000_s2031" style="position:absolute;left:9052;top:282;width:29;height:0" coordorigin="9052,282" coordsize="29,0" path="m9052,282r29,e" filled="f" strokeweight=".58pt">
              <v:path arrowok="t"/>
            </v:shape>
            <v:shape id="_x0000_s2030" style="position:absolute;left:9109;top:282;width:29;height:0" coordorigin="9109,282" coordsize="29,0" path="m9109,282r29,e" filled="f" strokeweight=".58pt">
              <v:path arrowok="t"/>
            </v:shape>
            <v:shape id="_x0000_s2029" style="position:absolute;left:9167;top:282;width:29;height:0" coordorigin="9167,282" coordsize="29,0" path="m9167,282r29,e" filled="f" strokeweight=".58pt">
              <v:path arrowok="t"/>
            </v:shape>
            <v:shape id="_x0000_s2028" style="position:absolute;left:9225;top:282;width:29;height:0" coordorigin="9225,282" coordsize="29,0" path="m9225,282r28,e" filled="f" strokeweight=".58pt">
              <v:path arrowok="t"/>
            </v:shape>
            <v:shape id="_x0000_s2027" style="position:absolute;left:9282;top:282;width:29;height:0" coordorigin="9282,282" coordsize="29,0" path="m9282,282r29,e" filled="f" strokeweight=".58pt">
              <v:path arrowok="t"/>
            </v:shape>
            <v:shape id="_x0000_s2026" style="position:absolute;left:9340;top:282;width:29;height:0" coordorigin="9340,282" coordsize="29,0" path="m9340,282r29,e" filled="f" strokeweight=".58pt">
              <v:path arrowok="t"/>
            </v:shape>
            <v:shape id="_x0000_s2025" style="position:absolute;left:9397;top:282;width:29;height:0" coordorigin="9397,282" coordsize="29,0" path="m9397,282r29,e" filled="f" strokeweight=".58pt">
              <v:path arrowok="t"/>
            </v:shape>
            <v:shape id="_x0000_s2024" style="position:absolute;left:9455;top:282;width:29;height:0" coordorigin="9455,282" coordsize="29,0" path="m9455,282r29,e" filled="f" strokeweight=".58pt">
              <v:path arrowok="t"/>
            </v:shape>
            <v:shape id="_x0000_s2023" style="position:absolute;left:9513;top:282;width:29;height:0" coordorigin="9513,282" coordsize="29,0" path="m9513,282r28,e" filled="f" strokeweight=".58pt">
              <v:path arrowok="t"/>
            </v:shape>
            <v:shape id="_x0000_s2022" style="position:absolute;left:9570;top:282;width:29;height:0" coordorigin="9570,282" coordsize="29,0" path="m9570,282r29,e" filled="f" strokeweight=".58pt">
              <v:path arrowok="t"/>
            </v:shape>
            <v:shape id="_x0000_s2021" style="position:absolute;left:9628;top:282;width:29;height:0" coordorigin="9628,282" coordsize="29,0" path="m9628,282r29,e" filled="f" strokeweight=".58pt">
              <v:path arrowok="t"/>
            </v:shape>
            <v:shape id="_x0000_s2020" style="position:absolute;left:9685;top:282;width:29;height:0" coordorigin="9685,282" coordsize="29,0" path="m9685,282r29,e" filled="f" strokeweight=".58pt">
              <v:path arrowok="t"/>
            </v:shape>
            <v:shape id="_x0000_s2019" style="position:absolute;left:9743;top:282;width:29;height:0" coordorigin="9743,282" coordsize="29,0" path="m9743,282r29,e" filled="f" strokeweight=".58pt">
              <v:path arrowok="t"/>
            </v:shape>
            <v:shape id="_x0000_s2018" style="position:absolute;left:9801;top:282;width:29;height:0" coordorigin="9801,282" coordsize="29,0" path="m9801,282r28,e" filled="f" strokeweight=".58pt">
              <v:path arrowok="t"/>
            </v:shape>
            <v:shape id="_x0000_s2017" style="position:absolute;left:9858;top:282;width:29;height:0" coordorigin="9858,282" coordsize="29,0" path="m9858,282r29,e" filled="f" strokeweight=".58pt">
              <v:path arrowok="t"/>
            </v:shape>
            <v:shape id="_x0000_s2016" style="position:absolute;left:9916;top:282;width:29;height:0" coordorigin="9916,282" coordsize="29,0" path="m9916,282r29,e" filled="f" strokeweight=".58pt">
              <v:path arrowok="t"/>
            </v:shape>
            <v:shape id="_x0000_s2015" style="position:absolute;left:9973;top:282;width:29;height:0" coordorigin="9973,282" coordsize="29,0" path="m9973,282r29,e" filled="f" strokeweight=".58pt">
              <v:path arrowok="t"/>
            </v:shape>
            <v:shape id="_x0000_s2014" style="position:absolute;left:10031;top:282;width:29;height:0" coordorigin="10031,282" coordsize="29,0" path="m10031,282r29,e" filled="f" strokeweight=".58pt">
              <v:path arrowok="t"/>
            </v:shape>
            <v:shape id="_x0000_s2013" style="position:absolute;left:10089;top:282;width:29;height:0" coordorigin="10089,282" coordsize="29,0" path="m10089,282r29,e" filled="f" strokeweight=".58pt">
              <v:path arrowok="t"/>
            </v:shape>
            <v:shape id="_x0000_s2012" style="position:absolute;left:10147;top:282;width:29;height:0" coordorigin="10147,282" coordsize="29,0" path="m10147,282r29,e" filled="f" strokeweight=".58pt">
              <v:path arrowok="t"/>
            </v:shape>
            <v:shape id="_x0000_s2011" style="position:absolute;left:10204;top:282;width:29;height:0" coordorigin="10204,282" coordsize="29,0" path="m10204,282r29,e" filled="f" strokeweight=".58pt">
              <v:path arrowok="t"/>
            </v:shape>
            <v:shape id="_x0000_s2010" style="position:absolute;left:10262;top:282;width:29;height:0" coordorigin="10262,282" coordsize="29,0" path="m10262,282r29,e" filled="f" strokeweight=".58pt">
              <v:path arrowok="t"/>
            </v:shape>
            <v:shape id="_x0000_s2009" style="position:absolute;left:10320;top:282;width:29;height:0" coordorigin="10320,282" coordsize="29,0" path="m10320,282r28,e" filled="f" strokeweight=".58pt">
              <v:path arrowok="t"/>
            </v:shape>
            <v:shape id="_x0000_s2008" style="position:absolute;left:10377;top:282;width:29;height:0" coordorigin="10377,282" coordsize="29,0" path="m10377,282r29,e" filled="f" strokeweight=".58pt">
              <v:path arrowok="t"/>
            </v:shape>
            <v:shape id="_x0000_s2007" style="position:absolute;left:10435;top:282;width:29;height:0" coordorigin="10435,282" coordsize="29,0" path="m10435,282r29,e" filled="f" strokeweight=".58pt">
              <v:path arrowok="t"/>
            </v:shape>
            <v:shape id="_x0000_s2006" style="position:absolute;left:10492;top:282;width:29;height:0" coordorigin="10492,282" coordsize="29,0" path="m10492,282r29,e" filled="f" strokeweight=".58pt">
              <v:path arrowok="t"/>
            </v:shape>
            <v:shape id="_x0000_s2005" style="position:absolute;left:10550;top:282;width:29;height:0" coordorigin="10550,282" coordsize="29,0" path="m10550,282r29,e" filled="f" strokeweight=".58pt">
              <v:path arrowok="t"/>
            </v:shape>
            <v:shape id="_x0000_s2004" style="position:absolute;left:10608;top:282;width:29;height:0" coordorigin="10608,282" coordsize="29,0" path="m10608,282r28,e" filled="f" strokeweight=".58pt">
              <v:path arrowok="t"/>
            </v:shape>
            <v:shape id="_x0000_s2003" style="position:absolute;left:10665;top:282;width:29;height:0" coordorigin="10665,282" coordsize="29,0" path="m10665,282r29,e" filled="f" strokeweight=".58pt">
              <v:path arrowok="t"/>
            </v:shape>
            <v:shape id="_x0000_s2002" style="position:absolute;left:10723;top:282;width:29;height:0" coordorigin="10723,282" coordsize="29,0" path="m10723,282r29,e" filled="f" strokeweight=".58pt">
              <v:path arrowok="t"/>
            </v:shape>
            <v:shape id="_x0000_s2001" style="position:absolute;left:10780;top:282;width:29;height:0" coordorigin="10780,282" coordsize="29,0" path="m10780,282r29,e" filled="f" strokeweight=".58pt">
              <v:path arrowok="t"/>
            </v:shape>
            <v:shape id="_x0000_s2000" style="position:absolute;left:10838;top:282;width:29;height:0" coordorigin="10838,282" coordsize="29,0" path="m10838,282r29,e" filled="f" strokeweight=".58pt">
              <v:path arrowok="t"/>
            </v:shape>
            <v:shape id="_x0000_s1999" style="position:absolute;left:10896;top:282;width:29;height:0" coordorigin="10896,282" coordsize="29,0" path="m10896,282r28,e" filled="f" strokeweight=".58pt">
              <v:path arrowok="t"/>
            </v:shape>
            <v:shape id="_x0000_s1998" style="position:absolute;left:10953;top:282;width:29;height:0" coordorigin="10953,282" coordsize="29,0" path="m10953,282r29,e" filled="f" strokeweight=".58pt">
              <v:path arrowok="t"/>
            </v:shape>
            <v:shape id="_x0000_s1997" style="position:absolute;left:11011;top:282;width:29;height:0" coordorigin="11011,282" coordsize="29,0" path="m11011,282r29,e" filled="f" strokeweight=".58pt">
              <v:path arrowok="t"/>
            </v:shape>
            <v:shape id="_x0000_s1996" style="position:absolute;left:11068;top:282;width:29;height:0" coordorigin="11068,282" coordsize="29,0" path="m11068,282r29,e" filled="f" strokeweight=".58pt">
              <v:path arrowok="t"/>
            </v:shape>
            <v:shape id="_x0000_s1995" style="position:absolute;left:11126;top:282;width:29;height:0" coordorigin="11126,282" coordsize="29,0" path="m11126,282r29,e" filled="f" strokeweight=".58pt">
              <v:path arrowok="t"/>
            </v:shape>
            <v:shape id="_x0000_s1994" style="position:absolute;left:11184;top:282;width:29;height:0" coordorigin="11184,282" coordsize="29,0" path="m11184,282r28,e" filled="f" strokeweight=".58pt">
              <v:path arrowok="t"/>
            </v:shape>
            <v:shape id="_x0000_s1993" style="position:absolute;left:11241;top:282;width:14;height:0" coordorigin="11241,282" coordsize="14,0" path="m11241,282r15,e" filled="f" strokeweight=".58pt">
              <v:path arrowok="t"/>
            </v:shape>
            <w10:wrap anchorx="page"/>
          </v:group>
        </w:pict>
      </w:r>
      <w:r>
        <w:pict w14:anchorId="4FD92976">
          <v:group id="_x0000_s1861" style="position:absolute;left:0;text-align:left;margin-left:190.1pt;margin-top:28.45pt;width:372.95pt;height:.6pt;z-index:-1592;mso-position-horizontal-relative:page" coordorigin="3802,569" coordsize="7459,12">
            <v:shape id="_x0000_s1991" style="position:absolute;left:3808;top:574;width:29;height:0" coordorigin="3808,574" coordsize="29,0" path="m3808,574r29,e" filled="f" strokeweight=".58pt">
              <v:path arrowok="t"/>
            </v:shape>
            <v:shape id="_x0000_s1990" style="position:absolute;left:3865;top:574;width:29;height:0" coordorigin="3865,574" coordsize="29,0" path="m3865,574r29,e" filled="f" strokeweight=".58pt">
              <v:path arrowok="t"/>
            </v:shape>
            <v:shape id="_x0000_s1989" style="position:absolute;left:3923;top:574;width:29;height:0" coordorigin="3923,574" coordsize="29,0" path="m3923,574r29,e" filled="f" strokeweight=".58pt">
              <v:path arrowok="t"/>
            </v:shape>
            <v:shape id="_x0000_s1988" style="position:absolute;left:3981;top:574;width:29;height:0" coordorigin="3981,574" coordsize="29,0" path="m3981,574r28,e" filled="f" strokeweight=".58pt">
              <v:path arrowok="t"/>
            </v:shape>
            <v:shape id="_x0000_s1987" style="position:absolute;left:4038;top:574;width:29;height:0" coordorigin="4038,574" coordsize="29,0" path="m4038,574r29,e" filled="f" strokeweight=".58pt">
              <v:path arrowok="t"/>
            </v:shape>
            <v:shape id="_x0000_s1986" style="position:absolute;left:4096;top:574;width:29;height:0" coordorigin="4096,574" coordsize="29,0" path="m4096,574r29,e" filled="f" strokeweight=".58pt">
              <v:path arrowok="t"/>
            </v:shape>
            <v:shape id="_x0000_s1985" style="position:absolute;left:4154;top:574;width:29;height:0" coordorigin="4154,574" coordsize="29,0" path="m4154,574r29,e" filled="f" strokeweight=".58pt">
              <v:path arrowok="t"/>
            </v:shape>
            <v:shape id="_x0000_s1984" style="position:absolute;left:4212;top:574;width:29;height:0" coordorigin="4212,574" coordsize="29,0" path="m4212,574r28,e" filled="f" strokeweight=".58pt">
              <v:path arrowok="t"/>
            </v:shape>
            <v:shape id="_x0000_s1983" style="position:absolute;left:4269;top:574;width:29;height:0" coordorigin="4269,574" coordsize="29,0" path="m4269,574r29,e" filled="f" strokeweight=".58pt">
              <v:path arrowok="t"/>
            </v:shape>
            <v:shape id="_x0000_s1982" style="position:absolute;left:4327;top:574;width:29;height:0" coordorigin="4327,574" coordsize="29,0" path="m4327,574r29,e" filled="f" strokeweight=".58pt">
              <v:path arrowok="t"/>
            </v:shape>
            <v:shape id="_x0000_s1981" style="position:absolute;left:4384;top:574;width:29;height:0" coordorigin="4384,574" coordsize="29,0" path="m4384,574r29,e" filled="f" strokeweight=".58pt">
              <v:path arrowok="t"/>
            </v:shape>
            <v:shape id="_x0000_s1980" style="position:absolute;left:4442;top:574;width:29;height:0" coordorigin="4442,574" coordsize="29,0" path="m4442,574r29,e" filled="f" strokeweight=".58pt">
              <v:path arrowok="t"/>
            </v:shape>
            <v:shape id="_x0000_s1979" style="position:absolute;left:4500;top:574;width:29;height:0" coordorigin="4500,574" coordsize="29,0" path="m4500,574r28,e" filled="f" strokeweight=".58pt">
              <v:path arrowok="t"/>
            </v:shape>
            <v:shape id="_x0000_s1978" style="position:absolute;left:4557;top:574;width:29;height:0" coordorigin="4557,574" coordsize="29,0" path="m4557,574r29,e" filled="f" strokeweight=".58pt">
              <v:path arrowok="t"/>
            </v:shape>
            <v:shape id="_x0000_s1977" style="position:absolute;left:4615;top:574;width:29;height:0" coordorigin="4615,574" coordsize="29,0" path="m4615,574r29,e" filled="f" strokeweight=".58pt">
              <v:path arrowok="t"/>
            </v:shape>
            <v:shape id="_x0000_s1976" style="position:absolute;left:4672;top:574;width:29;height:0" coordorigin="4672,574" coordsize="29,0" path="m4672,574r29,e" filled="f" strokeweight=".58pt">
              <v:path arrowok="t"/>
            </v:shape>
            <v:shape id="_x0000_s1975" style="position:absolute;left:4730;top:574;width:29;height:0" coordorigin="4730,574" coordsize="29,0" path="m4730,574r29,e" filled="f" strokeweight=".58pt">
              <v:path arrowok="t"/>
            </v:shape>
            <v:shape id="_x0000_s1974" style="position:absolute;left:4788;top:574;width:29;height:0" coordorigin="4788,574" coordsize="29,0" path="m4788,574r28,e" filled="f" strokeweight=".58pt">
              <v:path arrowok="t"/>
            </v:shape>
            <v:shape id="_x0000_s1973" style="position:absolute;left:4845;top:574;width:29;height:0" coordorigin="4845,574" coordsize="29,0" path="m4845,574r29,e" filled="f" strokeweight=".58pt">
              <v:path arrowok="t"/>
            </v:shape>
            <v:shape id="_x0000_s1972" style="position:absolute;left:4903;top:574;width:29;height:0" coordorigin="4903,574" coordsize="29,0" path="m4903,574r29,e" filled="f" strokeweight=".58pt">
              <v:path arrowok="t"/>
            </v:shape>
            <v:shape id="_x0000_s1971" style="position:absolute;left:4960;top:574;width:29;height:0" coordorigin="4960,574" coordsize="29,0" path="m4960,574r29,e" filled="f" strokeweight=".58pt">
              <v:path arrowok="t"/>
            </v:shape>
            <v:shape id="_x0000_s1970" style="position:absolute;left:5018;top:574;width:29;height:0" coordorigin="5018,574" coordsize="29,0" path="m5018,574r29,e" filled="f" strokeweight=".58pt">
              <v:path arrowok="t"/>
            </v:shape>
            <v:shape id="_x0000_s1969" style="position:absolute;left:5076;top:574;width:29;height:0" coordorigin="5076,574" coordsize="29,0" path="m5076,574r28,e" filled="f" strokeweight=".58pt">
              <v:path arrowok="t"/>
            </v:shape>
            <v:shape id="_x0000_s1968" style="position:absolute;left:5133;top:574;width:29;height:0" coordorigin="5133,574" coordsize="29,0" path="m5133,574r29,e" filled="f" strokeweight=".58pt">
              <v:path arrowok="t"/>
            </v:shape>
            <v:shape id="_x0000_s1967" style="position:absolute;left:5191;top:574;width:29;height:0" coordorigin="5191,574" coordsize="29,0" path="m5191,574r29,e" filled="f" strokeweight=".58pt">
              <v:path arrowok="t"/>
            </v:shape>
            <v:shape id="_x0000_s1966" style="position:absolute;left:5248;top:574;width:29;height:0" coordorigin="5248,574" coordsize="29,0" path="m5248,574r29,e" filled="f" strokeweight=".58pt">
              <v:path arrowok="t"/>
            </v:shape>
            <v:shape id="_x0000_s1965" style="position:absolute;left:5306;top:574;width:29;height:0" coordorigin="5306,574" coordsize="29,0" path="m5306,574r29,e" filled="f" strokeweight=".58pt">
              <v:path arrowok="t"/>
            </v:shape>
            <v:shape id="_x0000_s1964" style="position:absolute;left:5364;top:574;width:29;height:0" coordorigin="5364,574" coordsize="29,0" path="m5364,574r29,e" filled="f" strokeweight=".58pt">
              <v:path arrowok="t"/>
            </v:shape>
            <v:shape id="_x0000_s1963" style="position:absolute;left:5422;top:574;width:29;height:0" coordorigin="5422,574" coordsize="29,0" path="m5422,574r28,e" filled="f" strokeweight=".58pt">
              <v:path arrowok="t"/>
            </v:shape>
            <v:shape id="_x0000_s1962" style="position:absolute;left:5479;top:574;width:29;height:0" coordorigin="5479,574" coordsize="29,0" path="m5479,574r29,e" filled="f" strokeweight=".58pt">
              <v:path arrowok="t"/>
            </v:shape>
            <v:shape id="_x0000_s1961" style="position:absolute;left:5537;top:574;width:29;height:0" coordorigin="5537,574" coordsize="29,0" path="m5537,574r29,e" filled="f" strokeweight=".58pt">
              <v:path arrowok="t"/>
            </v:shape>
            <v:shape id="_x0000_s1960" style="position:absolute;left:5594;top:574;width:29;height:0" coordorigin="5594,574" coordsize="29,0" path="m5594,574r29,e" filled="f" strokeweight=".58pt">
              <v:path arrowok="t"/>
            </v:shape>
            <v:shape id="_x0000_s1959" style="position:absolute;left:5652;top:574;width:29;height:0" coordorigin="5652,574" coordsize="29,0" path="m5652,574r29,e" filled="f" strokeweight=".58pt">
              <v:path arrowok="t"/>
            </v:shape>
            <v:shape id="_x0000_s1958" style="position:absolute;left:5710;top:574;width:29;height:0" coordorigin="5710,574" coordsize="29,0" path="m5710,574r28,e" filled="f" strokeweight=".58pt">
              <v:path arrowok="t"/>
            </v:shape>
            <v:shape id="_x0000_s1957" style="position:absolute;left:5767;top:574;width:29;height:0" coordorigin="5767,574" coordsize="29,0" path="m5767,574r29,e" filled="f" strokeweight=".58pt">
              <v:path arrowok="t"/>
            </v:shape>
            <v:shape id="_x0000_s1956" style="position:absolute;left:5825;top:574;width:29;height:0" coordorigin="5825,574" coordsize="29,0" path="m5825,574r29,e" filled="f" strokeweight=".58pt">
              <v:path arrowok="t"/>
            </v:shape>
            <v:shape id="_x0000_s1955" style="position:absolute;left:5882;top:574;width:29;height:0" coordorigin="5882,574" coordsize="29,0" path="m5882,574r29,e" filled="f" strokeweight=".58pt">
              <v:path arrowok="t"/>
            </v:shape>
            <v:shape id="_x0000_s1954" style="position:absolute;left:5940;top:574;width:29;height:0" coordorigin="5940,574" coordsize="29,0" path="m5940,574r29,e" filled="f" strokeweight=".58pt">
              <v:path arrowok="t"/>
            </v:shape>
            <v:shape id="_x0000_s1953" style="position:absolute;left:5998;top:574;width:29;height:0" coordorigin="5998,574" coordsize="29,0" path="m5998,574r28,e" filled="f" strokeweight=".58pt">
              <v:path arrowok="t"/>
            </v:shape>
            <v:shape id="_x0000_s1952" style="position:absolute;left:6055;top:574;width:29;height:0" coordorigin="6055,574" coordsize="29,0" path="m6055,574r29,e" filled="f" strokeweight=".58pt">
              <v:path arrowok="t"/>
            </v:shape>
            <v:shape id="_x0000_s1951" style="position:absolute;left:6113;top:574;width:29;height:0" coordorigin="6113,574" coordsize="29,0" path="m6113,574r29,e" filled="f" strokeweight=".58pt">
              <v:path arrowok="t"/>
            </v:shape>
            <v:shape id="_x0000_s1950" style="position:absolute;left:6170;top:574;width:29;height:0" coordorigin="6170,574" coordsize="29,0" path="m6170,574r29,e" filled="f" strokeweight=".58pt">
              <v:path arrowok="t"/>
            </v:shape>
            <v:shape id="_x0000_s1949" style="position:absolute;left:6228;top:574;width:29;height:0" coordorigin="6228,574" coordsize="29,0" path="m6228,574r29,e" filled="f" strokeweight=".58pt">
              <v:path arrowok="t"/>
            </v:shape>
            <v:shape id="_x0000_s1948" style="position:absolute;left:6286;top:574;width:29;height:0" coordorigin="6286,574" coordsize="29,0" path="m6286,574r28,e" filled="f" strokeweight=".58pt">
              <v:path arrowok="t"/>
            </v:shape>
            <v:shape id="_x0000_s1947" style="position:absolute;left:6343;top:574;width:29;height:0" coordorigin="6343,574" coordsize="29,0" path="m6343,574r29,e" filled="f" strokeweight=".58pt">
              <v:path arrowok="t"/>
            </v:shape>
            <v:shape id="_x0000_s1946" style="position:absolute;left:6401;top:574;width:29;height:0" coordorigin="6401,574" coordsize="29,0" path="m6401,574r29,e" filled="f" strokeweight=".58pt">
              <v:path arrowok="t"/>
            </v:shape>
            <v:shape id="_x0000_s1945" style="position:absolute;left:6458;top:574;width:29;height:0" coordorigin="6458,574" coordsize="29,0" path="m6458,574r29,e" filled="f" strokeweight=".58pt">
              <v:path arrowok="t"/>
            </v:shape>
            <v:shape id="_x0000_s1944" style="position:absolute;left:6516;top:574;width:29;height:0" coordorigin="6516,574" coordsize="29,0" path="m6516,574r29,e" filled="f" strokeweight=".58pt">
              <v:path arrowok="t"/>
            </v:shape>
            <v:shape id="_x0000_s1943" style="position:absolute;left:6574;top:574;width:29;height:0" coordorigin="6574,574" coordsize="29,0" path="m6574,574r29,e" filled="f" strokeweight=".58pt">
              <v:path arrowok="t"/>
            </v:shape>
            <v:shape id="_x0000_s1942" style="position:absolute;left:6632;top:574;width:29;height:0" coordorigin="6632,574" coordsize="29,0" path="m6632,574r28,e" filled="f" strokeweight=".58pt">
              <v:path arrowok="t"/>
            </v:shape>
            <v:shape id="_x0000_s1941" style="position:absolute;left:6689;top:574;width:29;height:0" coordorigin="6689,574" coordsize="29,0" path="m6689,574r29,e" filled="f" strokeweight=".58pt">
              <v:path arrowok="t"/>
            </v:shape>
            <v:shape id="_x0000_s1940" style="position:absolute;left:6747;top:574;width:29;height:0" coordorigin="6747,574" coordsize="29,0" path="m6747,574r29,e" filled="f" strokeweight=".58pt">
              <v:path arrowok="t"/>
            </v:shape>
            <v:shape id="_x0000_s1939" style="position:absolute;left:6804;top:574;width:29;height:0" coordorigin="6804,574" coordsize="29,0" path="m6804,574r29,e" filled="f" strokeweight=".58pt">
              <v:path arrowok="t"/>
            </v:shape>
            <v:shape id="_x0000_s1938" style="position:absolute;left:6862;top:574;width:29;height:0" coordorigin="6862,574" coordsize="29,0" path="m6862,574r29,e" filled="f" strokeweight=".58pt">
              <v:path arrowok="t"/>
            </v:shape>
            <v:shape id="_x0000_s1937" style="position:absolute;left:6920;top:574;width:29;height:0" coordorigin="6920,574" coordsize="29,0" path="m6920,574r28,e" filled="f" strokeweight=".58pt">
              <v:path arrowok="t"/>
            </v:shape>
            <v:shape id="_x0000_s1936" style="position:absolute;left:6977;top:574;width:29;height:0" coordorigin="6977,574" coordsize="29,0" path="m6977,574r29,e" filled="f" strokeweight=".58pt">
              <v:path arrowok="t"/>
            </v:shape>
            <v:shape id="_x0000_s1935" style="position:absolute;left:7035;top:574;width:29;height:0" coordorigin="7035,574" coordsize="29,0" path="m7035,574r29,e" filled="f" strokeweight=".58pt">
              <v:path arrowok="t"/>
            </v:shape>
            <v:shape id="_x0000_s1934" style="position:absolute;left:7092;top:574;width:29;height:0" coordorigin="7092,574" coordsize="29,0" path="m7092,574r29,e" filled="f" strokeweight=".58pt">
              <v:path arrowok="t"/>
            </v:shape>
            <v:shape id="_x0000_s1933" style="position:absolute;left:7150;top:574;width:29;height:0" coordorigin="7150,574" coordsize="29,0" path="m7150,574r29,e" filled="f" strokeweight=".58pt">
              <v:path arrowok="t"/>
            </v:shape>
            <v:shape id="_x0000_s1932" style="position:absolute;left:7208;top:574;width:29;height:0" coordorigin="7208,574" coordsize="29,0" path="m7208,574r28,e" filled="f" strokeweight=".58pt">
              <v:path arrowok="t"/>
            </v:shape>
            <v:shape id="_x0000_s1931" style="position:absolute;left:7265;top:574;width:29;height:0" coordorigin="7265,574" coordsize="29,0" path="m7265,574r29,e" filled="f" strokeweight=".58pt">
              <v:path arrowok="t"/>
            </v:shape>
            <v:shape id="_x0000_s1930" style="position:absolute;left:7323;top:574;width:29;height:0" coordorigin="7323,574" coordsize="29,0" path="m7323,574r29,e" filled="f" strokeweight=".58pt">
              <v:path arrowok="t"/>
            </v:shape>
            <v:shape id="_x0000_s1929" style="position:absolute;left:7380;top:574;width:29;height:0" coordorigin="7380,574" coordsize="29,0" path="m7380,574r29,e" filled="f" strokeweight=".58pt">
              <v:path arrowok="t"/>
            </v:shape>
            <v:shape id="_x0000_s1928" style="position:absolute;left:7438;top:574;width:29;height:0" coordorigin="7438,574" coordsize="29,0" path="m7438,574r29,e" filled="f" strokeweight=".58pt">
              <v:path arrowok="t"/>
            </v:shape>
            <v:shape id="_x0000_s1927" style="position:absolute;left:7496;top:574;width:29;height:0" coordorigin="7496,574" coordsize="29,0" path="m7496,574r28,e" filled="f" strokeweight=".58pt">
              <v:path arrowok="t"/>
            </v:shape>
            <v:shape id="_x0000_s1926" style="position:absolute;left:7553;top:574;width:29;height:0" coordorigin="7553,574" coordsize="29,0" path="m7553,574r29,e" filled="f" strokeweight=".58pt">
              <v:path arrowok="t"/>
            </v:shape>
            <v:shape id="_x0000_s1925" style="position:absolute;left:7611;top:574;width:29;height:0" coordorigin="7611,574" coordsize="29,0" path="m7611,574r29,e" filled="f" strokeweight=".58pt">
              <v:path arrowok="t"/>
            </v:shape>
            <v:shape id="_x0000_s1924" style="position:absolute;left:7668;top:574;width:29;height:0" coordorigin="7668,574" coordsize="29,0" path="m7668,574r29,e" filled="f" strokeweight=".58pt">
              <v:path arrowok="t"/>
            </v:shape>
            <v:shape id="_x0000_s1923" style="position:absolute;left:7727;top:574;width:29;height:0" coordorigin="7727,574" coordsize="29,0" path="m7727,574r28,e" filled="f" strokeweight=".58pt">
              <v:path arrowok="t"/>
            </v:shape>
            <v:shape id="_x0000_s1922" style="position:absolute;left:7784;top:574;width:29;height:0" coordorigin="7784,574" coordsize="29,0" path="m7784,574r29,e" filled="f" strokeweight=".58pt">
              <v:path arrowok="t"/>
            </v:shape>
            <v:shape id="_x0000_s1921" style="position:absolute;left:7842;top:574;width:29;height:0" coordorigin="7842,574" coordsize="29,0" path="m7842,574r29,e" filled="f" strokeweight=".58pt">
              <v:path arrowok="t"/>
            </v:shape>
            <v:shape id="_x0000_s1920" style="position:absolute;left:7899;top:574;width:29;height:0" coordorigin="7899,574" coordsize="29,0" path="m7899,574r29,e" filled="f" strokeweight=".58pt">
              <v:path arrowok="t"/>
            </v:shape>
            <v:shape id="_x0000_s1919" style="position:absolute;left:7957;top:574;width:29;height:0" coordorigin="7957,574" coordsize="29,0" path="m7957,574r29,e" filled="f" strokeweight=".58pt">
              <v:path arrowok="t"/>
            </v:shape>
            <v:shape id="_x0000_s1918" style="position:absolute;left:8015;top:574;width:29;height:0" coordorigin="8015,574" coordsize="29,0" path="m8015,574r28,e" filled="f" strokeweight=".58pt">
              <v:path arrowok="t"/>
            </v:shape>
            <v:shape id="_x0000_s1917" style="position:absolute;left:8072;top:574;width:29;height:0" coordorigin="8072,574" coordsize="29,0" path="m8072,574r29,e" filled="f" strokeweight=".58pt">
              <v:path arrowok="t"/>
            </v:shape>
            <v:shape id="_x0000_s1916" style="position:absolute;left:8130;top:574;width:29;height:0" coordorigin="8130,574" coordsize="29,0" path="m8130,574r29,e" filled="f" strokeweight=".58pt">
              <v:path arrowok="t"/>
            </v:shape>
            <v:shape id="_x0000_s1915" style="position:absolute;left:8187;top:574;width:29;height:0" coordorigin="8187,574" coordsize="29,0" path="m8187,574r29,e" filled="f" strokeweight=".58pt">
              <v:path arrowok="t"/>
            </v:shape>
            <v:shape id="_x0000_s1914" style="position:absolute;left:8245;top:574;width:29;height:0" coordorigin="8245,574" coordsize="29,0" path="m8245,574r29,e" filled="f" strokeweight=".58pt">
              <v:path arrowok="t"/>
            </v:shape>
            <v:shape id="_x0000_s1913" style="position:absolute;left:8303;top:574;width:29;height:0" coordorigin="8303,574" coordsize="29,0" path="m8303,574r28,e" filled="f" strokeweight=".58pt">
              <v:path arrowok="t"/>
            </v:shape>
            <v:shape id="_x0000_s1912" style="position:absolute;left:8360;top:574;width:29;height:0" coordorigin="8360,574" coordsize="29,0" path="m8360,574r29,e" filled="f" strokeweight=".58pt">
              <v:path arrowok="t"/>
            </v:shape>
            <v:shape id="_x0000_s1911" style="position:absolute;left:8418;top:574;width:29;height:0" coordorigin="8418,574" coordsize="29,0" path="m8418,574r29,e" filled="f" strokeweight=".58pt">
              <v:path arrowok="t"/>
            </v:shape>
            <v:shape id="_x0000_s1910" style="position:absolute;left:8475;top:574;width:29;height:0" coordorigin="8475,574" coordsize="29,0" path="m8475,574r29,e" filled="f" strokeweight=".58pt">
              <v:path arrowok="t"/>
            </v:shape>
            <v:shape id="_x0000_s1909" style="position:absolute;left:8533;top:574;width:29;height:0" coordorigin="8533,574" coordsize="29,0" path="m8533,574r29,e" filled="f" strokeweight=".58pt">
              <v:path arrowok="t"/>
            </v:shape>
            <v:shape id="_x0000_s1908" style="position:absolute;left:8591;top:574;width:29;height:0" coordorigin="8591,574" coordsize="29,0" path="m8591,574r28,e" filled="f" strokeweight=".58pt">
              <v:path arrowok="t"/>
            </v:shape>
            <v:shape id="_x0000_s1907" style="position:absolute;left:8648;top:574;width:29;height:0" coordorigin="8648,574" coordsize="29,0" path="m8648,574r29,e" filled="f" strokeweight=".58pt">
              <v:path arrowok="t"/>
            </v:shape>
            <v:shape id="_x0000_s1906" style="position:absolute;left:8706;top:574;width:29;height:0" coordorigin="8706,574" coordsize="29,0" path="m8706,574r29,e" filled="f" strokeweight=".58pt">
              <v:path arrowok="t"/>
            </v:shape>
            <v:shape id="_x0000_s1905" style="position:absolute;left:8763;top:574;width:29;height:0" coordorigin="8763,574" coordsize="29,0" path="m8763,574r29,e" filled="f" strokeweight=".58pt">
              <v:path arrowok="t"/>
            </v:shape>
            <v:shape id="_x0000_s1904" style="position:absolute;left:8821;top:574;width:29;height:0" coordorigin="8821,574" coordsize="29,0" path="m8821,574r29,e" filled="f" strokeweight=".58pt">
              <v:path arrowok="t"/>
            </v:shape>
            <v:shape id="_x0000_s1903" style="position:absolute;left:8879;top:574;width:29;height:0" coordorigin="8879,574" coordsize="29,0" path="m8879,574r29,e" filled="f" strokeweight=".58pt">
              <v:path arrowok="t"/>
            </v:shape>
            <v:shape id="_x0000_s1902" style="position:absolute;left:8937;top:574;width:29;height:0" coordorigin="8937,574" coordsize="29,0" path="m8937,574r28,e" filled="f" strokeweight=".58pt">
              <v:path arrowok="t"/>
            </v:shape>
            <v:shape id="_x0000_s1901" style="position:absolute;left:8994;top:574;width:29;height:0" coordorigin="8994,574" coordsize="29,0" path="m8994,574r29,e" filled="f" strokeweight=".58pt">
              <v:path arrowok="t"/>
            </v:shape>
            <v:shape id="_x0000_s1900" style="position:absolute;left:9052;top:574;width:29;height:0" coordorigin="9052,574" coordsize="29,0" path="m9052,574r29,e" filled="f" strokeweight=".58pt">
              <v:path arrowok="t"/>
            </v:shape>
            <v:shape id="_x0000_s1899" style="position:absolute;left:9109;top:574;width:29;height:0" coordorigin="9109,574" coordsize="29,0" path="m9109,574r29,e" filled="f" strokeweight=".58pt">
              <v:path arrowok="t"/>
            </v:shape>
            <v:shape id="_x0000_s1898" style="position:absolute;left:9167;top:574;width:29;height:0" coordorigin="9167,574" coordsize="29,0" path="m9167,574r29,e" filled="f" strokeweight=".58pt">
              <v:path arrowok="t"/>
            </v:shape>
            <v:shape id="_x0000_s1897" style="position:absolute;left:9225;top:574;width:29;height:0" coordorigin="9225,574" coordsize="29,0" path="m9225,574r28,e" filled="f" strokeweight=".58pt">
              <v:path arrowok="t"/>
            </v:shape>
            <v:shape id="_x0000_s1896" style="position:absolute;left:9282;top:574;width:29;height:0" coordorigin="9282,574" coordsize="29,0" path="m9282,574r29,e" filled="f" strokeweight=".58pt">
              <v:path arrowok="t"/>
            </v:shape>
            <v:shape id="_x0000_s1895" style="position:absolute;left:9340;top:574;width:29;height:0" coordorigin="9340,574" coordsize="29,0" path="m9340,574r29,e" filled="f" strokeweight=".58pt">
              <v:path arrowok="t"/>
            </v:shape>
            <v:shape id="_x0000_s1894" style="position:absolute;left:9397;top:574;width:29;height:0" coordorigin="9397,574" coordsize="29,0" path="m9397,574r29,e" filled="f" strokeweight=".58pt">
              <v:path arrowok="t"/>
            </v:shape>
            <v:shape id="_x0000_s1893" style="position:absolute;left:9455;top:574;width:29;height:0" coordorigin="9455,574" coordsize="29,0" path="m9455,574r29,e" filled="f" strokeweight=".58pt">
              <v:path arrowok="t"/>
            </v:shape>
            <v:shape id="_x0000_s1892" style="position:absolute;left:9513;top:574;width:29;height:0" coordorigin="9513,574" coordsize="29,0" path="m9513,574r28,e" filled="f" strokeweight=".58pt">
              <v:path arrowok="t"/>
            </v:shape>
            <v:shape id="_x0000_s1891" style="position:absolute;left:9570;top:574;width:29;height:0" coordorigin="9570,574" coordsize="29,0" path="m9570,574r29,e" filled="f" strokeweight=".58pt">
              <v:path arrowok="t"/>
            </v:shape>
            <v:shape id="_x0000_s1890" style="position:absolute;left:9628;top:574;width:29;height:0" coordorigin="9628,574" coordsize="29,0" path="m9628,574r29,e" filled="f" strokeweight=".58pt">
              <v:path arrowok="t"/>
            </v:shape>
            <v:shape id="_x0000_s1889" style="position:absolute;left:9685;top:574;width:29;height:0" coordorigin="9685,574" coordsize="29,0" path="m9685,574r29,e" filled="f" strokeweight=".58pt">
              <v:path arrowok="t"/>
            </v:shape>
            <v:shape id="_x0000_s1888" style="position:absolute;left:9743;top:574;width:29;height:0" coordorigin="9743,574" coordsize="29,0" path="m9743,574r29,e" filled="f" strokeweight=".58pt">
              <v:path arrowok="t"/>
            </v:shape>
            <v:shape id="_x0000_s1887" style="position:absolute;left:9801;top:574;width:29;height:0" coordorigin="9801,574" coordsize="29,0" path="m9801,574r28,e" filled="f" strokeweight=".58pt">
              <v:path arrowok="t"/>
            </v:shape>
            <v:shape id="_x0000_s1886" style="position:absolute;left:9858;top:574;width:29;height:0" coordorigin="9858,574" coordsize="29,0" path="m9858,574r29,e" filled="f" strokeweight=".58pt">
              <v:path arrowok="t"/>
            </v:shape>
            <v:shape id="_x0000_s1885" style="position:absolute;left:9916;top:574;width:29;height:0" coordorigin="9916,574" coordsize="29,0" path="m9916,574r29,e" filled="f" strokeweight=".58pt">
              <v:path arrowok="t"/>
            </v:shape>
            <v:shape id="_x0000_s1884" style="position:absolute;left:9973;top:574;width:29;height:0" coordorigin="9973,574" coordsize="29,0" path="m9973,574r29,e" filled="f" strokeweight=".58pt">
              <v:path arrowok="t"/>
            </v:shape>
            <v:shape id="_x0000_s1883" style="position:absolute;left:10031;top:574;width:29;height:0" coordorigin="10031,574" coordsize="29,0" path="m10031,574r29,e" filled="f" strokeweight=".58pt">
              <v:path arrowok="t"/>
            </v:shape>
            <v:shape id="_x0000_s1882" style="position:absolute;left:10089;top:574;width:29;height:0" coordorigin="10089,574" coordsize="29,0" path="m10089,574r29,e" filled="f" strokeweight=".58pt">
              <v:path arrowok="t"/>
            </v:shape>
            <v:shape id="_x0000_s1881" style="position:absolute;left:10147;top:574;width:29;height:0" coordorigin="10147,574" coordsize="29,0" path="m10147,574r29,e" filled="f" strokeweight=".58pt">
              <v:path arrowok="t"/>
            </v:shape>
            <v:shape id="_x0000_s1880" style="position:absolute;left:10204;top:574;width:29;height:0" coordorigin="10204,574" coordsize="29,0" path="m10204,574r29,e" filled="f" strokeweight=".58pt">
              <v:path arrowok="t"/>
            </v:shape>
            <v:shape id="_x0000_s1879" style="position:absolute;left:10262;top:574;width:29;height:0" coordorigin="10262,574" coordsize="29,0" path="m10262,574r29,e" filled="f" strokeweight=".58pt">
              <v:path arrowok="t"/>
            </v:shape>
            <v:shape id="_x0000_s1878" style="position:absolute;left:10320;top:574;width:29;height:0" coordorigin="10320,574" coordsize="29,0" path="m10320,574r28,e" filled="f" strokeweight=".58pt">
              <v:path arrowok="t"/>
            </v:shape>
            <v:shape id="_x0000_s1877" style="position:absolute;left:10377;top:574;width:29;height:0" coordorigin="10377,574" coordsize="29,0" path="m10377,574r29,e" filled="f" strokeweight=".58pt">
              <v:path arrowok="t"/>
            </v:shape>
            <v:shape id="_x0000_s1876" style="position:absolute;left:10435;top:574;width:29;height:0" coordorigin="10435,574" coordsize="29,0" path="m10435,574r29,e" filled="f" strokeweight=".58pt">
              <v:path arrowok="t"/>
            </v:shape>
            <v:shape id="_x0000_s1875" style="position:absolute;left:10492;top:574;width:29;height:0" coordorigin="10492,574" coordsize="29,0" path="m10492,574r29,e" filled="f" strokeweight=".58pt">
              <v:path arrowok="t"/>
            </v:shape>
            <v:shape id="_x0000_s1874" style="position:absolute;left:10550;top:574;width:29;height:0" coordorigin="10550,574" coordsize="29,0" path="m10550,574r29,e" filled="f" strokeweight=".58pt">
              <v:path arrowok="t"/>
            </v:shape>
            <v:shape id="_x0000_s1873" style="position:absolute;left:10608;top:574;width:29;height:0" coordorigin="10608,574" coordsize="29,0" path="m10608,574r28,e" filled="f" strokeweight=".58pt">
              <v:path arrowok="t"/>
            </v:shape>
            <v:shape id="_x0000_s1872" style="position:absolute;left:10665;top:574;width:29;height:0" coordorigin="10665,574" coordsize="29,0" path="m10665,574r29,e" filled="f" strokeweight=".58pt">
              <v:path arrowok="t"/>
            </v:shape>
            <v:shape id="_x0000_s1871" style="position:absolute;left:10723;top:574;width:29;height:0" coordorigin="10723,574" coordsize="29,0" path="m10723,574r29,e" filled="f" strokeweight=".58pt">
              <v:path arrowok="t"/>
            </v:shape>
            <v:shape id="_x0000_s1870" style="position:absolute;left:10780;top:574;width:29;height:0" coordorigin="10780,574" coordsize="29,0" path="m10780,574r29,e" filled="f" strokeweight=".58pt">
              <v:path arrowok="t"/>
            </v:shape>
            <v:shape id="_x0000_s1869" style="position:absolute;left:10838;top:574;width:29;height:0" coordorigin="10838,574" coordsize="29,0" path="m10838,574r29,e" filled="f" strokeweight=".58pt">
              <v:path arrowok="t"/>
            </v:shape>
            <v:shape id="_x0000_s1868" style="position:absolute;left:10896;top:574;width:29;height:0" coordorigin="10896,574" coordsize="29,0" path="m10896,574r28,e" filled="f" strokeweight=".58pt">
              <v:path arrowok="t"/>
            </v:shape>
            <v:shape id="_x0000_s1867" style="position:absolute;left:10953;top:574;width:29;height:0" coordorigin="10953,574" coordsize="29,0" path="m10953,574r29,e" filled="f" strokeweight=".58pt">
              <v:path arrowok="t"/>
            </v:shape>
            <v:shape id="_x0000_s1866" style="position:absolute;left:11011;top:574;width:29;height:0" coordorigin="11011,574" coordsize="29,0" path="m11011,574r29,e" filled="f" strokeweight=".58pt">
              <v:path arrowok="t"/>
            </v:shape>
            <v:shape id="_x0000_s1865" style="position:absolute;left:11068;top:574;width:29;height:0" coordorigin="11068,574" coordsize="29,0" path="m11068,574r29,e" filled="f" strokeweight=".58pt">
              <v:path arrowok="t"/>
            </v:shape>
            <v:shape id="_x0000_s1864" style="position:absolute;left:11126;top:574;width:29;height:0" coordorigin="11126,574" coordsize="29,0" path="m11126,574r29,e" filled="f" strokeweight=".58pt">
              <v:path arrowok="t"/>
            </v:shape>
            <v:shape id="_x0000_s1863" style="position:absolute;left:11184;top:574;width:29;height:0" coordorigin="11184,574" coordsize="29,0" path="m11184,574r28,e" filled="f" strokeweight=".58pt">
              <v:path arrowok="t"/>
            </v:shape>
            <v:shape id="_x0000_s1862" style="position:absolute;left:11241;top:574;width:14;height:0" coordorigin="11241,574" coordsize="14,0" path="m11241,574r15,e" filled="f" strokeweight=".58pt">
              <v:path arrowok="t"/>
            </v:shape>
            <w10:wrap anchorx="page"/>
          </v:group>
        </w:pict>
      </w:r>
      <w:proofErr w:type="spellStart"/>
      <w:r>
        <w:t>Pekerjaan</w:t>
      </w:r>
      <w:proofErr w:type="spellEnd"/>
      <w:r>
        <w:t xml:space="preserve">                                 </w:t>
      </w:r>
      <w:proofErr w:type="gramStart"/>
      <w:r>
        <w:t xml:space="preserve">  :</w:t>
      </w:r>
      <w:proofErr w:type="gramEnd"/>
      <w:r>
        <w:t xml:space="preserve"> Alamat                                       :</w:t>
      </w:r>
    </w:p>
    <w:p w14:paraId="4C1EBB33" w14:textId="77777777" w:rsidR="002D5B47" w:rsidRDefault="002D5B47">
      <w:pPr>
        <w:spacing w:before="12" w:line="280" w:lineRule="exact"/>
        <w:rPr>
          <w:sz w:val="28"/>
          <w:szCs w:val="28"/>
        </w:rPr>
      </w:pPr>
    </w:p>
    <w:p w14:paraId="52007575" w14:textId="77777777" w:rsidR="002D5B47" w:rsidRDefault="00000000">
      <w:pPr>
        <w:spacing w:before="35"/>
        <w:ind w:left="601"/>
      </w:pPr>
      <w:r>
        <w:pict w14:anchorId="59187F17">
          <v:group id="_x0000_s1810" style="position:absolute;left:0;text-align:left;margin-left:186.25pt;margin-top:12.25pt;width:142pt;height:.6pt;z-index:-1591;mso-position-horizontal-relative:page" coordorigin="3725,245" coordsize="2840,12">
            <v:shape id="_x0000_s1860" style="position:absolute;left:3731;top:251;width:29;height:0" coordorigin="3731,251" coordsize="29,0" path="m3731,251r29,e" filled="f" strokeweight=".58pt">
              <v:path arrowok="t"/>
            </v:shape>
            <v:shape id="_x0000_s1859" style="position:absolute;left:3789;top:251;width:29;height:0" coordorigin="3789,251" coordsize="29,0" path="m3789,251r28,e" filled="f" strokeweight=".58pt">
              <v:path arrowok="t"/>
            </v:shape>
            <v:shape id="_x0000_s1858" style="position:absolute;left:3846;top:251;width:29;height:0" coordorigin="3846,251" coordsize="29,0" path="m3846,251r29,e" filled="f" strokeweight=".58pt">
              <v:path arrowok="t"/>
            </v:shape>
            <v:shape id="_x0000_s1857" style="position:absolute;left:3904;top:251;width:29;height:0" coordorigin="3904,251" coordsize="29,0" path="m3904,251r29,e" filled="f" strokeweight=".58pt">
              <v:path arrowok="t"/>
            </v:shape>
            <v:shape id="_x0000_s1856" style="position:absolute;left:3961;top:251;width:29;height:0" coordorigin="3961,251" coordsize="29,0" path="m3961,251r29,e" filled="f" strokeweight=".58pt">
              <v:path arrowok="t"/>
            </v:shape>
            <v:shape id="_x0000_s1855" style="position:absolute;left:4019;top:251;width:29;height:0" coordorigin="4019,251" coordsize="29,0" path="m4019,251r29,e" filled="f" strokeweight=".58pt">
              <v:path arrowok="t"/>
            </v:shape>
            <v:shape id="_x0000_s1854" style="position:absolute;left:4077;top:251;width:29;height:0" coordorigin="4077,251" coordsize="29,0" path="m4077,251r28,e" filled="f" strokeweight=".58pt">
              <v:path arrowok="t"/>
            </v:shape>
            <v:shape id="_x0000_s1853" style="position:absolute;left:4135;top:251;width:29;height:0" coordorigin="4135,251" coordsize="29,0" path="m4135,251r29,e" filled="f" strokeweight=".58pt">
              <v:path arrowok="t"/>
            </v:shape>
            <v:shape id="_x0000_s1852" style="position:absolute;left:4192;top:251;width:29;height:0" coordorigin="4192,251" coordsize="29,0" path="m4192,251r29,e" filled="f" strokeweight=".58pt">
              <v:path arrowok="t"/>
            </v:shape>
            <v:shape id="_x0000_s1851" style="position:absolute;left:4250;top:251;width:29;height:0" coordorigin="4250,251" coordsize="29,0" path="m4250,251r29,e" filled="f" strokeweight=".58pt">
              <v:path arrowok="t"/>
            </v:shape>
            <v:shape id="_x0000_s1850" style="position:absolute;left:4308;top:251;width:29;height:0" coordorigin="4308,251" coordsize="29,0" path="m4308,251r28,e" filled="f" strokeweight=".58pt">
              <v:path arrowok="t"/>
            </v:shape>
            <v:shape id="_x0000_s1849" style="position:absolute;left:4365;top:251;width:29;height:0" coordorigin="4365,251" coordsize="29,0" path="m4365,251r29,e" filled="f" strokeweight=".58pt">
              <v:path arrowok="t"/>
            </v:shape>
            <v:shape id="_x0000_s1848" style="position:absolute;left:4423;top:251;width:29;height:0" coordorigin="4423,251" coordsize="29,0" path="m4423,251r29,e" filled="f" strokeweight=".58pt">
              <v:path arrowok="t"/>
            </v:shape>
            <v:shape id="_x0000_s1847" style="position:absolute;left:4480;top:251;width:29;height:0" coordorigin="4480,251" coordsize="29,0" path="m4480,251r29,e" filled="f" strokeweight=".58pt">
              <v:path arrowok="t"/>
            </v:shape>
            <v:shape id="_x0000_s1846" style="position:absolute;left:4538;top:251;width:29;height:0" coordorigin="4538,251" coordsize="29,0" path="m4538,251r29,e" filled="f" strokeweight=".58pt">
              <v:path arrowok="t"/>
            </v:shape>
            <v:shape id="_x0000_s1845" style="position:absolute;left:4596;top:251;width:29;height:0" coordorigin="4596,251" coordsize="29,0" path="m4596,251r28,e" filled="f" strokeweight=".58pt">
              <v:path arrowok="t"/>
            </v:shape>
            <v:shape id="_x0000_s1844" style="position:absolute;left:4653;top:251;width:29;height:0" coordorigin="4653,251" coordsize="29,0" path="m4653,251r29,e" filled="f" strokeweight=".58pt">
              <v:path arrowok="t"/>
            </v:shape>
            <v:shape id="_x0000_s1843" style="position:absolute;left:4711;top:251;width:29;height:0" coordorigin="4711,251" coordsize="29,0" path="m4711,251r29,e" filled="f" strokeweight=".58pt">
              <v:path arrowok="t"/>
            </v:shape>
            <v:shape id="_x0000_s1842" style="position:absolute;left:4768;top:251;width:29;height:0" coordorigin="4768,251" coordsize="29,0" path="m4768,251r29,e" filled="f" strokeweight=".58pt">
              <v:path arrowok="t"/>
            </v:shape>
            <v:shape id="_x0000_s1841" style="position:absolute;left:4826;top:251;width:29;height:0" coordorigin="4826,251" coordsize="29,0" path="m4826,251r29,e" filled="f" strokeweight=".58pt">
              <v:path arrowok="t"/>
            </v:shape>
            <v:shape id="_x0000_s1840" style="position:absolute;left:4884;top:251;width:29;height:0" coordorigin="4884,251" coordsize="29,0" path="m4884,251r28,e" filled="f" strokeweight=".58pt">
              <v:path arrowok="t"/>
            </v:shape>
            <v:shape id="_x0000_s1839" style="position:absolute;left:4941;top:251;width:29;height:0" coordorigin="4941,251" coordsize="29,0" path="m4941,251r29,e" filled="f" strokeweight=".58pt">
              <v:path arrowok="t"/>
            </v:shape>
            <v:shape id="_x0000_s1838" style="position:absolute;left:4999;top:251;width:29;height:0" coordorigin="4999,251" coordsize="29,0" path="m4999,251r29,e" filled="f" strokeweight=".58pt">
              <v:path arrowok="t"/>
            </v:shape>
            <v:shape id="_x0000_s1837" style="position:absolute;left:5056;top:251;width:29;height:0" coordorigin="5056,251" coordsize="29,0" path="m5056,251r29,e" filled="f" strokeweight=".58pt">
              <v:path arrowok="t"/>
            </v:shape>
            <v:shape id="_x0000_s1836" style="position:absolute;left:5114;top:251;width:29;height:0" coordorigin="5114,251" coordsize="29,0" path="m5114,251r29,e" filled="f" strokeweight=".58pt">
              <v:path arrowok="t"/>
            </v:shape>
            <v:shape id="_x0000_s1835" style="position:absolute;left:5172;top:251;width:29;height:0" coordorigin="5172,251" coordsize="29,0" path="m5172,251r28,e" filled="f" strokeweight=".58pt">
              <v:path arrowok="t"/>
            </v:shape>
            <v:shape id="_x0000_s1834" style="position:absolute;left:5229;top:251;width:29;height:0" coordorigin="5229,251" coordsize="29,0" path="m5229,251r29,e" filled="f" strokeweight=".58pt">
              <v:path arrowok="t"/>
            </v:shape>
            <v:shape id="_x0000_s1833" style="position:absolute;left:5287;top:251;width:29;height:0" coordorigin="5287,251" coordsize="29,0" path="m5287,251r29,e" filled="f" strokeweight=".58pt">
              <v:path arrowok="t"/>
            </v:shape>
            <v:shape id="_x0000_s1832" style="position:absolute;left:5345;top:251;width:29;height:0" coordorigin="5345,251" coordsize="29,0" path="m5345,251r29,e" filled="f" strokeweight=".58pt">
              <v:path arrowok="t"/>
            </v:shape>
            <v:shape id="_x0000_s1831" style="position:absolute;left:5402;top:251;width:29;height:0" coordorigin="5402,251" coordsize="29,0" path="m5402,251r29,e" filled="f" strokeweight=".58pt">
              <v:path arrowok="t"/>
            </v:shape>
            <v:shape id="_x0000_s1830" style="position:absolute;left:5460;top:251;width:29;height:0" coordorigin="5460,251" coordsize="29,0" path="m5460,251r29,e" filled="f" strokeweight=".58pt">
              <v:path arrowok="t"/>
            </v:shape>
            <v:shape id="_x0000_s1829" style="position:absolute;left:5518;top:251;width:29;height:0" coordorigin="5518,251" coordsize="29,0" path="m5518,251r28,e" filled="f" strokeweight=".58pt">
              <v:path arrowok="t"/>
            </v:shape>
            <v:shape id="_x0000_s1828" style="position:absolute;left:5575;top:251;width:29;height:0" coordorigin="5575,251" coordsize="29,0" path="m5575,251r29,e" filled="f" strokeweight=".58pt">
              <v:path arrowok="t"/>
            </v:shape>
            <v:shape id="_x0000_s1827" style="position:absolute;left:5633;top:251;width:29;height:0" coordorigin="5633,251" coordsize="29,0" path="m5633,251r29,e" filled="f" strokeweight=".58pt">
              <v:path arrowok="t"/>
            </v:shape>
            <v:shape id="_x0000_s1826" style="position:absolute;left:5690;top:251;width:29;height:0" coordorigin="5690,251" coordsize="29,0" path="m5690,251r29,e" filled="f" strokeweight=".58pt">
              <v:path arrowok="t"/>
            </v:shape>
            <v:shape id="_x0000_s1825" style="position:absolute;left:5748;top:251;width:29;height:0" coordorigin="5748,251" coordsize="29,0" path="m5748,251r29,e" filled="f" strokeweight=".58pt">
              <v:path arrowok="t"/>
            </v:shape>
            <v:shape id="_x0000_s1824" style="position:absolute;left:5806;top:251;width:29;height:0" coordorigin="5806,251" coordsize="29,0" path="m5806,251r28,e" filled="f" strokeweight=".58pt">
              <v:path arrowok="t"/>
            </v:shape>
            <v:shape id="_x0000_s1823" style="position:absolute;left:5863;top:251;width:29;height:0" coordorigin="5863,251" coordsize="29,0" path="m5863,251r29,e" filled="f" strokeweight=".58pt">
              <v:path arrowok="t"/>
            </v:shape>
            <v:shape id="_x0000_s1822" style="position:absolute;left:5921;top:251;width:29;height:0" coordorigin="5921,251" coordsize="29,0" path="m5921,251r29,e" filled="f" strokeweight=".58pt">
              <v:path arrowok="t"/>
            </v:shape>
            <v:shape id="_x0000_s1821" style="position:absolute;left:5978;top:251;width:29;height:0" coordorigin="5978,251" coordsize="29,0" path="m5978,251r29,e" filled="f" strokeweight=".58pt">
              <v:path arrowok="t"/>
            </v:shape>
            <v:shape id="_x0000_s1820" style="position:absolute;left:6036;top:251;width:29;height:0" coordorigin="6036,251" coordsize="29,0" path="m6036,251r29,e" filled="f" strokeweight=".58pt">
              <v:path arrowok="t"/>
            </v:shape>
            <v:shape id="_x0000_s1819" style="position:absolute;left:6094;top:251;width:29;height:0" coordorigin="6094,251" coordsize="29,0" path="m6094,251r28,e" filled="f" strokeweight=".58pt">
              <v:path arrowok="t"/>
            </v:shape>
            <v:shape id="_x0000_s1818" style="position:absolute;left:6151;top:251;width:29;height:0" coordorigin="6151,251" coordsize="29,0" path="m6151,251r29,e" filled="f" strokeweight=".58pt">
              <v:path arrowok="t"/>
            </v:shape>
            <v:shape id="_x0000_s1817" style="position:absolute;left:6209;top:251;width:29;height:0" coordorigin="6209,251" coordsize="29,0" path="m6209,251r29,e" filled="f" strokeweight=".58pt">
              <v:path arrowok="t"/>
            </v:shape>
            <v:shape id="_x0000_s1816" style="position:absolute;left:6266;top:251;width:29;height:0" coordorigin="6266,251" coordsize="29,0" path="m6266,251r29,e" filled="f" strokeweight=".58pt">
              <v:path arrowok="t"/>
            </v:shape>
            <v:shape id="_x0000_s1815" style="position:absolute;left:6324;top:251;width:29;height:0" coordorigin="6324,251" coordsize="29,0" path="m6324,251r29,e" filled="f" strokeweight=".58pt">
              <v:path arrowok="t"/>
            </v:shape>
            <v:shape id="_x0000_s1814" style="position:absolute;left:6382;top:251;width:29;height:0" coordorigin="6382,251" coordsize="29,0" path="m6382,251r28,e" filled="f" strokeweight=".58pt">
              <v:path arrowok="t"/>
            </v:shape>
            <v:shape id="_x0000_s1813" style="position:absolute;left:6439;top:251;width:29;height:0" coordorigin="6439,251" coordsize="29,0" path="m6439,251r29,e" filled="f" strokeweight=".58pt">
              <v:path arrowok="t"/>
            </v:shape>
            <v:shape id="_x0000_s1812" style="position:absolute;left:6497;top:251;width:29;height:0" coordorigin="6497,251" coordsize="29,0" path="m6497,251r29,e" filled="f" strokeweight=".58pt">
              <v:path arrowok="t"/>
            </v:shape>
            <v:shape id="_x0000_s1811" style="position:absolute;left:6555;top:251;width:5;height:0" coordorigin="6555,251" coordsize="5,0" path="m6555,251r5,e" filled="f" strokeweight=".58pt">
              <v:path arrowok="t"/>
            </v:shape>
            <w10:wrap anchorx="page"/>
          </v:group>
        </w:pict>
      </w:r>
      <w:r>
        <w:pict w14:anchorId="1BD06C6D">
          <v:group id="_x0000_s1786" style="position:absolute;left:0;text-align:left;margin-left:369.7pt;margin-top:12.25pt;width:65.4pt;height:.6pt;z-index:-1590;mso-position-horizontal-relative:page" coordorigin="7394,245" coordsize="1308,12">
            <v:shape id="_x0000_s1809" style="position:absolute;left:7400;top:251;width:29;height:0" coordorigin="7400,251" coordsize="29,0" path="m7400,251r28,e" filled="f" strokeweight=".58pt">
              <v:path arrowok="t"/>
            </v:shape>
            <v:shape id="_x0000_s1808" style="position:absolute;left:7457;top:251;width:29;height:0" coordorigin="7457,251" coordsize="29,0" path="m7457,251r29,e" filled="f" strokeweight=".58pt">
              <v:path arrowok="t"/>
            </v:shape>
            <v:shape id="_x0000_s1807" style="position:absolute;left:7515;top:251;width:29;height:0" coordorigin="7515,251" coordsize="29,0" path="m7515,251r29,e" filled="f" strokeweight=".58pt">
              <v:path arrowok="t"/>
            </v:shape>
            <v:shape id="_x0000_s1806" style="position:absolute;left:7572;top:251;width:29;height:0" coordorigin="7572,251" coordsize="29,0" path="m7572,251r29,e" filled="f" strokeweight=".58pt">
              <v:path arrowok="t"/>
            </v:shape>
            <v:shape id="_x0000_s1805" style="position:absolute;left:7630;top:251;width:29;height:0" coordorigin="7630,251" coordsize="29,0" path="m7630,251r29,e" filled="f" strokeweight=".58pt">
              <v:path arrowok="t"/>
            </v:shape>
            <v:shape id="_x0000_s1804" style="position:absolute;left:7688;top:251;width:29;height:0" coordorigin="7688,251" coordsize="29,0" path="m7688,251r29,e" filled="f" strokeweight=".58pt">
              <v:path arrowok="t"/>
            </v:shape>
            <v:shape id="_x0000_s1803" style="position:absolute;left:7746;top:251;width:29;height:0" coordorigin="7746,251" coordsize="29,0" path="m7746,251r29,e" filled="f" strokeweight=".58pt">
              <v:path arrowok="t"/>
            </v:shape>
            <v:shape id="_x0000_s1802" style="position:absolute;left:7803;top:251;width:29;height:0" coordorigin="7803,251" coordsize="29,0" path="m7803,251r29,e" filled="f" strokeweight=".58pt">
              <v:path arrowok="t"/>
            </v:shape>
            <v:shape id="_x0000_s1801" style="position:absolute;left:7861;top:251;width:29;height:0" coordorigin="7861,251" coordsize="29,0" path="m7861,251r29,e" filled="f" strokeweight=".58pt">
              <v:path arrowok="t"/>
            </v:shape>
            <v:shape id="_x0000_s1800" style="position:absolute;left:7919;top:251;width:29;height:0" coordorigin="7919,251" coordsize="29,0" path="m7919,251r28,e" filled="f" strokeweight=".58pt">
              <v:path arrowok="t"/>
            </v:shape>
            <v:shape id="_x0000_s1799" style="position:absolute;left:7976;top:251;width:29;height:0" coordorigin="7976,251" coordsize="29,0" path="m7976,251r29,e" filled="f" strokeweight=".58pt">
              <v:path arrowok="t"/>
            </v:shape>
            <v:shape id="_x0000_s1798" style="position:absolute;left:8034;top:251;width:29;height:0" coordorigin="8034,251" coordsize="29,0" path="m8034,251r29,e" filled="f" strokeweight=".58pt">
              <v:path arrowok="t"/>
            </v:shape>
            <v:shape id="_x0000_s1797" style="position:absolute;left:8091;top:251;width:29;height:0" coordorigin="8091,251" coordsize="29,0" path="m8091,251r29,e" filled="f" strokeweight=".58pt">
              <v:path arrowok="t"/>
            </v:shape>
            <v:shape id="_x0000_s1796" style="position:absolute;left:8149;top:251;width:29;height:0" coordorigin="8149,251" coordsize="29,0" path="m8149,251r29,e" filled="f" strokeweight=".58pt">
              <v:path arrowok="t"/>
            </v:shape>
            <v:shape id="_x0000_s1795" style="position:absolute;left:8207;top:251;width:29;height:0" coordorigin="8207,251" coordsize="29,0" path="m8207,251r28,e" filled="f" strokeweight=".58pt">
              <v:path arrowok="t"/>
            </v:shape>
            <v:shape id="_x0000_s1794" style="position:absolute;left:8264;top:251;width:29;height:0" coordorigin="8264,251" coordsize="29,0" path="m8264,251r29,e" filled="f" strokeweight=".58pt">
              <v:path arrowok="t"/>
            </v:shape>
            <v:shape id="_x0000_s1793" style="position:absolute;left:8322;top:251;width:29;height:0" coordorigin="8322,251" coordsize="29,0" path="m8322,251r29,e" filled="f" strokeweight=".58pt">
              <v:path arrowok="t"/>
            </v:shape>
            <v:shape id="_x0000_s1792" style="position:absolute;left:8379;top:251;width:29;height:0" coordorigin="8379,251" coordsize="29,0" path="m8379,251r29,e" filled="f" strokeweight=".58pt">
              <v:path arrowok="t"/>
            </v:shape>
            <v:shape id="_x0000_s1791" style="position:absolute;left:8437;top:251;width:29;height:0" coordorigin="8437,251" coordsize="29,0" path="m8437,251r29,e" filled="f" strokeweight=".58pt">
              <v:path arrowok="t"/>
            </v:shape>
            <v:shape id="_x0000_s1790" style="position:absolute;left:8495;top:251;width:29;height:0" coordorigin="8495,251" coordsize="29,0" path="m8495,251r28,e" filled="f" strokeweight=".58pt">
              <v:path arrowok="t"/>
            </v:shape>
            <v:shape id="_x0000_s1789" style="position:absolute;left:8552;top:251;width:29;height:0" coordorigin="8552,251" coordsize="29,0" path="m8552,251r29,e" filled="f" strokeweight=".58pt">
              <v:path arrowok="t"/>
            </v:shape>
            <v:shape id="_x0000_s1788" style="position:absolute;left:8610;top:251;width:29;height:0" coordorigin="8610,251" coordsize="29,0" path="m8610,251r29,e" filled="f" strokeweight=".58pt">
              <v:path arrowok="t"/>
            </v:shape>
            <v:shape id="_x0000_s1787" style="position:absolute;left:8667;top:251;width:29;height:0" coordorigin="8667,251" coordsize="29,0" path="m8667,251r29,e" filled="f" strokeweight=".58pt">
              <v:path arrowok="t"/>
            </v:shape>
            <w10:wrap anchorx="page"/>
          </v:group>
        </w:pict>
      </w:r>
      <w:r>
        <w:pict w14:anchorId="25DC479F">
          <v:group id="_x0000_s1755" style="position:absolute;left:0;text-align:left;margin-left:476.3pt;margin-top:12.25pt;width:85.55pt;height:.6pt;z-index:-1589;mso-position-horizontal-relative:page" coordorigin="9526,245" coordsize="1711,12">
            <v:shape id="_x0000_s1785" style="position:absolute;left:9532;top:251;width:29;height:0" coordorigin="9532,251" coordsize="29,0" path="m9532,251r29,e" filled="f" strokeweight=".58pt">
              <v:path arrowok="t"/>
            </v:shape>
            <v:shape id="_x0000_s1784" style="position:absolute;left:9589;top:251;width:29;height:0" coordorigin="9589,251" coordsize="29,0" path="m9589,251r29,e" filled="f" strokeweight=".58pt">
              <v:path arrowok="t"/>
            </v:shape>
            <v:shape id="_x0000_s1783" style="position:absolute;left:9647;top:251;width:29;height:0" coordorigin="9647,251" coordsize="29,0" path="m9647,251r29,e" filled="f" strokeweight=".58pt">
              <v:path arrowok="t"/>
            </v:shape>
            <v:shape id="_x0000_s1782" style="position:absolute;left:9705;top:251;width:29;height:0" coordorigin="9705,251" coordsize="29,0" path="m9705,251r28,e" filled="f" strokeweight=".58pt">
              <v:path arrowok="t"/>
            </v:shape>
            <v:shape id="_x0000_s1781" style="position:absolute;left:9762;top:251;width:29;height:0" coordorigin="9762,251" coordsize="29,0" path="m9762,251r29,e" filled="f" strokeweight=".58pt">
              <v:path arrowok="t"/>
            </v:shape>
            <v:shape id="_x0000_s1780" style="position:absolute;left:9820;top:251;width:29;height:0" coordorigin="9820,251" coordsize="29,0" path="m9820,251r29,e" filled="f" strokeweight=".58pt">
              <v:path arrowok="t"/>
            </v:shape>
            <v:shape id="_x0000_s1779" style="position:absolute;left:9877;top:251;width:29;height:0" coordorigin="9877,251" coordsize="29,0" path="m9877,251r29,e" filled="f" strokeweight=".58pt">
              <v:path arrowok="t"/>
            </v:shape>
            <v:shape id="_x0000_s1778" style="position:absolute;left:9935;top:251;width:29;height:0" coordorigin="9935,251" coordsize="29,0" path="m9935,251r29,e" filled="f" strokeweight=".58pt">
              <v:path arrowok="t"/>
            </v:shape>
            <v:shape id="_x0000_s1777" style="position:absolute;left:9993;top:251;width:29;height:0" coordorigin="9993,251" coordsize="29,0" path="m9993,251r28,e" filled="f" strokeweight=".58pt">
              <v:path arrowok="t"/>
            </v:shape>
            <v:shape id="_x0000_s1776" style="position:absolute;left:10050;top:251;width:29;height:0" coordorigin="10050,251" coordsize="29,0" path="m10050,251r29,e" filled="f" strokeweight=".58pt">
              <v:path arrowok="t"/>
            </v:shape>
            <v:shape id="_x0000_s1775" style="position:absolute;left:10108;top:251;width:29;height:0" coordorigin="10108,251" coordsize="29,0" path="m10108,251r29,e" filled="f" strokeweight=".58pt">
              <v:path arrowok="t"/>
            </v:shape>
            <v:shape id="_x0000_s1774" style="position:absolute;left:10166;top:251;width:29;height:0" coordorigin="10166,251" coordsize="29,0" path="m10166,251r29,e" filled="f" strokeweight=".58pt">
              <v:path arrowok="t"/>
            </v:shape>
            <v:shape id="_x0000_s1773" style="position:absolute;left:10224;top:251;width:29;height:0" coordorigin="10224,251" coordsize="29,0" path="m10224,251r28,e" filled="f" strokeweight=".58pt">
              <v:path arrowok="t"/>
            </v:shape>
            <v:shape id="_x0000_s1772" style="position:absolute;left:10281;top:251;width:29;height:0" coordorigin="10281,251" coordsize="29,0" path="m10281,251r29,e" filled="f" strokeweight=".58pt">
              <v:path arrowok="t"/>
            </v:shape>
            <v:shape id="_x0000_s1771" style="position:absolute;left:10339;top:251;width:29;height:0" coordorigin="10339,251" coordsize="29,0" path="m10339,251r29,e" filled="f" strokeweight=".58pt">
              <v:path arrowok="t"/>
            </v:shape>
            <v:shape id="_x0000_s1770" style="position:absolute;left:10396;top:251;width:29;height:0" coordorigin="10396,251" coordsize="29,0" path="m10396,251r29,e" filled="f" strokeweight=".58pt">
              <v:path arrowok="t"/>
            </v:shape>
            <v:shape id="_x0000_s1769" style="position:absolute;left:10454;top:251;width:29;height:0" coordorigin="10454,251" coordsize="29,0" path="m10454,251r29,e" filled="f" strokeweight=".58pt">
              <v:path arrowok="t"/>
            </v:shape>
            <v:shape id="_x0000_s1768" style="position:absolute;left:10512;top:251;width:29;height:0" coordorigin="10512,251" coordsize="29,0" path="m10512,251r28,e" filled="f" strokeweight=".58pt">
              <v:path arrowok="t"/>
            </v:shape>
            <v:shape id="_x0000_s1767" style="position:absolute;left:10569;top:251;width:29;height:0" coordorigin="10569,251" coordsize="29,0" path="m10569,251r29,e" filled="f" strokeweight=".58pt">
              <v:path arrowok="t"/>
            </v:shape>
            <v:shape id="_x0000_s1766" style="position:absolute;left:10627;top:251;width:29;height:0" coordorigin="10627,251" coordsize="29,0" path="m10627,251r29,e" filled="f" strokeweight=".58pt">
              <v:path arrowok="t"/>
            </v:shape>
            <v:shape id="_x0000_s1765" style="position:absolute;left:10684;top:251;width:29;height:0" coordorigin="10684,251" coordsize="29,0" path="m10684,251r29,e" filled="f" strokeweight=".58pt">
              <v:path arrowok="t"/>
            </v:shape>
            <v:shape id="_x0000_s1764" style="position:absolute;left:10742;top:251;width:29;height:0" coordorigin="10742,251" coordsize="29,0" path="m10742,251r29,e" filled="f" strokeweight=".58pt">
              <v:path arrowok="t"/>
            </v:shape>
            <v:shape id="_x0000_s1763" style="position:absolute;left:10800;top:251;width:29;height:0" coordorigin="10800,251" coordsize="29,0" path="m10800,251r28,e" filled="f" strokeweight=".58pt">
              <v:path arrowok="t"/>
            </v:shape>
            <v:shape id="_x0000_s1762" style="position:absolute;left:10857;top:251;width:29;height:0" coordorigin="10857,251" coordsize="29,0" path="m10857,251r29,e" filled="f" strokeweight=".58pt">
              <v:path arrowok="t"/>
            </v:shape>
            <v:shape id="_x0000_s1761" style="position:absolute;left:10915;top:251;width:29;height:0" coordorigin="10915,251" coordsize="29,0" path="m10915,251r29,e" filled="f" strokeweight=".58pt">
              <v:path arrowok="t"/>
            </v:shape>
            <v:shape id="_x0000_s1760" style="position:absolute;left:10972;top:251;width:29;height:0" coordorigin="10972,251" coordsize="29,0" path="m10972,251r29,e" filled="f" strokeweight=".58pt">
              <v:path arrowok="t"/>
            </v:shape>
            <v:shape id="_x0000_s1759" style="position:absolute;left:11030;top:251;width:29;height:0" coordorigin="11030,251" coordsize="29,0" path="m11030,251r29,e" filled="f" strokeweight=".58pt">
              <v:path arrowok="t"/>
            </v:shape>
            <v:shape id="_x0000_s1758" style="position:absolute;left:11088;top:251;width:29;height:0" coordorigin="11088,251" coordsize="29,0" path="m11088,251r28,e" filled="f" strokeweight=".58pt">
              <v:path arrowok="t"/>
            </v:shape>
            <v:shape id="_x0000_s1757" style="position:absolute;left:11145;top:251;width:29;height:0" coordorigin="11145,251" coordsize="29,0" path="m11145,251r29,e" filled="f" strokeweight=".58pt">
              <v:path arrowok="t"/>
            </v:shape>
            <v:shape id="_x0000_s1756" style="position:absolute;left:11203;top:251;width:29;height:0" coordorigin="11203,251" coordsize="29,0" path="m11203,251r29,e" filled="f" strokeweight=".58pt">
              <v:path arrowok="t"/>
            </v:shape>
            <w10:wrap anchorx="page"/>
          </v:group>
        </w:pict>
      </w:r>
      <w:r>
        <w:t xml:space="preserve">Adalah </w:t>
      </w:r>
      <w:proofErr w:type="spellStart"/>
      <w:r>
        <w:t>Pemilik</w:t>
      </w:r>
      <w:proofErr w:type="spellEnd"/>
      <w:r>
        <w:t xml:space="preserve"> Tanah </w:t>
      </w:r>
      <w:proofErr w:type="spellStart"/>
      <w:r>
        <w:t>Kohir</w:t>
      </w:r>
      <w:proofErr w:type="spellEnd"/>
      <w:r>
        <w:t xml:space="preserve">                                                                 Persil                                  </w:t>
      </w:r>
      <w:proofErr w:type="spellStart"/>
      <w:r>
        <w:t>Kelas</w:t>
      </w:r>
      <w:proofErr w:type="spellEnd"/>
    </w:p>
    <w:p w14:paraId="76A6F2DA" w14:textId="77777777" w:rsidR="002D5B47" w:rsidRDefault="002D5B47">
      <w:pPr>
        <w:spacing w:before="1" w:line="100" w:lineRule="exact"/>
        <w:rPr>
          <w:sz w:val="11"/>
          <w:szCs w:val="11"/>
        </w:rPr>
      </w:pPr>
    </w:p>
    <w:p w14:paraId="7DBF7DDE" w14:textId="77777777" w:rsidR="002D5B47" w:rsidRDefault="00000000">
      <w:pPr>
        <w:ind w:left="596"/>
      </w:pPr>
      <w:r>
        <w:pict w14:anchorId="0EB4772E">
          <v:group id="_x0000_s1719" style="position:absolute;left:0;text-align:left;margin-left:84.7pt;margin-top:10.5pt;width:100pt;height:.6pt;z-index:-1588;mso-position-horizontal-relative:page" coordorigin="1694,210" coordsize="2000,12">
            <v:shape id="_x0000_s1754" style="position:absolute;left:1700;top:216;width:29;height:0" coordorigin="1700,216" coordsize="29,0" path="m1700,216r28,e" filled="f" strokeweight=".58pt">
              <v:path arrowok="t"/>
            </v:shape>
            <v:shape id="_x0000_s1753" style="position:absolute;left:1758;top:216;width:29;height:0" coordorigin="1758,216" coordsize="29,0" path="m1758,216r29,e" filled="f" strokeweight=".58pt">
              <v:path arrowok="t"/>
            </v:shape>
            <v:shape id="_x0000_s1752" style="position:absolute;left:1815;top:216;width:29;height:0" coordorigin="1815,216" coordsize="29,0" path="m1815,216r29,e" filled="f" strokeweight=".58pt">
              <v:path arrowok="t"/>
            </v:shape>
            <v:shape id="_x0000_s1751" style="position:absolute;left:1873;top:216;width:29;height:0" coordorigin="1873,216" coordsize="29,0" path="m1873,216r29,e" filled="f" strokeweight=".58pt">
              <v:path arrowok="t"/>
            </v:shape>
            <v:shape id="_x0000_s1750" style="position:absolute;left:1931;top:216;width:29;height:0" coordorigin="1931,216" coordsize="29,0" path="m1931,216r28,e" filled="f" strokeweight=".58pt">
              <v:path arrowok="t"/>
            </v:shape>
            <v:shape id="_x0000_s1749" style="position:absolute;left:1988;top:216;width:29;height:0" coordorigin="1988,216" coordsize="29,0" path="m1988,216r29,e" filled="f" strokeweight=".58pt">
              <v:path arrowok="t"/>
            </v:shape>
            <v:shape id="_x0000_s1748" style="position:absolute;left:2046;top:216;width:29;height:0" coordorigin="2046,216" coordsize="29,0" path="m2046,216r29,e" filled="f" strokeweight=".58pt">
              <v:path arrowok="t"/>
            </v:shape>
            <v:shape id="_x0000_s1747" style="position:absolute;left:2103;top:216;width:29;height:0" coordorigin="2103,216" coordsize="29,0" path="m2103,216r29,e" filled="f" strokeweight=".58pt">
              <v:path arrowok="t"/>
            </v:shape>
            <v:shape id="_x0000_s1746" style="position:absolute;left:2161;top:216;width:29;height:0" coordorigin="2161,216" coordsize="29,0" path="m2161,216r29,e" filled="f" strokeweight=".58pt">
              <v:path arrowok="t"/>
            </v:shape>
            <v:shape id="_x0000_s1745" style="position:absolute;left:2219;top:216;width:29;height:0" coordorigin="2219,216" coordsize="29,0" path="m2219,216r28,e" filled="f" strokeweight=".58pt">
              <v:path arrowok="t"/>
            </v:shape>
            <v:shape id="_x0000_s1744" style="position:absolute;left:2276;top:216;width:29;height:0" coordorigin="2276,216" coordsize="29,0" path="m2276,216r29,e" filled="f" strokeweight=".58pt">
              <v:path arrowok="t"/>
            </v:shape>
            <v:shape id="_x0000_s1743" style="position:absolute;left:2334;top:216;width:29;height:0" coordorigin="2334,216" coordsize="29,0" path="m2334,216r29,e" filled="f" strokeweight=".58pt">
              <v:path arrowok="t"/>
            </v:shape>
            <v:shape id="_x0000_s1742" style="position:absolute;left:2391;top:216;width:29;height:0" coordorigin="2391,216" coordsize="29,0" path="m2391,216r29,e" filled="f" strokeweight=".58pt">
              <v:path arrowok="t"/>
            </v:shape>
            <v:shape id="_x0000_s1741" style="position:absolute;left:2449;top:216;width:29;height:0" coordorigin="2449,216" coordsize="29,0" path="m2449,216r29,e" filled="f" strokeweight=".58pt">
              <v:path arrowok="t"/>
            </v:shape>
            <v:shape id="_x0000_s1740" style="position:absolute;left:2507;top:216;width:29;height:0" coordorigin="2507,216" coordsize="29,0" path="m2507,216r28,e" filled="f" strokeweight=".58pt">
              <v:path arrowok="t"/>
            </v:shape>
            <v:shape id="_x0000_s1739" style="position:absolute;left:2564;top:216;width:29;height:0" coordorigin="2564,216" coordsize="29,0" path="m2564,216r29,e" filled="f" strokeweight=".58pt">
              <v:path arrowok="t"/>
            </v:shape>
            <v:shape id="_x0000_s1738" style="position:absolute;left:2622;top:216;width:29;height:0" coordorigin="2622,216" coordsize="29,0" path="m2622,216r29,e" filled="f" strokeweight=".58pt">
              <v:path arrowok="t"/>
            </v:shape>
            <v:shape id="_x0000_s1737" style="position:absolute;left:2679;top:216;width:29;height:0" coordorigin="2679,216" coordsize="29,0" path="m2679,216r29,e" filled="f" strokeweight=".58pt">
              <v:path arrowok="t"/>
            </v:shape>
            <v:shape id="_x0000_s1736" style="position:absolute;left:2737;top:216;width:29;height:0" coordorigin="2737,216" coordsize="29,0" path="m2737,216r29,e" filled="f" strokeweight=".58pt">
              <v:path arrowok="t"/>
            </v:shape>
            <v:shape id="_x0000_s1735" style="position:absolute;left:2795;top:216;width:29;height:0" coordorigin="2795,216" coordsize="29,0" path="m2795,216r28,e" filled="f" strokeweight=".58pt">
              <v:path arrowok="t"/>
            </v:shape>
            <v:shape id="_x0000_s1734" style="position:absolute;left:2852;top:216;width:29;height:0" coordorigin="2852,216" coordsize="29,0" path="m2852,216r29,e" filled="f" strokeweight=".58pt">
              <v:path arrowok="t"/>
            </v:shape>
            <v:shape id="_x0000_s1733" style="position:absolute;left:2910;top:216;width:29;height:0" coordorigin="2910,216" coordsize="29,0" path="m2910,216r29,e" filled="f" strokeweight=".58pt">
              <v:path arrowok="t"/>
            </v:shape>
            <v:shape id="_x0000_s1732" style="position:absolute;left:2968;top:216;width:29;height:0" coordorigin="2968,216" coordsize="29,0" path="m2968,216r29,e" filled="f" strokeweight=".58pt">
              <v:path arrowok="t"/>
            </v:shape>
            <v:shape id="_x0000_s1731" style="position:absolute;left:3025;top:216;width:29;height:0" coordorigin="3025,216" coordsize="29,0" path="m3025,216r29,e" filled="f" strokeweight=".58pt">
              <v:path arrowok="t"/>
            </v:shape>
            <v:shape id="_x0000_s1730" style="position:absolute;left:3083;top:216;width:29;height:0" coordorigin="3083,216" coordsize="29,0" path="m3083,216r29,e" filled="f" strokeweight=".58pt">
              <v:path arrowok="t"/>
            </v:shape>
            <v:shape id="_x0000_s1729" style="position:absolute;left:3141;top:216;width:29;height:0" coordorigin="3141,216" coordsize="29,0" path="m3141,216r28,e" filled="f" strokeweight=".58pt">
              <v:path arrowok="t"/>
            </v:shape>
            <v:shape id="_x0000_s1728" style="position:absolute;left:3198;top:216;width:29;height:0" coordorigin="3198,216" coordsize="29,0" path="m3198,216r29,e" filled="f" strokeweight=".58pt">
              <v:path arrowok="t"/>
            </v:shape>
            <v:shape id="_x0000_s1727" style="position:absolute;left:3256;top:216;width:29;height:0" coordorigin="3256,216" coordsize="29,0" path="m3256,216r29,e" filled="f" strokeweight=".58pt">
              <v:path arrowok="t"/>
            </v:shape>
            <v:shape id="_x0000_s1726" style="position:absolute;left:3313;top:216;width:29;height:0" coordorigin="3313,216" coordsize="29,0" path="m3313,216r29,e" filled="f" strokeweight=".58pt">
              <v:path arrowok="t"/>
            </v:shape>
            <v:shape id="_x0000_s1725" style="position:absolute;left:3371;top:216;width:29;height:0" coordorigin="3371,216" coordsize="29,0" path="m3371,216r29,e" filled="f" strokeweight=".58pt">
              <v:path arrowok="t"/>
            </v:shape>
            <v:shape id="_x0000_s1724" style="position:absolute;left:3429;top:216;width:29;height:0" coordorigin="3429,216" coordsize="29,0" path="m3429,216r28,e" filled="f" strokeweight=".58pt">
              <v:path arrowok="t"/>
            </v:shape>
            <v:shape id="_x0000_s1723" style="position:absolute;left:3486;top:216;width:29;height:0" coordorigin="3486,216" coordsize="29,0" path="m3486,216r29,e" filled="f" strokeweight=".58pt">
              <v:path arrowok="t"/>
            </v:shape>
            <v:shape id="_x0000_s1722" style="position:absolute;left:3544;top:216;width:29;height:0" coordorigin="3544,216" coordsize="29,0" path="m3544,216r29,e" filled="f" strokeweight=".58pt">
              <v:path arrowok="t"/>
            </v:shape>
            <v:shape id="_x0000_s1721" style="position:absolute;left:3601;top:216;width:29;height:0" coordorigin="3601,216" coordsize="29,0" path="m3601,216r29,e" filled="f" strokeweight=".58pt">
              <v:path arrowok="t"/>
            </v:shape>
            <v:shape id="_x0000_s1720" style="position:absolute;left:3659;top:216;width:29;height:0" coordorigin="3659,216" coordsize="29,0" path="m3659,216r29,e" filled="f" strokeweight=".58pt">
              <v:path arrowok="t"/>
            </v:shape>
            <w10:wrap anchorx="page"/>
          </v:group>
        </w:pict>
      </w:r>
      <w:r>
        <w:pict w14:anchorId="3C4CE013">
          <v:group id="_x0000_s1627" style="position:absolute;left:0;text-align:left;margin-left:300.8pt;margin-top:10.5pt;width:261.3pt;height:.6pt;z-index:-1587;mso-position-horizontal-relative:page" coordorigin="6016,210" coordsize="5226,12">
            <v:shape id="_x0000_s1718" style="position:absolute;left:6022;top:216;width:29;height:0" coordorigin="6022,216" coordsize="29,0" path="m6022,216r28,e" filled="f" strokeweight=".58pt">
              <v:path arrowok="t"/>
            </v:shape>
            <v:shape id="_x0000_s1717" style="position:absolute;left:6079;top:216;width:29;height:0" coordorigin="6079,216" coordsize="29,0" path="m6079,216r29,e" filled="f" strokeweight=".58pt">
              <v:path arrowok="t"/>
            </v:shape>
            <v:shape id="_x0000_s1716" style="position:absolute;left:6137;top:216;width:29;height:0" coordorigin="6137,216" coordsize="29,0" path="m6137,216r29,e" filled="f" strokeweight=".58pt">
              <v:path arrowok="t"/>
            </v:shape>
            <v:shape id="_x0000_s1715" style="position:absolute;left:6194;top:216;width:29;height:0" coordorigin="6194,216" coordsize="29,0" path="m6194,216r29,e" filled="f" strokeweight=".58pt">
              <v:path arrowok="t"/>
            </v:shape>
            <v:shape id="_x0000_s1714" style="position:absolute;left:6252;top:216;width:29;height:0" coordorigin="6252,216" coordsize="29,0" path="m6252,216r29,e" filled="f" strokeweight=".58pt">
              <v:path arrowok="t"/>
            </v:shape>
            <v:shape id="_x0000_s1713" style="position:absolute;left:6310;top:216;width:29;height:0" coordorigin="6310,216" coordsize="29,0" path="m6310,216r28,e" filled="f" strokeweight=".58pt">
              <v:path arrowok="t"/>
            </v:shape>
            <v:shape id="_x0000_s1712" style="position:absolute;left:6367;top:216;width:29;height:0" coordorigin="6367,216" coordsize="29,0" path="m6367,216r29,e" filled="f" strokeweight=".58pt">
              <v:path arrowok="t"/>
            </v:shape>
            <v:shape id="_x0000_s1711" style="position:absolute;left:6425;top:216;width:29;height:0" coordorigin="6425,216" coordsize="29,0" path="m6425,216r29,e" filled="f" strokeweight=".58pt">
              <v:path arrowok="t"/>
            </v:shape>
            <v:shape id="_x0000_s1710" style="position:absolute;left:6482;top:216;width:29;height:0" coordorigin="6482,216" coordsize="29,0" path="m6482,216r29,e" filled="f" strokeweight=".58pt">
              <v:path arrowok="t"/>
            </v:shape>
            <v:shape id="_x0000_s1709" style="position:absolute;left:6540;top:216;width:29;height:0" coordorigin="6540,216" coordsize="29,0" path="m6540,216r29,e" filled="f" strokeweight=".58pt">
              <v:path arrowok="t"/>
            </v:shape>
            <v:shape id="_x0000_s1708" style="position:absolute;left:6598;top:216;width:29;height:0" coordorigin="6598,216" coordsize="29,0" path="m6598,216r29,e" filled="f" strokeweight=".58pt">
              <v:path arrowok="t"/>
            </v:shape>
            <v:shape id="_x0000_s1707" style="position:absolute;left:6656;top:216;width:29;height:0" coordorigin="6656,216" coordsize="29,0" path="m6656,216r28,e" filled="f" strokeweight=".58pt">
              <v:path arrowok="t"/>
            </v:shape>
            <v:shape id="_x0000_s1706" style="position:absolute;left:6713;top:216;width:29;height:0" coordorigin="6713,216" coordsize="29,0" path="m6713,216r29,e" filled="f" strokeweight=".58pt">
              <v:path arrowok="t"/>
            </v:shape>
            <v:shape id="_x0000_s1705" style="position:absolute;left:6771;top:216;width:29;height:0" coordorigin="6771,216" coordsize="29,0" path="m6771,216r29,e" filled="f" strokeweight=".58pt">
              <v:path arrowok="t"/>
            </v:shape>
            <v:shape id="_x0000_s1704" style="position:absolute;left:6828;top:216;width:29;height:0" coordorigin="6828,216" coordsize="29,0" path="m6828,216r29,e" filled="f" strokeweight=".58pt">
              <v:path arrowok="t"/>
            </v:shape>
            <v:shape id="_x0000_s1703" style="position:absolute;left:6886;top:216;width:29;height:0" coordorigin="6886,216" coordsize="29,0" path="m6886,216r29,e" filled="f" strokeweight=".58pt">
              <v:path arrowok="t"/>
            </v:shape>
            <v:shape id="_x0000_s1702" style="position:absolute;left:6944;top:216;width:29;height:0" coordorigin="6944,216" coordsize="29,0" path="m6944,216r28,e" filled="f" strokeweight=".58pt">
              <v:path arrowok="t"/>
            </v:shape>
            <v:shape id="_x0000_s1701" style="position:absolute;left:7001;top:216;width:29;height:0" coordorigin="7001,216" coordsize="29,0" path="m7001,216r29,e" filled="f" strokeweight=".58pt">
              <v:path arrowok="t"/>
            </v:shape>
            <v:shape id="_x0000_s1700" style="position:absolute;left:7059;top:216;width:29;height:0" coordorigin="7059,216" coordsize="29,0" path="m7059,216r29,e" filled="f" strokeweight=".58pt">
              <v:path arrowok="t"/>
            </v:shape>
            <v:shape id="_x0000_s1699" style="position:absolute;left:7116;top:216;width:29;height:0" coordorigin="7116,216" coordsize="29,0" path="m7116,216r29,e" filled="f" strokeweight=".58pt">
              <v:path arrowok="t"/>
            </v:shape>
            <v:shape id="_x0000_s1698" style="position:absolute;left:7174;top:216;width:29;height:0" coordorigin="7174,216" coordsize="29,0" path="m7174,216r29,e" filled="f" strokeweight=".58pt">
              <v:path arrowok="t"/>
            </v:shape>
            <v:shape id="_x0000_s1697" style="position:absolute;left:7232;top:216;width:29;height:0" coordorigin="7232,216" coordsize="29,0" path="m7232,216r28,e" filled="f" strokeweight=".58pt">
              <v:path arrowok="t"/>
            </v:shape>
            <v:shape id="_x0000_s1696" style="position:absolute;left:7289;top:216;width:29;height:0" coordorigin="7289,216" coordsize="29,0" path="m7289,216r29,e" filled="f" strokeweight=".58pt">
              <v:path arrowok="t"/>
            </v:shape>
            <v:shape id="_x0000_s1695" style="position:absolute;left:7347;top:216;width:29;height:0" coordorigin="7347,216" coordsize="29,0" path="m7347,216r29,e" filled="f" strokeweight=".58pt">
              <v:path arrowok="t"/>
            </v:shape>
            <v:shape id="_x0000_s1694" style="position:absolute;left:7404;top:216;width:29;height:0" coordorigin="7404,216" coordsize="29,0" path="m7404,216r29,e" filled="f" strokeweight=".58pt">
              <v:path arrowok="t"/>
            </v:shape>
            <v:shape id="_x0000_s1693" style="position:absolute;left:7462;top:216;width:29;height:0" coordorigin="7462,216" coordsize="29,0" path="m7462,216r29,e" filled="f" strokeweight=".58pt">
              <v:path arrowok="t"/>
            </v:shape>
            <v:shape id="_x0000_s1692" style="position:absolute;left:7520;top:216;width:29;height:0" coordorigin="7520,216" coordsize="29,0" path="m7520,216r28,e" filled="f" strokeweight=".58pt">
              <v:path arrowok="t"/>
            </v:shape>
            <v:shape id="_x0000_s1691" style="position:absolute;left:7577;top:216;width:29;height:0" coordorigin="7577,216" coordsize="29,0" path="m7577,216r29,e" filled="f" strokeweight=".58pt">
              <v:path arrowok="t"/>
            </v:shape>
            <v:shape id="_x0000_s1690" style="position:absolute;left:7635;top:216;width:29;height:0" coordorigin="7635,216" coordsize="29,0" path="m7635,216r29,e" filled="f" strokeweight=".58pt">
              <v:path arrowok="t"/>
            </v:shape>
            <v:shape id="_x0000_s1689" style="position:absolute;left:7692;top:216;width:29;height:0" coordorigin="7692,216" coordsize="29,0" path="m7692,216r30,e" filled="f" strokeweight=".58pt">
              <v:path arrowok="t"/>
            </v:shape>
            <v:shape id="_x0000_s1688" style="position:absolute;left:7751;top:216;width:29;height:0" coordorigin="7751,216" coordsize="29,0" path="m7751,216r28,e" filled="f" strokeweight=".58pt">
              <v:path arrowok="t"/>
            </v:shape>
            <v:shape id="_x0000_s1687" style="position:absolute;left:7808;top:216;width:29;height:0" coordorigin="7808,216" coordsize="29,0" path="m7808,216r29,e" filled="f" strokeweight=".58pt">
              <v:path arrowok="t"/>
            </v:shape>
            <v:shape id="_x0000_s1686" style="position:absolute;left:7866;top:216;width:29;height:0" coordorigin="7866,216" coordsize="29,0" path="m7866,216r29,e" filled="f" strokeweight=".58pt">
              <v:path arrowok="t"/>
            </v:shape>
            <v:shape id="_x0000_s1685" style="position:absolute;left:7923;top:216;width:29;height:0" coordorigin="7923,216" coordsize="29,0" path="m7923,216r29,e" filled="f" strokeweight=".58pt">
              <v:path arrowok="t"/>
            </v:shape>
            <v:shape id="_x0000_s1684" style="position:absolute;left:7981;top:216;width:29;height:0" coordorigin="7981,216" coordsize="29,0" path="m7981,216r29,e" filled="f" strokeweight=".58pt">
              <v:path arrowok="t"/>
            </v:shape>
            <v:shape id="_x0000_s1683" style="position:absolute;left:8039;top:216;width:29;height:0" coordorigin="8039,216" coordsize="29,0" path="m8039,216r28,e" filled="f" strokeweight=".58pt">
              <v:path arrowok="t"/>
            </v:shape>
            <v:shape id="_x0000_s1682" style="position:absolute;left:8096;top:216;width:29;height:0" coordorigin="8096,216" coordsize="29,0" path="m8096,216r29,e" filled="f" strokeweight=".58pt">
              <v:path arrowok="t"/>
            </v:shape>
            <v:shape id="_x0000_s1681" style="position:absolute;left:8154;top:216;width:29;height:0" coordorigin="8154,216" coordsize="29,0" path="m8154,216r29,e" filled="f" strokeweight=".58pt">
              <v:path arrowok="t"/>
            </v:shape>
            <v:shape id="_x0000_s1680" style="position:absolute;left:8211;top:216;width:29;height:0" coordorigin="8211,216" coordsize="29,0" path="m8211,216r29,e" filled="f" strokeweight=".58pt">
              <v:path arrowok="t"/>
            </v:shape>
            <v:shape id="_x0000_s1679" style="position:absolute;left:8269;top:216;width:29;height:0" coordorigin="8269,216" coordsize="29,0" path="m8269,216r29,e" filled="f" strokeweight=".58pt">
              <v:path arrowok="t"/>
            </v:shape>
            <v:shape id="_x0000_s1678" style="position:absolute;left:8327;top:216;width:29;height:0" coordorigin="8327,216" coordsize="29,0" path="m8327,216r28,e" filled="f" strokeweight=".58pt">
              <v:path arrowok="t"/>
            </v:shape>
            <v:shape id="_x0000_s1677" style="position:absolute;left:8384;top:216;width:29;height:0" coordorigin="8384,216" coordsize="29,0" path="m8384,216r29,e" filled="f" strokeweight=".58pt">
              <v:path arrowok="t"/>
            </v:shape>
            <v:shape id="_x0000_s1676" style="position:absolute;left:8442;top:216;width:29;height:0" coordorigin="8442,216" coordsize="29,0" path="m8442,216r29,e" filled="f" strokeweight=".58pt">
              <v:path arrowok="t"/>
            </v:shape>
            <v:shape id="_x0000_s1675" style="position:absolute;left:8499;top:216;width:29;height:0" coordorigin="8499,216" coordsize="29,0" path="m8499,216r29,e" filled="f" strokeweight=".58pt">
              <v:path arrowok="t"/>
            </v:shape>
            <v:shape id="_x0000_s1674" style="position:absolute;left:8557;top:216;width:29;height:0" coordorigin="8557,216" coordsize="29,0" path="m8557,216r29,e" filled="f" strokeweight=".58pt">
              <v:path arrowok="t"/>
            </v:shape>
            <v:shape id="_x0000_s1673" style="position:absolute;left:8615;top:216;width:29;height:0" coordorigin="8615,216" coordsize="29,0" path="m8615,216r28,e" filled="f" strokeweight=".58pt">
              <v:path arrowok="t"/>
            </v:shape>
            <v:shape id="_x0000_s1672" style="position:absolute;left:8672;top:216;width:29;height:0" coordorigin="8672,216" coordsize="29,0" path="m8672,216r29,e" filled="f" strokeweight=".58pt">
              <v:path arrowok="t"/>
            </v:shape>
            <v:shape id="_x0000_s1671" style="position:absolute;left:8730;top:216;width:29;height:0" coordorigin="8730,216" coordsize="29,0" path="m8730,216r29,e" filled="f" strokeweight=".58pt">
              <v:path arrowok="t"/>
            </v:shape>
            <v:shape id="_x0000_s1670" style="position:absolute;left:8787;top:216;width:29;height:0" coordorigin="8787,216" coordsize="29,0" path="m8787,216r29,e" filled="f" strokeweight=".58pt">
              <v:path arrowok="t"/>
            </v:shape>
            <v:shape id="_x0000_s1669" style="position:absolute;left:8845;top:216;width:29;height:0" coordorigin="8845,216" coordsize="29,0" path="m8845,216r29,e" filled="f" strokeweight=".58pt">
              <v:path arrowok="t"/>
            </v:shape>
            <v:shape id="_x0000_s1668" style="position:absolute;left:8903;top:216;width:29;height:0" coordorigin="8903,216" coordsize="29,0" path="m8903,216r29,e" filled="f" strokeweight=".58pt">
              <v:path arrowok="t"/>
            </v:shape>
            <v:shape id="_x0000_s1667" style="position:absolute;left:8961;top:216;width:29;height:0" coordorigin="8961,216" coordsize="29,0" path="m8961,216r28,e" filled="f" strokeweight=".58pt">
              <v:path arrowok="t"/>
            </v:shape>
            <v:shape id="_x0000_s1666" style="position:absolute;left:9018;top:216;width:29;height:0" coordorigin="9018,216" coordsize="29,0" path="m9018,216r29,e" filled="f" strokeweight=".58pt">
              <v:path arrowok="t"/>
            </v:shape>
            <v:shape id="_x0000_s1665" style="position:absolute;left:9076;top:216;width:29;height:0" coordorigin="9076,216" coordsize="29,0" path="m9076,216r29,e" filled="f" strokeweight=".58pt">
              <v:path arrowok="t"/>
            </v:shape>
            <v:shape id="_x0000_s1664" style="position:absolute;left:9133;top:216;width:29;height:0" coordorigin="9133,216" coordsize="29,0" path="m9133,216r29,e" filled="f" strokeweight=".58pt">
              <v:path arrowok="t"/>
            </v:shape>
            <v:shape id="_x0000_s1663" style="position:absolute;left:9191;top:216;width:29;height:0" coordorigin="9191,216" coordsize="29,0" path="m9191,216r29,e" filled="f" strokeweight=".58pt">
              <v:path arrowok="t"/>
            </v:shape>
            <v:shape id="_x0000_s1662" style="position:absolute;left:9249;top:216;width:29;height:0" coordorigin="9249,216" coordsize="29,0" path="m9249,216r28,e" filled="f" strokeweight=".58pt">
              <v:path arrowok="t"/>
            </v:shape>
            <v:shape id="_x0000_s1661" style="position:absolute;left:9306;top:216;width:29;height:0" coordorigin="9306,216" coordsize="29,0" path="m9306,216r29,e" filled="f" strokeweight=".58pt">
              <v:path arrowok="t"/>
            </v:shape>
            <v:shape id="_x0000_s1660" style="position:absolute;left:9364;top:216;width:29;height:0" coordorigin="9364,216" coordsize="29,0" path="m9364,216r29,e" filled="f" strokeweight=".58pt">
              <v:path arrowok="t"/>
            </v:shape>
            <v:shape id="_x0000_s1659" style="position:absolute;left:9421;top:216;width:29;height:0" coordorigin="9421,216" coordsize="29,0" path="m9421,216r29,e" filled="f" strokeweight=".58pt">
              <v:path arrowok="t"/>
            </v:shape>
            <v:shape id="_x0000_s1658" style="position:absolute;left:9479;top:216;width:29;height:0" coordorigin="9479,216" coordsize="29,0" path="m9479,216r29,e" filled="f" strokeweight=".58pt">
              <v:path arrowok="t"/>
            </v:shape>
            <v:shape id="_x0000_s1657" style="position:absolute;left:9537;top:216;width:29;height:0" coordorigin="9537,216" coordsize="29,0" path="m9537,216r28,e" filled="f" strokeweight=".58pt">
              <v:path arrowok="t"/>
            </v:shape>
            <v:shape id="_x0000_s1656" style="position:absolute;left:9594;top:216;width:29;height:0" coordorigin="9594,216" coordsize="29,0" path="m9594,216r29,e" filled="f" strokeweight=".58pt">
              <v:path arrowok="t"/>
            </v:shape>
            <v:shape id="_x0000_s1655" style="position:absolute;left:9652;top:216;width:29;height:0" coordorigin="9652,216" coordsize="29,0" path="m9652,216r29,e" filled="f" strokeweight=".58pt">
              <v:path arrowok="t"/>
            </v:shape>
            <v:shape id="_x0000_s1654" style="position:absolute;left:9709;top:216;width:29;height:0" coordorigin="9709,216" coordsize="29,0" path="m9709,216r29,e" filled="f" strokeweight=".58pt">
              <v:path arrowok="t"/>
            </v:shape>
            <v:shape id="_x0000_s1653" style="position:absolute;left:9767;top:216;width:29;height:0" coordorigin="9767,216" coordsize="29,0" path="m9767,216r29,e" filled="f" strokeweight=".58pt">
              <v:path arrowok="t"/>
            </v:shape>
            <v:shape id="_x0000_s1652" style="position:absolute;left:9825;top:216;width:29;height:0" coordorigin="9825,216" coordsize="29,0" path="m9825,216r28,e" filled="f" strokeweight=".58pt">
              <v:path arrowok="t"/>
            </v:shape>
            <v:shape id="_x0000_s1651" style="position:absolute;left:9882;top:216;width:29;height:0" coordorigin="9882,216" coordsize="29,0" path="m9882,216r29,e" filled="f" strokeweight=".58pt">
              <v:path arrowok="t"/>
            </v:shape>
            <v:shape id="_x0000_s1650" style="position:absolute;left:9940;top:216;width:29;height:0" coordorigin="9940,216" coordsize="29,0" path="m9940,216r29,e" filled="f" strokeweight=".58pt">
              <v:path arrowok="t"/>
            </v:shape>
            <v:shape id="_x0000_s1649" style="position:absolute;left:9997;top:216;width:29;height:0" coordorigin="9997,216" coordsize="29,0" path="m9997,216r29,e" filled="f" strokeweight=".58pt">
              <v:path arrowok="t"/>
            </v:shape>
            <v:shape id="_x0000_s1648" style="position:absolute;left:10055;top:216;width:29;height:0" coordorigin="10055,216" coordsize="29,0" path="m10055,216r29,e" filled="f" strokeweight=".58pt">
              <v:path arrowok="t"/>
            </v:shape>
            <v:shape id="_x0000_s1647" style="position:absolute;left:10113;top:216;width:29;height:0" coordorigin="10113,216" coordsize="29,0" path="m10113,216r29,e" filled="f" strokeweight=".58pt">
              <v:path arrowok="t"/>
            </v:shape>
            <v:shape id="_x0000_s1646" style="position:absolute;left:10171;top:216;width:29;height:0" coordorigin="10171,216" coordsize="29,0" path="m10171,216r29,e" filled="f" strokeweight=".58pt">
              <v:path arrowok="t"/>
            </v:shape>
            <v:shape id="_x0000_s1645" style="position:absolute;left:10228;top:216;width:29;height:0" coordorigin="10228,216" coordsize="29,0" path="m10228,216r29,e" filled="f" strokeweight=".58pt">
              <v:path arrowok="t"/>
            </v:shape>
            <v:shape id="_x0000_s1644" style="position:absolute;left:10286;top:216;width:29;height:0" coordorigin="10286,216" coordsize="29,0" path="m10286,216r29,e" filled="f" strokeweight=".58pt">
              <v:path arrowok="t"/>
            </v:shape>
            <v:shape id="_x0000_s1643" style="position:absolute;left:10344;top:216;width:29;height:0" coordorigin="10344,216" coordsize="29,0" path="m10344,216r28,e" filled="f" strokeweight=".58pt">
              <v:path arrowok="t"/>
            </v:shape>
            <v:shape id="_x0000_s1642" style="position:absolute;left:10401;top:216;width:29;height:0" coordorigin="10401,216" coordsize="29,0" path="m10401,216r29,e" filled="f" strokeweight=".58pt">
              <v:path arrowok="t"/>
            </v:shape>
            <v:shape id="_x0000_s1641" style="position:absolute;left:10459;top:216;width:29;height:0" coordorigin="10459,216" coordsize="29,0" path="m10459,216r29,e" filled="f" strokeweight=".58pt">
              <v:path arrowok="t"/>
            </v:shape>
            <v:shape id="_x0000_s1640" style="position:absolute;left:10516;top:216;width:29;height:0" coordorigin="10516,216" coordsize="29,0" path="m10516,216r29,e" filled="f" strokeweight=".58pt">
              <v:path arrowok="t"/>
            </v:shape>
            <v:shape id="_x0000_s1639" style="position:absolute;left:10574;top:216;width:29;height:0" coordorigin="10574,216" coordsize="29,0" path="m10574,216r29,e" filled="f" strokeweight=".58pt">
              <v:path arrowok="t"/>
            </v:shape>
            <v:shape id="_x0000_s1638" style="position:absolute;left:10632;top:216;width:29;height:0" coordorigin="10632,216" coordsize="29,0" path="m10632,216r28,e" filled="f" strokeweight=".58pt">
              <v:path arrowok="t"/>
            </v:shape>
            <v:shape id="_x0000_s1637" style="position:absolute;left:10689;top:216;width:29;height:0" coordorigin="10689,216" coordsize="29,0" path="m10689,216r29,e" filled="f" strokeweight=".58pt">
              <v:path arrowok="t"/>
            </v:shape>
            <v:shape id="_x0000_s1636" style="position:absolute;left:10747;top:216;width:29;height:0" coordorigin="10747,216" coordsize="29,0" path="m10747,216r29,e" filled="f" strokeweight=".58pt">
              <v:path arrowok="t"/>
            </v:shape>
            <v:shape id="_x0000_s1635" style="position:absolute;left:10804;top:216;width:29;height:0" coordorigin="10804,216" coordsize="29,0" path="m10804,216r29,e" filled="f" strokeweight=".58pt">
              <v:path arrowok="t"/>
            </v:shape>
            <v:shape id="_x0000_s1634" style="position:absolute;left:10862;top:216;width:29;height:0" coordorigin="10862,216" coordsize="29,0" path="m10862,216r29,e" filled="f" strokeweight=".58pt">
              <v:path arrowok="t"/>
            </v:shape>
            <v:shape id="_x0000_s1633" style="position:absolute;left:10920;top:216;width:29;height:0" coordorigin="10920,216" coordsize="29,0" path="m10920,216r28,e" filled="f" strokeweight=".58pt">
              <v:path arrowok="t"/>
            </v:shape>
            <v:shape id="_x0000_s1632" style="position:absolute;left:10977;top:216;width:29;height:0" coordorigin="10977,216" coordsize="29,0" path="m10977,216r29,e" filled="f" strokeweight=".58pt">
              <v:path arrowok="t"/>
            </v:shape>
            <v:shape id="_x0000_s1631" style="position:absolute;left:11035;top:216;width:29;height:0" coordorigin="11035,216" coordsize="29,0" path="m11035,216r29,e" filled="f" strokeweight=".58pt">
              <v:path arrowok="t"/>
            </v:shape>
            <v:shape id="_x0000_s1630" style="position:absolute;left:11092;top:216;width:29;height:0" coordorigin="11092,216" coordsize="29,0" path="m11092,216r29,e" filled="f" strokeweight=".58pt">
              <v:path arrowok="t"/>
            </v:shape>
            <v:shape id="_x0000_s1629" style="position:absolute;left:11150;top:216;width:29;height:0" coordorigin="11150,216" coordsize="29,0" path="m11150,216r29,e" filled="f" strokeweight=".58pt">
              <v:path arrowok="t"/>
            </v:shape>
            <v:shape id="_x0000_s1628" style="position:absolute;left:11208;top:216;width:29;height:0" coordorigin="11208,216" coordsize="29,0" path="m11208,216r28,e" filled="f" strokeweight=".58pt">
              <v:path arrowok="t"/>
            </v:shape>
            <w10:wrap anchorx="page"/>
          </v:group>
        </w:pict>
      </w:r>
      <w:proofErr w:type="spellStart"/>
      <w:r>
        <w:t>Seluas</w:t>
      </w:r>
      <w:proofErr w:type="spellEnd"/>
      <w:r>
        <w:t xml:space="preserve">                                        M². yang </w:t>
      </w:r>
      <w:proofErr w:type="spellStart"/>
      <w:r>
        <w:t>terletak</w:t>
      </w:r>
      <w:proofErr w:type="spellEnd"/>
      <w:r>
        <w:t xml:space="preserve"> di Block</w:t>
      </w:r>
    </w:p>
    <w:p w14:paraId="364CA469" w14:textId="77777777" w:rsidR="002D5B47" w:rsidRDefault="00000000">
      <w:pPr>
        <w:spacing w:before="96"/>
        <w:ind w:left="596"/>
      </w:pPr>
      <w:r>
        <w:pict w14:anchorId="6C3D13DD">
          <v:group id="_x0000_s1592" style="position:absolute;left:0;text-align:left;margin-left:100.1pt;margin-top:15.3pt;width:97.1pt;height:.6pt;z-index:-1586;mso-position-horizontal-relative:page" coordorigin="2002,306" coordsize="1942,12">
            <v:shape id="_x0000_s1626" style="position:absolute;left:2007;top:312;width:29;height:0" coordorigin="2007,312" coordsize="29,0" path="m2007,312r29,e" filled="f" strokeweight=".58pt">
              <v:path arrowok="t"/>
            </v:shape>
            <v:shape id="_x0000_s1625" style="position:absolute;left:2065;top:312;width:29;height:0" coordorigin="2065,312" coordsize="29,0" path="m2065,312r29,e" filled="f" strokeweight=".58pt">
              <v:path arrowok="t"/>
            </v:shape>
            <v:shape id="_x0000_s1624" style="position:absolute;left:2123;top:312;width:29;height:0" coordorigin="2123,312" coordsize="29,0" path="m2123,312r28,e" filled="f" strokeweight=".58pt">
              <v:path arrowok="t"/>
            </v:shape>
            <v:shape id="_x0000_s1623" style="position:absolute;left:2180;top:312;width:29;height:0" coordorigin="2180,312" coordsize="29,0" path="m2180,312r29,e" filled="f" strokeweight=".58pt">
              <v:path arrowok="t"/>
            </v:shape>
            <v:shape id="_x0000_s1622" style="position:absolute;left:2238;top:312;width:29;height:0" coordorigin="2238,312" coordsize="29,0" path="m2238,312r29,e" filled="f" strokeweight=".58pt">
              <v:path arrowok="t"/>
            </v:shape>
            <v:shape id="_x0000_s1621" style="position:absolute;left:2295;top:312;width:29;height:0" coordorigin="2295,312" coordsize="29,0" path="m2295,312r29,e" filled="f" strokeweight=".58pt">
              <v:path arrowok="t"/>
            </v:shape>
            <v:shape id="_x0000_s1620" style="position:absolute;left:2353;top:312;width:29;height:0" coordorigin="2353,312" coordsize="29,0" path="m2353,312r29,e" filled="f" strokeweight=".58pt">
              <v:path arrowok="t"/>
            </v:shape>
            <v:shape id="_x0000_s1619" style="position:absolute;left:2411;top:312;width:29;height:0" coordorigin="2411,312" coordsize="29,0" path="m2411,312r28,e" filled="f" strokeweight=".58pt">
              <v:path arrowok="t"/>
            </v:shape>
            <v:shape id="_x0000_s1618" style="position:absolute;left:2468;top:312;width:29;height:0" coordorigin="2468,312" coordsize="29,0" path="m2468,312r29,e" filled="f" strokeweight=".58pt">
              <v:path arrowok="t"/>
            </v:shape>
            <v:shape id="_x0000_s1617" style="position:absolute;left:2526;top:312;width:29;height:0" coordorigin="2526,312" coordsize="29,0" path="m2526,312r29,e" filled="f" strokeweight=".58pt">
              <v:path arrowok="t"/>
            </v:shape>
            <v:shape id="_x0000_s1616" style="position:absolute;left:2583;top:312;width:29;height:0" coordorigin="2583,312" coordsize="29,0" path="m2583,312r29,e" filled="f" strokeweight=".58pt">
              <v:path arrowok="t"/>
            </v:shape>
            <v:shape id="_x0000_s1615" style="position:absolute;left:2641;top:312;width:29;height:0" coordorigin="2641,312" coordsize="29,0" path="m2641,312r29,e" filled="f" strokeweight=".58pt">
              <v:path arrowok="t"/>
            </v:shape>
            <v:shape id="_x0000_s1614" style="position:absolute;left:2699;top:312;width:29;height:0" coordorigin="2699,312" coordsize="29,0" path="m2699,312r28,e" filled="f" strokeweight=".58pt">
              <v:path arrowok="t"/>
            </v:shape>
            <v:shape id="_x0000_s1613" style="position:absolute;left:2756;top:312;width:29;height:0" coordorigin="2756,312" coordsize="29,0" path="m2756,312r29,e" filled="f" strokeweight=".58pt">
              <v:path arrowok="t"/>
            </v:shape>
            <v:shape id="_x0000_s1612" style="position:absolute;left:2814;top:312;width:29;height:0" coordorigin="2814,312" coordsize="29,0" path="m2814,312r29,e" filled="f" strokeweight=".58pt">
              <v:path arrowok="t"/>
            </v:shape>
            <v:shape id="_x0000_s1611" style="position:absolute;left:2871;top:312;width:29;height:0" coordorigin="2871,312" coordsize="29,0" path="m2871,312r29,e" filled="f" strokeweight=".58pt">
              <v:path arrowok="t"/>
            </v:shape>
            <v:shape id="_x0000_s1610" style="position:absolute;left:2929;top:312;width:29;height:0" coordorigin="2929,312" coordsize="29,0" path="m2929,312r29,e" filled="f" strokeweight=".58pt">
              <v:path arrowok="t"/>
            </v:shape>
            <v:shape id="_x0000_s1609" style="position:absolute;left:2987;top:312;width:29;height:0" coordorigin="2987,312" coordsize="29,0" path="m2987,312r29,e" filled="f" strokeweight=".58pt">
              <v:path arrowok="t"/>
            </v:shape>
            <v:shape id="_x0000_s1608" style="position:absolute;left:3045;top:312;width:29;height:0" coordorigin="3045,312" coordsize="29,0" path="m3045,312r28,e" filled="f" strokeweight=".58pt">
              <v:path arrowok="t"/>
            </v:shape>
            <v:shape id="_x0000_s1607" style="position:absolute;left:3102;top:312;width:29;height:0" coordorigin="3102,312" coordsize="29,0" path="m3102,312r29,e" filled="f" strokeweight=".58pt">
              <v:path arrowok="t"/>
            </v:shape>
            <v:shape id="_x0000_s1606" style="position:absolute;left:3160;top:312;width:29;height:0" coordorigin="3160,312" coordsize="29,0" path="m3160,312r29,e" filled="f" strokeweight=".58pt">
              <v:path arrowok="t"/>
            </v:shape>
            <v:shape id="_x0000_s1605" style="position:absolute;left:3217;top:312;width:29;height:0" coordorigin="3217,312" coordsize="29,0" path="m3217,312r29,e" filled="f" strokeweight=".58pt">
              <v:path arrowok="t"/>
            </v:shape>
            <v:shape id="_x0000_s1604" style="position:absolute;left:3275;top:312;width:29;height:0" coordorigin="3275,312" coordsize="29,0" path="m3275,312r29,e" filled="f" strokeweight=".58pt">
              <v:path arrowok="t"/>
            </v:shape>
            <v:shape id="_x0000_s1603" style="position:absolute;left:3333;top:312;width:29;height:0" coordorigin="3333,312" coordsize="29,0" path="m3333,312r28,e" filled="f" strokeweight=".58pt">
              <v:path arrowok="t"/>
            </v:shape>
            <v:shape id="_x0000_s1602" style="position:absolute;left:3390;top:312;width:29;height:0" coordorigin="3390,312" coordsize="29,0" path="m3390,312r29,e" filled="f" strokeweight=".58pt">
              <v:path arrowok="t"/>
            </v:shape>
            <v:shape id="_x0000_s1601" style="position:absolute;left:3448;top:312;width:29;height:0" coordorigin="3448,312" coordsize="29,0" path="m3448,312r29,e" filled="f" strokeweight=".58pt">
              <v:path arrowok="t"/>
            </v:shape>
            <v:shape id="_x0000_s1600" style="position:absolute;left:3505;top:312;width:29;height:0" coordorigin="3505,312" coordsize="29,0" path="m3505,312r29,e" filled="f" strokeweight=".58pt">
              <v:path arrowok="t"/>
            </v:shape>
            <v:shape id="_x0000_s1599" style="position:absolute;left:3563;top:312;width:29;height:0" coordorigin="3563,312" coordsize="29,0" path="m3563,312r29,e" filled="f" strokeweight=".58pt">
              <v:path arrowok="t"/>
            </v:shape>
            <v:shape id="_x0000_s1598" style="position:absolute;left:3621;top:312;width:29;height:0" coordorigin="3621,312" coordsize="29,0" path="m3621,312r28,e" filled="f" strokeweight=".58pt">
              <v:path arrowok="t"/>
            </v:shape>
            <v:shape id="_x0000_s1597" style="position:absolute;left:3678;top:312;width:29;height:0" coordorigin="3678,312" coordsize="29,0" path="m3678,312r29,e" filled="f" strokeweight=".58pt">
              <v:path arrowok="t"/>
            </v:shape>
            <v:shape id="_x0000_s1596" style="position:absolute;left:3736;top:312;width:29;height:0" coordorigin="3736,312" coordsize="29,0" path="m3736,312r29,e" filled="f" strokeweight=".58pt">
              <v:path arrowok="t"/>
            </v:shape>
            <v:shape id="_x0000_s1595" style="position:absolute;left:3793;top:312;width:29;height:0" coordorigin="3793,312" coordsize="29,0" path="m3793,312r29,e" filled="f" strokeweight=".58pt">
              <v:path arrowok="t"/>
            </v:shape>
            <v:shape id="_x0000_s1594" style="position:absolute;left:3851;top:312;width:29;height:0" coordorigin="3851,312" coordsize="29,0" path="m3851,312r29,e" filled="f" strokeweight=".58pt">
              <v:path arrowok="t"/>
            </v:shape>
            <v:shape id="_x0000_s1593" style="position:absolute;left:3909;top:312;width:29;height:0" coordorigin="3909,312" coordsize="29,0" path="m3909,312r28,e" filled="f" strokeweight=".58pt">
              <v:path arrowok="t"/>
            </v:shape>
            <w10:wrap anchorx="page"/>
          </v:group>
        </w:pict>
      </w:r>
      <w:r>
        <w:pict w14:anchorId="7E2FF2C0">
          <v:group id="_x0000_s1552" style="position:absolute;left:0;text-align:left;margin-left:242.45pt;margin-top:15.3pt;width:111.5pt;height:.6pt;z-index:-1585;mso-position-horizontal-relative:page" coordorigin="4849,306" coordsize="2230,12">
            <v:shape id="_x0000_s1591" style="position:absolute;left:4855;top:312;width:29;height:0" coordorigin="4855,312" coordsize="29,0" path="m4855,312r29,e" filled="f" strokeweight=".58pt">
              <v:path arrowok="t"/>
            </v:shape>
            <v:shape id="_x0000_s1590" style="position:absolute;left:4912;top:312;width:29;height:0" coordorigin="4912,312" coordsize="29,0" path="m4912,312r29,e" filled="f" strokeweight=".58pt">
              <v:path arrowok="t"/>
            </v:shape>
            <v:shape id="_x0000_s1589" style="position:absolute;left:4970;top:312;width:29;height:0" coordorigin="4970,312" coordsize="29,0" path="m4970,312r29,e" filled="f" strokeweight=".58pt">
              <v:path arrowok="t"/>
            </v:shape>
            <v:shape id="_x0000_s1588" style="position:absolute;left:5028;top:312;width:29;height:0" coordorigin="5028,312" coordsize="29,0" path="m5028,312r28,e" filled="f" strokeweight=".58pt">
              <v:path arrowok="t"/>
            </v:shape>
            <v:shape id="_x0000_s1587" style="position:absolute;left:5085;top:312;width:29;height:0" coordorigin="5085,312" coordsize="29,0" path="m5085,312r29,e" filled="f" strokeweight=".58pt">
              <v:path arrowok="t"/>
            </v:shape>
            <v:shape id="_x0000_s1586" style="position:absolute;left:5143;top:312;width:29;height:0" coordorigin="5143,312" coordsize="29,0" path="m5143,312r29,e" filled="f" strokeweight=".58pt">
              <v:path arrowok="t"/>
            </v:shape>
            <v:shape id="_x0000_s1585" style="position:absolute;left:5200;top:312;width:29;height:0" coordorigin="5200,312" coordsize="29,0" path="m5200,312r29,e" filled="f" strokeweight=".58pt">
              <v:path arrowok="t"/>
            </v:shape>
            <v:shape id="_x0000_s1584" style="position:absolute;left:5258;top:312;width:29;height:0" coordorigin="5258,312" coordsize="29,0" path="m5258,312r29,e" filled="f" strokeweight=".58pt">
              <v:path arrowok="t"/>
            </v:shape>
            <v:shape id="_x0000_s1583" style="position:absolute;left:5316;top:312;width:29;height:0" coordorigin="5316,312" coordsize="29,0" path="m5316,312r29,e" filled="f" strokeweight=".58pt">
              <v:path arrowok="t"/>
            </v:shape>
            <v:shape id="_x0000_s1582" style="position:absolute;left:5374;top:312;width:29;height:0" coordorigin="5374,312" coordsize="29,0" path="m5374,312r28,e" filled="f" strokeweight=".58pt">
              <v:path arrowok="t"/>
            </v:shape>
            <v:shape id="_x0000_s1581" style="position:absolute;left:5431;top:312;width:29;height:0" coordorigin="5431,312" coordsize="29,0" path="m5431,312r29,e" filled="f" strokeweight=".58pt">
              <v:path arrowok="t"/>
            </v:shape>
            <v:shape id="_x0000_s1580" style="position:absolute;left:5489;top:312;width:29;height:0" coordorigin="5489,312" coordsize="29,0" path="m5489,312r29,e" filled="f" strokeweight=".58pt">
              <v:path arrowok="t"/>
            </v:shape>
            <v:shape id="_x0000_s1579" style="position:absolute;left:5546;top:312;width:29;height:0" coordorigin="5546,312" coordsize="29,0" path="m5546,312r29,e" filled="f" strokeweight=".58pt">
              <v:path arrowok="t"/>
            </v:shape>
            <v:shape id="_x0000_s1578" style="position:absolute;left:5604;top:312;width:29;height:0" coordorigin="5604,312" coordsize="29,0" path="m5604,312r29,e" filled="f" strokeweight=".58pt">
              <v:path arrowok="t"/>
            </v:shape>
            <v:shape id="_x0000_s1577" style="position:absolute;left:5662;top:312;width:29;height:0" coordorigin="5662,312" coordsize="29,0" path="m5662,312r28,e" filled="f" strokeweight=".58pt">
              <v:path arrowok="t"/>
            </v:shape>
            <v:shape id="_x0000_s1576" style="position:absolute;left:5719;top:312;width:29;height:0" coordorigin="5719,312" coordsize="29,0" path="m5719,312r29,e" filled="f" strokeweight=".58pt">
              <v:path arrowok="t"/>
            </v:shape>
            <v:shape id="_x0000_s1575" style="position:absolute;left:5777;top:312;width:29;height:0" coordorigin="5777,312" coordsize="29,0" path="m5777,312r29,e" filled="f" strokeweight=".58pt">
              <v:path arrowok="t"/>
            </v:shape>
            <v:shape id="_x0000_s1574" style="position:absolute;left:5834;top:312;width:29;height:0" coordorigin="5834,312" coordsize="29,0" path="m5834,312r29,e" filled="f" strokeweight=".58pt">
              <v:path arrowok="t"/>
            </v:shape>
            <v:shape id="_x0000_s1573" style="position:absolute;left:5892;top:312;width:29;height:0" coordorigin="5892,312" coordsize="29,0" path="m5892,312r29,e" filled="f" strokeweight=".58pt">
              <v:path arrowok="t"/>
            </v:shape>
            <v:shape id="_x0000_s1572" style="position:absolute;left:5950;top:312;width:29;height:0" coordorigin="5950,312" coordsize="29,0" path="m5950,312r28,e" filled="f" strokeweight=".58pt">
              <v:path arrowok="t"/>
            </v:shape>
            <v:shape id="_x0000_s1571" style="position:absolute;left:6007;top:312;width:29;height:0" coordorigin="6007,312" coordsize="29,0" path="m6007,312r29,e" filled="f" strokeweight=".58pt">
              <v:path arrowok="t"/>
            </v:shape>
            <v:shape id="_x0000_s1570" style="position:absolute;left:6065;top:312;width:29;height:0" coordorigin="6065,312" coordsize="29,0" path="m6065,312r29,e" filled="f" strokeweight=".58pt">
              <v:path arrowok="t"/>
            </v:shape>
            <v:shape id="_x0000_s1569" style="position:absolute;left:6122;top:312;width:29;height:0" coordorigin="6122,312" coordsize="29,0" path="m6122,312r29,e" filled="f" strokeweight=".58pt">
              <v:path arrowok="t"/>
            </v:shape>
            <v:shape id="_x0000_s1568" style="position:absolute;left:6180;top:312;width:29;height:0" coordorigin="6180,312" coordsize="29,0" path="m6180,312r29,e" filled="f" strokeweight=".58pt">
              <v:path arrowok="t"/>
            </v:shape>
            <v:shape id="_x0000_s1567" style="position:absolute;left:6238;top:312;width:29;height:0" coordorigin="6238,312" coordsize="29,0" path="m6238,312r28,e" filled="f" strokeweight=".58pt">
              <v:path arrowok="t"/>
            </v:shape>
            <v:shape id="_x0000_s1566" style="position:absolute;left:6295;top:312;width:29;height:0" coordorigin="6295,312" coordsize="29,0" path="m6295,312r29,e" filled="f" strokeweight=".58pt">
              <v:path arrowok="t"/>
            </v:shape>
            <v:shape id="_x0000_s1565" style="position:absolute;left:6353;top:312;width:29;height:0" coordorigin="6353,312" coordsize="29,0" path="m6353,312r29,e" filled="f" strokeweight=".58pt">
              <v:path arrowok="t"/>
            </v:shape>
            <v:shape id="_x0000_s1564" style="position:absolute;left:6410;top:312;width:29;height:0" coordorigin="6410,312" coordsize="29,0" path="m6410,312r29,e" filled="f" strokeweight=".58pt">
              <v:path arrowok="t"/>
            </v:shape>
            <v:shape id="_x0000_s1563" style="position:absolute;left:6468;top:312;width:29;height:0" coordorigin="6468,312" coordsize="29,0" path="m6468,312r29,e" filled="f" strokeweight=".58pt">
              <v:path arrowok="t"/>
            </v:shape>
            <v:shape id="_x0000_s1562" style="position:absolute;left:6526;top:312;width:29;height:0" coordorigin="6526,312" coordsize="29,0" path="m6526,312r29,e" filled="f" strokeweight=".58pt">
              <v:path arrowok="t"/>
            </v:shape>
            <v:shape id="_x0000_s1561" style="position:absolute;left:6584;top:312;width:29;height:0" coordorigin="6584,312" coordsize="29,0" path="m6584,312r28,e" filled="f" strokeweight=".58pt">
              <v:path arrowok="t"/>
            </v:shape>
            <v:shape id="_x0000_s1560" style="position:absolute;left:6641;top:312;width:29;height:0" coordorigin="6641,312" coordsize="29,0" path="m6641,312r29,e" filled="f" strokeweight=".58pt">
              <v:path arrowok="t"/>
            </v:shape>
            <v:shape id="_x0000_s1559" style="position:absolute;left:6699;top:312;width:29;height:0" coordorigin="6699,312" coordsize="29,0" path="m6699,312r29,e" filled="f" strokeweight=".58pt">
              <v:path arrowok="t"/>
            </v:shape>
            <v:shape id="_x0000_s1558" style="position:absolute;left:6756;top:312;width:29;height:0" coordorigin="6756,312" coordsize="29,0" path="m6756,312r29,e" filled="f" strokeweight=".58pt">
              <v:path arrowok="t"/>
            </v:shape>
            <v:shape id="_x0000_s1557" style="position:absolute;left:6814;top:312;width:29;height:0" coordorigin="6814,312" coordsize="29,0" path="m6814,312r29,e" filled="f" strokeweight=".58pt">
              <v:path arrowok="t"/>
            </v:shape>
            <v:shape id="_x0000_s1556" style="position:absolute;left:6872;top:312;width:29;height:0" coordorigin="6872,312" coordsize="29,0" path="m6872,312r28,e" filled="f" strokeweight=".58pt">
              <v:path arrowok="t"/>
            </v:shape>
            <v:shape id="_x0000_s1555" style="position:absolute;left:6929;top:312;width:29;height:0" coordorigin="6929,312" coordsize="29,0" path="m6929,312r29,e" filled="f" strokeweight=".58pt">
              <v:path arrowok="t"/>
            </v:shape>
            <v:shape id="_x0000_s1554" style="position:absolute;left:6987;top:312;width:29;height:0" coordorigin="6987,312" coordsize="29,0" path="m6987,312r29,e" filled="f" strokeweight=".58pt">
              <v:path arrowok="t"/>
            </v:shape>
            <v:shape id="_x0000_s1553" style="position:absolute;left:7044;top:312;width:29;height:0" coordorigin="7044,312" coordsize="29,0" path="m7044,312r29,e" filled="f" strokeweight=".58pt">
              <v:path arrowok="t"/>
            </v:shape>
            <w10:wrap anchorx="page"/>
          </v:group>
        </w:pict>
      </w:r>
      <w:r>
        <w:pict w14:anchorId="1080BE7E">
          <v:group id="_x0000_s1501" style="position:absolute;left:0;text-align:left;margin-left:420.35pt;margin-top:15.3pt;width:142.25pt;height:.6pt;z-index:-1584;mso-position-horizontal-relative:page" coordorigin="8407,306" coordsize="2845,12">
            <v:shape id="_x0000_s1551" style="position:absolute;left:8413;top:312;width:29;height:0" coordorigin="8413,312" coordsize="29,0" path="m8413,312r29,e" filled="f" strokeweight=".58pt">
              <v:path arrowok="t"/>
            </v:shape>
            <v:shape id="_x0000_s1550" style="position:absolute;left:8471;top:312;width:29;height:0" coordorigin="8471,312" coordsize="29,0" path="m8471,312r28,e" filled="f" strokeweight=".58pt">
              <v:path arrowok="t"/>
            </v:shape>
            <v:shape id="_x0000_s1549" style="position:absolute;left:8528;top:312;width:29;height:0" coordorigin="8528,312" coordsize="29,0" path="m8528,312r29,e" filled="f" strokeweight=".58pt">
              <v:path arrowok="t"/>
            </v:shape>
            <v:shape id="_x0000_s1548" style="position:absolute;left:8586;top:312;width:29;height:0" coordorigin="8586,312" coordsize="29,0" path="m8586,312r29,e" filled="f" strokeweight=".58pt">
              <v:path arrowok="t"/>
            </v:shape>
            <v:shape id="_x0000_s1547" style="position:absolute;left:8643;top:312;width:29;height:0" coordorigin="8643,312" coordsize="29,0" path="m8643,312r29,e" filled="f" strokeweight=".58pt">
              <v:path arrowok="t"/>
            </v:shape>
            <v:shape id="_x0000_s1546" style="position:absolute;left:8701;top:312;width:29;height:0" coordorigin="8701,312" coordsize="29,0" path="m8701,312r29,e" filled="f" strokeweight=".58pt">
              <v:path arrowok="t"/>
            </v:shape>
            <v:shape id="_x0000_s1545" style="position:absolute;left:8759;top:312;width:29;height:0" coordorigin="8759,312" coordsize="29,0" path="m8759,312r28,e" filled="f" strokeweight=".58pt">
              <v:path arrowok="t"/>
            </v:shape>
            <v:shape id="_x0000_s1544" style="position:absolute;left:8816;top:312;width:29;height:0" coordorigin="8816,312" coordsize="29,0" path="m8816,312r29,e" filled="f" strokeweight=".58pt">
              <v:path arrowok="t"/>
            </v:shape>
            <v:shape id="_x0000_s1543" style="position:absolute;left:8874;top:312;width:29;height:0" coordorigin="8874,312" coordsize="29,0" path="m8874,312r29,e" filled="f" strokeweight=".58pt">
              <v:path arrowok="t"/>
            </v:shape>
            <v:shape id="_x0000_s1542" style="position:absolute;left:8932;top:312;width:29;height:0" coordorigin="8932,312" coordsize="29,0" path="m8932,312r29,e" filled="f" strokeweight=".58pt">
              <v:path arrowok="t"/>
            </v:shape>
            <v:shape id="_x0000_s1541" style="position:absolute;left:8989;top:312;width:29;height:0" coordorigin="8989,312" coordsize="29,0" path="m8989,312r29,e" filled="f" strokeweight=".58pt">
              <v:path arrowok="t"/>
            </v:shape>
            <v:shape id="_x0000_s1540" style="position:absolute;left:9047;top:312;width:29;height:0" coordorigin="9047,312" coordsize="29,0" path="m9047,312r29,e" filled="f" strokeweight=".58pt">
              <v:path arrowok="t"/>
            </v:shape>
            <v:shape id="_x0000_s1539" style="position:absolute;left:9105;top:312;width:29;height:0" coordorigin="9105,312" coordsize="29,0" path="m9105,312r28,e" filled="f" strokeweight=".58pt">
              <v:path arrowok="t"/>
            </v:shape>
            <v:shape id="_x0000_s1538" style="position:absolute;left:9162;top:312;width:29;height:0" coordorigin="9162,312" coordsize="29,0" path="m9162,312r29,e" filled="f" strokeweight=".58pt">
              <v:path arrowok="t"/>
            </v:shape>
            <v:shape id="_x0000_s1537" style="position:absolute;left:9220;top:312;width:29;height:0" coordorigin="9220,312" coordsize="29,0" path="m9220,312r29,e" filled="f" strokeweight=".58pt">
              <v:path arrowok="t"/>
            </v:shape>
            <v:shape id="_x0000_s1536" style="position:absolute;left:9277;top:312;width:29;height:0" coordorigin="9277,312" coordsize="29,0" path="m9277,312r29,e" filled="f" strokeweight=".58pt">
              <v:path arrowok="t"/>
            </v:shape>
            <v:shape id="_x0000_s1535" style="position:absolute;left:9335;top:312;width:29;height:0" coordorigin="9335,312" coordsize="29,0" path="m9335,312r29,e" filled="f" strokeweight=".58pt">
              <v:path arrowok="t"/>
            </v:shape>
            <v:shape id="_x0000_s1534" style="position:absolute;left:9393;top:312;width:29;height:0" coordorigin="9393,312" coordsize="29,0" path="m9393,312r28,e" filled="f" strokeweight=".58pt">
              <v:path arrowok="t"/>
            </v:shape>
            <v:shape id="_x0000_s1533" style="position:absolute;left:9450;top:312;width:29;height:0" coordorigin="9450,312" coordsize="29,0" path="m9450,312r29,e" filled="f" strokeweight=".58pt">
              <v:path arrowok="t"/>
            </v:shape>
            <v:shape id="_x0000_s1532" style="position:absolute;left:9508;top:312;width:29;height:0" coordorigin="9508,312" coordsize="29,0" path="m9508,312r29,e" filled="f" strokeweight=".58pt">
              <v:path arrowok="t"/>
            </v:shape>
            <v:shape id="_x0000_s1531" style="position:absolute;left:9565;top:312;width:29;height:0" coordorigin="9565,312" coordsize="29,0" path="m9565,312r29,e" filled="f" strokeweight=".58pt">
              <v:path arrowok="t"/>
            </v:shape>
            <v:shape id="_x0000_s1530" style="position:absolute;left:9623;top:312;width:29;height:0" coordorigin="9623,312" coordsize="29,0" path="m9623,312r29,e" filled="f" strokeweight=".58pt">
              <v:path arrowok="t"/>
            </v:shape>
            <v:shape id="_x0000_s1529" style="position:absolute;left:9681;top:312;width:29;height:0" coordorigin="9681,312" coordsize="29,0" path="m9681,312r28,e" filled="f" strokeweight=".58pt">
              <v:path arrowok="t"/>
            </v:shape>
            <v:shape id="_x0000_s1528" style="position:absolute;left:9738;top:312;width:29;height:0" coordorigin="9738,312" coordsize="29,0" path="m9738,312r29,e" filled="f" strokeweight=".58pt">
              <v:path arrowok="t"/>
            </v:shape>
            <v:shape id="_x0000_s1527" style="position:absolute;left:9796;top:312;width:29;height:0" coordorigin="9796,312" coordsize="29,0" path="m9796,312r29,e" filled="f" strokeweight=".58pt">
              <v:path arrowok="t"/>
            </v:shape>
            <v:shape id="_x0000_s1526" style="position:absolute;left:9853;top:312;width:29;height:0" coordorigin="9853,312" coordsize="29,0" path="m9853,312r29,e" filled="f" strokeweight=".58pt">
              <v:path arrowok="t"/>
            </v:shape>
            <v:shape id="_x0000_s1525" style="position:absolute;left:9911;top:312;width:29;height:0" coordorigin="9911,312" coordsize="29,0" path="m9911,312r29,e" filled="f" strokeweight=".58pt">
              <v:path arrowok="t"/>
            </v:shape>
            <v:shape id="_x0000_s1524" style="position:absolute;left:9969;top:312;width:29;height:0" coordorigin="9969,312" coordsize="29,0" path="m9969,312r28,e" filled="f" strokeweight=".58pt">
              <v:path arrowok="t"/>
            </v:shape>
            <v:shape id="_x0000_s1523" style="position:absolute;left:10026;top:312;width:29;height:0" coordorigin="10026,312" coordsize="29,0" path="m10026,312r29,e" filled="f" strokeweight=".58pt">
              <v:path arrowok="t"/>
            </v:shape>
            <v:shape id="_x0000_s1522" style="position:absolute;left:10084;top:312;width:29;height:0" coordorigin="10084,312" coordsize="29,0" path="m10084,312r29,e" filled="f" strokeweight=".58pt">
              <v:path arrowok="t"/>
            </v:shape>
            <v:shape id="_x0000_s1521" style="position:absolute;left:10142;top:312;width:29;height:0" coordorigin="10142,312" coordsize="29,0" path="m10142,312r29,e" filled="f" strokeweight=".58pt">
              <v:path arrowok="t"/>
            </v:shape>
            <v:shape id="_x0000_s1520" style="position:absolute;left:10200;top:312;width:29;height:0" coordorigin="10200,312" coordsize="29,0" path="m10200,312r28,e" filled="f" strokeweight=".58pt">
              <v:path arrowok="t"/>
            </v:shape>
            <v:shape id="_x0000_s1519" style="position:absolute;left:10257;top:312;width:29;height:0" coordorigin="10257,312" coordsize="29,0" path="m10257,312r29,e" filled="f" strokeweight=".58pt">
              <v:path arrowok="t"/>
            </v:shape>
            <v:shape id="_x0000_s1518" style="position:absolute;left:10315;top:312;width:29;height:0" coordorigin="10315,312" coordsize="29,0" path="m10315,312r29,e" filled="f" strokeweight=".58pt">
              <v:path arrowok="t"/>
            </v:shape>
            <v:shape id="_x0000_s1517" style="position:absolute;left:10372;top:312;width:29;height:0" coordorigin="10372,312" coordsize="29,0" path="m10372,312r29,e" filled="f" strokeweight=".58pt">
              <v:path arrowok="t"/>
            </v:shape>
            <v:shape id="_x0000_s1516" style="position:absolute;left:10430;top:312;width:29;height:0" coordorigin="10430,312" coordsize="29,0" path="m10430,312r29,e" filled="f" strokeweight=".58pt">
              <v:path arrowok="t"/>
            </v:shape>
            <v:shape id="_x0000_s1515" style="position:absolute;left:10488;top:312;width:29;height:0" coordorigin="10488,312" coordsize="29,0" path="m10488,312r28,e" filled="f" strokeweight=".58pt">
              <v:path arrowok="t"/>
            </v:shape>
            <v:shape id="_x0000_s1514" style="position:absolute;left:10545;top:312;width:29;height:0" coordorigin="10545,312" coordsize="29,0" path="m10545,312r29,e" filled="f" strokeweight=".58pt">
              <v:path arrowok="t"/>
            </v:shape>
            <v:shape id="_x0000_s1513" style="position:absolute;left:10603;top:312;width:29;height:0" coordorigin="10603,312" coordsize="29,0" path="m10603,312r29,e" filled="f" strokeweight=".58pt">
              <v:path arrowok="t"/>
            </v:shape>
            <v:shape id="_x0000_s1512" style="position:absolute;left:10660;top:312;width:29;height:0" coordorigin="10660,312" coordsize="29,0" path="m10660,312r29,e" filled="f" strokeweight=".58pt">
              <v:path arrowok="t"/>
            </v:shape>
            <v:shape id="_x0000_s1511" style="position:absolute;left:10718;top:312;width:29;height:0" coordorigin="10718,312" coordsize="29,0" path="m10718,312r29,e" filled="f" strokeweight=".58pt">
              <v:path arrowok="t"/>
            </v:shape>
            <v:shape id="_x0000_s1510" style="position:absolute;left:10776;top:312;width:29;height:0" coordorigin="10776,312" coordsize="29,0" path="m10776,312r28,e" filled="f" strokeweight=".58pt">
              <v:path arrowok="t"/>
            </v:shape>
            <v:shape id="_x0000_s1509" style="position:absolute;left:10833;top:312;width:29;height:0" coordorigin="10833,312" coordsize="29,0" path="m10833,312r29,e" filled="f" strokeweight=".58pt">
              <v:path arrowok="t"/>
            </v:shape>
            <v:shape id="_x0000_s1508" style="position:absolute;left:10891;top:312;width:29;height:0" coordorigin="10891,312" coordsize="29,0" path="m10891,312r29,e" filled="f" strokeweight=".58pt">
              <v:path arrowok="t"/>
            </v:shape>
            <v:shape id="_x0000_s1507" style="position:absolute;left:10948;top:312;width:29;height:0" coordorigin="10948,312" coordsize="29,0" path="m10948,312r29,e" filled="f" strokeweight=".58pt">
              <v:path arrowok="t"/>
            </v:shape>
            <v:shape id="_x0000_s1506" style="position:absolute;left:11006;top:312;width:29;height:0" coordorigin="11006,312" coordsize="29,0" path="m11006,312r29,e" filled="f" strokeweight=".58pt">
              <v:path arrowok="t"/>
            </v:shape>
            <v:shape id="_x0000_s1505" style="position:absolute;left:11064;top:312;width:29;height:0" coordorigin="11064,312" coordsize="29,0" path="m11064,312r28,e" filled="f" strokeweight=".58pt">
              <v:path arrowok="t"/>
            </v:shape>
            <v:shape id="_x0000_s1504" style="position:absolute;left:11121;top:312;width:29;height:0" coordorigin="11121,312" coordsize="29,0" path="m11121,312r29,e" filled="f" strokeweight=".58pt">
              <v:path arrowok="t"/>
            </v:shape>
            <v:shape id="_x0000_s1503" style="position:absolute;left:11179;top:312;width:29;height:0" coordorigin="11179,312" coordsize="29,0" path="m11179,312r29,e" filled="f" strokeweight=".58pt">
              <v:path arrowok="t"/>
            </v:shape>
            <v:shape id="_x0000_s1502" style="position:absolute;left:11236;top:312;width:10;height:0" coordorigin="11236,312" coordsize="10,0" path="m11236,312r10,e" filled="f" strokeweight=".58pt">
              <v:path arrowok="t"/>
            </v:shape>
            <w10:wrap anchorx="page"/>
          </v:group>
        </w:pict>
      </w:r>
      <w:proofErr w:type="spellStart"/>
      <w:r>
        <w:t>Kelurahan</w:t>
      </w:r>
      <w:proofErr w:type="spellEnd"/>
      <w:r>
        <w:t xml:space="preserve">                                       </w:t>
      </w:r>
      <w:proofErr w:type="spellStart"/>
      <w:r>
        <w:t>Kecamatan</w:t>
      </w:r>
      <w:proofErr w:type="spellEnd"/>
      <w:r>
        <w:t xml:space="preserve">                                             </w:t>
      </w:r>
      <w:proofErr w:type="spellStart"/>
      <w:r>
        <w:t>Kabupaten</w:t>
      </w:r>
      <w:proofErr w:type="spellEnd"/>
      <w:r>
        <w:t>/Kota</w:t>
      </w:r>
    </w:p>
    <w:p w14:paraId="354C263D" w14:textId="77777777" w:rsidR="002D5B47" w:rsidRDefault="00000000">
      <w:pPr>
        <w:spacing w:before="96" w:line="220" w:lineRule="exact"/>
        <w:ind w:left="596"/>
      </w:pPr>
      <w:r>
        <w:pict w14:anchorId="36189C4D">
          <v:group id="_x0000_s1342" style="position:absolute;left:0;text-align:left;margin-left:108.25pt;margin-top:15.3pt;width:454.35pt;height:.6pt;z-index:-1583;mso-position-horizontal-relative:page" coordorigin="2165,306" coordsize="9087,12">
            <v:shape id="_x0000_s1500" style="position:absolute;left:2171;top:312;width:29;height:0" coordorigin="2171,312" coordsize="29,0" path="m2171,312r28,e" filled="f" strokeweight=".58pt">
              <v:path arrowok="t"/>
            </v:shape>
            <v:shape id="_x0000_s1499" style="position:absolute;left:2228;top:312;width:29;height:0" coordorigin="2228,312" coordsize="29,0" path="m2228,312r29,e" filled="f" strokeweight=".58pt">
              <v:path arrowok="t"/>
            </v:shape>
            <v:shape id="_x0000_s1498" style="position:absolute;left:2286;top:312;width:29;height:0" coordorigin="2286,312" coordsize="29,0" path="m2286,312r29,e" filled="f" strokeweight=".58pt">
              <v:path arrowok="t"/>
            </v:shape>
            <v:shape id="_x0000_s1497" style="position:absolute;left:2343;top:312;width:29;height:0" coordorigin="2343,312" coordsize="29,0" path="m2343,312r29,e" filled="f" strokeweight=".58pt">
              <v:path arrowok="t"/>
            </v:shape>
            <v:shape id="_x0000_s1496" style="position:absolute;left:2401;top:312;width:29;height:0" coordorigin="2401,312" coordsize="29,0" path="m2401,312r29,e" filled="f" strokeweight=".58pt">
              <v:path arrowok="t"/>
            </v:shape>
            <v:shape id="_x0000_s1495" style="position:absolute;left:2459;top:312;width:29;height:0" coordorigin="2459,312" coordsize="29,0" path="m2459,312r28,e" filled="f" strokeweight=".58pt">
              <v:path arrowok="t"/>
            </v:shape>
            <v:shape id="_x0000_s1494" style="position:absolute;left:2516;top:312;width:29;height:0" coordorigin="2516,312" coordsize="29,0" path="m2516,312r29,e" filled="f" strokeweight=".58pt">
              <v:path arrowok="t"/>
            </v:shape>
            <v:shape id="_x0000_s1493" style="position:absolute;left:2574;top:312;width:29;height:0" coordorigin="2574,312" coordsize="29,0" path="m2574,312r29,e" filled="f" strokeweight=".58pt">
              <v:path arrowok="t"/>
            </v:shape>
            <v:shape id="_x0000_s1492" style="position:absolute;left:2631;top:312;width:29;height:0" coordorigin="2631,312" coordsize="29,0" path="m2631,312r29,e" filled="f" strokeweight=".58pt">
              <v:path arrowok="t"/>
            </v:shape>
            <v:shape id="_x0000_s1491" style="position:absolute;left:2689;top:312;width:29;height:0" coordorigin="2689,312" coordsize="29,0" path="m2689,312r29,e" filled="f" strokeweight=".58pt">
              <v:path arrowok="t"/>
            </v:shape>
            <v:shape id="_x0000_s1490" style="position:absolute;left:2747;top:312;width:29;height:0" coordorigin="2747,312" coordsize="29,0" path="m2747,312r28,e" filled="f" strokeweight=".58pt">
              <v:path arrowok="t"/>
            </v:shape>
            <v:shape id="_x0000_s1489" style="position:absolute;left:2804;top:312;width:29;height:0" coordorigin="2804,312" coordsize="29,0" path="m2804,312r29,e" filled="f" strokeweight=".58pt">
              <v:path arrowok="t"/>
            </v:shape>
            <v:shape id="_x0000_s1488" style="position:absolute;left:2862;top:312;width:29;height:0" coordorigin="2862,312" coordsize="29,0" path="m2862,312r29,e" filled="f" strokeweight=".58pt">
              <v:path arrowok="t"/>
            </v:shape>
            <v:shape id="_x0000_s1487" style="position:absolute;left:2919;top:312;width:29;height:0" coordorigin="2919,312" coordsize="29,0" path="m2919,312r30,e" filled="f" strokeweight=".58pt">
              <v:path arrowok="t"/>
            </v:shape>
            <v:shape id="_x0000_s1486" style="position:absolute;left:2977;top:312;width:29;height:0" coordorigin="2977,312" coordsize="29,0" path="m2977,312r29,e" filled="f" strokeweight=".58pt">
              <v:path arrowok="t"/>
            </v:shape>
            <v:shape id="_x0000_s1485" style="position:absolute;left:3035;top:312;width:29;height:0" coordorigin="3035,312" coordsize="29,0" path="m3035,312r29,e" filled="f" strokeweight=".58pt">
              <v:path arrowok="t"/>
            </v:shape>
            <v:shape id="_x0000_s1484" style="position:absolute;left:3093;top:312;width:29;height:0" coordorigin="3093,312" coordsize="29,0" path="m3093,312r28,e" filled="f" strokeweight=".58pt">
              <v:path arrowok="t"/>
            </v:shape>
            <v:shape id="_x0000_s1483" style="position:absolute;left:3150;top:312;width:29;height:0" coordorigin="3150,312" coordsize="29,0" path="m3150,312r29,e" filled="f" strokeweight=".58pt">
              <v:path arrowok="t"/>
            </v:shape>
            <v:shape id="_x0000_s1482" style="position:absolute;left:3208;top:312;width:29;height:0" coordorigin="3208,312" coordsize="29,0" path="m3208,312r29,e" filled="f" strokeweight=".58pt">
              <v:path arrowok="t"/>
            </v:shape>
            <v:shape id="_x0000_s1481" style="position:absolute;left:3265;top:312;width:29;height:0" coordorigin="3265,312" coordsize="29,0" path="m3265,312r29,e" filled="f" strokeweight=".58pt">
              <v:path arrowok="t"/>
            </v:shape>
            <v:shape id="_x0000_s1480" style="position:absolute;left:3323;top:312;width:29;height:0" coordorigin="3323,312" coordsize="29,0" path="m3323,312r29,e" filled="f" strokeweight=".58pt">
              <v:path arrowok="t"/>
            </v:shape>
            <v:shape id="_x0000_s1479" style="position:absolute;left:3381;top:312;width:29;height:0" coordorigin="3381,312" coordsize="29,0" path="m3381,312r28,e" filled="f" strokeweight=".58pt">
              <v:path arrowok="t"/>
            </v:shape>
            <v:shape id="_x0000_s1478" style="position:absolute;left:3438;top:312;width:29;height:0" coordorigin="3438,312" coordsize="29,0" path="m3438,312r29,e" filled="f" strokeweight=".58pt">
              <v:path arrowok="t"/>
            </v:shape>
            <v:shape id="_x0000_s1477" style="position:absolute;left:3496;top:312;width:29;height:0" coordorigin="3496,312" coordsize="29,0" path="m3496,312r29,e" filled="f" strokeweight=".58pt">
              <v:path arrowok="t"/>
            </v:shape>
            <v:shape id="_x0000_s1476" style="position:absolute;left:3553;top:312;width:29;height:0" coordorigin="3553,312" coordsize="29,0" path="m3553,312r29,e" filled="f" strokeweight=".58pt">
              <v:path arrowok="t"/>
            </v:shape>
            <v:shape id="_x0000_s1475" style="position:absolute;left:3611;top:312;width:29;height:0" coordorigin="3611,312" coordsize="29,0" path="m3611,312r29,e" filled="f" strokeweight=".58pt">
              <v:path arrowok="t"/>
            </v:shape>
            <v:shape id="_x0000_s1474" style="position:absolute;left:3669;top:312;width:29;height:0" coordorigin="3669,312" coordsize="29,0" path="m3669,312r28,e" filled="f" strokeweight=".58pt">
              <v:path arrowok="t"/>
            </v:shape>
            <v:shape id="_x0000_s1473" style="position:absolute;left:3726;top:312;width:29;height:0" coordorigin="3726,312" coordsize="29,0" path="m3726,312r29,e" filled="f" strokeweight=".58pt">
              <v:path arrowok="t"/>
            </v:shape>
            <v:shape id="_x0000_s1472" style="position:absolute;left:3784;top:312;width:29;height:0" coordorigin="3784,312" coordsize="29,0" path="m3784,312r29,e" filled="f" strokeweight=".58pt">
              <v:path arrowok="t"/>
            </v:shape>
            <v:shape id="_x0000_s1471" style="position:absolute;left:3841;top:312;width:29;height:0" coordorigin="3841,312" coordsize="29,0" path="m3841,312r29,e" filled="f" strokeweight=".58pt">
              <v:path arrowok="t"/>
            </v:shape>
            <v:shape id="_x0000_s1470" style="position:absolute;left:3899;top:312;width:29;height:0" coordorigin="3899,312" coordsize="29,0" path="m3899,312r29,e" filled="f" strokeweight=".58pt">
              <v:path arrowok="t"/>
            </v:shape>
            <v:shape id="_x0000_s1469" style="position:absolute;left:3957;top:312;width:29;height:0" coordorigin="3957,312" coordsize="29,0" path="m3957,312r28,e" filled="f" strokeweight=".58pt">
              <v:path arrowok="t"/>
            </v:shape>
            <v:shape id="_x0000_s1468" style="position:absolute;left:4014;top:312;width:29;height:0" coordorigin="4014,312" coordsize="29,0" path="m4014,312r29,e" filled="f" strokeweight=".58pt">
              <v:path arrowok="t"/>
            </v:shape>
            <v:shape id="_x0000_s1467" style="position:absolute;left:4072;top:312;width:29;height:0" coordorigin="4072,312" coordsize="29,0" path="m4072,312r29,e" filled="f" strokeweight=".58pt">
              <v:path arrowok="t"/>
            </v:shape>
            <v:shape id="_x0000_s1466" style="position:absolute;left:4129;top:312;width:29;height:0" coordorigin="4129,312" coordsize="29,0" path="m4129,312r30,e" filled="f" strokeweight=".58pt">
              <v:path arrowok="t"/>
            </v:shape>
            <v:shape id="_x0000_s1465" style="position:absolute;left:4188;top:312;width:29;height:0" coordorigin="4188,312" coordsize="29,0" path="m4188,312r28,e" filled="f" strokeweight=".58pt">
              <v:path arrowok="t"/>
            </v:shape>
            <v:shape id="_x0000_s1464" style="position:absolute;left:4245;top:312;width:29;height:0" coordorigin="4245,312" coordsize="29,0" path="m4245,312r29,e" filled="f" strokeweight=".58pt">
              <v:path arrowok="t"/>
            </v:shape>
            <v:shape id="_x0000_s1463" style="position:absolute;left:4303;top:312;width:29;height:0" coordorigin="4303,312" coordsize="29,0" path="m4303,312r29,e" filled="f" strokeweight=".58pt">
              <v:path arrowok="t"/>
            </v:shape>
            <v:shape id="_x0000_s1462" style="position:absolute;left:4360;top:312;width:29;height:0" coordorigin="4360,312" coordsize="29,0" path="m4360,312r29,e" filled="f" strokeweight=".58pt">
              <v:path arrowok="t"/>
            </v:shape>
            <v:shape id="_x0000_s1461" style="position:absolute;left:4418;top:312;width:29;height:0" coordorigin="4418,312" coordsize="29,0" path="m4418,312r29,e" filled="f" strokeweight=".58pt">
              <v:path arrowok="t"/>
            </v:shape>
            <v:shape id="_x0000_s1460" style="position:absolute;left:4476;top:312;width:29;height:0" coordorigin="4476,312" coordsize="29,0" path="m4476,312r28,e" filled="f" strokeweight=".58pt">
              <v:path arrowok="t"/>
            </v:shape>
            <v:shape id="_x0000_s1459" style="position:absolute;left:4533;top:312;width:29;height:0" coordorigin="4533,312" coordsize="29,0" path="m4533,312r29,e" filled="f" strokeweight=".58pt">
              <v:path arrowok="t"/>
            </v:shape>
            <v:shape id="_x0000_s1458" style="position:absolute;left:4591;top:312;width:29;height:0" coordorigin="4591,312" coordsize="29,0" path="m4591,312r29,e" filled="f" strokeweight=".58pt">
              <v:path arrowok="t"/>
            </v:shape>
            <v:shape id="_x0000_s1457" style="position:absolute;left:4648;top:312;width:29;height:0" coordorigin="4648,312" coordsize="29,0" path="m4648,312r29,e" filled="f" strokeweight=".58pt">
              <v:path arrowok="t"/>
            </v:shape>
            <v:shape id="_x0000_s1456" style="position:absolute;left:4706;top:312;width:29;height:0" coordorigin="4706,312" coordsize="29,0" path="m4706,312r29,e" filled="f" strokeweight=".58pt">
              <v:path arrowok="t"/>
            </v:shape>
            <v:shape id="_x0000_s1455" style="position:absolute;left:4764;top:312;width:29;height:0" coordorigin="4764,312" coordsize="29,0" path="m4764,312r28,e" filled="f" strokeweight=".58pt">
              <v:path arrowok="t"/>
            </v:shape>
            <v:shape id="_x0000_s1454" style="position:absolute;left:4821;top:312;width:29;height:0" coordorigin="4821,312" coordsize="29,0" path="m4821,312r29,e" filled="f" strokeweight=".58pt">
              <v:path arrowok="t"/>
            </v:shape>
            <v:shape id="_x0000_s1453" style="position:absolute;left:4879;top:312;width:29;height:0" coordorigin="4879,312" coordsize="29,0" path="m4879,312r29,e" filled="f" strokeweight=".58pt">
              <v:path arrowok="t"/>
            </v:shape>
            <v:shape id="_x0000_s1452" style="position:absolute;left:4936;top:312;width:29;height:0" coordorigin="4936,312" coordsize="29,0" path="m4936,312r29,e" filled="f" strokeweight=".58pt">
              <v:path arrowok="t"/>
            </v:shape>
            <v:shape id="_x0000_s1451" style="position:absolute;left:4994;top:312;width:29;height:0" coordorigin="4994,312" coordsize="29,0" path="m4994,312r29,e" filled="f" strokeweight=".58pt">
              <v:path arrowok="t"/>
            </v:shape>
            <v:shape id="_x0000_s1450" style="position:absolute;left:5052;top:312;width:29;height:0" coordorigin="5052,312" coordsize="29,0" path="m5052,312r28,e" filled="f" strokeweight=".58pt">
              <v:path arrowok="t"/>
            </v:shape>
            <v:shape id="_x0000_s1449" style="position:absolute;left:5109;top:312;width:29;height:0" coordorigin="5109,312" coordsize="29,0" path="m5109,312r29,e" filled="f" strokeweight=".58pt">
              <v:path arrowok="t"/>
            </v:shape>
            <v:shape id="_x0000_s1448" style="position:absolute;left:5167;top:312;width:29;height:0" coordorigin="5167,312" coordsize="29,0" path="m5167,312r29,e" filled="f" strokeweight=".58pt">
              <v:path arrowok="t"/>
            </v:shape>
            <v:shape id="_x0000_s1447" style="position:absolute;left:5224;top:312;width:29;height:0" coordorigin="5224,312" coordsize="29,0" path="m5224,312r29,e" filled="f" strokeweight=".58pt">
              <v:path arrowok="t"/>
            </v:shape>
            <v:shape id="_x0000_s1446" style="position:absolute;left:5282;top:312;width:29;height:0" coordorigin="5282,312" coordsize="29,0" path="m5282,312r29,e" filled="f" strokeweight=".58pt">
              <v:path arrowok="t"/>
            </v:shape>
            <v:shape id="_x0000_s1445" style="position:absolute;left:5340;top:312;width:29;height:0" coordorigin="5340,312" coordsize="29,0" path="m5340,312r29,e" filled="f" strokeweight=".58pt">
              <v:path arrowok="t"/>
            </v:shape>
            <v:shape id="_x0000_s1444" style="position:absolute;left:5398;top:312;width:29;height:0" coordorigin="5398,312" coordsize="29,0" path="m5398,312r28,e" filled="f" strokeweight=".58pt">
              <v:path arrowok="t"/>
            </v:shape>
            <v:shape id="_x0000_s1443" style="position:absolute;left:5455;top:312;width:29;height:0" coordorigin="5455,312" coordsize="29,0" path="m5455,312r29,e" filled="f" strokeweight=".58pt">
              <v:path arrowok="t"/>
            </v:shape>
            <v:shape id="_x0000_s1442" style="position:absolute;left:5513;top:312;width:29;height:0" coordorigin="5513,312" coordsize="29,0" path="m5513,312r29,e" filled="f" strokeweight=".58pt">
              <v:path arrowok="t"/>
            </v:shape>
            <v:shape id="_x0000_s1441" style="position:absolute;left:5570;top:312;width:29;height:0" coordorigin="5570,312" coordsize="29,0" path="m5570,312r29,e" filled="f" strokeweight=".58pt">
              <v:path arrowok="t"/>
            </v:shape>
            <v:shape id="_x0000_s1440" style="position:absolute;left:5628;top:312;width:29;height:0" coordorigin="5628,312" coordsize="29,0" path="m5628,312r29,e" filled="f" strokeweight=".58pt">
              <v:path arrowok="t"/>
            </v:shape>
            <v:shape id="_x0000_s1439" style="position:absolute;left:5686;top:312;width:29;height:0" coordorigin="5686,312" coordsize="29,0" path="m5686,312r28,e" filled="f" strokeweight=".58pt">
              <v:path arrowok="t"/>
            </v:shape>
            <v:shape id="_x0000_s1438" style="position:absolute;left:5743;top:312;width:29;height:0" coordorigin="5743,312" coordsize="29,0" path="m5743,312r29,e" filled="f" strokeweight=".58pt">
              <v:path arrowok="t"/>
            </v:shape>
            <v:shape id="_x0000_s1437" style="position:absolute;left:5801;top:312;width:29;height:0" coordorigin="5801,312" coordsize="29,0" path="m5801,312r29,e" filled="f" strokeweight=".58pt">
              <v:path arrowok="t"/>
            </v:shape>
            <v:shape id="_x0000_s1436" style="position:absolute;left:5858;top:312;width:29;height:0" coordorigin="5858,312" coordsize="29,0" path="m5858,312r29,e" filled="f" strokeweight=".58pt">
              <v:path arrowok="t"/>
            </v:shape>
            <v:shape id="_x0000_s1435" style="position:absolute;left:5916;top:312;width:29;height:0" coordorigin="5916,312" coordsize="29,0" path="m5916,312r29,e" filled="f" strokeweight=".58pt">
              <v:path arrowok="t"/>
            </v:shape>
            <v:shape id="_x0000_s1434" style="position:absolute;left:5974;top:312;width:29;height:0" coordorigin="5974,312" coordsize="29,0" path="m5974,312r28,e" filled="f" strokeweight=".58pt">
              <v:path arrowok="t"/>
            </v:shape>
            <v:shape id="_x0000_s1433" style="position:absolute;left:6031;top:312;width:29;height:0" coordorigin="6031,312" coordsize="29,0" path="m6031,312r29,e" filled="f" strokeweight=".58pt">
              <v:path arrowok="t"/>
            </v:shape>
            <v:shape id="_x0000_s1432" style="position:absolute;left:6089;top:312;width:29;height:0" coordorigin="6089,312" coordsize="29,0" path="m6089,312r29,e" filled="f" strokeweight=".58pt">
              <v:path arrowok="t"/>
            </v:shape>
            <v:shape id="_x0000_s1431" style="position:absolute;left:6146;top:312;width:29;height:0" coordorigin="6146,312" coordsize="29,0" path="m6146,312r29,e" filled="f" strokeweight=".58pt">
              <v:path arrowok="t"/>
            </v:shape>
            <v:shape id="_x0000_s1430" style="position:absolute;left:6204;top:312;width:29;height:0" coordorigin="6204,312" coordsize="29,0" path="m6204,312r29,e" filled="f" strokeweight=".58pt">
              <v:path arrowok="t"/>
            </v:shape>
            <v:shape id="_x0000_s1429" style="position:absolute;left:6262;top:312;width:29;height:0" coordorigin="6262,312" coordsize="29,0" path="m6262,312r28,e" filled="f" strokeweight=".58pt">
              <v:path arrowok="t"/>
            </v:shape>
            <v:shape id="_x0000_s1428" style="position:absolute;left:6319;top:312;width:29;height:0" coordorigin="6319,312" coordsize="29,0" path="m6319,312r29,e" filled="f" strokeweight=".58pt">
              <v:path arrowok="t"/>
            </v:shape>
            <v:shape id="_x0000_s1427" style="position:absolute;left:6377;top:312;width:29;height:0" coordorigin="6377,312" coordsize="29,0" path="m6377,312r29,e" filled="f" strokeweight=".58pt">
              <v:path arrowok="t"/>
            </v:shape>
            <v:shape id="_x0000_s1426" style="position:absolute;left:6434;top:312;width:29;height:0" coordorigin="6434,312" coordsize="29,0" path="m6434,312r29,e" filled="f" strokeweight=".58pt">
              <v:path arrowok="t"/>
            </v:shape>
            <v:shape id="_x0000_s1425" style="position:absolute;left:6492;top:312;width:29;height:0" coordorigin="6492,312" coordsize="29,0" path="m6492,312r29,e" filled="f" strokeweight=".58pt">
              <v:path arrowok="t"/>
            </v:shape>
            <v:shape id="_x0000_s1424" style="position:absolute;left:6550;top:312;width:29;height:0" coordorigin="6550,312" coordsize="29,0" path="m6550,312r29,e" filled="f" strokeweight=".58pt">
              <v:path arrowok="t"/>
            </v:shape>
            <v:shape id="_x0000_s1423" style="position:absolute;left:6608;top:312;width:29;height:0" coordorigin="6608,312" coordsize="29,0" path="m6608,312r28,e" filled="f" strokeweight=".58pt">
              <v:path arrowok="t"/>
            </v:shape>
            <v:shape id="_x0000_s1422" style="position:absolute;left:6665;top:312;width:29;height:0" coordorigin="6665,312" coordsize="29,0" path="m6665,312r29,e" filled="f" strokeweight=".58pt">
              <v:path arrowok="t"/>
            </v:shape>
            <v:shape id="_x0000_s1421" style="position:absolute;left:6723;top:312;width:29;height:0" coordorigin="6723,312" coordsize="29,0" path="m6723,312r29,e" filled="f" strokeweight=".58pt">
              <v:path arrowok="t"/>
            </v:shape>
            <v:shape id="_x0000_s1420" style="position:absolute;left:6780;top:312;width:29;height:0" coordorigin="6780,312" coordsize="29,0" path="m6780,312r29,e" filled="f" strokeweight=".58pt">
              <v:path arrowok="t"/>
            </v:shape>
            <v:shape id="_x0000_s1419" style="position:absolute;left:6838;top:312;width:29;height:0" coordorigin="6838,312" coordsize="29,0" path="m6838,312r29,e" filled="f" strokeweight=".58pt">
              <v:path arrowok="t"/>
            </v:shape>
            <v:shape id="_x0000_s1418" style="position:absolute;left:6896;top:312;width:29;height:0" coordorigin="6896,312" coordsize="29,0" path="m6896,312r28,e" filled="f" strokeweight=".58pt">
              <v:path arrowok="t"/>
            </v:shape>
            <v:shape id="_x0000_s1417" style="position:absolute;left:6953;top:312;width:29;height:0" coordorigin="6953,312" coordsize="29,0" path="m6953,312r29,e" filled="f" strokeweight=".58pt">
              <v:path arrowok="t"/>
            </v:shape>
            <v:shape id="_x0000_s1416" style="position:absolute;left:7011;top:312;width:29;height:0" coordorigin="7011,312" coordsize="29,0" path="m7011,312r29,e" filled="f" strokeweight=".58pt">
              <v:path arrowok="t"/>
            </v:shape>
            <v:shape id="_x0000_s1415" style="position:absolute;left:7068;top:312;width:29;height:0" coordorigin="7068,312" coordsize="29,0" path="m7068,312r29,e" filled="f" strokeweight=".58pt">
              <v:path arrowok="t"/>
            </v:shape>
            <v:shape id="_x0000_s1414" style="position:absolute;left:7126;top:312;width:29;height:0" coordorigin="7126,312" coordsize="29,0" path="m7126,312r29,e" filled="f" strokeweight=".58pt">
              <v:path arrowok="t"/>
            </v:shape>
            <v:shape id="_x0000_s1413" style="position:absolute;left:7184;top:312;width:29;height:0" coordorigin="7184,312" coordsize="29,0" path="m7184,312r28,e" filled="f" strokeweight=".58pt">
              <v:path arrowok="t"/>
            </v:shape>
            <v:shape id="_x0000_s1412" style="position:absolute;left:7241;top:312;width:29;height:0" coordorigin="7241,312" coordsize="29,0" path="m7241,312r29,e" filled="f" strokeweight=".58pt">
              <v:path arrowok="t"/>
            </v:shape>
            <v:shape id="_x0000_s1411" style="position:absolute;left:7299;top:312;width:29;height:0" coordorigin="7299,312" coordsize="29,0" path="m7299,312r29,e" filled="f" strokeweight=".58pt">
              <v:path arrowok="t"/>
            </v:shape>
            <v:shape id="_x0000_s1410" style="position:absolute;left:7356;top:312;width:29;height:0" coordorigin="7356,312" coordsize="29,0" path="m7356,312r29,e" filled="f" strokeweight=".58pt">
              <v:path arrowok="t"/>
            </v:shape>
            <v:shape id="_x0000_s1409" style="position:absolute;left:7414;top:312;width:29;height:0" coordorigin="7414,312" coordsize="29,0" path="m7414,312r29,e" filled="f" strokeweight=".58pt">
              <v:path arrowok="t"/>
            </v:shape>
            <v:shape id="_x0000_s1408" style="position:absolute;left:7472;top:312;width:29;height:0" coordorigin="7472,312" coordsize="29,0" path="m7472,312r28,e" filled="f" strokeweight=".58pt">
              <v:path arrowok="t"/>
            </v:shape>
            <v:shape id="_x0000_s1407" style="position:absolute;left:7529;top:312;width:29;height:0" coordorigin="7529,312" coordsize="29,0" path="m7529,312r29,e" filled="f" strokeweight=".58pt">
              <v:path arrowok="t"/>
            </v:shape>
            <v:shape id="_x0000_s1406" style="position:absolute;left:7587;top:312;width:29;height:0" coordorigin="7587,312" coordsize="29,0" path="m7587,312r29,e" filled="f" strokeweight=".58pt">
              <v:path arrowok="t"/>
            </v:shape>
            <v:shape id="_x0000_s1405" style="position:absolute;left:7644;top:312;width:29;height:0" coordorigin="7644,312" coordsize="29,0" path="m7644,312r29,e" filled="f" strokeweight=".58pt">
              <v:path arrowok="t"/>
            </v:shape>
            <v:shape id="_x0000_s1404" style="position:absolute;left:7702;top:312;width:29;height:0" coordorigin="7702,312" coordsize="29,0" path="m7702,312r29,e" filled="f" strokeweight=".58pt">
              <v:path arrowok="t"/>
            </v:shape>
            <v:shape id="_x0000_s1403" style="position:absolute;left:7760;top:312;width:29;height:0" coordorigin="7760,312" coordsize="29,0" path="m7760,312r29,e" filled="f" strokeweight=".58pt">
              <v:path arrowok="t"/>
            </v:shape>
            <v:shape id="_x0000_s1402" style="position:absolute;left:7818;top:312;width:29;height:0" coordorigin="7818,312" coordsize="29,0" path="m7818,312r29,e" filled="f" strokeweight=".58pt">
              <v:path arrowok="t"/>
            </v:shape>
            <v:shape id="_x0000_s1401" style="position:absolute;left:7875;top:312;width:29;height:0" coordorigin="7875,312" coordsize="29,0" path="m7875,312r29,e" filled="f" strokeweight=".58pt">
              <v:path arrowok="t"/>
            </v:shape>
            <v:shape id="_x0000_s1400" style="position:absolute;left:7933;top:312;width:29;height:0" coordorigin="7933,312" coordsize="29,0" path="m7933,312r29,e" filled="f" strokeweight=".58pt">
              <v:path arrowok="t"/>
            </v:shape>
            <v:shape id="_x0000_s1399" style="position:absolute;left:7991;top:312;width:29;height:0" coordorigin="7991,312" coordsize="29,0" path="m7991,312r28,e" filled="f" strokeweight=".58pt">
              <v:path arrowok="t"/>
            </v:shape>
            <v:shape id="_x0000_s1398" style="position:absolute;left:8048;top:312;width:29;height:0" coordorigin="8048,312" coordsize="29,0" path="m8048,312r29,e" filled="f" strokeweight=".58pt">
              <v:path arrowok="t"/>
            </v:shape>
            <v:shape id="_x0000_s1397" style="position:absolute;left:8106;top:312;width:29;height:0" coordorigin="8106,312" coordsize="29,0" path="m8106,312r29,e" filled="f" strokeweight=".58pt">
              <v:path arrowok="t"/>
            </v:shape>
            <v:shape id="_x0000_s1396" style="position:absolute;left:8163;top:312;width:29;height:0" coordorigin="8163,312" coordsize="29,0" path="m8163,312r29,e" filled="f" strokeweight=".58pt">
              <v:path arrowok="t"/>
            </v:shape>
            <v:shape id="_x0000_s1395" style="position:absolute;left:8221;top:312;width:29;height:0" coordorigin="8221,312" coordsize="29,0" path="m8221,312r29,e" filled="f" strokeweight=".58pt">
              <v:path arrowok="t"/>
            </v:shape>
            <v:shape id="_x0000_s1394" style="position:absolute;left:8279;top:312;width:29;height:0" coordorigin="8279,312" coordsize="29,0" path="m8279,312r28,e" filled="f" strokeweight=".58pt">
              <v:path arrowok="t"/>
            </v:shape>
            <v:shape id="_x0000_s1393" style="position:absolute;left:8336;top:312;width:29;height:0" coordorigin="8336,312" coordsize="29,0" path="m8336,312r29,e" filled="f" strokeweight=".58pt">
              <v:path arrowok="t"/>
            </v:shape>
            <v:shape id="_x0000_s1392" style="position:absolute;left:8394;top:312;width:29;height:0" coordorigin="8394,312" coordsize="29,0" path="m8394,312r29,e" filled="f" strokeweight=".58pt">
              <v:path arrowok="t"/>
            </v:shape>
            <v:shape id="_x0000_s1391" style="position:absolute;left:8451;top:312;width:29;height:0" coordorigin="8451,312" coordsize="29,0" path="m8451,312r29,e" filled="f" strokeweight=".58pt">
              <v:path arrowok="t"/>
            </v:shape>
            <v:shape id="_x0000_s1390" style="position:absolute;left:8509;top:312;width:29;height:0" coordorigin="8509,312" coordsize="29,0" path="m8509,312r29,e" filled="f" strokeweight=".58pt">
              <v:path arrowok="t"/>
            </v:shape>
            <v:shape id="_x0000_s1389" style="position:absolute;left:8567;top:312;width:29;height:0" coordorigin="8567,312" coordsize="29,0" path="m8567,312r28,e" filled="f" strokeweight=".58pt">
              <v:path arrowok="t"/>
            </v:shape>
            <v:shape id="_x0000_s1388" style="position:absolute;left:8624;top:312;width:29;height:0" coordorigin="8624,312" coordsize="29,0" path="m8624,312r29,e" filled="f" strokeweight=".58pt">
              <v:path arrowok="t"/>
            </v:shape>
            <v:shape id="_x0000_s1387" style="position:absolute;left:8682;top:312;width:29;height:0" coordorigin="8682,312" coordsize="29,0" path="m8682,312r29,e" filled="f" strokeweight=".58pt">
              <v:path arrowok="t"/>
            </v:shape>
            <v:shape id="_x0000_s1386" style="position:absolute;left:8739;top:312;width:29;height:0" coordorigin="8739,312" coordsize="29,0" path="m8739,312r29,e" filled="f" strokeweight=".58pt">
              <v:path arrowok="t"/>
            </v:shape>
            <v:shape id="_x0000_s1385" style="position:absolute;left:8797;top:312;width:29;height:0" coordorigin="8797,312" coordsize="29,0" path="m8797,312r29,e" filled="f" strokeweight=".58pt">
              <v:path arrowok="t"/>
            </v:shape>
            <v:shape id="_x0000_s1384" style="position:absolute;left:8855;top:312;width:29;height:0" coordorigin="8855,312" coordsize="29,0" path="m8855,312r28,e" filled="f" strokeweight=".58pt">
              <v:path arrowok="t"/>
            </v:shape>
            <v:shape id="_x0000_s1383" style="position:absolute;left:8913;top:312;width:29;height:0" coordorigin="8913,312" coordsize="29,0" path="m8913,312r28,e" filled="f" strokeweight=".58pt">
              <v:path arrowok="t"/>
            </v:shape>
            <v:shape id="_x0000_s1382" style="position:absolute;left:8970;top:312;width:29;height:0" coordorigin="8970,312" coordsize="29,0" path="m8970,312r29,e" filled="f" strokeweight=".58pt">
              <v:path arrowok="t"/>
            </v:shape>
            <v:shape id="_x0000_s1381" style="position:absolute;left:9028;top:312;width:29;height:0" coordorigin="9028,312" coordsize="29,0" path="m9028,312r29,e" filled="f" strokeweight=".58pt">
              <v:path arrowok="t"/>
            </v:shape>
            <v:shape id="_x0000_s1380" style="position:absolute;left:9085;top:312;width:29;height:0" coordorigin="9085,312" coordsize="29,0" path="m9085,312r29,e" filled="f" strokeweight=".58pt">
              <v:path arrowok="t"/>
            </v:shape>
            <v:shape id="_x0000_s1379" style="position:absolute;left:9143;top:312;width:29;height:0" coordorigin="9143,312" coordsize="29,0" path="m9143,312r29,e" filled="f" strokeweight=".58pt">
              <v:path arrowok="t"/>
            </v:shape>
            <v:shape id="_x0000_s1378" style="position:absolute;left:9201;top:312;width:29;height:0" coordorigin="9201,312" coordsize="29,0" path="m9201,312r28,e" filled="f" strokeweight=".58pt">
              <v:path arrowok="t"/>
            </v:shape>
            <v:shape id="_x0000_s1377" style="position:absolute;left:9258;top:312;width:29;height:0" coordorigin="9258,312" coordsize="29,0" path="m9258,312r29,e" filled="f" strokeweight=".58pt">
              <v:path arrowok="t"/>
            </v:shape>
            <v:shape id="_x0000_s1376" style="position:absolute;left:9316;top:312;width:29;height:0" coordorigin="9316,312" coordsize="29,0" path="m9316,312r29,e" filled="f" strokeweight=".58pt">
              <v:path arrowok="t"/>
            </v:shape>
            <v:shape id="_x0000_s1375" style="position:absolute;left:9373;top:312;width:29;height:0" coordorigin="9373,312" coordsize="29,0" path="m9373,312r29,e" filled="f" strokeweight=".58pt">
              <v:path arrowok="t"/>
            </v:shape>
            <v:shape id="_x0000_s1374" style="position:absolute;left:9431;top:312;width:29;height:0" coordorigin="9431,312" coordsize="29,0" path="m9431,312r29,e" filled="f" strokeweight=".58pt">
              <v:path arrowok="t"/>
            </v:shape>
            <v:shape id="_x0000_s1373" style="position:absolute;left:9489;top:312;width:29;height:0" coordorigin="9489,312" coordsize="29,0" path="m9489,312r28,e" filled="f" strokeweight=".58pt">
              <v:path arrowok="t"/>
            </v:shape>
            <v:shape id="_x0000_s1372" style="position:absolute;left:9546;top:312;width:29;height:0" coordorigin="9546,312" coordsize="29,0" path="m9546,312r29,e" filled="f" strokeweight=".58pt">
              <v:path arrowok="t"/>
            </v:shape>
            <v:shape id="_x0000_s1371" style="position:absolute;left:9604;top:312;width:29;height:0" coordorigin="9604,312" coordsize="29,0" path="m9604,312r29,e" filled="f" strokeweight=".58pt">
              <v:path arrowok="t"/>
            </v:shape>
            <v:shape id="_x0000_s1370" style="position:absolute;left:9661;top:312;width:29;height:0" coordorigin="9661,312" coordsize="29,0" path="m9661,312r29,e" filled="f" strokeweight=".58pt">
              <v:path arrowok="t"/>
            </v:shape>
            <v:shape id="_x0000_s1369" style="position:absolute;left:9719;top:312;width:29;height:0" coordorigin="9719,312" coordsize="29,0" path="m9719,312r29,e" filled="f" strokeweight=".58pt">
              <v:path arrowok="t"/>
            </v:shape>
            <v:shape id="_x0000_s1368" style="position:absolute;left:9777;top:312;width:29;height:0" coordorigin="9777,312" coordsize="29,0" path="m9777,312r28,e" filled="f" strokeweight=".58pt">
              <v:path arrowok="t"/>
            </v:shape>
            <v:shape id="_x0000_s1367" style="position:absolute;left:9834;top:312;width:29;height:0" coordorigin="9834,312" coordsize="29,0" path="m9834,312r29,e" filled="f" strokeweight=".58pt">
              <v:path arrowok="t"/>
            </v:shape>
            <v:shape id="_x0000_s1366" style="position:absolute;left:9892;top:312;width:29;height:0" coordorigin="9892,312" coordsize="29,0" path="m9892,312r29,e" filled="f" strokeweight=".58pt">
              <v:path arrowok="t"/>
            </v:shape>
            <v:shape id="_x0000_s1365" style="position:absolute;left:9949;top:312;width:29;height:0" coordorigin="9949,312" coordsize="29,0" path="m9949,312r29,e" filled="f" strokeweight=".58pt">
              <v:path arrowok="t"/>
            </v:shape>
            <v:shape id="_x0000_s1364" style="position:absolute;left:10007;top:312;width:29;height:0" coordorigin="10007,312" coordsize="29,0" path="m10007,312r29,e" filled="f" strokeweight=".58pt">
              <v:path arrowok="t"/>
            </v:shape>
            <v:shape id="_x0000_s1363" style="position:absolute;left:10065;top:312;width:29;height:0" coordorigin="10065,312" coordsize="29,0" path="m10065,312r29,e" filled="f" strokeweight=".58pt">
              <v:path arrowok="t"/>
            </v:shape>
            <v:shape id="_x0000_s1362" style="position:absolute;left:10123;top:312;width:29;height:0" coordorigin="10123,312" coordsize="29,0" path="m10123,312r29,e" filled="f" strokeweight=".58pt">
              <v:path arrowok="t"/>
            </v:shape>
            <v:shape id="_x0000_s1361" style="position:absolute;left:10180;top:312;width:29;height:0" coordorigin="10180,312" coordsize="29,0" path="m10180,312r29,e" filled="f" strokeweight=".58pt">
              <v:path arrowok="t"/>
            </v:shape>
            <v:shape id="_x0000_s1360" style="position:absolute;left:10238;top:312;width:29;height:0" coordorigin="10238,312" coordsize="29,0" path="m10238,312r29,e" filled="f" strokeweight=".58pt">
              <v:path arrowok="t"/>
            </v:shape>
            <v:shape id="_x0000_s1359" style="position:absolute;left:10296;top:312;width:29;height:0" coordorigin="10296,312" coordsize="29,0" path="m10296,312r28,e" filled="f" strokeweight=".58pt">
              <v:path arrowok="t"/>
            </v:shape>
            <v:shape id="_x0000_s1358" style="position:absolute;left:10353;top:312;width:29;height:0" coordorigin="10353,312" coordsize="29,0" path="m10353,312r29,e" filled="f" strokeweight=".58pt">
              <v:path arrowok="t"/>
            </v:shape>
            <v:shape id="_x0000_s1357" style="position:absolute;left:10411;top:312;width:29;height:0" coordorigin="10411,312" coordsize="29,0" path="m10411,312r29,e" filled="f" strokeweight=".58pt">
              <v:path arrowok="t"/>
            </v:shape>
            <v:shape id="_x0000_s1356" style="position:absolute;left:10468;top:312;width:29;height:0" coordorigin="10468,312" coordsize="29,0" path="m10468,312r29,e" filled="f" strokeweight=".58pt">
              <v:path arrowok="t"/>
            </v:shape>
            <v:shape id="_x0000_s1355" style="position:absolute;left:10526;top:312;width:29;height:0" coordorigin="10526,312" coordsize="29,0" path="m10526,312r29,e" filled="f" strokeweight=".58pt">
              <v:path arrowok="t"/>
            </v:shape>
            <v:shape id="_x0000_s1354" style="position:absolute;left:10584;top:312;width:29;height:0" coordorigin="10584,312" coordsize="29,0" path="m10584,312r28,e" filled="f" strokeweight=".58pt">
              <v:path arrowok="t"/>
            </v:shape>
            <v:shape id="_x0000_s1353" style="position:absolute;left:10641;top:312;width:29;height:0" coordorigin="10641,312" coordsize="29,0" path="m10641,312r29,e" filled="f" strokeweight=".58pt">
              <v:path arrowok="t"/>
            </v:shape>
            <v:shape id="_x0000_s1352" style="position:absolute;left:10699;top:312;width:29;height:0" coordorigin="10699,312" coordsize="29,0" path="m10699,312r29,e" filled="f" strokeweight=".58pt">
              <v:path arrowok="t"/>
            </v:shape>
            <v:shape id="_x0000_s1351" style="position:absolute;left:10756;top:312;width:29;height:0" coordorigin="10756,312" coordsize="29,0" path="m10756,312r29,e" filled="f" strokeweight=".58pt">
              <v:path arrowok="t"/>
            </v:shape>
            <v:shape id="_x0000_s1350" style="position:absolute;left:10814;top:312;width:29;height:0" coordorigin="10814,312" coordsize="29,0" path="m10814,312r29,e" filled="f" strokeweight=".58pt">
              <v:path arrowok="t"/>
            </v:shape>
            <v:shape id="_x0000_s1349" style="position:absolute;left:10872;top:312;width:29;height:0" coordorigin="10872,312" coordsize="29,0" path="m10872,312r28,e" filled="f" strokeweight=".58pt">
              <v:path arrowok="t"/>
            </v:shape>
            <v:shape id="_x0000_s1348" style="position:absolute;left:10929;top:312;width:29;height:0" coordorigin="10929,312" coordsize="29,0" path="m10929,312r29,e" filled="f" strokeweight=".58pt">
              <v:path arrowok="t"/>
            </v:shape>
            <v:shape id="_x0000_s1347" style="position:absolute;left:10987;top:312;width:29;height:0" coordorigin="10987,312" coordsize="29,0" path="m10987,312r29,e" filled="f" strokeweight=".58pt">
              <v:path arrowok="t"/>
            </v:shape>
            <v:shape id="_x0000_s1346" style="position:absolute;left:11044;top:312;width:29;height:0" coordorigin="11044,312" coordsize="29,0" path="m11044,312r29,e" filled="f" strokeweight=".58pt">
              <v:path arrowok="t"/>
            </v:shape>
            <v:shape id="_x0000_s1345" style="position:absolute;left:11102;top:312;width:29;height:0" coordorigin="11102,312" coordsize="29,0" path="m11102,312r29,e" filled="f" strokeweight=".58pt">
              <v:path arrowok="t"/>
            </v:shape>
            <v:shape id="_x0000_s1344" style="position:absolute;left:11160;top:312;width:29;height:0" coordorigin="11160,312" coordsize="29,0" path="m11160,312r28,e" filled="f" strokeweight=".58pt">
              <v:path arrowok="t"/>
            </v:shape>
            <v:shape id="_x0000_s1343" style="position:absolute;left:11217;top:312;width:29;height:0" coordorigin="11217,312" coordsize="29,0" path="m11217,312r29,e" filled="f" strokeweight=".58pt">
              <v:path arrowok="t"/>
            </v:shape>
            <w10:wrap anchorx="page"/>
          </v:group>
        </w:pict>
      </w:r>
      <w:proofErr w:type="spellStart"/>
      <w:r>
        <w:rPr>
          <w:position w:val="-1"/>
        </w:rPr>
        <w:t>Bedasarkan</w:t>
      </w:r>
      <w:proofErr w:type="spellEnd"/>
    </w:p>
    <w:p w14:paraId="4563C0AF" w14:textId="77777777" w:rsidR="002D5B47" w:rsidRDefault="002D5B47">
      <w:pPr>
        <w:spacing w:before="5" w:line="100" w:lineRule="exact"/>
        <w:rPr>
          <w:sz w:val="10"/>
          <w:szCs w:val="10"/>
        </w:rPr>
      </w:pPr>
    </w:p>
    <w:p w14:paraId="1EE3E134" w14:textId="77777777" w:rsidR="002D5B47" w:rsidRDefault="002D5B47">
      <w:pPr>
        <w:spacing w:line="200" w:lineRule="exact"/>
      </w:pPr>
    </w:p>
    <w:p w14:paraId="27434363" w14:textId="77777777" w:rsidR="002D5B47" w:rsidRDefault="00000000">
      <w:pPr>
        <w:spacing w:before="35"/>
        <w:ind w:left="145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:</w:t>
      </w:r>
    </w:p>
    <w:p w14:paraId="5A7CE8FB" w14:textId="77777777" w:rsidR="002D5B47" w:rsidRDefault="002D5B47">
      <w:pPr>
        <w:spacing w:before="19" w:line="260" w:lineRule="exact"/>
        <w:rPr>
          <w:sz w:val="26"/>
          <w:szCs w:val="26"/>
        </w:rPr>
      </w:pPr>
    </w:p>
    <w:p w14:paraId="0502D1FC" w14:textId="77777777" w:rsidR="002D5B47" w:rsidRDefault="00000000">
      <w:pPr>
        <w:ind w:left="596"/>
      </w:pPr>
      <w:r>
        <w:t xml:space="preserve">1.     Telah </w:t>
      </w:r>
      <w:proofErr w:type="spellStart"/>
      <w:r>
        <w:t>dipasang</w:t>
      </w:r>
      <w:proofErr w:type="spellEnd"/>
      <w:r>
        <w:t xml:space="preserve"> </w:t>
      </w:r>
      <w:proofErr w:type="spellStart"/>
      <w:r>
        <w:t>patok</w:t>
      </w:r>
      <w:proofErr w:type="spellEnd"/>
      <w:r>
        <w:t>/</w:t>
      </w:r>
      <w:proofErr w:type="spellStart"/>
      <w:r>
        <w:t>tanda</w:t>
      </w:r>
      <w:proofErr w:type="spellEnd"/>
      <w:r>
        <w:t xml:space="preserve"> batas;</w:t>
      </w:r>
    </w:p>
    <w:p w14:paraId="583E5A22" w14:textId="77777777" w:rsidR="002D5B47" w:rsidRDefault="00000000">
      <w:pPr>
        <w:spacing w:before="67"/>
        <w:ind w:left="596"/>
      </w:pPr>
      <w:r>
        <w:t xml:space="preserve">2.    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patok</w:t>
      </w:r>
      <w:proofErr w:type="spellEnd"/>
      <w:r>
        <w:t xml:space="preserve"> yang </w:t>
      </w:r>
      <w:proofErr w:type="spellStart"/>
      <w:r>
        <w:t>dipasang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berkeberatan</w:t>
      </w:r>
      <w:proofErr w:type="spellEnd"/>
      <w:r>
        <w:t>;</w:t>
      </w:r>
    </w:p>
    <w:p w14:paraId="6B149CEC" w14:textId="77777777" w:rsidR="002D5B47" w:rsidRDefault="00000000">
      <w:pPr>
        <w:tabs>
          <w:tab w:val="left" w:pos="980"/>
        </w:tabs>
        <w:spacing w:before="67" w:line="245" w:lineRule="auto"/>
        <w:ind w:left="1000" w:right="76" w:hanging="403"/>
        <w:jc w:val="both"/>
      </w:pPr>
      <w:r>
        <w:t>3.</w:t>
      </w:r>
      <w:r>
        <w:tab/>
      </w:r>
      <w:proofErr w:type="spellStart"/>
      <w:proofErr w:type="gramStart"/>
      <w:r>
        <w:t>Apabila</w:t>
      </w:r>
      <w:proofErr w:type="spellEnd"/>
      <w:r>
        <w:t xml:space="preserve">  </w:t>
      </w:r>
      <w:proofErr w:type="spellStart"/>
      <w:r>
        <w:t>ternyata</w:t>
      </w:r>
      <w:proofErr w:type="spellEnd"/>
      <w:proofErr w:type="gramEnd"/>
      <w:r>
        <w:t xml:space="preserve"> 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  </w:t>
      </w:r>
      <w:proofErr w:type="spellStart"/>
      <w:r>
        <w:t>ukur</w:t>
      </w:r>
      <w:proofErr w:type="spellEnd"/>
      <w:r>
        <w:t xml:space="preserve">  </w:t>
      </w:r>
      <w:proofErr w:type="spellStart"/>
      <w:r>
        <w:t>lebih</w:t>
      </w:r>
      <w:proofErr w:type="spellEnd"/>
      <w:r>
        <w:t xml:space="preserve">  </w:t>
      </w:r>
      <w:proofErr w:type="spellStart"/>
      <w:r>
        <w:t>kecil</w:t>
      </w:r>
      <w:proofErr w:type="spellEnd"/>
      <w:r>
        <w:t xml:space="preserve">  </w:t>
      </w:r>
      <w:proofErr w:type="spellStart"/>
      <w:r>
        <w:t>dari</w:t>
      </w:r>
      <w:proofErr w:type="spellEnd"/>
      <w:r>
        <w:t xml:space="preserve">  </w:t>
      </w:r>
      <w:proofErr w:type="spellStart"/>
      <w:r>
        <w:t>luas</w:t>
      </w:r>
      <w:proofErr w:type="spellEnd"/>
      <w:r>
        <w:t xml:space="preserve"> yang  </w:t>
      </w:r>
      <w:proofErr w:type="spellStart"/>
      <w:r>
        <w:t>tertulis</w:t>
      </w:r>
      <w:proofErr w:type="spellEnd"/>
      <w:r>
        <w:t xml:space="preserve"> pada alas </w:t>
      </w:r>
      <w:proofErr w:type="spellStart"/>
      <w:r>
        <w:t>hak</w:t>
      </w:r>
      <w:proofErr w:type="spellEnd"/>
      <w:r>
        <w:t>/</w:t>
      </w:r>
      <w:proofErr w:type="spellStart"/>
      <w:r>
        <w:t>akta</w:t>
      </w:r>
      <w:proofErr w:type="spellEnd"/>
      <w:r>
        <w:t xml:space="preserve">  </w:t>
      </w:r>
      <w:proofErr w:type="spellStart"/>
      <w:r>
        <w:t>peralihan</w:t>
      </w:r>
      <w:proofErr w:type="spellEnd"/>
      <w:r>
        <w:t xml:space="preserve">  </w:t>
      </w:r>
      <w:proofErr w:type="spellStart"/>
      <w:r>
        <w:t>hak</w:t>
      </w:r>
      <w:proofErr w:type="spellEnd"/>
      <w:r>
        <w:t>/</w:t>
      </w:r>
      <w:proofErr w:type="spellStart"/>
      <w:r>
        <w:t>surat</w:t>
      </w:r>
      <w:proofErr w:type="spellEnd"/>
      <w:r>
        <w:t xml:space="preserve">  </w:t>
      </w:r>
      <w:proofErr w:type="spellStart"/>
      <w:r>
        <w:t>surat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pemohonan</w:t>
      </w:r>
      <w:proofErr w:type="spellEnd"/>
      <w:r>
        <w:t xml:space="preserve"> </w:t>
      </w:r>
      <w:proofErr w:type="spellStart"/>
      <w:r>
        <w:t>sertipikat</w:t>
      </w:r>
      <w:proofErr w:type="spellEnd"/>
      <w:r>
        <w:t xml:space="preserve">, kami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pertanahan</w:t>
      </w:r>
      <w:proofErr w:type="spellEnd"/>
      <w:r>
        <w:t>; dan</w:t>
      </w:r>
    </w:p>
    <w:p w14:paraId="10D4EA05" w14:textId="77777777" w:rsidR="002D5B47" w:rsidRDefault="00000000">
      <w:pPr>
        <w:tabs>
          <w:tab w:val="left" w:pos="980"/>
        </w:tabs>
        <w:spacing w:before="67" w:line="245" w:lineRule="auto"/>
        <w:ind w:left="1000" w:right="67" w:hanging="403"/>
        <w:jc w:val="both"/>
      </w:pPr>
      <w:r>
        <w:t>4.</w:t>
      </w:r>
      <w:r>
        <w:tab/>
      </w:r>
      <w:proofErr w:type="spellStart"/>
      <w:r>
        <w:t>Apabila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tertulis</w:t>
      </w:r>
      <w:proofErr w:type="spellEnd"/>
      <w:r>
        <w:t xml:space="preserve"> pada alas </w:t>
      </w:r>
      <w:proofErr w:type="spellStart"/>
      <w:r>
        <w:t>hak</w:t>
      </w:r>
      <w:proofErr w:type="spellEnd"/>
      <w:r>
        <w:t>/</w:t>
      </w:r>
      <w:proofErr w:type="spellStart"/>
      <w:r>
        <w:t>akta</w:t>
      </w:r>
      <w:proofErr w:type="spellEnd"/>
      <w:r>
        <w:t xml:space="preserve"> </w:t>
      </w:r>
      <w:proofErr w:type="spellStart"/>
      <w:r>
        <w:t>peralihan</w:t>
      </w:r>
      <w:proofErr w:type="spellEnd"/>
      <w:r>
        <w:t xml:space="preserve"> </w:t>
      </w:r>
      <w:proofErr w:type="spellStart"/>
      <w:r>
        <w:t>hak</w:t>
      </w:r>
      <w:proofErr w:type="spellEnd"/>
      <w:r>
        <w:t>/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pemohonan</w:t>
      </w:r>
      <w:proofErr w:type="spellEnd"/>
      <w:r>
        <w:t xml:space="preserve"> </w:t>
      </w:r>
      <w:proofErr w:type="spellStart"/>
      <w:r>
        <w:t>sertipikat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orang lain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perolehan</w:t>
      </w:r>
      <w:proofErr w:type="spellEnd"/>
      <w:r>
        <w:t xml:space="preserve"> lain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pemilikan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gugatan</w:t>
      </w:r>
      <w:proofErr w:type="spellEnd"/>
      <w:r>
        <w:t>/</w:t>
      </w:r>
      <w:proofErr w:type="spellStart"/>
      <w:r>
        <w:t>keberatan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</w:p>
    <w:p w14:paraId="53228507" w14:textId="77777777" w:rsidR="002D5B47" w:rsidRDefault="002D5B47">
      <w:pPr>
        <w:spacing w:before="1" w:line="120" w:lineRule="exact"/>
        <w:rPr>
          <w:sz w:val="13"/>
          <w:szCs w:val="13"/>
        </w:rPr>
      </w:pPr>
    </w:p>
    <w:p w14:paraId="6E5634C2" w14:textId="77777777" w:rsidR="002D5B47" w:rsidRDefault="002D5B47">
      <w:pPr>
        <w:spacing w:line="200" w:lineRule="exact"/>
      </w:pPr>
    </w:p>
    <w:p w14:paraId="7C32E0CC" w14:textId="77777777" w:rsidR="002D5B47" w:rsidRDefault="00000000">
      <w:pPr>
        <w:spacing w:line="250" w:lineRule="auto"/>
        <w:ind w:left="145" w:right="722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sumpah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di </w:t>
      </w:r>
      <w:proofErr w:type="spellStart"/>
      <w:r>
        <w:t>hadapan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berwenang</w:t>
      </w:r>
      <w:proofErr w:type="spellEnd"/>
    </w:p>
    <w:p w14:paraId="46E6E8B9" w14:textId="77777777" w:rsidR="002D5B47" w:rsidRDefault="002D5B47">
      <w:pPr>
        <w:spacing w:line="200" w:lineRule="exact"/>
      </w:pPr>
    </w:p>
    <w:p w14:paraId="237AC95D" w14:textId="77777777" w:rsidR="002D5B47" w:rsidRDefault="002D5B47">
      <w:pPr>
        <w:spacing w:line="200" w:lineRule="exact"/>
      </w:pPr>
    </w:p>
    <w:p w14:paraId="388BCB8E" w14:textId="77777777" w:rsidR="002D5B47" w:rsidRDefault="002D5B47">
      <w:pPr>
        <w:spacing w:line="200" w:lineRule="exact"/>
      </w:pPr>
    </w:p>
    <w:p w14:paraId="660CC719" w14:textId="77777777" w:rsidR="002D5B47" w:rsidRDefault="002D5B47">
      <w:pPr>
        <w:spacing w:line="200" w:lineRule="exact"/>
      </w:pPr>
    </w:p>
    <w:p w14:paraId="133EF2FC" w14:textId="77777777" w:rsidR="002D5B47" w:rsidRDefault="002D5B47">
      <w:pPr>
        <w:spacing w:before="7" w:line="240" w:lineRule="exact"/>
        <w:rPr>
          <w:sz w:val="24"/>
          <w:szCs w:val="24"/>
        </w:rPr>
      </w:pPr>
    </w:p>
    <w:p w14:paraId="70FC6C69" w14:textId="77777777" w:rsidR="002D5B47" w:rsidRDefault="00000000">
      <w:pPr>
        <w:ind w:left="145"/>
      </w:pPr>
      <w:r>
        <w:pict w14:anchorId="6930F61C">
          <v:group id="_x0000_s1340" style="position:absolute;left:0;text-align:left;margin-left:414.05pt;margin-top:12.95pt;width:93.15pt;height:0;z-index:-1597;mso-position-horizontal-relative:page" coordorigin="8281,259" coordsize="1863,0">
            <v:shape id="_x0000_s1341" style="position:absolute;left:8281;top:259;width:1863;height:0" coordorigin="8281,259" coordsize="1863,0" path="m8281,259r1863,e" filled="f">
              <v:stroke dashstyle="dash"/>
              <v:path arrowok="t"/>
            </v:shape>
            <w10:wrap anchorx="page"/>
          </v:group>
        </w:pic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yang </w:t>
      </w:r>
      <w:proofErr w:type="spellStart"/>
      <w:proofErr w:type="gramStart"/>
      <w:r>
        <w:t>berbatasan</w:t>
      </w:r>
      <w:proofErr w:type="spellEnd"/>
      <w:r>
        <w:t xml:space="preserve"> :</w:t>
      </w:r>
      <w:proofErr w:type="gramEnd"/>
      <w:r>
        <w:t xml:space="preserve">                                                                            Jakarta,</w:t>
      </w:r>
    </w:p>
    <w:p w14:paraId="1ED7E132" w14:textId="77777777" w:rsidR="002D5B47" w:rsidRDefault="002D5B47">
      <w:pPr>
        <w:spacing w:before="1" w:line="100" w:lineRule="exact"/>
        <w:rPr>
          <w:sz w:val="10"/>
          <w:szCs w:val="10"/>
        </w:rPr>
      </w:pPr>
    </w:p>
    <w:p w14:paraId="5AE7081D" w14:textId="77777777" w:rsidR="002D5B47" w:rsidRDefault="00000000">
      <w:pPr>
        <w:ind w:left="145"/>
      </w:pPr>
      <w:r>
        <w:t xml:space="preserve">Utara:                                                                                                                                              Yang </w:t>
      </w:r>
      <w:proofErr w:type="spellStart"/>
      <w:r>
        <w:t>mebuat</w:t>
      </w:r>
      <w:proofErr w:type="spellEnd"/>
      <w:r>
        <w:t xml:space="preserve"> </w:t>
      </w:r>
      <w:proofErr w:type="spellStart"/>
      <w:r>
        <w:t>pernyataan</w:t>
      </w:r>
      <w:proofErr w:type="spellEnd"/>
    </w:p>
    <w:p w14:paraId="6C2F2F47" w14:textId="77777777" w:rsidR="002D5B47" w:rsidRDefault="002D5B47">
      <w:pPr>
        <w:spacing w:before="1" w:line="100" w:lineRule="exact"/>
        <w:rPr>
          <w:sz w:val="10"/>
          <w:szCs w:val="10"/>
        </w:rPr>
      </w:pPr>
    </w:p>
    <w:p w14:paraId="6935A276" w14:textId="77777777" w:rsidR="002D5B47" w:rsidRDefault="00000000">
      <w:pPr>
        <w:spacing w:line="220" w:lineRule="exact"/>
        <w:ind w:left="2248"/>
      </w:pPr>
      <w:r>
        <w:pict w14:anchorId="165E7C99">
          <v:group id="_x0000_s1302" style="position:absolute;left:0;text-align:left;margin-left:35.25pt;margin-top:10.5pt;width:105.75pt;height:.6pt;z-index:-1582;mso-position-horizontal-relative:page" coordorigin="705,210" coordsize="2115,12">
            <v:shape id="_x0000_s1339" style="position:absolute;left:711;top:216;width:29;height:0" coordorigin="711,216" coordsize="29,0" path="m711,216r29,e" filled="f" strokeweight=".58pt">
              <v:path arrowok="t"/>
            </v:shape>
            <v:shape id="_x0000_s1338" style="position:absolute;left:768;top:216;width:29;height:0" coordorigin="768,216" coordsize="29,0" path="m768,216r29,e" filled="f" strokeweight=".58pt">
              <v:path arrowok="t"/>
            </v:shape>
            <v:shape id="_x0000_s1337" style="position:absolute;left:826;top:216;width:29;height:0" coordorigin="826,216" coordsize="29,0" path="m826,216r29,e" filled="f" strokeweight=".58pt">
              <v:path arrowok="t"/>
            </v:shape>
            <v:shape id="_x0000_s1336" style="position:absolute;left:884;top:216;width:29;height:0" coordorigin="884,216" coordsize="29,0" path="m884,216r28,e" filled="f" strokeweight=".58pt">
              <v:path arrowok="t"/>
            </v:shape>
            <v:shape id="_x0000_s1335" style="position:absolute;left:941;top:216;width:29;height:0" coordorigin="941,216" coordsize="29,0" path="m941,216r29,e" filled="f" strokeweight=".58pt">
              <v:path arrowok="t"/>
            </v:shape>
            <v:shape id="_x0000_s1334" style="position:absolute;left:999;top:216;width:29;height:0" coordorigin="999,216" coordsize="29,0" path="m999,216r29,e" filled="f" strokeweight=".58pt">
              <v:path arrowok="t"/>
            </v:shape>
            <v:shape id="_x0000_s1333" style="position:absolute;left:1056;top:216;width:29;height:0" coordorigin="1056,216" coordsize="29,0" path="m1056,216r29,e" filled="f" strokeweight=".58pt">
              <v:path arrowok="t"/>
            </v:shape>
            <v:shape id="_x0000_s1332" style="position:absolute;left:1114;top:216;width:29;height:0" coordorigin="1114,216" coordsize="29,0" path="m1114,216r29,e" filled="f" strokeweight=".58pt">
              <v:path arrowok="t"/>
            </v:shape>
            <v:shape id="_x0000_s1331" style="position:absolute;left:1172;top:216;width:29;height:0" coordorigin="1172,216" coordsize="29,0" path="m1172,216r28,e" filled="f" strokeweight=".58pt">
              <v:path arrowok="t"/>
            </v:shape>
            <v:shape id="_x0000_s1330" style="position:absolute;left:1229;top:216;width:29;height:0" coordorigin="1229,216" coordsize="29,0" path="m1229,216r29,e" filled="f" strokeweight=".58pt">
              <v:path arrowok="t"/>
            </v:shape>
            <v:shape id="_x0000_s1329" style="position:absolute;left:1287;top:216;width:29;height:0" coordorigin="1287,216" coordsize="29,0" path="m1287,216r29,e" filled="f" strokeweight=".58pt">
              <v:path arrowok="t"/>
            </v:shape>
            <v:shape id="_x0000_s1328" style="position:absolute;left:1344;top:216;width:29;height:0" coordorigin="1344,216" coordsize="29,0" path="m1344,216r29,e" filled="f" strokeweight=".58pt">
              <v:path arrowok="t"/>
            </v:shape>
            <v:shape id="_x0000_s1327" style="position:absolute;left:1402;top:216;width:29;height:0" coordorigin="1402,216" coordsize="29,0" path="m1402,216r29,e" filled="f" strokeweight=".58pt">
              <v:path arrowok="t"/>
            </v:shape>
            <v:shape id="_x0000_s1326" style="position:absolute;left:1460;top:216;width:29;height:0" coordorigin="1460,216" coordsize="29,0" path="m1460,216r28,e" filled="f" strokeweight=".58pt">
              <v:path arrowok="t"/>
            </v:shape>
            <v:shape id="_x0000_s1325" style="position:absolute;left:1517;top:216;width:29;height:0" coordorigin="1517,216" coordsize="29,0" path="m1517,216r29,e" filled="f" strokeweight=".58pt">
              <v:path arrowok="t"/>
            </v:shape>
            <v:shape id="_x0000_s1324" style="position:absolute;left:1575;top:216;width:29;height:0" coordorigin="1575,216" coordsize="29,0" path="m1575,216r29,e" filled="f" strokeweight=".58pt">
              <v:path arrowok="t"/>
            </v:shape>
            <v:shape id="_x0000_s1323" style="position:absolute;left:1632;top:216;width:29;height:0" coordorigin="1632,216" coordsize="29,0" path="m1632,216r29,e" filled="f" strokeweight=".58pt">
              <v:path arrowok="t"/>
            </v:shape>
            <v:shape id="_x0000_s1322" style="position:absolute;left:1690;top:216;width:29;height:0" coordorigin="1690,216" coordsize="29,0" path="m1690,216r29,e" filled="f" strokeweight=".58pt">
              <v:path arrowok="t"/>
            </v:shape>
            <v:shape id="_x0000_s1321" style="position:absolute;left:1748;top:216;width:29;height:0" coordorigin="1748,216" coordsize="29,0" path="m1748,216r29,e" filled="f" strokeweight=".58pt">
              <v:path arrowok="t"/>
            </v:shape>
            <v:shape id="_x0000_s1320" style="position:absolute;left:1806;top:216;width:29;height:0" coordorigin="1806,216" coordsize="29,0" path="m1806,216r29,e" filled="f" strokeweight=".58pt">
              <v:path arrowok="t"/>
            </v:shape>
            <v:shape id="_x0000_s1319" style="position:absolute;left:1863;top:216;width:29;height:0" coordorigin="1863,216" coordsize="29,0" path="m1863,216r29,e" filled="f" strokeweight=".58pt">
              <v:path arrowok="t"/>
            </v:shape>
            <v:shape id="_x0000_s1318" style="position:absolute;left:1921;top:216;width:29;height:0" coordorigin="1921,216" coordsize="29,0" path="m1921,216r29,e" filled="f" strokeweight=".58pt">
              <v:path arrowok="t"/>
            </v:shape>
            <v:shape id="_x0000_s1317" style="position:absolute;left:1979;top:216;width:29;height:0" coordorigin="1979,216" coordsize="29,0" path="m1979,216r28,e" filled="f" strokeweight=".58pt">
              <v:path arrowok="t"/>
            </v:shape>
            <v:shape id="_x0000_s1316" style="position:absolute;left:2036;top:216;width:29;height:0" coordorigin="2036,216" coordsize="29,0" path="m2036,216r29,e" filled="f" strokeweight=".58pt">
              <v:path arrowok="t"/>
            </v:shape>
            <v:shape id="_x0000_s1315" style="position:absolute;left:2094;top:216;width:29;height:0" coordorigin="2094,216" coordsize="29,0" path="m2094,216r29,e" filled="f" strokeweight=".58pt">
              <v:path arrowok="t"/>
            </v:shape>
            <v:shape id="_x0000_s1314" style="position:absolute;left:2151;top:216;width:29;height:0" coordorigin="2151,216" coordsize="29,0" path="m2151,216r29,e" filled="f" strokeweight=".58pt">
              <v:path arrowok="t"/>
            </v:shape>
            <v:shape id="_x0000_s1313" style="position:absolute;left:2209;top:216;width:29;height:0" coordorigin="2209,216" coordsize="29,0" path="m2209,216r29,e" filled="f" strokeweight=".58pt">
              <v:path arrowok="t"/>
            </v:shape>
            <v:shape id="_x0000_s1312" style="position:absolute;left:2267;top:216;width:29;height:0" coordorigin="2267,216" coordsize="29,0" path="m2267,216r28,e" filled="f" strokeweight=".58pt">
              <v:path arrowok="t"/>
            </v:shape>
            <v:shape id="_x0000_s1311" style="position:absolute;left:2324;top:216;width:29;height:0" coordorigin="2324,216" coordsize="29,0" path="m2324,216r29,e" filled="f" strokeweight=".58pt">
              <v:path arrowok="t"/>
            </v:shape>
            <v:shape id="_x0000_s1310" style="position:absolute;left:2382;top:216;width:29;height:0" coordorigin="2382,216" coordsize="29,0" path="m2382,216r29,e" filled="f" strokeweight=".58pt">
              <v:path arrowok="t"/>
            </v:shape>
            <v:shape id="_x0000_s1309" style="position:absolute;left:2439;top:216;width:29;height:0" coordorigin="2439,216" coordsize="29,0" path="m2439,216r29,e" filled="f" strokeweight=".58pt">
              <v:path arrowok="t"/>
            </v:shape>
            <v:shape id="_x0000_s1308" style="position:absolute;left:2497;top:216;width:29;height:0" coordorigin="2497,216" coordsize="29,0" path="m2497,216r29,e" filled="f" strokeweight=".58pt">
              <v:path arrowok="t"/>
            </v:shape>
            <v:shape id="_x0000_s1307" style="position:absolute;left:2555;top:216;width:29;height:0" coordorigin="2555,216" coordsize="29,0" path="m2555,216r28,e" filled="f" strokeweight=".58pt">
              <v:path arrowok="t"/>
            </v:shape>
            <v:shape id="_x0000_s1306" style="position:absolute;left:2612;top:216;width:29;height:0" coordorigin="2612,216" coordsize="29,0" path="m2612,216r29,e" filled="f" strokeweight=".58pt">
              <v:path arrowok="t"/>
            </v:shape>
            <v:shape id="_x0000_s1305" style="position:absolute;left:2670;top:216;width:29;height:0" coordorigin="2670,216" coordsize="29,0" path="m2670,216r29,e" filled="f" strokeweight=".58pt">
              <v:path arrowok="t"/>
            </v:shape>
            <v:shape id="_x0000_s1304" style="position:absolute;left:2727;top:216;width:29;height:0" coordorigin="2727,216" coordsize="29,0" path="m2727,216r29,e" filled="f" strokeweight=".58pt">
              <v:path arrowok="t"/>
            </v:shape>
            <v:shape id="_x0000_s1303" style="position:absolute;left:2785;top:216;width:29;height:0" coordorigin="2785,216" coordsize="29,0" path="m2785,216r29,e" filled="f" strokeweight=".58pt">
              <v:path arrowok="t"/>
            </v:shape>
            <w10:wrap anchorx="page"/>
          </v:group>
        </w:pict>
      </w:r>
      <w:r>
        <w:pict w14:anchorId="41DEA6B0">
          <v:group id="_x0000_s1263" style="position:absolute;left:0;text-align:left;margin-left:144.5pt;margin-top:10.5pt;width:108.65pt;height:.6pt;z-index:-1581;mso-position-horizontal-relative:page" coordorigin="2890,210" coordsize="2173,12">
            <v:shape id="_x0000_s1301" style="position:absolute;left:2895;top:216;width:29;height:0" coordorigin="2895,216" coordsize="29,0" path="m2895,216r29,e" filled="f" strokeweight=".58pt">
              <v:path arrowok="t"/>
            </v:shape>
            <v:shape id="_x0000_s1300" style="position:absolute;left:2953;top:216;width:29;height:0" coordorigin="2953,216" coordsize="29,0" path="m2953,216r29,e" filled="f" strokeweight=".58pt">
              <v:path arrowok="t"/>
            </v:shape>
            <v:shape id="_x0000_s1299" style="position:absolute;left:3011;top:216;width:29;height:0" coordorigin="3011,216" coordsize="29,0" path="m3011,216r29,e" filled="f" strokeweight=".58pt">
              <v:path arrowok="t"/>
            </v:shape>
            <v:shape id="_x0000_s1298" style="position:absolute;left:3069;top:216;width:29;height:0" coordorigin="3069,216" coordsize="29,0" path="m3069,216r28,e" filled="f" strokeweight=".58pt">
              <v:path arrowok="t"/>
            </v:shape>
            <v:shape id="_x0000_s1297" style="position:absolute;left:3126;top:216;width:29;height:0" coordorigin="3126,216" coordsize="29,0" path="m3126,216r29,e" filled="f" strokeweight=".58pt">
              <v:path arrowok="t"/>
            </v:shape>
            <v:shape id="_x0000_s1296" style="position:absolute;left:3184;top:216;width:29;height:0" coordorigin="3184,216" coordsize="29,0" path="m3184,216r29,e" filled="f" strokeweight=".58pt">
              <v:path arrowok="t"/>
            </v:shape>
            <v:shape id="_x0000_s1295" style="position:absolute;left:3241;top:216;width:29;height:0" coordorigin="3241,216" coordsize="29,0" path="m3241,216r29,e" filled="f" strokeweight=".58pt">
              <v:path arrowok="t"/>
            </v:shape>
            <v:shape id="_x0000_s1294" style="position:absolute;left:3299;top:216;width:29;height:0" coordorigin="3299,216" coordsize="29,0" path="m3299,216r29,e" filled="f" strokeweight=".58pt">
              <v:path arrowok="t"/>
            </v:shape>
            <v:shape id="_x0000_s1293" style="position:absolute;left:3357;top:216;width:29;height:0" coordorigin="3357,216" coordsize="29,0" path="m3357,216r28,e" filled="f" strokeweight=".58pt">
              <v:path arrowok="t"/>
            </v:shape>
            <v:shape id="_x0000_s1292" style="position:absolute;left:3414;top:216;width:29;height:0" coordorigin="3414,216" coordsize="29,0" path="m3414,216r29,e" filled="f" strokeweight=".58pt">
              <v:path arrowok="t"/>
            </v:shape>
            <v:shape id="_x0000_s1291" style="position:absolute;left:3472;top:216;width:29;height:0" coordorigin="3472,216" coordsize="29,0" path="m3472,216r29,e" filled="f" strokeweight=".58pt">
              <v:path arrowok="t"/>
            </v:shape>
            <v:shape id="_x0000_s1290" style="position:absolute;left:3529;top:216;width:29;height:0" coordorigin="3529,216" coordsize="29,0" path="m3529,216r29,e" filled="f" strokeweight=".58pt">
              <v:path arrowok="t"/>
            </v:shape>
            <v:shape id="_x0000_s1289" style="position:absolute;left:3587;top:216;width:29;height:0" coordorigin="3587,216" coordsize="29,0" path="m3587,216r29,e" filled="f" strokeweight=".58pt">
              <v:path arrowok="t"/>
            </v:shape>
            <v:shape id="_x0000_s1288" style="position:absolute;left:3645;top:216;width:29;height:0" coordorigin="3645,216" coordsize="29,0" path="m3645,216r28,e" filled="f" strokeweight=".58pt">
              <v:path arrowok="t"/>
            </v:shape>
            <v:shape id="_x0000_s1287" style="position:absolute;left:3702;top:216;width:29;height:0" coordorigin="3702,216" coordsize="29,0" path="m3702,216r29,e" filled="f" strokeweight=".58pt">
              <v:path arrowok="t"/>
            </v:shape>
            <v:shape id="_x0000_s1286" style="position:absolute;left:3760;top:216;width:29;height:0" coordorigin="3760,216" coordsize="29,0" path="m3760,216r29,e" filled="f" strokeweight=".58pt">
              <v:path arrowok="t"/>
            </v:shape>
            <v:shape id="_x0000_s1285" style="position:absolute;left:3817;top:216;width:29;height:0" coordorigin="3817,216" coordsize="29,0" path="m3817,216r29,e" filled="f" strokeweight=".58pt">
              <v:path arrowok="t"/>
            </v:shape>
            <v:shape id="_x0000_s1284" style="position:absolute;left:3875;top:216;width:29;height:0" coordorigin="3875,216" coordsize="29,0" path="m3875,216r29,e" filled="f" strokeweight=".58pt">
              <v:path arrowok="t"/>
            </v:shape>
            <v:shape id="_x0000_s1283" style="position:absolute;left:3933;top:216;width:29;height:0" coordorigin="3933,216" coordsize="29,0" path="m3933,216r28,e" filled="f" strokeweight=".58pt">
              <v:path arrowok="t"/>
            </v:shape>
            <v:shape id="_x0000_s1282" style="position:absolute;left:3990;top:216;width:29;height:0" coordorigin="3990,216" coordsize="29,0" path="m3990,216r29,e" filled="f" strokeweight=".58pt">
              <v:path arrowok="t"/>
            </v:shape>
            <v:shape id="_x0000_s1281" style="position:absolute;left:4048;top:216;width:29;height:0" coordorigin="4048,216" coordsize="29,0" path="m4048,216r29,e" filled="f" strokeweight=".58pt">
              <v:path arrowok="t"/>
            </v:shape>
            <v:shape id="_x0000_s1280" style="position:absolute;left:4105;top:216;width:29;height:0" coordorigin="4105,216" coordsize="29,0" path="m4105,216r30,e" filled="f" strokeweight=".58pt">
              <v:path arrowok="t"/>
            </v:shape>
            <v:shape id="_x0000_s1279" style="position:absolute;left:4164;top:216;width:29;height:0" coordorigin="4164,216" coordsize="29,0" path="m4164,216r28,e" filled="f" strokeweight=".58pt">
              <v:path arrowok="t"/>
            </v:shape>
            <v:shape id="_x0000_s1278" style="position:absolute;left:4221;top:216;width:29;height:0" coordorigin="4221,216" coordsize="29,0" path="m4221,216r29,e" filled="f" strokeweight=".58pt">
              <v:path arrowok="t"/>
            </v:shape>
            <v:shape id="_x0000_s1277" style="position:absolute;left:4279;top:216;width:29;height:0" coordorigin="4279,216" coordsize="29,0" path="m4279,216r29,e" filled="f" strokeweight=".58pt">
              <v:path arrowok="t"/>
            </v:shape>
            <v:shape id="_x0000_s1276" style="position:absolute;left:4336;top:216;width:29;height:0" coordorigin="4336,216" coordsize="29,0" path="m4336,216r29,e" filled="f" strokeweight=".58pt">
              <v:path arrowok="t"/>
            </v:shape>
            <v:shape id="_x0000_s1275" style="position:absolute;left:4394;top:216;width:29;height:0" coordorigin="4394,216" coordsize="29,0" path="m4394,216r29,e" filled="f" strokeweight=".58pt">
              <v:path arrowok="t"/>
            </v:shape>
            <v:shape id="_x0000_s1274" style="position:absolute;left:4452;top:216;width:29;height:0" coordorigin="4452,216" coordsize="29,0" path="m4452,216r28,e" filled="f" strokeweight=".58pt">
              <v:path arrowok="t"/>
            </v:shape>
            <v:shape id="_x0000_s1273" style="position:absolute;left:4509;top:216;width:29;height:0" coordorigin="4509,216" coordsize="29,0" path="m4509,216r29,e" filled="f" strokeweight=".58pt">
              <v:path arrowok="t"/>
            </v:shape>
            <v:shape id="_x0000_s1272" style="position:absolute;left:4567;top:216;width:29;height:0" coordorigin="4567,216" coordsize="29,0" path="m4567,216r29,e" filled="f" strokeweight=".58pt">
              <v:path arrowok="t"/>
            </v:shape>
            <v:shape id="_x0000_s1271" style="position:absolute;left:4624;top:216;width:29;height:0" coordorigin="4624,216" coordsize="29,0" path="m4624,216r29,e" filled="f" strokeweight=".58pt">
              <v:path arrowok="t"/>
            </v:shape>
            <v:shape id="_x0000_s1270" style="position:absolute;left:4682;top:216;width:29;height:0" coordorigin="4682,216" coordsize="29,0" path="m4682,216r29,e" filled="f" strokeweight=".58pt">
              <v:path arrowok="t"/>
            </v:shape>
            <v:shape id="_x0000_s1269" style="position:absolute;left:4740;top:216;width:29;height:0" coordorigin="4740,216" coordsize="29,0" path="m4740,216r28,e" filled="f" strokeweight=".58pt">
              <v:path arrowok="t"/>
            </v:shape>
            <v:shape id="_x0000_s1268" style="position:absolute;left:4797;top:216;width:29;height:0" coordorigin="4797,216" coordsize="29,0" path="m4797,216r29,e" filled="f" strokeweight=".58pt">
              <v:path arrowok="t"/>
            </v:shape>
            <v:shape id="_x0000_s1267" style="position:absolute;left:4855;top:216;width:29;height:0" coordorigin="4855,216" coordsize="29,0" path="m4855,216r29,e" filled="f" strokeweight=".58pt">
              <v:path arrowok="t"/>
            </v:shape>
            <v:shape id="_x0000_s1266" style="position:absolute;left:4912;top:216;width:29;height:0" coordorigin="4912,216" coordsize="29,0" path="m4912,216r29,e" filled="f" strokeweight=".58pt">
              <v:path arrowok="t"/>
            </v:shape>
            <v:shape id="_x0000_s1265" style="position:absolute;left:4970;top:216;width:29;height:0" coordorigin="4970,216" coordsize="29,0" path="m4970,216r29,e" filled="f" strokeweight=".58pt">
              <v:path arrowok="t"/>
            </v:shape>
            <v:shape id="_x0000_s1264" style="position:absolute;left:5028;top:216;width:29;height:0" coordorigin="5028,216" coordsize="29,0" path="m5028,216r28,e" filled="f" strokeweight=".58pt">
              <v:path arrowok="t"/>
            </v:shape>
            <w10:wrap anchorx="page"/>
          </v:group>
        </w:pict>
      </w:r>
      <w:r>
        <w:rPr>
          <w:position w:val="-1"/>
        </w:rPr>
        <w:t>(                                           )</w:t>
      </w:r>
    </w:p>
    <w:p w14:paraId="49A689D2" w14:textId="77777777" w:rsidR="002D5B47" w:rsidRDefault="002D5B47">
      <w:pPr>
        <w:spacing w:before="5" w:line="100" w:lineRule="exact"/>
        <w:rPr>
          <w:sz w:val="10"/>
          <w:szCs w:val="10"/>
        </w:rPr>
      </w:pPr>
    </w:p>
    <w:p w14:paraId="150207EC" w14:textId="77777777" w:rsidR="002D5B47" w:rsidRDefault="002D5B47">
      <w:pPr>
        <w:spacing w:line="200" w:lineRule="exact"/>
      </w:pPr>
    </w:p>
    <w:p w14:paraId="09F698EB" w14:textId="77777777" w:rsidR="002D5B47" w:rsidRDefault="00000000">
      <w:pPr>
        <w:spacing w:before="35"/>
        <w:ind w:left="145"/>
      </w:pPr>
      <w:r>
        <w:pict w14:anchorId="15AD951E">
          <v:group id="_x0000_s1261" style="position:absolute;left:0;text-align:left;margin-left:398.6pt;margin-top:58.6pt;width:129.95pt;height:0;z-index:-1574;mso-position-horizontal-relative:page" coordorigin="7972,1172" coordsize="2599,0">
            <v:shape id="_x0000_s1262" style="position:absolute;left:7972;top:1172;width:2599;height:0" coordorigin="7972,1172" coordsize="2599,0" path="m7972,1172r2599,e" filled="f">
              <v:stroke dashstyle="dash"/>
              <v:path arrowok="t"/>
            </v:shape>
            <w10:wrap anchorx="page"/>
          </v:group>
        </w:pict>
      </w:r>
      <w:proofErr w:type="gramStart"/>
      <w:r>
        <w:t>Timur :</w:t>
      </w:r>
      <w:proofErr w:type="gramEnd"/>
      <w:r>
        <w:t xml:space="preserve">                                                                                                                                                  </w:t>
      </w:r>
      <w:proofErr w:type="spellStart"/>
      <w:r>
        <w:t>Materai</w:t>
      </w:r>
      <w:proofErr w:type="spellEnd"/>
      <w:r>
        <w:t xml:space="preserve"> Rp.10.000</w:t>
      </w:r>
    </w:p>
    <w:p w14:paraId="54551AFA" w14:textId="77777777" w:rsidR="002D5B47" w:rsidRDefault="00000000">
      <w:pPr>
        <w:spacing w:before="96" w:line="220" w:lineRule="exact"/>
        <w:ind w:left="2248"/>
      </w:pPr>
      <w:r>
        <w:pict w14:anchorId="3F3E57F2">
          <v:group id="_x0000_s1223" style="position:absolute;left:0;text-align:left;margin-left:35.25pt;margin-top:15.3pt;width:105.75pt;height:.6pt;z-index:-1580;mso-position-horizontal-relative:page" coordorigin="705,306" coordsize="2115,12">
            <v:shape id="_x0000_s1260" style="position:absolute;left:711;top:312;width:29;height:0" coordorigin="711,312" coordsize="29,0" path="m711,312r29,e" filled="f" strokeweight=".58pt">
              <v:path arrowok="t"/>
            </v:shape>
            <v:shape id="_x0000_s1259" style="position:absolute;left:768;top:312;width:29;height:0" coordorigin="768,312" coordsize="29,0" path="m768,312r29,e" filled="f" strokeweight=".58pt">
              <v:path arrowok="t"/>
            </v:shape>
            <v:shape id="_x0000_s1258" style="position:absolute;left:826;top:312;width:29;height:0" coordorigin="826,312" coordsize="29,0" path="m826,312r29,e" filled="f" strokeweight=".58pt">
              <v:path arrowok="t"/>
            </v:shape>
            <v:shape id="_x0000_s1257" style="position:absolute;left:884;top:312;width:29;height:0" coordorigin="884,312" coordsize="29,0" path="m884,312r28,e" filled="f" strokeweight=".58pt">
              <v:path arrowok="t"/>
            </v:shape>
            <v:shape id="_x0000_s1256" style="position:absolute;left:941;top:312;width:29;height:0" coordorigin="941,312" coordsize="29,0" path="m941,312r29,e" filled="f" strokeweight=".58pt">
              <v:path arrowok="t"/>
            </v:shape>
            <v:shape id="_x0000_s1255" style="position:absolute;left:999;top:312;width:29;height:0" coordorigin="999,312" coordsize="29,0" path="m999,312r29,e" filled="f" strokeweight=".58pt">
              <v:path arrowok="t"/>
            </v:shape>
            <v:shape id="_x0000_s1254" style="position:absolute;left:1056;top:312;width:29;height:0" coordorigin="1056,312" coordsize="29,0" path="m1056,312r29,e" filled="f" strokeweight=".58pt">
              <v:path arrowok="t"/>
            </v:shape>
            <v:shape id="_x0000_s1253" style="position:absolute;left:1114;top:312;width:29;height:0" coordorigin="1114,312" coordsize="29,0" path="m1114,312r29,e" filled="f" strokeweight=".58pt">
              <v:path arrowok="t"/>
            </v:shape>
            <v:shape id="_x0000_s1252" style="position:absolute;left:1172;top:312;width:29;height:0" coordorigin="1172,312" coordsize="29,0" path="m1172,312r28,e" filled="f" strokeweight=".58pt">
              <v:path arrowok="t"/>
            </v:shape>
            <v:shape id="_x0000_s1251" style="position:absolute;left:1229;top:312;width:29;height:0" coordorigin="1229,312" coordsize="29,0" path="m1229,312r29,e" filled="f" strokeweight=".58pt">
              <v:path arrowok="t"/>
            </v:shape>
            <v:shape id="_x0000_s1250" style="position:absolute;left:1287;top:312;width:29;height:0" coordorigin="1287,312" coordsize="29,0" path="m1287,312r29,e" filled="f" strokeweight=".58pt">
              <v:path arrowok="t"/>
            </v:shape>
            <v:shape id="_x0000_s1249" style="position:absolute;left:1344;top:312;width:29;height:0" coordorigin="1344,312" coordsize="29,0" path="m1344,312r29,e" filled="f" strokeweight=".58pt">
              <v:path arrowok="t"/>
            </v:shape>
            <v:shape id="_x0000_s1248" style="position:absolute;left:1402;top:312;width:29;height:0" coordorigin="1402,312" coordsize="29,0" path="m1402,312r29,e" filled="f" strokeweight=".58pt">
              <v:path arrowok="t"/>
            </v:shape>
            <v:shape id="_x0000_s1247" style="position:absolute;left:1460;top:312;width:29;height:0" coordorigin="1460,312" coordsize="29,0" path="m1460,312r28,e" filled="f" strokeweight=".58pt">
              <v:path arrowok="t"/>
            </v:shape>
            <v:shape id="_x0000_s1246" style="position:absolute;left:1517;top:312;width:29;height:0" coordorigin="1517,312" coordsize="29,0" path="m1517,312r29,e" filled="f" strokeweight=".58pt">
              <v:path arrowok="t"/>
            </v:shape>
            <v:shape id="_x0000_s1245" style="position:absolute;left:1575;top:312;width:29;height:0" coordorigin="1575,312" coordsize="29,0" path="m1575,312r29,e" filled="f" strokeweight=".58pt">
              <v:path arrowok="t"/>
            </v:shape>
            <v:shape id="_x0000_s1244" style="position:absolute;left:1632;top:312;width:29;height:0" coordorigin="1632,312" coordsize="29,0" path="m1632,312r29,e" filled="f" strokeweight=".58pt">
              <v:path arrowok="t"/>
            </v:shape>
            <v:shape id="_x0000_s1243" style="position:absolute;left:1690;top:312;width:29;height:0" coordorigin="1690,312" coordsize="29,0" path="m1690,312r29,e" filled="f" strokeweight=".58pt">
              <v:path arrowok="t"/>
            </v:shape>
            <v:shape id="_x0000_s1242" style="position:absolute;left:1748;top:312;width:29;height:0" coordorigin="1748,312" coordsize="29,0" path="m1748,312r29,e" filled="f" strokeweight=".58pt">
              <v:path arrowok="t"/>
            </v:shape>
            <v:shape id="_x0000_s1241" style="position:absolute;left:1806;top:312;width:29;height:0" coordorigin="1806,312" coordsize="29,0" path="m1806,312r29,e" filled="f" strokeweight=".58pt">
              <v:path arrowok="t"/>
            </v:shape>
            <v:shape id="_x0000_s1240" style="position:absolute;left:1863;top:312;width:29;height:0" coordorigin="1863,312" coordsize="29,0" path="m1863,312r29,e" filled="f" strokeweight=".58pt">
              <v:path arrowok="t"/>
            </v:shape>
            <v:shape id="_x0000_s1239" style="position:absolute;left:1921;top:312;width:29;height:0" coordorigin="1921,312" coordsize="29,0" path="m1921,312r29,e" filled="f" strokeweight=".58pt">
              <v:path arrowok="t"/>
            </v:shape>
            <v:shape id="_x0000_s1238" style="position:absolute;left:1979;top:312;width:29;height:0" coordorigin="1979,312" coordsize="29,0" path="m1979,312r28,e" filled="f" strokeweight=".58pt">
              <v:path arrowok="t"/>
            </v:shape>
            <v:shape id="_x0000_s1237" style="position:absolute;left:2036;top:312;width:29;height:0" coordorigin="2036,312" coordsize="29,0" path="m2036,312r29,e" filled="f" strokeweight=".58pt">
              <v:path arrowok="t"/>
            </v:shape>
            <v:shape id="_x0000_s1236" style="position:absolute;left:2094;top:312;width:29;height:0" coordorigin="2094,312" coordsize="29,0" path="m2094,312r29,e" filled="f" strokeweight=".58pt">
              <v:path arrowok="t"/>
            </v:shape>
            <v:shape id="_x0000_s1235" style="position:absolute;left:2151;top:312;width:29;height:0" coordorigin="2151,312" coordsize="29,0" path="m2151,312r29,e" filled="f" strokeweight=".58pt">
              <v:path arrowok="t"/>
            </v:shape>
            <v:shape id="_x0000_s1234" style="position:absolute;left:2209;top:312;width:29;height:0" coordorigin="2209,312" coordsize="29,0" path="m2209,312r29,e" filled="f" strokeweight=".58pt">
              <v:path arrowok="t"/>
            </v:shape>
            <v:shape id="_x0000_s1233" style="position:absolute;left:2267;top:312;width:29;height:0" coordorigin="2267,312" coordsize="29,0" path="m2267,312r28,e" filled="f" strokeweight=".58pt">
              <v:path arrowok="t"/>
            </v:shape>
            <v:shape id="_x0000_s1232" style="position:absolute;left:2324;top:312;width:29;height:0" coordorigin="2324,312" coordsize="29,0" path="m2324,312r29,e" filled="f" strokeweight=".58pt">
              <v:path arrowok="t"/>
            </v:shape>
            <v:shape id="_x0000_s1231" style="position:absolute;left:2382;top:312;width:29;height:0" coordorigin="2382,312" coordsize="29,0" path="m2382,312r29,e" filled="f" strokeweight=".58pt">
              <v:path arrowok="t"/>
            </v:shape>
            <v:shape id="_x0000_s1230" style="position:absolute;left:2439;top:312;width:29;height:0" coordorigin="2439,312" coordsize="29,0" path="m2439,312r29,e" filled="f" strokeweight=".58pt">
              <v:path arrowok="t"/>
            </v:shape>
            <v:shape id="_x0000_s1229" style="position:absolute;left:2497;top:312;width:29;height:0" coordorigin="2497,312" coordsize="29,0" path="m2497,312r29,e" filled="f" strokeweight=".58pt">
              <v:path arrowok="t"/>
            </v:shape>
            <v:shape id="_x0000_s1228" style="position:absolute;left:2555;top:312;width:29;height:0" coordorigin="2555,312" coordsize="29,0" path="m2555,312r28,e" filled="f" strokeweight=".58pt">
              <v:path arrowok="t"/>
            </v:shape>
            <v:shape id="_x0000_s1227" style="position:absolute;left:2612;top:312;width:29;height:0" coordorigin="2612,312" coordsize="29,0" path="m2612,312r29,e" filled="f" strokeweight=".58pt">
              <v:path arrowok="t"/>
            </v:shape>
            <v:shape id="_x0000_s1226" style="position:absolute;left:2670;top:312;width:29;height:0" coordorigin="2670,312" coordsize="29,0" path="m2670,312r29,e" filled="f" strokeweight=".58pt">
              <v:path arrowok="t"/>
            </v:shape>
            <v:shape id="_x0000_s1225" style="position:absolute;left:2727;top:312;width:29;height:0" coordorigin="2727,312" coordsize="29,0" path="m2727,312r29,e" filled="f" strokeweight=".58pt">
              <v:path arrowok="t"/>
            </v:shape>
            <v:shape id="_x0000_s1224" style="position:absolute;left:2785;top:312;width:29;height:0" coordorigin="2785,312" coordsize="29,0" path="m2785,312r29,e" filled="f" strokeweight=".58pt">
              <v:path arrowok="t"/>
            </v:shape>
            <w10:wrap anchorx="page"/>
          </v:group>
        </w:pict>
      </w:r>
      <w:r>
        <w:pict w14:anchorId="55C0B3A8">
          <v:group id="_x0000_s1184" style="position:absolute;left:0;text-align:left;margin-left:144.5pt;margin-top:15.3pt;width:108.65pt;height:.6pt;z-index:-1579;mso-position-horizontal-relative:page" coordorigin="2890,306" coordsize="2173,12">
            <v:shape id="_x0000_s1222" style="position:absolute;left:2895;top:312;width:29;height:0" coordorigin="2895,312" coordsize="29,0" path="m2895,312r29,e" filled="f" strokeweight=".58pt">
              <v:path arrowok="t"/>
            </v:shape>
            <v:shape id="_x0000_s1221" style="position:absolute;left:2953;top:312;width:29;height:0" coordorigin="2953,312" coordsize="29,0" path="m2953,312r29,e" filled="f" strokeweight=".58pt">
              <v:path arrowok="t"/>
            </v:shape>
            <v:shape id="_x0000_s1220" style="position:absolute;left:3011;top:312;width:29;height:0" coordorigin="3011,312" coordsize="29,0" path="m3011,312r29,e" filled="f" strokeweight=".58pt">
              <v:path arrowok="t"/>
            </v:shape>
            <v:shape id="_x0000_s1219" style="position:absolute;left:3069;top:312;width:29;height:0" coordorigin="3069,312" coordsize="29,0" path="m3069,312r28,e" filled="f" strokeweight=".58pt">
              <v:path arrowok="t"/>
            </v:shape>
            <v:shape id="_x0000_s1218" style="position:absolute;left:3126;top:312;width:29;height:0" coordorigin="3126,312" coordsize="29,0" path="m3126,312r29,e" filled="f" strokeweight=".58pt">
              <v:path arrowok="t"/>
            </v:shape>
            <v:shape id="_x0000_s1217" style="position:absolute;left:3184;top:312;width:29;height:0" coordorigin="3184,312" coordsize="29,0" path="m3184,312r29,e" filled="f" strokeweight=".58pt">
              <v:path arrowok="t"/>
            </v:shape>
            <v:shape id="_x0000_s1216" style="position:absolute;left:3241;top:312;width:29;height:0" coordorigin="3241,312" coordsize="29,0" path="m3241,312r29,e" filled="f" strokeweight=".58pt">
              <v:path arrowok="t"/>
            </v:shape>
            <v:shape id="_x0000_s1215" style="position:absolute;left:3299;top:312;width:29;height:0" coordorigin="3299,312" coordsize="29,0" path="m3299,312r29,e" filled="f" strokeweight=".58pt">
              <v:path arrowok="t"/>
            </v:shape>
            <v:shape id="_x0000_s1214" style="position:absolute;left:3357;top:312;width:29;height:0" coordorigin="3357,312" coordsize="29,0" path="m3357,312r28,e" filled="f" strokeweight=".58pt">
              <v:path arrowok="t"/>
            </v:shape>
            <v:shape id="_x0000_s1213" style="position:absolute;left:3414;top:312;width:29;height:0" coordorigin="3414,312" coordsize="29,0" path="m3414,312r29,e" filled="f" strokeweight=".58pt">
              <v:path arrowok="t"/>
            </v:shape>
            <v:shape id="_x0000_s1212" style="position:absolute;left:3472;top:312;width:29;height:0" coordorigin="3472,312" coordsize="29,0" path="m3472,312r29,e" filled="f" strokeweight=".58pt">
              <v:path arrowok="t"/>
            </v:shape>
            <v:shape id="_x0000_s1211" style="position:absolute;left:3529;top:312;width:29;height:0" coordorigin="3529,312" coordsize="29,0" path="m3529,312r29,e" filled="f" strokeweight=".58pt">
              <v:path arrowok="t"/>
            </v:shape>
            <v:shape id="_x0000_s1210" style="position:absolute;left:3587;top:312;width:29;height:0" coordorigin="3587,312" coordsize="29,0" path="m3587,312r29,e" filled="f" strokeweight=".58pt">
              <v:path arrowok="t"/>
            </v:shape>
            <v:shape id="_x0000_s1209" style="position:absolute;left:3645;top:312;width:29;height:0" coordorigin="3645,312" coordsize="29,0" path="m3645,312r28,e" filled="f" strokeweight=".58pt">
              <v:path arrowok="t"/>
            </v:shape>
            <v:shape id="_x0000_s1208" style="position:absolute;left:3702;top:312;width:29;height:0" coordorigin="3702,312" coordsize="29,0" path="m3702,312r29,e" filled="f" strokeweight=".58pt">
              <v:path arrowok="t"/>
            </v:shape>
            <v:shape id="_x0000_s1207" style="position:absolute;left:3760;top:312;width:29;height:0" coordorigin="3760,312" coordsize="29,0" path="m3760,312r29,e" filled="f" strokeweight=".58pt">
              <v:path arrowok="t"/>
            </v:shape>
            <v:shape id="_x0000_s1206" style="position:absolute;left:3817;top:312;width:29;height:0" coordorigin="3817,312" coordsize="29,0" path="m3817,312r29,e" filled="f" strokeweight=".58pt">
              <v:path arrowok="t"/>
            </v:shape>
            <v:shape id="_x0000_s1205" style="position:absolute;left:3875;top:312;width:29;height:0" coordorigin="3875,312" coordsize="29,0" path="m3875,312r29,e" filled="f" strokeweight=".58pt">
              <v:path arrowok="t"/>
            </v:shape>
            <v:shape id="_x0000_s1204" style="position:absolute;left:3933;top:312;width:29;height:0" coordorigin="3933,312" coordsize="29,0" path="m3933,312r28,e" filled="f" strokeweight=".58pt">
              <v:path arrowok="t"/>
            </v:shape>
            <v:shape id="_x0000_s1203" style="position:absolute;left:3990;top:312;width:29;height:0" coordorigin="3990,312" coordsize="29,0" path="m3990,312r29,e" filled="f" strokeweight=".58pt">
              <v:path arrowok="t"/>
            </v:shape>
            <v:shape id="_x0000_s1202" style="position:absolute;left:4048;top:312;width:29;height:0" coordorigin="4048,312" coordsize="29,0" path="m4048,312r29,e" filled="f" strokeweight=".58pt">
              <v:path arrowok="t"/>
            </v:shape>
            <v:shape id="_x0000_s1201" style="position:absolute;left:4105;top:312;width:29;height:0" coordorigin="4105,312" coordsize="29,0" path="m4105,312r30,e" filled="f" strokeweight=".58pt">
              <v:path arrowok="t"/>
            </v:shape>
            <v:shape id="_x0000_s1200" style="position:absolute;left:4164;top:312;width:29;height:0" coordorigin="4164,312" coordsize="29,0" path="m4164,312r28,e" filled="f" strokeweight=".58pt">
              <v:path arrowok="t"/>
            </v:shape>
            <v:shape id="_x0000_s1199" style="position:absolute;left:4221;top:312;width:29;height:0" coordorigin="4221,312" coordsize="29,0" path="m4221,312r29,e" filled="f" strokeweight=".58pt">
              <v:path arrowok="t"/>
            </v:shape>
            <v:shape id="_x0000_s1198" style="position:absolute;left:4279;top:312;width:29;height:0" coordorigin="4279,312" coordsize="29,0" path="m4279,312r29,e" filled="f" strokeweight=".58pt">
              <v:path arrowok="t"/>
            </v:shape>
            <v:shape id="_x0000_s1197" style="position:absolute;left:4336;top:312;width:29;height:0" coordorigin="4336,312" coordsize="29,0" path="m4336,312r29,e" filled="f" strokeweight=".58pt">
              <v:path arrowok="t"/>
            </v:shape>
            <v:shape id="_x0000_s1196" style="position:absolute;left:4394;top:312;width:29;height:0" coordorigin="4394,312" coordsize="29,0" path="m4394,312r29,e" filled="f" strokeweight=".58pt">
              <v:path arrowok="t"/>
            </v:shape>
            <v:shape id="_x0000_s1195" style="position:absolute;left:4452;top:312;width:29;height:0" coordorigin="4452,312" coordsize="29,0" path="m4452,312r28,e" filled="f" strokeweight=".58pt">
              <v:path arrowok="t"/>
            </v:shape>
            <v:shape id="_x0000_s1194" style="position:absolute;left:4509;top:312;width:29;height:0" coordorigin="4509,312" coordsize="29,0" path="m4509,312r29,e" filled="f" strokeweight=".58pt">
              <v:path arrowok="t"/>
            </v:shape>
            <v:shape id="_x0000_s1193" style="position:absolute;left:4567;top:312;width:29;height:0" coordorigin="4567,312" coordsize="29,0" path="m4567,312r29,e" filled="f" strokeweight=".58pt">
              <v:path arrowok="t"/>
            </v:shape>
            <v:shape id="_x0000_s1192" style="position:absolute;left:4624;top:312;width:29;height:0" coordorigin="4624,312" coordsize="29,0" path="m4624,312r29,e" filled="f" strokeweight=".58pt">
              <v:path arrowok="t"/>
            </v:shape>
            <v:shape id="_x0000_s1191" style="position:absolute;left:4682;top:312;width:29;height:0" coordorigin="4682,312" coordsize="29,0" path="m4682,312r29,e" filled="f" strokeweight=".58pt">
              <v:path arrowok="t"/>
            </v:shape>
            <v:shape id="_x0000_s1190" style="position:absolute;left:4740;top:312;width:29;height:0" coordorigin="4740,312" coordsize="29,0" path="m4740,312r28,e" filled="f" strokeweight=".58pt">
              <v:path arrowok="t"/>
            </v:shape>
            <v:shape id="_x0000_s1189" style="position:absolute;left:4797;top:312;width:29;height:0" coordorigin="4797,312" coordsize="29,0" path="m4797,312r29,e" filled="f" strokeweight=".58pt">
              <v:path arrowok="t"/>
            </v:shape>
            <v:shape id="_x0000_s1188" style="position:absolute;left:4855;top:312;width:29;height:0" coordorigin="4855,312" coordsize="29,0" path="m4855,312r29,e" filled="f" strokeweight=".58pt">
              <v:path arrowok="t"/>
            </v:shape>
            <v:shape id="_x0000_s1187" style="position:absolute;left:4912;top:312;width:29;height:0" coordorigin="4912,312" coordsize="29,0" path="m4912,312r29,e" filled="f" strokeweight=".58pt">
              <v:path arrowok="t"/>
            </v:shape>
            <v:shape id="_x0000_s1186" style="position:absolute;left:4970;top:312;width:29;height:0" coordorigin="4970,312" coordsize="29,0" path="m4970,312r29,e" filled="f" strokeweight=".58pt">
              <v:path arrowok="t"/>
            </v:shape>
            <v:shape id="_x0000_s1185" style="position:absolute;left:5028;top:312;width:29;height:0" coordorigin="5028,312" coordsize="29,0" path="m5028,312r28,e" filled="f" strokeweight=".58pt">
              <v:path arrowok="t"/>
            </v:shape>
            <w10:wrap anchorx="page"/>
          </v:group>
        </w:pict>
      </w:r>
      <w:r>
        <w:rPr>
          <w:position w:val="-1"/>
        </w:rPr>
        <w:t>(                                           )</w:t>
      </w:r>
    </w:p>
    <w:p w14:paraId="5FF8DE15" w14:textId="77777777" w:rsidR="002D5B47" w:rsidRDefault="002D5B47">
      <w:pPr>
        <w:spacing w:before="5" w:line="100" w:lineRule="exact"/>
        <w:rPr>
          <w:sz w:val="10"/>
          <w:szCs w:val="10"/>
        </w:rPr>
      </w:pPr>
    </w:p>
    <w:p w14:paraId="696CAFBB" w14:textId="77777777" w:rsidR="002D5B47" w:rsidRDefault="002D5B47">
      <w:pPr>
        <w:spacing w:line="200" w:lineRule="exact"/>
      </w:pPr>
    </w:p>
    <w:p w14:paraId="099E8C8D" w14:textId="77777777" w:rsidR="002D5B47" w:rsidRDefault="00000000">
      <w:pPr>
        <w:spacing w:before="35"/>
        <w:ind w:left="145"/>
      </w:pPr>
      <w:proofErr w:type="gramStart"/>
      <w:r>
        <w:t>Selatan :</w:t>
      </w:r>
      <w:proofErr w:type="gramEnd"/>
    </w:p>
    <w:p w14:paraId="2282BB1E" w14:textId="77777777" w:rsidR="002D5B47" w:rsidRDefault="00000000">
      <w:pPr>
        <w:spacing w:before="96" w:line="220" w:lineRule="exact"/>
        <w:ind w:left="2248"/>
      </w:pPr>
      <w:r>
        <w:pict w14:anchorId="5CB91E94">
          <v:group id="_x0000_s1146" style="position:absolute;left:0;text-align:left;margin-left:35.25pt;margin-top:15.3pt;width:105.75pt;height:.6pt;z-index:-1578;mso-position-horizontal-relative:page" coordorigin="705,306" coordsize="2115,12">
            <v:shape id="_x0000_s1183" style="position:absolute;left:711;top:312;width:29;height:0" coordorigin="711,312" coordsize="29,0" path="m711,312r29,e" filled="f" strokeweight=".58pt">
              <v:path arrowok="t"/>
            </v:shape>
            <v:shape id="_x0000_s1182" style="position:absolute;left:768;top:312;width:29;height:0" coordorigin="768,312" coordsize="29,0" path="m768,312r29,e" filled="f" strokeweight=".58pt">
              <v:path arrowok="t"/>
            </v:shape>
            <v:shape id="_x0000_s1181" style="position:absolute;left:826;top:312;width:29;height:0" coordorigin="826,312" coordsize="29,0" path="m826,312r29,e" filled="f" strokeweight=".58pt">
              <v:path arrowok="t"/>
            </v:shape>
            <v:shape id="_x0000_s1180" style="position:absolute;left:884;top:312;width:29;height:0" coordorigin="884,312" coordsize="29,0" path="m884,312r28,e" filled="f" strokeweight=".58pt">
              <v:path arrowok="t"/>
            </v:shape>
            <v:shape id="_x0000_s1179" style="position:absolute;left:941;top:312;width:29;height:0" coordorigin="941,312" coordsize="29,0" path="m941,312r29,e" filled="f" strokeweight=".58pt">
              <v:path arrowok="t"/>
            </v:shape>
            <v:shape id="_x0000_s1178" style="position:absolute;left:999;top:312;width:29;height:0" coordorigin="999,312" coordsize="29,0" path="m999,312r29,e" filled="f" strokeweight=".58pt">
              <v:path arrowok="t"/>
            </v:shape>
            <v:shape id="_x0000_s1177" style="position:absolute;left:1056;top:312;width:29;height:0" coordorigin="1056,312" coordsize="29,0" path="m1056,312r29,e" filled="f" strokeweight=".58pt">
              <v:path arrowok="t"/>
            </v:shape>
            <v:shape id="_x0000_s1176" style="position:absolute;left:1114;top:312;width:29;height:0" coordorigin="1114,312" coordsize="29,0" path="m1114,312r29,e" filled="f" strokeweight=".58pt">
              <v:path arrowok="t"/>
            </v:shape>
            <v:shape id="_x0000_s1175" style="position:absolute;left:1172;top:312;width:29;height:0" coordorigin="1172,312" coordsize="29,0" path="m1172,312r28,e" filled="f" strokeweight=".58pt">
              <v:path arrowok="t"/>
            </v:shape>
            <v:shape id="_x0000_s1174" style="position:absolute;left:1229;top:312;width:29;height:0" coordorigin="1229,312" coordsize="29,0" path="m1229,312r29,e" filled="f" strokeweight=".58pt">
              <v:path arrowok="t"/>
            </v:shape>
            <v:shape id="_x0000_s1173" style="position:absolute;left:1287;top:312;width:29;height:0" coordorigin="1287,312" coordsize="29,0" path="m1287,312r29,e" filled="f" strokeweight=".58pt">
              <v:path arrowok="t"/>
            </v:shape>
            <v:shape id="_x0000_s1172" style="position:absolute;left:1344;top:312;width:29;height:0" coordorigin="1344,312" coordsize="29,0" path="m1344,312r29,e" filled="f" strokeweight=".58pt">
              <v:path arrowok="t"/>
            </v:shape>
            <v:shape id="_x0000_s1171" style="position:absolute;left:1402;top:312;width:29;height:0" coordorigin="1402,312" coordsize="29,0" path="m1402,312r29,e" filled="f" strokeweight=".58pt">
              <v:path arrowok="t"/>
            </v:shape>
            <v:shape id="_x0000_s1170" style="position:absolute;left:1460;top:312;width:29;height:0" coordorigin="1460,312" coordsize="29,0" path="m1460,312r28,e" filled="f" strokeweight=".58pt">
              <v:path arrowok="t"/>
            </v:shape>
            <v:shape id="_x0000_s1169" style="position:absolute;left:1517;top:312;width:29;height:0" coordorigin="1517,312" coordsize="29,0" path="m1517,312r29,e" filled="f" strokeweight=".58pt">
              <v:path arrowok="t"/>
            </v:shape>
            <v:shape id="_x0000_s1168" style="position:absolute;left:1575;top:312;width:29;height:0" coordorigin="1575,312" coordsize="29,0" path="m1575,312r29,e" filled="f" strokeweight=".58pt">
              <v:path arrowok="t"/>
            </v:shape>
            <v:shape id="_x0000_s1167" style="position:absolute;left:1632;top:312;width:29;height:0" coordorigin="1632,312" coordsize="29,0" path="m1632,312r29,e" filled="f" strokeweight=".58pt">
              <v:path arrowok="t"/>
            </v:shape>
            <v:shape id="_x0000_s1166" style="position:absolute;left:1690;top:312;width:29;height:0" coordorigin="1690,312" coordsize="29,0" path="m1690,312r29,e" filled="f" strokeweight=".58pt">
              <v:path arrowok="t"/>
            </v:shape>
            <v:shape id="_x0000_s1165" style="position:absolute;left:1748;top:312;width:29;height:0" coordorigin="1748,312" coordsize="29,0" path="m1748,312r29,e" filled="f" strokeweight=".58pt">
              <v:path arrowok="t"/>
            </v:shape>
            <v:shape id="_x0000_s1164" style="position:absolute;left:1806;top:312;width:29;height:0" coordorigin="1806,312" coordsize="29,0" path="m1806,312r29,e" filled="f" strokeweight=".58pt">
              <v:path arrowok="t"/>
            </v:shape>
            <v:shape id="_x0000_s1163" style="position:absolute;left:1863;top:312;width:29;height:0" coordorigin="1863,312" coordsize="29,0" path="m1863,312r29,e" filled="f" strokeweight=".58pt">
              <v:path arrowok="t"/>
            </v:shape>
            <v:shape id="_x0000_s1162" style="position:absolute;left:1921;top:312;width:29;height:0" coordorigin="1921,312" coordsize="29,0" path="m1921,312r29,e" filled="f" strokeweight=".58pt">
              <v:path arrowok="t"/>
            </v:shape>
            <v:shape id="_x0000_s1161" style="position:absolute;left:1979;top:312;width:29;height:0" coordorigin="1979,312" coordsize="29,0" path="m1979,312r28,e" filled="f" strokeweight=".58pt">
              <v:path arrowok="t"/>
            </v:shape>
            <v:shape id="_x0000_s1160" style="position:absolute;left:2036;top:312;width:29;height:0" coordorigin="2036,312" coordsize="29,0" path="m2036,312r29,e" filled="f" strokeweight=".58pt">
              <v:path arrowok="t"/>
            </v:shape>
            <v:shape id="_x0000_s1159" style="position:absolute;left:2094;top:312;width:29;height:0" coordorigin="2094,312" coordsize="29,0" path="m2094,312r29,e" filled="f" strokeweight=".58pt">
              <v:path arrowok="t"/>
            </v:shape>
            <v:shape id="_x0000_s1158" style="position:absolute;left:2151;top:312;width:29;height:0" coordorigin="2151,312" coordsize="29,0" path="m2151,312r29,e" filled="f" strokeweight=".58pt">
              <v:path arrowok="t"/>
            </v:shape>
            <v:shape id="_x0000_s1157" style="position:absolute;left:2209;top:312;width:29;height:0" coordorigin="2209,312" coordsize="29,0" path="m2209,312r29,e" filled="f" strokeweight=".58pt">
              <v:path arrowok="t"/>
            </v:shape>
            <v:shape id="_x0000_s1156" style="position:absolute;left:2267;top:312;width:29;height:0" coordorigin="2267,312" coordsize="29,0" path="m2267,312r28,e" filled="f" strokeweight=".58pt">
              <v:path arrowok="t"/>
            </v:shape>
            <v:shape id="_x0000_s1155" style="position:absolute;left:2324;top:312;width:29;height:0" coordorigin="2324,312" coordsize="29,0" path="m2324,312r29,e" filled="f" strokeweight=".58pt">
              <v:path arrowok="t"/>
            </v:shape>
            <v:shape id="_x0000_s1154" style="position:absolute;left:2382;top:312;width:29;height:0" coordorigin="2382,312" coordsize="29,0" path="m2382,312r29,e" filled="f" strokeweight=".58pt">
              <v:path arrowok="t"/>
            </v:shape>
            <v:shape id="_x0000_s1153" style="position:absolute;left:2439;top:312;width:29;height:0" coordorigin="2439,312" coordsize="29,0" path="m2439,312r29,e" filled="f" strokeweight=".58pt">
              <v:path arrowok="t"/>
            </v:shape>
            <v:shape id="_x0000_s1152" style="position:absolute;left:2497;top:312;width:29;height:0" coordorigin="2497,312" coordsize="29,0" path="m2497,312r29,e" filled="f" strokeweight=".58pt">
              <v:path arrowok="t"/>
            </v:shape>
            <v:shape id="_x0000_s1151" style="position:absolute;left:2555;top:312;width:29;height:0" coordorigin="2555,312" coordsize="29,0" path="m2555,312r28,e" filled="f" strokeweight=".58pt">
              <v:path arrowok="t"/>
            </v:shape>
            <v:shape id="_x0000_s1150" style="position:absolute;left:2612;top:312;width:29;height:0" coordorigin="2612,312" coordsize="29,0" path="m2612,312r29,e" filled="f" strokeweight=".58pt">
              <v:path arrowok="t"/>
            </v:shape>
            <v:shape id="_x0000_s1149" style="position:absolute;left:2670;top:312;width:29;height:0" coordorigin="2670,312" coordsize="29,0" path="m2670,312r29,e" filled="f" strokeweight=".58pt">
              <v:path arrowok="t"/>
            </v:shape>
            <v:shape id="_x0000_s1148" style="position:absolute;left:2727;top:312;width:29;height:0" coordorigin="2727,312" coordsize="29,0" path="m2727,312r29,e" filled="f" strokeweight=".58pt">
              <v:path arrowok="t"/>
            </v:shape>
            <v:shape id="_x0000_s1147" style="position:absolute;left:2785;top:312;width:29;height:0" coordorigin="2785,312" coordsize="29,0" path="m2785,312r29,e" filled="f" strokeweight=".58pt">
              <v:path arrowok="t"/>
            </v:shape>
            <w10:wrap anchorx="page"/>
          </v:group>
        </w:pict>
      </w:r>
      <w:r>
        <w:pict w14:anchorId="44D6F8D8">
          <v:group id="_x0000_s1107" style="position:absolute;left:0;text-align:left;margin-left:144.5pt;margin-top:15.3pt;width:108.65pt;height:.6pt;z-index:-1577;mso-position-horizontal-relative:page" coordorigin="2890,306" coordsize="2173,12">
            <v:shape id="_x0000_s1145" style="position:absolute;left:2895;top:312;width:29;height:0" coordorigin="2895,312" coordsize="29,0" path="m2895,312r29,e" filled="f" strokeweight=".58pt">
              <v:path arrowok="t"/>
            </v:shape>
            <v:shape id="_x0000_s1144" style="position:absolute;left:2953;top:312;width:29;height:0" coordorigin="2953,312" coordsize="29,0" path="m2953,312r29,e" filled="f" strokeweight=".58pt">
              <v:path arrowok="t"/>
            </v:shape>
            <v:shape id="_x0000_s1143" style="position:absolute;left:3011;top:312;width:29;height:0" coordorigin="3011,312" coordsize="29,0" path="m3011,312r29,e" filled="f" strokeweight=".58pt">
              <v:path arrowok="t"/>
            </v:shape>
            <v:shape id="_x0000_s1142" style="position:absolute;left:3069;top:312;width:29;height:0" coordorigin="3069,312" coordsize="29,0" path="m3069,312r28,e" filled="f" strokeweight=".58pt">
              <v:path arrowok="t"/>
            </v:shape>
            <v:shape id="_x0000_s1141" style="position:absolute;left:3126;top:312;width:29;height:0" coordorigin="3126,312" coordsize="29,0" path="m3126,312r29,e" filled="f" strokeweight=".58pt">
              <v:path arrowok="t"/>
            </v:shape>
            <v:shape id="_x0000_s1140" style="position:absolute;left:3184;top:312;width:29;height:0" coordorigin="3184,312" coordsize="29,0" path="m3184,312r29,e" filled="f" strokeweight=".58pt">
              <v:path arrowok="t"/>
            </v:shape>
            <v:shape id="_x0000_s1139" style="position:absolute;left:3241;top:312;width:29;height:0" coordorigin="3241,312" coordsize="29,0" path="m3241,312r29,e" filled="f" strokeweight=".58pt">
              <v:path arrowok="t"/>
            </v:shape>
            <v:shape id="_x0000_s1138" style="position:absolute;left:3299;top:312;width:29;height:0" coordorigin="3299,312" coordsize="29,0" path="m3299,312r29,e" filled="f" strokeweight=".58pt">
              <v:path arrowok="t"/>
            </v:shape>
            <v:shape id="_x0000_s1137" style="position:absolute;left:3357;top:312;width:29;height:0" coordorigin="3357,312" coordsize="29,0" path="m3357,312r28,e" filled="f" strokeweight=".58pt">
              <v:path arrowok="t"/>
            </v:shape>
            <v:shape id="_x0000_s1136" style="position:absolute;left:3414;top:312;width:29;height:0" coordorigin="3414,312" coordsize="29,0" path="m3414,312r29,e" filled="f" strokeweight=".58pt">
              <v:path arrowok="t"/>
            </v:shape>
            <v:shape id="_x0000_s1135" style="position:absolute;left:3472;top:312;width:29;height:0" coordorigin="3472,312" coordsize="29,0" path="m3472,312r29,e" filled="f" strokeweight=".58pt">
              <v:path arrowok="t"/>
            </v:shape>
            <v:shape id="_x0000_s1134" style="position:absolute;left:3529;top:312;width:29;height:0" coordorigin="3529,312" coordsize="29,0" path="m3529,312r29,e" filled="f" strokeweight=".58pt">
              <v:path arrowok="t"/>
            </v:shape>
            <v:shape id="_x0000_s1133" style="position:absolute;left:3587;top:312;width:29;height:0" coordorigin="3587,312" coordsize="29,0" path="m3587,312r29,e" filled="f" strokeweight=".58pt">
              <v:path arrowok="t"/>
            </v:shape>
            <v:shape id="_x0000_s1132" style="position:absolute;left:3645;top:312;width:29;height:0" coordorigin="3645,312" coordsize="29,0" path="m3645,312r28,e" filled="f" strokeweight=".58pt">
              <v:path arrowok="t"/>
            </v:shape>
            <v:shape id="_x0000_s1131" style="position:absolute;left:3702;top:312;width:29;height:0" coordorigin="3702,312" coordsize="29,0" path="m3702,312r29,e" filled="f" strokeweight=".58pt">
              <v:path arrowok="t"/>
            </v:shape>
            <v:shape id="_x0000_s1130" style="position:absolute;left:3760;top:312;width:29;height:0" coordorigin="3760,312" coordsize="29,0" path="m3760,312r29,e" filled="f" strokeweight=".58pt">
              <v:path arrowok="t"/>
            </v:shape>
            <v:shape id="_x0000_s1129" style="position:absolute;left:3817;top:312;width:29;height:0" coordorigin="3817,312" coordsize="29,0" path="m3817,312r29,e" filled="f" strokeweight=".58pt">
              <v:path arrowok="t"/>
            </v:shape>
            <v:shape id="_x0000_s1128" style="position:absolute;left:3875;top:312;width:29;height:0" coordorigin="3875,312" coordsize="29,0" path="m3875,312r29,e" filled="f" strokeweight=".58pt">
              <v:path arrowok="t"/>
            </v:shape>
            <v:shape id="_x0000_s1127" style="position:absolute;left:3933;top:312;width:29;height:0" coordorigin="3933,312" coordsize="29,0" path="m3933,312r28,e" filled="f" strokeweight=".58pt">
              <v:path arrowok="t"/>
            </v:shape>
            <v:shape id="_x0000_s1126" style="position:absolute;left:3990;top:312;width:29;height:0" coordorigin="3990,312" coordsize="29,0" path="m3990,312r29,e" filled="f" strokeweight=".58pt">
              <v:path arrowok="t"/>
            </v:shape>
            <v:shape id="_x0000_s1125" style="position:absolute;left:4048;top:312;width:29;height:0" coordorigin="4048,312" coordsize="29,0" path="m4048,312r29,e" filled="f" strokeweight=".58pt">
              <v:path arrowok="t"/>
            </v:shape>
            <v:shape id="_x0000_s1124" style="position:absolute;left:4105;top:312;width:29;height:0" coordorigin="4105,312" coordsize="29,0" path="m4105,312r30,e" filled="f" strokeweight=".58pt">
              <v:path arrowok="t"/>
            </v:shape>
            <v:shape id="_x0000_s1123" style="position:absolute;left:4164;top:312;width:29;height:0" coordorigin="4164,312" coordsize="29,0" path="m4164,312r28,e" filled="f" strokeweight=".58pt">
              <v:path arrowok="t"/>
            </v:shape>
            <v:shape id="_x0000_s1122" style="position:absolute;left:4221;top:312;width:29;height:0" coordorigin="4221,312" coordsize="29,0" path="m4221,312r29,e" filled="f" strokeweight=".58pt">
              <v:path arrowok="t"/>
            </v:shape>
            <v:shape id="_x0000_s1121" style="position:absolute;left:4279;top:312;width:29;height:0" coordorigin="4279,312" coordsize="29,0" path="m4279,312r29,e" filled="f" strokeweight=".58pt">
              <v:path arrowok="t"/>
            </v:shape>
            <v:shape id="_x0000_s1120" style="position:absolute;left:4336;top:312;width:29;height:0" coordorigin="4336,312" coordsize="29,0" path="m4336,312r29,e" filled="f" strokeweight=".58pt">
              <v:path arrowok="t"/>
            </v:shape>
            <v:shape id="_x0000_s1119" style="position:absolute;left:4394;top:312;width:29;height:0" coordorigin="4394,312" coordsize="29,0" path="m4394,312r29,e" filled="f" strokeweight=".58pt">
              <v:path arrowok="t"/>
            </v:shape>
            <v:shape id="_x0000_s1118" style="position:absolute;left:4452;top:312;width:29;height:0" coordorigin="4452,312" coordsize="29,0" path="m4452,312r28,e" filled="f" strokeweight=".58pt">
              <v:path arrowok="t"/>
            </v:shape>
            <v:shape id="_x0000_s1117" style="position:absolute;left:4509;top:312;width:29;height:0" coordorigin="4509,312" coordsize="29,0" path="m4509,312r29,e" filled="f" strokeweight=".58pt">
              <v:path arrowok="t"/>
            </v:shape>
            <v:shape id="_x0000_s1116" style="position:absolute;left:4567;top:312;width:29;height:0" coordorigin="4567,312" coordsize="29,0" path="m4567,312r29,e" filled="f" strokeweight=".58pt">
              <v:path arrowok="t"/>
            </v:shape>
            <v:shape id="_x0000_s1115" style="position:absolute;left:4624;top:312;width:29;height:0" coordorigin="4624,312" coordsize="29,0" path="m4624,312r29,e" filled="f" strokeweight=".58pt">
              <v:path arrowok="t"/>
            </v:shape>
            <v:shape id="_x0000_s1114" style="position:absolute;left:4682;top:312;width:29;height:0" coordorigin="4682,312" coordsize="29,0" path="m4682,312r29,e" filled="f" strokeweight=".58pt">
              <v:path arrowok="t"/>
            </v:shape>
            <v:shape id="_x0000_s1113" style="position:absolute;left:4740;top:312;width:29;height:0" coordorigin="4740,312" coordsize="29,0" path="m4740,312r28,e" filled="f" strokeweight=".58pt">
              <v:path arrowok="t"/>
            </v:shape>
            <v:shape id="_x0000_s1112" style="position:absolute;left:4797;top:312;width:29;height:0" coordorigin="4797,312" coordsize="29,0" path="m4797,312r29,e" filled="f" strokeweight=".58pt">
              <v:path arrowok="t"/>
            </v:shape>
            <v:shape id="_x0000_s1111" style="position:absolute;left:4855;top:312;width:29;height:0" coordorigin="4855,312" coordsize="29,0" path="m4855,312r29,e" filled="f" strokeweight=".58pt">
              <v:path arrowok="t"/>
            </v:shape>
            <v:shape id="_x0000_s1110" style="position:absolute;left:4912;top:312;width:29;height:0" coordorigin="4912,312" coordsize="29,0" path="m4912,312r29,e" filled="f" strokeweight=".58pt">
              <v:path arrowok="t"/>
            </v:shape>
            <v:shape id="_x0000_s1109" style="position:absolute;left:4970;top:312;width:29;height:0" coordorigin="4970,312" coordsize="29,0" path="m4970,312r29,e" filled="f" strokeweight=".58pt">
              <v:path arrowok="t"/>
            </v:shape>
            <v:shape id="_x0000_s1108" style="position:absolute;left:5028;top:312;width:29;height:0" coordorigin="5028,312" coordsize="29,0" path="m5028,312r28,e" filled="f" strokeweight=".58pt">
              <v:path arrowok="t"/>
            </v:shape>
            <w10:wrap anchorx="page"/>
          </v:group>
        </w:pict>
      </w:r>
      <w:r>
        <w:rPr>
          <w:position w:val="-1"/>
        </w:rPr>
        <w:t>(                                           )</w:t>
      </w:r>
    </w:p>
    <w:p w14:paraId="0C5122BA" w14:textId="77777777" w:rsidR="002D5B47" w:rsidRDefault="002D5B47">
      <w:pPr>
        <w:spacing w:before="10" w:line="100" w:lineRule="exact"/>
        <w:rPr>
          <w:sz w:val="10"/>
          <w:szCs w:val="10"/>
        </w:rPr>
      </w:pPr>
    </w:p>
    <w:p w14:paraId="1FADEF39" w14:textId="77777777" w:rsidR="002D5B47" w:rsidRDefault="002D5B47">
      <w:pPr>
        <w:spacing w:line="200" w:lineRule="exact"/>
      </w:pPr>
    </w:p>
    <w:p w14:paraId="6EBF1347" w14:textId="77777777" w:rsidR="002D5B47" w:rsidRDefault="00000000">
      <w:pPr>
        <w:spacing w:before="35"/>
        <w:ind w:left="145"/>
      </w:pPr>
      <w:proofErr w:type="gramStart"/>
      <w:r>
        <w:t>Barat :</w:t>
      </w:r>
      <w:proofErr w:type="gramEnd"/>
    </w:p>
    <w:p w14:paraId="33538620" w14:textId="77777777" w:rsidR="002D5B47" w:rsidRDefault="00000000">
      <w:pPr>
        <w:spacing w:before="96" w:line="220" w:lineRule="exact"/>
        <w:ind w:left="2248"/>
      </w:pPr>
      <w:r>
        <w:pict w14:anchorId="06155196">
          <v:group id="_x0000_s1069" style="position:absolute;left:0;text-align:left;margin-left:35.25pt;margin-top:15.3pt;width:105.75pt;height:.6pt;z-index:-1576;mso-position-horizontal-relative:page" coordorigin="705,306" coordsize="2115,12">
            <v:shape id="_x0000_s1106" style="position:absolute;left:711;top:312;width:29;height:0" coordorigin="711,312" coordsize="29,0" path="m711,312r29,e" filled="f" strokeweight=".58pt">
              <v:path arrowok="t"/>
            </v:shape>
            <v:shape id="_x0000_s1105" style="position:absolute;left:768;top:312;width:29;height:0" coordorigin="768,312" coordsize="29,0" path="m768,312r29,e" filled="f" strokeweight=".58pt">
              <v:path arrowok="t"/>
            </v:shape>
            <v:shape id="_x0000_s1104" style="position:absolute;left:826;top:312;width:29;height:0" coordorigin="826,312" coordsize="29,0" path="m826,312r29,e" filled="f" strokeweight=".58pt">
              <v:path arrowok="t"/>
            </v:shape>
            <v:shape id="_x0000_s1103" style="position:absolute;left:884;top:312;width:29;height:0" coordorigin="884,312" coordsize="29,0" path="m884,312r28,e" filled="f" strokeweight=".58pt">
              <v:path arrowok="t"/>
            </v:shape>
            <v:shape id="_x0000_s1102" style="position:absolute;left:941;top:312;width:29;height:0" coordorigin="941,312" coordsize="29,0" path="m941,312r29,e" filled="f" strokeweight=".58pt">
              <v:path arrowok="t"/>
            </v:shape>
            <v:shape id="_x0000_s1101" style="position:absolute;left:999;top:312;width:29;height:0" coordorigin="999,312" coordsize="29,0" path="m999,312r29,e" filled="f" strokeweight=".58pt">
              <v:path arrowok="t"/>
            </v:shape>
            <v:shape id="_x0000_s1100" style="position:absolute;left:1056;top:312;width:29;height:0" coordorigin="1056,312" coordsize="29,0" path="m1056,312r29,e" filled="f" strokeweight=".58pt">
              <v:path arrowok="t"/>
            </v:shape>
            <v:shape id="_x0000_s1099" style="position:absolute;left:1114;top:312;width:29;height:0" coordorigin="1114,312" coordsize="29,0" path="m1114,312r29,e" filled="f" strokeweight=".58pt">
              <v:path arrowok="t"/>
            </v:shape>
            <v:shape id="_x0000_s1098" style="position:absolute;left:1172;top:312;width:29;height:0" coordorigin="1172,312" coordsize="29,0" path="m1172,312r28,e" filled="f" strokeweight=".58pt">
              <v:path arrowok="t"/>
            </v:shape>
            <v:shape id="_x0000_s1097" style="position:absolute;left:1229;top:312;width:29;height:0" coordorigin="1229,312" coordsize="29,0" path="m1229,312r29,e" filled="f" strokeweight=".58pt">
              <v:path arrowok="t"/>
            </v:shape>
            <v:shape id="_x0000_s1096" style="position:absolute;left:1287;top:312;width:29;height:0" coordorigin="1287,312" coordsize="29,0" path="m1287,312r29,e" filled="f" strokeweight=".58pt">
              <v:path arrowok="t"/>
            </v:shape>
            <v:shape id="_x0000_s1095" style="position:absolute;left:1344;top:312;width:29;height:0" coordorigin="1344,312" coordsize="29,0" path="m1344,312r29,e" filled="f" strokeweight=".58pt">
              <v:path arrowok="t"/>
            </v:shape>
            <v:shape id="_x0000_s1094" style="position:absolute;left:1402;top:312;width:29;height:0" coordorigin="1402,312" coordsize="29,0" path="m1402,312r29,e" filled="f" strokeweight=".58pt">
              <v:path arrowok="t"/>
            </v:shape>
            <v:shape id="_x0000_s1093" style="position:absolute;left:1460;top:312;width:29;height:0" coordorigin="1460,312" coordsize="29,0" path="m1460,312r28,e" filled="f" strokeweight=".58pt">
              <v:path arrowok="t"/>
            </v:shape>
            <v:shape id="_x0000_s1092" style="position:absolute;left:1517;top:312;width:29;height:0" coordorigin="1517,312" coordsize="29,0" path="m1517,312r29,e" filled="f" strokeweight=".58pt">
              <v:path arrowok="t"/>
            </v:shape>
            <v:shape id="_x0000_s1091" style="position:absolute;left:1575;top:312;width:29;height:0" coordorigin="1575,312" coordsize="29,0" path="m1575,312r29,e" filled="f" strokeweight=".58pt">
              <v:path arrowok="t"/>
            </v:shape>
            <v:shape id="_x0000_s1090" style="position:absolute;left:1632;top:312;width:29;height:0" coordorigin="1632,312" coordsize="29,0" path="m1632,312r29,e" filled="f" strokeweight=".58pt">
              <v:path arrowok="t"/>
            </v:shape>
            <v:shape id="_x0000_s1089" style="position:absolute;left:1690;top:312;width:29;height:0" coordorigin="1690,312" coordsize="29,0" path="m1690,312r29,e" filled="f" strokeweight=".58pt">
              <v:path arrowok="t"/>
            </v:shape>
            <v:shape id="_x0000_s1088" style="position:absolute;left:1748;top:312;width:29;height:0" coordorigin="1748,312" coordsize="29,0" path="m1748,312r29,e" filled="f" strokeweight=".58pt">
              <v:path arrowok="t"/>
            </v:shape>
            <v:shape id="_x0000_s1087" style="position:absolute;left:1806;top:312;width:29;height:0" coordorigin="1806,312" coordsize="29,0" path="m1806,312r29,e" filled="f" strokeweight=".58pt">
              <v:path arrowok="t"/>
            </v:shape>
            <v:shape id="_x0000_s1086" style="position:absolute;left:1863;top:312;width:29;height:0" coordorigin="1863,312" coordsize="29,0" path="m1863,312r29,e" filled="f" strokeweight=".58pt">
              <v:path arrowok="t"/>
            </v:shape>
            <v:shape id="_x0000_s1085" style="position:absolute;left:1921;top:312;width:29;height:0" coordorigin="1921,312" coordsize="29,0" path="m1921,312r29,e" filled="f" strokeweight=".58pt">
              <v:path arrowok="t"/>
            </v:shape>
            <v:shape id="_x0000_s1084" style="position:absolute;left:1979;top:312;width:29;height:0" coordorigin="1979,312" coordsize="29,0" path="m1979,312r28,e" filled="f" strokeweight=".58pt">
              <v:path arrowok="t"/>
            </v:shape>
            <v:shape id="_x0000_s1083" style="position:absolute;left:2036;top:312;width:29;height:0" coordorigin="2036,312" coordsize="29,0" path="m2036,312r29,e" filled="f" strokeweight=".58pt">
              <v:path arrowok="t"/>
            </v:shape>
            <v:shape id="_x0000_s1082" style="position:absolute;left:2094;top:312;width:29;height:0" coordorigin="2094,312" coordsize="29,0" path="m2094,312r29,e" filled="f" strokeweight=".58pt">
              <v:path arrowok="t"/>
            </v:shape>
            <v:shape id="_x0000_s1081" style="position:absolute;left:2151;top:312;width:29;height:0" coordorigin="2151,312" coordsize="29,0" path="m2151,312r29,e" filled="f" strokeweight=".58pt">
              <v:path arrowok="t"/>
            </v:shape>
            <v:shape id="_x0000_s1080" style="position:absolute;left:2209;top:312;width:29;height:0" coordorigin="2209,312" coordsize="29,0" path="m2209,312r29,e" filled="f" strokeweight=".58pt">
              <v:path arrowok="t"/>
            </v:shape>
            <v:shape id="_x0000_s1079" style="position:absolute;left:2267;top:312;width:29;height:0" coordorigin="2267,312" coordsize="29,0" path="m2267,312r28,e" filled="f" strokeweight=".58pt">
              <v:path arrowok="t"/>
            </v:shape>
            <v:shape id="_x0000_s1078" style="position:absolute;left:2324;top:312;width:29;height:0" coordorigin="2324,312" coordsize="29,0" path="m2324,312r29,e" filled="f" strokeweight=".58pt">
              <v:path arrowok="t"/>
            </v:shape>
            <v:shape id="_x0000_s1077" style="position:absolute;left:2382;top:312;width:29;height:0" coordorigin="2382,312" coordsize="29,0" path="m2382,312r29,e" filled="f" strokeweight=".58pt">
              <v:path arrowok="t"/>
            </v:shape>
            <v:shape id="_x0000_s1076" style="position:absolute;left:2439;top:312;width:29;height:0" coordorigin="2439,312" coordsize="29,0" path="m2439,312r29,e" filled="f" strokeweight=".58pt">
              <v:path arrowok="t"/>
            </v:shape>
            <v:shape id="_x0000_s1075" style="position:absolute;left:2497;top:312;width:29;height:0" coordorigin="2497,312" coordsize="29,0" path="m2497,312r29,e" filled="f" strokeweight=".58pt">
              <v:path arrowok="t"/>
            </v:shape>
            <v:shape id="_x0000_s1074" style="position:absolute;left:2555;top:312;width:29;height:0" coordorigin="2555,312" coordsize="29,0" path="m2555,312r28,e" filled="f" strokeweight=".58pt">
              <v:path arrowok="t"/>
            </v:shape>
            <v:shape id="_x0000_s1073" style="position:absolute;left:2612;top:312;width:29;height:0" coordorigin="2612,312" coordsize="29,0" path="m2612,312r29,e" filled="f" strokeweight=".58pt">
              <v:path arrowok="t"/>
            </v:shape>
            <v:shape id="_x0000_s1072" style="position:absolute;left:2670;top:312;width:29;height:0" coordorigin="2670,312" coordsize="29,0" path="m2670,312r29,e" filled="f" strokeweight=".58pt">
              <v:path arrowok="t"/>
            </v:shape>
            <v:shape id="_x0000_s1071" style="position:absolute;left:2727;top:312;width:29;height:0" coordorigin="2727,312" coordsize="29,0" path="m2727,312r29,e" filled="f" strokeweight=".58pt">
              <v:path arrowok="t"/>
            </v:shape>
            <v:shape id="_x0000_s1070" style="position:absolute;left:2785;top:312;width:29;height:0" coordorigin="2785,312" coordsize="29,0" path="m2785,312r29,e" filled="f" strokeweight=".58pt">
              <v:path arrowok="t"/>
            </v:shape>
            <w10:wrap anchorx="page"/>
          </v:group>
        </w:pict>
      </w:r>
      <w:r>
        <w:pict w14:anchorId="7AE7962B">
          <v:group id="_x0000_s1030" style="position:absolute;left:0;text-align:left;margin-left:144.5pt;margin-top:15.3pt;width:108.65pt;height:.6pt;z-index:-1575;mso-position-horizontal-relative:page" coordorigin="2890,306" coordsize="2173,12">
            <v:shape id="_x0000_s1068" style="position:absolute;left:2895;top:312;width:29;height:0" coordorigin="2895,312" coordsize="29,0" path="m2895,312r29,e" filled="f" strokeweight=".58pt">
              <v:path arrowok="t"/>
            </v:shape>
            <v:shape id="_x0000_s1067" style="position:absolute;left:2953;top:312;width:29;height:0" coordorigin="2953,312" coordsize="29,0" path="m2953,312r29,e" filled="f" strokeweight=".58pt">
              <v:path arrowok="t"/>
            </v:shape>
            <v:shape id="_x0000_s1066" style="position:absolute;left:3011;top:312;width:29;height:0" coordorigin="3011,312" coordsize="29,0" path="m3011,312r29,e" filled="f" strokeweight=".58pt">
              <v:path arrowok="t"/>
            </v:shape>
            <v:shape id="_x0000_s1065" style="position:absolute;left:3069;top:312;width:29;height:0" coordorigin="3069,312" coordsize="29,0" path="m3069,312r28,e" filled="f" strokeweight=".58pt">
              <v:path arrowok="t"/>
            </v:shape>
            <v:shape id="_x0000_s1064" style="position:absolute;left:3126;top:312;width:29;height:0" coordorigin="3126,312" coordsize="29,0" path="m3126,312r29,e" filled="f" strokeweight=".58pt">
              <v:path arrowok="t"/>
            </v:shape>
            <v:shape id="_x0000_s1063" style="position:absolute;left:3184;top:312;width:29;height:0" coordorigin="3184,312" coordsize="29,0" path="m3184,312r29,e" filled="f" strokeweight=".58pt">
              <v:path arrowok="t"/>
            </v:shape>
            <v:shape id="_x0000_s1062" style="position:absolute;left:3241;top:312;width:29;height:0" coordorigin="3241,312" coordsize="29,0" path="m3241,312r29,e" filled="f" strokeweight=".58pt">
              <v:path arrowok="t"/>
            </v:shape>
            <v:shape id="_x0000_s1061" style="position:absolute;left:3299;top:312;width:29;height:0" coordorigin="3299,312" coordsize="29,0" path="m3299,312r29,e" filled="f" strokeweight=".58pt">
              <v:path arrowok="t"/>
            </v:shape>
            <v:shape id="_x0000_s1060" style="position:absolute;left:3357;top:312;width:29;height:0" coordorigin="3357,312" coordsize="29,0" path="m3357,312r28,e" filled="f" strokeweight=".58pt">
              <v:path arrowok="t"/>
            </v:shape>
            <v:shape id="_x0000_s1059" style="position:absolute;left:3414;top:312;width:29;height:0" coordorigin="3414,312" coordsize="29,0" path="m3414,312r29,e" filled="f" strokeweight=".58pt">
              <v:path arrowok="t"/>
            </v:shape>
            <v:shape id="_x0000_s1058" style="position:absolute;left:3472;top:312;width:29;height:0" coordorigin="3472,312" coordsize="29,0" path="m3472,312r29,e" filled="f" strokeweight=".58pt">
              <v:path arrowok="t"/>
            </v:shape>
            <v:shape id="_x0000_s1057" style="position:absolute;left:3529;top:312;width:29;height:0" coordorigin="3529,312" coordsize="29,0" path="m3529,312r29,e" filled="f" strokeweight=".58pt">
              <v:path arrowok="t"/>
            </v:shape>
            <v:shape id="_x0000_s1056" style="position:absolute;left:3587;top:312;width:29;height:0" coordorigin="3587,312" coordsize="29,0" path="m3587,312r29,e" filled="f" strokeweight=".58pt">
              <v:path arrowok="t"/>
            </v:shape>
            <v:shape id="_x0000_s1055" style="position:absolute;left:3645;top:312;width:29;height:0" coordorigin="3645,312" coordsize="29,0" path="m3645,312r28,e" filled="f" strokeweight=".58pt">
              <v:path arrowok="t"/>
            </v:shape>
            <v:shape id="_x0000_s1054" style="position:absolute;left:3702;top:312;width:29;height:0" coordorigin="3702,312" coordsize="29,0" path="m3702,312r29,e" filled="f" strokeweight=".58pt">
              <v:path arrowok="t"/>
            </v:shape>
            <v:shape id="_x0000_s1053" style="position:absolute;left:3760;top:312;width:29;height:0" coordorigin="3760,312" coordsize="29,0" path="m3760,312r29,e" filled="f" strokeweight=".58pt">
              <v:path arrowok="t"/>
            </v:shape>
            <v:shape id="_x0000_s1052" style="position:absolute;left:3817;top:312;width:29;height:0" coordorigin="3817,312" coordsize="29,0" path="m3817,312r29,e" filled="f" strokeweight=".58pt">
              <v:path arrowok="t"/>
            </v:shape>
            <v:shape id="_x0000_s1051" style="position:absolute;left:3875;top:312;width:29;height:0" coordorigin="3875,312" coordsize="29,0" path="m3875,312r29,e" filled="f" strokeweight=".58pt">
              <v:path arrowok="t"/>
            </v:shape>
            <v:shape id="_x0000_s1050" style="position:absolute;left:3933;top:312;width:29;height:0" coordorigin="3933,312" coordsize="29,0" path="m3933,312r28,e" filled="f" strokeweight=".58pt">
              <v:path arrowok="t"/>
            </v:shape>
            <v:shape id="_x0000_s1049" style="position:absolute;left:3990;top:312;width:29;height:0" coordorigin="3990,312" coordsize="29,0" path="m3990,312r29,e" filled="f" strokeweight=".58pt">
              <v:path arrowok="t"/>
            </v:shape>
            <v:shape id="_x0000_s1048" style="position:absolute;left:4048;top:312;width:29;height:0" coordorigin="4048,312" coordsize="29,0" path="m4048,312r29,e" filled="f" strokeweight=".58pt">
              <v:path arrowok="t"/>
            </v:shape>
            <v:shape id="_x0000_s1047" style="position:absolute;left:4105;top:312;width:29;height:0" coordorigin="4105,312" coordsize="29,0" path="m4105,312r30,e" filled="f" strokeweight=".58pt">
              <v:path arrowok="t"/>
            </v:shape>
            <v:shape id="_x0000_s1046" style="position:absolute;left:4164;top:312;width:29;height:0" coordorigin="4164,312" coordsize="29,0" path="m4164,312r28,e" filled="f" strokeweight=".58pt">
              <v:path arrowok="t"/>
            </v:shape>
            <v:shape id="_x0000_s1045" style="position:absolute;left:4221;top:312;width:29;height:0" coordorigin="4221,312" coordsize="29,0" path="m4221,312r29,e" filled="f" strokeweight=".58pt">
              <v:path arrowok="t"/>
            </v:shape>
            <v:shape id="_x0000_s1044" style="position:absolute;left:4279;top:312;width:29;height:0" coordorigin="4279,312" coordsize="29,0" path="m4279,312r29,e" filled="f" strokeweight=".58pt">
              <v:path arrowok="t"/>
            </v:shape>
            <v:shape id="_x0000_s1043" style="position:absolute;left:4336;top:312;width:29;height:0" coordorigin="4336,312" coordsize="29,0" path="m4336,312r29,e" filled="f" strokeweight=".58pt">
              <v:path arrowok="t"/>
            </v:shape>
            <v:shape id="_x0000_s1042" style="position:absolute;left:4394;top:312;width:29;height:0" coordorigin="4394,312" coordsize="29,0" path="m4394,312r29,e" filled="f" strokeweight=".58pt">
              <v:path arrowok="t"/>
            </v:shape>
            <v:shape id="_x0000_s1041" style="position:absolute;left:4452;top:312;width:29;height:0" coordorigin="4452,312" coordsize="29,0" path="m4452,312r28,e" filled="f" strokeweight=".58pt">
              <v:path arrowok="t"/>
            </v:shape>
            <v:shape id="_x0000_s1040" style="position:absolute;left:4509;top:312;width:29;height:0" coordorigin="4509,312" coordsize="29,0" path="m4509,312r29,e" filled="f" strokeweight=".58pt">
              <v:path arrowok="t"/>
            </v:shape>
            <v:shape id="_x0000_s1039" style="position:absolute;left:4567;top:312;width:29;height:0" coordorigin="4567,312" coordsize="29,0" path="m4567,312r29,e" filled="f" strokeweight=".58pt">
              <v:path arrowok="t"/>
            </v:shape>
            <v:shape id="_x0000_s1038" style="position:absolute;left:4624;top:312;width:29;height:0" coordorigin="4624,312" coordsize="29,0" path="m4624,312r29,e" filled="f" strokeweight=".58pt">
              <v:path arrowok="t"/>
            </v:shape>
            <v:shape id="_x0000_s1037" style="position:absolute;left:4682;top:312;width:29;height:0" coordorigin="4682,312" coordsize="29,0" path="m4682,312r29,e" filled="f" strokeweight=".58pt">
              <v:path arrowok="t"/>
            </v:shape>
            <v:shape id="_x0000_s1036" style="position:absolute;left:4740;top:312;width:29;height:0" coordorigin="4740,312" coordsize="29,0" path="m4740,312r28,e" filled="f" strokeweight=".58pt">
              <v:path arrowok="t"/>
            </v:shape>
            <v:shape id="_x0000_s1035" style="position:absolute;left:4797;top:312;width:29;height:0" coordorigin="4797,312" coordsize="29,0" path="m4797,312r29,e" filled="f" strokeweight=".58pt">
              <v:path arrowok="t"/>
            </v:shape>
            <v:shape id="_x0000_s1034" style="position:absolute;left:4855;top:312;width:29;height:0" coordorigin="4855,312" coordsize="29,0" path="m4855,312r29,e" filled="f" strokeweight=".58pt">
              <v:path arrowok="t"/>
            </v:shape>
            <v:shape id="_x0000_s1033" style="position:absolute;left:4912;top:312;width:29;height:0" coordorigin="4912,312" coordsize="29,0" path="m4912,312r29,e" filled="f" strokeweight=".58pt">
              <v:path arrowok="t"/>
            </v:shape>
            <v:shape id="_x0000_s1032" style="position:absolute;left:4970;top:312;width:29;height:0" coordorigin="4970,312" coordsize="29,0" path="m4970,312r29,e" filled="f" strokeweight=".58pt">
              <v:path arrowok="t"/>
            </v:shape>
            <v:shape id="_x0000_s1031" style="position:absolute;left:5028;top:312;width:29;height:0" coordorigin="5028,312" coordsize="29,0" path="m5028,312r28,e" filled="f" strokeweight=".58pt">
              <v:path arrowok="t"/>
            </v:shape>
            <w10:wrap anchorx="page"/>
          </v:group>
        </w:pict>
      </w:r>
      <w:r>
        <w:rPr>
          <w:position w:val="-1"/>
        </w:rPr>
        <w:t>(                                           )</w:t>
      </w:r>
    </w:p>
    <w:p w14:paraId="264D52DE" w14:textId="77777777" w:rsidR="002D5B47" w:rsidRDefault="002D5B47">
      <w:pPr>
        <w:spacing w:line="200" w:lineRule="exact"/>
      </w:pPr>
    </w:p>
    <w:p w14:paraId="7F70CEEF" w14:textId="77777777" w:rsidR="002D5B47" w:rsidRDefault="002D5B47">
      <w:pPr>
        <w:spacing w:before="1" w:line="200" w:lineRule="exact"/>
      </w:pPr>
    </w:p>
    <w:p w14:paraId="25BFA12F" w14:textId="77777777" w:rsidR="002D5B47" w:rsidRDefault="00000000">
      <w:pPr>
        <w:spacing w:before="35"/>
        <w:ind w:left="102"/>
      </w:pPr>
      <w:r>
        <w:rPr>
          <w:b/>
        </w:rPr>
        <w:t>*</w:t>
      </w:r>
      <w:proofErr w:type="spellStart"/>
      <w:proofErr w:type="gramStart"/>
      <w:r>
        <w:rPr>
          <w:b/>
        </w:rPr>
        <w:t>melampirkan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fotocopy</w:t>
      </w:r>
      <w:proofErr w:type="spellEnd"/>
      <w:r>
        <w:rPr>
          <w:b/>
        </w:rPr>
        <w:t xml:space="preserve"> KTP para </w:t>
      </w:r>
      <w:proofErr w:type="spellStart"/>
      <w:r>
        <w:rPr>
          <w:b/>
        </w:rPr>
        <w:t>pihak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bersebelahan</w:t>
      </w:r>
      <w:proofErr w:type="spellEnd"/>
      <w:r>
        <w:rPr>
          <w:b/>
        </w:rPr>
        <w:t>/</w:t>
      </w:r>
      <w:proofErr w:type="spellStart"/>
      <w:r>
        <w:rPr>
          <w:b/>
        </w:rPr>
        <w:t>berbatasan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diketahui</w:t>
      </w:r>
      <w:proofErr w:type="spellEnd"/>
      <w:r>
        <w:rPr>
          <w:b/>
        </w:rPr>
        <w:t xml:space="preserve"> oleh </w:t>
      </w:r>
      <w:proofErr w:type="spellStart"/>
      <w:r>
        <w:rPr>
          <w:b/>
        </w:rPr>
        <w:t>Kepala</w:t>
      </w:r>
      <w:proofErr w:type="spellEnd"/>
      <w:r>
        <w:rPr>
          <w:b/>
        </w:rPr>
        <w:t xml:space="preserve"> Desa/Lurah</w:t>
      </w:r>
    </w:p>
    <w:p w14:paraId="43975361" w14:textId="77777777" w:rsidR="002D5B47" w:rsidRDefault="002D5B47">
      <w:pPr>
        <w:spacing w:line="200" w:lineRule="exact"/>
      </w:pPr>
    </w:p>
    <w:p w14:paraId="6B9F6782" w14:textId="77777777" w:rsidR="0009346F" w:rsidRDefault="0009346F">
      <w:pPr>
        <w:ind w:left="102"/>
        <w:rPr>
          <w:b/>
        </w:rPr>
      </w:pPr>
    </w:p>
    <w:p w14:paraId="502B1E09" w14:textId="77777777" w:rsidR="0009346F" w:rsidRDefault="0009346F">
      <w:pPr>
        <w:ind w:left="102"/>
        <w:rPr>
          <w:b/>
        </w:rPr>
      </w:pPr>
    </w:p>
    <w:p w14:paraId="346471FE" w14:textId="77777777" w:rsidR="0009346F" w:rsidRDefault="0009346F">
      <w:pPr>
        <w:ind w:left="102"/>
        <w:rPr>
          <w:b/>
        </w:rPr>
      </w:pPr>
    </w:p>
    <w:p w14:paraId="208833E5" w14:textId="77777777" w:rsidR="0009346F" w:rsidRDefault="0009346F">
      <w:pPr>
        <w:ind w:left="102"/>
        <w:rPr>
          <w:b/>
        </w:rPr>
      </w:pPr>
    </w:p>
    <w:p w14:paraId="1FD39DF8" w14:textId="77777777" w:rsidR="0009346F" w:rsidRDefault="0009346F">
      <w:pPr>
        <w:ind w:left="102"/>
        <w:rPr>
          <w:b/>
        </w:rPr>
      </w:pPr>
    </w:p>
    <w:p w14:paraId="428CADA1" w14:textId="77777777" w:rsidR="0009346F" w:rsidRDefault="0009346F">
      <w:pPr>
        <w:ind w:left="102"/>
        <w:rPr>
          <w:b/>
        </w:rPr>
      </w:pPr>
    </w:p>
    <w:p w14:paraId="21448C8C" w14:textId="77777777" w:rsidR="0009346F" w:rsidRDefault="0009346F">
      <w:pPr>
        <w:ind w:left="102"/>
        <w:rPr>
          <w:b/>
        </w:rPr>
      </w:pPr>
    </w:p>
    <w:p w14:paraId="267CDE37" w14:textId="77777777" w:rsidR="0009346F" w:rsidRDefault="0009346F">
      <w:pPr>
        <w:ind w:left="102"/>
        <w:rPr>
          <w:b/>
        </w:rPr>
      </w:pPr>
    </w:p>
    <w:p w14:paraId="1A24F603" w14:textId="77777777" w:rsidR="0009346F" w:rsidRDefault="0009346F">
      <w:pPr>
        <w:ind w:left="102"/>
        <w:rPr>
          <w:b/>
        </w:rPr>
      </w:pPr>
    </w:p>
    <w:p w14:paraId="3DC319C1" w14:textId="77777777" w:rsidR="0009346F" w:rsidRDefault="0009346F">
      <w:pPr>
        <w:ind w:left="102"/>
        <w:rPr>
          <w:b/>
        </w:rPr>
      </w:pPr>
    </w:p>
    <w:p w14:paraId="56021A22" w14:textId="201F2793" w:rsidR="002D5B47" w:rsidRDefault="002D5B47" w:rsidP="0009346F">
      <w:pPr>
        <w:sectPr w:rsidR="002D5B47">
          <w:type w:val="continuous"/>
          <w:pgSz w:w="11920" w:h="16840"/>
          <w:pgMar w:top="700" w:right="620" w:bottom="280" w:left="580" w:header="720" w:footer="720" w:gutter="0"/>
          <w:cols w:space="720"/>
        </w:sectPr>
      </w:pPr>
    </w:p>
    <w:p w14:paraId="721E3E16" w14:textId="63CCB5F7" w:rsidR="0009346F" w:rsidRPr="0009346F" w:rsidRDefault="0009346F" w:rsidP="0009346F">
      <w:pPr>
        <w:spacing w:before="68"/>
        <w:rPr>
          <w:b/>
          <w:bCs/>
          <w:sz w:val="24"/>
          <w:szCs w:val="24"/>
        </w:rPr>
      </w:pPr>
      <w:r w:rsidRPr="0009346F">
        <w:rPr>
          <w:b/>
          <w:bCs/>
          <w:sz w:val="24"/>
          <w:szCs w:val="24"/>
        </w:rPr>
        <w:lastRenderedPageBreak/>
        <w:t>SKETSA BIDANG TANAH</w:t>
      </w:r>
    </w:p>
    <w:p w14:paraId="29B16085" w14:textId="663DF649" w:rsidR="002D5B47" w:rsidRDefault="00000000" w:rsidP="0009346F">
      <w:pPr>
        <w:spacing w:before="68"/>
      </w:pPr>
      <w:r>
        <w:pict w14:anchorId="2178F60B">
          <v:group id="_x0000_s1028" style="position:absolute;margin-left:414.05pt;margin-top:498.55pt;width:140.45pt;height:0;z-index:-1572;mso-position-horizontal-relative:page;mso-position-vertical-relative:page" coordorigin="8281,9971" coordsize="2809,0">
            <v:shape id="_x0000_s1029" style="position:absolute;left:8281;top:9971;width:2809;height:0" coordorigin="8281,9971" coordsize="2809,0" path="m8281,9971r2809,e" filled="f">
              <v:stroke dashstyle="dash"/>
              <v:path arrowok="t"/>
            </v:shape>
            <w10:wrap anchorx="page" anchory="page"/>
          </v:group>
        </w:pict>
      </w:r>
      <w:r>
        <w:pict w14:anchorId="3883D8BE">
          <v:group id="_x0000_s1026" style="position:absolute;margin-left:35.9pt;margin-top:149.75pt;width:491.25pt;height:228.75pt;z-index:-1573;mso-position-horizontal-relative:page;mso-position-vertical-relative:page" coordorigin="718,2995" coordsize="9825,4575">
            <v:shape id="_x0000_s1027" style="position:absolute;left:718;top:2995;width:9825;height:4575" coordorigin="718,2995" coordsize="9825,4575" path="m718,7570r9825,l10543,2995r-9825,l718,7570xe" filled="f" strokecolor="#999">
              <v:path arrowok="t"/>
            </v:shape>
            <w10:wrap anchorx="page" anchory="page"/>
          </v:group>
        </w:pic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Sketsa</w:t>
      </w:r>
      <w:proofErr w:type="spellEnd"/>
      <w:r>
        <w:t>:</w:t>
      </w:r>
    </w:p>
    <w:p w14:paraId="14D0A3D0" w14:textId="77777777" w:rsidR="002D5B47" w:rsidRDefault="002D5B47">
      <w:pPr>
        <w:spacing w:before="19" w:line="260" w:lineRule="exact"/>
        <w:rPr>
          <w:sz w:val="26"/>
          <w:szCs w:val="26"/>
        </w:rPr>
      </w:pPr>
    </w:p>
    <w:p w14:paraId="23291FB5" w14:textId="77777777" w:rsidR="002D5B47" w:rsidRDefault="00000000">
      <w:pPr>
        <w:ind w:left="556"/>
      </w:pPr>
      <w:r>
        <w:t xml:space="preserve">1.     Harus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proofErr w:type="gramStart"/>
      <w:r>
        <w:t>jelas</w:t>
      </w:r>
      <w:proofErr w:type="spellEnd"/>
      <w:r>
        <w:t>;;</w:t>
      </w:r>
      <w:proofErr w:type="gramEnd"/>
    </w:p>
    <w:p w14:paraId="7BB21E9E" w14:textId="77777777" w:rsidR="002D5B47" w:rsidRDefault="00000000">
      <w:pPr>
        <w:spacing w:before="67"/>
        <w:ind w:left="556"/>
      </w:pPr>
      <w:r>
        <w:t xml:space="preserve">2.     Gambaran Lokasi </w:t>
      </w:r>
      <w:proofErr w:type="spellStart"/>
      <w:r>
        <w:t>tetangga</w:t>
      </w:r>
      <w:proofErr w:type="spellEnd"/>
      <w:r>
        <w:t xml:space="preserve"> batas;</w:t>
      </w:r>
    </w:p>
    <w:p w14:paraId="7B4D989E" w14:textId="77777777" w:rsidR="002D5B47" w:rsidRDefault="00000000">
      <w:pPr>
        <w:spacing w:before="67"/>
        <w:ind w:left="556"/>
      </w:pPr>
      <w:r>
        <w:t xml:space="preserve">3.     Lokasi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</w:t>
      </w:r>
      <w:proofErr w:type="spellStart"/>
      <w:r>
        <w:t>contoh</w:t>
      </w:r>
      <w:proofErr w:type="spellEnd"/>
      <w:r>
        <w:t>: Masjid, SPBU, dan lain-lain)</w:t>
      </w:r>
    </w:p>
    <w:p w14:paraId="6AE4E41A" w14:textId="77777777" w:rsidR="002D5B47" w:rsidRDefault="00000000">
      <w:pPr>
        <w:spacing w:before="63"/>
        <w:ind w:left="960"/>
      </w:pPr>
      <w:proofErr w:type="spellStart"/>
      <w:r>
        <w:t>atau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(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sungai</w:t>
      </w:r>
      <w:proofErr w:type="spellEnd"/>
      <w:r>
        <w:t xml:space="preserve">, </w:t>
      </w:r>
      <w:proofErr w:type="spellStart"/>
      <w:r>
        <w:t>jembatan</w:t>
      </w:r>
      <w:proofErr w:type="spellEnd"/>
      <w:r>
        <w:t>).</w:t>
      </w:r>
    </w:p>
    <w:p w14:paraId="6A0F9947" w14:textId="77777777" w:rsidR="002D5B47" w:rsidRDefault="002D5B47">
      <w:pPr>
        <w:spacing w:before="2" w:line="140" w:lineRule="exact"/>
        <w:rPr>
          <w:sz w:val="14"/>
          <w:szCs w:val="14"/>
        </w:rPr>
      </w:pPr>
    </w:p>
    <w:p w14:paraId="73781EEB" w14:textId="77777777" w:rsidR="002D5B47" w:rsidRDefault="002D5B47">
      <w:pPr>
        <w:spacing w:line="200" w:lineRule="exact"/>
      </w:pPr>
    </w:p>
    <w:p w14:paraId="62470D50" w14:textId="77777777" w:rsidR="002D5B47" w:rsidRDefault="00000000">
      <w:pPr>
        <w:spacing w:line="220" w:lineRule="exact"/>
        <w:ind w:left="105"/>
      </w:pPr>
      <w:r>
        <w:rPr>
          <w:position w:val="-1"/>
        </w:rPr>
        <w:t xml:space="preserve">Kolom Gambar </w:t>
      </w:r>
      <w:proofErr w:type="spellStart"/>
      <w:r>
        <w:rPr>
          <w:position w:val="-1"/>
        </w:rPr>
        <w:t>Sketsa</w:t>
      </w:r>
      <w:proofErr w:type="spellEnd"/>
      <w:r>
        <w:rPr>
          <w:position w:val="-1"/>
        </w:rPr>
        <w:t xml:space="preserve"> </w:t>
      </w:r>
      <w:proofErr w:type="spellStart"/>
      <w:r>
        <w:rPr>
          <w:position w:val="-1"/>
        </w:rPr>
        <w:t>Bidang</w:t>
      </w:r>
      <w:proofErr w:type="spellEnd"/>
      <w:r>
        <w:rPr>
          <w:position w:val="-1"/>
        </w:rPr>
        <w:t>:</w:t>
      </w:r>
    </w:p>
    <w:p w14:paraId="5AD69E49" w14:textId="77777777" w:rsidR="002D5B47" w:rsidRDefault="002D5B47">
      <w:pPr>
        <w:spacing w:before="9" w:line="140" w:lineRule="exact"/>
        <w:rPr>
          <w:sz w:val="15"/>
          <w:szCs w:val="15"/>
        </w:rPr>
      </w:pPr>
    </w:p>
    <w:p w14:paraId="768349C2" w14:textId="77777777" w:rsidR="002D5B47" w:rsidRDefault="002D5B47">
      <w:pPr>
        <w:spacing w:line="200" w:lineRule="exact"/>
      </w:pPr>
    </w:p>
    <w:p w14:paraId="25B17F41" w14:textId="77777777" w:rsidR="002D5B47" w:rsidRDefault="002D5B47">
      <w:pPr>
        <w:spacing w:line="200" w:lineRule="exact"/>
      </w:pPr>
    </w:p>
    <w:p w14:paraId="256BAA1F" w14:textId="77777777" w:rsidR="002D5B47" w:rsidRDefault="002D5B47">
      <w:pPr>
        <w:spacing w:line="200" w:lineRule="exact"/>
      </w:pPr>
    </w:p>
    <w:p w14:paraId="2E6A2202" w14:textId="77777777" w:rsidR="002D5B47" w:rsidRDefault="002D5B47">
      <w:pPr>
        <w:spacing w:line="200" w:lineRule="exact"/>
      </w:pPr>
    </w:p>
    <w:p w14:paraId="38A769CA" w14:textId="77777777" w:rsidR="002D5B47" w:rsidRDefault="002D5B47">
      <w:pPr>
        <w:spacing w:line="200" w:lineRule="exact"/>
      </w:pPr>
    </w:p>
    <w:p w14:paraId="099233AB" w14:textId="77777777" w:rsidR="002D5B47" w:rsidRDefault="002D5B47">
      <w:pPr>
        <w:spacing w:line="200" w:lineRule="exact"/>
      </w:pPr>
    </w:p>
    <w:p w14:paraId="48D4CCF6" w14:textId="77777777" w:rsidR="002D5B47" w:rsidRDefault="002D5B47">
      <w:pPr>
        <w:spacing w:line="200" w:lineRule="exact"/>
      </w:pPr>
    </w:p>
    <w:p w14:paraId="26C7C8CB" w14:textId="77777777" w:rsidR="002D5B47" w:rsidRDefault="002D5B47">
      <w:pPr>
        <w:spacing w:line="200" w:lineRule="exact"/>
      </w:pPr>
    </w:p>
    <w:p w14:paraId="596EDBE7" w14:textId="77777777" w:rsidR="002D5B47" w:rsidRDefault="002D5B47">
      <w:pPr>
        <w:spacing w:line="200" w:lineRule="exact"/>
      </w:pPr>
    </w:p>
    <w:p w14:paraId="0CF703B0" w14:textId="77777777" w:rsidR="002D5B47" w:rsidRDefault="002D5B47">
      <w:pPr>
        <w:spacing w:line="200" w:lineRule="exact"/>
      </w:pPr>
    </w:p>
    <w:p w14:paraId="7B553773" w14:textId="77777777" w:rsidR="002D5B47" w:rsidRDefault="002D5B47">
      <w:pPr>
        <w:spacing w:line="200" w:lineRule="exact"/>
      </w:pPr>
    </w:p>
    <w:p w14:paraId="0F3D1FAE" w14:textId="77777777" w:rsidR="002D5B47" w:rsidRDefault="002D5B47">
      <w:pPr>
        <w:spacing w:line="200" w:lineRule="exact"/>
      </w:pPr>
    </w:p>
    <w:p w14:paraId="36F51514" w14:textId="77777777" w:rsidR="002D5B47" w:rsidRDefault="002D5B47">
      <w:pPr>
        <w:spacing w:line="200" w:lineRule="exact"/>
      </w:pPr>
    </w:p>
    <w:p w14:paraId="733662F3" w14:textId="77777777" w:rsidR="002D5B47" w:rsidRDefault="002D5B47">
      <w:pPr>
        <w:spacing w:line="200" w:lineRule="exact"/>
      </w:pPr>
    </w:p>
    <w:p w14:paraId="087EF772" w14:textId="77777777" w:rsidR="002D5B47" w:rsidRDefault="002D5B47">
      <w:pPr>
        <w:spacing w:line="200" w:lineRule="exact"/>
      </w:pPr>
    </w:p>
    <w:p w14:paraId="09E78AF0" w14:textId="77777777" w:rsidR="002D5B47" w:rsidRDefault="002D5B47">
      <w:pPr>
        <w:spacing w:line="200" w:lineRule="exact"/>
      </w:pPr>
    </w:p>
    <w:p w14:paraId="12C9C759" w14:textId="77777777" w:rsidR="002D5B47" w:rsidRDefault="002D5B47">
      <w:pPr>
        <w:spacing w:line="200" w:lineRule="exact"/>
      </w:pPr>
    </w:p>
    <w:p w14:paraId="61F1509C" w14:textId="77777777" w:rsidR="002D5B47" w:rsidRDefault="002D5B47">
      <w:pPr>
        <w:spacing w:line="200" w:lineRule="exact"/>
      </w:pPr>
    </w:p>
    <w:p w14:paraId="01AE621E" w14:textId="77777777" w:rsidR="002D5B47" w:rsidRDefault="002D5B47">
      <w:pPr>
        <w:spacing w:line="200" w:lineRule="exact"/>
      </w:pPr>
    </w:p>
    <w:p w14:paraId="19F6CC87" w14:textId="77777777" w:rsidR="002D5B47" w:rsidRDefault="002D5B47">
      <w:pPr>
        <w:spacing w:line="200" w:lineRule="exact"/>
      </w:pPr>
    </w:p>
    <w:p w14:paraId="2C11104B" w14:textId="77777777" w:rsidR="002D5B47" w:rsidRDefault="002D5B47">
      <w:pPr>
        <w:spacing w:line="200" w:lineRule="exact"/>
      </w:pPr>
    </w:p>
    <w:p w14:paraId="25AACF09" w14:textId="77777777" w:rsidR="002D5B47" w:rsidRDefault="002D5B47">
      <w:pPr>
        <w:spacing w:line="200" w:lineRule="exact"/>
      </w:pPr>
    </w:p>
    <w:p w14:paraId="24D5522E" w14:textId="77777777" w:rsidR="002D5B47" w:rsidRDefault="002D5B47">
      <w:pPr>
        <w:spacing w:line="200" w:lineRule="exact"/>
      </w:pPr>
    </w:p>
    <w:p w14:paraId="26BE743F" w14:textId="77777777" w:rsidR="002D5B47" w:rsidRDefault="002D5B47">
      <w:pPr>
        <w:spacing w:line="200" w:lineRule="exact"/>
      </w:pPr>
    </w:p>
    <w:p w14:paraId="737E5DF0" w14:textId="77777777" w:rsidR="002D5B47" w:rsidRDefault="002D5B47">
      <w:pPr>
        <w:spacing w:line="200" w:lineRule="exact"/>
      </w:pPr>
    </w:p>
    <w:p w14:paraId="51E6C436" w14:textId="77777777" w:rsidR="002D5B47" w:rsidRDefault="00000000">
      <w:pPr>
        <w:spacing w:before="35"/>
        <w:ind w:right="427"/>
        <w:jc w:val="right"/>
      </w:pPr>
      <w:proofErr w:type="spellStart"/>
      <w:r>
        <w:t>Mengetahui</w:t>
      </w:r>
      <w:proofErr w:type="spellEnd"/>
    </w:p>
    <w:p w14:paraId="1D02278F" w14:textId="77777777" w:rsidR="002D5B47" w:rsidRDefault="00000000">
      <w:pPr>
        <w:spacing w:before="96"/>
        <w:ind w:right="112"/>
        <w:jc w:val="right"/>
      </w:pPr>
      <w:proofErr w:type="spellStart"/>
      <w:r>
        <w:t>Kepala</w:t>
      </w:r>
      <w:proofErr w:type="spellEnd"/>
      <w:r>
        <w:t xml:space="preserve"> Desa/Lurah,</w:t>
      </w:r>
    </w:p>
    <w:sectPr w:rsidR="002D5B47">
      <w:pgSz w:w="11920" w:h="16840"/>
      <w:pgMar w:top="620" w:right="13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94221"/>
    <w:multiLevelType w:val="multilevel"/>
    <w:tmpl w:val="466C15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9476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B47"/>
    <w:rsid w:val="0009346F"/>
    <w:rsid w:val="002D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16"/>
    <o:shapelayout v:ext="edit">
      <o:idmap v:ext="edit" data="1,2"/>
    </o:shapelayout>
  </w:shapeDefaults>
  <w:decimalSymbol w:val="."/>
  <w:listSeparator w:val=","/>
  <w14:docId w14:val="761A9754"/>
  <w15:docId w15:val="{D02EDA8B-ACC3-4CF1-91D6-6D9ED436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2023-08-14T05:16:00Z</dcterms:created>
  <dcterms:modified xsi:type="dcterms:W3CDTF">2023-08-14T05:24:00Z</dcterms:modified>
</cp:coreProperties>
</file>