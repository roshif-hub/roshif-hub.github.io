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spacing w:before="65" w:line="300" w:lineRule="exact"/>
        <w:ind w:left="3180"/>
      </w:pPr>
      <w:r>
        <w:rPr>
          <w:rFonts w:ascii="Times New Roman" w:cs="Times New Roman" w:eastAsia="Times New Roman" w:hAnsi="Times New Roman"/>
          <w:b/>
          <w:position w:val="-1"/>
          <w:sz w:val="28"/>
          <w:szCs w:val="28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SU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R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P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ER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Y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T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A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N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 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M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U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TLA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  <w:u w:color="000000" w:val="thick"/>
        </w:rPr>
        <w:t>K</w:t>
      </w:r>
      <w:r>
        <w:rPr>
          <w:rFonts w:ascii="Times New Roman" w:cs="Times New Roman" w:eastAsia="Times New Roman" w:hAnsi="Times New Roman"/>
          <w:b/>
          <w:position w:val="-1"/>
          <w:sz w:val="28"/>
          <w:szCs w:val="28"/>
        </w:rPr>
      </w:r>
      <w:r>
        <w:rPr>
          <w:rFonts w:ascii="Times New Roman" w:cs="Times New Roman" w:eastAsia="Times New Roman" w:hAnsi="Times New Roman"/>
          <w:position w:val="0"/>
          <w:sz w:val="28"/>
          <w:szCs w:val="28"/>
        </w:rPr>
      </w:r>
    </w:p>
    <w:p>
      <w:pPr>
        <w:rPr>
          <w:sz w:val="16"/>
          <w:szCs w:val="16"/>
        </w:rPr>
        <w:jc w:val="left"/>
        <w:spacing w:before="7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spacing w:before="32"/>
        <w:ind w:left="105" w:right="7398"/>
      </w:pPr>
      <w:r>
        <w:rPr>
          <w:rFonts w:ascii="Times New Roman" w:cs="Times New Roman" w:eastAsia="Times New Roman" w:hAnsi="Times New Roman"/>
          <w:sz w:val="22"/>
          <w:szCs w:val="22"/>
        </w:rPr>
        <w:t>Yang bertanda tangan dibawah ini :</w:t>
      </w:r>
    </w:p>
    <w:p>
      <w:pPr>
        <w:rPr>
          <w:sz w:val="28"/>
          <w:szCs w:val="28"/>
        </w:rPr>
        <w:jc w:val="left"/>
        <w:spacing w:before="17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spacing w:line="320" w:lineRule="atLeast"/>
        <w:ind w:left="105" w:right="8575"/>
      </w:pPr>
      <w:r>
        <w:pict>
          <v:group coordorigin="2671,295" coordsize="8567,12" style="position:absolute;margin-left:133.53pt;margin-top:14.7706pt;width:428.36pt;height:0.58pt;mso-position-horizontal-relative:page;mso-position-vertical-relative:paragraph;z-index:-894">
            <v:shape coordorigin="2676,301" coordsize="29,0" filled="f" path="m2676,301l2705,301e" strokecolor="#000000" stroked="t" strokeweight="0.58pt" style="position:absolute;left:2676;top:301;width:29;height:0">
              <v:path arrowok="t"/>
            </v:shape>
            <v:shape coordorigin="2734,301" coordsize="29,0" filled="f" path="m2734,301l2763,301e" strokecolor="#000000" stroked="t" strokeweight="0.58pt" style="position:absolute;left:2734;top:301;width:29;height:0">
              <v:path arrowok="t"/>
            </v:shape>
            <v:shape coordorigin="2792,301" coordsize="29,0" filled="f" path="m2792,301l2820,301e" strokecolor="#000000" stroked="t" strokeweight="0.58pt" style="position:absolute;left:2792;top:301;width:29;height:0">
              <v:path arrowok="t"/>
            </v:shape>
            <v:shape coordorigin="2849,301" coordsize="29,0" filled="f" path="m2849,301l2878,301e" strokecolor="#000000" stroked="t" strokeweight="0.58pt" style="position:absolute;left:2849;top:301;width:29;height:0">
              <v:path arrowok="t"/>
            </v:shape>
            <v:shape coordorigin="2907,301" coordsize="29,0" filled="f" path="m2907,301l2936,301e" strokecolor="#000000" stroked="t" strokeweight="0.58pt" style="position:absolute;left:2907;top:301;width:29;height:0">
              <v:path arrowok="t"/>
            </v:shape>
            <v:shape coordorigin="2964,301" coordsize="29,0" filled="f" path="m2964,301l2993,301e" strokecolor="#000000" stroked="t" strokeweight="0.58pt" style="position:absolute;left:2964;top:301;width:29;height:0">
              <v:path arrowok="t"/>
            </v:shape>
            <v:shape coordorigin="3022,301" coordsize="29,0" filled="f" path="m3022,301l3051,301e" strokecolor="#000000" stroked="t" strokeweight="0.58pt" style="position:absolute;left:3022;top:301;width:29;height:0">
              <v:path arrowok="t"/>
            </v:shape>
            <v:shape coordorigin="3080,301" coordsize="29,0" filled="f" path="m3080,301l3108,301e" strokecolor="#000000" stroked="t" strokeweight="0.58pt" style="position:absolute;left:3080;top:301;width:29;height:0">
              <v:path arrowok="t"/>
            </v:shape>
            <v:shape coordorigin="3137,301" coordsize="29,0" filled="f" path="m3137,301l3166,301e" strokecolor="#000000" stroked="t" strokeweight="0.58pt" style="position:absolute;left:3137;top:301;width:29;height:0">
              <v:path arrowok="t"/>
            </v:shape>
            <v:shape coordorigin="3195,301" coordsize="29,0" filled="f" path="m3195,301l3224,301e" strokecolor="#000000" stroked="t" strokeweight="0.58pt" style="position:absolute;left:3195;top:301;width:29;height:0">
              <v:path arrowok="t"/>
            </v:shape>
            <v:shape coordorigin="3252,301" coordsize="29,0" filled="f" path="m3252,301l3281,301e" strokecolor="#000000" stroked="t" strokeweight="0.58pt" style="position:absolute;left:3252;top:301;width:29;height:0">
              <v:path arrowok="t"/>
            </v:shape>
            <v:shape coordorigin="3310,301" coordsize="29,0" filled="f" path="m3310,301l3339,301e" strokecolor="#000000" stroked="t" strokeweight="0.58pt" style="position:absolute;left:3310;top:301;width:29;height:0">
              <v:path arrowok="t"/>
            </v:shape>
            <v:shape coordorigin="3368,301" coordsize="29,0" filled="f" path="m3368,301l3397,301e" strokecolor="#000000" stroked="t" strokeweight="0.58pt" style="position:absolute;left:3368;top:301;width:29;height:0">
              <v:path arrowok="t"/>
            </v:shape>
            <v:shape coordorigin="3426,301" coordsize="29,0" filled="f" path="m3426,301l3455,301e" strokecolor="#000000" stroked="t" strokeweight="0.58pt" style="position:absolute;left:3426;top:301;width:29;height:0">
              <v:path arrowok="t"/>
            </v:shape>
            <v:shape coordorigin="3483,301" coordsize="29,0" filled="f" path="m3483,301l3512,301e" strokecolor="#000000" stroked="t" strokeweight="0.58pt" style="position:absolute;left:3483;top:301;width:29;height:0">
              <v:path arrowok="t"/>
            </v:shape>
            <v:shape coordorigin="3541,301" coordsize="29,0" filled="f" path="m3541,301l3570,301e" strokecolor="#000000" stroked="t" strokeweight="0.58pt" style="position:absolute;left:3541;top:301;width:29;height:0">
              <v:path arrowok="t"/>
            </v:shape>
            <v:shape coordorigin="3599,301" coordsize="29,0" filled="f" path="m3599,301l3627,301e" strokecolor="#000000" stroked="t" strokeweight="0.58pt" style="position:absolute;left:3599;top:301;width:29;height:0">
              <v:path arrowok="t"/>
            </v:shape>
            <v:shape coordorigin="3656,301" coordsize="29,0" filled="f" path="m3656,301l3685,301e" strokecolor="#000000" stroked="t" strokeweight="0.58pt" style="position:absolute;left:3656;top:301;width:29;height:0">
              <v:path arrowok="t"/>
            </v:shape>
            <v:shape coordorigin="3714,301" coordsize="29,0" filled="f" path="m3714,301l3743,301e" strokecolor="#000000" stroked="t" strokeweight="0.58pt" style="position:absolute;left:3714;top:301;width:29;height:0">
              <v:path arrowok="t"/>
            </v:shape>
            <v:shape coordorigin="3771,301" coordsize="29,0" filled="f" path="m3771,301l3800,301e" strokecolor="#000000" stroked="t" strokeweight="0.58pt" style="position:absolute;left:3771;top:301;width:29;height:0">
              <v:path arrowok="t"/>
            </v:shape>
            <v:shape coordorigin="3829,301" coordsize="29,0" filled="f" path="m3829,301l3858,301e" strokecolor="#000000" stroked="t" strokeweight="0.58pt" style="position:absolute;left:3829;top:301;width:29;height:0">
              <v:path arrowok="t"/>
            </v:shape>
            <v:shape coordorigin="3887,301" coordsize="29,0" filled="f" path="m3887,301l3915,301e" strokecolor="#000000" stroked="t" strokeweight="0.58pt" style="position:absolute;left:3887;top:301;width:29;height:0">
              <v:path arrowok="t"/>
            </v:shape>
            <v:shape coordorigin="3944,301" coordsize="29,0" filled="f" path="m3944,301l3973,301e" strokecolor="#000000" stroked="t" strokeweight="0.58pt" style="position:absolute;left:3944;top:301;width:29;height:0">
              <v:path arrowok="t"/>
            </v:shape>
            <v:shape coordorigin="4002,301" coordsize="29,0" filled="f" path="m4002,301l4031,301e" strokecolor="#000000" stroked="t" strokeweight="0.58pt" style="position:absolute;left:4002;top:301;width:29;height:0">
              <v:path arrowok="t"/>
            </v:shape>
            <v:shape coordorigin="4059,301" coordsize="29,0" filled="f" path="m4059,301l4088,301e" strokecolor="#000000" stroked="t" strokeweight="0.58pt" style="position:absolute;left:4059;top:301;width:29;height:0">
              <v:path arrowok="t"/>
            </v:shape>
            <v:shape coordorigin="4117,301" coordsize="29,0" filled="f" path="m4117,301l4146,301e" strokecolor="#000000" stroked="t" strokeweight="0.58pt" style="position:absolute;left:4117;top:301;width:29;height:0">
              <v:path arrowok="t"/>
            </v:shape>
            <v:shape coordorigin="4175,301" coordsize="29,0" filled="f" path="m4175,301l4203,301e" strokecolor="#000000" stroked="t" strokeweight="0.58pt" style="position:absolute;left:4175;top:301;width:29;height:0">
              <v:path arrowok="t"/>
            </v:shape>
            <v:shape coordorigin="4232,301" coordsize="29,0" filled="f" path="m4232,301l4261,301e" strokecolor="#000000" stroked="t" strokeweight="0.58pt" style="position:absolute;left:4232;top:301;width:29;height:0">
              <v:path arrowok="t"/>
            </v:shape>
            <v:shape coordorigin="4290,301" coordsize="29,0" filled="f" path="m4290,301l4319,301e" strokecolor="#000000" stroked="t" strokeweight="0.58pt" style="position:absolute;left:4290;top:301;width:29;height:0">
              <v:path arrowok="t"/>
            </v:shape>
            <v:shape coordorigin="4347,301" coordsize="29,0" filled="f" path="m4347,301l4376,301e" strokecolor="#000000" stroked="t" strokeweight="0.58pt" style="position:absolute;left:4347;top:301;width:29;height:0">
              <v:path arrowok="t"/>
            </v:shape>
            <v:shape coordorigin="4405,301" coordsize="29,0" filled="f" path="m4405,301l4434,301e" strokecolor="#000000" stroked="t" strokeweight="0.58pt" style="position:absolute;left:4405;top:301;width:29;height:0">
              <v:path arrowok="t"/>
            </v:shape>
            <v:shape coordorigin="4463,301" coordsize="29,0" filled="f" path="m4463,301l4491,301e" strokecolor="#000000" stroked="t" strokeweight="0.58pt" style="position:absolute;left:4463;top:301;width:29;height:0">
              <v:path arrowok="t"/>
            </v:shape>
            <v:shape coordorigin="4520,301" coordsize="29,0" filled="f" path="m4520,301l4549,301e" strokecolor="#000000" stroked="t" strokeweight="0.58pt" style="position:absolute;left:4520;top:301;width:29;height:0">
              <v:path arrowok="t"/>
            </v:shape>
            <v:shape coordorigin="4578,301" coordsize="29,0" filled="f" path="m4578,301l4607,301e" strokecolor="#000000" stroked="t" strokeweight="0.58pt" style="position:absolute;left:4578;top:301;width:29;height:0">
              <v:path arrowok="t"/>
            </v:shape>
            <v:shape coordorigin="4635,301" coordsize="29,0" filled="f" path="m4635,301l4664,301e" strokecolor="#000000" stroked="t" strokeweight="0.58pt" style="position:absolute;left:4635;top:301;width:29;height:0">
              <v:path arrowok="t"/>
            </v:shape>
            <v:shape coordorigin="4693,301" coordsize="29,0" filled="f" path="m4693,301l4722,301e" strokecolor="#000000" stroked="t" strokeweight="0.58pt" style="position:absolute;left:4693;top:301;width:29;height:0">
              <v:path arrowok="t"/>
            </v:shape>
            <v:shape coordorigin="4751,301" coordsize="29,0" filled="f" path="m4751,301l4779,301e" strokecolor="#000000" stroked="t" strokeweight="0.58pt" style="position:absolute;left:4751;top:301;width:29;height:0">
              <v:path arrowok="t"/>
            </v:shape>
            <v:shape coordorigin="4808,301" coordsize="29,0" filled="f" path="m4808,301l4837,301e" strokecolor="#000000" stroked="t" strokeweight="0.58pt" style="position:absolute;left:4808;top:301;width:29;height:0">
              <v:path arrowok="t"/>
            </v:shape>
            <v:shape coordorigin="4866,301" coordsize="29,0" filled="f" path="m4866,301l4895,301e" strokecolor="#000000" stroked="t" strokeweight="0.58pt" style="position:absolute;left:4866;top:301;width:29;height:0">
              <v:path arrowok="t"/>
            </v:shape>
            <v:shape coordorigin="4923,301" coordsize="29,0" filled="f" path="m4923,301l4952,301e" strokecolor="#000000" stroked="t" strokeweight="0.58pt" style="position:absolute;left:4923;top:301;width:29;height:0">
              <v:path arrowok="t"/>
            </v:shape>
            <v:shape coordorigin="4981,301" coordsize="29,0" filled="f" path="m4981,301l5010,301e" strokecolor="#000000" stroked="t" strokeweight="0.58pt" style="position:absolute;left:4981;top:301;width:29;height:0">
              <v:path arrowok="t"/>
            </v:shape>
            <v:shape coordorigin="5039,301" coordsize="29,0" filled="f" path="m5039,301l5067,301e" strokecolor="#000000" stroked="t" strokeweight="0.58pt" style="position:absolute;left:5039;top:301;width:29;height:0">
              <v:path arrowok="t"/>
            </v:shape>
            <v:shape coordorigin="5096,301" coordsize="29,0" filled="f" path="m5096,301l5125,301e" strokecolor="#000000" stroked="t" strokeweight="0.58pt" style="position:absolute;left:5096;top:301;width:29;height:0">
              <v:path arrowok="t"/>
            </v:shape>
            <v:shape coordorigin="5154,301" coordsize="29,0" filled="f" path="m5154,301l5183,301e" strokecolor="#000000" stroked="t" strokeweight="0.58pt" style="position:absolute;left:5154;top:301;width:29;height:0">
              <v:path arrowok="t"/>
            </v:shape>
            <v:shape coordorigin="5211,301" coordsize="29,0" filled="f" path="m5211,301l5240,301e" strokecolor="#000000" stroked="t" strokeweight="0.58pt" style="position:absolute;left:5211;top:301;width:29;height:0">
              <v:path arrowok="t"/>
            </v:shape>
            <v:shape coordorigin="5269,301" coordsize="29,0" filled="f" path="m5269,301l5298,301e" strokecolor="#000000" stroked="t" strokeweight="0.58pt" style="position:absolute;left:5269;top:301;width:29;height:0">
              <v:path arrowok="t"/>
            </v:shape>
            <v:shape coordorigin="5327,301" coordsize="29,0" filled="f" path="m5327,301l5355,301e" strokecolor="#000000" stroked="t" strokeweight="0.58pt" style="position:absolute;left:5327;top:301;width:29;height:0">
              <v:path arrowok="t"/>
            </v:shape>
            <v:shape coordorigin="5384,301" coordsize="29,0" filled="f" path="m5384,301l5413,301e" strokecolor="#000000" stroked="t" strokeweight="0.58pt" style="position:absolute;left:5384;top:301;width:29;height:0">
              <v:path arrowok="t"/>
            </v:shape>
            <v:shape coordorigin="5442,301" coordsize="29,0" filled="f" path="m5442,301l5471,301e" strokecolor="#000000" stroked="t" strokeweight="0.58pt" style="position:absolute;left:5442;top:301;width:29;height:0">
              <v:path arrowok="t"/>
            </v:shape>
            <v:shape coordorigin="5499,301" coordsize="29,0" filled="f" path="m5499,301l5528,301e" strokecolor="#000000" stroked="t" strokeweight="0.58pt" style="position:absolute;left:5499;top:301;width:29;height:0">
              <v:path arrowok="t"/>
            </v:shape>
            <v:shape coordorigin="5557,301" coordsize="29,0" filled="f" path="m5557,301l5586,301e" strokecolor="#000000" stroked="t" strokeweight="0.58pt" style="position:absolute;left:5557;top:301;width:29;height:0">
              <v:path arrowok="t"/>
            </v:shape>
            <v:shape coordorigin="5615,301" coordsize="29,0" filled="f" path="m5615,301l5644,301e" strokecolor="#000000" stroked="t" strokeweight="0.58pt" style="position:absolute;left:5615;top:301;width:29;height:0">
              <v:path arrowok="t"/>
            </v:shape>
            <v:shape coordorigin="5673,301" coordsize="29,0" filled="f" path="m5673,301l5701,301e" strokecolor="#000000" stroked="t" strokeweight="0.58pt" style="position:absolute;left:5673;top:301;width:29;height:0">
              <v:path arrowok="t"/>
            </v:shape>
            <v:shape coordorigin="5730,301" coordsize="29,0" filled="f" path="m5730,301l5759,301e" strokecolor="#000000" stroked="t" strokeweight="0.58pt" style="position:absolute;left:5730;top:301;width:29;height:0">
              <v:path arrowok="t"/>
            </v:shape>
            <v:shape coordorigin="5788,301" coordsize="29,0" filled="f" path="m5788,301l5817,301e" strokecolor="#000000" stroked="t" strokeweight="0.58pt" style="position:absolute;left:5788;top:301;width:29;height:0">
              <v:path arrowok="t"/>
            </v:shape>
            <v:shape coordorigin="5845,301" coordsize="29,0" filled="f" path="m5845,301l5874,301e" strokecolor="#000000" stroked="t" strokeweight="0.58pt" style="position:absolute;left:5845;top:301;width:29;height:0">
              <v:path arrowok="t"/>
            </v:shape>
            <v:shape coordorigin="5903,301" coordsize="29,0" filled="f" path="m5903,301l5932,301e" strokecolor="#000000" stroked="t" strokeweight="0.58pt" style="position:absolute;left:5903;top:301;width:29;height:0">
              <v:path arrowok="t"/>
            </v:shape>
            <v:shape coordorigin="5961,301" coordsize="29,0" filled="f" path="m5961,301l5989,301e" strokecolor="#000000" stroked="t" strokeweight="0.58pt" style="position:absolute;left:5961;top:301;width:29;height:0">
              <v:path arrowok="t"/>
            </v:shape>
            <v:shape coordorigin="6018,301" coordsize="29,0" filled="f" path="m6018,301l6047,301e" strokecolor="#000000" stroked="t" strokeweight="0.58pt" style="position:absolute;left:6018;top:301;width:29;height:0">
              <v:path arrowok="t"/>
            </v:shape>
            <v:shape coordorigin="6076,301" coordsize="29,0" filled="f" path="m6076,301l6105,301e" strokecolor="#000000" stroked="t" strokeweight="0.58pt" style="position:absolute;left:6076;top:301;width:29;height:0">
              <v:path arrowok="t"/>
            </v:shape>
            <v:shape coordorigin="6133,301" coordsize="29,0" filled="f" path="m6133,301l6162,301e" strokecolor="#000000" stroked="t" strokeweight="0.58pt" style="position:absolute;left:6133;top:301;width:29;height:0">
              <v:path arrowok="t"/>
            </v:shape>
            <v:shape coordorigin="6191,301" coordsize="29,0" filled="f" path="m6191,301l6220,301e" strokecolor="#000000" stroked="t" strokeweight="0.58pt" style="position:absolute;left:6191;top:301;width:29;height:0">
              <v:path arrowok="t"/>
            </v:shape>
            <v:shape coordorigin="6249,301" coordsize="29,0" filled="f" path="m6249,301l6277,301e" strokecolor="#000000" stroked="t" strokeweight="0.58pt" style="position:absolute;left:6249;top:301;width:29;height:0">
              <v:path arrowok="t"/>
            </v:shape>
            <v:shape coordorigin="6306,301" coordsize="29,0" filled="f" path="m6306,301l6335,301e" strokecolor="#000000" stroked="t" strokeweight="0.58pt" style="position:absolute;left:6306;top:301;width:29;height:0">
              <v:path arrowok="t"/>
            </v:shape>
            <v:shape coordorigin="6364,301" coordsize="29,0" filled="f" path="m6364,301l6393,301e" strokecolor="#000000" stroked="t" strokeweight="0.58pt" style="position:absolute;left:6364;top:301;width:29;height:0">
              <v:path arrowok="t"/>
            </v:shape>
            <v:shape coordorigin="6421,301" coordsize="29,0" filled="f" path="m6421,301l6450,301e" strokecolor="#000000" stroked="t" strokeweight="0.58pt" style="position:absolute;left:6421;top:301;width:29;height:0">
              <v:path arrowok="t"/>
            </v:shape>
            <v:shape coordorigin="6479,301" coordsize="29,0" filled="f" path="m6479,301l6508,301e" strokecolor="#000000" stroked="t" strokeweight="0.58pt" style="position:absolute;left:6479;top:301;width:29;height:0">
              <v:path arrowok="t"/>
            </v:shape>
            <v:shape coordorigin="6537,301" coordsize="29,0" filled="f" path="m6537,301l6565,301e" strokecolor="#000000" stroked="t" strokeweight="0.58pt" style="position:absolute;left:6537;top:301;width:29;height:0">
              <v:path arrowok="t"/>
            </v:shape>
            <v:shape coordorigin="6594,301" coordsize="29,0" filled="f" path="m6594,301l6623,301e" strokecolor="#000000" stroked="t" strokeweight="0.58pt" style="position:absolute;left:6594;top:301;width:29;height:0">
              <v:path arrowok="t"/>
            </v:shape>
            <v:shape coordorigin="6652,301" coordsize="29,0" filled="f" path="m6652,301l6681,301e" strokecolor="#000000" stroked="t" strokeweight="0.58pt" style="position:absolute;left:6652;top:301;width:29;height:0">
              <v:path arrowok="t"/>
            </v:shape>
            <v:shape coordorigin="6709,301" coordsize="29,0" filled="f" path="m6709,301l6738,301e" strokecolor="#000000" stroked="t" strokeweight="0.58pt" style="position:absolute;left:6709;top:301;width:29;height:0">
              <v:path arrowok="t"/>
            </v:shape>
            <v:shape coordorigin="6767,301" coordsize="29,0" filled="f" path="m6767,301l6796,301e" strokecolor="#000000" stroked="t" strokeweight="0.58pt" style="position:absolute;left:6767;top:301;width:29;height:0">
              <v:path arrowok="t"/>
            </v:shape>
            <v:shape coordorigin="6825,301" coordsize="29,0" filled="f" path="m6825,301l6853,301e" strokecolor="#000000" stroked="t" strokeweight="0.58pt" style="position:absolute;left:6825;top:301;width:29;height:0">
              <v:path arrowok="t"/>
            </v:shape>
            <v:shape coordorigin="6882,301" coordsize="29,0" filled="f" path="m6882,301l6911,301e" strokecolor="#000000" stroked="t" strokeweight="0.58pt" style="position:absolute;left:6882;top:301;width:29;height:0">
              <v:path arrowok="t"/>
            </v:shape>
            <v:shape coordorigin="6940,301" coordsize="29,0" filled="f" path="m6940,301l6969,301e" strokecolor="#000000" stroked="t" strokeweight="0.58pt" style="position:absolute;left:6940;top:301;width:29;height:0">
              <v:path arrowok="t"/>
            </v:shape>
            <v:shape coordorigin="6997,301" coordsize="29,0" filled="f" path="m6997,301l7026,301e" strokecolor="#000000" stroked="t" strokeweight="0.58pt" style="position:absolute;left:6997;top:301;width:29;height:0">
              <v:path arrowok="t"/>
            </v:shape>
            <v:shape coordorigin="7055,301" coordsize="29,0" filled="f" path="m7055,301l7084,301e" strokecolor="#000000" stroked="t" strokeweight="0.58pt" style="position:absolute;left:7055;top:301;width:29;height:0">
              <v:path arrowok="t"/>
            </v:shape>
            <v:shape coordorigin="7113,301" coordsize="29,0" filled="f" path="m7113,301l7141,301e" strokecolor="#000000" stroked="t" strokeweight="0.58pt" style="position:absolute;left:7113;top:301;width:29;height:0">
              <v:path arrowok="t"/>
            </v:shape>
            <v:shape coordorigin="7170,301" coordsize="29,0" filled="f" path="m7170,301l7199,301e" strokecolor="#000000" stroked="t" strokeweight="0.58pt" style="position:absolute;left:7170;top:301;width:29;height:0">
              <v:path arrowok="t"/>
            </v:shape>
            <v:shape coordorigin="7228,301" coordsize="29,0" filled="f" path="m7228,301l7257,301e" strokecolor="#000000" stroked="t" strokeweight="0.58pt" style="position:absolute;left:7228;top:301;width:29;height:0">
              <v:path arrowok="t"/>
            </v:shape>
            <v:shape coordorigin="7285,301" coordsize="29,0" filled="f" path="m7285,301l7314,301e" strokecolor="#000000" stroked="t" strokeweight="0.58pt" style="position:absolute;left:7285;top:301;width:29;height:0">
              <v:path arrowok="t"/>
            </v:shape>
            <v:shape coordorigin="7343,301" coordsize="29,0" filled="f" path="m7343,301l7372,301e" strokecolor="#000000" stroked="t" strokeweight="0.58pt" style="position:absolute;left:7343;top:301;width:29;height:0">
              <v:path arrowok="t"/>
            </v:shape>
            <v:shape coordorigin="7401,301" coordsize="29,0" filled="f" path="m7401,301l7429,301e" strokecolor="#000000" stroked="t" strokeweight="0.58pt" style="position:absolute;left:7401;top:301;width:29;height:0">
              <v:path arrowok="t"/>
            </v:shape>
            <v:shape coordorigin="7458,301" coordsize="29,0" filled="f" path="m7458,301l7487,301e" strokecolor="#000000" stroked="t" strokeweight="0.58pt" style="position:absolute;left:7458;top:301;width:29;height:0">
              <v:path arrowok="t"/>
            </v:shape>
            <v:shape coordorigin="7516,301" coordsize="29,0" filled="f" path="m7516,301l7545,301e" strokecolor="#000000" stroked="t" strokeweight="0.58pt" style="position:absolute;left:7516;top:301;width:29;height:0">
              <v:path arrowok="t"/>
            </v:shape>
            <v:shape coordorigin="7573,301" coordsize="29,0" filled="f" path="m7573,301l7602,301e" strokecolor="#000000" stroked="t" strokeweight="0.58pt" style="position:absolute;left:7573;top:301;width:29;height:0">
              <v:path arrowok="t"/>
            </v:shape>
            <v:shape coordorigin="7631,301" coordsize="29,0" filled="f" path="m7631,301l7660,301e" strokecolor="#000000" stroked="t" strokeweight="0.58pt" style="position:absolute;left:7631;top:301;width:29;height:0">
              <v:path arrowok="t"/>
            </v:shape>
            <v:shape coordorigin="7689,301" coordsize="29,0" filled="f" path="m7689,301l7717,301e" strokecolor="#000000" stroked="t" strokeweight="0.58pt" style="position:absolute;left:7689;top:301;width:29;height:0">
              <v:path arrowok="t"/>
            </v:shape>
            <v:shape coordorigin="7746,301" coordsize="29,0" filled="f" path="m7746,301l7775,301e" strokecolor="#000000" stroked="t" strokeweight="0.58pt" style="position:absolute;left:7746;top:301;width:29;height:0">
              <v:path arrowok="t"/>
            </v:shape>
            <v:shape coordorigin="7804,301" coordsize="29,0" filled="f" path="m7804,301l7833,301e" strokecolor="#000000" stroked="t" strokeweight="0.58pt" style="position:absolute;left:7804;top:301;width:29;height:0">
              <v:path arrowok="t"/>
            </v:shape>
            <v:shape coordorigin="7862,301" coordsize="29,0" filled="f" path="m7862,301l7891,301e" strokecolor="#000000" stroked="t" strokeweight="0.58pt" style="position:absolute;left:7862;top:301;width:29;height:0">
              <v:path arrowok="t"/>
            </v:shape>
            <v:shape coordorigin="7920,301" coordsize="29,0" filled="f" path="m7920,301l7948,301e" strokecolor="#000000" stroked="t" strokeweight="0.58pt" style="position:absolute;left:7920;top:301;width:29;height:0">
              <v:path arrowok="t"/>
            </v:shape>
            <v:shape coordorigin="7977,301" coordsize="29,0" filled="f" path="m7977,301l8006,301e" strokecolor="#000000" stroked="t" strokeweight="0.58pt" style="position:absolute;left:7977;top:301;width:29;height:0">
              <v:path arrowok="t"/>
            </v:shape>
            <v:shape coordorigin="8035,301" coordsize="29,0" filled="f" path="m8035,301l8064,301e" strokecolor="#000000" stroked="t" strokeweight="0.58pt" style="position:absolute;left:8035;top:301;width:29;height:0">
              <v:path arrowok="t"/>
            </v:shape>
            <v:shape coordorigin="8092,301" coordsize="29,0" filled="f" path="m8092,301l8121,301e" strokecolor="#000000" stroked="t" strokeweight="0.58pt" style="position:absolute;left:8092;top:301;width:29;height:0">
              <v:path arrowok="t"/>
            </v:shape>
            <v:shape coordorigin="8150,301" coordsize="29,0" filled="f" path="m8150,301l8179,301e" strokecolor="#000000" stroked="t" strokeweight="0.58pt" style="position:absolute;left:8150;top:301;width:29;height:0">
              <v:path arrowok="t"/>
            </v:shape>
            <v:shape coordorigin="8208,301" coordsize="29,0" filled="f" path="m8208,301l8236,301e" strokecolor="#000000" stroked="t" strokeweight="0.58pt" style="position:absolute;left:8208;top:301;width:29;height:0">
              <v:path arrowok="t"/>
            </v:shape>
            <v:shape coordorigin="8265,301" coordsize="29,0" filled="f" path="m8265,301l8294,301e" strokecolor="#000000" stroked="t" strokeweight="0.58pt" style="position:absolute;left:8265;top:301;width:29;height:0">
              <v:path arrowok="t"/>
            </v:shape>
            <v:shape coordorigin="8323,301" coordsize="29,0" filled="f" path="m8323,301l8352,301e" strokecolor="#000000" stroked="t" strokeweight="0.58pt" style="position:absolute;left:8323;top:301;width:29;height:0">
              <v:path arrowok="t"/>
            </v:shape>
            <v:shape coordorigin="8380,301" coordsize="29,0" filled="f" path="m8380,301l8409,301e" strokecolor="#000000" stroked="t" strokeweight="0.58pt" style="position:absolute;left:8380;top:301;width:29;height:0">
              <v:path arrowok="t"/>
            </v:shape>
            <v:shape coordorigin="8438,301" coordsize="29,0" filled="f" path="m8438,301l8467,301e" strokecolor="#000000" stroked="t" strokeweight="0.58pt" style="position:absolute;left:8438;top:301;width:29;height:0">
              <v:path arrowok="t"/>
            </v:shape>
            <v:shape coordorigin="8496,301" coordsize="29,0" filled="f" path="m8496,301l8524,301e" strokecolor="#000000" stroked="t" strokeweight="0.58pt" style="position:absolute;left:8496;top:301;width:29;height:0">
              <v:path arrowok="t"/>
            </v:shape>
            <v:shape coordorigin="8553,301" coordsize="29,0" filled="f" path="m8553,301l8582,301e" strokecolor="#000000" stroked="t" strokeweight="0.58pt" style="position:absolute;left:8553;top:301;width:29;height:0">
              <v:path arrowok="t"/>
            </v:shape>
            <v:shape coordorigin="8611,301" coordsize="29,0" filled="f" path="m8611,301l8640,301e" strokecolor="#000000" stroked="t" strokeweight="0.58pt" style="position:absolute;left:8611;top:301;width:29;height:0">
              <v:path arrowok="t"/>
            </v:shape>
            <v:shape coordorigin="8668,301" coordsize="29,0" filled="f" path="m8668,301l8697,301e" strokecolor="#000000" stroked="t" strokeweight="0.58pt" style="position:absolute;left:8668;top:301;width:29;height:0">
              <v:path arrowok="t"/>
            </v:shape>
            <v:shape coordorigin="8726,301" coordsize="29,0" filled="f" path="m8726,301l8755,301e" strokecolor="#000000" stroked="t" strokeweight="0.58pt" style="position:absolute;left:8726;top:301;width:29;height:0">
              <v:path arrowok="t"/>
            </v:shape>
            <v:shape coordorigin="8784,301" coordsize="29,0" filled="f" path="m8784,301l8812,301e" strokecolor="#000000" stroked="t" strokeweight="0.58pt" style="position:absolute;left:8784;top:301;width:29;height:0">
              <v:path arrowok="t"/>
            </v:shape>
            <v:shape coordorigin="8841,301" coordsize="29,0" filled="f" path="m8841,301l8870,301e" strokecolor="#000000" stroked="t" strokeweight="0.58pt" style="position:absolute;left:8841;top:301;width:29;height:0">
              <v:path arrowok="t"/>
            </v:shape>
            <v:shape coordorigin="8899,301" coordsize="29,0" filled="f" path="m8899,301l8928,301e" strokecolor="#000000" stroked="t" strokeweight="0.58pt" style="position:absolute;left:8899;top:301;width:29;height:0">
              <v:path arrowok="t"/>
            </v:shape>
            <v:shape coordorigin="8956,301" coordsize="29,0" filled="f" path="m8956,301l8985,301e" strokecolor="#000000" stroked="t" strokeweight="0.58pt" style="position:absolute;left:8956;top:301;width:29;height:0">
              <v:path arrowok="t"/>
            </v:shape>
            <v:shape coordorigin="9014,301" coordsize="29,0" filled="f" path="m9014,301l9043,301e" strokecolor="#000000" stroked="t" strokeweight="0.58pt" style="position:absolute;left:9014;top:301;width:29;height:0">
              <v:path arrowok="t"/>
            </v:shape>
            <v:shape coordorigin="9072,301" coordsize="29,0" filled="f" path="m9072,301l9100,301e" strokecolor="#000000" stroked="t" strokeweight="0.58pt" style="position:absolute;left:9072;top:301;width:29;height:0">
              <v:path arrowok="t"/>
            </v:shape>
            <v:shape coordorigin="9129,301" coordsize="29,0" filled="f" path="m9129,301l9158,301e" strokecolor="#000000" stroked="t" strokeweight="0.58pt" style="position:absolute;left:9129;top:301;width:29;height:0">
              <v:path arrowok="t"/>
            </v:shape>
            <v:shape coordorigin="9187,301" coordsize="29,0" filled="f" path="m9187,301l9216,301e" strokecolor="#000000" stroked="t" strokeweight="0.58pt" style="position:absolute;left:9187;top:301;width:29;height:0">
              <v:path arrowok="t"/>
            </v:shape>
            <v:shape coordorigin="9244,301" coordsize="29,0" filled="f" path="m9244,301l9273,301e" strokecolor="#000000" stroked="t" strokeweight="0.58pt" style="position:absolute;left:9244;top:301;width:29;height:0">
              <v:path arrowok="t"/>
            </v:shape>
            <v:shape coordorigin="9302,301" coordsize="29,0" filled="f" path="m9302,301l9331,301e" strokecolor="#000000" stroked="t" strokeweight="0.58pt" style="position:absolute;left:9302;top:301;width:29;height:0">
              <v:path arrowok="t"/>
            </v:shape>
            <v:shape coordorigin="9360,301" coordsize="29,0" filled="f" path="m9360,301l9388,301e" strokecolor="#000000" stroked="t" strokeweight="0.58pt" style="position:absolute;left:9360;top:301;width:29;height:0">
              <v:path arrowok="t"/>
            </v:shape>
            <v:shape coordorigin="9417,301" coordsize="29,0" filled="f" path="m9417,301l9446,301e" strokecolor="#000000" stroked="t" strokeweight="0.58pt" style="position:absolute;left:9417;top:301;width:29;height:0">
              <v:path arrowok="t"/>
            </v:shape>
            <v:shape coordorigin="9475,301" coordsize="29,0" filled="f" path="m9475,301l9504,301e" strokecolor="#000000" stroked="t" strokeweight="0.58pt" style="position:absolute;left:9475;top:301;width:29;height:0">
              <v:path arrowok="t"/>
            </v:shape>
            <v:shape coordorigin="9532,301" coordsize="29,0" filled="f" path="m9532,301l9561,301e" strokecolor="#000000" stroked="t" strokeweight="0.58pt" style="position:absolute;left:9532;top:301;width:29;height:0">
              <v:path arrowok="t"/>
            </v:shape>
            <v:shape coordorigin="9590,301" coordsize="29,0" filled="f" path="m9590,301l9619,301e" strokecolor="#000000" stroked="t" strokeweight="0.58pt" style="position:absolute;left:9590;top:301;width:29;height:0">
              <v:path arrowok="t"/>
            </v:shape>
            <v:shape coordorigin="9648,301" coordsize="29,0" filled="f" path="m9648,301l9676,301e" strokecolor="#000000" stroked="t" strokeweight="0.58pt" style="position:absolute;left:9648;top:301;width:29;height:0">
              <v:path arrowok="t"/>
            </v:shape>
            <v:shape coordorigin="9705,301" coordsize="29,0" filled="f" path="m9705,301l9734,301e" strokecolor="#000000" stroked="t" strokeweight="0.58pt" style="position:absolute;left:9705;top:301;width:29;height:0">
              <v:path arrowok="t"/>
            </v:shape>
            <v:shape coordorigin="9763,301" coordsize="29,0" filled="f" path="m9763,301l9792,301e" strokecolor="#000000" stroked="t" strokeweight="0.58pt" style="position:absolute;left:9763;top:301;width:29;height:0">
              <v:path arrowok="t"/>
            </v:shape>
            <v:shape coordorigin="9820,301" coordsize="29,0" filled="f" path="m9820,301l9849,301e" strokecolor="#000000" stroked="t" strokeweight="0.58pt" style="position:absolute;left:9820;top:301;width:29;height:0">
              <v:path arrowok="t"/>
            </v:shape>
            <v:shape coordorigin="9878,301" coordsize="29,0" filled="f" path="m9878,301l9907,301e" strokecolor="#000000" stroked="t" strokeweight="0.58pt" style="position:absolute;left:9878;top:301;width:29;height:0">
              <v:path arrowok="t"/>
            </v:shape>
            <v:shape coordorigin="9936,301" coordsize="29,0" filled="f" path="m9936,301l9964,301e" strokecolor="#000000" stroked="t" strokeweight="0.58pt" style="position:absolute;left:9936;top:301;width:29;height:0">
              <v:path arrowok="t"/>
            </v:shape>
            <v:shape coordorigin="9993,301" coordsize="29,0" filled="f" path="m9993,301l10022,301e" strokecolor="#000000" stroked="t" strokeweight="0.58pt" style="position:absolute;left:9993;top:301;width:29;height:0">
              <v:path arrowok="t"/>
            </v:shape>
            <v:shape coordorigin="10051,301" coordsize="29,0" filled="f" path="m10051,301l10080,301e" strokecolor="#000000" stroked="t" strokeweight="0.58pt" style="position:absolute;left:10051;top:301;width:29;height:0">
              <v:path arrowok="t"/>
            </v:shape>
            <v:shape coordorigin="10109,301" coordsize="29,0" filled="f" path="m10109,301l10138,301e" strokecolor="#000000" stroked="t" strokeweight="0.58pt" style="position:absolute;left:10109;top:301;width:29;height:0">
              <v:path arrowok="t"/>
            </v:shape>
            <v:shape coordorigin="10166,301" coordsize="29,0" filled="f" path="m10166,301l10195,301e" strokecolor="#000000" stroked="t" strokeweight="0.58pt" style="position:absolute;left:10166;top:301;width:29;height:0">
              <v:path arrowok="t"/>
            </v:shape>
            <v:shape coordorigin="10224,301" coordsize="29,0" filled="f" path="m10224,301l10253,301e" strokecolor="#000000" stroked="t" strokeweight="0.58pt" style="position:absolute;left:10224;top:301;width:29;height:0">
              <v:path arrowok="t"/>
            </v:shape>
            <v:shape coordorigin="10282,301" coordsize="29,0" filled="f" path="m10282,301l10310,301e" strokecolor="#000000" stroked="t" strokeweight="0.58pt" style="position:absolute;left:10282;top:301;width:29;height:0">
              <v:path arrowok="t"/>
            </v:shape>
            <v:shape coordorigin="10339,301" coordsize="29,0" filled="f" path="m10339,301l10368,301e" strokecolor="#000000" stroked="t" strokeweight="0.58pt" style="position:absolute;left:10339;top:301;width:29;height:0">
              <v:path arrowok="t"/>
            </v:shape>
            <v:shape coordorigin="10397,301" coordsize="29,0" filled="f" path="m10397,301l10426,301e" strokecolor="#000000" stroked="t" strokeweight="0.58pt" style="position:absolute;left:10397;top:301;width:29;height:0">
              <v:path arrowok="t"/>
            </v:shape>
            <v:shape coordorigin="10454,301" coordsize="29,0" filled="f" path="m10454,301l10483,301e" strokecolor="#000000" stroked="t" strokeweight="0.58pt" style="position:absolute;left:10454;top:301;width:29;height:0">
              <v:path arrowok="t"/>
            </v:shape>
            <v:shape coordorigin="10512,301" coordsize="29,0" filled="f" path="m10512,301l10541,301e" strokecolor="#000000" stroked="t" strokeweight="0.58pt" style="position:absolute;left:10512;top:301;width:29;height:0">
              <v:path arrowok="t"/>
            </v:shape>
            <v:shape coordorigin="10570,301" coordsize="29,0" filled="f" path="m10570,301l10598,301e" strokecolor="#000000" stroked="t" strokeweight="0.58pt" style="position:absolute;left:10570;top:301;width:29;height:0">
              <v:path arrowok="t"/>
            </v:shape>
            <v:shape coordorigin="10627,301" coordsize="29,0" filled="f" path="m10627,301l10656,301e" strokecolor="#000000" stroked="t" strokeweight="0.58pt" style="position:absolute;left:10627;top:301;width:29;height:0">
              <v:path arrowok="t"/>
            </v:shape>
            <v:shape coordorigin="10685,301" coordsize="29,0" filled="f" path="m10685,301l10714,301e" strokecolor="#000000" stroked="t" strokeweight="0.58pt" style="position:absolute;left:10685;top:301;width:29;height:0">
              <v:path arrowok="t"/>
            </v:shape>
            <v:shape coordorigin="10742,301" coordsize="29,0" filled="f" path="m10742,301l10771,301e" strokecolor="#000000" stroked="t" strokeweight="0.58pt" style="position:absolute;left:10742;top:301;width:29;height:0">
              <v:path arrowok="t"/>
            </v:shape>
            <v:shape coordorigin="10800,301" coordsize="29,0" filled="f" path="m10800,301l10829,301e" strokecolor="#000000" stroked="t" strokeweight="0.58pt" style="position:absolute;left:10800;top:301;width:29;height:0">
              <v:path arrowok="t"/>
            </v:shape>
            <v:shape coordorigin="10858,301" coordsize="29,0" filled="f" path="m10858,301l10886,301e" strokecolor="#000000" stroked="t" strokeweight="0.58pt" style="position:absolute;left:10858;top:301;width:29;height:0">
              <v:path arrowok="t"/>
            </v:shape>
            <v:shape coordorigin="10915,301" coordsize="29,0" filled="f" path="m10915,301l10944,301e" strokecolor="#000000" stroked="t" strokeweight="0.58pt" style="position:absolute;left:10915;top:301;width:29;height:0">
              <v:path arrowok="t"/>
            </v:shape>
            <v:shape coordorigin="10973,301" coordsize="29,0" filled="f" path="m10973,301l11002,301e" strokecolor="#000000" stroked="t" strokeweight="0.58pt" style="position:absolute;left:10973;top:301;width:29;height:0">
              <v:path arrowok="t"/>
            </v:shape>
            <v:shape coordorigin="11030,301" coordsize="29,0" filled="f" path="m11030,301l11059,301e" strokecolor="#000000" stroked="t" strokeweight="0.58pt" style="position:absolute;left:11030;top:301;width:29;height:0">
              <v:path arrowok="t"/>
            </v:shape>
            <v:shape coordorigin="11088,301" coordsize="29,0" filled="f" path="m11088,301l11117,301e" strokecolor="#000000" stroked="t" strokeweight="0.58pt" style="position:absolute;left:11088;top:301;width:29;height:0">
              <v:path arrowok="t"/>
            </v:shape>
            <v:shape coordorigin="11146,301" coordsize="29,0" filled="f" path="m11146,301l11174,301e" strokecolor="#000000" stroked="t" strokeweight="0.58pt" style="position:absolute;left:11146;top:301;width:29;height:0">
              <v:path arrowok="t"/>
            </v:shape>
            <v:shape coordorigin="11203,301" coordsize="29,0" filled="f" path="m11203,301l11232,301e" strokecolor="#000000" stroked="t" strokeweight="0.58pt" style="position:absolute;left:11203;top:301;width:29;height:0">
              <v:path arrowok="t"/>
            </v:shape>
            <w10:wrap type="none"/>
          </v:group>
        </w:pict>
      </w:r>
      <w:r>
        <w:pict>
          <v:group coordorigin="2671,617" coordsize="8567,12" style="position:absolute;margin-left:133.53pt;margin-top:30.8506pt;width:428.36pt;height:0.58pt;mso-position-horizontal-relative:page;mso-position-vertical-relative:paragraph;z-index:-893">
            <v:shape coordorigin="2676,623" coordsize="29,0" filled="f" path="m2676,623l2705,623e" strokecolor="#000000" stroked="t" strokeweight="0.58pt" style="position:absolute;left:2676;top:623;width:29;height:0">
              <v:path arrowok="t"/>
            </v:shape>
            <v:shape coordorigin="2734,623" coordsize="29,0" filled="f" path="m2734,623l2763,623e" strokecolor="#000000" stroked="t" strokeweight="0.58pt" style="position:absolute;left:2734;top:623;width:29;height:0">
              <v:path arrowok="t"/>
            </v:shape>
            <v:shape coordorigin="2792,623" coordsize="29,0" filled="f" path="m2792,623l2820,623e" strokecolor="#000000" stroked="t" strokeweight="0.58pt" style="position:absolute;left:2792;top:623;width:29;height:0">
              <v:path arrowok="t"/>
            </v:shape>
            <v:shape coordorigin="2849,623" coordsize="29,0" filled="f" path="m2849,623l2878,623e" strokecolor="#000000" stroked="t" strokeweight="0.58pt" style="position:absolute;left:2849;top:623;width:29;height:0">
              <v:path arrowok="t"/>
            </v:shape>
            <v:shape coordorigin="2907,623" coordsize="29,0" filled="f" path="m2907,623l2936,623e" strokecolor="#000000" stroked="t" strokeweight="0.58pt" style="position:absolute;left:2907;top:623;width:29;height:0">
              <v:path arrowok="t"/>
            </v:shape>
            <v:shape coordorigin="2964,623" coordsize="29,0" filled="f" path="m2964,623l2993,623e" strokecolor="#000000" stroked="t" strokeweight="0.58pt" style="position:absolute;left:2964;top:623;width:29;height:0">
              <v:path arrowok="t"/>
            </v:shape>
            <v:shape coordorigin="3022,623" coordsize="29,0" filled="f" path="m3022,623l3051,623e" strokecolor="#000000" stroked="t" strokeweight="0.58pt" style="position:absolute;left:3022;top:623;width:29;height:0">
              <v:path arrowok="t"/>
            </v:shape>
            <v:shape coordorigin="3080,623" coordsize="29,0" filled="f" path="m3080,623l3108,623e" strokecolor="#000000" stroked="t" strokeweight="0.58pt" style="position:absolute;left:3080;top:623;width:29;height:0">
              <v:path arrowok="t"/>
            </v:shape>
            <v:shape coordorigin="3137,623" coordsize="29,0" filled="f" path="m3137,623l3166,623e" strokecolor="#000000" stroked="t" strokeweight="0.58pt" style="position:absolute;left:3137;top:623;width:29;height:0">
              <v:path arrowok="t"/>
            </v:shape>
            <v:shape coordorigin="3195,623" coordsize="29,0" filled="f" path="m3195,623l3224,623e" strokecolor="#000000" stroked="t" strokeweight="0.58pt" style="position:absolute;left:3195;top:623;width:29;height:0">
              <v:path arrowok="t"/>
            </v:shape>
            <v:shape coordorigin="3252,623" coordsize="29,0" filled="f" path="m3252,623l3281,623e" strokecolor="#000000" stroked="t" strokeweight="0.58pt" style="position:absolute;left:3252;top:623;width:29;height:0">
              <v:path arrowok="t"/>
            </v:shape>
            <v:shape coordorigin="3310,623" coordsize="29,0" filled="f" path="m3310,623l3339,623e" strokecolor="#000000" stroked="t" strokeweight="0.58pt" style="position:absolute;left:3310;top:623;width:29;height:0">
              <v:path arrowok="t"/>
            </v:shape>
            <v:shape coordorigin="3368,623" coordsize="29,0" filled="f" path="m3368,623l3397,623e" strokecolor="#000000" stroked="t" strokeweight="0.58pt" style="position:absolute;left:3368;top:623;width:29;height:0">
              <v:path arrowok="t"/>
            </v:shape>
            <v:shape coordorigin="3426,623" coordsize="29,0" filled="f" path="m3426,623l3455,623e" strokecolor="#000000" stroked="t" strokeweight="0.58pt" style="position:absolute;left:3426;top:623;width:29;height:0">
              <v:path arrowok="t"/>
            </v:shape>
            <v:shape coordorigin="3483,623" coordsize="29,0" filled="f" path="m3483,623l3512,623e" strokecolor="#000000" stroked="t" strokeweight="0.58pt" style="position:absolute;left:3483;top:623;width:29;height:0">
              <v:path arrowok="t"/>
            </v:shape>
            <v:shape coordorigin="3541,623" coordsize="29,0" filled="f" path="m3541,623l3570,623e" strokecolor="#000000" stroked="t" strokeweight="0.58pt" style="position:absolute;left:3541;top:623;width:29;height:0">
              <v:path arrowok="t"/>
            </v:shape>
            <v:shape coordorigin="3599,623" coordsize="29,0" filled="f" path="m3599,623l3627,623e" strokecolor="#000000" stroked="t" strokeweight="0.58pt" style="position:absolute;left:3599;top:623;width:29;height:0">
              <v:path arrowok="t"/>
            </v:shape>
            <v:shape coordorigin="3656,623" coordsize="29,0" filled="f" path="m3656,623l3685,623e" strokecolor="#000000" stroked="t" strokeweight="0.58pt" style="position:absolute;left:3656;top:623;width:29;height:0">
              <v:path arrowok="t"/>
            </v:shape>
            <v:shape coordorigin="3714,623" coordsize="29,0" filled="f" path="m3714,623l3743,623e" strokecolor="#000000" stroked="t" strokeweight="0.58pt" style="position:absolute;left:3714;top:623;width:29;height:0">
              <v:path arrowok="t"/>
            </v:shape>
            <v:shape coordorigin="3771,623" coordsize="29,0" filled="f" path="m3771,623l3800,623e" strokecolor="#000000" stroked="t" strokeweight="0.58pt" style="position:absolute;left:3771;top:623;width:29;height:0">
              <v:path arrowok="t"/>
            </v:shape>
            <v:shape coordorigin="3829,623" coordsize="29,0" filled="f" path="m3829,623l3858,623e" strokecolor="#000000" stroked="t" strokeweight="0.58pt" style="position:absolute;left:3829;top:623;width:29;height:0">
              <v:path arrowok="t"/>
            </v:shape>
            <v:shape coordorigin="3887,623" coordsize="29,0" filled="f" path="m3887,623l3915,623e" strokecolor="#000000" stroked="t" strokeweight="0.58pt" style="position:absolute;left:3887;top:623;width:29;height:0">
              <v:path arrowok="t"/>
            </v:shape>
            <v:shape coordorigin="3944,623" coordsize="29,0" filled="f" path="m3944,623l3973,623e" strokecolor="#000000" stroked="t" strokeweight="0.58pt" style="position:absolute;left:3944;top:623;width:29;height:0">
              <v:path arrowok="t"/>
            </v:shape>
            <v:shape coordorigin="4002,623" coordsize="29,0" filled="f" path="m4002,623l4031,623e" strokecolor="#000000" stroked="t" strokeweight="0.58pt" style="position:absolute;left:4002;top:623;width:29;height:0">
              <v:path arrowok="t"/>
            </v:shape>
            <v:shape coordorigin="4059,623" coordsize="29,0" filled="f" path="m4059,623l4088,623e" strokecolor="#000000" stroked="t" strokeweight="0.58pt" style="position:absolute;left:4059;top:623;width:29;height:0">
              <v:path arrowok="t"/>
            </v:shape>
            <v:shape coordorigin="4117,623" coordsize="29,0" filled="f" path="m4117,623l4146,623e" strokecolor="#000000" stroked="t" strokeweight="0.58pt" style="position:absolute;left:4117;top:623;width:29;height:0">
              <v:path arrowok="t"/>
            </v:shape>
            <v:shape coordorigin="4175,623" coordsize="29,0" filled="f" path="m4175,623l4203,623e" strokecolor="#000000" stroked="t" strokeweight="0.58pt" style="position:absolute;left:4175;top:623;width:29;height:0">
              <v:path arrowok="t"/>
            </v:shape>
            <v:shape coordorigin="4232,623" coordsize="29,0" filled="f" path="m4232,623l4261,623e" strokecolor="#000000" stroked="t" strokeweight="0.58pt" style="position:absolute;left:4232;top:623;width:29;height:0">
              <v:path arrowok="t"/>
            </v:shape>
            <v:shape coordorigin="4290,623" coordsize="29,0" filled="f" path="m4290,623l4319,623e" strokecolor="#000000" stroked="t" strokeweight="0.58pt" style="position:absolute;left:4290;top:623;width:29;height:0">
              <v:path arrowok="t"/>
            </v:shape>
            <v:shape coordorigin="4347,623" coordsize="29,0" filled="f" path="m4347,623l4376,623e" strokecolor="#000000" stroked="t" strokeweight="0.58pt" style="position:absolute;left:4347;top:623;width:29;height:0">
              <v:path arrowok="t"/>
            </v:shape>
            <v:shape coordorigin="4405,623" coordsize="29,0" filled="f" path="m4405,623l4434,623e" strokecolor="#000000" stroked="t" strokeweight="0.58pt" style="position:absolute;left:4405;top:623;width:29;height:0">
              <v:path arrowok="t"/>
            </v:shape>
            <v:shape coordorigin="4463,623" coordsize="29,0" filled="f" path="m4463,623l4491,623e" strokecolor="#000000" stroked="t" strokeweight="0.58pt" style="position:absolute;left:4463;top:623;width:29;height:0">
              <v:path arrowok="t"/>
            </v:shape>
            <v:shape coordorigin="4520,623" coordsize="29,0" filled="f" path="m4520,623l4549,623e" strokecolor="#000000" stroked="t" strokeweight="0.58pt" style="position:absolute;left:4520;top:623;width:29;height:0">
              <v:path arrowok="t"/>
            </v:shape>
            <v:shape coordorigin="4578,623" coordsize="29,0" filled="f" path="m4578,623l4607,623e" strokecolor="#000000" stroked="t" strokeweight="0.58pt" style="position:absolute;left:4578;top:623;width:29;height:0">
              <v:path arrowok="t"/>
            </v:shape>
            <v:shape coordorigin="4635,623" coordsize="29,0" filled="f" path="m4635,623l4664,623e" strokecolor="#000000" stroked="t" strokeweight="0.58pt" style="position:absolute;left:4635;top:623;width:29;height:0">
              <v:path arrowok="t"/>
            </v:shape>
            <v:shape coordorigin="4693,623" coordsize="29,0" filled="f" path="m4693,623l4722,623e" strokecolor="#000000" stroked="t" strokeweight="0.58pt" style="position:absolute;left:4693;top:623;width:29;height:0">
              <v:path arrowok="t"/>
            </v:shape>
            <v:shape coordorigin="4751,623" coordsize="29,0" filled="f" path="m4751,623l4779,623e" strokecolor="#000000" stroked="t" strokeweight="0.58pt" style="position:absolute;left:4751;top:623;width:29;height:0">
              <v:path arrowok="t"/>
            </v:shape>
            <v:shape coordorigin="4808,623" coordsize="29,0" filled="f" path="m4808,623l4837,623e" strokecolor="#000000" stroked="t" strokeweight="0.58pt" style="position:absolute;left:4808;top:623;width:29;height:0">
              <v:path arrowok="t"/>
            </v:shape>
            <v:shape coordorigin="4866,623" coordsize="29,0" filled="f" path="m4866,623l4895,623e" strokecolor="#000000" stroked="t" strokeweight="0.58pt" style="position:absolute;left:4866;top:623;width:29;height:0">
              <v:path arrowok="t"/>
            </v:shape>
            <v:shape coordorigin="4923,623" coordsize="29,0" filled="f" path="m4923,623l4952,623e" strokecolor="#000000" stroked="t" strokeweight="0.58pt" style="position:absolute;left:4923;top:623;width:29;height:0">
              <v:path arrowok="t"/>
            </v:shape>
            <v:shape coordorigin="4981,623" coordsize="29,0" filled="f" path="m4981,623l5010,623e" strokecolor="#000000" stroked="t" strokeweight="0.58pt" style="position:absolute;left:4981;top:623;width:29;height:0">
              <v:path arrowok="t"/>
            </v:shape>
            <v:shape coordorigin="5039,623" coordsize="29,0" filled="f" path="m5039,623l5067,623e" strokecolor="#000000" stroked="t" strokeweight="0.58pt" style="position:absolute;left:5039;top:623;width:29;height:0">
              <v:path arrowok="t"/>
            </v:shape>
            <v:shape coordorigin="5096,623" coordsize="29,0" filled="f" path="m5096,623l5125,623e" strokecolor="#000000" stroked="t" strokeweight="0.58pt" style="position:absolute;left:5096;top:623;width:29;height:0">
              <v:path arrowok="t"/>
            </v:shape>
            <v:shape coordorigin="5154,623" coordsize="29,0" filled="f" path="m5154,623l5183,623e" strokecolor="#000000" stroked="t" strokeweight="0.58pt" style="position:absolute;left:5154;top:623;width:29;height:0">
              <v:path arrowok="t"/>
            </v:shape>
            <v:shape coordorigin="5211,623" coordsize="29,0" filled="f" path="m5211,623l5240,623e" strokecolor="#000000" stroked="t" strokeweight="0.58pt" style="position:absolute;left:5211;top:623;width:29;height:0">
              <v:path arrowok="t"/>
            </v:shape>
            <v:shape coordorigin="5269,623" coordsize="29,0" filled="f" path="m5269,623l5298,623e" strokecolor="#000000" stroked="t" strokeweight="0.58pt" style="position:absolute;left:5269;top:623;width:29;height:0">
              <v:path arrowok="t"/>
            </v:shape>
            <v:shape coordorigin="5327,623" coordsize="29,0" filled="f" path="m5327,623l5355,623e" strokecolor="#000000" stroked="t" strokeweight="0.58pt" style="position:absolute;left:5327;top:623;width:29;height:0">
              <v:path arrowok="t"/>
            </v:shape>
            <v:shape coordorigin="5384,623" coordsize="29,0" filled="f" path="m5384,623l5413,623e" strokecolor="#000000" stroked="t" strokeweight="0.58pt" style="position:absolute;left:5384;top:623;width:29;height:0">
              <v:path arrowok="t"/>
            </v:shape>
            <v:shape coordorigin="5442,623" coordsize="29,0" filled="f" path="m5442,623l5471,623e" strokecolor="#000000" stroked="t" strokeweight="0.58pt" style="position:absolute;left:5442;top:623;width:29;height:0">
              <v:path arrowok="t"/>
            </v:shape>
            <v:shape coordorigin="5499,623" coordsize="29,0" filled="f" path="m5499,623l5528,623e" strokecolor="#000000" stroked="t" strokeweight="0.58pt" style="position:absolute;left:5499;top:623;width:29;height:0">
              <v:path arrowok="t"/>
            </v:shape>
            <v:shape coordorigin="5557,623" coordsize="29,0" filled="f" path="m5557,623l5586,623e" strokecolor="#000000" stroked="t" strokeweight="0.58pt" style="position:absolute;left:5557;top:623;width:29;height:0">
              <v:path arrowok="t"/>
            </v:shape>
            <v:shape coordorigin="5615,623" coordsize="29,0" filled="f" path="m5615,623l5644,623e" strokecolor="#000000" stroked="t" strokeweight="0.58pt" style="position:absolute;left:5615;top:623;width:29;height:0">
              <v:path arrowok="t"/>
            </v:shape>
            <v:shape coordorigin="5673,623" coordsize="29,0" filled="f" path="m5673,623l5701,623e" strokecolor="#000000" stroked="t" strokeweight="0.58pt" style="position:absolute;left:5673;top:623;width:29;height:0">
              <v:path arrowok="t"/>
            </v:shape>
            <v:shape coordorigin="5730,623" coordsize="29,0" filled="f" path="m5730,623l5759,623e" strokecolor="#000000" stroked="t" strokeweight="0.58pt" style="position:absolute;left:5730;top:623;width:29;height:0">
              <v:path arrowok="t"/>
            </v:shape>
            <v:shape coordorigin="5788,623" coordsize="29,0" filled="f" path="m5788,623l5817,623e" strokecolor="#000000" stroked="t" strokeweight="0.58pt" style="position:absolute;left:5788;top:623;width:29;height:0">
              <v:path arrowok="t"/>
            </v:shape>
            <v:shape coordorigin="5845,623" coordsize="29,0" filled="f" path="m5845,623l5874,623e" strokecolor="#000000" stroked="t" strokeweight="0.58pt" style="position:absolute;left:5845;top:623;width:29;height:0">
              <v:path arrowok="t"/>
            </v:shape>
            <v:shape coordorigin="5903,623" coordsize="29,0" filled="f" path="m5903,623l5932,623e" strokecolor="#000000" stroked="t" strokeweight="0.58pt" style="position:absolute;left:5903;top:623;width:29;height:0">
              <v:path arrowok="t"/>
            </v:shape>
            <v:shape coordorigin="5961,623" coordsize="29,0" filled="f" path="m5961,623l5989,623e" strokecolor="#000000" stroked="t" strokeweight="0.58pt" style="position:absolute;left:5961;top:623;width:29;height:0">
              <v:path arrowok="t"/>
            </v:shape>
            <v:shape coordorigin="6018,623" coordsize="29,0" filled="f" path="m6018,623l6047,623e" strokecolor="#000000" stroked="t" strokeweight="0.58pt" style="position:absolute;left:6018;top:623;width:29;height:0">
              <v:path arrowok="t"/>
            </v:shape>
            <v:shape coordorigin="6076,623" coordsize="29,0" filled="f" path="m6076,623l6105,623e" strokecolor="#000000" stroked="t" strokeweight="0.58pt" style="position:absolute;left:6076;top:623;width:29;height:0">
              <v:path arrowok="t"/>
            </v:shape>
            <v:shape coordorigin="6133,623" coordsize="29,0" filled="f" path="m6133,623l6162,623e" strokecolor="#000000" stroked="t" strokeweight="0.58pt" style="position:absolute;left:6133;top:623;width:29;height:0">
              <v:path arrowok="t"/>
            </v:shape>
            <v:shape coordorigin="6191,623" coordsize="29,0" filled="f" path="m6191,623l6220,623e" strokecolor="#000000" stroked="t" strokeweight="0.58pt" style="position:absolute;left:6191;top:623;width:29;height:0">
              <v:path arrowok="t"/>
            </v:shape>
            <v:shape coordorigin="6249,623" coordsize="29,0" filled="f" path="m6249,623l6277,623e" strokecolor="#000000" stroked="t" strokeweight="0.58pt" style="position:absolute;left:6249;top:623;width:29;height:0">
              <v:path arrowok="t"/>
            </v:shape>
            <v:shape coordorigin="6306,623" coordsize="29,0" filled="f" path="m6306,623l6335,623e" strokecolor="#000000" stroked="t" strokeweight="0.58pt" style="position:absolute;left:6306;top:623;width:29;height:0">
              <v:path arrowok="t"/>
            </v:shape>
            <v:shape coordorigin="6364,623" coordsize="29,0" filled="f" path="m6364,623l6393,623e" strokecolor="#000000" stroked="t" strokeweight="0.58pt" style="position:absolute;left:6364;top:623;width:29;height:0">
              <v:path arrowok="t"/>
            </v:shape>
            <v:shape coordorigin="6421,623" coordsize="29,0" filled="f" path="m6421,623l6450,623e" strokecolor="#000000" stroked="t" strokeweight="0.58pt" style="position:absolute;left:6421;top:623;width:29;height:0">
              <v:path arrowok="t"/>
            </v:shape>
            <v:shape coordorigin="6479,623" coordsize="29,0" filled="f" path="m6479,623l6508,623e" strokecolor="#000000" stroked="t" strokeweight="0.58pt" style="position:absolute;left:6479;top:623;width:29;height:0">
              <v:path arrowok="t"/>
            </v:shape>
            <v:shape coordorigin="6537,623" coordsize="29,0" filled="f" path="m6537,623l6565,623e" strokecolor="#000000" stroked="t" strokeweight="0.58pt" style="position:absolute;left:6537;top:623;width:29;height:0">
              <v:path arrowok="t"/>
            </v:shape>
            <v:shape coordorigin="6594,623" coordsize="29,0" filled="f" path="m6594,623l6623,623e" strokecolor="#000000" stroked="t" strokeweight="0.58pt" style="position:absolute;left:6594;top:623;width:29;height:0">
              <v:path arrowok="t"/>
            </v:shape>
            <v:shape coordorigin="6652,623" coordsize="29,0" filled="f" path="m6652,623l6681,623e" strokecolor="#000000" stroked="t" strokeweight="0.58pt" style="position:absolute;left:6652;top:623;width:29;height:0">
              <v:path arrowok="t"/>
            </v:shape>
            <v:shape coordorigin="6709,623" coordsize="29,0" filled="f" path="m6709,623l6738,623e" strokecolor="#000000" stroked="t" strokeweight="0.58pt" style="position:absolute;left:6709;top:623;width:29;height:0">
              <v:path arrowok="t"/>
            </v:shape>
            <v:shape coordorigin="6767,623" coordsize="29,0" filled="f" path="m6767,623l6796,623e" strokecolor="#000000" stroked="t" strokeweight="0.58pt" style="position:absolute;left:6767;top:623;width:29;height:0">
              <v:path arrowok="t"/>
            </v:shape>
            <v:shape coordorigin="6825,623" coordsize="29,0" filled="f" path="m6825,623l6853,623e" strokecolor="#000000" stroked="t" strokeweight="0.58pt" style="position:absolute;left:6825;top:623;width:29;height:0">
              <v:path arrowok="t"/>
            </v:shape>
            <v:shape coordorigin="6882,623" coordsize="29,0" filled="f" path="m6882,623l6911,623e" strokecolor="#000000" stroked="t" strokeweight="0.58pt" style="position:absolute;left:6882;top:623;width:29;height:0">
              <v:path arrowok="t"/>
            </v:shape>
            <v:shape coordorigin="6940,623" coordsize="29,0" filled="f" path="m6940,623l6969,623e" strokecolor="#000000" stroked="t" strokeweight="0.58pt" style="position:absolute;left:6940;top:623;width:29;height:0">
              <v:path arrowok="t"/>
            </v:shape>
            <v:shape coordorigin="6997,623" coordsize="29,0" filled="f" path="m6997,623l7026,623e" strokecolor="#000000" stroked="t" strokeweight="0.58pt" style="position:absolute;left:6997;top:623;width:29;height:0">
              <v:path arrowok="t"/>
            </v:shape>
            <v:shape coordorigin="7055,623" coordsize="29,0" filled="f" path="m7055,623l7084,623e" strokecolor="#000000" stroked="t" strokeweight="0.58pt" style="position:absolute;left:7055;top:623;width:29;height:0">
              <v:path arrowok="t"/>
            </v:shape>
            <v:shape coordorigin="7113,623" coordsize="29,0" filled="f" path="m7113,623l7141,623e" strokecolor="#000000" stroked="t" strokeweight="0.58pt" style="position:absolute;left:7113;top:623;width:29;height:0">
              <v:path arrowok="t"/>
            </v:shape>
            <v:shape coordorigin="7170,623" coordsize="29,0" filled="f" path="m7170,623l7199,623e" strokecolor="#000000" stroked="t" strokeweight="0.58pt" style="position:absolute;left:7170;top:623;width:29;height:0">
              <v:path arrowok="t"/>
            </v:shape>
            <v:shape coordorigin="7228,623" coordsize="29,0" filled="f" path="m7228,623l7257,623e" strokecolor="#000000" stroked="t" strokeweight="0.58pt" style="position:absolute;left:7228;top:623;width:29;height:0">
              <v:path arrowok="t"/>
            </v:shape>
            <v:shape coordorigin="7285,623" coordsize="29,0" filled="f" path="m7285,623l7314,623e" strokecolor="#000000" stroked="t" strokeweight="0.58pt" style="position:absolute;left:7285;top:623;width:29;height:0">
              <v:path arrowok="t"/>
            </v:shape>
            <v:shape coordorigin="7343,623" coordsize="29,0" filled="f" path="m7343,623l7372,623e" strokecolor="#000000" stroked="t" strokeweight="0.58pt" style="position:absolute;left:7343;top:623;width:29;height:0">
              <v:path arrowok="t"/>
            </v:shape>
            <v:shape coordorigin="7401,623" coordsize="29,0" filled="f" path="m7401,623l7429,623e" strokecolor="#000000" stroked="t" strokeweight="0.58pt" style="position:absolute;left:7401;top:623;width:29;height:0">
              <v:path arrowok="t"/>
            </v:shape>
            <v:shape coordorigin="7458,623" coordsize="29,0" filled="f" path="m7458,623l7487,623e" strokecolor="#000000" stroked="t" strokeweight="0.58pt" style="position:absolute;left:7458;top:623;width:29;height:0">
              <v:path arrowok="t"/>
            </v:shape>
            <v:shape coordorigin="7516,623" coordsize="29,0" filled="f" path="m7516,623l7545,623e" strokecolor="#000000" stroked="t" strokeweight="0.58pt" style="position:absolute;left:7516;top:623;width:29;height:0">
              <v:path arrowok="t"/>
            </v:shape>
            <v:shape coordorigin="7573,623" coordsize="29,0" filled="f" path="m7573,623l7602,623e" strokecolor="#000000" stroked="t" strokeweight="0.58pt" style="position:absolute;left:7573;top:623;width:29;height:0">
              <v:path arrowok="t"/>
            </v:shape>
            <v:shape coordorigin="7631,623" coordsize="29,0" filled="f" path="m7631,623l7660,623e" strokecolor="#000000" stroked="t" strokeweight="0.58pt" style="position:absolute;left:7631;top:623;width:29;height:0">
              <v:path arrowok="t"/>
            </v:shape>
            <v:shape coordorigin="7689,623" coordsize="29,0" filled="f" path="m7689,623l7717,623e" strokecolor="#000000" stroked="t" strokeweight="0.58pt" style="position:absolute;left:7689;top:623;width:29;height:0">
              <v:path arrowok="t"/>
            </v:shape>
            <v:shape coordorigin="7746,623" coordsize="29,0" filled="f" path="m7746,623l7775,623e" strokecolor="#000000" stroked="t" strokeweight="0.58pt" style="position:absolute;left:7746;top:623;width:29;height:0">
              <v:path arrowok="t"/>
            </v:shape>
            <v:shape coordorigin="7804,623" coordsize="29,0" filled="f" path="m7804,623l7833,623e" strokecolor="#000000" stroked="t" strokeweight="0.58pt" style="position:absolute;left:7804;top:623;width:29;height:0">
              <v:path arrowok="t"/>
            </v:shape>
            <v:shape coordorigin="7862,623" coordsize="29,0" filled="f" path="m7862,623l7891,623e" strokecolor="#000000" stroked="t" strokeweight="0.58pt" style="position:absolute;left:7862;top:623;width:29;height:0">
              <v:path arrowok="t"/>
            </v:shape>
            <v:shape coordorigin="7920,623" coordsize="29,0" filled="f" path="m7920,623l7948,623e" strokecolor="#000000" stroked="t" strokeweight="0.58pt" style="position:absolute;left:7920;top:623;width:29;height:0">
              <v:path arrowok="t"/>
            </v:shape>
            <v:shape coordorigin="7977,623" coordsize="29,0" filled="f" path="m7977,623l8006,623e" strokecolor="#000000" stroked="t" strokeweight="0.58pt" style="position:absolute;left:7977;top:623;width:29;height:0">
              <v:path arrowok="t"/>
            </v:shape>
            <v:shape coordorigin="8035,623" coordsize="29,0" filled="f" path="m8035,623l8064,623e" strokecolor="#000000" stroked="t" strokeweight="0.58pt" style="position:absolute;left:8035;top:623;width:29;height:0">
              <v:path arrowok="t"/>
            </v:shape>
            <v:shape coordorigin="8092,623" coordsize="29,0" filled="f" path="m8092,623l8121,623e" strokecolor="#000000" stroked="t" strokeweight="0.58pt" style="position:absolute;left:8092;top:623;width:29;height:0">
              <v:path arrowok="t"/>
            </v:shape>
            <v:shape coordorigin="8150,623" coordsize="29,0" filled="f" path="m8150,623l8179,623e" strokecolor="#000000" stroked="t" strokeweight="0.58pt" style="position:absolute;left:8150;top:623;width:29;height:0">
              <v:path arrowok="t"/>
            </v:shape>
            <v:shape coordorigin="8208,623" coordsize="29,0" filled="f" path="m8208,623l8236,623e" strokecolor="#000000" stroked="t" strokeweight="0.58pt" style="position:absolute;left:8208;top:623;width:29;height:0">
              <v:path arrowok="t"/>
            </v:shape>
            <v:shape coordorigin="8265,623" coordsize="29,0" filled="f" path="m8265,623l8294,623e" strokecolor="#000000" stroked="t" strokeweight="0.58pt" style="position:absolute;left:8265;top:623;width:29;height:0">
              <v:path arrowok="t"/>
            </v:shape>
            <v:shape coordorigin="8323,623" coordsize="29,0" filled="f" path="m8323,623l8352,623e" strokecolor="#000000" stroked="t" strokeweight="0.58pt" style="position:absolute;left:8323;top:623;width:29;height:0">
              <v:path arrowok="t"/>
            </v:shape>
            <v:shape coordorigin="8380,623" coordsize="29,0" filled="f" path="m8380,623l8409,623e" strokecolor="#000000" stroked="t" strokeweight="0.58pt" style="position:absolute;left:8380;top:623;width:29;height:0">
              <v:path arrowok="t"/>
            </v:shape>
            <v:shape coordorigin="8438,623" coordsize="29,0" filled="f" path="m8438,623l8467,623e" strokecolor="#000000" stroked="t" strokeweight="0.58pt" style="position:absolute;left:8438;top:623;width:29;height:0">
              <v:path arrowok="t"/>
            </v:shape>
            <v:shape coordorigin="8496,623" coordsize="29,0" filled="f" path="m8496,623l8524,623e" strokecolor="#000000" stroked="t" strokeweight="0.58pt" style="position:absolute;left:8496;top:623;width:29;height:0">
              <v:path arrowok="t"/>
            </v:shape>
            <v:shape coordorigin="8553,623" coordsize="29,0" filled="f" path="m8553,623l8582,623e" strokecolor="#000000" stroked="t" strokeweight="0.58pt" style="position:absolute;left:8553;top:623;width:29;height:0">
              <v:path arrowok="t"/>
            </v:shape>
            <v:shape coordorigin="8611,623" coordsize="29,0" filled="f" path="m8611,623l8640,623e" strokecolor="#000000" stroked="t" strokeweight="0.58pt" style="position:absolute;left:8611;top:623;width:29;height:0">
              <v:path arrowok="t"/>
            </v:shape>
            <v:shape coordorigin="8668,623" coordsize="29,0" filled="f" path="m8668,623l8697,623e" strokecolor="#000000" stroked="t" strokeweight="0.58pt" style="position:absolute;left:8668;top:623;width:29;height:0">
              <v:path arrowok="t"/>
            </v:shape>
            <v:shape coordorigin="8726,623" coordsize="29,0" filled="f" path="m8726,623l8755,623e" strokecolor="#000000" stroked="t" strokeweight="0.58pt" style="position:absolute;left:8726;top:623;width:29;height:0">
              <v:path arrowok="t"/>
            </v:shape>
            <v:shape coordorigin="8784,623" coordsize="29,0" filled="f" path="m8784,623l8812,623e" strokecolor="#000000" stroked="t" strokeweight="0.58pt" style="position:absolute;left:8784;top:623;width:29;height:0">
              <v:path arrowok="t"/>
            </v:shape>
            <v:shape coordorigin="8841,623" coordsize="29,0" filled="f" path="m8841,623l8870,623e" strokecolor="#000000" stroked="t" strokeweight="0.58pt" style="position:absolute;left:8841;top:623;width:29;height:0">
              <v:path arrowok="t"/>
            </v:shape>
            <v:shape coordorigin="8899,623" coordsize="29,0" filled="f" path="m8899,623l8928,623e" strokecolor="#000000" stroked="t" strokeweight="0.58pt" style="position:absolute;left:8899;top:623;width:29;height:0">
              <v:path arrowok="t"/>
            </v:shape>
            <v:shape coordorigin="8956,623" coordsize="29,0" filled="f" path="m8956,623l8985,623e" strokecolor="#000000" stroked="t" strokeweight="0.58pt" style="position:absolute;left:8956;top:623;width:29;height:0">
              <v:path arrowok="t"/>
            </v:shape>
            <v:shape coordorigin="9014,623" coordsize="29,0" filled="f" path="m9014,623l9043,623e" strokecolor="#000000" stroked="t" strokeweight="0.58pt" style="position:absolute;left:9014;top:623;width:29;height:0">
              <v:path arrowok="t"/>
            </v:shape>
            <v:shape coordorigin="9072,623" coordsize="29,0" filled="f" path="m9072,623l9100,623e" strokecolor="#000000" stroked="t" strokeweight="0.58pt" style="position:absolute;left:9072;top:623;width:29;height:0">
              <v:path arrowok="t"/>
            </v:shape>
            <v:shape coordorigin="9129,623" coordsize="29,0" filled="f" path="m9129,623l9158,623e" strokecolor="#000000" stroked="t" strokeweight="0.58pt" style="position:absolute;left:9129;top:623;width:29;height:0">
              <v:path arrowok="t"/>
            </v:shape>
            <v:shape coordorigin="9187,623" coordsize="29,0" filled="f" path="m9187,623l9216,623e" strokecolor="#000000" stroked="t" strokeweight="0.58pt" style="position:absolute;left:9187;top:623;width:29;height:0">
              <v:path arrowok="t"/>
            </v:shape>
            <v:shape coordorigin="9244,623" coordsize="29,0" filled="f" path="m9244,623l9273,623e" strokecolor="#000000" stroked="t" strokeweight="0.58pt" style="position:absolute;left:9244;top:623;width:29;height:0">
              <v:path arrowok="t"/>
            </v:shape>
            <v:shape coordorigin="9302,623" coordsize="29,0" filled="f" path="m9302,623l9331,623e" strokecolor="#000000" stroked="t" strokeweight="0.58pt" style="position:absolute;left:9302;top:623;width:29;height:0">
              <v:path arrowok="t"/>
            </v:shape>
            <v:shape coordorigin="9360,623" coordsize="29,0" filled="f" path="m9360,623l9388,623e" strokecolor="#000000" stroked="t" strokeweight="0.58pt" style="position:absolute;left:9360;top:623;width:29;height:0">
              <v:path arrowok="t"/>
            </v:shape>
            <v:shape coordorigin="9417,623" coordsize="29,0" filled="f" path="m9417,623l9446,623e" strokecolor="#000000" stroked="t" strokeweight="0.58pt" style="position:absolute;left:9417;top:623;width:29;height:0">
              <v:path arrowok="t"/>
            </v:shape>
            <v:shape coordorigin="9475,623" coordsize="29,0" filled="f" path="m9475,623l9504,623e" strokecolor="#000000" stroked="t" strokeweight="0.58pt" style="position:absolute;left:9475;top:623;width:29;height:0">
              <v:path arrowok="t"/>
            </v:shape>
            <v:shape coordorigin="9532,623" coordsize="29,0" filled="f" path="m9532,623l9561,623e" strokecolor="#000000" stroked="t" strokeweight="0.58pt" style="position:absolute;left:9532;top:623;width:29;height:0">
              <v:path arrowok="t"/>
            </v:shape>
            <v:shape coordorigin="9590,623" coordsize="29,0" filled="f" path="m9590,623l9619,623e" strokecolor="#000000" stroked="t" strokeweight="0.58pt" style="position:absolute;left:9590;top:623;width:29;height:0">
              <v:path arrowok="t"/>
            </v:shape>
            <v:shape coordorigin="9648,623" coordsize="29,0" filled="f" path="m9648,623l9676,623e" strokecolor="#000000" stroked="t" strokeweight="0.58pt" style="position:absolute;left:9648;top:623;width:29;height:0">
              <v:path arrowok="t"/>
            </v:shape>
            <v:shape coordorigin="9705,623" coordsize="29,0" filled="f" path="m9705,623l9734,623e" strokecolor="#000000" stroked="t" strokeweight="0.58pt" style="position:absolute;left:9705;top:623;width:29;height:0">
              <v:path arrowok="t"/>
            </v:shape>
            <v:shape coordorigin="9763,623" coordsize="29,0" filled="f" path="m9763,623l9792,623e" strokecolor="#000000" stroked="t" strokeweight="0.58pt" style="position:absolute;left:9763;top:623;width:29;height:0">
              <v:path arrowok="t"/>
            </v:shape>
            <v:shape coordorigin="9820,623" coordsize="29,0" filled="f" path="m9820,623l9849,623e" strokecolor="#000000" stroked="t" strokeweight="0.58pt" style="position:absolute;left:9820;top:623;width:29;height:0">
              <v:path arrowok="t"/>
            </v:shape>
            <v:shape coordorigin="9878,623" coordsize="29,0" filled="f" path="m9878,623l9907,623e" strokecolor="#000000" stroked="t" strokeweight="0.58pt" style="position:absolute;left:9878;top:623;width:29;height:0">
              <v:path arrowok="t"/>
            </v:shape>
            <v:shape coordorigin="9936,623" coordsize="29,0" filled="f" path="m9936,623l9964,623e" strokecolor="#000000" stroked="t" strokeweight="0.58pt" style="position:absolute;left:9936;top:623;width:29;height:0">
              <v:path arrowok="t"/>
            </v:shape>
            <v:shape coordorigin="9993,623" coordsize="29,0" filled="f" path="m9993,623l10022,623e" strokecolor="#000000" stroked="t" strokeweight="0.58pt" style="position:absolute;left:9993;top:623;width:29;height:0">
              <v:path arrowok="t"/>
            </v:shape>
            <v:shape coordorigin="10051,623" coordsize="29,0" filled="f" path="m10051,623l10080,623e" strokecolor="#000000" stroked="t" strokeweight="0.58pt" style="position:absolute;left:10051;top:623;width:29;height:0">
              <v:path arrowok="t"/>
            </v:shape>
            <v:shape coordorigin="10109,623" coordsize="29,0" filled="f" path="m10109,623l10138,623e" strokecolor="#000000" stroked="t" strokeweight="0.58pt" style="position:absolute;left:10109;top:623;width:29;height:0">
              <v:path arrowok="t"/>
            </v:shape>
            <v:shape coordorigin="10166,623" coordsize="29,0" filled="f" path="m10166,623l10195,623e" strokecolor="#000000" stroked="t" strokeweight="0.58pt" style="position:absolute;left:10166;top:623;width:29;height:0">
              <v:path arrowok="t"/>
            </v:shape>
            <v:shape coordorigin="10224,623" coordsize="29,0" filled="f" path="m10224,623l10253,623e" strokecolor="#000000" stroked="t" strokeweight="0.58pt" style="position:absolute;left:10224;top:623;width:29;height:0">
              <v:path arrowok="t"/>
            </v:shape>
            <v:shape coordorigin="10282,623" coordsize="29,0" filled="f" path="m10282,623l10310,623e" strokecolor="#000000" stroked="t" strokeweight="0.58pt" style="position:absolute;left:10282;top:623;width:29;height:0">
              <v:path arrowok="t"/>
            </v:shape>
            <v:shape coordorigin="10339,623" coordsize="29,0" filled="f" path="m10339,623l10368,623e" strokecolor="#000000" stroked="t" strokeweight="0.58pt" style="position:absolute;left:10339;top:623;width:29;height:0">
              <v:path arrowok="t"/>
            </v:shape>
            <v:shape coordorigin="10397,623" coordsize="29,0" filled="f" path="m10397,623l10426,623e" strokecolor="#000000" stroked="t" strokeweight="0.58pt" style="position:absolute;left:10397;top:623;width:29;height:0">
              <v:path arrowok="t"/>
            </v:shape>
            <v:shape coordorigin="10454,623" coordsize="29,0" filled="f" path="m10454,623l10483,623e" strokecolor="#000000" stroked="t" strokeweight="0.58pt" style="position:absolute;left:10454;top:623;width:29;height:0">
              <v:path arrowok="t"/>
            </v:shape>
            <v:shape coordorigin="10512,623" coordsize="29,0" filled="f" path="m10512,623l10541,623e" strokecolor="#000000" stroked="t" strokeweight="0.58pt" style="position:absolute;left:10512;top:623;width:29;height:0">
              <v:path arrowok="t"/>
            </v:shape>
            <v:shape coordorigin="10570,623" coordsize="29,0" filled="f" path="m10570,623l10598,623e" strokecolor="#000000" stroked="t" strokeweight="0.58pt" style="position:absolute;left:10570;top:623;width:29;height:0">
              <v:path arrowok="t"/>
            </v:shape>
            <v:shape coordorigin="10627,623" coordsize="29,0" filled="f" path="m10627,623l10656,623e" strokecolor="#000000" stroked="t" strokeweight="0.58pt" style="position:absolute;left:10627;top:623;width:29;height:0">
              <v:path arrowok="t"/>
            </v:shape>
            <v:shape coordorigin="10685,623" coordsize="29,0" filled="f" path="m10685,623l10714,623e" strokecolor="#000000" stroked="t" strokeweight="0.58pt" style="position:absolute;left:10685;top:623;width:29;height:0">
              <v:path arrowok="t"/>
            </v:shape>
            <v:shape coordorigin="10742,623" coordsize="29,0" filled="f" path="m10742,623l10771,623e" strokecolor="#000000" stroked="t" strokeweight="0.58pt" style="position:absolute;left:10742;top:623;width:29;height:0">
              <v:path arrowok="t"/>
            </v:shape>
            <v:shape coordorigin="10800,623" coordsize="29,0" filled="f" path="m10800,623l10829,623e" strokecolor="#000000" stroked="t" strokeweight="0.58pt" style="position:absolute;left:10800;top:623;width:29;height:0">
              <v:path arrowok="t"/>
            </v:shape>
            <v:shape coordorigin="10858,623" coordsize="29,0" filled="f" path="m10858,623l10886,623e" strokecolor="#000000" stroked="t" strokeweight="0.58pt" style="position:absolute;left:10858;top:623;width:29;height:0">
              <v:path arrowok="t"/>
            </v:shape>
            <v:shape coordorigin="10915,623" coordsize="29,0" filled="f" path="m10915,623l10944,623e" strokecolor="#000000" stroked="t" strokeweight="0.58pt" style="position:absolute;left:10915;top:623;width:29;height:0">
              <v:path arrowok="t"/>
            </v:shape>
            <v:shape coordorigin="10973,623" coordsize="29,0" filled="f" path="m10973,623l11002,623e" strokecolor="#000000" stroked="t" strokeweight="0.58pt" style="position:absolute;left:10973;top:623;width:29;height:0">
              <v:path arrowok="t"/>
            </v:shape>
            <v:shape coordorigin="11030,623" coordsize="29,0" filled="f" path="m11030,623l11059,623e" strokecolor="#000000" stroked="t" strokeweight="0.58pt" style="position:absolute;left:11030;top:623;width:29;height:0">
              <v:path arrowok="t"/>
            </v:shape>
            <v:shape coordorigin="11088,623" coordsize="29,0" filled="f" path="m11088,623l11117,623e" strokecolor="#000000" stroked="t" strokeweight="0.58pt" style="position:absolute;left:11088;top:623;width:29;height:0">
              <v:path arrowok="t"/>
            </v:shape>
            <v:shape coordorigin="11146,623" coordsize="29,0" filled="f" path="m11146,623l11174,623e" strokecolor="#000000" stroked="t" strokeweight="0.58pt" style="position:absolute;left:11146;top:623;width:29;height:0">
              <v:path arrowok="t"/>
            </v:shape>
            <v:shape coordorigin="11203,623" coordsize="29,0" filled="f" path="m11203,623l11232,623e" strokecolor="#000000" stroked="t" strokeweight="0.58pt" style="position:absolute;left:11203;top:623;width:29;height:0">
              <v:path arrowok="t"/>
            </v:shape>
            <w10:wrap type="none"/>
          </v:group>
        </w:pict>
      </w:r>
      <w:r>
        <w:pict>
          <v:group coordorigin="2719,939" coordsize="8510,12" style="position:absolute;margin-left:135.93pt;margin-top:46.9306pt;width:425.48pt;height:0.58pt;mso-position-horizontal-relative:page;mso-position-vertical-relative:paragraph;z-index:-892">
            <v:shape coordorigin="2724,944" coordsize="29,0" filled="f" path="m2724,944l2753,944e" strokecolor="#000000" stroked="t" strokeweight="0.58pt" style="position:absolute;left:2724;top:944;width:29;height:0">
              <v:path arrowok="t"/>
            </v:shape>
            <v:shape coordorigin="2782,944" coordsize="29,0" filled="f" path="m2782,944l2811,944e" strokecolor="#000000" stroked="t" strokeweight="0.58pt" style="position:absolute;left:2782;top:944;width:29;height:0">
              <v:path arrowok="t"/>
            </v:shape>
            <v:shape coordorigin="2840,944" coordsize="29,0" filled="f" path="m2840,944l2868,944e" strokecolor="#000000" stroked="t" strokeweight="0.58pt" style="position:absolute;left:2840;top:944;width:29;height:0">
              <v:path arrowok="t"/>
            </v:shape>
            <v:shape coordorigin="2897,944" coordsize="29,0" filled="f" path="m2897,944l2926,944e" strokecolor="#000000" stroked="t" strokeweight="0.58pt" style="position:absolute;left:2897;top:944;width:29;height:0">
              <v:path arrowok="t"/>
            </v:shape>
            <v:shape coordorigin="2955,944" coordsize="29,0" filled="f" path="m2955,944l2984,944e" strokecolor="#000000" stroked="t" strokeweight="0.58pt" style="position:absolute;left:2955;top:944;width:29;height:0">
              <v:path arrowok="t"/>
            </v:shape>
            <v:shape coordorigin="3012,944" coordsize="29,0" filled="f" path="m3012,944l3041,944e" strokecolor="#000000" stroked="t" strokeweight="0.58pt" style="position:absolute;left:3012;top:944;width:29;height:0">
              <v:path arrowok="t"/>
            </v:shape>
            <v:shape coordorigin="3070,944" coordsize="29,0" filled="f" path="m3070,944l3099,944e" strokecolor="#000000" stroked="t" strokeweight="0.58pt" style="position:absolute;left:3070;top:944;width:29;height:0">
              <v:path arrowok="t"/>
            </v:shape>
            <v:shape coordorigin="3128,944" coordsize="29,0" filled="f" path="m3128,944l3156,944e" strokecolor="#000000" stroked="t" strokeweight="0.58pt" style="position:absolute;left:3128;top:944;width:29;height:0">
              <v:path arrowok="t"/>
            </v:shape>
            <v:shape coordorigin="3185,944" coordsize="29,0" filled="f" path="m3185,944l3214,944e" strokecolor="#000000" stroked="t" strokeweight="0.58pt" style="position:absolute;left:3185;top:944;width:29;height:0">
              <v:path arrowok="t"/>
            </v:shape>
            <v:shape coordorigin="3243,944" coordsize="29,0" filled="f" path="m3243,944l3272,944e" strokecolor="#000000" stroked="t" strokeweight="0.58pt" style="position:absolute;left:3243;top:944;width:29;height:0">
              <v:path arrowok="t"/>
            </v:shape>
            <v:shape coordorigin="3300,944" coordsize="29,0" filled="f" path="m3300,944l3330,944e" strokecolor="#000000" stroked="t" strokeweight="0.58pt" style="position:absolute;left:3300;top:944;width:29;height:0">
              <v:path arrowok="t"/>
            </v:shape>
            <v:shape coordorigin="3359,944" coordsize="29,0" filled="f" path="m3359,944l3387,944e" strokecolor="#000000" stroked="t" strokeweight="0.58pt" style="position:absolute;left:3359;top:944;width:29;height:0">
              <v:path arrowok="t"/>
            </v:shape>
            <v:shape coordorigin="3416,944" coordsize="29,0" filled="f" path="m3416,944l3445,944e" strokecolor="#000000" stroked="t" strokeweight="0.58pt" style="position:absolute;left:3416;top:944;width:29;height:0">
              <v:path arrowok="t"/>
            </v:shape>
            <v:shape coordorigin="3474,944" coordsize="29,0" filled="f" path="m3474,944l3503,944e" strokecolor="#000000" stroked="t" strokeweight="0.58pt" style="position:absolute;left:3474;top:944;width:29;height:0">
              <v:path arrowok="t"/>
            </v:shape>
            <v:shape coordorigin="3531,944" coordsize="29,0" filled="f" path="m3531,944l3560,944e" strokecolor="#000000" stroked="t" strokeweight="0.58pt" style="position:absolute;left:3531;top:944;width:29;height:0">
              <v:path arrowok="t"/>
            </v:shape>
            <v:shape coordorigin="3589,944" coordsize="29,0" filled="f" path="m3589,944l3618,944e" strokecolor="#000000" stroked="t" strokeweight="0.58pt" style="position:absolute;left:3589;top:944;width:29;height:0">
              <v:path arrowok="t"/>
            </v:shape>
            <v:shape coordorigin="3647,944" coordsize="29,0" filled="f" path="m3647,944l3675,944e" strokecolor="#000000" stroked="t" strokeweight="0.58pt" style="position:absolute;left:3647;top:944;width:29;height:0">
              <v:path arrowok="t"/>
            </v:shape>
            <v:shape coordorigin="3704,944" coordsize="29,0" filled="f" path="m3704,944l3733,944e" strokecolor="#000000" stroked="t" strokeweight="0.58pt" style="position:absolute;left:3704;top:944;width:29;height:0">
              <v:path arrowok="t"/>
            </v:shape>
            <v:shape coordorigin="3762,944" coordsize="29,0" filled="f" path="m3762,944l3791,944e" strokecolor="#000000" stroked="t" strokeweight="0.58pt" style="position:absolute;left:3762;top:944;width:29;height:0">
              <v:path arrowok="t"/>
            </v:shape>
            <v:shape coordorigin="3819,944" coordsize="29,0" filled="f" path="m3819,944l3848,944e" strokecolor="#000000" stroked="t" strokeweight="0.58pt" style="position:absolute;left:3819;top:944;width:29;height:0">
              <v:path arrowok="t"/>
            </v:shape>
            <v:shape coordorigin="3877,944" coordsize="29,0" filled="f" path="m3877,944l3906,944e" strokecolor="#000000" stroked="t" strokeweight="0.58pt" style="position:absolute;left:3877;top:944;width:29;height:0">
              <v:path arrowok="t"/>
            </v:shape>
            <v:shape coordorigin="3935,944" coordsize="29,0" filled="f" path="m3935,944l3963,944e" strokecolor="#000000" stroked="t" strokeweight="0.58pt" style="position:absolute;left:3935;top:944;width:29;height:0">
              <v:path arrowok="t"/>
            </v:shape>
            <v:shape coordorigin="3992,944" coordsize="29,0" filled="f" path="m3992,944l4021,944e" strokecolor="#000000" stroked="t" strokeweight="0.58pt" style="position:absolute;left:3992;top:944;width:29;height:0">
              <v:path arrowok="t"/>
            </v:shape>
            <v:shape coordorigin="4050,944" coordsize="29,0" filled="f" path="m4050,944l4079,944e" strokecolor="#000000" stroked="t" strokeweight="0.58pt" style="position:absolute;left:4050;top:944;width:29;height:0">
              <v:path arrowok="t"/>
            </v:shape>
            <v:shape coordorigin="4107,944" coordsize="29,0" filled="f" path="m4107,944l4136,944e" strokecolor="#000000" stroked="t" strokeweight="0.58pt" style="position:absolute;left:4107;top:944;width:29;height:0">
              <v:path arrowok="t"/>
            </v:shape>
            <v:shape coordorigin="4165,944" coordsize="29,0" filled="f" path="m4165,944l4194,944e" strokecolor="#000000" stroked="t" strokeweight="0.58pt" style="position:absolute;left:4165;top:944;width:29;height:0">
              <v:path arrowok="t"/>
            </v:shape>
            <v:shape coordorigin="4223,944" coordsize="29,0" filled="f" path="m4223,944l4251,944e" strokecolor="#000000" stroked="t" strokeweight="0.58pt" style="position:absolute;left:4223;top:944;width:29;height:0">
              <v:path arrowok="t"/>
            </v:shape>
            <v:shape coordorigin="4280,944" coordsize="29,0" filled="f" path="m4280,944l4309,944e" strokecolor="#000000" stroked="t" strokeweight="0.58pt" style="position:absolute;left:4280;top:944;width:29;height:0">
              <v:path arrowok="t"/>
            </v:shape>
            <v:shape coordorigin="4338,944" coordsize="29,0" filled="f" path="m4338,944l4367,944e" strokecolor="#000000" stroked="t" strokeweight="0.58pt" style="position:absolute;left:4338;top:944;width:29;height:0">
              <v:path arrowok="t"/>
            </v:shape>
            <v:shape coordorigin="4395,944" coordsize="29,0" filled="f" path="m4395,944l4424,944e" strokecolor="#000000" stroked="t" strokeweight="0.58pt" style="position:absolute;left:4395;top:944;width:29;height:0">
              <v:path arrowok="t"/>
            </v:shape>
            <v:shape coordorigin="4453,944" coordsize="29,0" filled="f" path="m4453,944l4482,944e" strokecolor="#000000" stroked="t" strokeweight="0.58pt" style="position:absolute;left:4453;top:944;width:29;height:0">
              <v:path arrowok="t"/>
            </v:shape>
            <v:shape coordorigin="4511,944" coordsize="29,0" filled="f" path="m4511,944l4539,944e" strokecolor="#000000" stroked="t" strokeweight="0.58pt" style="position:absolute;left:4511;top:944;width:29;height:0">
              <v:path arrowok="t"/>
            </v:shape>
            <v:shape coordorigin="4568,944" coordsize="29,0" filled="f" path="m4568,944l4597,944e" strokecolor="#000000" stroked="t" strokeweight="0.58pt" style="position:absolute;left:4568;top:944;width:29;height:0">
              <v:path arrowok="t"/>
            </v:shape>
            <v:shape coordorigin="4626,944" coordsize="29,0" filled="f" path="m4626,944l4655,944e" strokecolor="#000000" stroked="t" strokeweight="0.58pt" style="position:absolute;left:4626;top:944;width:29;height:0">
              <v:path arrowok="t"/>
            </v:shape>
            <v:shape coordorigin="4683,944" coordsize="29,0" filled="f" path="m4683,944l4712,944e" strokecolor="#000000" stroked="t" strokeweight="0.58pt" style="position:absolute;left:4683;top:944;width:29;height:0">
              <v:path arrowok="t"/>
            </v:shape>
            <v:shape coordorigin="4741,944" coordsize="29,0" filled="f" path="m4741,944l4770,944e" strokecolor="#000000" stroked="t" strokeweight="0.58pt" style="position:absolute;left:4741;top:944;width:29;height:0">
              <v:path arrowok="t"/>
            </v:shape>
            <v:shape coordorigin="4799,944" coordsize="29,0" filled="f" path="m4799,944l4827,944e" strokecolor="#000000" stroked="t" strokeweight="0.58pt" style="position:absolute;left:4799;top:944;width:29;height:0">
              <v:path arrowok="t"/>
            </v:shape>
            <v:shape coordorigin="4856,944" coordsize="29,0" filled="f" path="m4856,944l4885,944e" strokecolor="#000000" stroked="t" strokeweight="0.58pt" style="position:absolute;left:4856;top:944;width:29;height:0">
              <v:path arrowok="t"/>
            </v:shape>
            <v:shape coordorigin="4914,944" coordsize="29,0" filled="f" path="m4914,944l4943,944e" strokecolor="#000000" stroked="t" strokeweight="0.58pt" style="position:absolute;left:4914;top:944;width:29;height:0">
              <v:path arrowok="t"/>
            </v:shape>
            <v:shape coordorigin="4971,944" coordsize="29,0" filled="f" path="m4971,944l5000,944e" strokecolor="#000000" stroked="t" strokeweight="0.58pt" style="position:absolute;left:4971;top:944;width:29;height:0">
              <v:path arrowok="t"/>
            </v:shape>
            <v:shape coordorigin="5029,944" coordsize="29,0" filled="f" path="m5029,944l5058,944e" strokecolor="#000000" stroked="t" strokeweight="0.58pt" style="position:absolute;left:5029;top:944;width:29;height:0">
              <v:path arrowok="t"/>
            </v:shape>
            <v:shape coordorigin="5087,944" coordsize="29,0" filled="f" path="m5087,944l5115,944e" strokecolor="#000000" stroked="t" strokeweight="0.58pt" style="position:absolute;left:5087;top:944;width:29;height:0">
              <v:path arrowok="t"/>
            </v:shape>
            <v:shape coordorigin="5144,944" coordsize="29,0" filled="f" path="m5144,944l5173,944e" strokecolor="#000000" stroked="t" strokeweight="0.58pt" style="position:absolute;left:5144;top:944;width:29;height:0">
              <v:path arrowok="t"/>
            </v:shape>
            <v:shape coordorigin="5202,944" coordsize="29,0" filled="f" path="m5202,944l5231,944e" strokecolor="#000000" stroked="t" strokeweight="0.58pt" style="position:absolute;left:5202;top:944;width:29;height:0">
              <v:path arrowok="t"/>
            </v:shape>
            <v:shape coordorigin="5259,944" coordsize="29,0" filled="f" path="m5259,944l5288,944e" strokecolor="#000000" stroked="t" strokeweight="0.58pt" style="position:absolute;left:5259;top:944;width:29;height:0">
              <v:path arrowok="t"/>
            </v:shape>
            <v:shape coordorigin="5317,944" coordsize="29,0" filled="f" path="m5317,944l5346,944e" strokecolor="#000000" stroked="t" strokeweight="0.58pt" style="position:absolute;left:5317;top:944;width:29;height:0">
              <v:path arrowok="t"/>
            </v:shape>
            <v:shape coordorigin="5375,944" coordsize="29,0" filled="f" path="m5375,944l5403,944e" strokecolor="#000000" stroked="t" strokeweight="0.58pt" style="position:absolute;left:5375;top:944;width:29;height:0">
              <v:path arrowok="t"/>
            </v:shape>
            <v:shape coordorigin="5432,944" coordsize="29,0" filled="f" path="m5432,944l5461,944e" strokecolor="#000000" stroked="t" strokeweight="0.58pt" style="position:absolute;left:5432;top:944;width:29;height:0">
              <v:path arrowok="t"/>
            </v:shape>
            <v:shape coordorigin="5490,944" coordsize="29,0" filled="f" path="m5490,944l5519,944e" strokecolor="#000000" stroked="t" strokeweight="0.58pt" style="position:absolute;left:5490;top:944;width:29;height:0">
              <v:path arrowok="t"/>
            </v:shape>
            <v:shape coordorigin="5547,944" coordsize="29,0" filled="f" path="m5547,944l5577,944e" strokecolor="#000000" stroked="t" strokeweight="0.58pt" style="position:absolute;left:5547;top:944;width:29;height:0">
              <v:path arrowok="t"/>
            </v:shape>
            <v:shape coordorigin="5605,944" coordsize="29,0" filled="f" path="m5605,944l5634,944e" strokecolor="#000000" stroked="t" strokeweight="0.58pt" style="position:absolute;left:5605;top:944;width:29;height:0">
              <v:path arrowok="t"/>
            </v:shape>
            <v:shape coordorigin="5663,944" coordsize="29,0" filled="f" path="m5663,944l5692,944e" strokecolor="#000000" stroked="t" strokeweight="0.58pt" style="position:absolute;left:5663;top:944;width:29;height:0">
              <v:path arrowok="t"/>
            </v:shape>
            <v:shape coordorigin="5721,944" coordsize="29,0" filled="f" path="m5721,944l5749,944e" strokecolor="#000000" stroked="t" strokeweight="0.58pt" style="position:absolute;left:5721;top:944;width:29;height:0">
              <v:path arrowok="t"/>
            </v:shape>
            <v:shape coordorigin="5778,944" coordsize="29,0" filled="f" path="m5778,944l5807,944e" strokecolor="#000000" stroked="t" strokeweight="0.58pt" style="position:absolute;left:5778;top:944;width:29;height:0">
              <v:path arrowok="t"/>
            </v:shape>
            <v:shape coordorigin="5836,944" coordsize="29,0" filled="f" path="m5836,944l5865,944e" strokecolor="#000000" stroked="t" strokeweight="0.58pt" style="position:absolute;left:5836;top:944;width:29;height:0">
              <v:path arrowok="t"/>
            </v:shape>
            <v:shape coordorigin="5893,944" coordsize="29,0" filled="f" path="m5893,944l5922,944e" strokecolor="#000000" stroked="t" strokeweight="0.58pt" style="position:absolute;left:5893;top:944;width:29;height:0">
              <v:path arrowok="t"/>
            </v:shape>
            <v:shape coordorigin="5951,944" coordsize="29,0" filled="f" path="m5951,944l5980,944e" strokecolor="#000000" stroked="t" strokeweight="0.58pt" style="position:absolute;left:5951;top:944;width:29;height:0">
              <v:path arrowok="t"/>
            </v:shape>
            <v:shape coordorigin="6009,944" coordsize="29,0" filled="f" path="m6009,944l6037,944e" strokecolor="#000000" stroked="t" strokeweight="0.58pt" style="position:absolute;left:6009;top:944;width:29;height:0">
              <v:path arrowok="t"/>
            </v:shape>
            <v:shape coordorigin="6066,944" coordsize="29,0" filled="f" path="m6066,944l6095,944e" strokecolor="#000000" stroked="t" strokeweight="0.58pt" style="position:absolute;left:6066;top:944;width:29;height:0">
              <v:path arrowok="t"/>
            </v:shape>
            <v:shape coordorigin="6124,944" coordsize="29,0" filled="f" path="m6124,944l6153,944e" strokecolor="#000000" stroked="t" strokeweight="0.58pt" style="position:absolute;left:6124;top:944;width:29;height:0">
              <v:path arrowok="t"/>
            </v:shape>
            <v:shape coordorigin="6181,944" coordsize="29,0" filled="f" path="m6181,944l6210,944e" strokecolor="#000000" stroked="t" strokeweight="0.58pt" style="position:absolute;left:6181;top:944;width:29;height:0">
              <v:path arrowok="t"/>
            </v:shape>
            <v:shape coordorigin="6239,944" coordsize="29,0" filled="f" path="m6239,944l6268,944e" strokecolor="#000000" stroked="t" strokeweight="0.58pt" style="position:absolute;left:6239;top:944;width:29;height:0">
              <v:path arrowok="t"/>
            </v:shape>
            <v:shape coordorigin="6297,944" coordsize="29,0" filled="f" path="m6297,944l6325,944e" strokecolor="#000000" stroked="t" strokeweight="0.58pt" style="position:absolute;left:6297;top:944;width:29;height:0">
              <v:path arrowok="t"/>
            </v:shape>
            <v:shape coordorigin="6354,944" coordsize="29,0" filled="f" path="m6354,944l6383,944e" strokecolor="#000000" stroked="t" strokeweight="0.58pt" style="position:absolute;left:6354;top:944;width:29;height:0">
              <v:path arrowok="t"/>
            </v:shape>
            <v:shape coordorigin="6412,944" coordsize="29,0" filled="f" path="m6412,944l6441,944e" strokecolor="#000000" stroked="t" strokeweight="0.58pt" style="position:absolute;left:6412;top:944;width:29;height:0">
              <v:path arrowok="t"/>
            </v:shape>
            <v:shape coordorigin="6469,944" coordsize="29,0" filled="f" path="m6469,944l6498,944e" strokecolor="#000000" stroked="t" strokeweight="0.58pt" style="position:absolute;left:6469;top:944;width:29;height:0">
              <v:path arrowok="t"/>
            </v:shape>
            <v:shape coordorigin="6527,944" coordsize="29,0" filled="f" path="m6527,944l6556,944e" strokecolor="#000000" stroked="t" strokeweight="0.58pt" style="position:absolute;left:6527;top:944;width:29;height:0">
              <v:path arrowok="t"/>
            </v:shape>
            <v:shape coordorigin="6585,944" coordsize="29,0" filled="f" path="m6585,944l6613,944e" strokecolor="#000000" stroked="t" strokeweight="0.58pt" style="position:absolute;left:6585;top:944;width:29;height:0">
              <v:path arrowok="t"/>
            </v:shape>
            <v:shape coordorigin="6642,944" coordsize="29,0" filled="f" path="m6642,944l6671,944e" strokecolor="#000000" stroked="t" strokeweight="0.58pt" style="position:absolute;left:6642;top:944;width:29;height:0">
              <v:path arrowok="t"/>
            </v:shape>
            <v:shape coordorigin="6700,944" coordsize="29,0" filled="f" path="m6700,944l6729,944e" strokecolor="#000000" stroked="t" strokeweight="0.58pt" style="position:absolute;left:6700;top:944;width:29;height:0">
              <v:path arrowok="t"/>
            </v:shape>
            <v:shape coordorigin="6757,944" coordsize="29,0" filled="f" path="m6757,944l6786,944e" strokecolor="#000000" stroked="t" strokeweight="0.58pt" style="position:absolute;left:6757;top:944;width:29;height:0">
              <v:path arrowok="t"/>
            </v:shape>
            <v:shape coordorigin="6815,944" coordsize="29,0" filled="f" path="m6815,944l6844,944e" strokecolor="#000000" stroked="t" strokeweight="0.58pt" style="position:absolute;left:6815;top:944;width:29;height:0">
              <v:path arrowok="t"/>
            </v:shape>
            <v:shape coordorigin="6873,944" coordsize="29,0" filled="f" path="m6873,944l6901,944e" strokecolor="#000000" stroked="t" strokeweight="0.58pt" style="position:absolute;left:6873;top:944;width:29;height:0">
              <v:path arrowok="t"/>
            </v:shape>
            <v:shape coordorigin="6930,944" coordsize="29,0" filled="f" path="m6930,944l6959,944e" strokecolor="#000000" stroked="t" strokeweight="0.58pt" style="position:absolute;left:6930;top:944;width:29;height:0">
              <v:path arrowok="t"/>
            </v:shape>
            <v:shape coordorigin="6988,944" coordsize="29,0" filled="f" path="m6988,944l7017,944e" strokecolor="#000000" stroked="t" strokeweight="0.58pt" style="position:absolute;left:6988;top:944;width:29;height:0">
              <v:path arrowok="t"/>
            </v:shape>
            <v:shape coordorigin="7045,944" coordsize="29,0" filled="f" path="m7045,944l7074,944e" strokecolor="#000000" stroked="t" strokeweight="0.58pt" style="position:absolute;left:7045;top:944;width:29;height:0">
              <v:path arrowok="t"/>
            </v:shape>
            <v:shape coordorigin="7103,944" coordsize="29,0" filled="f" path="m7103,944l7132,944e" strokecolor="#000000" stroked="t" strokeweight="0.58pt" style="position:absolute;left:7103;top:944;width:29;height:0">
              <v:path arrowok="t"/>
            </v:shape>
            <v:shape coordorigin="7161,944" coordsize="29,0" filled="f" path="m7161,944l7189,944e" strokecolor="#000000" stroked="t" strokeweight="0.58pt" style="position:absolute;left:7161;top:944;width:29;height:0">
              <v:path arrowok="t"/>
            </v:shape>
            <v:shape coordorigin="7218,944" coordsize="29,0" filled="f" path="m7218,944l7247,944e" strokecolor="#000000" stroked="t" strokeweight="0.58pt" style="position:absolute;left:7218;top:944;width:29;height:0">
              <v:path arrowok="t"/>
            </v:shape>
            <v:shape coordorigin="7276,944" coordsize="29,0" filled="f" path="m7276,944l7305,944e" strokecolor="#000000" stroked="t" strokeweight="0.58pt" style="position:absolute;left:7276;top:944;width:29;height:0">
              <v:path arrowok="t"/>
            </v:shape>
            <v:shape coordorigin="7333,944" coordsize="29,0" filled="f" path="m7333,944l7362,944e" strokecolor="#000000" stroked="t" strokeweight="0.58pt" style="position:absolute;left:7333;top:944;width:29;height:0">
              <v:path arrowok="t"/>
            </v:shape>
            <v:shape coordorigin="7391,944" coordsize="29,0" filled="f" path="m7391,944l7420,944e" strokecolor="#000000" stroked="t" strokeweight="0.58pt" style="position:absolute;left:7391;top:944;width:29;height:0">
              <v:path arrowok="t"/>
            </v:shape>
            <v:shape coordorigin="7449,944" coordsize="29,0" filled="f" path="m7449,944l7477,944e" strokecolor="#000000" stroked="t" strokeweight="0.58pt" style="position:absolute;left:7449;top:944;width:29;height:0">
              <v:path arrowok="t"/>
            </v:shape>
            <v:shape coordorigin="7506,944" coordsize="29,0" filled="f" path="m7506,944l7535,944e" strokecolor="#000000" stroked="t" strokeweight="0.58pt" style="position:absolute;left:7506;top:944;width:29;height:0">
              <v:path arrowok="t"/>
            </v:shape>
            <v:shape coordorigin="7564,944" coordsize="29,0" filled="f" path="m7564,944l7593,944e" strokecolor="#000000" stroked="t" strokeweight="0.58pt" style="position:absolute;left:7564;top:944;width:29;height:0">
              <v:path arrowok="t"/>
            </v:shape>
            <v:shape coordorigin="7621,944" coordsize="29,0" filled="f" path="m7621,944l7650,944e" strokecolor="#000000" stroked="t" strokeweight="0.58pt" style="position:absolute;left:7621;top:944;width:29;height:0">
              <v:path arrowok="t"/>
            </v:shape>
            <v:shape coordorigin="7679,944" coordsize="29,0" filled="f" path="m7679,944l7708,944e" strokecolor="#000000" stroked="t" strokeweight="0.58pt" style="position:absolute;left:7679;top:944;width:29;height:0">
              <v:path arrowok="t"/>
            </v:shape>
            <v:shape coordorigin="7737,944" coordsize="29,0" filled="f" path="m7737,944l7765,944e" strokecolor="#000000" stroked="t" strokeweight="0.58pt" style="position:absolute;left:7737;top:944;width:29;height:0">
              <v:path arrowok="t"/>
            </v:shape>
            <v:shape coordorigin="7794,944" coordsize="29,0" filled="f" path="m7794,944l7823,944e" strokecolor="#000000" stroked="t" strokeweight="0.58pt" style="position:absolute;left:7794;top:944;width:29;height:0">
              <v:path arrowok="t"/>
            </v:shape>
            <v:shape coordorigin="7852,944" coordsize="29,0" filled="f" path="m7852,944l7881,944e" strokecolor="#000000" stroked="t" strokeweight="0.58pt" style="position:absolute;left:7852;top:944;width:29;height:0">
              <v:path arrowok="t"/>
            </v:shape>
            <v:shape coordorigin="7910,944" coordsize="29,0" filled="f" path="m7910,944l7939,944e" strokecolor="#000000" stroked="t" strokeweight="0.58pt" style="position:absolute;left:7910;top:944;width:29;height:0">
              <v:path arrowok="t"/>
            </v:shape>
            <v:shape coordorigin="7968,944" coordsize="29,0" filled="f" path="m7968,944l7996,944e" strokecolor="#000000" stroked="t" strokeweight="0.58pt" style="position:absolute;left:7968;top:944;width:29;height:0">
              <v:path arrowok="t"/>
            </v:shape>
            <v:shape coordorigin="8025,944" coordsize="29,0" filled="f" path="m8025,944l8054,944e" strokecolor="#000000" stroked="t" strokeweight="0.58pt" style="position:absolute;left:8025;top:944;width:29;height:0">
              <v:path arrowok="t"/>
            </v:shape>
            <v:shape coordorigin="8083,944" coordsize="29,0" filled="f" path="m8083,944l8112,944e" strokecolor="#000000" stroked="t" strokeweight="0.58pt" style="position:absolute;left:8083;top:944;width:29;height:0">
              <v:path arrowok="t"/>
            </v:shape>
            <v:shape coordorigin="8140,944" coordsize="29,0" filled="f" path="m8140,944l8169,944e" strokecolor="#000000" stroked="t" strokeweight="0.58pt" style="position:absolute;left:8140;top:944;width:29;height:0">
              <v:path arrowok="t"/>
            </v:shape>
            <v:shape coordorigin="8198,944" coordsize="29,0" filled="f" path="m8198,944l8227,944e" strokecolor="#000000" stroked="t" strokeweight="0.58pt" style="position:absolute;left:8198;top:944;width:29;height:0">
              <v:path arrowok="t"/>
            </v:shape>
            <v:shape coordorigin="8256,944" coordsize="29,0" filled="f" path="m8256,944l8284,944e" strokecolor="#000000" stroked="t" strokeweight="0.58pt" style="position:absolute;left:8256;top:944;width:29;height:0">
              <v:path arrowok="t"/>
            </v:shape>
            <v:shape coordorigin="8313,944" coordsize="29,0" filled="f" path="m8313,944l8342,944e" strokecolor="#000000" stroked="t" strokeweight="0.58pt" style="position:absolute;left:8313;top:944;width:29;height:0">
              <v:path arrowok="t"/>
            </v:shape>
            <v:shape coordorigin="8371,944" coordsize="29,0" filled="f" path="m8371,944l8400,944e" strokecolor="#000000" stroked="t" strokeweight="0.58pt" style="position:absolute;left:8371;top:944;width:29;height:0">
              <v:path arrowok="t"/>
            </v:shape>
            <v:shape coordorigin="8428,944" coordsize="29,0" filled="f" path="m8428,944l8457,944e" strokecolor="#000000" stroked="t" strokeweight="0.58pt" style="position:absolute;left:8428;top:944;width:29;height:0">
              <v:path arrowok="t"/>
            </v:shape>
            <v:shape coordorigin="8486,944" coordsize="29,0" filled="f" path="m8486,944l8515,944e" strokecolor="#000000" stroked="t" strokeweight="0.58pt" style="position:absolute;left:8486;top:944;width:29;height:0">
              <v:path arrowok="t"/>
            </v:shape>
            <v:shape coordorigin="8544,944" coordsize="29,0" filled="f" path="m8544,944l8572,944e" strokecolor="#000000" stroked="t" strokeweight="0.58pt" style="position:absolute;left:8544;top:944;width:29;height:0">
              <v:path arrowok="t"/>
            </v:shape>
            <v:shape coordorigin="8601,944" coordsize="29,0" filled="f" path="m8601,944l8630,944e" strokecolor="#000000" stroked="t" strokeweight="0.58pt" style="position:absolute;left:8601;top:944;width:29;height:0">
              <v:path arrowok="t"/>
            </v:shape>
            <v:shape coordorigin="8659,944" coordsize="29,0" filled="f" path="m8659,944l8688,944e" strokecolor="#000000" stroked="t" strokeweight="0.58pt" style="position:absolute;left:8659;top:944;width:29;height:0">
              <v:path arrowok="t"/>
            </v:shape>
            <v:shape coordorigin="8716,944" coordsize="29,0" filled="f" path="m8716,944l8745,944e" strokecolor="#000000" stroked="t" strokeweight="0.58pt" style="position:absolute;left:8716;top:944;width:29;height:0">
              <v:path arrowok="t"/>
            </v:shape>
            <v:shape coordorigin="8774,944" coordsize="29,0" filled="f" path="m8774,944l8803,944e" strokecolor="#000000" stroked="t" strokeweight="0.58pt" style="position:absolute;left:8774;top:944;width:29;height:0">
              <v:path arrowok="t"/>
            </v:shape>
            <v:shape coordorigin="8832,944" coordsize="29,0" filled="f" path="m8832,944l8860,944e" strokecolor="#000000" stroked="t" strokeweight="0.58pt" style="position:absolute;left:8832;top:944;width:29;height:0">
              <v:path arrowok="t"/>
            </v:shape>
            <v:shape coordorigin="8889,944" coordsize="29,0" filled="f" path="m8889,944l8918,944e" strokecolor="#000000" stroked="t" strokeweight="0.58pt" style="position:absolute;left:8889;top:944;width:29;height:0">
              <v:path arrowok="t"/>
            </v:shape>
            <v:shape coordorigin="8947,944" coordsize="29,0" filled="f" path="m8947,944l8976,944e" strokecolor="#000000" stroked="t" strokeweight="0.58pt" style="position:absolute;left:8947;top:944;width:29;height:0">
              <v:path arrowok="t"/>
            </v:shape>
            <v:shape coordorigin="9004,944" coordsize="29,0" filled="f" path="m9004,944l9033,944e" strokecolor="#000000" stroked="t" strokeweight="0.58pt" style="position:absolute;left:9004;top:944;width:29;height:0">
              <v:path arrowok="t"/>
            </v:shape>
            <v:shape coordorigin="9062,944" coordsize="29,0" filled="f" path="m9062,944l9091,944e" strokecolor="#000000" stroked="t" strokeweight="0.58pt" style="position:absolute;left:9062;top:944;width:29;height:0">
              <v:path arrowok="t"/>
            </v:shape>
            <v:shape coordorigin="9120,944" coordsize="29,0" filled="f" path="m9120,944l9148,944e" strokecolor="#000000" stroked="t" strokeweight="0.58pt" style="position:absolute;left:9120;top:944;width:29;height:0">
              <v:path arrowok="t"/>
            </v:shape>
            <v:shape coordorigin="9177,944" coordsize="29,0" filled="f" path="m9177,944l9206,944e" strokecolor="#000000" stroked="t" strokeweight="0.58pt" style="position:absolute;left:9177;top:944;width:29;height:0">
              <v:path arrowok="t"/>
            </v:shape>
            <v:shape coordorigin="9235,944" coordsize="29,0" filled="f" path="m9235,944l9264,944e" strokecolor="#000000" stroked="t" strokeweight="0.58pt" style="position:absolute;left:9235;top:944;width:29;height:0">
              <v:path arrowok="t"/>
            </v:shape>
            <v:shape coordorigin="9292,944" coordsize="29,0" filled="f" path="m9292,944l9321,944e" strokecolor="#000000" stroked="t" strokeweight="0.58pt" style="position:absolute;left:9292;top:944;width:29;height:0">
              <v:path arrowok="t"/>
            </v:shape>
            <v:shape coordorigin="9350,944" coordsize="29,0" filled="f" path="m9350,944l9379,944e" strokecolor="#000000" stroked="t" strokeweight="0.58pt" style="position:absolute;left:9350;top:944;width:29;height:0">
              <v:path arrowok="t"/>
            </v:shape>
            <v:shape coordorigin="9408,944" coordsize="29,0" filled="f" path="m9408,944l9436,944e" strokecolor="#000000" stroked="t" strokeweight="0.58pt" style="position:absolute;left:9408;top:944;width:29;height:0">
              <v:path arrowok="t"/>
            </v:shape>
            <v:shape coordorigin="9465,944" coordsize="29,0" filled="f" path="m9465,944l9494,944e" strokecolor="#000000" stroked="t" strokeweight="0.58pt" style="position:absolute;left:9465;top:944;width:29;height:0">
              <v:path arrowok="t"/>
            </v:shape>
            <v:shape coordorigin="9523,944" coordsize="29,0" filled="f" path="m9523,944l9552,944e" strokecolor="#000000" stroked="t" strokeweight="0.58pt" style="position:absolute;left:9523;top:944;width:29;height:0">
              <v:path arrowok="t"/>
            </v:shape>
            <v:shape coordorigin="9580,944" coordsize="29,0" filled="f" path="m9580,944l9609,944e" strokecolor="#000000" stroked="t" strokeweight="0.58pt" style="position:absolute;left:9580;top:944;width:29;height:0">
              <v:path arrowok="t"/>
            </v:shape>
            <v:shape coordorigin="9638,944" coordsize="29,0" filled="f" path="m9638,944l9667,944e" strokecolor="#000000" stroked="t" strokeweight="0.58pt" style="position:absolute;left:9638;top:944;width:29;height:0">
              <v:path arrowok="t"/>
            </v:shape>
            <v:shape coordorigin="9696,944" coordsize="29,0" filled="f" path="m9696,944l9724,944e" strokecolor="#000000" stroked="t" strokeweight="0.58pt" style="position:absolute;left:9696;top:944;width:29;height:0">
              <v:path arrowok="t"/>
            </v:shape>
            <v:shape coordorigin="9753,944" coordsize="29,0" filled="f" path="m9753,944l9782,944e" strokecolor="#000000" stroked="t" strokeweight="0.58pt" style="position:absolute;left:9753;top:944;width:29;height:0">
              <v:path arrowok="t"/>
            </v:shape>
            <v:shape coordorigin="9811,944" coordsize="29,0" filled="f" path="m9811,944l9840,944e" strokecolor="#000000" stroked="t" strokeweight="0.58pt" style="position:absolute;left:9811;top:944;width:29;height:0">
              <v:path arrowok="t"/>
            </v:shape>
            <v:shape coordorigin="9868,944" coordsize="29,0" filled="f" path="m9868,944l9897,944e" strokecolor="#000000" stroked="t" strokeweight="0.58pt" style="position:absolute;left:9868;top:944;width:29;height:0">
              <v:path arrowok="t"/>
            </v:shape>
            <v:shape coordorigin="9926,944" coordsize="29,0" filled="f" path="m9926,944l9955,944e" strokecolor="#000000" stroked="t" strokeweight="0.58pt" style="position:absolute;left:9926;top:944;width:29;height:0">
              <v:path arrowok="t"/>
            </v:shape>
            <v:shape coordorigin="9984,944" coordsize="29,0" filled="f" path="m9984,944l10012,944e" strokecolor="#000000" stroked="t" strokeweight="0.58pt" style="position:absolute;left:9984;top:944;width:29;height:0">
              <v:path arrowok="t"/>
            </v:shape>
            <v:shape coordorigin="10041,944" coordsize="29,0" filled="f" path="m10041,944l10070,944e" strokecolor="#000000" stroked="t" strokeweight="0.58pt" style="position:absolute;left:10041;top:944;width:29;height:0">
              <v:path arrowok="t"/>
            </v:shape>
            <v:shape coordorigin="10099,944" coordsize="29,0" filled="f" path="m10099,944l10128,944e" strokecolor="#000000" stroked="t" strokeweight="0.58pt" style="position:absolute;left:10099;top:944;width:29;height:0">
              <v:path arrowok="t"/>
            </v:shape>
            <v:shape coordorigin="10157,944" coordsize="29,0" filled="f" path="m10157,944l10186,944e" strokecolor="#000000" stroked="t" strokeweight="0.58pt" style="position:absolute;left:10157;top:944;width:29;height:0">
              <v:path arrowok="t"/>
            </v:shape>
            <v:shape coordorigin="10214,944" coordsize="29,0" filled="f" path="m10214,944l10243,944e" strokecolor="#000000" stroked="t" strokeweight="0.58pt" style="position:absolute;left:10214;top:944;width:29;height:0">
              <v:path arrowok="t"/>
            </v:shape>
            <v:shape coordorigin="10272,944" coordsize="29,0" filled="f" path="m10272,944l10301,944e" strokecolor="#000000" stroked="t" strokeweight="0.58pt" style="position:absolute;left:10272;top:944;width:29;height:0">
              <v:path arrowok="t"/>
            </v:shape>
            <v:shape coordorigin="10330,944" coordsize="29,0" filled="f" path="m10330,944l10358,944e" strokecolor="#000000" stroked="t" strokeweight="0.58pt" style="position:absolute;left:10330;top:944;width:29;height:0">
              <v:path arrowok="t"/>
            </v:shape>
            <v:shape coordorigin="10387,944" coordsize="29,0" filled="f" path="m10387,944l10416,944e" strokecolor="#000000" stroked="t" strokeweight="0.58pt" style="position:absolute;left:10387;top:944;width:29;height:0">
              <v:path arrowok="t"/>
            </v:shape>
            <v:shape coordorigin="10445,944" coordsize="29,0" filled="f" path="m10445,944l10474,944e" strokecolor="#000000" stroked="t" strokeweight="0.58pt" style="position:absolute;left:10445;top:944;width:29;height:0">
              <v:path arrowok="t"/>
            </v:shape>
            <v:shape coordorigin="10502,944" coordsize="29,0" filled="f" path="m10502,944l10531,944e" strokecolor="#000000" stroked="t" strokeweight="0.58pt" style="position:absolute;left:10502;top:944;width:29;height:0">
              <v:path arrowok="t"/>
            </v:shape>
            <v:shape coordorigin="10560,944" coordsize="29,0" filled="f" path="m10560,944l10589,944e" strokecolor="#000000" stroked="t" strokeweight="0.58pt" style="position:absolute;left:10560;top:944;width:29;height:0">
              <v:path arrowok="t"/>
            </v:shape>
            <v:shape coordorigin="10618,944" coordsize="29,0" filled="f" path="m10618,944l10646,944e" strokecolor="#000000" stroked="t" strokeweight="0.58pt" style="position:absolute;left:10618;top:944;width:29;height:0">
              <v:path arrowok="t"/>
            </v:shape>
            <v:shape coordorigin="10675,944" coordsize="29,0" filled="f" path="m10675,944l10704,944e" strokecolor="#000000" stroked="t" strokeweight="0.58pt" style="position:absolute;left:10675;top:944;width:29;height:0">
              <v:path arrowok="t"/>
            </v:shape>
            <v:shape coordorigin="10733,944" coordsize="29,0" filled="f" path="m10733,944l10762,944e" strokecolor="#000000" stroked="t" strokeweight="0.58pt" style="position:absolute;left:10733;top:944;width:29;height:0">
              <v:path arrowok="t"/>
            </v:shape>
            <v:shape coordorigin="10790,944" coordsize="29,0" filled="f" path="m10790,944l10819,944e" strokecolor="#000000" stroked="t" strokeweight="0.58pt" style="position:absolute;left:10790;top:944;width:29;height:0">
              <v:path arrowok="t"/>
            </v:shape>
            <v:shape coordorigin="10848,944" coordsize="29,0" filled="f" path="m10848,944l10877,944e" strokecolor="#000000" stroked="t" strokeweight="0.58pt" style="position:absolute;left:10848;top:944;width:29;height:0">
              <v:path arrowok="t"/>
            </v:shape>
            <v:shape coordorigin="10906,944" coordsize="29,0" filled="f" path="m10906,944l10934,944e" strokecolor="#000000" stroked="t" strokeweight="0.58pt" style="position:absolute;left:10906;top:944;width:29;height:0">
              <v:path arrowok="t"/>
            </v:shape>
            <v:shape coordorigin="10963,944" coordsize="29,0" filled="f" path="m10963,944l10992,944e" strokecolor="#000000" stroked="t" strokeweight="0.58pt" style="position:absolute;left:10963;top:944;width:29;height:0">
              <v:path arrowok="t"/>
            </v:shape>
            <v:shape coordorigin="11021,944" coordsize="29,0" filled="f" path="m11021,944l11050,944e" strokecolor="#000000" stroked="t" strokeweight="0.58pt" style="position:absolute;left:11021;top:944;width:29;height:0">
              <v:path arrowok="t"/>
            </v:shape>
            <v:shape coordorigin="11078,944" coordsize="29,0" filled="f" path="m11078,944l11107,944e" strokecolor="#000000" stroked="t" strokeweight="0.58pt" style="position:absolute;left:11078;top:944;width:29;height:0">
              <v:path arrowok="t"/>
            </v:shape>
            <v:shape coordorigin="11136,944" coordsize="29,0" filled="f" path="m11136,944l11165,944e" strokecolor="#000000" stroked="t" strokeweight="0.58pt" style="position:absolute;left:11136;top:944;width:29;height:0">
              <v:path arrowok="t"/>
            </v:shape>
            <v:shape coordorigin="11194,944" coordsize="29,0" filled="f" path="m11194,944l11222,944e" strokecolor="#000000" stroked="t" strokeweight="0.58pt" style="position:absolute;left:11194;top:944;width:2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Nama                         :</w:t>
      </w:r>
      <w:r>
        <w:rPr>
          <w:rFonts w:ascii="Times New Roman" w:cs="Times New Roman" w:eastAsia="Times New Roman" w:hAnsi="Times New Roman"/>
          <w:sz w:val="22"/>
          <w:szCs w:val="22"/>
        </w:rPr>
        <w:t> Pekerjaan                   :</w:t>
      </w:r>
      <w:r>
        <w:rPr>
          <w:rFonts w:ascii="Times New Roman" w:cs="Times New Roman" w:eastAsia="Times New Roman" w:hAnsi="Times New Roman"/>
          <w:sz w:val="22"/>
          <w:szCs w:val="22"/>
        </w:rPr>
        <w:t> Alamat                       :</w:t>
      </w:r>
    </w:p>
    <w:p>
      <w:pPr>
        <w:rPr>
          <w:sz w:val="12"/>
          <w:szCs w:val="12"/>
        </w:rPr>
        <w:jc w:val="left"/>
        <w:spacing w:before="7" w:line="120" w:lineRule="exact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2"/>
        <w:ind w:left="105"/>
      </w:pPr>
      <w:r>
        <w:rPr>
          <w:rFonts w:ascii="Times New Roman" w:cs="Times New Roman" w:eastAsia="Times New Roman" w:hAnsi="Times New Roman"/>
          <w:sz w:val="22"/>
          <w:szCs w:val="22"/>
        </w:rPr>
        <w:t>Dengan ini menyatakan dengan sebenarnya bahwa :</w:t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tabs>
          <w:tab w:pos="520" w:val="left"/>
          <w:tab w:pos="4780" w:val="left"/>
        </w:tabs>
        <w:jc w:val="both"/>
        <w:spacing w:line="310" w:lineRule="auto"/>
        <w:ind w:hanging="423" w:left="525" w:right="113"/>
      </w:pPr>
      <w:r>
        <w:pict>
          <v:group coordorigin="7666,308" coordsize="3152,12" style="position:absolute;margin-left:383.3pt;margin-top:15.4195pt;width:157.59pt;height:0.58001pt;mso-position-horizontal-relative:page;mso-position-vertical-relative:paragraph;z-index:-891">
            <v:shape coordorigin="7672,314" coordsize="29,0" filled="f" path="m7672,314l7701,314e" strokecolor="#000000" stroked="t" strokeweight="0.58001pt" style="position:absolute;left:7672;top:314;width:29;height:0">
              <v:path arrowok="t"/>
            </v:shape>
            <v:shape coordorigin="7729,314" coordsize="29,0" filled="f" path="m7729,314l7758,314e" strokecolor="#000000" stroked="t" strokeweight="0.58001pt" style="position:absolute;left:7729;top:314;width:29;height:0">
              <v:path arrowok="t"/>
            </v:shape>
            <v:shape coordorigin="7787,314" coordsize="29,0" filled="f" path="m7787,314l7816,314e" strokecolor="#000000" stroked="t" strokeweight="0.58001pt" style="position:absolute;left:7787;top:314;width:29;height:0">
              <v:path arrowok="t"/>
            </v:shape>
            <v:shape coordorigin="7845,314" coordsize="29,0" filled="f" path="m7845,314l7874,314e" strokecolor="#000000" stroked="t" strokeweight="0.58001pt" style="position:absolute;left:7845;top:314;width:29;height:0">
              <v:path arrowok="t"/>
            </v:shape>
            <v:shape coordorigin="7903,314" coordsize="29,0" filled="f" path="m7903,314l7932,314e" strokecolor="#000000" stroked="t" strokeweight="0.58001pt" style="position:absolute;left:7903;top:314;width:29;height:0">
              <v:path arrowok="t"/>
            </v:shape>
            <v:shape coordorigin="7960,314" coordsize="29,0" filled="f" path="m7960,314l7989,314e" strokecolor="#000000" stroked="t" strokeweight="0.58001pt" style="position:absolute;left:7960;top:314;width:29;height:0">
              <v:path arrowok="t"/>
            </v:shape>
            <v:shape coordorigin="8018,314" coordsize="29,0" filled="f" path="m8018,314l8047,314e" strokecolor="#000000" stroked="t" strokeweight="0.58001pt" style="position:absolute;left:8018;top:314;width:29;height:0">
              <v:path arrowok="t"/>
            </v:shape>
            <v:shape coordorigin="8076,314" coordsize="29,0" filled="f" path="m8076,314l8104,314e" strokecolor="#000000" stroked="t" strokeweight="0.58001pt" style="position:absolute;left:8076;top:314;width:29;height:0">
              <v:path arrowok="t"/>
            </v:shape>
            <v:shape coordorigin="8133,314" coordsize="29,0" filled="f" path="m8133,314l8162,314e" strokecolor="#000000" stroked="t" strokeweight="0.58001pt" style="position:absolute;left:8133;top:314;width:29;height:0">
              <v:path arrowok="t"/>
            </v:shape>
            <v:shape coordorigin="8191,314" coordsize="29,0" filled="f" path="m8191,314l8220,314e" strokecolor="#000000" stroked="t" strokeweight="0.58001pt" style="position:absolute;left:8191;top:314;width:29;height:0">
              <v:path arrowok="t"/>
            </v:shape>
            <v:shape coordorigin="8248,314" coordsize="29,0" filled="f" path="m8248,314l8277,314e" strokecolor="#000000" stroked="t" strokeweight="0.58001pt" style="position:absolute;left:8248;top:314;width:29;height:0">
              <v:path arrowok="t"/>
            </v:shape>
            <v:shape coordorigin="8306,314" coordsize="29,0" filled="f" path="m8306,314l8335,314e" strokecolor="#000000" stroked="t" strokeweight="0.58001pt" style="position:absolute;left:8306;top:314;width:29;height:0">
              <v:path arrowok="t"/>
            </v:shape>
            <v:shape coordorigin="8364,314" coordsize="29,0" filled="f" path="m8364,314l8392,314e" strokecolor="#000000" stroked="t" strokeweight="0.58001pt" style="position:absolute;left:8364;top:314;width:29;height:0">
              <v:path arrowok="t"/>
            </v:shape>
            <v:shape coordorigin="8421,314" coordsize="29,0" filled="f" path="m8421,314l8450,314e" strokecolor="#000000" stroked="t" strokeweight="0.58001pt" style="position:absolute;left:8421;top:314;width:29;height:0">
              <v:path arrowok="t"/>
            </v:shape>
            <v:shape coordorigin="8479,314" coordsize="29,0" filled="f" path="m8479,314l8508,314e" strokecolor="#000000" stroked="t" strokeweight="0.58001pt" style="position:absolute;left:8479;top:314;width:29;height:0">
              <v:path arrowok="t"/>
            </v:shape>
            <v:shape coordorigin="8536,314" coordsize="29,0" filled="f" path="m8536,314l8565,314e" strokecolor="#000000" stroked="t" strokeweight="0.58001pt" style="position:absolute;left:8536;top:314;width:29;height:0">
              <v:path arrowok="t"/>
            </v:shape>
            <v:shape coordorigin="8594,314" coordsize="29,0" filled="f" path="m8594,314l8623,314e" strokecolor="#000000" stroked="t" strokeweight="0.58001pt" style="position:absolute;left:8594;top:314;width:29;height:0">
              <v:path arrowok="t"/>
            </v:shape>
            <v:shape coordorigin="8652,314" coordsize="29,0" filled="f" path="m8652,314l8680,314e" strokecolor="#000000" stroked="t" strokeweight="0.58001pt" style="position:absolute;left:8652;top:314;width:29;height:0">
              <v:path arrowok="t"/>
            </v:shape>
            <v:shape coordorigin="8709,314" coordsize="29,0" filled="f" path="m8709,314l8738,314e" strokecolor="#000000" stroked="t" strokeweight="0.58001pt" style="position:absolute;left:8709;top:314;width:29;height:0">
              <v:path arrowok="t"/>
            </v:shape>
            <v:shape coordorigin="8767,314" coordsize="29,0" filled="f" path="m8767,314l8796,314e" strokecolor="#000000" stroked="t" strokeweight="0.58001pt" style="position:absolute;left:8767;top:314;width:29;height:0">
              <v:path arrowok="t"/>
            </v:shape>
            <v:shape coordorigin="8824,314" coordsize="29,0" filled="f" path="m8824,314l8853,314e" strokecolor="#000000" stroked="t" strokeweight="0.58001pt" style="position:absolute;left:8824;top:314;width:29;height:0">
              <v:path arrowok="t"/>
            </v:shape>
            <v:shape coordorigin="8882,314" coordsize="29,0" filled="f" path="m8882,314l8911,314e" strokecolor="#000000" stroked="t" strokeweight="0.58001pt" style="position:absolute;left:8882;top:314;width:29;height:0">
              <v:path arrowok="t"/>
            </v:shape>
            <v:shape coordorigin="8940,314" coordsize="29,0" filled="f" path="m8940,314l8968,314e" strokecolor="#000000" stroked="t" strokeweight="0.58001pt" style="position:absolute;left:8940;top:314;width:29;height:0">
              <v:path arrowok="t"/>
            </v:shape>
            <v:shape coordorigin="8997,314" coordsize="29,0" filled="f" path="m8997,314l9026,314e" strokecolor="#000000" stroked="t" strokeweight="0.58001pt" style="position:absolute;left:8997;top:314;width:29;height:0">
              <v:path arrowok="t"/>
            </v:shape>
            <v:shape coordorigin="9055,314" coordsize="29,0" filled="f" path="m9055,314l9084,314e" strokecolor="#000000" stroked="t" strokeweight="0.58001pt" style="position:absolute;left:9055;top:314;width:29;height:0">
              <v:path arrowok="t"/>
            </v:shape>
            <v:shape coordorigin="9112,314" coordsize="29,0" filled="f" path="m9112,314l9141,314e" strokecolor="#000000" stroked="t" strokeweight="0.58001pt" style="position:absolute;left:9112;top:314;width:29;height:0">
              <v:path arrowok="t"/>
            </v:shape>
            <v:shape coordorigin="9170,314" coordsize="29,0" filled="f" path="m9170,314l9199,314e" strokecolor="#000000" stroked="t" strokeweight="0.58001pt" style="position:absolute;left:9170;top:314;width:29;height:0">
              <v:path arrowok="t"/>
            </v:shape>
            <v:shape coordorigin="9228,314" coordsize="29,0" filled="f" path="m9228,314l9256,314e" strokecolor="#000000" stroked="t" strokeweight="0.58001pt" style="position:absolute;left:9228;top:314;width:29;height:0">
              <v:path arrowok="t"/>
            </v:shape>
            <v:shape coordorigin="9285,314" coordsize="29,0" filled="f" path="m9285,314l9314,314e" strokecolor="#000000" stroked="t" strokeweight="0.58001pt" style="position:absolute;left:9285;top:314;width:29;height:0">
              <v:path arrowok="t"/>
            </v:shape>
            <v:shape coordorigin="9343,314" coordsize="29,0" filled="f" path="m9343,314l9372,314e" strokecolor="#000000" stroked="t" strokeweight="0.58001pt" style="position:absolute;left:9343;top:314;width:29;height:0">
              <v:path arrowok="t"/>
            </v:shape>
            <v:shape coordorigin="9400,314" coordsize="29,0" filled="f" path="m9400,314l9429,314e" strokecolor="#000000" stroked="t" strokeweight="0.58001pt" style="position:absolute;left:9400;top:314;width:29;height:0">
              <v:path arrowok="t"/>
            </v:shape>
            <v:shape coordorigin="9458,314" coordsize="29,0" filled="f" path="m9458,314l9487,314e" strokecolor="#000000" stroked="t" strokeweight="0.58001pt" style="position:absolute;left:9458;top:314;width:29;height:0">
              <v:path arrowok="t"/>
            </v:shape>
            <v:shape coordorigin="9516,314" coordsize="29,0" filled="f" path="m9516,314l9544,314e" strokecolor="#000000" stroked="t" strokeweight="0.58001pt" style="position:absolute;left:9516;top:314;width:29;height:0">
              <v:path arrowok="t"/>
            </v:shape>
            <v:shape coordorigin="9573,314" coordsize="29,0" filled="f" path="m9573,314l9602,314e" strokecolor="#000000" stroked="t" strokeweight="0.58001pt" style="position:absolute;left:9573;top:314;width:29;height:0">
              <v:path arrowok="t"/>
            </v:shape>
            <v:shape coordorigin="9631,314" coordsize="29,0" filled="f" path="m9631,314l9660,314e" strokecolor="#000000" stroked="t" strokeweight="0.58001pt" style="position:absolute;left:9631;top:314;width:29;height:0">
              <v:path arrowok="t"/>
            </v:shape>
            <v:shape coordorigin="9688,314" coordsize="29,0" filled="f" path="m9688,314l9717,314e" strokecolor="#000000" stroked="t" strokeweight="0.58001pt" style="position:absolute;left:9688;top:314;width:29;height:0">
              <v:path arrowok="t"/>
            </v:shape>
            <v:shape coordorigin="9746,314" coordsize="29,0" filled="f" path="m9746,314l9775,314e" strokecolor="#000000" stroked="t" strokeweight="0.58001pt" style="position:absolute;left:9746;top:314;width:29;height:0">
              <v:path arrowok="t"/>
            </v:shape>
            <v:shape coordorigin="9804,314" coordsize="29,0" filled="f" path="m9804,314l9832,314e" strokecolor="#000000" stroked="t" strokeweight="0.58001pt" style="position:absolute;left:9804;top:314;width:29;height:0">
              <v:path arrowok="t"/>
            </v:shape>
            <v:shape coordorigin="9861,314" coordsize="29,0" filled="f" path="m9861,314l9890,314e" strokecolor="#000000" stroked="t" strokeweight="0.58001pt" style="position:absolute;left:9861;top:314;width:29;height:0">
              <v:path arrowok="t"/>
            </v:shape>
            <v:shape coordorigin="9919,314" coordsize="29,0" filled="f" path="m9919,314l9948,314e" strokecolor="#000000" stroked="t" strokeweight="0.58001pt" style="position:absolute;left:9919;top:314;width:29;height:0">
              <v:path arrowok="t"/>
            </v:shape>
            <v:shape coordorigin="9976,314" coordsize="29,0" filled="f" path="m9976,314l10005,314e" strokecolor="#000000" stroked="t" strokeweight="0.58001pt" style="position:absolute;left:9976;top:314;width:29;height:0">
              <v:path arrowok="t"/>
            </v:shape>
            <v:shape coordorigin="10034,314" coordsize="29,0" filled="f" path="m10034,314l10063,314e" strokecolor="#000000" stroked="t" strokeweight="0.58001pt" style="position:absolute;left:10034;top:314;width:29;height:0">
              <v:path arrowok="t"/>
            </v:shape>
            <v:shape coordorigin="10092,314" coordsize="29,0" filled="f" path="m10092,314l10121,314e" strokecolor="#000000" stroked="t" strokeweight="0.58001pt" style="position:absolute;left:10092;top:314;width:29;height:0">
              <v:path arrowok="t"/>
            </v:shape>
            <v:shape coordorigin="10150,314" coordsize="29,0" filled="f" path="m10150,314l10178,314e" strokecolor="#000000" stroked="t" strokeweight="0.58001pt" style="position:absolute;left:10150;top:314;width:29;height:0">
              <v:path arrowok="t"/>
            </v:shape>
            <v:shape coordorigin="10207,314" coordsize="29,0" filled="f" path="m10207,314l10236,314e" strokecolor="#000000" stroked="t" strokeweight="0.58001pt" style="position:absolute;left:10207;top:314;width:29;height:0">
              <v:path arrowok="t"/>
            </v:shape>
            <v:shape coordorigin="10265,314" coordsize="29,0" filled="f" path="m10265,314l10294,314e" strokecolor="#000000" stroked="t" strokeweight="0.58001pt" style="position:absolute;left:10265;top:314;width:29;height:0">
              <v:path arrowok="t"/>
            </v:shape>
            <v:shape coordorigin="10322,314" coordsize="29,0" filled="f" path="m10322,314l10351,314e" strokecolor="#000000" stroked="t" strokeweight="0.58001pt" style="position:absolute;left:10322;top:314;width:29;height:0">
              <v:path arrowok="t"/>
            </v:shape>
            <v:shape coordorigin="10380,314" coordsize="29,0" filled="f" path="m10380,314l10409,314e" strokecolor="#000000" stroked="t" strokeweight="0.58001pt" style="position:absolute;left:10380;top:314;width:29;height:0">
              <v:path arrowok="t"/>
            </v:shape>
            <v:shape coordorigin="10438,314" coordsize="29,0" filled="f" path="m10438,314l10466,314e" strokecolor="#000000" stroked="t" strokeweight="0.58001pt" style="position:absolute;left:10438;top:314;width:29;height:0">
              <v:path arrowok="t"/>
            </v:shape>
            <v:shape coordorigin="10495,314" coordsize="29,0" filled="f" path="m10495,314l10524,314e" strokecolor="#000000" stroked="t" strokeweight="0.58001pt" style="position:absolute;left:10495;top:314;width:29;height:0">
              <v:path arrowok="t"/>
            </v:shape>
            <v:shape coordorigin="10553,314" coordsize="29,0" filled="f" path="m10553,314l10582,314e" strokecolor="#000000" stroked="t" strokeweight="0.58001pt" style="position:absolute;left:10553;top:314;width:29;height:0">
              <v:path arrowok="t"/>
            </v:shape>
            <v:shape coordorigin="10610,314" coordsize="29,0" filled="f" path="m10610,314l10639,314e" strokecolor="#000000" stroked="t" strokeweight="0.58001pt" style="position:absolute;left:10610;top:314;width:29;height:0">
              <v:path arrowok="t"/>
            </v:shape>
            <v:shape coordorigin="10668,314" coordsize="29,0" filled="f" path="m10668,314l10697,314e" strokecolor="#000000" stroked="t" strokeweight="0.58001pt" style="position:absolute;left:10668;top:314;width:29;height:0">
              <v:path arrowok="t"/>
            </v:shape>
            <v:shape coordorigin="10726,314" coordsize="29,0" filled="f" path="m10726,314l10754,314e" strokecolor="#000000" stroked="t" strokeweight="0.58001pt" style="position:absolute;left:10726;top:314;width:29;height:0">
              <v:path arrowok="t"/>
            </v:shape>
            <v:shape coordorigin="10783,314" coordsize="29,0" filled="f" path="m10783,314l10812,314e" strokecolor="#000000" stroked="t" strokeweight="0.58001pt" style="position:absolute;left:10783;top:314;width:29;height:0">
              <v:path arrowok="t"/>
            </v:shape>
            <w10:wrap type="none"/>
          </v:group>
        </w:pict>
      </w:r>
      <w:r>
        <w:pict>
          <v:group coordorigin="1214,659" coordsize="4188,12" style="position:absolute;margin-left:60.694pt;margin-top:32.9395pt;width:209.406pt;height:0.58pt;mso-position-horizontal-relative:page;mso-position-vertical-relative:paragraph;z-index:-890">
            <v:shape coordorigin="1220,665" coordsize="29,0" filled="f" path="m1220,665l1248,665e" strokecolor="#000000" stroked="t" strokeweight="0.58pt" style="position:absolute;left:1220;top:665;width:29;height:0">
              <v:path arrowok="t"/>
            </v:shape>
            <v:shape coordorigin="1277,665" coordsize="29,0" filled="f" path="m1277,665l1306,665e" strokecolor="#000000" stroked="t" strokeweight="0.58pt" style="position:absolute;left:1277;top:665;width:29;height:0">
              <v:path arrowok="t"/>
            </v:shape>
            <v:shape coordorigin="1335,665" coordsize="29,0" filled="f" path="m1335,665l1364,665e" strokecolor="#000000" stroked="t" strokeweight="0.58pt" style="position:absolute;left:1335;top:665;width:29;height:0">
              <v:path arrowok="t"/>
            </v:shape>
            <v:shape coordorigin="1392,665" coordsize="29,0" filled="f" path="m1392,665l1421,665e" strokecolor="#000000" stroked="t" strokeweight="0.58pt" style="position:absolute;left:1392;top:665;width:29;height:0">
              <v:path arrowok="t"/>
            </v:shape>
            <v:shape coordorigin="1450,665" coordsize="29,0" filled="f" path="m1450,665l1479,665e" strokecolor="#000000" stroked="t" strokeweight="0.58pt" style="position:absolute;left:1450;top:665;width:29;height:0">
              <v:path arrowok="t"/>
            </v:shape>
            <v:shape coordorigin="1508,665" coordsize="29,0" filled="f" path="m1508,665l1536,665e" strokecolor="#000000" stroked="t" strokeweight="0.58pt" style="position:absolute;left:1508;top:665;width:29;height:0">
              <v:path arrowok="t"/>
            </v:shape>
            <v:shape coordorigin="1565,665" coordsize="29,0" filled="f" path="m1565,665l1594,665e" strokecolor="#000000" stroked="t" strokeweight="0.58pt" style="position:absolute;left:1565;top:665;width:29;height:0">
              <v:path arrowok="t"/>
            </v:shape>
            <v:shape coordorigin="1623,665" coordsize="29,0" filled="f" path="m1623,665l1652,665e" strokecolor="#000000" stroked="t" strokeweight="0.58pt" style="position:absolute;left:1623;top:665;width:29;height:0">
              <v:path arrowok="t"/>
            </v:shape>
            <v:shape coordorigin="1680,665" coordsize="29,0" filled="f" path="m1680,665l1709,665e" strokecolor="#000000" stroked="t" strokeweight="0.58pt" style="position:absolute;left:1680;top:665;width:29;height:0">
              <v:path arrowok="t"/>
            </v:shape>
            <v:shape coordorigin="1738,665" coordsize="29,0" filled="f" path="m1738,665l1767,665e" strokecolor="#000000" stroked="t" strokeweight="0.58pt" style="position:absolute;left:1738;top:665;width:29;height:0">
              <v:path arrowok="t"/>
            </v:shape>
            <v:shape coordorigin="1796,665" coordsize="29,0" filled="f" path="m1796,665l1824,665e" strokecolor="#000000" stroked="t" strokeweight="0.58pt" style="position:absolute;left:1796;top:665;width:29;height:0">
              <v:path arrowok="t"/>
            </v:shape>
            <v:shape coordorigin="1853,665" coordsize="29,0" filled="f" path="m1853,665l1882,665e" strokecolor="#000000" stroked="t" strokeweight="0.58pt" style="position:absolute;left:1853;top:665;width:29;height:0">
              <v:path arrowok="t"/>
            </v:shape>
            <v:shape coordorigin="1911,665" coordsize="29,0" filled="f" path="m1911,665l1940,665e" strokecolor="#000000" stroked="t" strokeweight="0.58pt" style="position:absolute;left:1911;top:665;width:29;height:0">
              <v:path arrowok="t"/>
            </v:shape>
            <v:shape coordorigin="1968,665" coordsize="29,0" filled="f" path="m1968,665l1997,665e" strokecolor="#000000" stroked="t" strokeweight="0.58pt" style="position:absolute;left:1968;top:665;width:29;height:0">
              <v:path arrowok="t"/>
            </v:shape>
            <v:shape coordorigin="2026,665" coordsize="29,0" filled="f" path="m2026,665l2055,665e" strokecolor="#000000" stroked="t" strokeweight="0.58pt" style="position:absolute;left:2026;top:665;width:29;height:0">
              <v:path arrowok="t"/>
            </v:shape>
            <v:shape coordorigin="2084,665" coordsize="29,0" filled="f" path="m2084,665l2112,665e" strokecolor="#000000" stroked="t" strokeweight="0.58pt" style="position:absolute;left:2084;top:665;width:29;height:0">
              <v:path arrowok="t"/>
            </v:shape>
            <v:shape coordorigin="2141,665" coordsize="29,0" filled="f" path="m2141,665l2170,665e" strokecolor="#000000" stroked="t" strokeweight="0.58pt" style="position:absolute;left:2141;top:665;width:29;height:0">
              <v:path arrowok="t"/>
            </v:shape>
            <v:shape coordorigin="2199,665" coordsize="29,0" filled="f" path="m2199,665l2228,665e" strokecolor="#000000" stroked="t" strokeweight="0.58pt" style="position:absolute;left:2199;top:665;width:29;height:0">
              <v:path arrowok="t"/>
            </v:shape>
            <v:shape coordorigin="2256,665" coordsize="29,0" filled="f" path="m2256,665l2285,665e" strokecolor="#000000" stroked="t" strokeweight="0.58pt" style="position:absolute;left:2256;top:665;width:29;height:0">
              <v:path arrowok="t"/>
            </v:shape>
            <v:shape coordorigin="2314,665" coordsize="29,0" filled="f" path="m2314,665l2343,665e" strokecolor="#000000" stroked="t" strokeweight="0.58pt" style="position:absolute;left:2314;top:665;width:29;height:0">
              <v:path arrowok="t"/>
            </v:shape>
            <v:shape coordorigin="2372,665" coordsize="29,0" filled="f" path="m2372,665l2400,665e" strokecolor="#000000" stroked="t" strokeweight="0.58pt" style="position:absolute;left:2372;top:665;width:29;height:0">
              <v:path arrowok="t"/>
            </v:shape>
            <v:shape coordorigin="2429,665" coordsize="29,0" filled="f" path="m2429,665l2458,665e" strokecolor="#000000" stroked="t" strokeweight="0.58pt" style="position:absolute;left:2429;top:665;width:29;height:0">
              <v:path arrowok="t"/>
            </v:shape>
            <v:shape coordorigin="2487,665" coordsize="29,0" filled="f" path="m2487,665l2516,665e" strokecolor="#000000" stroked="t" strokeweight="0.58pt" style="position:absolute;left:2487;top:665;width:29;height:0">
              <v:path arrowok="t"/>
            </v:shape>
            <v:shape coordorigin="2544,665" coordsize="29,0" filled="f" path="m2544,665l2573,665e" strokecolor="#000000" stroked="t" strokeweight="0.58pt" style="position:absolute;left:2544;top:665;width:29;height:0">
              <v:path arrowok="t"/>
            </v:shape>
            <v:shape coordorigin="2602,665" coordsize="29,0" filled="f" path="m2602,665l2631,665e" strokecolor="#000000" stroked="t" strokeweight="0.58pt" style="position:absolute;left:2602;top:665;width:29;height:0">
              <v:path arrowok="t"/>
            </v:shape>
            <v:shape coordorigin="2660,665" coordsize="29,0" filled="f" path="m2660,665l2688,665e" strokecolor="#000000" stroked="t" strokeweight="0.58pt" style="position:absolute;left:2660;top:665;width:29;height:0">
              <v:path arrowok="t"/>
            </v:shape>
            <v:shape coordorigin="2717,665" coordsize="29,0" filled="f" path="m2717,665l2746,665e" strokecolor="#000000" stroked="t" strokeweight="0.58pt" style="position:absolute;left:2717;top:665;width:29;height:0">
              <v:path arrowok="t"/>
            </v:shape>
            <v:shape coordorigin="2775,665" coordsize="29,0" filled="f" path="m2775,665l2804,665e" strokecolor="#000000" stroked="t" strokeweight="0.58pt" style="position:absolute;left:2775;top:665;width:29;height:0">
              <v:path arrowok="t"/>
            </v:shape>
            <v:shape coordorigin="2832,665" coordsize="29,0" filled="f" path="m2832,665l2861,665e" strokecolor="#000000" stroked="t" strokeweight="0.58pt" style="position:absolute;left:2832;top:665;width:29;height:0">
              <v:path arrowok="t"/>
            </v:shape>
            <v:shape coordorigin="2890,665" coordsize="29,0" filled="f" path="m2890,665l2919,665e" strokecolor="#000000" stroked="t" strokeweight="0.58pt" style="position:absolute;left:2890;top:665;width:29;height:0">
              <v:path arrowok="t"/>
            </v:shape>
            <v:shape coordorigin="2948,665" coordsize="29,0" filled="f" path="m2948,665l2976,665e" strokecolor="#000000" stroked="t" strokeweight="0.58pt" style="position:absolute;left:2948;top:665;width:29;height:0">
              <v:path arrowok="t"/>
            </v:shape>
            <v:shape coordorigin="3005,665" coordsize="29,0" filled="f" path="m3005,665l3034,665e" strokecolor="#000000" stroked="t" strokeweight="0.58pt" style="position:absolute;left:3005;top:665;width:29;height:0">
              <v:path arrowok="t"/>
            </v:shape>
            <v:shape coordorigin="3063,665" coordsize="29,0" filled="f" path="m3063,665l3092,665e" strokecolor="#000000" stroked="t" strokeweight="0.58pt" style="position:absolute;left:3063;top:665;width:29;height:0">
              <v:path arrowok="t"/>
            </v:shape>
            <v:shape coordorigin="3120,665" coordsize="29,0" filled="f" path="m3120,665l3149,665e" strokecolor="#000000" stroked="t" strokeweight="0.58pt" style="position:absolute;left:3120;top:665;width:29;height:0">
              <v:path arrowok="t"/>
            </v:shape>
            <v:shape coordorigin="3178,665" coordsize="29,0" filled="f" path="m3178,665l3207,665e" strokecolor="#000000" stroked="t" strokeweight="0.58pt" style="position:absolute;left:3178;top:665;width:29;height:0">
              <v:path arrowok="t"/>
            </v:shape>
            <v:shape coordorigin="3236,665" coordsize="29,0" filled="f" path="m3236,665l3264,665e" strokecolor="#000000" stroked="t" strokeweight="0.58pt" style="position:absolute;left:3236;top:665;width:29;height:0">
              <v:path arrowok="t"/>
            </v:shape>
            <v:shape coordorigin="3293,665" coordsize="29,0" filled="f" path="m3293,665l3322,665e" strokecolor="#000000" stroked="t" strokeweight="0.58pt" style="position:absolute;left:3293;top:665;width:29;height:0">
              <v:path arrowok="t"/>
            </v:shape>
            <v:shape coordorigin="3351,665" coordsize="29,0" filled="f" path="m3351,665l3380,665e" strokecolor="#000000" stroked="t" strokeweight="0.58pt" style="position:absolute;left:3351;top:665;width:29;height:0">
              <v:path arrowok="t"/>
            </v:shape>
            <v:shape coordorigin="3409,665" coordsize="29,0" filled="f" path="m3409,665l3438,665e" strokecolor="#000000" stroked="t" strokeweight="0.58pt" style="position:absolute;left:3409;top:665;width:29;height:0">
              <v:path arrowok="t"/>
            </v:shape>
            <v:shape coordorigin="3467,665" coordsize="29,0" filled="f" path="m3467,665l3495,665e" strokecolor="#000000" stroked="t" strokeweight="0.58pt" style="position:absolute;left:3467;top:665;width:29;height:0">
              <v:path arrowok="t"/>
            </v:shape>
            <v:shape coordorigin="3524,665" coordsize="29,0" filled="f" path="m3524,665l3553,665e" strokecolor="#000000" stroked="t" strokeweight="0.58pt" style="position:absolute;left:3524;top:665;width:29;height:0">
              <v:path arrowok="t"/>
            </v:shape>
            <v:shape coordorigin="3582,665" coordsize="29,0" filled="f" path="m3582,665l3611,665e" strokecolor="#000000" stroked="t" strokeweight="0.58pt" style="position:absolute;left:3582;top:665;width:29;height:0">
              <v:path arrowok="t"/>
            </v:shape>
            <v:shape coordorigin="3639,665" coordsize="29,0" filled="f" path="m3639,665l3668,665e" strokecolor="#000000" stroked="t" strokeweight="0.58pt" style="position:absolute;left:3639;top:665;width:29;height:0">
              <v:path arrowok="t"/>
            </v:shape>
            <v:shape coordorigin="3697,665" coordsize="29,0" filled="f" path="m3697,665l3726,665e" strokecolor="#000000" stroked="t" strokeweight="0.58pt" style="position:absolute;left:3697;top:665;width:29;height:0">
              <v:path arrowok="t"/>
            </v:shape>
            <v:shape coordorigin="3755,665" coordsize="29,0" filled="f" path="m3755,665l3783,665e" strokecolor="#000000" stroked="t" strokeweight="0.58pt" style="position:absolute;left:3755;top:665;width:29;height:0">
              <v:path arrowok="t"/>
            </v:shape>
            <v:shape coordorigin="3812,665" coordsize="29,0" filled="f" path="m3812,665l3841,665e" strokecolor="#000000" stroked="t" strokeweight="0.58pt" style="position:absolute;left:3812;top:665;width:29;height:0">
              <v:path arrowok="t"/>
            </v:shape>
            <v:shape coordorigin="3870,665" coordsize="29,0" filled="f" path="m3870,665l3899,665e" strokecolor="#000000" stroked="t" strokeweight="0.58pt" style="position:absolute;left:3870;top:665;width:29;height:0">
              <v:path arrowok="t"/>
            </v:shape>
            <v:shape coordorigin="3927,665" coordsize="29,0" filled="f" path="m3927,665l3956,665e" strokecolor="#000000" stroked="t" strokeweight="0.58pt" style="position:absolute;left:3927;top:665;width:29;height:0">
              <v:path arrowok="t"/>
            </v:shape>
            <v:shape coordorigin="3985,665" coordsize="29,0" filled="f" path="m3985,665l4014,665e" strokecolor="#000000" stroked="t" strokeweight="0.58pt" style="position:absolute;left:3985;top:665;width:29;height:0">
              <v:path arrowok="t"/>
            </v:shape>
            <v:shape coordorigin="4043,665" coordsize="29,0" filled="f" path="m4043,665l4071,665e" strokecolor="#000000" stroked="t" strokeweight="0.58pt" style="position:absolute;left:4043;top:665;width:29;height:0">
              <v:path arrowok="t"/>
            </v:shape>
            <v:shape coordorigin="4100,665" coordsize="29,0" filled="f" path="m4100,665l4129,665e" strokecolor="#000000" stroked="t" strokeweight="0.58pt" style="position:absolute;left:4100;top:665;width:29;height:0">
              <v:path arrowok="t"/>
            </v:shape>
            <v:shape coordorigin="4158,665" coordsize="29,0" filled="f" path="m4158,665l4187,665e" strokecolor="#000000" stroked="t" strokeweight="0.58pt" style="position:absolute;left:4158;top:665;width:29;height:0">
              <v:path arrowok="t"/>
            </v:shape>
            <v:shape coordorigin="4215,665" coordsize="29,0" filled="f" path="m4215,665l4244,665e" strokecolor="#000000" stroked="t" strokeweight="0.58pt" style="position:absolute;left:4215;top:665;width:29;height:0">
              <v:path arrowok="t"/>
            </v:shape>
            <v:shape coordorigin="4273,665" coordsize="29,0" filled="f" path="m4273,665l4302,665e" strokecolor="#000000" stroked="t" strokeweight="0.58pt" style="position:absolute;left:4273;top:665;width:29;height:0">
              <v:path arrowok="t"/>
            </v:shape>
            <v:shape coordorigin="4331,665" coordsize="29,0" filled="f" path="m4331,665l4359,665e" strokecolor="#000000" stroked="t" strokeweight="0.58pt" style="position:absolute;left:4331;top:665;width:29;height:0">
              <v:path arrowok="t"/>
            </v:shape>
            <v:shape coordorigin="4388,665" coordsize="29,0" filled="f" path="m4388,665l4417,665e" strokecolor="#000000" stroked="t" strokeweight="0.58pt" style="position:absolute;left:4388;top:665;width:29;height:0">
              <v:path arrowok="t"/>
            </v:shape>
            <v:shape coordorigin="4446,665" coordsize="29,0" filled="f" path="m4446,665l4475,665e" strokecolor="#000000" stroked="t" strokeweight="0.58pt" style="position:absolute;left:4446;top:665;width:29;height:0">
              <v:path arrowok="t"/>
            </v:shape>
            <v:shape coordorigin="4503,665" coordsize="29,0" filled="f" path="m4503,665l4532,665e" strokecolor="#000000" stroked="t" strokeweight="0.58pt" style="position:absolute;left:4503;top:665;width:29;height:0">
              <v:path arrowok="t"/>
            </v:shape>
            <v:shape coordorigin="4561,665" coordsize="29,0" filled="f" path="m4561,665l4590,665e" strokecolor="#000000" stroked="t" strokeweight="0.58pt" style="position:absolute;left:4561;top:665;width:29;height:0">
              <v:path arrowok="t"/>
            </v:shape>
            <v:shape coordorigin="4619,665" coordsize="29,0" filled="f" path="m4619,665l4647,665e" strokecolor="#000000" stroked="t" strokeweight="0.58pt" style="position:absolute;left:4619;top:665;width:29;height:0">
              <v:path arrowok="t"/>
            </v:shape>
            <v:shape coordorigin="4676,665" coordsize="29,0" filled="f" path="m4676,665l4705,665e" strokecolor="#000000" stroked="t" strokeweight="0.58pt" style="position:absolute;left:4676;top:665;width:29;height:0">
              <v:path arrowok="t"/>
            </v:shape>
            <v:shape coordorigin="4734,665" coordsize="29,0" filled="f" path="m4734,665l4763,665e" strokecolor="#000000" stroked="t" strokeweight="0.58pt" style="position:absolute;left:4734;top:665;width:29;height:0">
              <v:path arrowok="t"/>
            </v:shape>
            <v:shape coordorigin="4791,665" coordsize="29,0" filled="f" path="m4791,665l4820,665e" strokecolor="#000000" stroked="t" strokeweight="0.58pt" style="position:absolute;left:4791;top:665;width:29;height:0">
              <v:path arrowok="t"/>
            </v:shape>
            <v:shape coordorigin="4849,665" coordsize="29,0" filled="f" path="m4849,665l4878,665e" strokecolor="#000000" stroked="t" strokeweight="0.58pt" style="position:absolute;left:4849;top:665;width:29;height:0">
              <v:path arrowok="t"/>
            </v:shape>
            <v:shape coordorigin="4907,665" coordsize="29,0" filled="f" path="m4907,665l4935,665e" strokecolor="#000000" stroked="t" strokeweight="0.58pt" style="position:absolute;left:4907;top:665;width:29;height:0">
              <v:path arrowok="t"/>
            </v:shape>
            <v:shape coordorigin="4964,665" coordsize="29,0" filled="f" path="m4964,665l4993,665e" strokecolor="#000000" stroked="t" strokeweight="0.58pt" style="position:absolute;left:4964;top:665;width:29;height:0">
              <v:path arrowok="t"/>
            </v:shape>
            <v:shape coordorigin="5022,665" coordsize="29,0" filled="f" path="m5022,665l5051,665e" strokecolor="#000000" stroked="t" strokeweight="0.58pt" style="position:absolute;left:5022;top:665;width:29;height:0">
              <v:path arrowok="t"/>
            </v:shape>
            <v:shape coordorigin="5079,665" coordsize="29,0" filled="f" path="m5079,665l5108,665e" strokecolor="#000000" stroked="t" strokeweight="0.58pt" style="position:absolute;left:5079;top:665;width:29;height:0">
              <v:path arrowok="t"/>
            </v:shape>
            <v:shape coordorigin="5137,665" coordsize="29,0" filled="f" path="m5137,665l5166,665e" strokecolor="#000000" stroked="t" strokeweight="0.58pt" style="position:absolute;left:5137;top:665;width:29;height:0">
              <v:path arrowok="t"/>
            </v:shape>
            <v:shape coordorigin="5195,665" coordsize="29,0" filled="f" path="m5195,665l5223,665e" strokecolor="#000000" stroked="t" strokeweight="0.58pt" style="position:absolute;left:5195;top:665;width:29;height:0">
              <v:path arrowok="t"/>
            </v:shape>
            <v:shape coordorigin="5252,665" coordsize="29,0" filled="f" path="m5252,665l5281,665e" strokecolor="#000000" stroked="t" strokeweight="0.58pt" style="position:absolute;left:5252;top:665;width:29;height:0">
              <v:path arrowok="t"/>
            </v:shape>
            <v:shape coordorigin="5310,665" coordsize="29,0" filled="f" path="m5310,665l5339,665e" strokecolor="#000000" stroked="t" strokeweight="0.58pt" style="position:absolute;left:5310;top:665;width:29;height:0">
              <v:path arrowok="t"/>
            </v:shape>
            <v:shape coordorigin="5367,665" coordsize="29,0" filled="f" path="m5367,665l5396,665e" strokecolor="#000000" stroked="t" strokeweight="0.58pt" style="position:absolute;left:5367;top:665;width:29;height:0">
              <v:path arrowok="t"/>
            </v:shape>
            <w10:wrap type="none"/>
          </v:group>
        </w:pict>
      </w:r>
      <w:r>
        <w:pict>
          <v:group coordorigin="7083,659" coordsize="4169,12" style="position:absolute;margin-left:354.14pt;margin-top:32.9395pt;width:208.47pt;height:0.58pt;mso-position-horizontal-relative:page;mso-position-vertical-relative:paragraph;z-index:-889">
            <v:shape coordorigin="7089,665" coordsize="29,0" filled="f" path="m7089,665l7117,665e" strokecolor="#000000" stroked="t" strokeweight="0.58pt" style="position:absolute;left:7089;top:665;width:29;height:0">
              <v:path arrowok="t"/>
            </v:shape>
            <v:shape coordorigin="7146,665" coordsize="29,0" filled="f" path="m7146,665l7175,665e" strokecolor="#000000" stroked="t" strokeweight="0.58pt" style="position:absolute;left:7146;top:665;width:29;height:0">
              <v:path arrowok="t"/>
            </v:shape>
            <v:shape coordorigin="7204,665" coordsize="29,0" filled="f" path="m7204,665l7233,665e" strokecolor="#000000" stroked="t" strokeweight="0.58pt" style="position:absolute;left:7204;top:665;width:29;height:0">
              <v:path arrowok="t"/>
            </v:shape>
            <v:shape coordorigin="7261,665" coordsize="29,0" filled="f" path="m7261,665l7290,665e" strokecolor="#000000" stroked="t" strokeweight="0.58pt" style="position:absolute;left:7261;top:665;width:29;height:0">
              <v:path arrowok="t"/>
            </v:shape>
            <v:shape coordorigin="7319,665" coordsize="29,0" filled="f" path="m7319,665l7348,665e" strokecolor="#000000" stroked="t" strokeweight="0.58pt" style="position:absolute;left:7319;top:665;width:29;height:0">
              <v:path arrowok="t"/>
            </v:shape>
            <v:shape coordorigin="7377,665" coordsize="29,0" filled="f" path="m7377,665l7405,665e" strokecolor="#000000" stroked="t" strokeweight="0.58pt" style="position:absolute;left:7377;top:665;width:29;height:0">
              <v:path arrowok="t"/>
            </v:shape>
            <v:shape coordorigin="7434,665" coordsize="29,0" filled="f" path="m7434,665l7463,665e" strokecolor="#000000" stroked="t" strokeweight="0.58pt" style="position:absolute;left:7434;top:665;width:29;height:0">
              <v:path arrowok="t"/>
            </v:shape>
            <v:shape coordorigin="7492,665" coordsize="29,0" filled="f" path="m7492,665l7521,665e" strokecolor="#000000" stroked="t" strokeweight="0.58pt" style="position:absolute;left:7492;top:665;width:29;height:0">
              <v:path arrowok="t"/>
            </v:shape>
            <v:shape coordorigin="7549,665" coordsize="29,0" filled="f" path="m7549,665l7578,665e" strokecolor="#000000" stroked="t" strokeweight="0.58pt" style="position:absolute;left:7549;top:665;width:29;height:0">
              <v:path arrowok="t"/>
            </v:shape>
            <v:shape coordorigin="7607,665" coordsize="29,0" filled="f" path="m7607,665l7636,665e" strokecolor="#000000" stroked="t" strokeweight="0.58pt" style="position:absolute;left:7607;top:665;width:29;height:0">
              <v:path arrowok="t"/>
            </v:shape>
            <v:shape coordorigin="7665,665" coordsize="29,0" filled="f" path="m7665,665l7693,665e" strokecolor="#000000" stroked="t" strokeweight="0.58pt" style="position:absolute;left:7665;top:665;width:29;height:0">
              <v:path arrowok="t"/>
            </v:shape>
            <v:shape coordorigin="7722,665" coordsize="29,0" filled="f" path="m7722,665l7751,665e" strokecolor="#000000" stroked="t" strokeweight="0.58pt" style="position:absolute;left:7722;top:665;width:29;height:0">
              <v:path arrowok="t"/>
            </v:shape>
            <v:shape coordorigin="7780,665" coordsize="29,0" filled="f" path="m7780,665l7809,665e" strokecolor="#000000" stroked="t" strokeweight="0.58pt" style="position:absolute;left:7780;top:665;width:29;height:0">
              <v:path arrowok="t"/>
            </v:shape>
            <v:shape coordorigin="7838,665" coordsize="29,0" filled="f" path="m7838,665l7867,665e" strokecolor="#000000" stroked="t" strokeweight="0.58pt" style="position:absolute;left:7838;top:665;width:29;height:0">
              <v:path arrowok="t"/>
            </v:shape>
            <v:shape coordorigin="7896,665" coordsize="29,0" filled="f" path="m7896,665l7924,665e" strokecolor="#000000" stroked="t" strokeweight="0.58pt" style="position:absolute;left:7896;top:665;width:29;height:0">
              <v:path arrowok="t"/>
            </v:shape>
            <v:shape coordorigin="7953,665" coordsize="29,0" filled="f" path="m7953,665l7982,665e" strokecolor="#000000" stroked="t" strokeweight="0.58pt" style="position:absolute;left:7953;top:665;width:29;height:0">
              <v:path arrowok="t"/>
            </v:shape>
            <v:shape coordorigin="8011,665" coordsize="29,0" filled="f" path="m8011,665l8040,665e" strokecolor="#000000" stroked="t" strokeweight="0.58pt" style="position:absolute;left:8011;top:665;width:29;height:0">
              <v:path arrowok="t"/>
            </v:shape>
            <v:shape coordorigin="8068,665" coordsize="29,0" filled="f" path="m8068,665l8097,665e" strokecolor="#000000" stroked="t" strokeweight="0.58pt" style="position:absolute;left:8068;top:665;width:29;height:0">
              <v:path arrowok="t"/>
            </v:shape>
            <v:shape coordorigin="8126,665" coordsize="29,0" filled="f" path="m8126,665l8155,665e" strokecolor="#000000" stroked="t" strokeweight="0.58pt" style="position:absolute;left:8126;top:665;width:29;height:0">
              <v:path arrowok="t"/>
            </v:shape>
            <v:shape coordorigin="8184,665" coordsize="29,0" filled="f" path="m8184,665l8212,665e" strokecolor="#000000" stroked="t" strokeweight="0.58pt" style="position:absolute;left:8184;top:665;width:29;height:0">
              <v:path arrowok="t"/>
            </v:shape>
            <v:shape coordorigin="8241,665" coordsize="29,0" filled="f" path="m8241,665l8270,665e" strokecolor="#000000" stroked="t" strokeweight="0.58pt" style="position:absolute;left:8241;top:665;width:29;height:0">
              <v:path arrowok="t"/>
            </v:shape>
            <v:shape coordorigin="8299,665" coordsize="29,0" filled="f" path="m8299,665l8328,665e" strokecolor="#000000" stroked="t" strokeweight="0.58pt" style="position:absolute;left:8299;top:665;width:29;height:0">
              <v:path arrowok="t"/>
            </v:shape>
            <v:shape coordorigin="8356,665" coordsize="29,0" filled="f" path="m8356,665l8385,665e" strokecolor="#000000" stroked="t" strokeweight="0.58pt" style="position:absolute;left:8356;top:665;width:29;height:0">
              <v:path arrowok="t"/>
            </v:shape>
            <v:shape coordorigin="8414,665" coordsize="29,0" filled="f" path="m8414,665l8443,665e" strokecolor="#000000" stroked="t" strokeweight="0.58pt" style="position:absolute;left:8414;top:665;width:29;height:0">
              <v:path arrowok="t"/>
            </v:shape>
            <v:shape coordorigin="8472,665" coordsize="29,0" filled="f" path="m8472,665l8500,665e" strokecolor="#000000" stroked="t" strokeweight="0.58pt" style="position:absolute;left:8472;top:665;width:29;height:0">
              <v:path arrowok="t"/>
            </v:shape>
            <v:shape coordorigin="8529,665" coordsize="29,0" filled="f" path="m8529,665l8558,665e" strokecolor="#000000" stroked="t" strokeweight="0.58pt" style="position:absolute;left:8529;top:665;width:29;height:0">
              <v:path arrowok="t"/>
            </v:shape>
            <v:shape coordorigin="8587,665" coordsize="29,0" filled="f" path="m8587,665l8616,665e" strokecolor="#000000" stroked="t" strokeweight="0.58pt" style="position:absolute;left:8587;top:665;width:29;height:0">
              <v:path arrowok="t"/>
            </v:shape>
            <v:shape coordorigin="8644,665" coordsize="29,0" filled="f" path="m8644,665l8673,665e" strokecolor="#000000" stroked="t" strokeweight="0.58pt" style="position:absolute;left:8644;top:665;width:29;height:0">
              <v:path arrowok="t"/>
            </v:shape>
            <v:shape coordorigin="8702,665" coordsize="29,0" filled="f" path="m8702,665l8731,665e" strokecolor="#000000" stroked="t" strokeweight="0.58pt" style="position:absolute;left:8702;top:665;width:29;height:0">
              <v:path arrowok="t"/>
            </v:shape>
            <v:shape coordorigin="8760,665" coordsize="29,0" filled="f" path="m8760,665l8788,665e" strokecolor="#000000" stroked="t" strokeweight="0.58pt" style="position:absolute;left:8760;top:665;width:29;height:0">
              <v:path arrowok="t"/>
            </v:shape>
            <v:shape coordorigin="8817,665" coordsize="29,0" filled="f" path="m8817,665l8846,665e" strokecolor="#000000" stroked="t" strokeweight="0.58pt" style="position:absolute;left:8817;top:665;width:29;height:0">
              <v:path arrowok="t"/>
            </v:shape>
            <v:shape coordorigin="8875,665" coordsize="29,0" filled="f" path="m8875,665l8904,665e" strokecolor="#000000" stroked="t" strokeweight="0.58pt" style="position:absolute;left:8875;top:665;width:29;height:0">
              <v:path arrowok="t"/>
            </v:shape>
            <v:shape coordorigin="8932,665" coordsize="29,0" filled="f" path="m8932,665l8961,665e" strokecolor="#000000" stroked="t" strokeweight="0.58pt" style="position:absolute;left:8932;top:665;width:29;height:0">
              <v:path arrowok="t"/>
            </v:shape>
            <v:shape coordorigin="8990,665" coordsize="29,0" filled="f" path="m8990,665l9019,665e" strokecolor="#000000" stroked="t" strokeweight="0.58pt" style="position:absolute;left:8990;top:665;width:29;height:0">
              <v:path arrowok="t"/>
            </v:shape>
            <v:shape coordorigin="9048,665" coordsize="29,0" filled="f" path="m9048,665l9076,665e" strokecolor="#000000" stroked="t" strokeweight="0.58pt" style="position:absolute;left:9048;top:665;width:29;height:0">
              <v:path arrowok="t"/>
            </v:shape>
            <v:shape coordorigin="9105,665" coordsize="29,0" filled="f" path="m9105,665l9134,665e" strokecolor="#000000" stroked="t" strokeweight="0.58pt" style="position:absolute;left:9105;top:665;width:29;height:0">
              <v:path arrowok="t"/>
            </v:shape>
            <v:shape coordorigin="9163,665" coordsize="29,0" filled="f" path="m9163,665l9192,665e" strokecolor="#000000" stroked="t" strokeweight="0.58pt" style="position:absolute;left:9163;top:665;width:29;height:0">
              <v:path arrowok="t"/>
            </v:shape>
            <v:shape coordorigin="9220,665" coordsize="29,0" filled="f" path="m9220,665l9249,665e" strokecolor="#000000" stroked="t" strokeweight="0.58pt" style="position:absolute;left:9220;top:665;width:29;height:0">
              <v:path arrowok="t"/>
            </v:shape>
            <v:shape coordorigin="9278,665" coordsize="29,0" filled="f" path="m9278,665l9307,665e" strokecolor="#000000" stroked="t" strokeweight="0.58pt" style="position:absolute;left:9278;top:665;width:29;height:0">
              <v:path arrowok="t"/>
            </v:shape>
            <v:shape coordorigin="9336,665" coordsize="29,0" filled="f" path="m9336,665l9364,665e" strokecolor="#000000" stroked="t" strokeweight="0.58pt" style="position:absolute;left:9336;top:665;width:29;height:0">
              <v:path arrowok="t"/>
            </v:shape>
            <v:shape coordorigin="9393,665" coordsize="29,0" filled="f" path="m9393,665l9422,665e" strokecolor="#000000" stroked="t" strokeweight="0.58pt" style="position:absolute;left:9393;top:665;width:29;height:0">
              <v:path arrowok="t"/>
            </v:shape>
            <v:shape coordorigin="9451,665" coordsize="29,0" filled="f" path="m9451,665l9480,665e" strokecolor="#000000" stroked="t" strokeweight="0.58pt" style="position:absolute;left:9451;top:665;width:29;height:0">
              <v:path arrowok="t"/>
            </v:shape>
            <v:shape coordorigin="9508,665" coordsize="29,0" filled="f" path="m9508,665l9537,665e" strokecolor="#000000" stroked="t" strokeweight="0.58pt" style="position:absolute;left:9508;top:665;width:29;height:0">
              <v:path arrowok="t"/>
            </v:shape>
            <v:shape coordorigin="9566,665" coordsize="29,0" filled="f" path="m9566,665l9595,665e" strokecolor="#000000" stroked="t" strokeweight="0.58pt" style="position:absolute;left:9566;top:665;width:29;height:0">
              <v:path arrowok="t"/>
            </v:shape>
            <v:shape coordorigin="9624,665" coordsize="29,0" filled="f" path="m9624,665l9652,665e" strokecolor="#000000" stroked="t" strokeweight="0.58pt" style="position:absolute;left:9624;top:665;width:29;height:0">
              <v:path arrowok="t"/>
            </v:shape>
            <v:shape coordorigin="9681,665" coordsize="29,0" filled="f" path="m9681,665l9710,665e" strokecolor="#000000" stroked="t" strokeweight="0.58pt" style="position:absolute;left:9681;top:665;width:29;height:0">
              <v:path arrowok="t"/>
            </v:shape>
            <v:shape coordorigin="9739,665" coordsize="29,0" filled="f" path="m9739,665l9768,665e" strokecolor="#000000" stroked="t" strokeweight="0.58pt" style="position:absolute;left:9739;top:665;width:29;height:0">
              <v:path arrowok="t"/>
            </v:shape>
            <v:shape coordorigin="9796,665" coordsize="29,0" filled="f" path="m9796,665l9825,665e" strokecolor="#000000" stroked="t" strokeweight="0.58pt" style="position:absolute;left:9796;top:665;width:29;height:0">
              <v:path arrowok="t"/>
            </v:shape>
            <v:shape coordorigin="9854,665" coordsize="29,0" filled="f" path="m9854,665l9883,665e" strokecolor="#000000" stroked="t" strokeweight="0.58pt" style="position:absolute;left:9854;top:665;width:29;height:0">
              <v:path arrowok="t"/>
            </v:shape>
            <v:shape coordorigin="9912,665" coordsize="29,0" filled="f" path="m9912,665l9940,665e" strokecolor="#000000" stroked="t" strokeweight="0.58pt" style="position:absolute;left:9912;top:665;width:29;height:0">
              <v:path arrowok="t"/>
            </v:shape>
            <v:shape coordorigin="9969,665" coordsize="29,0" filled="f" path="m9969,665l9998,665e" strokecolor="#000000" stroked="t" strokeweight="0.58pt" style="position:absolute;left:9969;top:665;width:29;height:0">
              <v:path arrowok="t"/>
            </v:shape>
            <v:shape coordorigin="10027,665" coordsize="29,0" filled="f" path="m10027,665l10056,665e" strokecolor="#000000" stroked="t" strokeweight="0.58pt" style="position:absolute;left:10027;top:665;width:29;height:0">
              <v:path arrowok="t"/>
            </v:shape>
            <v:shape coordorigin="10084,665" coordsize="29,0" filled="f" path="m10084,665l10114,665e" strokecolor="#000000" stroked="t" strokeweight="0.58pt" style="position:absolute;left:10084;top:665;width:29;height:0">
              <v:path arrowok="t"/>
            </v:shape>
            <v:shape coordorigin="10142,665" coordsize="29,0" filled="f" path="m10142,665l10171,665e" strokecolor="#000000" stroked="t" strokeweight="0.58pt" style="position:absolute;left:10142;top:665;width:29;height:0">
              <v:path arrowok="t"/>
            </v:shape>
            <v:shape coordorigin="10200,665" coordsize="29,0" filled="f" path="m10200,665l10229,665e" strokecolor="#000000" stroked="t" strokeweight="0.58pt" style="position:absolute;left:10200;top:665;width:29;height:0">
              <v:path arrowok="t"/>
            </v:shape>
            <v:shape coordorigin="10258,665" coordsize="29,0" filled="f" path="m10258,665l10286,665e" strokecolor="#000000" stroked="t" strokeweight="0.58pt" style="position:absolute;left:10258;top:665;width:29;height:0">
              <v:path arrowok="t"/>
            </v:shape>
            <v:shape coordorigin="10315,665" coordsize="29,0" filled="f" path="m10315,665l10344,665e" strokecolor="#000000" stroked="t" strokeweight="0.58pt" style="position:absolute;left:10315;top:665;width:29;height:0">
              <v:path arrowok="t"/>
            </v:shape>
            <v:shape coordorigin="10373,665" coordsize="29,0" filled="f" path="m10373,665l10402,665e" strokecolor="#000000" stroked="t" strokeweight="0.58pt" style="position:absolute;left:10373;top:665;width:29;height:0">
              <v:path arrowok="t"/>
            </v:shape>
            <v:shape coordorigin="10430,665" coordsize="29,0" filled="f" path="m10430,665l10459,665e" strokecolor="#000000" stroked="t" strokeweight="0.58pt" style="position:absolute;left:10430;top:665;width:29;height:0">
              <v:path arrowok="t"/>
            </v:shape>
            <v:shape coordorigin="10488,665" coordsize="29,0" filled="f" path="m10488,665l10517,665e" strokecolor="#000000" stroked="t" strokeweight="0.58pt" style="position:absolute;left:10488;top:665;width:29;height:0">
              <v:path arrowok="t"/>
            </v:shape>
            <v:shape coordorigin="10546,665" coordsize="29,0" filled="f" path="m10546,665l10574,665e" strokecolor="#000000" stroked="t" strokeweight="0.58pt" style="position:absolute;left:10546;top:665;width:29;height:0">
              <v:path arrowok="t"/>
            </v:shape>
            <v:shape coordorigin="10603,665" coordsize="29,0" filled="f" path="m10603,665l10632,665e" strokecolor="#000000" stroked="t" strokeweight="0.58pt" style="position:absolute;left:10603;top:665;width:29;height:0">
              <v:path arrowok="t"/>
            </v:shape>
            <v:shape coordorigin="10661,665" coordsize="29,0" filled="f" path="m10661,665l10690,665e" strokecolor="#000000" stroked="t" strokeweight="0.58pt" style="position:absolute;left:10661;top:665;width:29;height:0">
              <v:path arrowok="t"/>
            </v:shape>
            <v:shape coordorigin="10718,665" coordsize="29,0" filled="f" path="m10718,665l10747,665e" strokecolor="#000000" stroked="t" strokeweight="0.58pt" style="position:absolute;left:10718;top:665;width:29;height:0">
              <v:path arrowok="t"/>
            </v:shape>
            <v:shape coordorigin="10776,665" coordsize="29,0" filled="f" path="m10776,665l10805,665e" strokecolor="#000000" stroked="t" strokeweight="0.58pt" style="position:absolute;left:10776;top:665;width:29;height:0">
              <v:path arrowok="t"/>
            </v:shape>
            <v:shape coordorigin="10834,665" coordsize="29,0" filled="f" path="m10834,665l10862,665e" strokecolor="#000000" stroked="t" strokeweight="0.58pt" style="position:absolute;left:10834;top:665;width:29;height:0">
              <v:path arrowok="t"/>
            </v:shape>
            <v:shape coordorigin="10891,665" coordsize="29,0" filled="f" path="m10891,665l10920,665e" strokecolor="#000000" stroked="t" strokeweight="0.58pt" style="position:absolute;left:10891;top:665;width:29;height:0">
              <v:path arrowok="t"/>
            </v:shape>
            <v:shape coordorigin="10949,665" coordsize="29,0" filled="f" path="m10949,665l10978,665e" strokecolor="#000000" stroked="t" strokeweight="0.58pt" style="position:absolute;left:10949;top:665;width:29;height:0">
              <v:path arrowok="t"/>
            </v:shape>
            <v:shape coordorigin="11006,665" coordsize="29,0" filled="f" path="m11006,665l11035,665e" strokecolor="#000000" stroked="t" strokeweight="0.58pt" style="position:absolute;left:11006;top:665;width:29;height:0">
              <v:path arrowok="t"/>
            </v:shape>
            <v:shape coordorigin="11064,665" coordsize="29,0" filled="f" path="m11064,665l11093,665e" strokecolor="#000000" stroked="t" strokeweight="0.58pt" style="position:absolute;left:11064;top:665;width:29;height:0">
              <v:path arrowok="t"/>
            </v:shape>
            <v:shape coordorigin="11122,665" coordsize="29,0" filled="f" path="m11122,665l11150,665e" strokecolor="#000000" stroked="t" strokeweight="0.58pt" style="position:absolute;left:11122;top:665;width:29;height:0">
              <v:path arrowok="t"/>
            </v:shape>
            <v:shape coordorigin="11179,665" coordsize="29,0" filled="f" path="m11179,665l11208,665e" strokecolor="#000000" stroked="t" strokeweight="0.58pt" style="position:absolute;left:11179;top:665;width:29;height:0">
              <v:path arrowok="t"/>
            </v:shape>
            <v:shape coordorigin="11237,665" coordsize="10,0" filled="f" path="m11237,665l11246,665e" strokecolor="#000000" stroked="t" strokeweight="0.58pt" style="position:absolute;left:11237;top:665;width:1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1.</w:t>
        <w:tab/>
      </w:r>
      <w:r>
        <w:rPr>
          <w:rFonts w:ascii="Times New Roman" w:cs="Times New Roman" w:eastAsia="Times New Roman" w:hAnsi="Times New Roman"/>
          <w:sz w:val="22"/>
          <w:szCs w:val="22"/>
        </w:rPr>
        <w:t>Benar saya adalah pemilik dan menguasai secara fisik bidang tanah seluas                                                         M</w:t>
      </w:r>
      <w:r>
        <w:rPr>
          <w:rFonts w:ascii="Times New Roman" w:cs="Times New Roman" w:eastAsia="Times New Roman" w:hAnsi="Times New Roman"/>
          <w:position w:val="8"/>
          <w:sz w:val="22"/>
          <w:szCs w:val="22"/>
        </w:rPr>
        <w:t>2</w:t>
      </w:r>
      <w:r>
        <w:rPr>
          <w:rFonts w:ascii="Times New Roman" w:cs="Times New Roman" w:eastAsia="Times New Roman" w:hAnsi="Times New Roman"/>
          <w:position w:val="8"/>
          <w:sz w:val="22"/>
          <w:szCs w:val="22"/>
        </w:rPr>
        <w:t> </w:t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  <w:t>(</w:t>
        <w:tab/>
      </w:r>
      <w:r>
        <w:rPr>
          <w:rFonts w:ascii="Times New Roman" w:cs="Times New Roman" w:eastAsia="Times New Roman" w:hAnsi="Times New Roman"/>
          <w:position w:val="0"/>
          <w:sz w:val="22"/>
          <w:szCs w:val="22"/>
        </w:rPr>
        <w:t>), terletak di Jalan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29"/>
        <w:ind w:left="525"/>
      </w:pPr>
      <w:r>
        <w:pict>
          <v:group coordorigin="2056,257" coordsize="4107,12" style="position:absolute;margin-left:102.81pt;margin-top:12.8695pt;width:205.35pt;height:0.58001pt;mso-position-horizontal-relative:page;mso-position-vertical-relative:paragraph;z-index:-888">
            <v:shape coordorigin="2062,263" coordsize="29,0" filled="f" path="m2062,263l2091,263e" strokecolor="#000000" stroked="t" strokeweight="0.58001pt" style="position:absolute;left:2062;top:263;width:29;height:0">
              <v:path arrowok="t"/>
            </v:shape>
            <v:shape coordorigin="2120,263" coordsize="29,0" filled="f" path="m2120,263l2148,263e" strokecolor="#000000" stroked="t" strokeweight="0.58001pt" style="position:absolute;left:2120;top:263;width:29;height:0">
              <v:path arrowok="t"/>
            </v:shape>
            <v:shape coordorigin="2177,263" coordsize="29,0" filled="f" path="m2177,263l2206,263e" strokecolor="#000000" stroked="t" strokeweight="0.58001pt" style="position:absolute;left:2177;top:263;width:29;height:0">
              <v:path arrowok="t"/>
            </v:shape>
            <v:shape coordorigin="2235,263" coordsize="29,0" filled="f" path="m2235,263l2264,263e" strokecolor="#000000" stroked="t" strokeweight="0.58001pt" style="position:absolute;left:2235;top:263;width:29;height:0">
              <v:path arrowok="t"/>
            </v:shape>
            <v:shape coordorigin="2292,263" coordsize="29,0" filled="f" path="m2292,263l2321,263e" strokecolor="#000000" stroked="t" strokeweight="0.58001pt" style="position:absolute;left:2292;top:263;width:29;height:0">
              <v:path arrowok="t"/>
            </v:shape>
            <v:shape coordorigin="2350,263" coordsize="29,0" filled="f" path="m2350,263l2379,263e" strokecolor="#000000" stroked="t" strokeweight="0.58001pt" style="position:absolute;left:2350;top:263;width:29;height:0">
              <v:path arrowok="t"/>
            </v:shape>
            <v:shape coordorigin="2408,263" coordsize="29,0" filled="f" path="m2408,263l2436,263e" strokecolor="#000000" stroked="t" strokeweight="0.58001pt" style="position:absolute;left:2408;top:263;width:29;height:0">
              <v:path arrowok="t"/>
            </v:shape>
            <v:shape coordorigin="2465,263" coordsize="29,0" filled="f" path="m2465,263l2494,263e" strokecolor="#000000" stroked="t" strokeweight="0.58001pt" style="position:absolute;left:2465;top:263;width:29;height:0">
              <v:path arrowok="t"/>
            </v:shape>
            <v:shape coordorigin="2523,263" coordsize="29,0" filled="f" path="m2523,263l2552,263e" strokecolor="#000000" stroked="t" strokeweight="0.58001pt" style="position:absolute;left:2523;top:263;width:29;height:0">
              <v:path arrowok="t"/>
            </v:shape>
            <v:shape coordorigin="2580,263" coordsize="29,0" filled="f" path="m2580,263l2609,263e" strokecolor="#000000" stroked="t" strokeweight="0.58001pt" style="position:absolute;left:2580;top:263;width:29;height:0">
              <v:path arrowok="t"/>
            </v:shape>
            <v:shape coordorigin="2638,263" coordsize="29,0" filled="f" path="m2638,263l2667,263e" strokecolor="#000000" stroked="t" strokeweight="0.58001pt" style="position:absolute;left:2638;top:263;width:29;height:0">
              <v:path arrowok="t"/>
            </v:shape>
            <v:shape coordorigin="2696,263" coordsize="29,0" filled="f" path="m2696,263l2724,263e" strokecolor="#000000" stroked="t" strokeweight="0.58001pt" style="position:absolute;left:2696;top:263;width:29;height:0">
              <v:path arrowok="t"/>
            </v:shape>
            <v:shape coordorigin="2753,263" coordsize="29,0" filled="f" path="m2753,263l2782,263e" strokecolor="#000000" stroked="t" strokeweight="0.58001pt" style="position:absolute;left:2753;top:263;width:29;height:0">
              <v:path arrowok="t"/>
            </v:shape>
            <v:shape coordorigin="2811,263" coordsize="29,0" filled="f" path="m2811,263l2840,263e" strokecolor="#000000" stroked="t" strokeweight="0.58001pt" style="position:absolute;left:2811;top:263;width:29;height:0">
              <v:path arrowok="t"/>
            </v:shape>
            <v:shape coordorigin="2868,263" coordsize="29,0" filled="f" path="m2868,263l2897,263e" strokecolor="#000000" stroked="t" strokeweight="0.58001pt" style="position:absolute;left:2868;top:263;width:29;height:0">
              <v:path arrowok="t"/>
            </v:shape>
            <v:shape coordorigin="2926,263" coordsize="29,0" filled="f" path="m2926,263l2955,263e" strokecolor="#000000" stroked="t" strokeweight="0.58001pt" style="position:absolute;left:2926;top:263;width:29;height:0">
              <v:path arrowok="t"/>
            </v:shape>
            <v:shape coordorigin="2984,263" coordsize="29,0" filled="f" path="m2984,263l3012,263e" strokecolor="#000000" stroked="t" strokeweight="0.58001pt" style="position:absolute;left:2984;top:263;width:29;height:0">
              <v:path arrowok="t"/>
            </v:shape>
            <v:shape coordorigin="3041,263" coordsize="29,0" filled="f" path="m3041,263l3070,263e" strokecolor="#000000" stroked="t" strokeweight="0.58001pt" style="position:absolute;left:3041;top:263;width:29;height:0">
              <v:path arrowok="t"/>
            </v:shape>
            <v:shape coordorigin="3099,263" coordsize="29,0" filled="f" path="m3099,263l3128,263e" strokecolor="#000000" stroked="t" strokeweight="0.58001pt" style="position:absolute;left:3099;top:263;width:29;height:0">
              <v:path arrowok="t"/>
            </v:shape>
            <v:shape coordorigin="3156,263" coordsize="29,0" filled="f" path="m3156,263l3185,263e" strokecolor="#000000" stroked="t" strokeweight="0.58001pt" style="position:absolute;left:3156;top:263;width:29;height:0">
              <v:path arrowok="t"/>
            </v:shape>
            <v:shape coordorigin="3214,263" coordsize="29,0" filled="f" path="m3214,263l3243,263e" strokecolor="#000000" stroked="t" strokeweight="0.58001pt" style="position:absolute;left:3214;top:263;width:29;height:0">
              <v:path arrowok="t"/>
            </v:shape>
            <v:shape coordorigin="3272,263" coordsize="29,0" filled="f" path="m3272,263l3300,263e" strokecolor="#000000" stroked="t" strokeweight="0.58001pt" style="position:absolute;left:3272;top:263;width:29;height:0">
              <v:path arrowok="t"/>
            </v:shape>
            <v:shape coordorigin="3330,263" coordsize="29,0" filled="f" path="m3330,263l3359,263e" strokecolor="#000000" stroked="t" strokeweight="0.58001pt" style="position:absolute;left:3330;top:263;width:29;height:0">
              <v:path arrowok="t"/>
            </v:shape>
            <v:shape coordorigin="3387,263" coordsize="29,0" filled="f" path="m3387,263l3416,263e" strokecolor="#000000" stroked="t" strokeweight="0.58001pt" style="position:absolute;left:3387;top:263;width:29;height:0">
              <v:path arrowok="t"/>
            </v:shape>
            <v:shape coordorigin="3445,263" coordsize="29,0" filled="f" path="m3445,263l3474,263e" strokecolor="#000000" stroked="t" strokeweight="0.58001pt" style="position:absolute;left:3445;top:263;width:29;height:0">
              <v:path arrowok="t"/>
            </v:shape>
            <v:shape coordorigin="3503,263" coordsize="29,0" filled="f" path="m3503,263l3531,263e" strokecolor="#000000" stroked="t" strokeweight="0.58001pt" style="position:absolute;left:3503;top:263;width:29;height:0">
              <v:path arrowok="t"/>
            </v:shape>
            <v:shape coordorigin="3560,263" coordsize="29,0" filled="f" path="m3560,263l3589,263e" strokecolor="#000000" stroked="t" strokeweight="0.58001pt" style="position:absolute;left:3560;top:263;width:29;height:0">
              <v:path arrowok="t"/>
            </v:shape>
            <v:shape coordorigin="3618,263" coordsize="29,0" filled="f" path="m3618,263l3647,263e" strokecolor="#000000" stroked="t" strokeweight="0.58001pt" style="position:absolute;left:3618;top:263;width:29;height:0">
              <v:path arrowok="t"/>
            </v:shape>
            <v:shape coordorigin="3675,263" coordsize="29,0" filled="f" path="m3675,263l3704,263e" strokecolor="#000000" stroked="t" strokeweight="0.58001pt" style="position:absolute;left:3675;top:263;width:29;height:0">
              <v:path arrowok="t"/>
            </v:shape>
            <v:shape coordorigin="3733,263" coordsize="29,0" filled="f" path="m3733,263l3762,263e" strokecolor="#000000" stroked="t" strokeweight="0.58001pt" style="position:absolute;left:3733;top:263;width:29;height:0">
              <v:path arrowok="t"/>
            </v:shape>
            <v:shape coordorigin="3791,263" coordsize="29,0" filled="f" path="m3791,263l3819,263e" strokecolor="#000000" stroked="t" strokeweight="0.58001pt" style="position:absolute;left:3791;top:263;width:29;height:0">
              <v:path arrowok="t"/>
            </v:shape>
            <v:shape coordorigin="3848,263" coordsize="29,0" filled="f" path="m3848,263l3877,263e" strokecolor="#000000" stroked="t" strokeweight="0.58001pt" style="position:absolute;left:3848;top:263;width:29;height:0">
              <v:path arrowok="t"/>
            </v:shape>
            <v:shape coordorigin="3906,263" coordsize="29,0" filled="f" path="m3906,263l3935,263e" strokecolor="#000000" stroked="t" strokeweight="0.58001pt" style="position:absolute;left:3906;top:263;width:29;height:0">
              <v:path arrowok="t"/>
            </v:shape>
            <v:shape coordorigin="3963,263" coordsize="29,0" filled="f" path="m3963,263l3992,263e" strokecolor="#000000" stroked="t" strokeweight="0.58001pt" style="position:absolute;left:3963;top:263;width:29;height:0">
              <v:path arrowok="t"/>
            </v:shape>
            <v:shape coordorigin="4021,263" coordsize="29,0" filled="f" path="m4021,263l4050,263e" strokecolor="#000000" stroked="t" strokeweight="0.58001pt" style="position:absolute;left:4021;top:263;width:29;height:0">
              <v:path arrowok="t"/>
            </v:shape>
            <v:shape coordorigin="4079,263" coordsize="29,0" filled="f" path="m4079,263l4107,263e" strokecolor="#000000" stroked="t" strokeweight="0.58001pt" style="position:absolute;left:4079;top:263;width:29;height:0">
              <v:path arrowok="t"/>
            </v:shape>
            <v:shape coordorigin="4136,263" coordsize="29,0" filled="f" path="m4136,263l4165,263e" strokecolor="#000000" stroked="t" strokeweight="0.58001pt" style="position:absolute;left:4136;top:263;width:29;height:0">
              <v:path arrowok="t"/>
            </v:shape>
            <v:shape coordorigin="4194,263" coordsize="29,0" filled="f" path="m4194,263l4223,263e" strokecolor="#000000" stroked="t" strokeweight="0.58001pt" style="position:absolute;left:4194;top:263;width:29;height:0">
              <v:path arrowok="t"/>
            </v:shape>
            <v:shape coordorigin="4251,263" coordsize="29,0" filled="f" path="m4251,263l4280,263e" strokecolor="#000000" stroked="t" strokeweight="0.58001pt" style="position:absolute;left:4251;top:263;width:29;height:0">
              <v:path arrowok="t"/>
            </v:shape>
            <v:shape coordorigin="4309,263" coordsize="29,0" filled="f" path="m4309,263l4338,263e" strokecolor="#000000" stroked="t" strokeweight="0.58001pt" style="position:absolute;left:4309;top:263;width:29;height:0">
              <v:path arrowok="t"/>
            </v:shape>
            <v:shape coordorigin="4367,263" coordsize="29,0" filled="f" path="m4367,263l4395,263e" strokecolor="#000000" stroked="t" strokeweight="0.58001pt" style="position:absolute;left:4367;top:263;width:29;height:0">
              <v:path arrowok="t"/>
            </v:shape>
            <v:shape coordorigin="4424,263" coordsize="29,0" filled="f" path="m4424,263l4453,263e" strokecolor="#000000" stroked="t" strokeweight="0.58001pt" style="position:absolute;left:4424;top:263;width:29;height:0">
              <v:path arrowok="t"/>
            </v:shape>
            <v:shape coordorigin="4482,263" coordsize="29,0" filled="f" path="m4482,263l4511,263e" strokecolor="#000000" stroked="t" strokeweight="0.58001pt" style="position:absolute;left:4482;top:263;width:29;height:0">
              <v:path arrowok="t"/>
            </v:shape>
            <v:shape coordorigin="4539,263" coordsize="29,0" filled="f" path="m4539,263l4568,263e" strokecolor="#000000" stroked="t" strokeweight="0.58001pt" style="position:absolute;left:4539;top:263;width:29;height:0">
              <v:path arrowok="t"/>
            </v:shape>
            <v:shape coordorigin="4597,263" coordsize="29,0" filled="f" path="m4597,263l4626,263e" strokecolor="#000000" stroked="t" strokeweight="0.58001pt" style="position:absolute;left:4597;top:263;width:29;height:0">
              <v:path arrowok="t"/>
            </v:shape>
            <v:shape coordorigin="4655,263" coordsize="29,0" filled="f" path="m4655,263l4683,263e" strokecolor="#000000" stroked="t" strokeweight="0.58001pt" style="position:absolute;left:4655;top:263;width:29;height:0">
              <v:path arrowok="t"/>
            </v:shape>
            <v:shape coordorigin="4712,263" coordsize="29,0" filled="f" path="m4712,263l4741,263e" strokecolor="#000000" stroked="t" strokeweight="0.58001pt" style="position:absolute;left:4712;top:263;width:29;height:0">
              <v:path arrowok="t"/>
            </v:shape>
            <v:shape coordorigin="4770,263" coordsize="29,0" filled="f" path="m4770,263l4799,263e" strokecolor="#000000" stroked="t" strokeweight="0.58001pt" style="position:absolute;left:4770;top:263;width:29;height:0">
              <v:path arrowok="t"/>
            </v:shape>
            <v:shape coordorigin="4827,263" coordsize="29,0" filled="f" path="m4827,263l4856,263e" strokecolor="#000000" stroked="t" strokeweight="0.58001pt" style="position:absolute;left:4827;top:263;width:29;height:0">
              <v:path arrowok="t"/>
            </v:shape>
            <v:shape coordorigin="4885,263" coordsize="29,0" filled="f" path="m4885,263l4914,263e" strokecolor="#000000" stroked="t" strokeweight="0.58001pt" style="position:absolute;left:4885;top:263;width:29;height:0">
              <v:path arrowok="t"/>
            </v:shape>
            <v:shape coordorigin="4943,263" coordsize="29,0" filled="f" path="m4943,263l4971,263e" strokecolor="#000000" stroked="t" strokeweight="0.58001pt" style="position:absolute;left:4943;top:263;width:29;height:0">
              <v:path arrowok="t"/>
            </v:shape>
            <v:shape coordorigin="5000,263" coordsize="29,0" filled="f" path="m5000,263l5029,263e" strokecolor="#000000" stroked="t" strokeweight="0.58001pt" style="position:absolute;left:5000;top:263;width:29;height:0">
              <v:path arrowok="t"/>
            </v:shape>
            <v:shape coordorigin="5058,263" coordsize="29,0" filled="f" path="m5058,263l5087,263e" strokecolor="#000000" stroked="t" strokeweight="0.58001pt" style="position:absolute;left:5058;top:263;width:29;height:0">
              <v:path arrowok="t"/>
            </v:shape>
            <v:shape coordorigin="5115,263" coordsize="29,0" filled="f" path="m5115,263l5144,263e" strokecolor="#000000" stroked="t" strokeweight="0.58001pt" style="position:absolute;left:5115;top:263;width:29;height:0">
              <v:path arrowok="t"/>
            </v:shape>
            <v:shape coordorigin="5173,263" coordsize="29,0" filled="f" path="m5173,263l5202,263e" strokecolor="#000000" stroked="t" strokeweight="0.58001pt" style="position:absolute;left:5173;top:263;width:29;height:0">
              <v:path arrowok="t"/>
            </v:shape>
            <v:shape coordorigin="5231,263" coordsize="29,0" filled="f" path="m5231,263l5259,263e" strokecolor="#000000" stroked="t" strokeweight="0.58001pt" style="position:absolute;left:5231;top:263;width:29;height:0">
              <v:path arrowok="t"/>
            </v:shape>
            <v:shape coordorigin="5288,263" coordsize="29,0" filled="f" path="m5288,263l5317,263e" strokecolor="#000000" stroked="t" strokeweight="0.58001pt" style="position:absolute;left:5288;top:263;width:29;height:0">
              <v:path arrowok="t"/>
            </v:shape>
            <v:shape coordorigin="5346,263" coordsize="29,0" filled="f" path="m5346,263l5375,263e" strokecolor="#000000" stroked="t" strokeweight="0.58001pt" style="position:absolute;left:5346;top:263;width:29;height:0">
              <v:path arrowok="t"/>
            </v:shape>
            <v:shape coordorigin="5403,263" coordsize="29,0" filled="f" path="m5403,263l5432,263e" strokecolor="#000000" stroked="t" strokeweight="0.58001pt" style="position:absolute;left:5403;top:263;width:29;height:0">
              <v:path arrowok="t"/>
            </v:shape>
            <v:shape coordorigin="5461,263" coordsize="29,0" filled="f" path="m5461,263l5490,263e" strokecolor="#000000" stroked="t" strokeweight="0.58001pt" style="position:absolute;left:5461;top:263;width:29;height:0">
              <v:path arrowok="t"/>
            </v:shape>
            <v:shape coordorigin="5519,263" coordsize="29,0" filled="f" path="m5519,263l5547,263e" strokecolor="#000000" stroked="t" strokeweight="0.58001pt" style="position:absolute;left:5519;top:263;width:29;height:0">
              <v:path arrowok="t"/>
            </v:shape>
            <v:shape coordorigin="5577,263" coordsize="29,0" filled="f" path="m5577,263l5605,263e" strokecolor="#000000" stroked="t" strokeweight="0.58001pt" style="position:absolute;left:5577;top:263;width:29;height:0">
              <v:path arrowok="t"/>
            </v:shape>
            <v:shape coordorigin="5634,263" coordsize="29,0" filled="f" path="m5634,263l5663,263e" strokecolor="#000000" stroked="t" strokeweight="0.58001pt" style="position:absolute;left:5634;top:263;width:29;height:0">
              <v:path arrowok="t"/>
            </v:shape>
            <v:shape coordorigin="5692,263" coordsize="29,0" filled="f" path="m5692,263l5721,263e" strokecolor="#000000" stroked="t" strokeweight="0.58001pt" style="position:absolute;left:5692;top:263;width:29;height:0">
              <v:path arrowok="t"/>
            </v:shape>
            <v:shape coordorigin="5749,263" coordsize="29,0" filled="f" path="m5749,263l5778,263e" strokecolor="#000000" stroked="t" strokeweight="0.58001pt" style="position:absolute;left:5749;top:263;width:29;height:0">
              <v:path arrowok="t"/>
            </v:shape>
            <v:shape coordorigin="5807,263" coordsize="29,0" filled="f" path="m5807,263l5836,263e" strokecolor="#000000" stroked="t" strokeweight="0.58001pt" style="position:absolute;left:5807;top:263;width:29;height:0">
              <v:path arrowok="t"/>
            </v:shape>
            <v:shape coordorigin="5865,263" coordsize="29,0" filled="f" path="m5865,263l5893,263e" strokecolor="#000000" stroked="t" strokeweight="0.58001pt" style="position:absolute;left:5865;top:263;width:29;height:0">
              <v:path arrowok="t"/>
            </v:shape>
            <v:shape coordorigin="5922,263" coordsize="29,0" filled="f" path="m5922,263l5951,263e" strokecolor="#000000" stroked="t" strokeweight="0.58001pt" style="position:absolute;left:5922;top:263;width:29;height:0">
              <v:path arrowok="t"/>
            </v:shape>
            <v:shape coordorigin="5980,263" coordsize="29,0" filled="f" path="m5980,263l6009,263e" strokecolor="#000000" stroked="t" strokeweight="0.58001pt" style="position:absolute;left:5980;top:263;width:29;height:0">
              <v:path arrowok="t"/>
            </v:shape>
            <v:shape coordorigin="6037,263" coordsize="29,0" filled="f" path="m6037,263l6066,263e" strokecolor="#000000" stroked="t" strokeweight="0.58001pt" style="position:absolute;left:6037;top:263;width:29;height:0">
              <v:path arrowok="t"/>
            </v:shape>
            <v:shape coordorigin="6095,263" coordsize="29,0" filled="f" path="m6095,263l6124,263e" strokecolor="#000000" stroked="t" strokeweight="0.58001pt" style="position:absolute;left:6095;top:263;width:29;height:0">
              <v:path arrowok="t"/>
            </v:shape>
            <v:shape coordorigin="6153,263" coordsize="5,0" filled="f" path="m6153,263l6157,263e" strokecolor="#000000" stroked="t" strokeweight="0.58001pt" style="position:absolute;left:6153;top:263;width:5;height:0">
              <v:path arrowok="t"/>
            </v:shape>
            <w10:wrap type="none"/>
          </v:group>
        </w:pict>
      </w:r>
      <w:r>
        <w:pict>
          <v:group coordorigin="7140,257" coordsize="4112,12" style="position:absolute;margin-left:357.02pt;margin-top:12.8695pt;width:205.59pt;height:0.58001pt;mso-position-horizontal-relative:page;mso-position-vertical-relative:paragraph;z-index:-887">
            <v:shape coordorigin="7146,263" coordsize="29,0" filled="f" path="m7146,263l7175,263e" strokecolor="#000000" stroked="t" strokeweight="0.58001pt" style="position:absolute;left:7146;top:263;width:29;height:0">
              <v:path arrowok="t"/>
            </v:shape>
            <v:shape coordorigin="7204,263" coordsize="29,0" filled="f" path="m7204,263l7233,263e" strokecolor="#000000" stroked="t" strokeweight="0.58001pt" style="position:absolute;left:7204;top:263;width:29;height:0">
              <v:path arrowok="t"/>
            </v:shape>
            <v:shape coordorigin="7261,263" coordsize="29,0" filled="f" path="m7261,263l7290,263e" strokecolor="#000000" stroked="t" strokeweight="0.58001pt" style="position:absolute;left:7261;top:263;width:29;height:0">
              <v:path arrowok="t"/>
            </v:shape>
            <v:shape coordorigin="7319,263" coordsize="29,0" filled="f" path="m7319,263l7348,263e" strokecolor="#000000" stroked="t" strokeweight="0.58001pt" style="position:absolute;left:7319;top:263;width:29;height:0">
              <v:path arrowok="t"/>
            </v:shape>
            <v:shape coordorigin="7377,263" coordsize="29,0" filled="f" path="m7377,263l7405,263e" strokecolor="#000000" stroked="t" strokeweight="0.58001pt" style="position:absolute;left:7377;top:263;width:29;height:0">
              <v:path arrowok="t"/>
            </v:shape>
            <v:shape coordorigin="7434,263" coordsize="29,0" filled="f" path="m7434,263l7463,263e" strokecolor="#000000" stroked="t" strokeweight="0.58001pt" style="position:absolute;left:7434;top:263;width:29;height:0">
              <v:path arrowok="t"/>
            </v:shape>
            <v:shape coordorigin="7492,263" coordsize="29,0" filled="f" path="m7492,263l7521,263e" strokecolor="#000000" stroked="t" strokeweight="0.58001pt" style="position:absolute;left:7492;top:263;width:29;height:0">
              <v:path arrowok="t"/>
            </v:shape>
            <v:shape coordorigin="7549,263" coordsize="29,0" filled="f" path="m7549,263l7578,263e" strokecolor="#000000" stroked="t" strokeweight="0.58001pt" style="position:absolute;left:7549;top:263;width:29;height:0">
              <v:path arrowok="t"/>
            </v:shape>
            <v:shape coordorigin="7607,263" coordsize="29,0" filled="f" path="m7607,263l7636,263e" strokecolor="#000000" stroked="t" strokeweight="0.58001pt" style="position:absolute;left:7607;top:263;width:29;height:0">
              <v:path arrowok="t"/>
            </v:shape>
            <v:shape coordorigin="7665,263" coordsize="29,0" filled="f" path="m7665,263l7693,263e" strokecolor="#000000" stroked="t" strokeweight="0.58001pt" style="position:absolute;left:7665;top:263;width:29;height:0">
              <v:path arrowok="t"/>
            </v:shape>
            <v:shape coordorigin="7722,263" coordsize="29,0" filled="f" path="m7722,263l7751,263e" strokecolor="#000000" stroked="t" strokeweight="0.58001pt" style="position:absolute;left:7722;top:263;width:29;height:0">
              <v:path arrowok="t"/>
            </v:shape>
            <v:shape coordorigin="7780,263" coordsize="29,0" filled="f" path="m7780,263l7809,263e" strokecolor="#000000" stroked="t" strokeweight="0.58001pt" style="position:absolute;left:7780;top:263;width:29;height:0">
              <v:path arrowok="t"/>
            </v:shape>
            <v:shape coordorigin="7838,263" coordsize="29,0" filled="f" path="m7838,263l7867,263e" strokecolor="#000000" stroked="t" strokeweight="0.58001pt" style="position:absolute;left:7838;top:263;width:29;height:0">
              <v:path arrowok="t"/>
            </v:shape>
            <v:shape coordorigin="7896,263" coordsize="29,0" filled="f" path="m7896,263l7924,263e" strokecolor="#000000" stroked="t" strokeweight="0.58001pt" style="position:absolute;left:7896;top:263;width:29;height:0">
              <v:path arrowok="t"/>
            </v:shape>
            <v:shape coordorigin="7953,263" coordsize="29,0" filled="f" path="m7953,263l7982,263e" strokecolor="#000000" stroked="t" strokeweight="0.58001pt" style="position:absolute;left:7953;top:263;width:29;height:0">
              <v:path arrowok="t"/>
            </v:shape>
            <v:shape coordorigin="8011,263" coordsize="29,0" filled="f" path="m8011,263l8040,263e" strokecolor="#000000" stroked="t" strokeweight="0.58001pt" style="position:absolute;left:8011;top:263;width:29;height:0">
              <v:path arrowok="t"/>
            </v:shape>
            <v:shape coordorigin="8068,263" coordsize="29,0" filled="f" path="m8068,263l8097,263e" strokecolor="#000000" stroked="t" strokeweight="0.58001pt" style="position:absolute;left:8068;top:263;width:29;height:0">
              <v:path arrowok="t"/>
            </v:shape>
            <v:shape coordorigin="8126,263" coordsize="29,0" filled="f" path="m8126,263l8155,263e" strokecolor="#000000" stroked="t" strokeweight="0.58001pt" style="position:absolute;left:8126;top:263;width:29;height:0">
              <v:path arrowok="t"/>
            </v:shape>
            <v:shape coordorigin="8184,263" coordsize="29,0" filled="f" path="m8184,263l8212,263e" strokecolor="#000000" stroked="t" strokeweight="0.58001pt" style="position:absolute;left:8184;top:263;width:29;height:0">
              <v:path arrowok="t"/>
            </v:shape>
            <v:shape coordorigin="8241,263" coordsize="29,0" filled="f" path="m8241,263l8270,263e" strokecolor="#000000" stroked="t" strokeweight="0.58001pt" style="position:absolute;left:8241;top:263;width:29;height:0">
              <v:path arrowok="t"/>
            </v:shape>
            <v:shape coordorigin="8299,263" coordsize="29,0" filled="f" path="m8299,263l8328,263e" strokecolor="#000000" stroked="t" strokeweight="0.58001pt" style="position:absolute;left:8299;top:263;width:29;height:0">
              <v:path arrowok="t"/>
            </v:shape>
            <v:shape coordorigin="8356,263" coordsize="29,0" filled="f" path="m8356,263l8385,263e" strokecolor="#000000" stroked="t" strokeweight="0.58001pt" style="position:absolute;left:8356;top:263;width:29;height:0">
              <v:path arrowok="t"/>
            </v:shape>
            <v:shape coordorigin="8414,263" coordsize="29,0" filled="f" path="m8414,263l8443,263e" strokecolor="#000000" stroked="t" strokeweight="0.58001pt" style="position:absolute;left:8414;top:263;width:29;height:0">
              <v:path arrowok="t"/>
            </v:shape>
            <v:shape coordorigin="8472,263" coordsize="29,0" filled="f" path="m8472,263l8500,263e" strokecolor="#000000" stroked="t" strokeweight="0.58001pt" style="position:absolute;left:8472;top:263;width:29;height:0">
              <v:path arrowok="t"/>
            </v:shape>
            <v:shape coordorigin="8529,263" coordsize="29,0" filled="f" path="m8529,263l8558,263e" strokecolor="#000000" stroked="t" strokeweight="0.58001pt" style="position:absolute;left:8529;top:263;width:29;height:0">
              <v:path arrowok="t"/>
            </v:shape>
            <v:shape coordorigin="8587,263" coordsize="29,0" filled="f" path="m8587,263l8616,263e" strokecolor="#000000" stroked="t" strokeweight="0.58001pt" style="position:absolute;left:8587;top:263;width:29;height:0">
              <v:path arrowok="t"/>
            </v:shape>
            <v:shape coordorigin="8644,263" coordsize="29,0" filled="f" path="m8644,263l8673,263e" strokecolor="#000000" stroked="t" strokeweight="0.58001pt" style="position:absolute;left:8644;top:263;width:29;height:0">
              <v:path arrowok="t"/>
            </v:shape>
            <v:shape coordorigin="8702,263" coordsize="29,0" filled="f" path="m8702,263l8731,263e" strokecolor="#000000" stroked="t" strokeweight="0.58001pt" style="position:absolute;left:8702;top:263;width:29;height:0">
              <v:path arrowok="t"/>
            </v:shape>
            <v:shape coordorigin="8760,263" coordsize="29,0" filled="f" path="m8760,263l8788,263e" strokecolor="#000000" stroked="t" strokeweight="0.58001pt" style="position:absolute;left:8760;top:263;width:29;height:0">
              <v:path arrowok="t"/>
            </v:shape>
            <v:shape coordorigin="8817,263" coordsize="29,0" filled="f" path="m8817,263l8846,263e" strokecolor="#000000" stroked="t" strokeweight="0.58001pt" style="position:absolute;left:8817;top:263;width:29;height:0">
              <v:path arrowok="t"/>
            </v:shape>
            <v:shape coordorigin="8875,263" coordsize="29,0" filled="f" path="m8875,263l8904,263e" strokecolor="#000000" stroked="t" strokeweight="0.58001pt" style="position:absolute;left:8875;top:263;width:29;height:0">
              <v:path arrowok="t"/>
            </v:shape>
            <v:shape coordorigin="8932,263" coordsize="29,0" filled="f" path="m8932,263l8961,263e" strokecolor="#000000" stroked="t" strokeweight="0.58001pt" style="position:absolute;left:8932;top:263;width:29;height:0">
              <v:path arrowok="t"/>
            </v:shape>
            <v:shape coordorigin="8990,263" coordsize="29,0" filled="f" path="m8990,263l9019,263e" strokecolor="#000000" stroked="t" strokeweight="0.58001pt" style="position:absolute;left:8990;top:263;width:29;height:0">
              <v:path arrowok="t"/>
            </v:shape>
            <v:shape coordorigin="9048,263" coordsize="29,0" filled="f" path="m9048,263l9076,263e" strokecolor="#000000" stroked="t" strokeweight="0.58001pt" style="position:absolute;left:9048;top:263;width:29;height:0">
              <v:path arrowok="t"/>
            </v:shape>
            <v:shape coordorigin="9105,263" coordsize="29,0" filled="f" path="m9105,263l9134,263e" strokecolor="#000000" stroked="t" strokeweight="0.58001pt" style="position:absolute;left:9105;top:263;width:29;height:0">
              <v:path arrowok="t"/>
            </v:shape>
            <v:shape coordorigin="9163,263" coordsize="29,0" filled="f" path="m9163,263l9192,263e" strokecolor="#000000" stroked="t" strokeweight="0.58001pt" style="position:absolute;left:9163;top:263;width:29;height:0">
              <v:path arrowok="t"/>
            </v:shape>
            <v:shape coordorigin="9220,263" coordsize="29,0" filled="f" path="m9220,263l9249,263e" strokecolor="#000000" stroked="t" strokeweight="0.58001pt" style="position:absolute;left:9220;top:263;width:29;height:0">
              <v:path arrowok="t"/>
            </v:shape>
            <v:shape coordorigin="9278,263" coordsize="29,0" filled="f" path="m9278,263l9307,263e" strokecolor="#000000" stroked="t" strokeweight="0.58001pt" style="position:absolute;left:9278;top:263;width:29;height:0">
              <v:path arrowok="t"/>
            </v:shape>
            <v:shape coordorigin="9336,263" coordsize="29,0" filled="f" path="m9336,263l9364,263e" strokecolor="#000000" stroked="t" strokeweight="0.58001pt" style="position:absolute;left:9336;top:263;width:29;height:0">
              <v:path arrowok="t"/>
            </v:shape>
            <v:shape coordorigin="9393,263" coordsize="29,0" filled="f" path="m9393,263l9422,263e" strokecolor="#000000" stroked="t" strokeweight="0.58001pt" style="position:absolute;left:9393;top:263;width:29;height:0">
              <v:path arrowok="t"/>
            </v:shape>
            <v:shape coordorigin="9451,263" coordsize="29,0" filled="f" path="m9451,263l9480,263e" strokecolor="#000000" stroked="t" strokeweight="0.58001pt" style="position:absolute;left:9451;top:263;width:29;height:0">
              <v:path arrowok="t"/>
            </v:shape>
            <v:shape coordorigin="9508,263" coordsize="29,0" filled="f" path="m9508,263l9537,263e" strokecolor="#000000" stroked="t" strokeweight="0.58001pt" style="position:absolute;left:9508;top:263;width:29;height:0">
              <v:path arrowok="t"/>
            </v:shape>
            <v:shape coordorigin="9566,263" coordsize="29,0" filled="f" path="m9566,263l9595,263e" strokecolor="#000000" stroked="t" strokeweight="0.58001pt" style="position:absolute;left:9566;top:263;width:29;height:0">
              <v:path arrowok="t"/>
            </v:shape>
            <v:shape coordorigin="9624,263" coordsize="29,0" filled="f" path="m9624,263l9652,263e" strokecolor="#000000" stroked="t" strokeweight="0.58001pt" style="position:absolute;left:9624;top:263;width:29;height:0">
              <v:path arrowok="t"/>
            </v:shape>
            <v:shape coordorigin="9681,263" coordsize="29,0" filled="f" path="m9681,263l9710,263e" strokecolor="#000000" stroked="t" strokeweight="0.58001pt" style="position:absolute;left:9681;top:263;width:29;height:0">
              <v:path arrowok="t"/>
            </v:shape>
            <v:shape coordorigin="9739,263" coordsize="29,0" filled="f" path="m9739,263l9768,263e" strokecolor="#000000" stroked="t" strokeweight="0.58001pt" style="position:absolute;left:9739;top:263;width:29;height:0">
              <v:path arrowok="t"/>
            </v:shape>
            <v:shape coordorigin="9796,263" coordsize="29,0" filled="f" path="m9796,263l9825,263e" strokecolor="#000000" stroked="t" strokeweight="0.58001pt" style="position:absolute;left:9796;top:263;width:29;height:0">
              <v:path arrowok="t"/>
            </v:shape>
            <v:shape coordorigin="9854,263" coordsize="29,0" filled="f" path="m9854,263l9883,263e" strokecolor="#000000" stroked="t" strokeweight="0.58001pt" style="position:absolute;left:9854;top:263;width:29;height:0">
              <v:path arrowok="t"/>
            </v:shape>
            <v:shape coordorigin="9912,263" coordsize="29,0" filled="f" path="m9912,263l9940,263e" strokecolor="#000000" stroked="t" strokeweight="0.58001pt" style="position:absolute;left:9912;top:263;width:29;height:0">
              <v:path arrowok="t"/>
            </v:shape>
            <v:shape coordorigin="9969,263" coordsize="29,0" filled="f" path="m9969,263l9998,263e" strokecolor="#000000" stroked="t" strokeweight="0.58001pt" style="position:absolute;left:9969;top:263;width:29;height:0">
              <v:path arrowok="t"/>
            </v:shape>
            <v:shape coordorigin="10027,263" coordsize="29,0" filled="f" path="m10027,263l10056,263e" strokecolor="#000000" stroked="t" strokeweight="0.58001pt" style="position:absolute;left:10027;top:263;width:29;height:0">
              <v:path arrowok="t"/>
            </v:shape>
            <v:shape coordorigin="10084,263" coordsize="29,0" filled="f" path="m10084,263l10114,263e" strokecolor="#000000" stroked="t" strokeweight="0.58001pt" style="position:absolute;left:10084;top:263;width:29;height:0">
              <v:path arrowok="t"/>
            </v:shape>
            <v:shape coordorigin="10142,263" coordsize="29,0" filled="f" path="m10142,263l10171,263e" strokecolor="#000000" stroked="t" strokeweight="0.58001pt" style="position:absolute;left:10142;top:263;width:29;height:0">
              <v:path arrowok="t"/>
            </v:shape>
            <v:shape coordorigin="10200,263" coordsize="29,0" filled="f" path="m10200,263l10229,263e" strokecolor="#000000" stroked="t" strokeweight="0.58001pt" style="position:absolute;left:10200;top:263;width:29;height:0">
              <v:path arrowok="t"/>
            </v:shape>
            <v:shape coordorigin="10258,263" coordsize="29,0" filled="f" path="m10258,263l10286,263e" strokecolor="#000000" stroked="t" strokeweight="0.58001pt" style="position:absolute;left:10258;top:263;width:29;height:0">
              <v:path arrowok="t"/>
            </v:shape>
            <v:shape coordorigin="10315,263" coordsize="29,0" filled="f" path="m10315,263l10344,263e" strokecolor="#000000" stroked="t" strokeweight="0.58001pt" style="position:absolute;left:10315;top:263;width:29;height:0">
              <v:path arrowok="t"/>
            </v:shape>
            <v:shape coordorigin="10373,263" coordsize="29,0" filled="f" path="m10373,263l10402,263e" strokecolor="#000000" stroked="t" strokeweight="0.58001pt" style="position:absolute;left:10373;top:263;width:29;height:0">
              <v:path arrowok="t"/>
            </v:shape>
            <v:shape coordorigin="10430,263" coordsize="29,0" filled="f" path="m10430,263l10459,263e" strokecolor="#000000" stroked="t" strokeweight="0.58001pt" style="position:absolute;left:10430;top:263;width:29;height:0">
              <v:path arrowok="t"/>
            </v:shape>
            <v:shape coordorigin="10488,263" coordsize="29,0" filled="f" path="m10488,263l10517,263e" strokecolor="#000000" stroked="t" strokeweight="0.58001pt" style="position:absolute;left:10488;top:263;width:29;height:0">
              <v:path arrowok="t"/>
            </v:shape>
            <v:shape coordorigin="10546,263" coordsize="29,0" filled="f" path="m10546,263l10574,263e" strokecolor="#000000" stroked="t" strokeweight="0.58001pt" style="position:absolute;left:10546;top:263;width:29;height:0">
              <v:path arrowok="t"/>
            </v:shape>
            <v:shape coordorigin="10603,263" coordsize="29,0" filled="f" path="m10603,263l10632,263e" strokecolor="#000000" stroked="t" strokeweight="0.58001pt" style="position:absolute;left:10603;top:263;width:29;height:0">
              <v:path arrowok="t"/>
            </v:shape>
            <v:shape coordorigin="10661,263" coordsize="29,0" filled="f" path="m10661,263l10690,263e" strokecolor="#000000" stroked="t" strokeweight="0.58001pt" style="position:absolute;left:10661;top:263;width:29;height:0">
              <v:path arrowok="t"/>
            </v:shape>
            <v:shape coordorigin="10718,263" coordsize="29,0" filled="f" path="m10718,263l10747,263e" strokecolor="#000000" stroked="t" strokeweight="0.58001pt" style="position:absolute;left:10718;top:263;width:29;height:0">
              <v:path arrowok="t"/>
            </v:shape>
            <v:shape coordorigin="10776,263" coordsize="29,0" filled="f" path="m10776,263l10805,263e" strokecolor="#000000" stroked="t" strokeweight="0.58001pt" style="position:absolute;left:10776;top:263;width:29;height:0">
              <v:path arrowok="t"/>
            </v:shape>
            <v:shape coordorigin="10834,263" coordsize="29,0" filled="f" path="m10834,263l10862,263e" strokecolor="#000000" stroked="t" strokeweight="0.58001pt" style="position:absolute;left:10834;top:263;width:29;height:0">
              <v:path arrowok="t"/>
            </v:shape>
            <v:shape coordorigin="10891,263" coordsize="29,0" filled="f" path="m10891,263l10920,263e" strokecolor="#000000" stroked="t" strokeweight="0.58001pt" style="position:absolute;left:10891;top:263;width:29;height:0">
              <v:path arrowok="t"/>
            </v:shape>
            <v:shape coordorigin="10949,263" coordsize="29,0" filled="f" path="m10949,263l10978,263e" strokecolor="#000000" stroked="t" strokeweight="0.58001pt" style="position:absolute;left:10949;top:263;width:29;height:0">
              <v:path arrowok="t"/>
            </v:shape>
            <v:shape coordorigin="11006,263" coordsize="29,0" filled="f" path="m11006,263l11035,263e" strokecolor="#000000" stroked="t" strokeweight="0.58001pt" style="position:absolute;left:11006;top:263;width:29;height:0">
              <v:path arrowok="t"/>
            </v:shape>
            <v:shape coordorigin="11064,263" coordsize="29,0" filled="f" path="m11064,263l11093,263e" strokecolor="#000000" stroked="t" strokeweight="0.58001pt" style="position:absolute;left:11064;top:263;width:29;height:0">
              <v:path arrowok="t"/>
            </v:shape>
            <v:shape coordorigin="11122,263" coordsize="29,0" filled="f" path="m11122,263l11150,263e" strokecolor="#000000" stroked="t" strokeweight="0.58001pt" style="position:absolute;left:11122;top:263;width:29;height:0">
              <v:path arrowok="t"/>
            </v:shape>
            <v:shape coordorigin="11179,263" coordsize="29,0" filled="f" path="m11179,263l11208,263e" strokecolor="#000000" stroked="t" strokeweight="0.58001pt" style="position:absolute;left:11179;top:263;width:29;height:0">
              <v:path arrowok="t"/>
            </v:shape>
            <v:shape coordorigin="11237,263" coordsize="10,0" filled="f" path="m11237,263l11246,263e" strokecolor="#000000" stroked="t" strokeweight="0.58001pt" style="position:absolute;left:11237;top:263;width:10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Kelurahan                                                                          Kecamatan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97"/>
        <w:ind w:left="525"/>
      </w:pPr>
      <w:r>
        <w:rPr>
          <w:rFonts w:ascii="Times New Roman" w:cs="Times New Roman" w:eastAsia="Times New Roman" w:hAnsi="Times New Roman"/>
          <w:sz w:val="22"/>
          <w:szCs w:val="22"/>
        </w:rPr>
        <w:t>Kota Administrasi Jakarta..................., Propinsi DKI Jakarta.</w:t>
      </w:r>
    </w:p>
    <w:p>
      <w:pPr>
        <w:rPr>
          <w:sz w:val="15"/>
          <w:szCs w:val="15"/>
        </w:rPr>
        <w:jc w:val="left"/>
        <w:spacing w:line="140" w:lineRule="exact"/>
      </w:pPr>
      <w:r>
        <w:rPr>
          <w:sz w:val="15"/>
          <w:szCs w:val="15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right"/>
        <w:ind w:right="122"/>
      </w:pPr>
      <w:r>
        <w:rPr>
          <w:rFonts w:ascii="Times New Roman" w:cs="Times New Roman" w:eastAsia="Times New Roman" w:hAnsi="Times New Roman"/>
          <w:sz w:val="22"/>
          <w:szCs w:val="22"/>
        </w:rPr>
        <w:t>2.     Bahwa bidang tanah tersebut saya kuasai sepenuhnya dan bukan merupakan Aset Pemerintah baik Pemerintah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73"/>
        <w:ind w:left="525"/>
      </w:pPr>
      <w:r>
        <w:rPr>
          <w:rFonts w:ascii="Times New Roman" w:cs="Times New Roman" w:eastAsia="Times New Roman" w:hAnsi="Times New Roman"/>
          <w:sz w:val="22"/>
          <w:szCs w:val="22"/>
        </w:rPr>
        <w:t>Pusat, Pemerintah Daerah maupun BUMN/BUMD.</w:t>
      </w:r>
    </w:p>
    <w:p>
      <w:pPr>
        <w:rPr>
          <w:sz w:val="16"/>
          <w:szCs w:val="16"/>
        </w:rPr>
        <w:jc w:val="left"/>
        <w:spacing w:before="5" w:line="160" w:lineRule="exact"/>
      </w:pPr>
      <w:r>
        <w:rPr>
          <w:sz w:val="16"/>
          <w:szCs w:val="16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tabs>
          <w:tab w:pos="520" w:val="left"/>
        </w:tabs>
        <w:jc w:val="both"/>
        <w:spacing w:line="309" w:lineRule="auto"/>
        <w:ind w:hanging="423" w:left="525" w:right="84"/>
      </w:pPr>
      <w:r>
        <w:rPr>
          <w:rFonts w:ascii="Times New Roman" w:cs="Times New Roman" w:eastAsia="Times New Roman" w:hAnsi="Times New Roman"/>
          <w:sz w:val="22"/>
          <w:szCs w:val="22"/>
        </w:rPr>
        <w:t>3.</w:t>
        <w:tab/>
      </w:r>
      <w:r>
        <w:rPr>
          <w:rFonts w:ascii="Times New Roman" w:cs="Times New Roman" w:eastAsia="Times New Roman" w:hAnsi="Times New Roman"/>
          <w:sz w:val="22"/>
          <w:szCs w:val="22"/>
        </w:rPr>
        <w:t>Bahwa bidang tanah tersebut  tidak dalam keadaan  sengketa dengan pihak lain, baik sengketa  terhadap subyek</w:t>
      </w:r>
      <w:r>
        <w:rPr>
          <w:rFonts w:ascii="Times New Roman" w:cs="Times New Roman" w:eastAsia="Times New Roman" w:hAnsi="Times New Roman"/>
          <w:sz w:val="22"/>
          <w:szCs w:val="22"/>
        </w:rPr>
        <w:t> pemegang hak, obyek hak, maupun tanda batas.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tabs>
          <w:tab w:pos="520" w:val="left"/>
        </w:tabs>
        <w:jc w:val="both"/>
        <w:spacing w:before="89" w:line="309" w:lineRule="auto"/>
        <w:ind w:hanging="423" w:left="525" w:right="69"/>
      </w:pPr>
      <w:r>
        <w:rPr>
          <w:rFonts w:ascii="Times New Roman" w:cs="Times New Roman" w:eastAsia="Times New Roman" w:hAnsi="Times New Roman"/>
          <w:sz w:val="22"/>
          <w:szCs w:val="22"/>
        </w:rPr>
        <w:t>4.</w:t>
        <w:tab/>
      </w:r>
      <w:r>
        <w:rPr>
          <w:rFonts w:ascii="Times New Roman" w:cs="Times New Roman" w:eastAsia="Times New Roman" w:hAnsi="Times New Roman"/>
          <w:sz w:val="22"/>
          <w:szCs w:val="22"/>
        </w:rPr>
        <w:t>Bahwa  apabila  ternyata  dikemudian  hari  terbukti  bidang tanah  tersebut  merupakan  aset  pemerintah  dan masih</w:t>
      </w:r>
      <w:r>
        <w:rPr>
          <w:rFonts w:ascii="Times New Roman" w:cs="Times New Roman" w:eastAsia="Times New Roman" w:hAnsi="Times New Roman"/>
          <w:sz w:val="22"/>
          <w:szCs w:val="22"/>
        </w:rPr>
        <w:t> terkait  dengan  kepemilikan  pihak  lain,  maka  saya  menyatakan  melepaskan  hak  atas  tanahnya  kepada  Negara</w:t>
      </w:r>
      <w:r>
        <w:rPr>
          <w:rFonts w:ascii="Times New Roman" w:cs="Times New Roman" w:eastAsia="Times New Roman" w:hAnsi="Times New Roman"/>
          <w:sz w:val="22"/>
          <w:szCs w:val="22"/>
        </w:rPr>
        <w:t> untuk  selanjutnya  surat  keputusan/sertipikatnya  dibatalkan  oleh  Kantor  Pertanahan  Kota  Administrasi  Jakarta</w:t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left"/>
        <w:spacing w:before="3" w:line="309" w:lineRule="auto"/>
        <w:ind w:left="525" w:right="63"/>
      </w:pPr>
      <w:r>
        <w:rPr>
          <w:rFonts w:ascii="Times New Roman" w:cs="Times New Roman" w:eastAsia="Times New Roman" w:hAnsi="Times New Roman"/>
          <w:sz w:val="22"/>
          <w:szCs w:val="22"/>
        </w:rPr>
        <w:t>.................. dan  Surat  Pernyataan  ini  sekaligus  berlaku  sebagai  permohonan  pembatalan  atas  surat   keputussan</w:t>
      </w:r>
      <w:r>
        <w:rPr>
          <w:rFonts w:ascii="Times New Roman" w:cs="Times New Roman" w:eastAsia="Times New Roman" w:hAnsi="Times New Roman"/>
          <w:sz w:val="22"/>
          <w:szCs w:val="22"/>
        </w:rPr>
        <w:t> sertipikat dimaksud.</w:t>
      </w:r>
    </w:p>
    <w:p>
      <w:pPr>
        <w:rPr>
          <w:sz w:val="15"/>
          <w:szCs w:val="15"/>
        </w:rPr>
        <w:jc w:val="left"/>
        <w:spacing w:before="8" w:line="140" w:lineRule="exact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both"/>
        <w:spacing w:line="308" w:lineRule="auto"/>
        <w:ind w:firstLine="440" w:left="105" w:right="71"/>
      </w:pPr>
      <w:r>
        <w:rPr>
          <w:rFonts w:ascii="Times New Roman" w:cs="Times New Roman" w:eastAsia="Times New Roman" w:hAnsi="Times New Roman"/>
          <w:sz w:val="22"/>
          <w:szCs w:val="22"/>
        </w:rPr>
        <w:t>Demikian Surat Pernyataan ini saya buat dengan sebenarnya tanpa unsur paksaan dari pihak manapun juga dan</w:t>
      </w:r>
      <w:r>
        <w:rPr>
          <w:rFonts w:ascii="Times New Roman" w:cs="Times New Roman" w:eastAsia="Times New Roman" w:hAnsi="Times New Roman"/>
          <w:sz w:val="22"/>
          <w:szCs w:val="22"/>
        </w:rPr>
        <w:t> apabila pernyataan ini tidak benar saya bertanggung jawab sepenuhnya serta  bersedia dituntut baik perdata maupun</w:t>
      </w:r>
      <w:r>
        <w:rPr>
          <w:rFonts w:ascii="Times New Roman" w:cs="Times New Roman" w:eastAsia="Times New Roman" w:hAnsi="Times New Roman"/>
          <w:sz w:val="22"/>
          <w:szCs w:val="22"/>
        </w:rPr>
        <w:t> pidana sesuai dengan ketentuan perundang-undangan yang berlaku.</w:t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right"/>
        <w:ind w:right="2160"/>
      </w:pPr>
      <w:r>
        <w:pict>
          <v:group coordorigin="9174,288" coordsize="2021,0" style="position:absolute;margin-left:458.7pt;margin-top:14.3795pt;width:101.05pt;height:0pt;mso-position-horizontal-relative:page;mso-position-vertical-relative:paragraph;z-index:-895">
            <v:shape coordorigin="9174,288" coordsize="2021,0" filled="f" path="m9174,288l11195,288e" strokecolor="#000000" stroked="t" strokeweight="0.75pt" style="position:absolute;left:9174;top:288;width:2021;height:0">
              <v:path arrowok="t"/>
              <v:stroke dashstyle="dash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Jakarta</w:t>
      </w:r>
    </w:p>
    <w:p>
      <w:pPr>
        <w:rPr>
          <w:sz w:val="10"/>
          <w:szCs w:val="10"/>
        </w:rPr>
        <w:jc w:val="left"/>
        <w:spacing w:before="5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right"/>
        <w:ind w:right="283"/>
      </w:pPr>
      <w:r>
        <w:rPr>
          <w:rFonts w:ascii="Times New Roman" w:cs="Times New Roman" w:eastAsia="Times New Roman" w:hAnsi="Times New Roman"/>
          <w:sz w:val="22"/>
          <w:szCs w:val="22"/>
        </w:rPr>
        <w:t>Yang Membuat Pernyataan,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7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18"/>
          <w:szCs w:val="18"/>
        </w:rPr>
        <w:jc w:val="right"/>
        <w:ind w:right="782"/>
      </w:pPr>
      <w:r>
        <w:rPr>
          <w:rFonts w:ascii="Times New Roman" w:cs="Times New Roman" w:eastAsia="Times New Roman" w:hAnsi="Times New Roman"/>
          <w:sz w:val="18"/>
          <w:szCs w:val="18"/>
        </w:rPr>
        <w:t>Materai 10.000,-</w:t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4" w:line="220" w:lineRule="exact"/>
      </w:pPr>
      <w:r>
        <w:rPr>
          <w:sz w:val="22"/>
          <w:szCs w:val="22"/>
        </w:rPr>
      </w:r>
    </w:p>
    <w:p>
      <w:pPr>
        <w:rPr>
          <w:rFonts w:ascii="Times New Roman" w:cs="Times New Roman" w:eastAsia="Times New Roman" w:hAnsi="Times New Roman"/>
          <w:sz w:val="22"/>
          <w:szCs w:val="22"/>
        </w:rPr>
        <w:jc w:val="right"/>
        <w:ind w:right="110"/>
      </w:pPr>
      <w:r>
        <w:pict>
          <v:group coordorigin="8682,228" coordsize="2402,12" style="position:absolute;margin-left:434.09pt;margin-top:11.4195pt;width:120.12pt;height:0.58004pt;mso-position-horizontal-relative:page;mso-position-vertical-relative:paragraph;z-index:-886">
            <v:shape coordorigin="8688,234" coordsize="29,0" filled="f" path="m8688,234l8716,234e" strokecolor="#000000" stroked="t" strokeweight="0.58004pt" style="position:absolute;left:8688;top:234;width:29;height:0">
              <v:path arrowok="t"/>
            </v:shape>
            <v:shape coordorigin="8745,234" coordsize="29,0" filled="f" path="m8745,234l8774,234e" strokecolor="#000000" stroked="t" strokeweight="0.58004pt" style="position:absolute;left:8745;top:234;width:29;height:0">
              <v:path arrowok="t"/>
            </v:shape>
            <v:shape coordorigin="8803,234" coordsize="29,0" filled="f" path="m8803,234l8832,234e" strokecolor="#000000" stroked="t" strokeweight="0.58004pt" style="position:absolute;left:8803;top:234;width:29;height:0">
              <v:path arrowok="t"/>
            </v:shape>
            <v:shape coordorigin="8860,234" coordsize="29,0" filled="f" path="m8860,234l8889,234e" strokecolor="#000000" stroked="t" strokeweight="0.58004pt" style="position:absolute;left:8860;top:234;width:29;height:0">
              <v:path arrowok="t"/>
            </v:shape>
            <v:shape coordorigin="8918,234" coordsize="29,0" filled="f" path="m8918,234l8947,234e" strokecolor="#000000" stroked="t" strokeweight="0.58004pt" style="position:absolute;left:8918;top:234;width:29;height:0">
              <v:path arrowok="t"/>
            </v:shape>
            <v:shape coordorigin="8976,234" coordsize="29,0" filled="f" path="m8976,234l9004,234e" strokecolor="#000000" stroked="t" strokeweight="0.58004pt" style="position:absolute;left:8976;top:234;width:29;height:0">
              <v:path arrowok="t"/>
            </v:shape>
            <v:shape coordorigin="9033,234" coordsize="29,0" filled="f" path="m9033,234l9062,234e" strokecolor="#000000" stroked="t" strokeweight="0.58004pt" style="position:absolute;left:9033;top:234;width:29;height:0">
              <v:path arrowok="t"/>
            </v:shape>
            <v:shape coordorigin="9091,234" coordsize="29,0" filled="f" path="m9091,234l9120,234e" strokecolor="#000000" stroked="t" strokeweight="0.58004pt" style="position:absolute;left:9091;top:234;width:29;height:0">
              <v:path arrowok="t"/>
            </v:shape>
            <v:shape coordorigin="9148,234" coordsize="29,0" filled="f" path="m9148,234l9177,234e" strokecolor="#000000" stroked="t" strokeweight="0.58004pt" style="position:absolute;left:9148;top:234;width:29;height:0">
              <v:path arrowok="t"/>
            </v:shape>
            <v:shape coordorigin="9206,234" coordsize="29,0" filled="f" path="m9206,234l9235,234e" strokecolor="#000000" stroked="t" strokeweight="0.58004pt" style="position:absolute;left:9206;top:234;width:29;height:0">
              <v:path arrowok="t"/>
            </v:shape>
            <v:shape coordorigin="9264,234" coordsize="29,0" filled="f" path="m9264,234l9292,234e" strokecolor="#000000" stroked="t" strokeweight="0.58004pt" style="position:absolute;left:9264;top:234;width:29;height:0">
              <v:path arrowok="t"/>
            </v:shape>
            <v:shape coordorigin="9321,234" coordsize="29,0" filled="f" path="m9321,234l9350,234e" strokecolor="#000000" stroked="t" strokeweight="0.58004pt" style="position:absolute;left:9321;top:234;width:29;height:0">
              <v:path arrowok="t"/>
            </v:shape>
            <v:shape coordorigin="9379,234" coordsize="29,0" filled="f" path="m9379,234l9408,234e" strokecolor="#000000" stroked="t" strokeweight="0.58004pt" style="position:absolute;left:9379;top:234;width:29;height:0">
              <v:path arrowok="t"/>
            </v:shape>
            <v:shape coordorigin="9436,234" coordsize="29,0" filled="f" path="m9436,234l9465,234e" strokecolor="#000000" stroked="t" strokeweight="0.58004pt" style="position:absolute;left:9436;top:234;width:29;height:0">
              <v:path arrowok="t"/>
            </v:shape>
            <v:shape coordorigin="9494,234" coordsize="29,0" filled="f" path="m9494,234l9523,234e" strokecolor="#000000" stroked="t" strokeweight="0.58004pt" style="position:absolute;left:9494;top:234;width:29;height:0">
              <v:path arrowok="t"/>
            </v:shape>
            <v:shape coordorigin="9552,234" coordsize="29,0" filled="f" path="m9552,234l9580,234e" strokecolor="#000000" stroked="t" strokeweight="0.58004pt" style="position:absolute;left:9552;top:234;width:29;height:0">
              <v:path arrowok="t"/>
            </v:shape>
            <v:shape coordorigin="9609,234" coordsize="29,0" filled="f" path="m9609,234l9638,234e" strokecolor="#000000" stroked="t" strokeweight="0.58004pt" style="position:absolute;left:9609;top:234;width:29;height:0">
              <v:path arrowok="t"/>
            </v:shape>
            <v:shape coordorigin="9667,234" coordsize="29,0" filled="f" path="m9667,234l9696,234e" strokecolor="#000000" stroked="t" strokeweight="0.58004pt" style="position:absolute;left:9667;top:234;width:29;height:0">
              <v:path arrowok="t"/>
            </v:shape>
            <v:shape coordorigin="9724,234" coordsize="29,0" filled="f" path="m9724,234l9753,234e" strokecolor="#000000" stroked="t" strokeweight="0.58004pt" style="position:absolute;left:9724;top:234;width:29;height:0">
              <v:path arrowok="t"/>
            </v:shape>
            <v:shape coordorigin="9782,234" coordsize="29,0" filled="f" path="m9782,234l9811,234e" strokecolor="#000000" stroked="t" strokeweight="0.58004pt" style="position:absolute;left:9782;top:234;width:29;height:0">
              <v:path arrowok="t"/>
            </v:shape>
            <v:shape coordorigin="9840,234" coordsize="29,0" filled="f" path="m9840,234l9868,234e" strokecolor="#000000" stroked="t" strokeweight="0.58004pt" style="position:absolute;left:9840;top:234;width:29;height:0">
              <v:path arrowok="t"/>
            </v:shape>
            <v:shape coordorigin="9897,234" coordsize="29,0" filled="f" path="m9897,234l9926,234e" strokecolor="#000000" stroked="t" strokeweight="0.58004pt" style="position:absolute;left:9897;top:234;width:29;height:0">
              <v:path arrowok="t"/>
            </v:shape>
            <v:shape coordorigin="9955,234" coordsize="29,0" filled="f" path="m9955,234l9984,234e" strokecolor="#000000" stroked="t" strokeweight="0.58004pt" style="position:absolute;left:9955;top:234;width:29;height:0">
              <v:path arrowok="t"/>
            </v:shape>
            <v:shape coordorigin="10012,234" coordsize="29,0" filled="f" path="m10012,234l10041,234e" strokecolor="#000000" stroked="t" strokeweight="0.58004pt" style="position:absolute;left:10012;top:234;width:29;height:0">
              <v:path arrowok="t"/>
            </v:shape>
            <v:shape coordorigin="10070,234" coordsize="29,0" filled="f" path="m10070,234l10099,234e" strokecolor="#000000" stroked="t" strokeweight="0.58004pt" style="position:absolute;left:10070;top:234;width:29;height:0">
              <v:path arrowok="t"/>
            </v:shape>
            <v:shape coordorigin="10128,234" coordsize="29,0" filled="f" path="m10128,234l10157,234e" strokecolor="#000000" stroked="t" strokeweight="0.58004pt" style="position:absolute;left:10128;top:234;width:29;height:0">
              <v:path arrowok="t"/>
            </v:shape>
            <v:shape coordorigin="10186,234" coordsize="29,0" filled="f" path="m10186,234l10214,234e" strokecolor="#000000" stroked="t" strokeweight="0.58004pt" style="position:absolute;left:10186;top:234;width:29;height:0">
              <v:path arrowok="t"/>
            </v:shape>
            <v:shape coordorigin="10243,234" coordsize="29,0" filled="f" path="m10243,234l10272,234e" strokecolor="#000000" stroked="t" strokeweight="0.58004pt" style="position:absolute;left:10243;top:234;width:29;height:0">
              <v:path arrowok="t"/>
            </v:shape>
            <v:shape coordorigin="10301,234" coordsize="29,0" filled="f" path="m10301,234l10330,234e" strokecolor="#000000" stroked="t" strokeweight="0.58004pt" style="position:absolute;left:10301;top:234;width:29;height:0">
              <v:path arrowok="t"/>
            </v:shape>
            <v:shape coordorigin="10358,234" coordsize="29,0" filled="f" path="m10358,234l10387,234e" strokecolor="#000000" stroked="t" strokeweight="0.58004pt" style="position:absolute;left:10358;top:234;width:29;height:0">
              <v:path arrowok="t"/>
            </v:shape>
            <v:shape coordorigin="10416,234" coordsize="29,0" filled="f" path="m10416,234l10445,234e" strokecolor="#000000" stroked="t" strokeweight="0.58004pt" style="position:absolute;left:10416;top:234;width:29;height:0">
              <v:path arrowok="t"/>
            </v:shape>
            <v:shape coordorigin="10474,234" coordsize="29,0" filled="f" path="m10474,234l10502,234e" strokecolor="#000000" stroked="t" strokeweight="0.58004pt" style="position:absolute;left:10474;top:234;width:29;height:0">
              <v:path arrowok="t"/>
            </v:shape>
            <v:shape coordorigin="10531,234" coordsize="29,0" filled="f" path="m10531,234l10560,234e" strokecolor="#000000" stroked="t" strokeweight="0.58004pt" style="position:absolute;left:10531;top:234;width:29;height:0">
              <v:path arrowok="t"/>
            </v:shape>
            <v:shape coordorigin="10589,234" coordsize="29,0" filled="f" path="m10589,234l10618,234e" strokecolor="#000000" stroked="t" strokeweight="0.58004pt" style="position:absolute;left:10589;top:234;width:29;height:0">
              <v:path arrowok="t"/>
            </v:shape>
            <v:shape coordorigin="10646,234" coordsize="29,0" filled="f" path="m10646,234l10675,234e" strokecolor="#000000" stroked="t" strokeweight="0.58004pt" style="position:absolute;left:10646;top:234;width:29;height:0">
              <v:path arrowok="t"/>
            </v:shape>
            <v:shape coordorigin="10704,234" coordsize="29,0" filled="f" path="m10704,234l10733,234e" strokecolor="#000000" stroked="t" strokeweight="0.58004pt" style="position:absolute;left:10704;top:234;width:29;height:0">
              <v:path arrowok="t"/>
            </v:shape>
            <v:shape coordorigin="10762,234" coordsize="29,0" filled="f" path="m10762,234l10790,234e" strokecolor="#000000" stroked="t" strokeweight="0.58004pt" style="position:absolute;left:10762;top:234;width:29;height:0">
              <v:path arrowok="t"/>
            </v:shape>
            <v:shape coordorigin="10819,234" coordsize="29,0" filled="f" path="m10819,234l10848,234e" strokecolor="#000000" stroked="t" strokeweight="0.58004pt" style="position:absolute;left:10819;top:234;width:29;height:0">
              <v:path arrowok="t"/>
            </v:shape>
            <v:shape coordorigin="10877,234" coordsize="29,0" filled="f" path="m10877,234l10906,234e" strokecolor="#000000" stroked="t" strokeweight="0.58004pt" style="position:absolute;left:10877;top:234;width:29;height:0">
              <v:path arrowok="t"/>
            </v:shape>
            <v:shape coordorigin="10934,234" coordsize="29,0" filled="f" path="m10934,234l10963,234e" strokecolor="#000000" stroked="t" strokeweight="0.58004pt" style="position:absolute;left:10934;top:234;width:29;height:0">
              <v:path arrowok="t"/>
            </v:shape>
            <v:shape coordorigin="10992,234" coordsize="29,0" filled="f" path="m10992,234l11021,234e" strokecolor="#000000" stroked="t" strokeweight="0.58004pt" style="position:absolute;left:10992;top:234;width:29;height:0">
              <v:path arrowok="t"/>
            </v:shape>
            <v:shape coordorigin="11050,234" coordsize="29,0" filled="f" path="m11050,234l11078,234e" strokecolor="#000000" stroked="t" strokeweight="0.58004pt" style="position:absolute;left:11050;top:234;width:29;height:0">
              <v:path arrowok="t"/>
            </v:shape>
            <w10:wrap type="none"/>
          </v:group>
        </w:pict>
      </w:r>
      <w:r>
        <w:rPr>
          <w:rFonts w:ascii="Times New Roman" w:cs="Times New Roman" w:eastAsia="Times New Roman" w:hAnsi="Times New Roman"/>
          <w:sz w:val="22"/>
          <w:szCs w:val="22"/>
        </w:rPr>
        <w:t>(                                            )</w:t>
      </w:r>
    </w:p>
    <w:sectPr>
      <w:type w:val="continuous"/>
      <w:pgSz w:h="16860" w:w="11920"/>
      <w:pgMar w:bottom="280" w:left="620" w:right="620" w:top="88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