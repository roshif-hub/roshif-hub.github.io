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7ADB" w14:textId="77777777" w:rsidR="00610AC3" w:rsidRDefault="00000000">
      <w:pPr>
        <w:spacing w:before="60"/>
        <w:ind w:left="3646" w:right="36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SURAT PERNYATAAN</w:t>
      </w:r>
    </w:p>
    <w:p w14:paraId="26BC2FD4" w14:textId="77777777" w:rsidR="00610AC3" w:rsidRDefault="00610AC3">
      <w:pPr>
        <w:spacing w:line="200" w:lineRule="exact"/>
      </w:pPr>
    </w:p>
    <w:p w14:paraId="1C838CB1" w14:textId="77777777" w:rsidR="00610AC3" w:rsidRDefault="00610AC3">
      <w:pPr>
        <w:spacing w:line="200" w:lineRule="exact"/>
      </w:pPr>
    </w:p>
    <w:p w14:paraId="7DB9305F" w14:textId="77777777" w:rsidR="00610AC3" w:rsidRDefault="00610AC3">
      <w:pPr>
        <w:spacing w:before="2" w:line="220" w:lineRule="exact"/>
        <w:rPr>
          <w:sz w:val="22"/>
          <w:szCs w:val="22"/>
        </w:rPr>
      </w:pPr>
    </w:p>
    <w:p w14:paraId="140AA082" w14:textId="77777777" w:rsidR="00563EC0" w:rsidRDefault="00000000" w:rsidP="00563EC0">
      <w:pPr>
        <w:spacing w:before="12" w:line="248" w:lineRule="auto"/>
        <w:ind w:left="100" w:right="18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Nama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02FCC0E" w14:textId="77777777" w:rsidR="00563EC0" w:rsidRDefault="00000000" w:rsidP="00563EC0">
      <w:pPr>
        <w:spacing w:before="12" w:line="248" w:lineRule="auto"/>
        <w:ind w:left="100" w:right="18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Alamat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7B5FA3BF" w14:textId="77777777" w:rsidR="00563EC0" w:rsidRDefault="00000000" w:rsidP="00563EC0">
      <w:pPr>
        <w:spacing w:before="12" w:line="248" w:lineRule="auto"/>
        <w:ind w:left="100" w:right="188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Pekerjaan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481B70E" w14:textId="34B41392" w:rsidR="00610AC3" w:rsidRDefault="00000000" w:rsidP="00563EC0">
      <w:pPr>
        <w:spacing w:before="12" w:line="248" w:lineRule="auto"/>
        <w:ind w:left="100" w:right="188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Identitas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</w:p>
    <w:p w14:paraId="3F586861" w14:textId="77777777" w:rsidR="00610AC3" w:rsidRDefault="00610AC3">
      <w:pPr>
        <w:spacing w:before="8" w:line="120" w:lineRule="exact"/>
        <w:rPr>
          <w:sz w:val="13"/>
          <w:szCs w:val="13"/>
        </w:rPr>
      </w:pPr>
    </w:p>
    <w:p w14:paraId="2CE042F3" w14:textId="77777777" w:rsidR="00563EC0" w:rsidRDefault="00000000" w:rsidP="00563EC0">
      <w:pPr>
        <w:spacing w:line="420" w:lineRule="atLeast"/>
        <w:ind w:left="100" w:right="287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Pemiliktanah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sz w:val="22"/>
          <w:szCs w:val="22"/>
        </w:rPr>
        <w:t>terletak</w:t>
      </w:r>
      <w:proofErr w:type="spellEnd"/>
      <w:r w:rsidR="00563EC0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di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DA93857" w14:textId="5F1BC8FC" w:rsidR="00610AC3" w:rsidRDefault="00000000" w:rsidP="00563EC0">
      <w:pPr>
        <w:spacing w:line="420" w:lineRule="atLeast"/>
        <w:ind w:left="100" w:right="28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Jalan / Blok</w:t>
      </w:r>
      <w:proofErr w:type="gramStart"/>
      <w:r w:rsidR="00563EC0">
        <w:rPr>
          <w:rFonts w:ascii="Calibri" w:eastAsia="Calibri" w:hAnsi="Calibri" w:cs="Calibri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14:paraId="5A3FBF59" w14:textId="77777777" w:rsidR="00563EC0" w:rsidRDefault="00000000" w:rsidP="00563EC0">
      <w:pPr>
        <w:spacing w:before="5" w:line="248" w:lineRule="auto"/>
        <w:ind w:left="100" w:right="287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Kelurahan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3A45235" w14:textId="77777777" w:rsidR="00563EC0" w:rsidRDefault="00000000" w:rsidP="00563EC0">
      <w:pPr>
        <w:spacing w:before="5" w:line="248" w:lineRule="auto"/>
        <w:ind w:left="100" w:right="287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Kecamatan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3E6B907" w14:textId="77777777" w:rsidR="00563EC0" w:rsidRDefault="00000000" w:rsidP="00563EC0">
      <w:pPr>
        <w:spacing w:before="5" w:line="248" w:lineRule="auto"/>
        <w:ind w:left="100" w:right="28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Kota   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FE3390D" w14:textId="700ACCE6" w:rsidR="00610AC3" w:rsidRDefault="00000000" w:rsidP="00563EC0">
      <w:pPr>
        <w:spacing w:before="5" w:line="248" w:lineRule="auto"/>
        <w:ind w:left="100" w:right="287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Seluas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563EC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</w:p>
    <w:p w14:paraId="6B105A39" w14:textId="77777777" w:rsidR="00610AC3" w:rsidRDefault="00610AC3">
      <w:pPr>
        <w:spacing w:before="1" w:line="280" w:lineRule="exact"/>
        <w:rPr>
          <w:sz w:val="28"/>
          <w:szCs w:val="28"/>
        </w:rPr>
      </w:pPr>
    </w:p>
    <w:p w14:paraId="6D6226E1" w14:textId="77777777" w:rsidR="00610AC3" w:rsidRDefault="00000000">
      <w:pPr>
        <w:spacing w:line="259" w:lineRule="auto"/>
        <w:ind w:left="100" w:right="67" w:firstLine="716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Menyatakan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bahwa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Surat </w:t>
      </w:r>
      <w:proofErr w:type="spellStart"/>
      <w:r>
        <w:rPr>
          <w:rFonts w:ascii="Calibri" w:eastAsia="Calibri" w:hAnsi="Calibri" w:cs="Calibri"/>
          <w:sz w:val="22"/>
          <w:szCs w:val="22"/>
        </w:rPr>
        <w:t>Pernyataan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Pemasangan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Tanda Batas Dan </w:t>
      </w:r>
      <w:proofErr w:type="spellStart"/>
      <w:r>
        <w:rPr>
          <w:rFonts w:ascii="Calibri" w:eastAsia="Calibri" w:hAnsi="Calibri" w:cs="Calibri"/>
          <w:sz w:val="22"/>
          <w:szCs w:val="22"/>
        </w:rPr>
        <w:t>Persetujuan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Pemilik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Berbatasan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 </w:t>
      </w:r>
      <w:proofErr w:type="spellStart"/>
      <w:r>
        <w:rPr>
          <w:rFonts w:ascii="Calibri" w:eastAsia="Calibri" w:hAnsi="Calibri" w:cs="Calibri"/>
          <w:sz w:val="22"/>
          <w:szCs w:val="22"/>
        </w:rPr>
        <w:t>tidak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dapat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kami  </w:t>
      </w:r>
      <w:proofErr w:type="spellStart"/>
      <w:r>
        <w:rPr>
          <w:rFonts w:ascii="Calibri" w:eastAsia="Calibri" w:hAnsi="Calibri" w:cs="Calibri"/>
          <w:sz w:val="22"/>
          <w:szCs w:val="22"/>
        </w:rPr>
        <w:t>penuhi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karena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……………………………………………Maka  kami  </w:t>
      </w:r>
      <w:proofErr w:type="spellStart"/>
      <w:r>
        <w:rPr>
          <w:rFonts w:ascii="Calibri" w:eastAsia="Calibri" w:hAnsi="Calibri" w:cs="Calibri"/>
          <w:sz w:val="22"/>
          <w:szCs w:val="22"/>
        </w:rPr>
        <w:t>buat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sebenar-benarnya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keadaan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sadar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paksaan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pihak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manapun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dan </w:t>
      </w:r>
      <w:proofErr w:type="spellStart"/>
      <w:r>
        <w:rPr>
          <w:rFonts w:ascii="Calibri" w:eastAsia="Calibri" w:hAnsi="Calibri" w:cs="Calibri"/>
          <w:sz w:val="22"/>
          <w:szCs w:val="22"/>
        </w:rPr>
        <w:t>telah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sz w:val="22"/>
          <w:szCs w:val="22"/>
        </w:rPr>
        <w:t>ketahui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RT/RW  </w:t>
      </w:r>
      <w:proofErr w:type="spellStart"/>
      <w:r>
        <w:rPr>
          <w:rFonts w:ascii="Calibri" w:eastAsia="Calibri" w:hAnsi="Calibri" w:cs="Calibri"/>
          <w:sz w:val="22"/>
          <w:szCs w:val="22"/>
        </w:rPr>
        <w:t>setempat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 </w:t>
      </w:r>
      <w:proofErr w:type="gramStart"/>
      <w:r>
        <w:rPr>
          <w:rFonts w:ascii="Calibri" w:eastAsia="Calibri" w:hAnsi="Calibri" w:cs="Calibri"/>
          <w:sz w:val="22"/>
          <w:szCs w:val="22"/>
        </w:rPr>
        <w:t>Dan  kami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bertanggung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jawab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apabila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terjadi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permasalahan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batas 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tetangga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tersebut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dan </w:t>
      </w:r>
      <w:proofErr w:type="spellStart"/>
      <w:r>
        <w:rPr>
          <w:rFonts w:ascii="Calibri" w:eastAsia="Calibri" w:hAnsi="Calibri" w:cs="Calibri"/>
          <w:sz w:val="22"/>
          <w:szCs w:val="22"/>
        </w:rPr>
        <w:t>tidak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melibatkan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pihak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BPN </w:t>
      </w:r>
      <w:proofErr w:type="spellStart"/>
      <w:r>
        <w:rPr>
          <w:rFonts w:ascii="Calibri" w:eastAsia="Calibri" w:hAnsi="Calibri" w:cs="Calibri"/>
          <w:sz w:val="22"/>
          <w:szCs w:val="22"/>
        </w:rPr>
        <w:t>dalan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masalah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tersebut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697A6E69" w14:textId="77777777" w:rsidR="00610AC3" w:rsidRDefault="00610AC3">
      <w:pPr>
        <w:spacing w:line="160" w:lineRule="exact"/>
        <w:rPr>
          <w:sz w:val="16"/>
          <w:szCs w:val="16"/>
        </w:rPr>
      </w:pPr>
    </w:p>
    <w:p w14:paraId="18EAA8E9" w14:textId="77777777" w:rsidR="00610AC3" w:rsidRDefault="00000000">
      <w:pPr>
        <w:ind w:left="816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Demikian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pernyataan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dibuat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keperluan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permohonan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pengukuran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sz w:val="22"/>
          <w:szCs w:val="22"/>
        </w:rPr>
        <w:t>Kepala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Kantor</w:t>
      </w:r>
    </w:p>
    <w:p w14:paraId="7D5EA24C" w14:textId="2E792287" w:rsidR="00610AC3" w:rsidRDefault="00000000" w:rsidP="004136AD">
      <w:pPr>
        <w:tabs>
          <w:tab w:val="left" w:pos="2955"/>
        </w:tabs>
        <w:spacing w:before="19"/>
        <w:ind w:left="100" w:right="6305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Pertanahan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4136AD">
        <w:rPr>
          <w:rFonts w:ascii="Calibri" w:eastAsia="Calibri" w:hAnsi="Calibri" w:cs="Calibri"/>
          <w:sz w:val="22"/>
          <w:szCs w:val="22"/>
          <w:u w:val="dotted"/>
        </w:rPr>
        <w:tab/>
      </w:r>
      <w:r w:rsidR="004136AD">
        <w:rPr>
          <w:rFonts w:ascii="Calibri" w:eastAsia="Calibri" w:hAnsi="Calibri" w:cs="Calibri"/>
          <w:sz w:val="22"/>
          <w:szCs w:val="22"/>
          <w:u w:val="dotted"/>
        </w:rPr>
        <w:tab/>
      </w:r>
      <w:r w:rsidR="004136AD">
        <w:rPr>
          <w:rFonts w:ascii="Calibri" w:eastAsia="Calibri" w:hAnsi="Calibri" w:cs="Calibri"/>
          <w:sz w:val="22"/>
          <w:szCs w:val="22"/>
          <w:u w:val="dotted"/>
        </w:rPr>
        <w:tab/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2852B88" w14:textId="77777777" w:rsidR="00610AC3" w:rsidRDefault="00610AC3">
      <w:pPr>
        <w:spacing w:line="200" w:lineRule="exact"/>
      </w:pPr>
    </w:p>
    <w:p w14:paraId="39E3C5DE" w14:textId="77777777" w:rsidR="00610AC3" w:rsidRDefault="00610AC3">
      <w:pPr>
        <w:spacing w:line="200" w:lineRule="exact"/>
      </w:pPr>
    </w:p>
    <w:p w14:paraId="722A97BC" w14:textId="77777777" w:rsidR="00610AC3" w:rsidRDefault="00610AC3">
      <w:pPr>
        <w:spacing w:before="11" w:line="240" w:lineRule="exact"/>
        <w:rPr>
          <w:sz w:val="24"/>
          <w:szCs w:val="24"/>
        </w:rPr>
        <w:sectPr w:rsidR="00610AC3">
          <w:type w:val="continuous"/>
          <w:pgSz w:w="11920" w:h="16840"/>
          <w:pgMar w:top="1340" w:right="1320" w:bottom="280" w:left="1340" w:header="720" w:footer="720" w:gutter="0"/>
          <w:cols w:space="720"/>
        </w:sectPr>
      </w:pPr>
    </w:p>
    <w:p w14:paraId="670BE914" w14:textId="77777777" w:rsidR="00610AC3" w:rsidRDefault="00000000">
      <w:pPr>
        <w:spacing w:before="12"/>
        <w:ind w:left="216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Mengetahui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</w:p>
    <w:p w14:paraId="4EF97FC1" w14:textId="77777777" w:rsidR="00610AC3" w:rsidRDefault="00610AC3">
      <w:pPr>
        <w:spacing w:line="200" w:lineRule="exact"/>
      </w:pPr>
    </w:p>
    <w:p w14:paraId="54A6E0A2" w14:textId="77777777" w:rsidR="00610AC3" w:rsidRDefault="00610AC3">
      <w:pPr>
        <w:spacing w:line="200" w:lineRule="exact"/>
      </w:pPr>
    </w:p>
    <w:p w14:paraId="210498AB" w14:textId="77777777" w:rsidR="00610AC3" w:rsidRDefault="00610AC3">
      <w:pPr>
        <w:spacing w:line="200" w:lineRule="exact"/>
      </w:pPr>
    </w:p>
    <w:p w14:paraId="4861AE97" w14:textId="77777777" w:rsidR="00610AC3" w:rsidRDefault="00610AC3">
      <w:pPr>
        <w:spacing w:before="2" w:line="200" w:lineRule="exact"/>
      </w:pPr>
    </w:p>
    <w:p w14:paraId="6673A1DB" w14:textId="3BE2DF8D" w:rsidR="00610AC3" w:rsidRDefault="00000000">
      <w:pPr>
        <w:ind w:left="216" w:right="-6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Ketua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RT</w:t>
      </w:r>
      <w:r w:rsidR="004136AD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="004136A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                         )</w:t>
      </w:r>
    </w:p>
    <w:p w14:paraId="7D1547F0" w14:textId="77777777" w:rsidR="00610AC3" w:rsidRDefault="00610AC3">
      <w:pPr>
        <w:spacing w:before="4" w:line="140" w:lineRule="exact"/>
        <w:rPr>
          <w:sz w:val="15"/>
          <w:szCs w:val="15"/>
        </w:rPr>
      </w:pPr>
    </w:p>
    <w:p w14:paraId="3475CC48" w14:textId="77777777" w:rsidR="00610AC3" w:rsidRDefault="00610AC3">
      <w:pPr>
        <w:spacing w:line="200" w:lineRule="exact"/>
      </w:pPr>
    </w:p>
    <w:p w14:paraId="262AB701" w14:textId="77777777" w:rsidR="00610AC3" w:rsidRDefault="00610AC3">
      <w:pPr>
        <w:spacing w:line="200" w:lineRule="exact"/>
      </w:pPr>
    </w:p>
    <w:p w14:paraId="4FBB7AD4" w14:textId="77777777" w:rsidR="00610AC3" w:rsidRDefault="00610AC3">
      <w:pPr>
        <w:spacing w:line="200" w:lineRule="exact"/>
      </w:pPr>
    </w:p>
    <w:p w14:paraId="6663EC35" w14:textId="77777777" w:rsidR="00610AC3" w:rsidRDefault="00610AC3">
      <w:pPr>
        <w:spacing w:line="200" w:lineRule="exact"/>
      </w:pPr>
    </w:p>
    <w:p w14:paraId="22699B40" w14:textId="77777777" w:rsidR="00610AC3" w:rsidRDefault="00610AC3">
      <w:pPr>
        <w:spacing w:line="200" w:lineRule="exact"/>
      </w:pPr>
    </w:p>
    <w:p w14:paraId="4875B29A" w14:textId="77777777" w:rsidR="00610AC3" w:rsidRDefault="00610AC3">
      <w:pPr>
        <w:spacing w:line="200" w:lineRule="exact"/>
      </w:pPr>
    </w:p>
    <w:p w14:paraId="66519B4E" w14:textId="77777777" w:rsidR="00610AC3" w:rsidRDefault="00000000">
      <w:pPr>
        <w:ind w:left="216" w:right="-39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Ketua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RW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                                )</w:t>
      </w:r>
    </w:p>
    <w:p w14:paraId="63BFE59C" w14:textId="77777777" w:rsidR="00610AC3" w:rsidRDefault="00000000">
      <w:pPr>
        <w:spacing w:before="12"/>
        <w:ind w:left="-37" w:right="329"/>
        <w:jc w:val="center"/>
        <w:rPr>
          <w:rFonts w:ascii="Calibri" w:eastAsia="Calibri" w:hAnsi="Calibri" w:cs="Calibri"/>
          <w:sz w:val="22"/>
          <w:szCs w:val="22"/>
        </w:rPr>
      </w:pPr>
      <w:r>
        <w:br w:type="column"/>
      </w:r>
      <w:proofErr w:type="gramStart"/>
      <w:r>
        <w:rPr>
          <w:rFonts w:ascii="Calibri" w:eastAsia="Calibri" w:hAnsi="Calibri" w:cs="Calibri"/>
          <w:sz w:val="22"/>
          <w:szCs w:val="22"/>
        </w:rPr>
        <w:t>JAKARTA,…</w:t>
      </w:r>
      <w:proofErr w:type="gramEnd"/>
      <w:r>
        <w:rPr>
          <w:rFonts w:ascii="Calibri" w:eastAsia="Calibri" w:hAnsi="Calibri" w:cs="Calibri"/>
          <w:sz w:val="22"/>
          <w:szCs w:val="22"/>
        </w:rPr>
        <w:t>……………………………….</w:t>
      </w:r>
    </w:p>
    <w:p w14:paraId="53D88F8D" w14:textId="77777777" w:rsidR="00610AC3" w:rsidRDefault="00610AC3">
      <w:pPr>
        <w:spacing w:before="9" w:line="260" w:lineRule="exact"/>
        <w:rPr>
          <w:sz w:val="26"/>
          <w:szCs w:val="26"/>
        </w:rPr>
      </w:pPr>
    </w:p>
    <w:p w14:paraId="3607F40F" w14:textId="77777777" w:rsidR="00610AC3" w:rsidRDefault="00000000">
      <w:pPr>
        <w:ind w:left="362" w:right="38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Yang </w:t>
      </w:r>
      <w:proofErr w:type="spellStart"/>
      <w:r>
        <w:rPr>
          <w:rFonts w:ascii="Calibri" w:eastAsia="Calibri" w:hAnsi="Calibri" w:cs="Calibri"/>
          <w:sz w:val="22"/>
          <w:szCs w:val="22"/>
        </w:rPr>
        <w:t>membuat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pernyataan</w:t>
      </w:r>
      <w:proofErr w:type="spellEnd"/>
    </w:p>
    <w:p w14:paraId="6A2AA323" w14:textId="77777777" w:rsidR="00610AC3" w:rsidRDefault="00610AC3">
      <w:pPr>
        <w:spacing w:line="200" w:lineRule="exact"/>
      </w:pPr>
    </w:p>
    <w:p w14:paraId="00C15EB2" w14:textId="77777777" w:rsidR="00610AC3" w:rsidRDefault="00610AC3">
      <w:pPr>
        <w:spacing w:line="200" w:lineRule="exact"/>
      </w:pPr>
    </w:p>
    <w:p w14:paraId="155A7223" w14:textId="77777777" w:rsidR="00610AC3" w:rsidRDefault="00610AC3">
      <w:pPr>
        <w:spacing w:line="200" w:lineRule="exact"/>
      </w:pPr>
    </w:p>
    <w:p w14:paraId="49D96748" w14:textId="77777777" w:rsidR="00610AC3" w:rsidRDefault="00610AC3">
      <w:pPr>
        <w:spacing w:before="2" w:line="200" w:lineRule="exact"/>
      </w:pPr>
    </w:p>
    <w:p w14:paraId="345C0DD6" w14:textId="77777777" w:rsidR="00610AC3" w:rsidRDefault="00000000">
      <w:pPr>
        <w:ind w:left="761" w:right="1039"/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Materai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10.000</w:t>
      </w:r>
    </w:p>
    <w:p w14:paraId="4A8B9046" w14:textId="77777777" w:rsidR="00610AC3" w:rsidRDefault="00610AC3">
      <w:pPr>
        <w:spacing w:before="8" w:line="120" w:lineRule="exact"/>
        <w:rPr>
          <w:sz w:val="13"/>
          <w:szCs w:val="13"/>
        </w:rPr>
      </w:pPr>
    </w:p>
    <w:p w14:paraId="672ABCD9" w14:textId="77777777" w:rsidR="00610AC3" w:rsidRDefault="00610AC3">
      <w:pPr>
        <w:spacing w:line="200" w:lineRule="exact"/>
      </w:pPr>
    </w:p>
    <w:p w14:paraId="6D9BAE7D" w14:textId="77777777" w:rsidR="00610AC3" w:rsidRDefault="00610AC3">
      <w:pPr>
        <w:spacing w:line="200" w:lineRule="exact"/>
      </w:pPr>
    </w:p>
    <w:p w14:paraId="0881F390" w14:textId="77777777" w:rsidR="00610AC3" w:rsidRDefault="00000000">
      <w:pPr>
        <w:ind w:left="487" w:right="55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……………………………………</w:t>
      </w:r>
    </w:p>
    <w:sectPr w:rsidR="00610AC3">
      <w:type w:val="continuous"/>
      <w:pgSz w:w="11920" w:h="16840"/>
      <w:pgMar w:top="1340" w:right="1320" w:bottom="280" w:left="1340" w:header="720" w:footer="720" w:gutter="0"/>
      <w:cols w:num="2" w:space="720" w:equalWidth="0">
        <w:col w:w="3121" w:space="2885"/>
        <w:col w:w="32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032EA"/>
    <w:multiLevelType w:val="multilevel"/>
    <w:tmpl w:val="EBCC7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229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C3"/>
    <w:rsid w:val="004136AD"/>
    <w:rsid w:val="00563EC0"/>
    <w:rsid w:val="0061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CB2B"/>
  <w15:docId w15:val="{377C1FAD-1CD3-4F29-A9EB-7651448F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2023-08-14T12:08:00Z</dcterms:created>
  <dcterms:modified xsi:type="dcterms:W3CDTF">2023-08-14T12:11:00Z</dcterms:modified>
</cp:coreProperties>
</file>