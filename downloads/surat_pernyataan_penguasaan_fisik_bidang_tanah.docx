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0E0C8" w14:textId="77777777" w:rsidR="004B00ED" w:rsidRDefault="004B00ED">
      <w:pPr>
        <w:spacing w:before="18" w:line="260" w:lineRule="exact"/>
        <w:rPr>
          <w:sz w:val="26"/>
          <w:szCs w:val="26"/>
        </w:rPr>
      </w:pPr>
    </w:p>
    <w:p w14:paraId="294C32F2" w14:textId="77777777" w:rsidR="004B00ED" w:rsidRDefault="00000000">
      <w:pPr>
        <w:spacing w:line="240" w:lineRule="exact"/>
        <w:ind w:left="2160"/>
        <w:rPr>
          <w:sz w:val="22"/>
          <w:szCs w:val="22"/>
        </w:rPr>
      </w:pPr>
      <w:r>
        <w:rPr>
          <w:b/>
          <w:position w:val="-1"/>
          <w:sz w:val="22"/>
          <w:szCs w:val="22"/>
          <w:u w:val="thick" w:color="000000"/>
        </w:rPr>
        <w:t>SURAT PERNYATAAN PENGUASAAN FISIK BIDANG TANAH</w:t>
      </w:r>
    </w:p>
    <w:p w14:paraId="6B4B4308" w14:textId="77777777" w:rsidR="004B00ED" w:rsidRDefault="004B00ED">
      <w:pPr>
        <w:spacing w:before="13" w:line="220" w:lineRule="exact"/>
        <w:rPr>
          <w:sz w:val="22"/>
          <w:szCs w:val="22"/>
        </w:rPr>
      </w:pPr>
    </w:p>
    <w:p w14:paraId="415770EF" w14:textId="77777777" w:rsidR="004B00ED" w:rsidRDefault="00000000">
      <w:pPr>
        <w:spacing w:before="37" w:line="200" w:lineRule="exact"/>
        <w:ind w:left="105"/>
        <w:rPr>
          <w:sz w:val="19"/>
          <w:szCs w:val="19"/>
        </w:rPr>
      </w:pPr>
      <w:r>
        <w:rPr>
          <w:w w:val="101"/>
          <w:position w:val="-1"/>
          <w:sz w:val="19"/>
          <w:szCs w:val="19"/>
        </w:rPr>
        <w:t>Saya</w:t>
      </w:r>
      <w:r>
        <w:rPr>
          <w:position w:val="-1"/>
          <w:sz w:val="19"/>
          <w:szCs w:val="19"/>
        </w:rPr>
        <w:t xml:space="preserve"> </w:t>
      </w:r>
      <w:r>
        <w:rPr>
          <w:w w:val="101"/>
          <w:position w:val="-1"/>
          <w:sz w:val="19"/>
          <w:szCs w:val="19"/>
        </w:rPr>
        <w:t>yang</w:t>
      </w:r>
      <w:r>
        <w:rPr>
          <w:position w:val="-1"/>
          <w:sz w:val="19"/>
          <w:szCs w:val="19"/>
        </w:rPr>
        <w:t xml:space="preserve"> </w:t>
      </w:r>
      <w:proofErr w:type="spellStart"/>
      <w:r>
        <w:rPr>
          <w:w w:val="101"/>
          <w:position w:val="-1"/>
          <w:sz w:val="19"/>
          <w:szCs w:val="19"/>
        </w:rPr>
        <w:t>bertanda</w:t>
      </w:r>
      <w:proofErr w:type="spellEnd"/>
      <w:r>
        <w:rPr>
          <w:position w:val="-1"/>
          <w:sz w:val="19"/>
          <w:szCs w:val="19"/>
        </w:rPr>
        <w:t xml:space="preserve"> </w:t>
      </w:r>
      <w:proofErr w:type="spellStart"/>
      <w:r>
        <w:rPr>
          <w:w w:val="101"/>
          <w:position w:val="-1"/>
          <w:sz w:val="19"/>
          <w:szCs w:val="19"/>
        </w:rPr>
        <w:t>tangan</w:t>
      </w:r>
      <w:proofErr w:type="spellEnd"/>
      <w:r>
        <w:rPr>
          <w:position w:val="-1"/>
          <w:sz w:val="19"/>
          <w:szCs w:val="19"/>
        </w:rPr>
        <w:t xml:space="preserve"> </w:t>
      </w:r>
      <w:proofErr w:type="spellStart"/>
      <w:r>
        <w:rPr>
          <w:w w:val="101"/>
          <w:position w:val="-1"/>
          <w:sz w:val="19"/>
          <w:szCs w:val="19"/>
        </w:rPr>
        <w:t>dibawah</w:t>
      </w:r>
      <w:proofErr w:type="spellEnd"/>
      <w:r>
        <w:rPr>
          <w:position w:val="-1"/>
          <w:sz w:val="19"/>
          <w:szCs w:val="19"/>
        </w:rPr>
        <w:t xml:space="preserve"> </w:t>
      </w:r>
      <w:proofErr w:type="spellStart"/>
      <w:r>
        <w:rPr>
          <w:w w:val="101"/>
          <w:position w:val="-1"/>
          <w:sz w:val="19"/>
          <w:szCs w:val="19"/>
        </w:rPr>
        <w:t>ini</w:t>
      </w:r>
      <w:proofErr w:type="spellEnd"/>
      <w:r>
        <w:rPr>
          <w:position w:val="-1"/>
          <w:sz w:val="19"/>
          <w:szCs w:val="19"/>
        </w:rPr>
        <w:t xml:space="preserve"> </w:t>
      </w:r>
      <w:r>
        <w:rPr>
          <w:w w:val="101"/>
          <w:position w:val="-1"/>
          <w:sz w:val="19"/>
          <w:szCs w:val="19"/>
        </w:rPr>
        <w:t>:</w:t>
      </w:r>
    </w:p>
    <w:p w14:paraId="5294515F" w14:textId="77777777" w:rsidR="004B00ED" w:rsidRDefault="00000000">
      <w:pPr>
        <w:spacing w:before="65" w:line="240" w:lineRule="atLeast"/>
        <w:ind w:left="638" w:right="7901"/>
        <w:rPr>
          <w:sz w:val="19"/>
          <w:szCs w:val="19"/>
        </w:rPr>
      </w:pPr>
      <w:r>
        <w:pict w14:anchorId="1440A22D">
          <v:group id="_x0000_s4767" style="position:absolute;left:0;text-align:left;margin-left:172.8pt;margin-top:14.6pt;width:390pt;height:.6pt;z-index:-3933;mso-position-horizontal-relative:page" coordorigin="3456,292" coordsize="7800,12">
            <v:shape id="_x0000_s4903" style="position:absolute;left:3462;top:298;width:29;height:0" coordorigin="3462,298" coordsize="29,0" path="m3462,298r29,e" filled="f" strokeweight=".58pt">
              <v:path arrowok="t"/>
            </v:shape>
            <v:shape id="_x0000_s4902" style="position:absolute;left:3520;top:298;width:29;height:0" coordorigin="3520,298" coordsize="29,0" path="m3520,298r29,e" filled="f" strokeweight=".58pt">
              <v:path arrowok="t"/>
            </v:shape>
            <v:shape id="_x0000_s4901" style="position:absolute;left:3577;top:298;width:29;height:0" coordorigin="3577,298" coordsize="29,0" path="m3577,298r29,e" filled="f" strokeweight=".58pt">
              <v:path arrowok="t"/>
            </v:shape>
            <v:shape id="_x0000_s4900" style="position:absolute;left:3635;top:298;width:29;height:0" coordorigin="3635,298" coordsize="29,0" path="m3635,298r29,e" filled="f" strokeweight=".58pt">
              <v:path arrowok="t"/>
            </v:shape>
            <v:shape id="_x0000_s4899" style="position:absolute;left:3693;top:298;width:29;height:0" coordorigin="3693,298" coordsize="29,0" path="m3693,298r28,e" filled="f" strokeweight=".58pt">
              <v:path arrowok="t"/>
            </v:shape>
            <v:shape id="_x0000_s4898" style="position:absolute;left:3750;top:298;width:29;height:0" coordorigin="3750,298" coordsize="29,0" path="m3750,298r29,e" filled="f" strokeweight=".58pt">
              <v:path arrowok="t"/>
            </v:shape>
            <v:shape id="_x0000_s4897" style="position:absolute;left:3808;top:298;width:29;height:0" coordorigin="3808,298" coordsize="29,0" path="m3808,298r29,e" filled="f" strokeweight=".58pt">
              <v:path arrowok="t"/>
            </v:shape>
            <v:shape id="_x0000_s4896" style="position:absolute;left:3865;top:298;width:29;height:0" coordorigin="3865,298" coordsize="29,0" path="m3865,298r29,e" filled="f" strokeweight=".58pt">
              <v:path arrowok="t"/>
            </v:shape>
            <v:shape id="_x0000_s4895" style="position:absolute;left:3923;top:298;width:29;height:0" coordorigin="3923,298" coordsize="29,0" path="m3923,298r29,e" filled="f" strokeweight=".58pt">
              <v:path arrowok="t"/>
            </v:shape>
            <v:shape id="_x0000_s4894" style="position:absolute;left:3981;top:298;width:29;height:0" coordorigin="3981,298" coordsize="29,0" path="m3981,298r28,e" filled="f" strokeweight=".58pt">
              <v:path arrowok="t"/>
            </v:shape>
            <v:shape id="_x0000_s4893" style="position:absolute;left:4038;top:298;width:29;height:0" coordorigin="4038,298" coordsize="29,0" path="m4038,298r29,e" filled="f" strokeweight=".58pt">
              <v:path arrowok="t"/>
            </v:shape>
            <v:shape id="_x0000_s4892" style="position:absolute;left:4096;top:298;width:29;height:0" coordorigin="4096,298" coordsize="29,0" path="m4096,298r29,e" filled="f" strokeweight=".58pt">
              <v:path arrowok="t"/>
            </v:shape>
            <v:shape id="_x0000_s4891" style="position:absolute;left:4154;top:298;width:29;height:0" coordorigin="4154,298" coordsize="29,0" path="m4154,298r29,e" filled="f" strokeweight=".58pt">
              <v:path arrowok="t"/>
            </v:shape>
            <v:shape id="_x0000_s4890" style="position:absolute;left:4212;top:298;width:29;height:0" coordorigin="4212,298" coordsize="29,0" path="m4212,298r28,e" filled="f" strokeweight=".58pt">
              <v:path arrowok="t"/>
            </v:shape>
            <v:shape id="_x0000_s4889" style="position:absolute;left:4269;top:298;width:29;height:0" coordorigin="4269,298" coordsize="29,0" path="m4269,298r29,e" filled="f" strokeweight=".58pt">
              <v:path arrowok="t"/>
            </v:shape>
            <v:shape id="_x0000_s4888" style="position:absolute;left:4327;top:298;width:29;height:0" coordorigin="4327,298" coordsize="29,0" path="m4327,298r29,e" filled="f" strokeweight=".58pt">
              <v:path arrowok="t"/>
            </v:shape>
            <v:shape id="_x0000_s4887" style="position:absolute;left:4384;top:298;width:29;height:0" coordorigin="4384,298" coordsize="29,0" path="m4384,298r29,e" filled="f" strokeweight=".58pt">
              <v:path arrowok="t"/>
            </v:shape>
            <v:shape id="_x0000_s4886" style="position:absolute;left:4442;top:298;width:29;height:0" coordorigin="4442,298" coordsize="29,0" path="m4442,298r29,e" filled="f" strokeweight=".58pt">
              <v:path arrowok="t"/>
            </v:shape>
            <v:shape id="_x0000_s4885" style="position:absolute;left:4500;top:298;width:29;height:0" coordorigin="4500,298" coordsize="29,0" path="m4500,298r28,e" filled="f" strokeweight=".58pt">
              <v:path arrowok="t"/>
            </v:shape>
            <v:shape id="_x0000_s4884" style="position:absolute;left:4557;top:298;width:29;height:0" coordorigin="4557,298" coordsize="29,0" path="m4557,298r29,e" filled="f" strokeweight=".58pt">
              <v:path arrowok="t"/>
            </v:shape>
            <v:shape id="_x0000_s4883" style="position:absolute;left:4615;top:298;width:29;height:0" coordorigin="4615,298" coordsize="29,0" path="m4615,298r29,e" filled="f" strokeweight=".58pt">
              <v:path arrowok="t"/>
            </v:shape>
            <v:shape id="_x0000_s4882" style="position:absolute;left:4672;top:298;width:29;height:0" coordorigin="4672,298" coordsize="29,0" path="m4672,298r29,e" filled="f" strokeweight=".58pt">
              <v:path arrowok="t"/>
            </v:shape>
            <v:shape id="_x0000_s4881" style="position:absolute;left:4730;top:298;width:29;height:0" coordorigin="4730,298" coordsize="29,0" path="m4730,298r29,e" filled="f" strokeweight=".58pt">
              <v:path arrowok="t"/>
            </v:shape>
            <v:shape id="_x0000_s4880" style="position:absolute;left:4788;top:298;width:29;height:0" coordorigin="4788,298" coordsize="29,0" path="m4788,298r28,e" filled="f" strokeweight=".58pt">
              <v:path arrowok="t"/>
            </v:shape>
            <v:shape id="_x0000_s4879" style="position:absolute;left:4845;top:298;width:29;height:0" coordorigin="4845,298" coordsize="29,0" path="m4845,298r29,e" filled="f" strokeweight=".58pt">
              <v:path arrowok="t"/>
            </v:shape>
            <v:shape id="_x0000_s4878" style="position:absolute;left:4903;top:298;width:29;height:0" coordorigin="4903,298" coordsize="29,0" path="m4903,298r29,e" filled="f" strokeweight=".58pt">
              <v:path arrowok="t"/>
            </v:shape>
            <v:shape id="_x0000_s4877" style="position:absolute;left:4960;top:298;width:29;height:0" coordorigin="4960,298" coordsize="29,0" path="m4960,298r29,e" filled="f" strokeweight=".58pt">
              <v:path arrowok="t"/>
            </v:shape>
            <v:shape id="_x0000_s4876" style="position:absolute;left:5018;top:298;width:29;height:0" coordorigin="5018,298" coordsize="29,0" path="m5018,298r29,e" filled="f" strokeweight=".58pt">
              <v:path arrowok="t"/>
            </v:shape>
            <v:shape id="_x0000_s4875" style="position:absolute;left:5076;top:298;width:29;height:0" coordorigin="5076,298" coordsize="29,0" path="m5076,298r28,e" filled="f" strokeweight=".58pt">
              <v:path arrowok="t"/>
            </v:shape>
            <v:shape id="_x0000_s4874" style="position:absolute;left:5133;top:298;width:29;height:0" coordorigin="5133,298" coordsize="29,0" path="m5133,298r29,e" filled="f" strokeweight=".58pt">
              <v:path arrowok="t"/>
            </v:shape>
            <v:shape id="_x0000_s4873" style="position:absolute;left:5191;top:298;width:29;height:0" coordorigin="5191,298" coordsize="29,0" path="m5191,298r29,e" filled="f" strokeweight=".58pt">
              <v:path arrowok="t"/>
            </v:shape>
            <v:shape id="_x0000_s4872" style="position:absolute;left:5248;top:298;width:29;height:0" coordorigin="5248,298" coordsize="29,0" path="m5248,298r29,e" filled="f" strokeweight=".58pt">
              <v:path arrowok="t"/>
            </v:shape>
            <v:shape id="_x0000_s4871" style="position:absolute;left:5306;top:298;width:29;height:0" coordorigin="5306,298" coordsize="29,0" path="m5306,298r29,e" filled="f" strokeweight=".58pt">
              <v:path arrowok="t"/>
            </v:shape>
            <v:shape id="_x0000_s4870" style="position:absolute;left:5364;top:298;width:29;height:0" coordorigin="5364,298" coordsize="29,0" path="m5364,298r29,e" filled="f" strokeweight=".58pt">
              <v:path arrowok="t"/>
            </v:shape>
            <v:shape id="_x0000_s4869" style="position:absolute;left:5422;top:298;width:29;height:0" coordorigin="5422,298" coordsize="29,0" path="m5422,298r28,e" filled="f" strokeweight=".58pt">
              <v:path arrowok="t"/>
            </v:shape>
            <v:shape id="_x0000_s4868" style="position:absolute;left:5479;top:298;width:29;height:0" coordorigin="5479,298" coordsize="29,0" path="m5479,298r29,e" filled="f" strokeweight=".58pt">
              <v:path arrowok="t"/>
            </v:shape>
            <v:shape id="_x0000_s4867" style="position:absolute;left:5537;top:298;width:29;height:0" coordorigin="5537,298" coordsize="29,0" path="m5537,298r29,e" filled="f" strokeweight=".58pt">
              <v:path arrowok="t"/>
            </v:shape>
            <v:shape id="_x0000_s4866" style="position:absolute;left:5594;top:298;width:29;height:0" coordorigin="5594,298" coordsize="29,0" path="m5594,298r29,e" filled="f" strokeweight=".58pt">
              <v:path arrowok="t"/>
            </v:shape>
            <v:shape id="_x0000_s4865" style="position:absolute;left:5652;top:298;width:29;height:0" coordorigin="5652,298" coordsize="29,0" path="m5652,298r29,e" filled="f" strokeweight=".58pt">
              <v:path arrowok="t"/>
            </v:shape>
            <v:shape id="_x0000_s4864" style="position:absolute;left:5710;top:298;width:29;height:0" coordorigin="5710,298" coordsize="29,0" path="m5710,298r28,e" filled="f" strokeweight=".58pt">
              <v:path arrowok="t"/>
            </v:shape>
            <v:shape id="_x0000_s4863" style="position:absolute;left:5767;top:298;width:29;height:0" coordorigin="5767,298" coordsize="29,0" path="m5767,298r29,e" filled="f" strokeweight=".58pt">
              <v:path arrowok="t"/>
            </v:shape>
            <v:shape id="_x0000_s4862" style="position:absolute;left:5825;top:298;width:29;height:0" coordorigin="5825,298" coordsize="29,0" path="m5825,298r29,e" filled="f" strokeweight=".58pt">
              <v:path arrowok="t"/>
            </v:shape>
            <v:shape id="_x0000_s4861" style="position:absolute;left:5882;top:298;width:29;height:0" coordorigin="5882,298" coordsize="29,0" path="m5882,298r29,e" filled="f" strokeweight=".58pt">
              <v:path arrowok="t"/>
            </v:shape>
            <v:shape id="_x0000_s4860" style="position:absolute;left:5940;top:298;width:29;height:0" coordorigin="5940,298" coordsize="29,0" path="m5940,298r29,e" filled="f" strokeweight=".58pt">
              <v:path arrowok="t"/>
            </v:shape>
            <v:shape id="_x0000_s4859" style="position:absolute;left:5998;top:298;width:29;height:0" coordorigin="5998,298" coordsize="29,0" path="m5998,298r28,e" filled="f" strokeweight=".58pt">
              <v:path arrowok="t"/>
            </v:shape>
            <v:shape id="_x0000_s4858" style="position:absolute;left:6055;top:298;width:29;height:0" coordorigin="6055,298" coordsize="29,0" path="m6055,298r29,e" filled="f" strokeweight=".58pt">
              <v:path arrowok="t"/>
            </v:shape>
            <v:shape id="_x0000_s4857" style="position:absolute;left:6113;top:298;width:29;height:0" coordorigin="6113,298" coordsize="29,0" path="m6113,298r29,e" filled="f" strokeweight=".58pt">
              <v:path arrowok="t"/>
            </v:shape>
            <v:shape id="_x0000_s4856" style="position:absolute;left:6170;top:298;width:29;height:0" coordorigin="6170,298" coordsize="29,0" path="m6170,298r29,e" filled="f" strokeweight=".58pt">
              <v:path arrowok="t"/>
            </v:shape>
            <v:shape id="_x0000_s4855" style="position:absolute;left:6228;top:298;width:29;height:0" coordorigin="6228,298" coordsize="29,0" path="m6228,298r29,e" filled="f" strokeweight=".58pt">
              <v:path arrowok="t"/>
            </v:shape>
            <v:shape id="_x0000_s4854" style="position:absolute;left:6286;top:298;width:29;height:0" coordorigin="6286,298" coordsize="29,0" path="m6286,298r28,e" filled="f" strokeweight=".58pt">
              <v:path arrowok="t"/>
            </v:shape>
            <v:shape id="_x0000_s4853" style="position:absolute;left:6343;top:298;width:29;height:0" coordorigin="6343,298" coordsize="29,0" path="m6343,298r29,e" filled="f" strokeweight=".58pt">
              <v:path arrowok="t"/>
            </v:shape>
            <v:shape id="_x0000_s4852" style="position:absolute;left:6401;top:298;width:29;height:0" coordorigin="6401,298" coordsize="29,0" path="m6401,298r29,e" filled="f" strokeweight=".58pt">
              <v:path arrowok="t"/>
            </v:shape>
            <v:shape id="_x0000_s4851" style="position:absolute;left:6458;top:298;width:29;height:0" coordorigin="6458,298" coordsize="29,0" path="m6458,298r29,e" filled="f" strokeweight=".58pt">
              <v:path arrowok="t"/>
            </v:shape>
            <v:shape id="_x0000_s4850" style="position:absolute;left:6516;top:298;width:29;height:0" coordorigin="6516,298" coordsize="29,0" path="m6516,298r29,e" filled="f" strokeweight=".58pt">
              <v:path arrowok="t"/>
            </v:shape>
            <v:shape id="_x0000_s4849" style="position:absolute;left:6574;top:298;width:29;height:0" coordorigin="6574,298" coordsize="29,0" path="m6574,298r29,e" filled="f" strokeweight=".58pt">
              <v:path arrowok="t"/>
            </v:shape>
            <v:shape id="_x0000_s4848" style="position:absolute;left:6632;top:298;width:29;height:0" coordorigin="6632,298" coordsize="29,0" path="m6632,298r28,e" filled="f" strokeweight=".58pt">
              <v:path arrowok="t"/>
            </v:shape>
            <v:shape id="_x0000_s4847" style="position:absolute;left:6689;top:298;width:29;height:0" coordorigin="6689,298" coordsize="29,0" path="m6689,298r29,e" filled="f" strokeweight=".58pt">
              <v:path arrowok="t"/>
            </v:shape>
            <v:shape id="_x0000_s4846" style="position:absolute;left:6747;top:298;width:29;height:0" coordorigin="6747,298" coordsize="29,0" path="m6747,298r29,e" filled="f" strokeweight=".58pt">
              <v:path arrowok="t"/>
            </v:shape>
            <v:shape id="_x0000_s4845" style="position:absolute;left:6804;top:298;width:29;height:0" coordorigin="6804,298" coordsize="29,0" path="m6804,298r29,e" filled="f" strokeweight=".58pt">
              <v:path arrowok="t"/>
            </v:shape>
            <v:shape id="_x0000_s4844" style="position:absolute;left:6862;top:298;width:29;height:0" coordorigin="6862,298" coordsize="29,0" path="m6862,298r29,e" filled="f" strokeweight=".58pt">
              <v:path arrowok="t"/>
            </v:shape>
            <v:shape id="_x0000_s4843" style="position:absolute;left:6920;top:298;width:29;height:0" coordorigin="6920,298" coordsize="29,0" path="m6920,298r28,e" filled="f" strokeweight=".58pt">
              <v:path arrowok="t"/>
            </v:shape>
            <v:shape id="_x0000_s4842" style="position:absolute;left:6977;top:298;width:29;height:0" coordorigin="6977,298" coordsize="29,0" path="m6977,298r29,e" filled="f" strokeweight=".58pt">
              <v:path arrowok="t"/>
            </v:shape>
            <v:shape id="_x0000_s4841" style="position:absolute;left:7035;top:298;width:29;height:0" coordorigin="7035,298" coordsize="29,0" path="m7035,298r29,e" filled="f" strokeweight=".58pt">
              <v:path arrowok="t"/>
            </v:shape>
            <v:shape id="_x0000_s4840" style="position:absolute;left:7092;top:298;width:29;height:0" coordorigin="7092,298" coordsize="29,0" path="m7092,298r29,e" filled="f" strokeweight=".58pt">
              <v:path arrowok="t"/>
            </v:shape>
            <v:shape id="_x0000_s4839" style="position:absolute;left:7150;top:298;width:29;height:0" coordorigin="7150,298" coordsize="29,0" path="m7150,298r29,e" filled="f" strokeweight=".58pt">
              <v:path arrowok="t"/>
            </v:shape>
            <v:shape id="_x0000_s4838" style="position:absolute;left:7208;top:298;width:29;height:0" coordorigin="7208,298" coordsize="29,0" path="m7208,298r28,e" filled="f" strokeweight=".58pt">
              <v:path arrowok="t"/>
            </v:shape>
            <v:shape id="_x0000_s4837" style="position:absolute;left:7265;top:298;width:29;height:0" coordorigin="7265,298" coordsize="29,0" path="m7265,298r29,e" filled="f" strokeweight=".58pt">
              <v:path arrowok="t"/>
            </v:shape>
            <v:shape id="_x0000_s4836" style="position:absolute;left:7323;top:298;width:29;height:0" coordorigin="7323,298" coordsize="29,0" path="m7323,298r29,e" filled="f" strokeweight=".58pt">
              <v:path arrowok="t"/>
            </v:shape>
            <v:shape id="_x0000_s4835" style="position:absolute;left:7380;top:298;width:29;height:0" coordorigin="7380,298" coordsize="29,0" path="m7380,298r29,e" filled="f" strokeweight=".58pt">
              <v:path arrowok="t"/>
            </v:shape>
            <v:shape id="_x0000_s4834" style="position:absolute;left:7438;top:298;width:29;height:0" coordorigin="7438,298" coordsize="29,0" path="m7438,298r29,e" filled="f" strokeweight=".58pt">
              <v:path arrowok="t"/>
            </v:shape>
            <v:shape id="_x0000_s4833" style="position:absolute;left:7496;top:298;width:29;height:0" coordorigin="7496,298" coordsize="29,0" path="m7496,298r28,e" filled="f" strokeweight=".58pt">
              <v:path arrowok="t"/>
            </v:shape>
            <v:shape id="_x0000_s4832" style="position:absolute;left:7553;top:298;width:29;height:0" coordorigin="7553,298" coordsize="29,0" path="m7553,298r29,e" filled="f" strokeweight=".58pt">
              <v:path arrowok="t"/>
            </v:shape>
            <v:shape id="_x0000_s4831" style="position:absolute;left:7611;top:298;width:29;height:0" coordorigin="7611,298" coordsize="29,0" path="m7611,298r29,e" filled="f" strokeweight=".58pt">
              <v:path arrowok="t"/>
            </v:shape>
            <v:shape id="_x0000_s4830" style="position:absolute;left:7668;top:298;width:29;height:0" coordorigin="7668,298" coordsize="29,0" path="m7668,298r29,e" filled="f" strokeweight=".58pt">
              <v:path arrowok="t"/>
            </v:shape>
            <v:shape id="_x0000_s4829" style="position:absolute;left:7727;top:298;width:29;height:0" coordorigin="7727,298" coordsize="29,0" path="m7727,298r28,e" filled="f" strokeweight=".58pt">
              <v:path arrowok="t"/>
            </v:shape>
            <v:shape id="_x0000_s4828" style="position:absolute;left:7784;top:298;width:29;height:0" coordorigin="7784,298" coordsize="29,0" path="m7784,298r29,e" filled="f" strokeweight=".58pt">
              <v:path arrowok="t"/>
            </v:shape>
            <v:shape id="_x0000_s4827" style="position:absolute;left:7842;top:298;width:29;height:0" coordorigin="7842,298" coordsize="29,0" path="m7842,298r29,e" filled="f" strokeweight=".58pt">
              <v:path arrowok="t"/>
            </v:shape>
            <v:shape id="_x0000_s4826" style="position:absolute;left:7899;top:298;width:29;height:0" coordorigin="7899,298" coordsize="29,0" path="m7899,298r29,e" filled="f" strokeweight=".58pt">
              <v:path arrowok="t"/>
            </v:shape>
            <v:shape id="_x0000_s4825" style="position:absolute;left:7957;top:298;width:29;height:0" coordorigin="7957,298" coordsize="29,0" path="m7957,298r29,e" filled="f" strokeweight=".58pt">
              <v:path arrowok="t"/>
            </v:shape>
            <v:shape id="_x0000_s4824" style="position:absolute;left:8015;top:298;width:29;height:0" coordorigin="8015,298" coordsize="29,0" path="m8015,298r28,e" filled="f" strokeweight=".58pt">
              <v:path arrowok="t"/>
            </v:shape>
            <v:shape id="_x0000_s4823" style="position:absolute;left:8072;top:298;width:29;height:0" coordorigin="8072,298" coordsize="29,0" path="m8072,298r29,e" filled="f" strokeweight=".58pt">
              <v:path arrowok="t"/>
            </v:shape>
            <v:shape id="_x0000_s4822" style="position:absolute;left:8130;top:298;width:29;height:0" coordorigin="8130,298" coordsize="29,0" path="m8130,298r29,e" filled="f" strokeweight=".58pt">
              <v:path arrowok="t"/>
            </v:shape>
            <v:shape id="_x0000_s4821" style="position:absolute;left:8187;top:298;width:29;height:0" coordorigin="8187,298" coordsize="29,0" path="m8187,298r29,e" filled="f" strokeweight=".58pt">
              <v:path arrowok="t"/>
            </v:shape>
            <v:shape id="_x0000_s4820" style="position:absolute;left:8245;top:298;width:29;height:0" coordorigin="8245,298" coordsize="29,0" path="m8245,298r29,e" filled="f" strokeweight=".58pt">
              <v:path arrowok="t"/>
            </v:shape>
            <v:shape id="_x0000_s4819" style="position:absolute;left:8303;top:298;width:29;height:0" coordorigin="8303,298" coordsize="29,0" path="m8303,298r28,e" filled="f" strokeweight=".58pt">
              <v:path arrowok="t"/>
            </v:shape>
            <v:shape id="_x0000_s4818" style="position:absolute;left:8360;top:298;width:29;height:0" coordorigin="8360,298" coordsize="29,0" path="m8360,298r29,e" filled="f" strokeweight=".58pt">
              <v:path arrowok="t"/>
            </v:shape>
            <v:shape id="_x0000_s4817" style="position:absolute;left:8418;top:298;width:29;height:0" coordorigin="8418,298" coordsize="29,0" path="m8418,298r29,e" filled="f" strokeweight=".58pt">
              <v:path arrowok="t"/>
            </v:shape>
            <v:shape id="_x0000_s4816" style="position:absolute;left:8475;top:298;width:29;height:0" coordorigin="8475,298" coordsize="29,0" path="m8475,298r29,e" filled="f" strokeweight=".58pt">
              <v:path arrowok="t"/>
            </v:shape>
            <v:shape id="_x0000_s4815" style="position:absolute;left:8533;top:298;width:29;height:0" coordorigin="8533,298" coordsize="29,0" path="m8533,298r29,e" filled="f" strokeweight=".58pt">
              <v:path arrowok="t"/>
            </v:shape>
            <v:shape id="_x0000_s4814" style="position:absolute;left:8591;top:298;width:29;height:0" coordorigin="8591,298" coordsize="29,0" path="m8591,298r28,e" filled="f" strokeweight=".58pt">
              <v:path arrowok="t"/>
            </v:shape>
            <v:shape id="_x0000_s4813" style="position:absolute;left:8648;top:298;width:29;height:0" coordorigin="8648,298" coordsize="29,0" path="m8648,298r29,e" filled="f" strokeweight=".58pt">
              <v:path arrowok="t"/>
            </v:shape>
            <v:shape id="_x0000_s4812" style="position:absolute;left:8706;top:298;width:29;height:0" coordorigin="8706,298" coordsize="29,0" path="m8706,298r29,e" filled="f" strokeweight=".58pt">
              <v:path arrowok="t"/>
            </v:shape>
            <v:shape id="_x0000_s4811" style="position:absolute;left:8763;top:298;width:29;height:0" coordorigin="8763,298" coordsize="29,0" path="m8763,298r29,e" filled="f" strokeweight=".58pt">
              <v:path arrowok="t"/>
            </v:shape>
            <v:shape id="_x0000_s4810" style="position:absolute;left:8821;top:298;width:29;height:0" coordorigin="8821,298" coordsize="29,0" path="m8821,298r29,e" filled="f" strokeweight=".58pt">
              <v:path arrowok="t"/>
            </v:shape>
            <v:shape id="_x0000_s4809" style="position:absolute;left:8879;top:298;width:29;height:0" coordorigin="8879,298" coordsize="29,0" path="m8879,298r29,e" filled="f" strokeweight=".58pt">
              <v:path arrowok="t"/>
            </v:shape>
            <v:shape id="_x0000_s4808" style="position:absolute;left:8937;top:298;width:29;height:0" coordorigin="8937,298" coordsize="29,0" path="m8937,298r28,e" filled="f" strokeweight=".58pt">
              <v:path arrowok="t"/>
            </v:shape>
            <v:shape id="_x0000_s4807" style="position:absolute;left:8994;top:298;width:29;height:0" coordorigin="8994,298" coordsize="29,0" path="m8994,298r29,e" filled="f" strokeweight=".58pt">
              <v:path arrowok="t"/>
            </v:shape>
            <v:shape id="_x0000_s4806" style="position:absolute;left:9052;top:298;width:29;height:0" coordorigin="9052,298" coordsize="29,0" path="m9052,298r29,e" filled="f" strokeweight=".58pt">
              <v:path arrowok="t"/>
            </v:shape>
            <v:shape id="_x0000_s4805" style="position:absolute;left:9109;top:298;width:29;height:0" coordorigin="9109,298" coordsize="29,0" path="m9109,298r29,e" filled="f" strokeweight=".58pt">
              <v:path arrowok="t"/>
            </v:shape>
            <v:shape id="_x0000_s4804" style="position:absolute;left:9167;top:298;width:29;height:0" coordorigin="9167,298" coordsize="29,0" path="m9167,298r29,e" filled="f" strokeweight=".58pt">
              <v:path arrowok="t"/>
            </v:shape>
            <v:shape id="_x0000_s4803" style="position:absolute;left:9225;top:298;width:29;height:0" coordorigin="9225,298" coordsize="29,0" path="m9225,298r28,e" filled="f" strokeweight=".58pt">
              <v:path arrowok="t"/>
            </v:shape>
            <v:shape id="_x0000_s4802" style="position:absolute;left:9282;top:298;width:29;height:0" coordorigin="9282,298" coordsize="29,0" path="m9282,298r29,e" filled="f" strokeweight=".58pt">
              <v:path arrowok="t"/>
            </v:shape>
            <v:shape id="_x0000_s4801" style="position:absolute;left:9340;top:298;width:29;height:0" coordorigin="9340,298" coordsize="29,0" path="m9340,298r29,e" filled="f" strokeweight=".58pt">
              <v:path arrowok="t"/>
            </v:shape>
            <v:shape id="_x0000_s4800" style="position:absolute;left:9397;top:298;width:29;height:0" coordorigin="9397,298" coordsize="29,0" path="m9397,298r29,e" filled="f" strokeweight=".58pt">
              <v:path arrowok="t"/>
            </v:shape>
            <v:shape id="_x0000_s4799" style="position:absolute;left:9455;top:298;width:29;height:0" coordorigin="9455,298" coordsize="29,0" path="m9455,298r29,e" filled="f" strokeweight=".58pt">
              <v:path arrowok="t"/>
            </v:shape>
            <v:shape id="_x0000_s4798" style="position:absolute;left:9513;top:298;width:29;height:0" coordorigin="9513,298" coordsize="29,0" path="m9513,298r28,e" filled="f" strokeweight=".58pt">
              <v:path arrowok="t"/>
            </v:shape>
            <v:shape id="_x0000_s4797" style="position:absolute;left:9570;top:298;width:29;height:0" coordorigin="9570,298" coordsize="29,0" path="m9570,298r29,e" filled="f" strokeweight=".58pt">
              <v:path arrowok="t"/>
            </v:shape>
            <v:shape id="_x0000_s4796" style="position:absolute;left:9628;top:298;width:29;height:0" coordorigin="9628,298" coordsize="29,0" path="m9628,298r29,e" filled="f" strokeweight=".58pt">
              <v:path arrowok="t"/>
            </v:shape>
            <v:shape id="_x0000_s4795" style="position:absolute;left:9685;top:298;width:29;height:0" coordorigin="9685,298" coordsize="29,0" path="m9685,298r29,e" filled="f" strokeweight=".58pt">
              <v:path arrowok="t"/>
            </v:shape>
            <v:shape id="_x0000_s4794" style="position:absolute;left:9743;top:298;width:29;height:0" coordorigin="9743,298" coordsize="29,0" path="m9743,298r29,e" filled="f" strokeweight=".58pt">
              <v:path arrowok="t"/>
            </v:shape>
            <v:shape id="_x0000_s4793" style="position:absolute;left:9801;top:298;width:29;height:0" coordorigin="9801,298" coordsize="29,0" path="m9801,298r28,e" filled="f" strokeweight=".58pt">
              <v:path arrowok="t"/>
            </v:shape>
            <v:shape id="_x0000_s4792" style="position:absolute;left:9858;top:298;width:29;height:0" coordorigin="9858,298" coordsize="29,0" path="m9858,298r29,e" filled="f" strokeweight=".58pt">
              <v:path arrowok="t"/>
            </v:shape>
            <v:shape id="_x0000_s4791" style="position:absolute;left:9916;top:298;width:29;height:0" coordorigin="9916,298" coordsize="29,0" path="m9916,298r29,e" filled="f" strokeweight=".58pt">
              <v:path arrowok="t"/>
            </v:shape>
            <v:shape id="_x0000_s4790" style="position:absolute;left:9973;top:298;width:29;height:0" coordorigin="9973,298" coordsize="29,0" path="m9973,298r29,e" filled="f" strokeweight=".58pt">
              <v:path arrowok="t"/>
            </v:shape>
            <v:shape id="_x0000_s4789" style="position:absolute;left:10031;top:298;width:29;height:0" coordorigin="10031,298" coordsize="29,0" path="m10031,298r29,e" filled="f" strokeweight=".58pt">
              <v:path arrowok="t"/>
            </v:shape>
            <v:shape id="_x0000_s4788" style="position:absolute;left:10089;top:298;width:29;height:0" coordorigin="10089,298" coordsize="29,0" path="m10089,298r29,e" filled="f" strokeweight=".58pt">
              <v:path arrowok="t"/>
            </v:shape>
            <v:shape id="_x0000_s4787" style="position:absolute;left:10147;top:298;width:29;height:0" coordorigin="10147,298" coordsize="29,0" path="m10147,298r29,e" filled="f" strokeweight=".58pt">
              <v:path arrowok="t"/>
            </v:shape>
            <v:shape id="_x0000_s4786" style="position:absolute;left:10204;top:298;width:29;height:0" coordorigin="10204,298" coordsize="29,0" path="m10204,298r29,e" filled="f" strokeweight=".58pt">
              <v:path arrowok="t"/>
            </v:shape>
            <v:shape id="_x0000_s4785" style="position:absolute;left:10262;top:298;width:29;height:0" coordorigin="10262,298" coordsize="29,0" path="m10262,298r29,e" filled="f" strokeweight=".58pt">
              <v:path arrowok="t"/>
            </v:shape>
            <v:shape id="_x0000_s4784" style="position:absolute;left:10320;top:298;width:29;height:0" coordorigin="10320,298" coordsize="29,0" path="m10320,298r28,e" filled="f" strokeweight=".58pt">
              <v:path arrowok="t"/>
            </v:shape>
            <v:shape id="_x0000_s4783" style="position:absolute;left:10377;top:298;width:29;height:0" coordorigin="10377,298" coordsize="29,0" path="m10377,298r29,e" filled="f" strokeweight=".58pt">
              <v:path arrowok="t"/>
            </v:shape>
            <v:shape id="_x0000_s4782" style="position:absolute;left:10435;top:298;width:29;height:0" coordorigin="10435,298" coordsize="29,0" path="m10435,298r29,e" filled="f" strokeweight=".58pt">
              <v:path arrowok="t"/>
            </v:shape>
            <v:shape id="_x0000_s4781" style="position:absolute;left:10492;top:298;width:29;height:0" coordorigin="10492,298" coordsize="29,0" path="m10492,298r29,e" filled="f" strokeweight=".58pt">
              <v:path arrowok="t"/>
            </v:shape>
            <v:shape id="_x0000_s4780" style="position:absolute;left:10550;top:298;width:29;height:0" coordorigin="10550,298" coordsize="29,0" path="m10550,298r29,e" filled="f" strokeweight=".58pt">
              <v:path arrowok="t"/>
            </v:shape>
            <v:shape id="_x0000_s4779" style="position:absolute;left:10608;top:298;width:29;height:0" coordorigin="10608,298" coordsize="29,0" path="m10608,298r28,e" filled="f" strokeweight=".58pt">
              <v:path arrowok="t"/>
            </v:shape>
            <v:shape id="_x0000_s4778" style="position:absolute;left:10665;top:298;width:29;height:0" coordorigin="10665,298" coordsize="29,0" path="m10665,298r29,e" filled="f" strokeweight=".58pt">
              <v:path arrowok="t"/>
            </v:shape>
            <v:shape id="_x0000_s4777" style="position:absolute;left:10723;top:298;width:29;height:0" coordorigin="10723,298" coordsize="29,0" path="m10723,298r29,e" filled="f" strokeweight=".58pt">
              <v:path arrowok="t"/>
            </v:shape>
            <v:shape id="_x0000_s4776" style="position:absolute;left:10780;top:298;width:29;height:0" coordorigin="10780,298" coordsize="29,0" path="m10780,298r29,e" filled="f" strokeweight=".58pt">
              <v:path arrowok="t"/>
            </v:shape>
            <v:shape id="_x0000_s4775" style="position:absolute;left:10838;top:298;width:29;height:0" coordorigin="10838,298" coordsize="29,0" path="m10838,298r29,e" filled="f" strokeweight=".58pt">
              <v:path arrowok="t"/>
            </v:shape>
            <v:shape id="_x0000_s4774" style="position:absolute;left:10896;top:298;width:29;height:0" coordorigin="10896,298" coordsize="29,0" path="m10896,298r28,e" filled="f" strokeweight=".58pt">
              <v:path arrowok="t"/>
            </v:shape>
            <v:shape id="_x0000_s4773" style="position:absolute;left:10953;top:298;width:29;height:0" coordorigin="10953,298" coordsize="29,0" path="m10953,298r29,e" filled="f" strokeweight=".58pt">
              <v:path arrowok="t"/>
            </v:shape>
            <v:shape id="_x0000_s4772" style="position:absolute;left:11011;top:298;width:29;height:0" coordorigin="11011,298" coordsize="29,0" path="m11011,298r29,e" filled="f" strokeweight=".58pt">
              <v:path arrowok="t"/>
            </v:shape>
            <v:shape id="_x0000_s4771" style="position:absolute;left:11068;top:298;width:29;height:0" coordorigin="11068,298" coordsize="29,0" path="m11068,298r29,e" filled="f" strokeweight=".58pt">
              <v:path arrowok="t"/>
            </v:shape>
            <v:shape id="_x0000_s4770" style="position:absolute;left:11126;top:298;width:29;height:0" coordorigin="11126,298" coordsize="29,0" path="m11126,298r29,e" filled="f" strokeweight=".58pt">
              <v:path arrowok="t"/>
            </v:shape>
            <v:shape id="_x0000_s4769" style="position:absolute;left:11184;top:298;width:29;height:0" coordorigin="11184,298" coordsize="29,0" path="m11184,298r28,e" filled="f" strokeweight=".58pt">
              <v:path arrowok="t"/>
            </v:shape>
            <v:shape id="_x0000_s4768" style="position:absolute;left:11241;top:298;width:10;height:0" coordorigin="11241,298" coordsize="10,0" path="m11241,298r10,e" filled="f" strokeweight=".58pt">
              <v:path arrowok="t"/>
            </v:shape>
            <w10:wrap anchorx="page"/>
          </v:group>
        </w:pict>
      </w:r>
      <w:r>
        <w:pict w14:anchorId="0E9A5A83">
          <v:group id="_x0000_s4630" style="position:absolute;left:0;text-align:left;margin-left:172.8pt;margin-top:27.35pt;width:390pt;height:.6pt;z-index:-3932;mso-position-horizontal-relative:page" coordorigin="3456,547" coordsize="7800,12">
            <v:shape id="_x0000_s4766" style="position:absolute;left:3462;top:552;width:29;height:0" coordorigin="3462,552" coordsize="29,0" path="m3462,552r29,e" filled="f" strokeweight=".58pt">
              <v:path arrowok="t"/>
            </v:shape>
            <v:shape id="_x0000_s4765" style="position:absolute;left:3520;top:552;width:29;height:0" coordorigin="3520,552" coordsize="29,0" path="m3520,552r29,e" filled="f" strokeweight=".58pt">
              <v:path arrowok="t"/>
            </v:shape>
            <v:shape id="_x0000_s4764" style="position:absolute;left:3577;top:552;width:29;height:0" coordorigin="3577,552" coordsize="29,0" path="m3577,552r29,e" filled="f" strokeweight=".58pt">
              <v:path arrowok="t"/>
            </v:shape>
            <v:shape id="_x0000_s4763" style="position:absolute;left:3635;top:552;width:29;height:0" coordorigin="3635,552" coordsize="29,0" path="m3635,552r29,e" filled="f" strokeweight=".58pt">
              <v:path arrowok="t"/>
            </v:shape>
            <v:shape id="_x0000_s4762" style="position:absolute;left:3693;top:552;width:29;height:0" coordorigin="3693,552" coordsize="29,0" path="m3693,552r28,e" filled="f" strokeweight=".58pt">
              <v:path arrowok="t"/>
            </v:shape>
            <v:shape id="_x0000_s4761" style="position:absolute;left:3750;top:552;width:29;height:0" coordorigin="3750,552" coordsize="29,0" path="m3750,552r29,e" filled="f" strokeweight=".58pt">
              <v:path arrowok="t"/>
            </v:shape>
            <v:shape id="_x0000_s4760" style="position:absolute;left:3808;top:552;width:29;height:0" coordorigin="3808,552" coordsize="29,0" path="m3808,552r29,e" filled="f" strokeweight=".58pt">
              <v:path arrowok="t"/>
            </v:shape>
            <v:shape id="_x0000_s4759" style="position:absolute;left:3865;top:552;width:29;height:0" coordorigin="3865,552" coordsize="29,0" path="m3865,552r29,e" filled="f" strokeweight=".58pt">
              <v:path arrowok="t"/>
            </v:shape>
            <v:shape id="_x0000_s4758" style="position:absolute;left:3923;top:552;width:29;height:0" coordorigin="3923,552" coordsize="29,0" path="m3923,552r29,e" filled="f" strokeweight=".58pt">
              <v:path arrowok="t"/>
            </v:shape>
            <v:shape id="_x0000_s4757" style="position:absolute;left:3981;top:552;width:29;height:0" coordorigin="3981,552" coordsize="29,0" path="m3981,552r28,e" filled="f" strokeweight=".58pt">
              <v:path arrowok="t"/>
            </v:shape>
            <v:shape id="_x0000_s4756" style="position:absolute;left:4038;top:552;width:29;height:0" coordorigin="4038,552" coordsize="29,0" path="m4038,552r29,e" filled="f" strokeweight=".58pt">
              <v:path arrowok="t"/>
            </v:shape>
            <v:shape id="_x0000_s4755" style="position:absolute;left:4096;top:552;width:29;height:0" coordorigin="4096,552" coordsize="29,0" path="m4096,552r29,e" filled="f" strokeweight=".58pt">
              <v:path arrowok="t"/>
            </v:shape>
            <v:shape id="_x0000_s4754" style="position:absolute;left:4154;top:552;width:29;height:0" coordorigin="4154,552" coordsize="29,0" path="m4154,552r29,e" filled="f" strokeweight=".58pt">
              <v:path arrowok="t"/>
            </v:shape>
            <v:shape id="_x0000_s4753" style="position:absolute;left:4212;top:552;width:29;height:0" coordorigin="4212,552" coordsize="29,0" path="m4212,552r28,e" filled="f" strokeweight=".58pt">
              <v:path arrowok="t"/>
            </v:shape>
            <v:shape id="_x0000_s4752" style="position:absolute;left:4269;top:552;width:29;height:0" coordorigin="4269,552" coordsize="29,0" path="m4269,552r29,e" filled="f" strokeweight=".58pt">
              <v:path arrowok="t"/>
            </v:shape>
            <v:shape id="_x0000_s4751" style="position:absolute;left:4327;top:552;width:29;height:0" coordorigin="4327,552" coordsize="29,0" path="m4327,552r29,e" filled="f" strokeweight=".58pt">
              <v:path arrowok="t"/>
            </v:shape>
            <v:shape id="_x0000_s4750" style="position:absolute;left:4384;top:552;width:29;height:0" coordorigin="4384,552" coordsize="29,0" path="m4384,552r29,e" filled="f" strokeweight=".58pt">
              <v:path arrowok="t"/>
            </v:shape>
            <v:shape id="_x0000_s4749" style="position:absolute;left:4442;top:552;width:29;height:0" coordorigin="4442,552" coordsize="29,0" path="m4442,552r29,e" filled="f" strokeweight=".58pt">
              <v:path arrowok="t"/>
            </v:shape>
            <v:shape id="_x0000_s4748" style="position:absolute;left:4500;top:552;width:29;height:0" coordorigin="4500,552" coordsize="29,0" path="m4500,552r28,e" filled="f" strokeweight=".58pt">
              <v:path arrowok="t"/>
            </v:shape>
            <v:shape id="_x0000_s4747" style="position:absolute;left:4557;top:552;width:29;height:0" coordorigin="4557,552" coordsize="29,0" path="m4557,552r29,e" filled="f" strokeweight=".58pt">
              <v:path arrowok="t"/>
            </v:shape>
            <v:shape id="_x0000_s4746" style="position:absolute;left:4615;top:552;width:29;height:0" coordorigin="4615,552" coordsize="29,0" path="m4615,552r29,e" filled="f" strokeweight=".58pt">
              <v:path arrowok="t"/>
            </v:shape>
            <v:shape id="_x0000_s4745" style="position:absolute;left:4672;top:552;width:29;height:0" coordorigin="4672,552" coordsize="29,0" path="m4672,552r29,e" filled="f" strokeweight=".58pt">
              <v:path arrowok="t"/>
            </v:shape>
            <v:shape id="_x0000_s4744" style="position:absolute;left:4730;top:552;width:29;height:0" coordorigin="4730,552" coordsize="29,0" path="m4730,552r29,e" filled="f" strokeweight=".58pt">
              <v:path arrowok="t"/>
            </v:shape>
            <v:shape id="_x0000_s4743" style="position:absolute;left:4788;top:552;width:29;height:0" coordorigin="4788,552" coordsize="29,0" path="m4788,552r28,e" filled="f" strokeweight=".58pt">
              <v:path arrowok="t"/>
            </v:shape>
            <v:shape id="_x0000_s4742" style="position:absolute;left:4845;top:552;width:29;height:0" coordorigin="4845,552" coordsize="29,0" path="m4845,552r29,e" filled="f" strokeweight=".58pt">
              <v:path arrowok="t"/>
            </v:shape>
            <v:shape id="_x0000_s4741" style="position:absolute;left:4903;top:552;width:29;height:0" coordorigin="4903,552" coordsize="29,0" path="m4903,552r29,e" filled="f" strokeweight=".58pt">
              <v:path arrowok="t"/>
            </v:shape>
            <v:shape id="_x0000_s4740" style="position:absolute;left:4960;top:552;width:29;height:0" coordorigin="4960,552" coordsize="29,0" path="m4960,552r29,e" filled="f" strokeweight=".58pt">
              <v:path arrowok="t"/>
            </v:shape>
            <v:shape id="_x0000_s4739" style="position:absolute;left:5018;top:552;width:29;height:0" coordorigin="5018,552" coordsize="29,0" path="m5018,552r29,e" filled="f" strokeweight=".58pt">
              <v:path arrowok="t"/>
            </v:shape>
            <v:shape id="_x0000_s4738" style="position:absolute;left:5076;top:552;width:29;height:0" coordorigin="5076,552" coordsize="29,0" path="m5076,552r28,e" filled="f" strokeweight=".58pt">
              <v:path arrowok="t"/>
            </v:shape>
            <v:shape id="_x0000_s4737" style="position:absolute;left:5133;top:552;width:29;height:0" coordorigin="5133,552" coordsize="29,0" path="m5133,552r29,e" filled="f" strokeweight=".58pt">
              <v:path arrowok="t"/>
            </v:shape>
            <v:shape id="_x0000_s4736" style="position:absolute;left:5191;top:552;width:29;height:0" coordorigin="5191,552" coordsize="29,0" path="m5191,552r29,e" filled="f" strokeweight=".58pt">
              <v:path arrowok="t"/>
            </v:shape>
            <v:shape id="_x0000_s4735" style="position:absolute;left:5248;top:552;width:29;height:0" coordorigin="5248,552" coordsize="29,0" path="m5248,552r29,e" filled="f" strokeweight=".58pt">
              <v:path arrowok="t"/>
            </v:shape>
            <v:shape id="_x0000_s4734" style="position:absolute;left:5306;top:552;width:29;height:0" coordorigin="5306,552" coordsize="29,0" path="m5306,552r29,e" filled="f" strokeweight=".58pt">
              <v:path arrowok="t"/>
            </v:shape>
            <v:shape id="_x0000_s4733" style="position:absolute;left:5364;top:552;width:29;height:0" coordorigin="5364,552" coordsize="29,0" path="m5364,552r29,e" filled="f" strokeweight=".58pt">
              <v:path arrowok="t"/>
            </v:shape>
            <v:shape id="_x0000_s4732" style="position:absolute;left:5422;top:552;width:29;height:0" coordorigin="5422,552" coordsize="29,0" path="m5422,552r28,e" filled="f" strokeweight=".58pt">
              <v:path arrowok="t"/>
            </v:shape>
            <v:shape id="_x0000_s4731" style="position:absolute;left:5479;top:552;width:29;height:0" coordorigin="5479,552" coordsize="29,0" path="m5479,552r29,e" filled="f" strokeweight=".58pt">
              <v:path arrowok="t"/>
            </v:shape>
            <v:shape id="_x0000_s4730" style="position:absolute;left:5537;top:552;width:29;height:0" coordorigin="5537,552" coordsize="29,0" path="m5537,552r29,e" filled="f" strokeweight=".58pt">
              <v:path arrowok="t"/>
            </v:shape>
            <v:shape id="_x0000_s4729" style="position:absolute;left:5594;top:552;width:29;height:0" coordorigin="5594,552" coordsize="29,0" path="m5594,552r29,e" filled="f" strokeweight=".58pt">
              <v:path arrowok="t"/>
            </v:shape>
            <v:shape id="_x0000_s4728" style="position:absolute;left:5652;top:552;width:29;height:0" coordorigin="5652,552" coordsize="29,0" path="m5652,552r29,e" filled="f" strokeweight=".58pt">
              <v:path arrowok="t"/>
            </v:shape>
            <v:shape id="_x0000_s4727" style="position:absolute;left:5710;top:552;width:29;height:0" coordorigin="5710,552" coordsize="29,0" path="m5710,552r28,e" filled="f" strokeweight=".58pt">
              <v:path arrowok="t"/>
            </v:shape>
            <v:shape id="_x0000_s4726" style="position:absolute;left:5767;top:552;width:29;height:0" coordorigin="5767,552" coordsize="29,0" path="m5767,552r29,e" filled="f" strokeweight=".58pt">
              <v:path arrowok="t"/>
            </v:shape>
            <v:shape id="_x0000_s4725" style="position:absolute;left:5825;top:552;width:29;height:0" coordorigin="5825,552" coordsize="29,0" path="m5825,552r29,e" filled="f" strokeweight=".58pt">
              <v:path arrowok="t"/>
            </v:shape>
            <v:shape id="_x0000_s4724" style="position:absolute;left:5882;top:552;width:29;height:0" coordorigin="5882,552" coordsize="29,0" path="m5882,552r29,e" filled="f" strokeweight=".58pt">
              <v:path arrowok="t"/>
            </v:shape>
            <v:shape id="_x0000_s4723" style="position:absolute;left:5940;top:552;width:29;height:0" coordorigin="5940,552" coordsize="29,0" path="m5940,552r29,e" filled="f" strokeweight=".58pt">
              <v:path arrowok="t"/>
            </v:shape>
            <v:shape id="_x0000_s4722" style="position:absolute;left:5998;top:552;width:29;height:0" coordorigin="5998,552" coordsize="29,0" path="m5998,552r28,e" filled="f" strokeweight=".58pt">
              <v:path arrowok="t"/>
            </v:shape>
            <v:shape id="_x0000_s4721" style="position:absolute;left:6055;top:552;width:29;height:0" coordorigin="6055,552" coordsize="29,0" path="m6055,552r29,e" filled="f" strokeweight=".58pt">
              <v:path arrowok="t"/>
            </v:shape>
            <v:shape id="_x0000_s4720" style="position:absolute;left:6113;top:552;width:29;height:0" coordorigin="6113,552" coordsize="29,0" path="m6113,552r29,e" filled="f" strokeweight=".58pt">
              <v:path arrowok="t"/>
            </v:shape>
            <v:shape id="_x0000_s4719" style="position:absolute;left:6170;top:552;width:29;height:0" coordorigin="6170,552" coordsize="29,0" path="m6170,552r29,e" filled="f" strokeweight=".58pt">
              <v:path arrowok="t"/>
            </v:shape>
            <v:shape id="_x0000_s4718" style="position:absolute;left:6228;top:552;width:29;height:0" coordorigin="6228,552" coordsize="29,0" path="m6228,552r29,e" filled="f" strokeweight=".58pt">
              <v:path arrowok="t"/>
            </v:shape>
            <v:shape id="_x0000_s4717" style="position:absolute;left:6286;top:552;width:29;height:0" coordorigin="6286,552" coordsize="29,0" path="m6286,552r28,e" filled="f" strokeweight=".58pt">
              <v:path arrowok="t"/>
            </v:shape>
            <v:shape id="_x0000_s4716" style="position:absolute;left:6343;top:552;width:29;height:0" coordorigin="6343,552" coordsize="29,0" path="m6343,552r29,e" filled="f" strokeweight=".58pt">
              <v:path arrowok="t"/>
            </v:shape>
            <v:shape id="_x0000_s4715" style="position:absolute;left:6401;top:552;width:29;height:0" coordorigin="6401,552" coordsize="29,0" path="m6401,552r29,e" filled="f" strokeweight=".58pt">
              <v:path arrowok="t"/>
            </v:shape>
            <v:shape id="_x0000_s4714" style="position:absolute;left:6458;top:552;width:29;height:0" coordorigin="6458,552" coordsize="29,0" path="m6458,552r29,e" filled="f" strokeweight=".58pt">
              <v:path arrowok="t"/>
            </v:shape>
            <v:shape id="_x0000_s4713" style="position:absolute;left:6516;top:552;width:29;height:0" coordorigin="6516,552" coordsize="29,0" path="m6516,552r29,e" filled="f" strokeweight=".58pt">
              <v:path arrowok="t"/>
            </v:shape>
            <v:shape id="_x0000_s4712" style="position:absolute;left:6574;top:552;width:29;height:0" coordorigin="6574,552" coordsize="29,0" path="m6574,552r29,e" filled="f" strokeweight=".58pt">
              <v:path arrowok="t"/>
            </v:shape>
            <v:shape id="_x0000_s4711" style="position:absolute;left:6632;top:552;width:29;height:0" coordorigin="6632,552" coordsize="29,0" path="m6632,552r28,e" filled="f" strokeweight=".58pt">
              <v:path arrowok="t"/>
            </v:shape>
            <v:shape id="_x0000_s4710" style="position:absolute;left:6689;top:552;width:29;height:0" coordorigin="6689,552" coordsize="29,0" path="m6689,552r29,e" filled="f" strokeweight=".58pt">
              <v:path arrowok="t"/>
            </v:shape>
            <v:shape id="_x0000_s4709" style="position:absolute;left:6747;top:552;width:29;height:0" coordorigin="6747,552" coordsize="29,0" path="m6747,552r29,e" filled="f" strokeweight=".58pt">
              <v:path arrowok="t"/>
            </v:shape>
            <v:shape id="_x0000_s4708" style="position:absolute;left:6804;top:552;width:29;height:0" coordorigin="6804,552" coordsize="29,0" path="m6804,552r29,e" filled="f" strokeweight=".58pt">
              <v:path arrowok="t"/>
            </v:shape>
            <v:shape id="_x0000_s4707" style="position:absolute;left:6862;top:552;width:29;height:0" coordorigin="6862,552" coordsize="29,0" path="m6862,552r29,e" filled="f" strokeweight=".58pt">
              <v:path arrowok="t"/>
            </v:shape>
            <v:shape id="_x0000_s4706" style="position:absolute;left:6920;top:552;width:29;height:0" coordorigin="6920,552" coordsize="29,0" path="m6920,552r28,e" filled="f" strokeweight=".58pt">
              <v:path arrowok="t"/>
            </v:shape>
            <v:shape id="_x0000_s4705" style="position:absolute;left:6977;top:552;width:29;height:0" coordorigin="6977,552" coordsize="29,0" path="m6977,552r29,e" filled="f" strokeweight=".58pt">
              <v:path arrowok="t"/>
            </v:shape>
            <v:shape id="_x0000_s4704" style="position:absolute;left:7035;top:552;width:29;height:0" coordorigin="7035,552" coordsize="29,0" path="m7035,552r29,e" filled="f" strokeweight=".58pt">
              <v:path arrowok="t"/>
            </v:shape>
            <v:shape id="_x0000_s4703" style="position:absolute;left:7092;top:552;width:29;height:0" coordorigin="7092,552" coordsize="29,0" path="m7092,552r29,e" filled="f" strokeweight=".58pt">
              <v:path arrowok="t"/>
            </v:shape>
            <v:shape id="_x0000_s4702" style="position:absolute;left:7150;top:552;width:29;height:0" coordorigin="7150,552" coordsize="29,0" path="m7150,552r29,e" filled="f" strokeweight=".58pt">
              <v:path arrowok="t"/>
            </v:shape>
            <v:shape id="_x0000_s4701" style="position:absolute;left:7208;top:552;width:29;height:0" coordorigin="7208,552" coordsize="29,0" path="m7208,552r28,e" filled="f" strokeweight=".58pt">
              <v:path arrowok="t"/>
            </v:shape>
            <v:shape id="_x0000_s4700" style="position:absolute;left:7265;top:552;width:29;height:0" coordorigin="7265,552" coordsize="29,0" path="m7265,552r29,e" filled="f" strokeweight=".58pt">
              <v:path arrowok="t"/>
            </v:shape>
            <v:shape id="_x0000_s4699" style="position:absolute;left:7323;top:552;width:29;height:0" coordorigin="7323,552" coordsize="29,0" path="m7323,552r29,e" filled="f" strokeweight=".58pt">
              <v:path arrowok="t"/>
            </v:shape>
            <v:shape id="_x0000_s4698" style="position:absolute;left:7380;top:552;width:29;height:0" coordorigin="7380,552" coordsize="29,0" path="m7380,552r29,e" filled="f" strokeweight=".58pt">
              <v:path arrowok="t"/>
            </v:shape>
            <v:shape id="_x0000_s4697" style="position:absolute;left:7438;top:552;width:29;height:0" coordorigin="7438,552" coordsize="29,0" path="m7438,552r29,e" filled="f" strokeweight=".58pt">
              <v:path arrowok="t"/>
            </v:shape>
            <v:shape id="_x0000_s4696" style="position:absolute;left:7496;top:552;width:29;height:0" coordorigin="7496,552" coordsize="29,0" path="m7496,552r28,e" filled="f" strokeweight=".58pt">
              <v:path arrowok="t"/>
            </v:shape>
            <v:shape id="_x0000_s4695" style="position:absolute;left:7553;top:552;width:29;height:0" coordorigin="7553,552" coordsize="29,0" path="m7553,552r29,e" filled="f" strokeweight=".58pt">
              <v:path arrowok="t"/>
            </v:shape>
            <v:shape id="_x0000_s4694" style="position:absolute;left:7611;top:552;width:29;height:0" coordorigin="7611,552" coordsize="29,0" path="m7611,552r29,e" filled="f" strokeweight=".58pt">
              <v:path arrowok="t"/>
            </v:shape>
            <v:shape id="_x0000_s4693" style="position:absolute;left:7668;top:552;width:29;height:0" coordorigin="7668,552" coordsize="29,0" path="m7668,552r29,e" filled="f" strokeweight=".58pt">
              <v:path arrowok="t"/>
            </v:shape>
            <v:shape id="_x0000_s4692" style="position:absolute;left:7727;top:552;width:29;height:0" coordorigin="7727,552" coordsize="29,0" path="m7727,552r28,e" filled="f" strokeweight=".58pt">
              <v:path arrowok="t"/>
            </v:shape>
            <v:shape id="_x0000_s4691" style="position:absolute;left:7784;top:552;width:29;height:0" coordorigin="7784,552" coordsize="29,0" path="m7784,552r29,e" filled="f" strokeweight=".58pt">
              <v:path arrowok="t"/>
            </v:shape>
            <v:shape id="_x0000_s4690" style="position:absolute;left:7842;top:552;width:29;height:0" coordorigin="7842,552" coordsize="29,0" path="m7842,552r29,e" filled="f" strokeweight=".58pt">
              <v:path arrowok="t"/>
            </v:shape>
            <v:shape id="_x0000_s4689" style="position:absolute;left:7899;top:552;width:29;height:0" coordorigin="7899,552" coordsize="29,0" path="m7899,552r29,e" filled="f" strokeweight=".58pt">
              <v:path arrowok="t"/>
            </v:shape>
            <v:shape id="_x0000_s4688" style="position:absolute;left:7957;top:552;width:29;height:0" coordorigin="7957,552" coordsize="29,0" path="m7957,552r29,e" filled="f" strokeweight=".58pt">
              <v:path arrowok="t"/>
            </v:shape>
            <v:shape id="_x0000_s4687" style="position:absolute;left:8015;top:552;width:29;height:0" coordorigin="8015,552" coordsize="29,0" path="m8015,552r28,e" filled="f" strokeweight=".58pt">
              <v:path arrowok="t"/>
            </v:shape>
            <v:shape id="_x0000_s4686" style="position:absolute;left:8072;top:552;width:29;height:0" coordorigin="8072,552" coordsize="29,0" path="m8072,552r29,e" filled="f" strokeweight=".58pt">
              <v:path arrowok="t"/>
            </v:shape>
            <v:shape id="_x0000_s4685" style="position:absolute;left:8130;top:552;width:29;height:0" coordorigin="8130,552" coordsize="29,0" path="m8130,552r29,e" filled="f" strokeweight=".58pt">
              <v:path arrowok="t"/>
            </v:shape>
            <v:shape id="_x0000_s4684" style="position:absolute;left:8187;top:552;width:29;height:0" coordorigin="8187,552" coordsize="29,0" path="m8187,552r29,e" filled="f" strokeweight=".58pt">
              <v:path arrowok="t"/>
            </v:shape>
            <v:shape id="_x0000_s4683" style="position:absolute;left:8245;top:552;width:29;height:0" coordorigin="8245,552" coordsize="29,0" path="m8245,552r29,e" filled="f" strokeweight=".58pt">
              <v:path arrowok="t"/>
            </v:shape>
            <v:shape id="_x0000_s4682" style="position:absolute;left:8303;top:552;width:29;height:0" coordorigin="8303,552" coordsize="29,0" path="m8303,552r28,e" filled="f" strokeweight=".58pt">
              <v:path arrowok="t"/>
            </v:shape>
            <v:shape id="_x0000_s4681" style="position:absolute;left:8360;top:552;width:29;height:0" coordorigin="8360,552" coordsize="29,0" path="m8360,552r29,e" filled="f" strokeweight=".58pt">
              <v:path arrowok="t"/>
            </v:shape>
            <v:shape id="_x0000_s4680" style="position:absolute;left:8418;top:552;width:29;height:0" coordorigin="8418,552" coordsize="29,0" path="m8418,552r29,e" filled="f" strokeweight=".58pt">
              <v:path arrowok="t"/>
            </v:shape>
            <v:shape id="_x0000_s4679" style="position:absolute;left:8475;top:552;width:29;height:0" coordorigin="8475,552" coordsize="29,0" path="m8475,552r29,e" filled="f" strokeweight=".58pt">
              <v:path arrowok="t"/>
            </v:shape>
            <v:shape id="_x0000_s4678" style="position:absolute;left:8533;top:552;width:29;height:0" coordorigin="8533,552" coordsize="29,0" path="m8533,552r29,e" filled="f" strokeweight=".58pt">
              <v:path arrowok="t"/>
            </v:shape>
            <v:shape id="_x0000_s4677" style="position:absolute;left:8591;top:552;width:29;height:0" coordorigin="8591,552" coordsize="29,0" path="m8591,552r28,e" filled="f" strokeweight=".58pt">
              <v:path arrowok="t"/>
            </v:shape>
            <v:shape id="_x0000_s4676" style="position:absolute;left:8648;top:552;width:29;height:0" coordorigin="8648,552" coordsize="29,0" path="m8648,552r29,e" filled="f" strokeweight=".58pt">
              <v:path arrowok="t"/>
            </v:shape>
            <v:shape id="_x0000_s4675" style="position:absolute;left:8706;top:552;width:29;height:0" coordorigin="8706,552" coordsize="29,0" path="m8706,552r29,e" filled="f" strokeweight=".58pt">
              <v:path arrowok="t"/>
            </v:shape>
            <v:shape id="_x0000_s4674" style="position:absolute;left:8763;top:552;width:29;height:0" coordorigin="8763,552" coordsize="29,0" path="m8763,552r29,e" filled="f" strokeweight=".58pt">
              <v:path arrowok="t"/>
            </v:shape>
            <v:shape id="_x0000_s4673" style="position:absolute;left:8821;top:552;width:29;height:0" coordorigin="8821,552" coordsize="29,0" path="m8821,552r29,e" filled="f" strokeweight=".58pt">
              <v:path arrowok="t"/>
            </v:shape>
            <v:shape id="_x0000_s4672" style="position:absolute;left:8879;top:552;width:29;height:0" coordorigin="8879,552" coordsize="29,0" path="m8879,552r29,e" filled="f" strokeweight=".58pt">
              <v:path arrowok="t"/>
            </v:shape>
            <v:shape id="_x0000_s4671" style="position:absolute;left:8937;top:552;width:29;height:0" coordorigin="8937,552" coordsize="29,0" path="m8937,552r28,e" filled="f" strokeweight=".58pt">
              <v:path arrowok="t"/>
            </v:shape>
            <v:shape id="_x0000_s4670" style="position:absolute;left:8994;top:552;width:29;height:0" coordorigin="8994,552" coordsize="29,0" path="m8994,552r29,e" filled="f" strokeweight=".58pt">
              <v:path arrowok="t"/>
            </v:shape>
            <v:shape id="_x0000_s4669" style="position:absolute;left:9052;top:552;width:29;height:0" coordorigin="9052,552" coordsize="29,0" path="m9052,552r29,e" filled="f" strokeweight=".58pt">
              <v:path arrowok="t"/>
            </v:shape>
            <v:shape id="_x0000_s4668" style="position:absolute;left:9109;top:552;width:29;height:0" coordorigin="9109,552" coordsize="29,0" path="m9109,552r29,e" filled="f" strokeweight=".58pt">
              <v:path arrowok="t"/>
            </v:shape>
            <v:shape id="_x0000_s4667" style="position:absolute;left:9167;top:552;width:29;height:0" coordorigin="9167,552" coordsize="29,0" path="m9167,552r29,e" filled="f" strokeweight=".58pt">
              <v:path arrowok="t"/>
            </v:shape>
            <v:shape id="_x0000_s4666" style="position:absolute;left:9225;top:552;width:29;height:0" coordorigin="9225,552" coordsize="29,0" path="m9225,552r28,e" filled="f" strokeweight=".58pt">
              <v:path arrowok="t"/>
            </v:shape>
            <v:shape id="_x0000_s4665" style="position:absolute;left:9282;top:552;width:29;height:0" coordorigin="9282,552" coordsize="29,0" path="m9282,552r29,e" filled="f" strokeweight=".58pt">
              <v:path arrowok="t"/>
            </v:shape>
            <v:shape id="_x0000_s4664" style="position:absolute;left:9340;top:552;width:29;height:0" coordorigin="9340,552" coordsize="29,0" path="m9340,552r29,e" filled="f" strokeweight=".58pt">
              <v:path arrowok="t"/>
            </v:shape>
            <v:shape id="_x0000_s4663" style="position:absolute;left:9397;top:552;width:29;height:0" coordorigin="9397,552" coordsize="29,0" path="m9397,552r29,e" filled="f" strokeweight=".58pt">
              <v:path arrowok="t"/>
            </v:shape>
            <v:shape id="_x0000_s4662" style="position:absolute;left:9455;top:552;width:29;height:0" coordorigin="9455,552" coordsize="29,0" path="m9455,552r29,e" filled="f" strokeweight=".58pt">
              <v:path arrowok="t"/>
            </v:shape>
            <v:shape id="_x0000_s4661" style="position:absolute;left:9513;top:552;width:29;height:0" coordorigin="9513,552" coordsize="29,0" path="m9513,552r28,e" filled="f" strokeweight=".58pt">
              <v:path arrowok="t"/>
            </v:shape>
            <v:shape id="_x0000_s4660" style="position:absolute;left:9570;top:552;width:29;height:0" coordorigin="9570,552" coordsize="29,0" path="m9570,552r29,e" filled="f" strokeweight=".58pt">
              <v:path arrowok="t"/>
            </v:shape>
            <v:shape id="_x0000_s4659" style="position:absolute;left:9628;top:552;width:29;height:0" coordorigin="9628,552" coordsize="29,0" path="m9628,552r29,e" filled="f" strokeweight=".58pt">
              <v:path arrowok="t"/>
            </v:shape>
            <v:shape id="_x0000_s4658" style="position:absolute;left:9685;top:552;width:29;height:0" coordorigin="9685,552" coordsize="29,0" path="m9685,552r29,e" filled="f" strokeweight=".58pt">
              <v:path arrowok="t"/>
            </v:shape>
            <v:shape id="_x0000_s4657" style="position:absolute;left:9743;top:552;width:29;height:0" coordorigin="9743,552" coordsize="29,0" path="m9743,552r29,e" filled="f" strokeweight=".58pt">
              <v:path arrowok="t"/>
            </v:shape>
            <v:shape id="_x0000_s4656" style="position:absolute;left:9801;top:552;width:29;height:0" coordorigin="9801,552" coordsize="29,0" path="m9801,552r28,e" filled="f" strokeweight=".58pt">
              <v:path arrowok="t"/>
            </v:shape>
            <v:shape id="_x0000_s4655" style="position:absolute;left:9858;top:552;width:29;height:0" coordorigin="9858,552" coordsize="29,0" path="m9858,552r29,e" filled="f" strokeweight=".58pt">
              <v:path arrowok="t"/>
            </v:shape>
            <v:shape id="_x0000_s4654" style="position:absolute;left:9916;top:552;width:29;height:0" coordorigin="9916,552" coordsize="29,0" path="m9916,552r29,e" filled="f" strokeweight=".58pt">
              <v:path arrowok="t"/>
            </v:shape>
            <v:shape id="_x0000_s4653" style="position:absolute;left:9973;top:552;width:29;height:0" coordorigin="9973,552" coordsize="29,0" path="m9973,552r29,e" filled="f" strokeweight=".58pt">
              <v:path arrowok="t"/>
            </v:shape>
            <v:shape id="_x0000_s4652" style="position:absolute;left:10031;top:552;width:29;height:0" coordorigin="10031,552" coordsize="29,0" path="m10031,552r29,e" filled="f" strokeweight=".58pt">
              <v:path arrowok="t"/>
            </v:shape>
            <v:shape id="_x0000_s4651" style="position:absolute;left:10089;top:552;width:29;height:0" coordorigin="10089,552" coordsize="29,0" path="m10089,552r29,e" filled="f" strokeweight=".58pt">
              <v:path arrowok="t"/>
            </v:shape>
            <v:shape id="_x0000_s4650" style="position:absolute;left:10147;top:552;width:29;height:0" coordorigin="10147,552" coordsize="29,0" path="m10147,552r29,e" filled="f" strokeweight=".58pt">
              <v:path arrowok="t"/>
            </v:shape>
            <v:shape id="_x0000_s4649" style="position:absolute;left:10204;top:552;width:29;height:0" coordorigin="10204,552" coordsize="29,0" path="m10204,552r29,e" filled="f" strokeweight=".58pt">
              <v:path arrowok="t"/>
            </v:shape>
            <v:shape id="_x0000_s4648" style="position:absolute;left:10262;top:552;width:29;height:0" coordorigin="10262,552" coordsize="29,0" path="m10262,552r29,e" filled="f" strokeweight=".58pt">
              <v:path arrowok="t"/>
            </v:shape>
            <v:shape id="_x0000_s4647" style="position:absolute;left:10320;top:552;width:29;height:0" coordorigin="10320,552" coordsize="29,0" path="m10320,552r28,e" filled="f" strokeweight=".58pt">
              <v:path arrowok="t"/>
            </v:shape>
            <v:shape id="_x0000_s4646" style="position:absolute;left:10377;top:552;width:29;height:0" coordorigin="10377,552" coordsize="29,0" path="m10377,552r29,e" filled="f" strokeweight=".58pt">
              <v:path arrowok="t"/>
            </v:shape>
            <v:shape id="_x0000_s4645" style="position:absolute;left:10435;top:552;width:29;height:0" coordorigin="10435,552" coordsize="29,0" path="m10435,552r29,e" filled="f" strokeweight=".58pt">
              <v:path arrowok="t"/>
            </v:shape>
            <v:shape id="_x0000_s4644" style="position:absolute;left:10492;top:552;width:29;height:0" coordorigin="10492,552" coordsize="29,0" path="m10492,552r29,e" filled="f" strokeweight=".58pt">
              <v:path arrowok="t"/>
            </v:shape>
            <v:shape id="_x0000_s4643" style="position:absolute;left:10550;top:552;width:29;height:0" coordorigin="10550,552" coordsize="29,0" path="m10550,552r29,e" filled="f" strokeweight=".58pt">
              <v:path arrowok="t"/>
            </v:shape>
            <v:shape id="_x0000_s4642" style="position:absolute;left:10608;top:552;width:29;height:0" coordorigin="10608,552" coordsize="29,0" path="m10608,552r28,e" filled="f" strokeweight=".58pt">
              <v:path arrowok="t"/>
            </v:shape>
            <v:shape id="_x0000_s4641" style="position:absolute;left:10665;top:552;width:29;height:0" coordorigin="10665,552" coordsize="29,0" path="m10665,552r29,e" filled="f" strokeweight=".58pt">
              <v:path arrowok="t"/>
            </v:shape>
            <v:shape id="_x0000_s4640" style="position:absolute;left:10723;top:552;width:29;height:0" coordorigin="10723,552" coordsize="29,0" path="m10723,552r29,e" filled="f" strokeweight=".58pt">
              <v:path arrowok="t"/>
            </v:shape>
            <v:shape id="_x0000_s4639" style="position:absolute;left:10780;top:552;width:29;height:0" coordorigin="10780,552" coordsize="29,0" path="m10780,552r29,e" filled="f" strokeweight=".58pt">
              <v:path arrowok="t"/>
            </v:shape>
            <v:shape id="_x0000_s4638" style="position:absolute;left:10838;top:552;width:29;height:0" coordorigin="10838,552" coordsize="29,0" path="m10838,552r29,e" filled="f" strokeweight=".58pt">
              <v:path arrowok="t"/>
            </v:shape>
            <v:shape id="_x0000_s4637" style="position:absolute;left:10896;top:552;width:29;height:0" coordorigin="10896,552" coordsize="29,0" path="m10896,552r28,e" filled="f" strokeweight=".58pt">
              <v:path arrowok="t"/>
            </v:shape>
            <v:shape id="_x0000_s4636" style="position:absolute;left:10953;top:552;width:29;height:0" coordorigin="10953,552" coordsize="29,0" path="m10953,552r29,e" filled="f" strokeweight=".58pt">
              <v:path arrowok="t"/>
            </v:shape>
            <v:shape id="_x0000_s4635" style="position:absolute;left:11011;top:552;width:29;height:0" coordorigin="11011,552" coordsize="29,0" path="m11011,552r29,e" filled="f" strokeweight=".58pt">
              <v:path arrowok="t"/>
            </v:shape>
            <v:shape id="_x0000_s4634" style="position:absolute;left:11068;top:552;width:29;height:0" coordorigin="11068,552" coordsize="29,0" path="m11068,552r29,e" filled="f" strokeweight=".58pt">
              <v:path arrowok="t"/>
            </v:shape>
            <v:shape id="_x0000_s4633" style="position:absolute;left:11126;top:552;width:29;height:0" coordorigin="11126,552" coordsize="29,0" path="m11126,552r29,e" filled="f" strokeweight=".58pt">
              <v:path arrowok="t"/>
            </v:shape>
            <v:shape id="_x0000_s4632" style="position:absolute;left:11184;top:552;width:29;height:0" coordorigin="11184,552" coordsize="29,0" path="m11184,552r28,e" filled="f" strokeweight=".58pt">
              <v:path arrowok="t"/>
            </v:shape>
            <v:shape id="_x0000_s4631" style="position:absolute;left:11241;top:552;width:10;height:0" coordorigin="11241,552" coordsize="10,0" path="m11241,552r10,e" filled="f" strokeweight=".58pt">
              <v:path arrowok="t"/>
            </v:shape>
            <w10:wrap anchorx="page"/>
          </v:group>
        </w:pict>
      </w:r>
      <w:r>
        <w:rPr>
          <w:w w:val="101"/>
          <w:sz w:val="19"/>
          <w:szCs w:val="19"/>
        </w:rPr>
        <w:t>Nama</w:t>
      </w:r>
      <w:r>
        <w:rPr>
          <w:sz w:val="19"/>
          <w:szCs w:val="19"/>
        </w:rPr>
        <w:t xml:space="preserve">                                   </w:t>
      </w:r>
      <w:r>
        <w:rPr>
          <w:w w:val="101"/>
          <w:sz w:val="19"/>
          <w:szCs w:val="19"/>
        </w:rPr>
        <w:t>: NIK</w:t>
      </w:r>
      <w:r>
        <w:rPr>
          <w:sz w:val="19"/>
          <w:szCs w:val="19"/>
        </w:rPr>
        <w:t xml:space="preserve">                                     </w:t>
      </w:r>
      <w:r>
        <w:rPr>
          <w:w w:val="101"/>
          <w:sz w:val="19"/>
          <w:szCs w:val="19"/>
        </w:rPr>
        <w:t>:</w:t>
      </w:r>
    </w:p>
    <w:p w14:paraId="1F028D78" w14:textId="77777777" w:rsidR="004B00ED" w:rsidRDefault="00000000">
      <w:pPr>
        <w:spacing w:before="50" w:line="286" w:lineRule="auto"/>
        <w:ind w:left="638" w:right="7892"/>
        <w:jc w:val="both"/>
        <w:rPr>
          <w:sz w:val="19"/>
          <w:szCs w:val="19"/>
        </w:rPr>
      </w:pPr>
      <w:r>
        <w:pict w14:anchorId="528F15FA">
          <v:group id="_x0000_s4493" style="position:absolute;left:0;text-align:left;margin-left:173.3pt;margin-top:12.3pt;width:389.75pt;height:.6pt;z-index:-3931;mso-position-horizontal-relative:page" coordorigin="3466,246" coordsize="7795,12">
            <v:shape id="_x0000_s4629" style="position:absolute;left:3472;top:251;width:29;height:0" coordorigin="3472,251" coordsize="29,0" path="m3472,251r29,e" filled="f" strokeweight=".58pt">
              <v:path arrowok="t"/>
            </v:shape>
            <v:shape id="_x0000_s4628" style="position:absolute;left:3529;top:251;width:29;height:0" coordorigin="3529,251" coordsize="29,0" path="m3529,251r29,e" filled="f" strokeweight=".58pt">
              <v:path arrowok="t"/>
            </v:shape>
            <v:shape id="_x0000_s4627" style="position:absolute;left:3587;top:251;width:29;height:0" coordorigin="3587,251" coordsize="29,0" path="m3587,251r29,e" filled="f" strokeweight=".58pt">
              <v:path arrowok="t"/>
            </v:shape>
            <v:shape id="_x0000_s4626" style="position:absolute;left:3645;top:251;width:29;height:0" coordorigin="3645,251" coordsize="29,0" path="m3645,251r28,e" filled="f" strokeweight=".58pt">
              <v:path arrowok="t"/>
            </v:shape>
            <v:shape id="_x0000_s4625" style="position:absolute;left:3702;top:251;width:29;height:0" coordorigin="3702,251" coordsize="29,0" path="m3702,251r29,e" filled="f" strokeweight=".58pt">
              <v:path arrowok="t"/>
            </v:shape>
            <v:shape id="_x0000_s4624" style="position:absolute;left:3760;top:251;width:29;height:0" coordorigin="3760,251" coordsize="29,0" path="m3760,251r29,e" filled="f" strokeweight=".58pt">
              <v:path arrowok="t"/>
            </v:shape>
            <v:shape id="_x0000_s4623" style="position:absolute;left:3817;top:251;width:29;height:0" coordorigin="3817,251" coordsize="29,0" path="m3817,251r29,e" filled="f" strokeweight=".58pt">
              <v:path arrowok="t"/>
            </v:shape>
            <v:shape id="_x0000_s4622" style="position:absolute;left:3875;top:251;width:29;height:0" coordorigin="3875,251" coordsize="29,0" path="m3875,251r29,e" filled="f" strokeweight=".58pt">
              <v:path arrowok="t"/>
            </v:shape>
            <v:shape id="_x0000_s4621" style="position:absolute;left:3933;top:251;width:29;height:0" coordorigin="3933,251" coordsize="29,0" path="m3933,251r28,e" filled="f" strokeweight=".58pt">
              <v:path arrowok="t"/>
            </v:shape>
            <v:shape id="_x0000_s4620" style="position:absolute;left:3990;top:251;width:29;height:0" coordorigin="3990,251" coordsize="29,0" path="m3990,251r29,e" filled="f" strokeweight=".58pt">
              <v:path arrowok="t"/>
            </v:shape>
            <v:shape id="_x0000_s4619" style="position:absolute;left:4048;top:251;width:29;height:0" coordorigin="4048,251" coordsize="29,0" path="m4048,251r29,e" filled="f" strokeweight=".58pt">
              <v:path arrowok="t"/>
            </v:shape>
            <v:shape id="_x0000_s4618" style="position:absolute;left:4105;top:251;width:29;height:0" coordorigin="4105,251" coordsize="29,0" path="m4105,251r30,e" filled="f" strokeweight=".58pt">
              <v:path arrowok="t"/>
            </v:shape>
            <v:shape id="_x0000_s4617" style="position:absolute;left:4164;top:251;width:29;height:0" coordorigin="4164,251" coordsize="29,0" path="m4164,251r28,e" filled="f" strokeweight=".58pt">
              <v:path arrowok="t"/>
            </v:shape>
            <v:shape id="_x0000_s4616" style="position:absolute;left:4221;top:251;width:29;height:0" coordorigin="4221,251" coordsize="29,0" path="m4221,251r29,e" filled="f" strokeweight=".58pt">
              <v:path arrowok="t"/>
            </v:shape>
            <v:shape id="_x0000_s4615" style="position:absolute;left:4279;top:251;width:29;height:0" coordorigin="4279,251" coordsize="29,0" path="m4279,251r29,e" filled="f" strokeweight=".58pt">
              <v:path arrowok="t"/>
            </v:shape>
            <v:shape id="_x0000_s4614" style="position:absolute;left:4336;top:251;width:29;height:0" coordorigin="4336,251" coordsize="29,0" path="m4336,251r29,e" filled="f" strokeweight=".58pt">
              <v:path arrowok="t"/>
            </v:shape>
            <v:shape id="_x0000_s4613" style="position:absolute;left:4394;top:251;width:29;height:0" coordorigin="4394,251" coordsize="29,0" path="m4394,251r29,e" filled="f" strokeweight=".58pt">
              <v:path arrowok="t"/>
            </v:shape>
            <v:shape id="_x0000_s4612" style="position:absolute;left:4452;top:251;width:29;height:0" coordorigin="4452,251" coordsize="29,0" path="m4452,251r28,e" filled="f" strokeweight=".58pt">
              <v:path arrowok="t"/>
            </v:shape>
            <v:shape id="_x0000_s4611" style="position:absolute;left:4509;top:251;width:29;height:0" coordorigin="4509,251" coordsize="29,0" path="m4509,251r29,e" filled="f" strokeweight=".58pt">
              <v:path arrowok="t"/>
            </v:shape>
            <v:shape id="_x0000_s4610" style="position:absolute;left:4567;top:251;width:29;height:0" coordorigin="4567,251" coordsize="29,0" path="m4567,251r29,e" filled="f" strokeweight=".58pt">
              <v:path arrowok="t"/>
            </v:shape>
            <v:shape id="_x0000_s4609" style="position:absolute;left:4624;top:251;width:29;height:0" coordorigin="4624,251" coordsize="29,0" path="m4624,251r29,e" filled="f" strokeweight=".58pt">
              <v:path arrowok="t"/>
            </v:shape>
            <v:shape id="_x0000_s4608" style="position:absolute;left:4682;top:251;width:29;height:0" coordorigin="4682,251" coordsize="29,0" path="m4682,251r29,e" filled="f" strokeweight=".58pt">
              <v:path arrowok="t"/>
            </v:shape>
            <v:shape id="_x0000_s4607" style="position:absolute;left:4740;top:251;width:29;height:0" coordorigin="4740,251" coordsize="29,0" path="m4740,251r28,e" filled="f" strokeweight=".58pt">
              <v:path arrowok="t"/>
            </v:shape>
            <v:shape id="_x0000_s4606" style="position:absolute;left:4797;top:251;width:29;height:0" coordorigin="4797,251" coordsize="29,0" path="m4797,251r29,e" filled="f" strokeweight=".58pt">
              <v:path arrowok="t"/>
            </v:shape>
            <v:shape id="_x0000_s4605" style="position:absolute;left:4855;top:251;width:29;height:0" coordorigin="4855,251" coordsize="29,0" path="m4855,251r29,e" filled="f" strokeweight=".58pt">
              <v:path arrowok="t"/>
            </v:shape>
            <v:shape id="_x0000_s4604" style="position:absolute;left:4912;top:251;width:29;height:0" coordorigin="4912,251" coordsize="29,0" path="m4912,251r29,e" filled="f" strokeweight=".58pt">
              <v:path arrowok="t"/>
            </v:shape>
            <v:shape id="_x0000_s4603" style="position:absolute;left:4970;top:251;width:29;height:0" coordorigin="4970,251" coordsize="29,0" path="m4970,251r29,e" filled="f" strokeweight=".58pt">
              <v:path arrowok="t"/>
            </v:shape>
            <v:shape id="_x0000_s4602" style="position:absolute;left:5028;top:251;width:29;height:0" coordorigin="5028,251" coordsize="29,0" path="m5028,251r28,e" filled="f" strokeweight=".58pt">
              <v:path arrowok="t"/>
            </v:shape>
            <v:shape id="_x0000_s4601" style="position:absolute;left:5085;top:251;width:29;height:0" coordorigin="5085,251" coordsize="29,0" path="m5085,251r29,e" filled="f" strokeweight=".58pt">
              <v:path arrowok="t"/>
            </v:shape>
            <v:shape id="_x0000_s4600" style="position:absolute;left:5143;top:251;width:29;height:0" coordorigin="5143,251" coordsize="29,0" path="m5143,251r29,e" filled="f" strokeweight=".58pt">
              <v:path arrowok="t"/>
            </v:shape>
            <v:shape id="_x0000_s4599" style="position:absolute;left:5200;top:251;width:29;height:0" coordorigin="5200,251" coordsize="29,0" path="m5200,251r29,e" filled="f" strokeweight=".58pt">
              <v:path arrowok="t"/>
            </v:shape>
            <v:shape id="_x0000_s4598" style="position:absolute;left:5258;top:251;width:29;height:0" coordorigin="5258,251" coordsize="29,0" path="m5258,251r29,e" filled="f" strokeweight=".58pt">
              <v:path arrowok="t"/>
            </v:shape>
            <v:shape id="_x0000_s4597" style="position:absolute;left:5316;top:251;width:29;height:0" coordorigin="5316,251" coordsize="29,0" path="m5316,251r29,e" filled="f" strokeweight=".58pt">
              <v:path arrowok="t"/>
            </v:shape>
            <v:shape id="_x0000_s4596" style="position:absolute;left:5374;top:251;width:29;height:0" coordorigin="5374,251" coordsize="29,0" path="m5374,251r28,e" filled="f" strokeweight=".58pt">
              <v:path arrowok="t"/>
            </v:shape>
            <v:shape id="_x0000_s4595" style="position:absolute;left:5431;top:251;width:29;height:0" coordorigin="5431,251" coordsize="29,0" path="m5431,251r29,e" filled="f" strokeweight=".58pt">
              <v:path arrowok="t"/>
            </v:shape>
            <v:shape id="_x0000_s4594" style="position:absolute;left:5489;top:251;width:29;height:0" coordorigin="5489,251" coordsize="29,0" path="m5489,251r29,e" filled="f" strokeweight=".58pt">
              <v:path arrowok="t"/>
            </v:shape>
            <v:shape id="_x0000_s4593" style="position:absolute;left:5546;top:251;width:29;height:0" coordorigin="5546,251" coordsize="29,0" path="m5546,251r29,e" filled="f" strokeweight=".58pt">
              <v:path arrowok="t"/>
            </v:shape>
            <v:shape id="_x0000_s4592" style="position:absolute;left:5604;top:251;width:29;height:0" coordorigin="5604,251" coordsize="29,0" path="m5604,251r29,e" filled="f" strokeweight=".58pt">
              <v:path arrowok="t"/>
            </v:shape>
            <v:shape id="_x0000_s4591" style="position:absolute;left:5662;top:251;width:29;height:0" coordorigin="5662,251" coordsize="29,0" path="m5662,251r28,e" filled="f" strokeweight=".58pt">
              <v:path arrowok="t"/>
            </v:shape>
            <v:shape id="_x0000_s4590" style="position:absolute;left:5719;top:251;width:29;height:0" coordorigin="5719,251" coordsize="29,0" path="m5719,251r29,e" filled="f" strokeweight=".58pt">
              <v:path arrowok="t"/>
            </v:shape>
            <v:shape id="_x0000_s4589" style="position:absolute;left:5777;top:251;width:29;height:0" coordorigin="5777,251" coordsize="29,0" path="m5777,251r29,e" filled="f" strokeweight=".58pt">
              <v:path arrowok="t"/>
            </v:shape>
            <v:shape id="_x0000_s4588" style="position:absolute;left:5834;top:251;width:29;height:0" coordorigin="5834,251" coordsize="29,0" path="m5834,251r29,e" filled="f" strokeweight=".58pt">
              <v:path arrowok="t"/>
            </v:shape>
            <v:shape id="_x0000_s4587" style="position:absolute;left:5892;top:251;width:29;height:0" coordorigin="5892,251" coordsize="29,0" path="m5892,251r29,e" filled="f" strokeweight=".58pt">
              <v:path arrowok="t"/>
            </v:shape>
            <v:shape id="_x0000_s4586" style="position:absolute;left:5950;top:251;width:29;height:0" coordorigin="5950,251" coordsize="29,0" path="m5950,251r28,e" filled="f" strokeweight=".58pt">
              <v:path arrowok="t"/>
            </v:shape>
            <v:shape id="_x0000_s4585" style="position:absolute;left:6007;top:251;width:29;height:0" coordorigin="6007,251" coordsize="29,0" path="m6007,251r29,e" filled="f" strokeweight=".58pt">
              <v:path arrowok="t"/>
            </v:shape>
            <v:shape id="_x0000_s4584" style="position:absolute;left:6065;top:251;width:29;height:0" coordorigin="6065,251" coordsize="29,0" path="m6065,251r29,e" filled="f" strokeweight=".58pt">
              <v:path arrowok="t"/>
            </v:shape>
            <v:shape id="_x0000_s4583" style="position:absolute;left:6122;top:251;width:29;height:0" coordorigin="6122,251" coordsize="29,0" path="m6122,251r29,e" filled="f" strokeweight=".58pt">
              <v:path arrowok="t"/>
            </v:shape>
            <v:shape id="_x0000_s4582" style="position:absolute;left:6180;top:251;width:29;height:0" coordorigin="6180,251" coordsize="29,0" path="m6180,251r29,e" filled="f" strokeweight=".58pt">
              <v:path arrowok="t"/>
            </v:shape>
            <v:shape id="_x0000_s4581" style="position:absolute;left:6238;top:251;width:29;height:0" coordorigin="6238,251" coordsize="29,0" path="m6238,251r28,e" filled="f" strokeweight=".58pt">
              <v:path arrowok="t"/>
            </v:shape>
            <v:shape id="_x0000_s4580" style="position:absolute;left:6295;top:251;width:29;height:0" coordorigin="6295,251" coordsize="29,0" path="m6295,251r29,e" filled="f" strokeweight=".58pt">
              <v:path arrowok="t"/>
            </v:shape>
            <v:shape id="_x0000_s4579" style="position:absolute;left:6353;top:251;width:29;height:0" coordorigin="6353,251" coordsize="29,0" path="m6353,251r29,e" filled="f" strokeweight=".58pt">
              <v:path arrowok="t"/>
            </v:shape>
            <v:shape id="_x0000_s4578" style="position:absolute;left:6410;top:251;width:29;height:0" coordorigin="6410,251" coordsize="29,0" path="m6410,251r29,e" filled="f" strokeweight=".58pt">
              <v:path arrowok="t"/>
            </v:shape>
            <v:shape id="_x0000_s4577" style="position:absolute;left:6468;top:251;width:29;height:0" coordorigin="6468,251" coordsize="29,0" path="m6468,251r29,e" filled="f" strokeweight=".58pt">
              <v:path arrowok="t"/>
            </v:shape>
            <v:shape id="_x0000_s4576" style="position:absolute;left:6526;top:251;width:29;height:0" coordorigin="6526,251" coordsize="29,0" path="m6526,251r29,e" filled="f" strokeweight=".58pt">
              <v:path arrowok="t"/>
            </v:shape>
            <v:shape id="_x0000_s4575" style="position:absolute;left:6584;top:251;width:29;height:0" coordorigin="6584,251" coordsize="29,0" path="m6584,251r28,e" filled="f" strokeweight=".58pt">
              <v:path arrowok="t"/>
            </v:shape>
            <v:shape id="_x0000_s4574" style="position:absolute;left:6641;top:251;width:29;height:0" coordorigin="6641,251" coordsize="29,0" path="m6641,251r29,e" filled="f" strokeweight=".58pt">
              <v:path arrowok="t"/>
            </v:shape>
            <v:shape id="_x0000_s4573" style="position:absolute;left:6699;top:251;width:29;height:0" coordorigin="6699,251" coordsize="29,0" path="m6699,251r29,e" filled="f" strokeweight=".58pt">
              <v:path arrowok="t"/>
            </v:shape>
            <v:shape id="_x0000_s4572" style="position:absolute;left:6756;top:251;width:29;height:0" coordorigin="6756,251" coordsize="29,0" path="m6756,251r29,e" filled="f" strokeweight=".58pt">
              <v:path arrowok="t"/>
            </v:shape>
            <v:shape id="_x0000_s4571" style="position:absolute;left:6814;top:251;width:29;height:0" coordorigin="6814,251" coordsize="29,0" path="m6814,251r29,e" filled="f" strokeweight=".58pt">
              <v:path arrowok="t"/>
            </v:shape>
            <v:shape id="_x0000_s4570" style="position:absolute;left:6872;top:251;width:29;height:0" coordorigin="6872,251" coordsize="29,0" path="m6872,251r28,e" filled="f" strokeweight=".58pt">
              <v:path arrowok="t"/>
            </v:shape>
            <v:shape id="_x0000_s4569" style="position:absolute;left:6929;top:251;width:29;height:0" coordorigin="6929,251" coordsize="29,0" path="m6929,251r29,e" filled="f" strokeweight=".58pt">
              <v:path arrowok="t"/>
            </v:shape>
            <v:shape id="_x0000_s4568" style="position:absolute;left:6987;top:251;width:29;height:0" coordorigin="6987,251" coordsize="29,0" path="m6987,251r29,e" filled="f" strokeweight=".58pt">
              <v:path arrowok="t"/>
            </v:shape>
            <v:shape id="_x0000_s4567" style="position:absolute;left:7044;top:251;width:29;height:0" coordorigin="7044,251" coordsize="29,0" path="m7044,251r29,e" filled="f" strokeweight=".58pt">
              <v:path arrowok="t"/>
            </v:shape>
            <v:shape id="_x0000_s4566" style="position:absolute;left:7102;top:251;width:29;height:0" coordorigin="7102,251" coordsize="29,0" path="m7102,251r29,e" filled="f" strokeweight=".58pt">
              <v:path arrowok="t"/>
            </v:shape>
            <v:shape id="_x0000_s4565" style="position:absolute;left:7160;top:251;width:29;height:0" coordorigin="7160,251" coordsize="29,0" path="m7160,251r28,e" filled="f" strokeweight=".58pt">
              <v:path arrowok="t"/>
            </v:shape>
            <v:shape id="_x0000_s4564" style="position:absolute;left:7217;top:251;width:29;height:0" coordorigin="7217,251" coordsize="29,0" path="m7217,251r29,e" filled="f" strokeweight=".58pt">
              <v:path arrowok="t"/>
            </v:shape>
            <v:shape id="_x0000_s4563" style="position:absolute;left:7275;top:251;width:29;height:0" coordorigin="7275,251" coordsize="29,0" path="m7275,251r29,e" filled="f" strokeweight=".58pt">
              <v:path arrowok="t"/>
            </v:shape>
            <v:shape id="_x0000_s4562" style="position:absolute;left:7332;top:251;width:29;height:0" coordorigin="7332,251" coordsize="29,0" path="m7332,251r29,e" filled="f" strokeweight=".58pt">
              <v:path arrowok="t"/>
            </v:shape>
            <v:shape id="_x0000_s4561" style="position:absolute;left:7390;top:251;width:29;height:0" coordorigin="7390,251" coordsize="29,0" path="m7390,251r29,e" filled="f" strokeweight=".58pt">
              <v:path arrowok="t"/>
            </v:shape>
            <v:shape id="_x0000_s4560" style="position:absolute;left:7448;top:251;width:29;height:0" coordorigin="7448,251" coordsize="29,0" path="m7448,251r28,e" filled="f" strokeweight=".58pt">
              <v:path arrowok="t"/>
            </v:shape>
            <v:shape id="_x0000_s4559" style="position:absolute;left:7505;top:251;width:29;height:0" coordorigin="7505,251" coordsize="29,0" path="m7505,251r29,e" filled="f" strokeweight=".58pt">
              <v:path arrowok="t"/>
            </v:shape>
            <v:shape id="_x0000_s4558" style="position:absolute;left:7563;top:251;width:29;height:0" coordorigin="7563,251" coordsize="29,0" path="m7563,251r29,e" filled="f" strokeweight=".58pt">
              <v:path arrowok="t"/>
            </v:shape>
            <v:shape id="_x0000_s4557" style="position:absolute;left:7620;top:251;width:29;height:0" coordorigin="7620,251" coordsize="29,0" path="m7620,251r29,e" filled="f" strokeweight=".58pt">
              <v:path arrowok="t"/>
            </v:shape>
            <v:shape id="_x0000_s4556" style="position:absolute;left:7678;top:251;width:29;height:0" coordorigin="7678,251" coordsize="29,0" path="m7678,251r29,e" filled="f" strokeweight=".58pt">
              <v:path arrowok="t"/>
            </v:shape>
            <v:shape id="_x0000_s4555" style="position:absolute;left:7736;top:251;width:29;height:0" coordorigin="7736,251" coordsize="29,0" path="m7736,251r29,e" filled="f" strokeweight=".58pt">
              <v:path arrowok="t"/>
            </v:shape>
            <v:shape id="_x0000_s4554" style="position:absolute;left:7794;top:251;width:29;height:0" coordorigin="7794,251" coordsize="29,0" path="m7794,251r29,e" filled="f" strokeweight=".58pt">
              <v:path arrowok="t"/>
            </v:shape>
            <v:shape id="_x0000_s4553" style="position:absolute;left:7851;top:251;width:29;height:0" coordorigin="7851,251" coordsize="29,0" path="m7851,251r29,e" filled="f" strokeweight=".58pt">
              <v:path arrowok="t"/>
            </v:shape>
            <v:shape id="_x0000_s4552" style="position:absolute;left:7909;top:251;width:29;height:0" coordorigin="7909,251" coordsize="29,0" path="m7909,251r29,e" filled="f" strokeweight=".58pt">
              <v:path arrowok="t"/>
            </v:shape>
            <v:shape id="_x0000_s4551" style="position:absolute;left:7967;top:251;width:29;height:0" coordorigin="7967,251" coordsize="29,0" path="m7967,251r28,e" filled="f" strokeweight=".58pt">
              <v:path arrowok="t"/>
            </v:shape>
            <v:shape id="_x0000_s4550" style="position:absolute;left:8024;top:251;width:29;height:0" coordorigin="8024,251" coordsize="29,0" path="m8024,251r29,e" filled="f" strokeweight=".58pt">
              <v:path arrowok="t"/>
            </v:shape>
            <v:shape id="_x0000_s4549" style="position:absolute;left:8082;top:251;width:29;height:0" coordorigin="8082,251" coordsize="29,0" path="m8082,251r29,e" filled="f" strokeweight=".58pt">
              <v:path arrowok="t"/>
            </v:shape>
            <v:shape id="_x0000_s4548" style="position:absolute;left:8139;top:251;width:29;height:0" coordorigin="8139,251" coordsize="29,0" path="m8139,251r29,e" filled="f" strokeweight=".58pt">
              <v:path arrowok="t"/>
            </v:shape>
            <v:shape id="_x0000_s4547" style="position:absolute;left:8197;top:251;width:29;height:0" coordorigin="8197,251" coordsize="29,0" path="m8197,251r29,e" filled="f" strokeweight=".58pt">
              <v:path arrowok="t"/>
            </v:shape>
            <v:shape id="_x0000_s4546" style="position:absolute;left:8255;top:251;width:29;height:0" coordorigin="8255,251" coordsize="29,0" path="m8255,251r28,e" filled="f" strokeweight=".58pt">
              <v:path arrowok="t"/>
            </v:shape>
            <v:shape id="_x0000_s4545" style="position:absolute;left:8312;top:251;width:29;height:0" coordorigin="8312,251" coordsize="29,0" path="m8312,251r29,e" filled="f" strokeweight=".58pt">
              <v:path arrowok="t"/>
            </v:shape>
            <v:shape id="_x0000_s4544" style="position:absolute;left:8370;top:251;width:29;height:0" coordorigin="8370,251" coordsize="29,0" path="m8370,251r29,e" filled="f" strokeweight=".58pt">
              <v:path arrowok="t"/>
            </v:shape>
            <v:shape id="_x0000_s4543" style="position:absolute;left:8427;top:251;width:29;height:0" coordorigin="8427,251" coordsize="29,0" path="m8427,251r29,e" filled="f" strokeweight=".58pt">
              <v:path arrowok="t"/>
            </v:shape>
            <v:shape id="_x0000_s4542" style="position:absolute;left:8485;top:251;width:29;height:0" coordorigin="8485,251" coordsize="29,0" path="m8485,251r29,e" filled="f" strokeweight=".58pt">
              <v:path arrowok="t"/>
            </v:shape>
            <v:shape id="_x0000_s4541" style="position:absolute;left:8543;top:251;width:29;height:0" coordorigin="8543,251" coordsize="29,0" path="m8543,251r28,e" filled="f" strokeweight=".58pt">
              <v:path arrowok="t"/>
            </v:shape>
            <v:shape id="_x0000_s4540" style="position:absolute;left:8600;top:251;width:29;height:0" coordorigin="8600,251" coordsize="29,0" path="m8600,251r29,e" filled="f" strokeweight=".58pt">
              <v:path arrowok="t"/>
            </v:shape>
            <v:shape id="_x0000_s4539" style="position:absolute;left:8658;top:251;width:29;height:0" coordorigin="8658,251" coordsize="29,0" path="m8658,251r29,e" filled="f" strokeweight=".58pt">
              <v:path arrowok="t"/>
            </v:shape>
            <v:shape id="_x0000_s4538" style="position:absolute;left:8715;top:251;width:29;height:0" coordorigin="8715,251" coordsize="29,0" path="m8715,251r29,e" filled="f" strokeweight=".58pt">
              <v:path arrowok="t"/>
            </v:shape>
            <v:shape id="_x0000_s4537" style="position:absolute;left:8773;top:251;width:29;height:0" coordorigin="8773,251" coordsize="29,0" path="m8773,251r29,e" filled="f" strokeweight=".58pt">
              <v:path arrowok="t"/>
            </v:shape>
            <v:shape id="_x0000_s4536" style="position:absolute;left:8831;top:251;width:29;height:0" coordorigin="8831,251" coordsize="29,0" path="m8831,251r28,e" filled="f" strokeweight=".58pt">
              <v:path arrowok="t"/>
            </v:shape>
            <v:shape id="_x0000_s4535" style="position:absolute;left:8888;top:251;width:29;height:0" coordorigin="8888,251" coordsize="29,0" path="m8888,251r29,e" filled="f" strokeweight=".58pt">
              <v:path arrowok="t"/>
            </v:shape>
            <v:shape id="_x0000_s4534" style="position:absolute;left:8946;top:251;width:29;height:0" coordorigin="8946,251" coordsize="29,0" path="m8946,251r29,e" filled="f" strokeweight=".58pt">
              <v:path arrowok="t"/>
            </v:shape>
            <v:shape id="_x0000_s4533" style="position:absolute;left:9004;top:251;width:29;height:0" coordorigin="9004,251" coordsize="29,0" path="m9004,251r29,e" filled="f" strokeweight=".58pt">
              <v:path arrowok="t"/>
            </v:shape>
            <v:shape id="_x0000_s4532" style="position:absolute;left:9061;top:251;width:29;height:0" coordorigin="9061,251" coordsize="29,0" path="m9061,251r29,e" filled="f" strokeweight=".58pt">
              <v:path arrowok="t"/>
            </v:shape>
            <v:shape id="_x0000_s4531" style="position:absolute;left:9119;top:251;width:29;height:0" coordorigin="9119,251" coordsize="29,0" path="m9119,251r29,e" filled="f" strokeweight=".58pt">
              <v:path arrowok="t"/>
            </v:shape>
            <v:shape id="_x0000_s4530" style="position:absolute;left:9177;top:251;width:29;height:0" coordorigin="9177,251" coordsize="29,0" path="m9177,251r28,e" filled="f" strokeweight=".58pt">
              <v:path arrowok="t"/>
            </v:shape>
            <v:shape id="_x0000_s4529" style="position:absolute;left:9234;top:251;width:29;height:0" coordorigin="9234,251" coordsize="29,0" path="m9234,251r29,e" filled="f" strokeweight=".58pt">
              <v:path arrowok="t"/>
            </v:shape>
            <v:shape id="_x0000_s4528" style="position:absolute;left:9292;top:251;width:29;height:0" coordorigin="9292,251" coordsize="29,0" path="m9292,251r29,e" filled="f" strokeweight=".58pt">
              <v:path arrowok="t"/>
            </v:shape>
            <v:shape id="_x0000_s4527" style="position:absolute;left:9349;top:251;width:29;height:0" coordorigin="9349,251" coordsize="29,0" path="m9349,251r29,e" filled="f" strokeweight=".58pt">
              <v:path arrowok="t"/>
            </v:shape>
            <v:shape id="_x0000_s4526" style="position:absolute;left:9407;top:251;width:29;height:0" coordorigin="9407,251" coordsize="29,0" path="m9407,251r29,e" filled="f" strokeweight=".58pt">
              <v:path arrowok="t"/>
            </v:shape>
            <v:shape id="_x0000_s4525" style="position:absolute;left:9465;top:251;width:29;height:0" coordorigin="9465,251" coordsize="29,0" path="m9465,251r28,e" filled="f" strokeweight=".58pt">
              <v:path arrowok="t"/>
            </v:shape>
            <v:shape id="_x0000_s4524" style="position:absolute;left:9522;top:251;width:29;height:0" coordorigin="9522,251" coordsize="29,0" path="m9522,251r29,e" filled="f" strokeweight=".58pt">
              <v:path arrowok="t"/>
            </v:shape>
            <v:shape id="_x0000_s4523" style="position:absolute;left:9580;top:251;width:29;height:0" coordorigin="9580,251" coordsize="29,0" path="m9580,251r29,e" filled="f" strokeweight=".58pt">
              <v:path arrowok="t"/>
            </v:shape>
            <v:shape id="_x0000_s4522" style="position:absolute;left:9637;top:251;width:29;height:0" coordorigin="9637,251" coordsize="29,0" path="m9637,251r29,e" filled="f" strokeweight=".58pt">
              <v:path arrowok="t"/>
            </v:shape>
            <v:shape id="_x0000_s4521" style="position:absolute;left:9695;top:251;width:29;height:0" coordorigin="9695,251" coordsize="29,0" path="m9695,251r29,e" filled="f" strokeweight=".58pt">
              <v:path arrowok="t"/>
            </v:shape>
            <v:shape id="_x0000_s4520" style="position:absolute;left:9753;top:251;width:29;height:0" coordorigin="9753,251" coordsize="29,0" path="m9753,251r28,e" filled="f" strokeweight=".58pt">
              <v:path arrowok="t"/>
            </v:shape>
            <v:shape id="_x0000_s4519" style="position:absolute;left:9810;top:251;width:29;height:0" coordorigin="9810,251" coordsize="29,0" path="m9810,251r29,e" filled="f" strokeweight=".58pt">
              <v:path arrowok="t"/>
            </v:shape>
            <v:shape id="_x0000_s4518" style="position:absolute;left:9868;top:251;width:29;height:0" coordorigin="9868,251" coordsize="29,0" path="m9868,251r29,e" filled="f" strokeweight=".58pt">
              <v:path arrowok="t"/>
            </v:shape>
            <v:shape id="_x0000_s4517" style="position:absolute;left:9925;top:251;width:29;height:0" coordorigin="9925,251" coordsize="29,0" path="m9925,251r29,e" filled="f" strokeweight=".58pt">
              <v:path arrowok="t"/>
            </v:shape>
            <v:shape id="_x0000_s4516" style="position:absolute;left:9983;top:251;width:29;height:0" coordorigin="9983,251" coordsize="29,0" path="m9983,251r29,e" filled="f" strokeweight=".58pt">
              <v:path arrowok="t"/>
            </v:shape>
            <v:shape id="_x0000_s4515" style="position:absolute;left:10041;top:251;width:29;height:0" coordorigin="10041,251" coordsize="29,0" path="m10041,251r28,e" filled="f" strokeweight=".58pt">
              <v:path arrowok="t"/>
            </v:shape>
            <v:shape id="_x0000_s4514" style="position:absolute;left:10099;top:251;width:29;height:0" coordorigin="10099,251" coordsize="29,0" path="m10099,251r29,e" filled="f" strokeweight=".58pt">
              <v:path arrowok="t"/>
            </v:shape>
            <v:shape id="_x0000_s4513" style="position:absolute;left:10156;top:251;width:29;height:0" coordorigin="10156,251" coordsize="29,0" path="m10156,251r29,e" filled="f" strokeweight=".58pt">
              <v:path arrowok="t"/>
            </v:shape>
            <v:shape id="_x0000_s4512" style="position:absolute;left:10214;top:251;width:29;height:0" coordorigin="10214,251" coordsize="29,0" path="m10214,251r29,e" filled="f" strokeweight=".58pt">
              <v:path arrowok="t"/>
            </v:shape>
            <v:shape id="_x0000_s4511" style="position:absolute;left:10272;top:251;width:29;height:0" coordorigin="10272,251" coordsize="29,0" path="m10272,251r28,e" filled="f" strokeweight=".58pt">
              <v:path arrowok="t"/>
            </v:shape>
            <v:shape id="_x0000_s4510" style="position:absolute;left:10329;top:251;width:29;height:0" coordorigin="10329,251" coordsize="29,0" path="m10329,251r29,e" filled="f" strokeweight=".58pt">
              <v:path arrowok="t"/>
            </v:shape>
            <v:shape id="_x0000_s4509" style="position:absolute;left:10387;top:251;width:29;height:0" coordorigin="10387,251" coordsize="29,0" path="m10387,251r29,e" filled="f" strokeweight=".58pt">
              <v:path arrowok="t"/>
            </v:shape>
            <v:shape id="_x0000_s4508" style="position:absolute;left:10444;top:251;width:29;height:0" coordorigin="10444,251" coordsize="29,0" path="m10444,251r29,e" filled="f" strokeweight=".58pt">
              <v:path arrowok="t"/>
            </v:shape>
            <v:shape id="_x0000_s4507" style="position:absolute;left:10502;top:251;width:29;height:0" coordorigin="10502,251" coordsize="29,0" path="m10502,251r29,e" filled="f" strokeweight=".58pt">
              <v:path arrowok="t"/>
            </v:shape>
            <v:shape id="_x0000_s4506" style="position:absolute;left:10560;top:251;width:29;height:0" coordorigin="10560,251" coordsize="29,0" path="m10560,251r28,e" filled="f" strokeweight=".58pt">
              <v:path arrowok="t"/>
            </v:shape>
            <v:shape id="_x0000_s4505" style="position:absolute;left:10617;top:251;width:29;height:0" coordorigin="10617,251" coordsize="29,0" path="m10617,251r29,e" filled="f" strokeweight=".58pt">
              <v:path arrowok="t"/>
            </v:shape>
            <v:shape id="_x0000_s4504" style="position:absolute;left:10675;top:251;width:29;height:0" coordorigin="10675,251" coordsize="29,0" path="m10675,251r29,e" filled="f" strokeweight=".58pt">
              <v:path arrowok="t"/>
            </v:shape>
            <v:shape id="_x0000_s4503" style="position:absolute;left:10732;top:251;width:29;height:0" coordorigin="10732,251" coordsize="29,0" path="m10732,251r29,e" filled="f" strokeweight=".58pt">
              <v:path arrowok="t"/>
            </v:shape>
            <v:shape id="_x0000_s4502" style="position:absolute;left:10790;top:251;width:29;height:0" coordorigin="10790,251" coordsize="29,0" path="m10790,251r29,e" filled="f" strokeweight=".58pt">
              <v:path arrowok="t"/>
            </v:shape>
            <v:shape id="_x0000_s4501" style="position:absolute;left:10848;top:251;width:29;height:0" coordorigin="10848,251" coordsize="29,0" path="m10848,251r28,e" filled="f" strokeweight=".58pt">
              <v:path arrowok="t"/>
            </v:shape>
            <v:shape id="_x0000_s4500" style="position:absolute;left:10905;top:251;width:29;height:0" coordorigin="10905,251" coordsize="29,0" path="m10905,251r29,e" filled="f" strokeweight=".58pt">
              <v:path arrowok="t"/>
            </v:shape>
            <v:shape id="_x0000_s4499" style="position:absolute;left:10963;top:251;width:29;height:0" coordorigin="10963,251" coordsize="29,0" path="m10963,251r29,e" filled="f" strokeweight=".58pt">
              <v:path arrowok="t"/>
            </v:shape>
            <v:shape id="_x0000_s4498" style="position:absolute;left:11020;top:251;width:29;height:0" coordorigin="11020,251" coordsize="29,0" path="m11020,251r29,e" filled="f" strokeweight=".58pt">
              <v:path arrowok="t"/>
            </v:shape>
            <v:shape id="_x0000_s4497" style="position:absolute;left:11078;top:251;width:29;height:0" coordorigin="11078,251" coordsize="29,0" path="m11078,251r29,e" filled="f" strokeweight=".58pt">
              <v:path arrowok="t"/>
            </v:shape>
            <v:shape id="_x0000_s4496" style="position:absolute;left:11136;top:251;width:29;height:0" coordorigin="11136,251" coordsize="29,0" path="m11136,251r28,e" filled="f" strokeweight=".58pt">
              <v:path arrowok="t"/>
            </v:shape>
            <v:shape id="_x0000_s4495" style="position:absolute;left:11193;top:251;width:29;height:0" coordorigin="11193,251" coordsize="29,0" path="m11193,251r29,e" filled="f" strokeweight=".58pt">
              <v:path arrowok="t"/>
            </v:shape>
            <v:shape id="_x0000_s4494" style="position:absolute;left:11251;top:251;width:5;height:0" coordorigin="11251,251" coordsize="5,0" path="m11251,251r5,e" filled="f" strokeweight=".58pt">
              <v:path arrowok="t"/>
            </v:shape>
            <w10:wrap anchorx="page"/>
          </v:group>
        </w:pict>
      </w:r>
      <w:r>
        <w:pict w14:anchorId="564AEF1C">
          <v:group id="_x0000_s4356" style="position:absolute;left:0;text-align:left;margin-left:173.3pt;margin-top:25.5pt;width:389.75pt;height:.6pt;z-index:-3930;mso-position-horizontal-relative:page" coordorigin="3466,510" coordsize="7795,12">
            <v:shape id="_x0000_s4492" style="position:absolute;left:3472;top:515;width:29;height:0" coordorigin="3472,515" coordsize="29,0" path="m3472,515r29,e" filled="f" strokeweight=".58pt">
              <v:path arrowok="t"/>
            </v:shape>
            <v:shape id="_x0000_s4491" style="position:absolute;left:3529;top:515;width:29;height:0" coordorigin="3529,515" coordsize="29,0" path="m3529,515r29,e" filled="f" strokeweight=".58pt">
              <v:path arrowok="t"/>
            </v:shape>
            <v:shape id="_x0000_s4490" style="position:absolute;left:3587;top:515;width:29;height:0" coordorigin="3587,515" coordsize="29,0" path="m3587,515r29,e" filled="f" strokeweight=".58pt">
              <v:path arrowok="t"/>
            </v:shape>
            <v:shape id="_x0000_s4489" style="position:absolute;left:3645;top:515;width:29;height:0" coordorigin="3645,515" coordsize="29,0" path="m3645,515r28,e" filled="f" strokeweight=".58pt">
              <v:path arrowok="t"/>
            </v:shape>
            <v:shape id="_x0000_s4488" style="position:absolute;left:3702;top:515;width:29;height:0" coordorigin="3702,515" coordsize="29,0" path="m3702,515r29,e" filled="f" strokeweight=".58pt">
              <v:path arrowok="t"/>
            </v:shape>
            <v:shape id="_x0000_s4487" style="position:absolute;left:3760;top:515;width:29;height:0" coordorigin="3760,515" coordsize="29,0" path="m3760,515r29,e" filled="f" strokeweight=".58pt">
              <v:path arrowok="t"/>
            </v:shape>
            <v:shape id="_x0000_s4486" style="position:absolute;left:3817;top:515;width:29;height:0" coordorigin="3817,515" coordsize="29,0" path="m3817,515r29,e" filled="f" strokeweight=".58pt">
              <v:path arrowok="t"/>
            </v:shape>
            <v:shape id="_x0000_s4485" style="position:absolute;left:3875;top:515;width:29;height:0" coordorigin="3875,515" coordsize="29,0" path="m3875,515r29,e" filled="f" strokeweight=".58pt">
              <v:path arrowok="t"/>
            </v:shape>
            <v:shape id="_x0000_s4484" style="position:absolute;left:3933;top:515;width:29;height:0" coordorigin="3933,515" coordsize="29,0" path="m3933,515r28,e" filled="f" strokeweight=".58pt">
              <v:path arrowok="t"/>
            </v:shape>
            <v:shape id="_x0000_s4483" style="position:absolute;left:3990;top:515;width:29;height:0" coordorigin="3990,515" coordsize="29,0" path="m3990,515r29,e" filled="f" strokeweight=".58pt">
              <v:path arrowok="t"/>
            </v:shape>
            <v:shape id="_x0000_s4482" style="position:absolute;left:4048;top:515;width:29;height:0" coordorigin="4048,515" coordsize="29,0" path="m4048,515r29,e" filled="f" strokeweight=".58pt">
              <v:path arrowok="t"/>
            </v:shape>
            <v:shape id="_x0000_s4481" style="position:absolute;left:4105;top:515;width:29;height:0" coordorigin="4105,515" coordsize="29,0" path="m4105,515r30,e" filled="f" strokeweight=".58pt">
              <v:path arrowok="t"/>
            </v:shape>
            <v:shape id="_x0000_s4480" style="position:absolute;left:4164;top:515;width:29;height:0" coordorigin="4164,515" coordsize="29,0" path="m4164,515r28,e" filled="f" strokeweight=".58pt">
              <v:path arrowok="t"/>
            </v:shape>
            <v:shape id="_x0000_s4479" style="position:absolute;left:4221;top:515;width:29;height:0" coordorigin="4221,515" coordsize="29,0" path="m4221,515r29,e" filled="f" strokeweight=".58pt">
              <v:path arrowok="t"/>
            </v:shape>
            <v:shape id="_x0000_s4478" style="position:absolute;left:4279;top:515;width:29;height:0" coordorigin="4279,515" coordsize="29,0" path="m4279,515r29,e" filled="f" strokeweight=".58pt">
              <v:path arrowok="t"/>
            </v:shape>
            <v:shape id="_x0000_s4477" style="position:absolute;left:4336;top:515;width:29;height:0" coordorigin="4336,515" coordsize="29,0" path="m4336,515r29,e" filled="f" strokeweight=".58pt">
              <v:path arrowok="t"/>
            </v:shape>
            <v:shape id="_x0000_s4476" style="position:absolute;left:4394;top:515;width:29;height:0" coordorigin="4394,515" coordsize="29,0" path="m4394,515r29,e" filled="f" strokeweight=".58pt">
              <v:path arrowok="t"/>
            </v:shape>
            <v:shape id="_x0000_s4475" style="position:absolute;left:4452;top:515;width:29;height:0" coordorigin="4452,515" coordsize="29,0" path="m4452,515r28,e" filled="f" strokeweight=".58pt">
              <v:path arrowok="t"/>
            </v:shape>
            <v:shape id="_x0000_s4474" style="position:absolute;left:4509;top:515;width:29;height:0" coordorigin="4509,515" coordsize="29,0" path="m4509,515r29,e" filled="f" strokeweight=".58pt">
              <v:path arrowok="t"/>
            </v:shape>
            <v:shape id="_x0000_s4473" style="position:absolute;left:4567;top:515;width:29;height:0" coordorigin="4567,515" coordsize="29,0" path="m4567,515r29,e" filled="f" strokeweight=".58pt">
              <v:path arrowok="t"/>
            </v:shape>
            <v:shape id="_x0000_s4472" style="position:absolute;left:4624;top:515;width:29;height:0" coordorigin="4624,515" coordsize="29,0" path="m4624,515r29,e" filled="f" strokeweight=".58pt">
              <v:path arrowok="t"/>
            </v:shape>
            <v:shape id="_x0000_s4471" style="position:absolute;left:4682;top:515;width:29;height:0" coordorigin="4682,515" coordsize="29,0" path="m4682,515r29,e" filled="f" strokeweight=".58pt">
              <v:path arrowok="t"/>
            </v:shape>
            <v:shape id="_x0000_s4470" style="position:absolute;left:4740;top:515;width:29;height:0" coordorigin="4740,515" coordsize="29,0" path="m4740,515r28,e" filled="f" strokeweight=".58pt">
              <v:path arrowok="t"/>
            </v:shape>
            <v:shape id="_x0000_s4469" style="position:absolute;left:4797;top:515;width:29;height:0" coordorigin="4797,515" coordsize="29,0" path="m4797,515r29,e" filled="f" strokeweight=".58pt">
              <v:path arrowok="t"/>
            </v:shape>
            <v:shape id="_x0000_s4468" style="position:absolute;left:4855;top:515;width:29;height:0" coordorigin="4855,515" coordsize="29,0" path="m4855,515r29,e" filled="f" strokeweight=".58pt">
              <v:path arrowok="t"/>
            </v:shape>
            <v:shape id="_x0000_s4467" style="position:absolute;left:4912;top:515;width:29;height:0" coordorigin="4912,515" coordsize="29,0" path="m4912,515r29,e" filled="f" strokeweight=".58pt">
              <v:path arrowok="t"/>
            </v:shape>
            <v:shape id="_x0000_s4466" style="position:absolute;left:4970;top:515;width:29;height:0" coordorigin="4970,515" coordsize="29,0" path="m4970,515r29,e" filled="f" strokeweight=".58pt">
              <v:path arrowok="t"/>
            </v:shape>
            <v:shape id="_x0000_s4465" style="position:absolute;left:5028;top:515;width:29;height:0" coordorigin="5028,515" coordsize="29,0" path="m5028,515r28,e" filled="f" strokeweight=".58pt">
              <v:path arrowok="t"/>
            </v:shape>
            <v:shape id="_x0000_s4464" style="position:absolute;left:5085;top:515;width:29;height:0" coordorigin="5085,515" coordsize="29,0" path="m5085,515r29,e" filled="f" strokeweight=".58pt">
              <v:path arrowok="t"/>
            </v:shape>
            <v:shape id="_x0000_s4463" style="position:absolute;left:5143;top:515;width:29;height:0" coordorigin="5143,515" coordsize="29,0" path="m5143,515r29,e" filled="f" strokeweight=".58pt">
              <v:path arrowok="t"/>
            </v:shape>
            <v:shape id="_x0000_s4462" style="position:absolute;left:5200;top:515;width:29;height:0" coordorigin="5200,515" coordsize="29,0" path="m5200,515r29,e" filled="f" strokeweight=".58pt">
              <v:path arrowok="t"/>
            </v:shape>
            <v:shape id="_x0000_s4461" style="position:absolute;left:5258;top:515;width:29;height:0" coordorigin="5258,515" coordsize="29,0" path="m5258,515r29,e" filled="f" strokeweight=".58pt">
              <v:path arrowok="t"/>
            </v:shape>
            <v:shape id="_x0000_s4460" style="position:absolute;left:5316;top:515;width:29;height:0" coordorigin="5316,515" coordsize="29,0" path="m5316,515r29,e" filled="f" strokeweight=".58pt">
              <v:path arrowok="t"/>
            </v:shape>
            <v:shape id="_x0000_s4459" style="position:absolute;left:5374;top:515;width:29;height:0" coordorigin="5374,515" coordsize="29,0" path="m5374,515r28,e" filled="f" strokeweight=".58pt">
              <v:path arrowok="t"/>
            </v:shape>
            <v:shape id="_x0000_s4458" style="position:absolute;left:5431;top:515;width:29;height:0" coordorigin="5431,515" coordsize="29,0" path="m5431,515r29,e" filled="f" strokeweight=".58pt">
              <v:path arrowok="t"/>
            </v:shape>
            <v:shape id="_x0000_s4457" style="position:absolute;left:5489;top:515;width:29;height:0" coordorigin="5489,515" coordsize="29,0" path="m5489,515r29,e" filled="f" strokeweight=".58pt">
              <v:path arrowok="t"/>
            </v:shape>
            <v:shape id="_x0000_s4456" style="position:absolute;left:5546;top:515;width:29;height:0" coordorigin="5546,515" coordsize="29,0" path="m5546,515r29,e" filled="f" strokeweight=".58pt">
              <v:path arrowok="t"/>
            </v:shape>
            <v:shape id="_x0000_s4455" style="position:absolute;left:5604;top:515;width:29;height:0" coordorigin="5604,515" coordsize="29,0" path="m5604,515r29,e" filled="f" strokeweight=".58pt">
              <v:path arrowok="t"/>
            </v:shape>
            <v:shape id="_x0000_s4454" style="position:absolute;left:5662;top:515;width:29;height:0" coordorigin="5662,515" coordsize="29,0" path="m5662,515r28,e" filled="f" strokeweight=".58pt">
              <v:path arrowok="t"/>
            </v:shape>
            <v:shape id="_x0000_s4453" style="position:absolute;left:5719;top:515;width:29;height:0" coordorigin="5719,515" coordsize="29,0" path="m5719,515r29,e" filled="f" strokeweight=".58pt">
              <v:path arrowok="t"/>
            </v:shape>
            <v:shape id="_x0000_s4452" style="position:absolute;left:5777;top:515;width:29;height:0" coordorigin="5777,515" coordsize="29,0" path="m5777,515r29,e" filled="f" strokeweight=".58pt">
              <v:path arrowok="t"/>
            </v:shape>
            <v:shape id="_x0000_s4451" style="position:absolute;left:5834;top:515;width:29;height:0" coordorigin="5834,515" coordsize="29,0" path="m5834,515r29,e" filled="f" strokeweight=".58pt">
              <v:path arrowok="t"/>
            </v:shape>
            <v:shape id="_x0000_s4450" style="position:absolute;left:5892;top:515;width:29;height:0" coordorigin="5892,515" coordsize="29,0" path="m5892,515r29,e" filled="f" strokeweight=".58pt">
              <v:path arrowok="t"/>
            </v:shape>
            <v:shape id="_x0000_s4449" style="position:absolute;left:5950;top:515;width:29;height:0" coordorigin="5950,515" coordsize="29,0" path="m5950,515r28,e" filled="f" strokeweight=".58pt">
              <v:path arrowok="t"/>
            </v:shape>
            <v:shape id="_x0000_s4448" style="position:absolute;left:6007;top:515;width:29;height:0" coordorigin="6007,515" coordsize="29,0" path="m6007,515r29,e" filled="f" strokeweight=".58pt">
              <v:path arrowok="t"/>
            </v:shape>
            <v:shape id="_x0000_s4447" style="position:absolute;left:6065;top:515;width:29;height:0" coordorigin="6065,515" coordsize="29,0" path="m6065,515r29,e" filled="f" strokeweight=".58pt">
              <v:path arrowok="t"/>
            </v:shape>
            <v:shape id="_x0000_s4446" style="position:absolute;left:6122;top:515;width:29;height:0" coordorigin="6122,515" coordsize="29,0" path="m6122,515r29,e" filled="f" strokeweight=".58pt">
              <v:path arrowok="t"/>
            </v:shape>
            <v:shape id="_x0000_s4445" style="position:absolute;left:6180;top:515;width:29;height:0" coordorigin="6180,515" coordsize="29,0" path="m6180,515r29,e" filled="f" strokeweight=".58pt">
              <v:path arrowok="t"/>
            </v:shape>
            <v:shape id="_x0000_s4444" style="position:absolute;left:6238;top:515;width:29;height:0" coordorigin="6238,515" coordsize="29,0" path="m6238,515r28,e" filled="f" strokeweight=".58pt">
              <v:path arrowok="t"/>
            </v:shape>
            <v:shape id="_x0000_s4443" style="position:absolute;left:6295;top:515;width:29;height:0" coordorigin="6295,515" coordsize="29,0" path="m6295,515r29,e" filled="f" strokeweight=".58pt">
              <v:path arrowok="t"/>
            </v:shape>
            <v:shape id="_x0000_s4442" style="position:absolute;left:6353;top:515;width:29;height:0" coordorigin="6353,515" coordsize="29,0" path="m6353,515r29,e" filled="f" strokeweight=".58pt">
              <v:path arrowok="t"/>
            </v:shape>
            <v:shape id="_x0000_s4441" style="position:absolute;left:6410;top:515;width:29;height:0" coordorigin="6410,515" coordsize="29,0" path="m6410,515r29,e" filled="f" strokeweight=".58pt">
              <v:path arrowok="t"/>
            </v:shape>
            <v:shape id="_x0000_s4440" style="position:absolute;left:6468;top:515;width:29;height:0" coordorigin="6468,515" coordsize="29,0" path="m6468,515r29,e" filled="f" strokeweight=".58pt">
              <v:path arrowok="t"/>
            </v:shape>
            <v:shape id="_x0000_s4439" style="position:absolute;left:6526;top:515;width:29;height:0" coordorigin="6526,515" coordsize="29,0" path="m6526,515r29,e" filled="f" strokeweight=".58pt">
              <v:path arrowok="t"/>
            </v:shape>
            <v:shape id="_x0000_s4438" style="position:absolute;left:6584;top:515;width:29;height:0" coordorigin="6584,515" coordsize="29,0" path="m6584,515r28,e" filled="f" strokeweight=".58pt">
              <v:path arrowok="t"/>
            </v:shape>
            <v:shape id="_x0000_s4437" style="position:absolute;left:6641;top:515;width:29;height:0" coordorigin="6641,515" coordsize="29,0" path="m6641,515r29,e" filled="f" strokeweight=".58pt">
              <v:path arrowok="t"/>
            </v:shape>
            <v:shape id="_x0000_s4436" style="position:absolute;left:6699;top:515;width:29;height:0" coordorigin="6699,515" coordsize="29,0" path="m6699,515r29,e" filled="f" strokeweight=".58pt">
              <v:path arrowok="t"/>
            </v:shape>
            <v:shape id="_x0000_s4435" style="position:absolute;left:6756;top:515;width:29;height:0" coordorigin="6756,515" coordsize="29,0" path="m6756,515r29,e" filled="f" strokeweight=".58pt">
              <v:path arrowok="t"/>
            </v:shape>
            <v:shape id="_x0000_s4434" style="position:absolute;left:6814;top:515;width:29;height:0" coordorigin="6814,515" coordsize="29,0" path="m6814,515r29,e" filled="f" strokeweight=".58pt">
              <v:path arrowok="t"/>
            </v:shape>
            <v:shape id="_x0000_s4433" style="position:absolute;left:6872;top:515;width:29;height:0" coordorigin="6872,515" coordsize="29,0" path="m6872,515r28,e" filled="f" strokeweight=".58pt">
              <v:path arrowok="t"/>
            </v:shape>
            <v:shape id="_x0000_s4432" style="position:absolute;left:6929;top:515;width:29;height:0" coordorigin="6929,515" coordsize="29,0" path="m6929,515r29,e" filled="f" strokeweight=".58pt">
              <v:path arrowok="t"/>
            </v:shape>
            <v:shape id="_x0000_s4431" style="position:absolute;left:6987;top:515;width:29;height:0" coordorigin="6987,515" coordsize="29,0" path="m6987,515r29,e" filled="f" strokeweight=".58pt">
              <v:path arrowok="t"/>
            </v:shape>
            <v:shape id="_x0000_s4430" style="position:absolute;left:7044;top:515;width:29;height:0" coordorigin="7044,515" coordsize="29,0" path="m7044,515r29,e" filled="f" strokeweight=".58pt">
              <v:path arrowok="t"/>
            </v:shape>
            <v:shape id="_x0000_s4429" style="position:absolute;left:7102;top:515;width:29;height:0" coordorigin="7102,515" coordsize="29,0" path="m7102,515r29,e" filled="f" strokeweight=".58pt">
              <v:path arrowok="t"/>
            </v:shape>
            <v:shape id="_x0000_s4428" style="position:absolute;left:7160;top:515;width:29;height:0" coordorigin="7160,515" coordsize="29,0" path="m7160,515r28,e" filled="f" strokeweight=".58pt">
              <v:path arrowok="t"/>
            </v:shape>
            <v:shape id="_x0000_s4427" style="position:absolute;left:7217;top:515;width:29;height:0" coordorigin="7217,515" coordsize="29,0" path="m7217,515r29,e" filled="f" strokeweight=".58pt">
              <v:path arrowok="t"/>
            </v:shape>
            <v:shape id="_x0000_s4426" style="position:absolute;left:7275;top:515;width:29;height:0" coordorigin="7275,515" coordsize="29,0" path="m7275,515r29,e" filled="f" strokeweight=".58pt">
              <v:path arrowok="t"/>
            </v:shape>
            <v:shape id="_x0000_s4425" style="position:absolute;left:7332;top:515;width:29;height:0" coordorigin="7332,515" coordsize="29,0" path="m7332,515r29,e" filled="f" strokeweight=".58pt">
              <v:path arrowok="t"/>
            </v:shape>
            <v:shape id="_x0000_s4424" style="position:absolute;left:7390;top:515;width:29;height:0" coordorigin="7390,515" coordsize="29,0" path="m7390,515r29,e" filled="f" strokeweight=".58pt">
              <v:path arrowok="t"/>
            </v:shape>
            <v:shape id="_x0000_s4423" style="position:absolute;left:7448;top:515;width:29;height:0" coordorigin="7448,515" coordsize="29,0" path="m7448,515r28,e" filled="f" strokeweight=".58pt">
              <v:path arrowok="t"/>
            </v:shape>
            <v:shape id="_x0000_s4422" style="position:absolute;left:7505;top:515;width:29;height:0" coordorigin="7505,515" coordsize="29,0" path="m7505,515r29,e" filled="f" strokeweight=".58pt">
              <v:path arrowok="t"/>
            </v:shape>
            <v:shape id="_x0000_s4421" style="position:absolute;left:7563;top:515;width:29;height:0" coordorigin="7563,515" coordsize="29,0" path="m7563,515r29,e" filled="f" strokeweight=".58pt">
              <v:path arrowok="t"/>
            </v:shape>
            <v:shape id="_x0000_s4420" style="position:absolute;left:7620;top:515;width:29;height:0" coordorigin="7620,515" coordsize="29,0" path="m7620,515r29,e" filled="f" strokeweight=".58pt">
              <v:path arrowok="t"/>
            </v:shape>
            <v:shape id="_x0000_s4419" style="position:absolute;left:7678;top:515;width:29;height:0" coordorigin="7678,515" coordsize="29,0" path="m7678,515r29,e" filled="f" strokeweight=".58pt">
              <v:path arrowok="t"/>
            </v:shape>
            <v:shape id="_x0000_s4418" style="position:absolute;left:7736;top:515;width:29;height:0" coordorigin="7736,515" coordsize="29,0" path="m7736,515r29,e" filled="f" strokeweight=".58pt">
              <v:path arrowok="t"/>
            </v:shape>
            <v:shape id="_x0000_s4417" style="position:absolute;left:7794;top:515;width:29;height:0" coordorigin="7794,515" coordsize="29,0" path="m7794,515r29,e" filled="f" strokeweight=".58pt">
              <v:path arrowok="t"/>
            </v:shape>
            <v:shape id="_x0000_s4416" style="position:absolute;left:7851;top:515;width:29;height:0" coordorigin="7851,515" coordsize="29,0" path="m7851,515r29,e" filled="f" strokeweight=".58pt">
              <v:path arrowok="t"/>
            </v:shape>
            <v:shape id="_x0000_s4415" style="position:absolute;left:7909;top:515;width:29;height:0" coordorigin="7909,515" coordsize="29,0" path="m7909,515r29,e" filled="f" strokeweight=".58pt">
              <v:path arrowok="t"/>
            </v:shape>
            <v:shape id="_x0000_s4414" style="position:absolute;left:7967;top:515;width:29;height:0" coordorigin="7967,515" coordsize="29,0" path="m7967,515r28,e" filled="f" strokeweight=".58pt">
              <v:path arrowok="t"/>
            </v:shape>
            <v:shape id="_x0000_s4413" style="position:absolute;left:8024;top:515;width:29;height:0" coordorigin="8024,515" coordsize="29,0" path="m8024,515r29,e" filled="f" strokeweight=".58pt">
              <v:path arrowok="t"/>
            </v:shape>
            <v:shape id="_x0000_s4412" style="position:absolute;left:8082;top:515;width:29;height:0" coordorigin="8082,515" coordsize="29,0" path="m8082,515r29,e" filled="f" strokeweight=".58pt">
              <v:path arrowok="t"/>
            </v:shape>
            <v:shape id="_x0000_s4411" style="position:absolute;left:8139;top:515;width:29;height:0" coordorigin="8139,515" coordsize="29,0" path="m8139,515r29,e" filled="f" strokeweight=".58pt">
              <v:path arrowok="t"/>
            </v:shape>
            <v:shape id="_x0000_s4410" style="position:absolute;left:8197;top:515;width:29;height:0" coordorigin="8197,515" coordsize="29,0" path="m8197,515r29,e" filled="f" strokeweight=".58pt">
              <v:path arrowok="t"/>
            </v:shape>
            <v:shape id="_x0000_s4409" style="position:absolute;left:8255;top:515;width:29;height:0" coordorigin="8255,515" coordsize="29,0" path="m8255,515r28,e" filled="f" strokeweight=".58pt">
              <v:path arrowok="t"/>
            </v:shape>
            <v:shape id="_x0000_s4408" style="position:absolute;left:8312;top:515;width:29;height:0" coordorigin="8312,515" coordsize="29,0" path="m8312,515r29,e" filled="f" strokeweight=".58pt">
              <v:path arrowok="t"/>
            </v:shape>
            <v:shape id="_x0000_s4407" style="position:absolute;left:8370;top:515;width:29;height:0" coordorigin="8370,515" coordsize="29,0" path="m8370,515r29,e" filled="f" strokeweight=".58pt">
              <v:path arrowok="t"/>
            </v:shape>
            <v:shape id="_x0000_s4406" style="position:absolute;left:8427;top:515;width:29;height:0" coordorigin="8427,515" coordsize="29,0" path="m8427,515r29,e" filled="f" strokeweight=".58pt">
              <v:path arrowok="t"/>
            </v:shape>
            <v:shape id="_x0000_s4405" style="position:absolute;left:8485;top:515;width:29;height:0" coordorigin="8485,515" coordsize="29,0" path="m8485,515r29,e" filled="f" strokeweight=".58pt">
              <v:path arrowok="t"/>
            </v:shape>
            <v:shape id="_x0000_s4404" style="position:absolute;left:8543;top:515;width:29;height:0" coordorigin="8543,515" coordsize="29,0" path="m8543,515r28,e" filled="f" strokeweight=".58pt">
              <v:path arrowok="t"/>
            </v:shape>
            <v:shape id="_x0000_s4403" style="position:absolute;left:8600;top:515;width:29;height:0" coordorigin="8600,515" coordsize="29,0" path="m8600,515r29,e" filled="f" strokeweight=".58pt">
              <v:path arrowok="t"/>
            </v:shape>
            <v:shape id="_x0000_s4402" style="position:absolute;left:8658;top:515;width:29;height:0" coordorigin="8658,515" coordsize="29,0" path="m8658,515r29,e" filled="f" strokeweight=".58pt">
              <v:path arrowok="t"/>
            </v:shape>
            <v:shape id="_x0000_s4401" style="position:absolute;left:8715;top:515;width:29;height:0" coordorigin="8715,515" coordsize="29,0" path="m8715,515r29,e" filled="f" strokeweight=".58pt">
              <v:path arrowok="t"/>
            </v:shape>
            <v:shape id="_x0000_s4400" style="position:absolute;left:8773;top:515;width:29;height:0" coordorigin="8773,515" coordsize="29,0" path="m8773,515r29,e" filled="f" strokeweight=".58pt">
              <v:path arrowok="t"/>
            </v:shape>
            <v:shape id="_x0000_s4399" style="position:absolute;left:8831;top:515;width:29;height:0" coordorigin="8831,515" coordsize="29,0" path="m8831,515r28,e" filled="f" strokeweight=".58pt">
              <v:path arrowok="t"/>
            </v:shape>
            <v:shape id="_x0000_s4398" style="position:absolute;left:8888;top:515;width:29;height:0" coordorigin="8888,515" coordsize="29,0" path="m8888,515r29,e" filled="f" strokeweight=".58pt">
              <v:path arrowok="t"/>
            </v:shape>
            <v:shape id="_x0000_s4397" style="position:absolute;left:8946;top:515;width:29;height:0" coordorigin="8946,515" coordsize="29,0" path="m8946,515r29,e" filled="f" strokeweight=".58pt">
              <v:path arrowok="t"/>
            </v:shape>
            <v:shape id="_x0000_s4396" style="position:absolute;left:9004;top:515;width:29;height:0" coordorigin="9004,515" coordsize="29,0" path="m9004,515r29,e" filled="f" strokeweight=".58pt">
              <v:path arrowok="t"/>
            </v:shape>
            <v:shape id="_x0000_s4395" style="position:absolute;left:9061;top:515;width:29;height:0" coordorigin="9061,515" coordsize="29,0" path="m9061,515r29,e" filled="f" strokeweight=".58pt">
              <v:path arrowok="t"/>
            </v:shape>
            <v:shape id="_x0000_s4394" style="position:absolute;left:9119;top:515;width:29;height:0" coordorigin="9119,515" coordsize="29,0" path="m9119,515r29,e" filled="f" strokeweight=".58pt">
              <v:path arrowok="t"/>
            </v:shape>
            <v:shape id="_x0000_s4393" style="position:absolute;left:9177;top:515;width:29;height:0" coordorigin="9177,515" coordsize="29,0" path="m9177,515r28,e" filled="f" strokeweight=".58pt">
              <v:path arrowok="t"/>
            </v:shape>
            <v:shape id="_x0000_s4392" style="position:absolute;left:9234;top:515;width:29;height:0" coordorigin="9234,515" coordsize="29,0" path="m9234,515r29,e" filled="f" strokeweight=".58pt">
              <v:path arrowok="t"/>
            </v:shape>
            <v:shape id="_x0000_s4391" style="position:absolute;left:9292;top:515;width:29;height:0" coordorigin="9292,515" coordsize="29,0" path="m9292,515r29,e" filled="f" strokeweight=".58pt">
              <v:path arrowok="t"/>
            </v:shape>
            <v:shape id="_x0000_s4390" style="position:absolute;left:9349;top:515;width:29;height:0" coordorigin="9349,515" coordsize="29,0" path="m9349,515r29,e" filled="f" strokeweight=".58pt">
              <v:path arrowok="t"/>
            </v:shape>
            <v:shape id="_x0000_s4389" style="position:absolute;left:9407;top:515;width:29;height:0" coordorigin="9407,515" coordsize="29,0" path="m9407,515r29,e" filled="f" strokeweight=".58pt">
              <v:path arrowok="t"/>
            </v:shape>
            <v:shape id="_x0000_s4388" style="position:absolute;left:9465;top:515;width:29;height:0" coordorigin="9465,515" coordsize="29,0" path="m9465,515r28,e" filled="f" strokeweight=".58pt">
              <v:path arrowok="t"/>
            </v:shape>
            <v:shape id="_x0000_s4387" style="position:absolute;left:9522;top:515;width:29;height:0" coordorigin="9522,515" coordsize="29,0" path="m9522,515r29,e" filled="f" strokeweight=".58pt">
              <v:path arrowok="t"/>
            </v:shape>
            <v:shape id="_x0000_s4386" style="position:absolute;left:9580;top:515;width:29;height:0" coordorigin="9580,515" coordsize="29,0" path="m9580,515r29,e" filled="f" strokeweight=".58pt">
              <v:path arrowok="t"/>
            </v:shape>
            <v:shape id="_x0000_s4385" style="position:absolute;left:9637;top:515;width:29;height:0" coordorigin="9637,515" coordsize="29,0" path="m9637,515r29,e" filled="f" strokeweight=".58pt">
              <v:path arrowok="t"/>
            </v:shape>
            <v:shape id="_x0000_s4384" style="position:absolute;left:9695;top:515;width:29;height:0" coordorigin="9695,515" coordsize="29,0" path="m9695,515r29,e" filled="f" strokeweight=".58pt">
              <v:path arrowok="t"/>
            </v:shape>
            <v:shape id="_x0000_s4383" style="position:absolute;left:9753;top:515;width:29;height:0" coordorigin="9753,515" coordsize="29,0" path="m9753,515r28,e" filled="f" strokeweight=".58pt">
              <v:path arrowok="t"/>
            </v:shape>
            <v:shape id="_x0000_s4382" style="position:absolute;left:9810;top:515;width:29;height:0" coordorigin="9810,515" coordsize="29,0" path="m9810,515r29,e" filled="f" strokeweight=".58pt">
              <v:path arrowok="t"/>
            </v:shape>
            <v:shape id="_x0000_s4381" style="position:absolute;left:9868;top:515;width:29;height:0" coordorigin="9868,515" coordsize="29,0" path="m9868,515r29,e" filled="f" strokeweight=".58pt">
              <v:path arrowok="t"/>
            </v:shape>
            <v:shape id="_x0000_s4380" style="position:absolute;left:9925;top:515;width:29;height:0" coordorigin="9925,515" coordsize="29,0" path="m9925,515r29,e" filled="f" strokeweight=".58pt">
              <v:path arrowok="t"/>
            </v:shape>
            <v:shape id="_x0000_s4379" style="position:absolute;left:9983;top:515;width:29;height:0" coordorigin="9983,515" coordsize="29,0" path="m9983,515r29,e" filled="f" strokeweight=".58pt">
              <v:path arrowok="t"/>
            </v:shape>
            <v:shape id="_x0000_s4378" style="position:absolute;left:10041;top:515;width:29;height:0" coordorigin="10041,515" coordsize="29,0" path="m10041,515r28,e" filled="f" strokeweight=".58pt">
              <v:path arrowok="t"/>
            </v:shape>
            <v:shape id="_x0000_s4377" style="position:absolute;left:10099;top:515;width:29;height:0" coordorigin="10099,515" coordsize="29,0" path="m10099,515r29,e" filled="f" strokeweight=".58pt">
              <v:path arrowok="t"/>
            </v:shape>
            <v:shape id="_x0000_s4376" style="position:absolute;left:10156;top:515;width:29;height:0" coordorigin="10156,515" coordsize="29,0" path="m10156,515r29,e" filled="f" strokeweight=".58pt">
              <v:path arrowok="t"/>
            </v:shape>
            <v:shape id="_x0000_s4375" style="position:absolute;left:10214;top:515;width:29;height:0" coordorigin="10214,515" coordsize="29,0" path="m10214,515r29,e" filled="f" strokeweight=".58pt">
              <v:path arrowok="t"/>
            </v:shape>
            <v:shape id="_x0000_s4374" style="position:absolute;left:10272;top:515;width:29;height:0" coordorigin="10272,515" coordsize="29,0" path="m10272,515r28,e" filled="f" strokeweight=".58pt">
              <v:path arrowok="t"/>
            </v:shape>
            <v:shape id="_x0000_s4373" style="position:absolute;left:10329;top:515;width:29;height:0" coordorigin="10329,515" coordsize="29,0" path="m10329,515r29,e" filled="f" strokeweight=".58pt">
              <v:path arrowok="t"/>
            </v:shape>
            <v:shape id="_x0000_s4372" style="position:absolute;left:10387;top:515;width:29;height:0" coordorigin="10387,515" coordsize="29,0" path="m10387,515r29,e" filled="f" strokeweight=".58pt">
              <v:path arrowok="t"/>
            </v:shape>
            <v:shape id="_x0000_s4371" style="position:absolute;left:10444;top:515;width:29;height:0" coordorigin="10444,515" coordsize="29,0" path="m10444,515r29,e" filled="f" strokeweight=".58pt">
              <v:path arrowok="t"/>
            </v:shape>
            <v:shape id="_x0000_s4370" style="position:absolute;left:10502;top:515;width:29;height:0" coordorigin="10502,515" coordsize="29,0" path="m10502,515r29,e" filled="f" strokeweight=".58pt">
              <v:path arrowok="t"/>
            </v:shape>
            <v:shape id="_x0000_s4369" style="position:absolute;left:10560;top:515;width:29;height:0" coordorigin="10560,515" coordsize="29,0" path="m10560,515r28,e" filled="f" strokeweight=".58pt">
              <v:path arrowok="t"/>
            </v:shape>
            <v:shape id="_x0000_s4368" style="position:absolute;left:10617;top:515;width:29;height:0" coordorigin="10617,515" coordsize="29,0" path="m10617,515r29,e" filled="f" strokeweight=".58pt">
              <v:path arrowok="t"/>
            </v:shape>
            <v:shape id="_x0000_s4367" style="position:absolute;left:10675;top:515;width:29;height:0" coordorigin="10675,515" coordsize="29,0" path="m10675,515r29,e" filled="f" strokeweight=".58pt">
              <v:path arrowok="t"/>
            </v:shape>
            <v:shape id="_x0000_s4366" style="position:absolute;left:10732;top:515;width:29;height:0" coordorigin="10732,515" coordsize="29,0" path="m10732,515r29,e" filled="f" strokeweight=".58pt">
              <v:path arrowok="t"/>
            </v:shape>
            <v:shape id="_x0000_s4365" style="position:absolute;left:10790;top:515;width:29;height:0" coordorigin="10790,515" coordsize="29,0" path="m10790,515r29,e" filled="f" strokeweight=".58pt">
              <v:path arrowok="t"/>
            </v:shape>
            <v:shape id="_x0000_s4364" style="position:absolute;left:10848;top:515;width:29;height:0" coordorigin="10848,515" coordsize="29,0" path="m10848,515r28,e" filled="f" strokeweight=".58pt">
              <v:path arrowok="t"/>
            </v:shape>
            <v:shape id="_x0000_s4363" style="position:absolute;left:10905;top:515;width:29;height:0" coordorigin="10905,515" coordsize="29,0" path="m10905,515r29,e" filled="f" strokeweight=".58pt">
              <v:path arrowok="t"/>
            </v:shape>
            <v:shape id="_x0000_s4362" style="position:absolute;left:10963;top:515;width:29;height:0" coordorigin="10963,515" coordsize="29,0" path="m10963,515r29,e" filled="f" strokeweight=".58pt">
              <v:path arrowok="t"/>
            </v:shape>
            <v:shape id="_x0000_s4361" style="position:absolute;left:11020;top:515;width:29;height:0" coordorigin="11020,515" coordsize="29,0" path="m11020,515r29,e" filled="f" strokeweight=".58pt">
              <v:path arrowok="t"/>
            </v:shape>
            <v:shape id="_x0000_s4360" style="position:absolute;left:11078;top:515;width:29;height:0" coordorigin="11078,515" coordsize="29,0" path="m11078,515r29,e" filled="f" strokeweight=".58pt">
              <v:path arrowok="t"/>
            </v:shape>
            <v:shape id="_x0000_s4359" style="position:absolute;left:11136;top:515;width:29;height:0" coordorigin="11136,515" coordsize="29,0" path="m11136,515r28,e" filled="f" strokeweight=".58pt">
              <v:path arrowok="t"/>
            </v:shape>
            <v:shape id="_x0000_s4358" style="position:absolute;left:11193;top:515;width:29;height:0" coordorigin="11193,515" coordsize="29,0" path="m11193,515r29,e" filled="f" strokeweight=".58pt">
              <v:path arrowok="t"/>
            </v:shape>
            <v:shape id="_x0000_s4357" style="position:absolute;left:11251;top:515;width:5;height:0" coordorigin="11251,515" coordsize="5,0" path="m11251,515r5,e" filled="f" strokeweight=".58pt">
              <v:path arrowok="t"/>
            </v:shape>
            <w10:wrap anchorx="page"/>
          </v:group>
        </w:pict>
      </w:r>
      <w:r>
        <w:pict w14:anchorId="13C3F677">
          <v:group id="_x0000_s4219" style="position:absolute;left:0;text-align:left;margin-left:173.3pt;margin-top:38.9pt;width:389.75pt;height:.6pt;z-index:-3929;mso-position-horizontal-relative:page" coordorigin="3466,778" coordsize="7795,12">
            <v:shape id="_x0000_s4355" style="position:absolute;left:3472;top:784;width:29;height:0" coordorigin="3472,784" coordsize="29,0" path="m3472,784r29,e" filled="f" strokeweight=".58pt">
              <v:path arrowok="t"/>
            </v:shape>
            <v:shape id="_x0000_s4354" style="position:absolute;left:3529;top:784;width:29;height:0" coordorigin="3529,784" coordsize="29,0" path="m3529,784r29,e" filled="f" strokeweight=".58pt">
              <v:path arrowok="t"/>
            </v:shape>
            <v:shape id="_x0000_s4353" style="position:absolute;left:3587;top:784;width:29;height:0" coordorigin="3587,784" coordsize="29,0" path="m3587,784r29,e" filled="f" strokeweight=".58pt">
              <v:path arrowok="t"/>
            </v:shape>
            <v:shape id="_x0000_s4352" style="position:absolute;left:3645;top:784;width:29;height:0" coordorigin="3645,784" coordsize="29,0" path="m3645,784r28,e" filled="f" strokeweight=".58pt">
              <v:path arrowok="t"/>
            </v:shape>
            <v:shape id="_x0000_s4351" style="position:absolute;left:3702;top:784;width:29;height:0" coordorigin="3702,784" coordsize="29,0" path="m3702,784r29,e" filled="f" strokeweight=".58pt">
              <v:path arrowok="t"/>
            </v:shape>
            <v:shape id="_x0000_s4350" style="position:absolute;left:3760;top:784;width:29;height:0" coordorigin="3760,784" coordsize="29,0" path="m3760,784r29,e" filled="f" strokeweight=".58pt">
              <v:path arrowok="t"/>
            </v:shape>
            <v:shape id="_x0000_s4349" style="position:absolute;left:3817;top:784;width:29;height:0" coordorigin="3817,784" coordsize="29,0" path="m3817,784r29,e" filled="f" strokeweight=".58pt">
              <v:path arrowok="t"/>
            </v:shape>
            <v:shape id="_x0000_s4348" style="position:absolute;left:3875;top:784;width:29;height:0" coordorigin="3875,784" coordsize="29,0" path="m3875,784r29,e" filled="f" strokeweight=".58pt">
              <v:path arrowok="t"/>
            </v:shape>
            <v:shape id="_x0000_s4347" style="position:absolute;left:3933;top:784;width:29;height:0" coordorigin="3933,784" coordsize="29,0" path="m3933,784r28,e" filled="f" strokeweight=".58pt">
              <v:path arrowok="t"/>
            </v:shape>
            <v:shape id="_x0000_s4346" style="position:absolute;left:3990;top:784;width:29;height:0" coordorigin="3990,784" coordsize="29,0" path="m3990,784r29,e" filled="f" strokeweight=".58pt">
              <v:path arrowok="t"/>
            </v:shape>
            <v:shape id="_x0000_s4345" style="position:absolute;left:4048;top:784;width:29;height:0" coordorigin="4048,784" coordsize="29,0" path="m4048,784r29,e" filled="f" strokeweight=".58pt">
              <v:path arrowok="t"/>
            </v:shape>
            <v:shape id="_x0000_s4344" style="position:absolute;left:4105;top:784;width:29;height:0" coordorigin="4105,784" coordsize="29,0" path="m4105,784r30,e" filled="f" strokeweight=".58pt">
              <v:path arrowok="t"/>
            </v:shape>
            <v:shape id="_x0000_s4343" style="position:absolute;left:4164;top:784;width:29;height:0" coordorigin="4164,784" coordsize="29,0" path="m4164,784r28,e" filled="f" strokeweight=".58pt">
              <v:path arrowok="t"/>
            </v:shape>
            <v:shape id="_x0000_s4342" style="position:absolute;left:4221;top:784;width:29;height:0" coordorigin="4221,784" coordsize="29,0" path="m4221,784r29,e" filled="f" strokeweight=".58pt">
              <v:path arrowok="t"/>
            </v:shape>
            <v:shape id="_x0000_s4341" style="position:absolute;left:4279;top:784;width:29;height:0" coordorigin="4279,784" coordsize="29,0" path="m4279,784r29,e" filled="f" strokeweight=".58pt">
              <v:path arrowok="t"/>
            </v:shape>
            <v:shape id="_x0000_s4340" style="position:absolute;left:4336;top:784;width:29;height:0" coordorigin="4336,784" coordsize="29,0" path="m4336,784r29,e" filled="f" strokeweight=".58pt">
              <v:path arrowok="t"/>
            </v:shape>
            <v:shape id="_x0000_s4339" style="position:absolute;left:4394;top:784;width:29;height:0" coordorigin="4394,784" coordsize="29,0" path="m4394,784r29,e" filled="f" strokeweight=".58pt">
              <v:path arrowok="t"/>
            </v:shape>
            <v:shape id="_x0000_s4338" style="position:absolute;left:4452;top:784;width:29;height:0" coordorigin="4452,784" coordsize="29,0" path="m4452,784r28,e" filled="f" strokeweight=".58pt">
              <v:path arrowok="t"/>
            </v:shape>
            <v:shape id="_x0000_s4337" style="position:absolute;left:4509;top:784;width:29;height:0" coordorigin="4509,784" coordsize="29,0" path="m4509,784r29,e" filled="f" strokeweight=".58pt">
              <v:path arrowok="t"/>
            </v:shape>
            <v:shape id="_x0000_s4336" style="position:absolute;left:4567;top:784;width:29;height:0" coordorigin="4567,784" coordsize="29,0" path="m4567,784r29,e" filled="f" strokeweight=".58pt">
              <v:path arrowok="t"/>
            </v:shape>
            <v:shape id="_x0000_s4335" style="position:absolute;left:4624;top:784;width:29;height:0" coordorigin="4624,784" coordsize="29,0" path="m4624,784r29,e" filled="f" strokeweight=".58pt">
              <v:path arrowok="t"/>
            </v:shape>
            <v:shape id="_x0000_s4334" style="position:absolute;left:4682;top:784;width:29;height:0" coordorigin="4682,784" coordsize="29,0" path="m4682,784r29,e" filled="f" strokeweight=".58pt">
              <v:path arrowok="t"/>
            </v:shape>
            <v:shape id="_x0000_s4333" style="position:absolute;left:4740;top:784;width:29;height:0" coordorigin="4740,784" coordsize="29,0" path="m4740,784r28,e" filled="f" strokeweight=".58pt">
              <v:path arrowok="t"/>
            </v:shape>
            <v:shape id="_x0000_s4332" style="position:absolute;left:4797;top:784;width:29;height:0" coordorigin="4797,784" coordsize="29,0" path="m4797,784r29,e" filled="f" strokeweight=".58pt">
              <v:path arrowok="t"/>
            </v:shape>
            <v:shape id="_x0000_s4331" style="position:absolute;left:4855;top:784;width:29;height:0" coordorigin="4855,784" coordsize="29,0" path="m4855,784r29,e" filled="f" strokeweight=".58pt">
              <v:path arrowok="t"/>
            </v:shape>
            <v:shape id="_x0000_s4330" style="position:absolute;left:4912;top:784;width:29;height:0" coordorigin="4912,784" coordsize="29,0" path="m4912,784r29,e" filled="f" strokeweight=".58pt">
              <v:path arrowok="t"/>
            </v:shape>
            <v:shape id="_x0000_s4329" style="position:absolute;left:4970;top:784;width:29;height:0" coordorigin="4970,784" coordsize="29,0" path="m4970,784r29,e" filled="f" strokeweight=".58pt">
              <v:path arrowok="t"/>
            </v:shape>
            <v:shape id="_x0000_s4328" style="position:absolute;left:5028;top:784;width:29;height:0" coordorigin="5028,784" coordsize="29,0" path="m5028,784r28,e" filled="f" strokeweight=".58pt">
              <v:path arrowok="t"/>
            </v:shape>
            <v:shape id="_x0000_s4327" style="position:absolute;left:5085;top:784;width:29;height:0" coordorigin="5085,784" coordsize="29,0" path="m5085,784r29,e" filled="f" strokeweight=".58pt">
              <v:path arrowok="t"/>
            </v:shape>
            <v:shape id="_x0000_s4326" style="position:absolute;left:5143;top:784;width:29;height:0" coordorigin="5143,784" coordsize="29,0" path="m5143,784r29,e" filled="f" strokeweight=".58pt">
              <v:path arrowok="t"/>
            </v:shape>
            <v:shape id="_x0000_s4325" style="position:absolute;left:5200;top:784;width:29;height:0" coordorigin="5200,784" coordsize="29,0" path="m5200,784r29,e" filled="f" strokeweight=".58pt">
              <v:path arrowok="t"/>
            </v:shape>
            <v:shape id="_x0000_s4324" style="position:absolute;left:5258;top:784;width:29;height:0" coordorigin="5258,784" coordsize="29,0" path="m5258,784r29,e" filled="f" strokeweight=".58pt">
              <v:path arrowok="t"/>
            </v:shape>
            <v:shape id="_x0000_s4323" style="position:absolute;left:5316;top:784;width:29;height:0" coordorigin="5316,784" coordsize="29,0" path="m5316,784r29,e" filled="f" strokeweight=".58pt">
              <v:path arrowok="t"/>
            </v:shape>
            <v:shape id="_x0000_s4322" style="position:absolute;left:5374;top:784;width:29;height:0" coordorigin="5374,784" coordsize="29,0" path="m5374,784r28,e" filled="f" strokeweight=".58pt">
              <v:path arrowok="t"/>
            </v:shape>
            <v:shape id="_x0000_s4321" style="position:absolute;left:5431;top:784;width:29;height:0" coordorigin="5431,784" coordsize="29,0" path="m5431,784r29,e" filled="f" strokeweight=".58pt">
              <v:path arrowok="t"/>
            </v:shape>
            <v:shape id="_x0000_s4320" style="position:absolute;left:5489;top:784;width:29;height:0" coordorigin="5489,784" coordsize="29,0" path="m5489,784r29,e" filled="f" strokeweight=".58pt">
              <v:path arrowok="t"/>
            </v:shape>
            <v:shape id="_x0000_s4319" style="position:absolute;left:5546;top:784;width:29;height:0" coordorigin="5546,784" coordsize="29,0" path="m5546,784r29,e" filled="f" strokeweight=".58pt">
              <v:path arrowok="t"/>
            </v:shape>
            <v:shape id="_x0000_s4318" style="position:absolute;left:5604;top:784;width:29;height:0" coordorigin="5604,784" coordsize="29,0" path="m5604,784r29,e" filled="f" strokeweight=".58pt">
              <v:path arrowok="t"/>
            </v:shape>
            <v:shape id="_x0000_s4317" style="position:absolute;left:5662;top:784;width:29;height:0" coordorigin="5662,784" coordsize="29,0" path="m5662,784r28,e" filled="f" strokeweight=".58pt">
              <v:path arrowok="t"/>
            </v:shape>
            <v:shape id="_x0000_s4316" style="position:absolute;left:5719;top:784;width:29;height:0" coordorigin="5719,784" coordsize="29,0" path="m5719,784r29,e" filled="f" strokeweight=".58pt">
              <v:path arrowok="t"/>
            </v:shape>
            <v:shape id="_x0000_s4315" style="position:absolute;left:5777;top:784;width:29;height:0" coordorigin="5777,784" coordsize="29,0" path="m5777,784r29,e" filled="f" strokeweight=".58pt">
              <v:path arrowok="t"/>
            </v:shape>
            <v:shape id="_x0000_s4314" style="position:absolute;left:5834;top:784;width:29;height:0" coordorigin="5834,784" coordsize="29,0" path="m5834,784r29,e" filled="f" strokeweight=".58pt">
              <v:path arrowok="t"/>
            </v:shape>
            <v:shape id="_x0000_s4313" style="position:absolute;left:5892;top:784;width:29;height:0" coordorigin="5892,784" coordsize="29,0" path="m5892,784r29,e" filled="f" strokeweight=".58pt">
              <v:path arrowok="t"/>
            </v:shape>
            <v:shape id="_x0000_s4312" style="position:absolute;left:5950;top:784;width:29;height:0" coordorigin="5950,784" coordsize="29,0" path="m5950,784r28,e" filled="f" strokeweight=".58pt">
              <v:path arrowok="t"/>
            </v:shape>
            <v:shape id="_x0000_s4311" style="position:absolute;left:6007;top:784;width:29;height:0" coordorigin="6007,784" coordsize="29,0" path="m6007,784r29,e" filled="f" strokeweight=".58pt">
              <v:path arrowok="t"/>
            </v:shape>
            <v:shape id="_x0000_s4310" style="position:absolute;left:6065;top:784;width:29;height:0" coordorigin="6065,784" coordsize="29,0" path="m6065,784r29,e" filled="f" strokeweight=".58pt">
              <v:path arrowok="t"/>
            </v:shape>
            <v:shape id="_x0000_s4309" style="position:absolute;left:6122;top:784;width:29;height:0" coordorigin="6122,784" coordsize="29,0" path="m6122,784r29,e" filled="f" strokeweight=".58pt">
              <v:path arrowok="t"/>
            </v:shape>
            <v:shape id="_x0000_s4308" style="position:absolute;left:6180;top:784;width:29;height:0" coordorigin="6180,784" coordsize="29,0" path="m6180,784r29,e" filled="f" strokeweight=".58pt">
              <v:path arrowok="t"/>
            </v:shape>
            <v:shape id="_x0000_s4307" style="position:absolute;left:6238;top:784;width:29;height:0" coordorigin="6238,784" coordsize="29,0" path="m6238,784r28,e" filled="f" strokeweight=".58pt">
              <v:path arrowok="t"/>
            </v:shape>
            <v:shape id="_x0000_s4306" style="position:absolute;left:6295;top:784;width:29;height:0" coordorigin="6295,784" coordsize="29,0" path="m6295,784r29,e" filled="f" strokeweight=".58pt">
              <v:path arrowok="t"/>
            </v:shape>
            <v:shape id="_x0000_s4305" style="position:absolute;left:6353;top:784;width:29;height:0" coordorigin="6353,784" coordsize="29,0" path="m6353,784r29,e" filled="f" strokeweight=".58pt">
              <v:path arrowok="t"/>
            </v:shape>
            <v:shape id="_x0000_s4304" style="position:absolute;left:6410;top:784;width:29;height:0" coordorigin="6410,784" coordsize="29,0" path="m6410,784r29,e" filled="f" strokeweight=".58pt">
              <v:path arrowok="t"/>
            </v:shape>
            <v:shape id="_x0000_s4303" style="position:absolute;left:6468;top:784;width:29;height:0" coordorigin="6468,784" coordsize="29,0" path="m6468,784r29,e" filled="f" strokeweight=".58pt">
              <v:path arrowok="t"/>
            </v:shape>
            <v:shape id="_x0000_s4302" style="position:absolute;left:6526;top:784;width:29;height:0" coordorigin="6526,784" coordsize="29,0" path="m6526,784r29,e" filled="f" strokeweight=".58pt">
              <v:path arrowok="t"/>
            </v:shape>
            <v:shape id="_x0000_s4301" style="position:absolute;left:6584;top:784;width:29;height:0" coordorigin="6584,784" coordsize="29,0" path="m6584,784r28,e" filled="f" strokeweight=".58pt">
              <v:path arrowok="t"/>
            </v:shape>
            <v:shape id="_x0000_s4300" style="position:absolute;left:6641;top:784;width:29;height:0" coordorigin="6641,784" coordsize="29,0" path="m6641,784r29,e" filled="f" strokeweight=".58pt">
              <v:path arrowok="t"/>
            </v:shape>
            <v:shape id="_x0000_s4299" style="position:absolute;left:6699;top:784;width:29;height:0" coordorigin="6699,784" coordsize="29,0" path="m6699,784r29,e" filled="f" strokeweight=".58pt">
              <v:path arrowok="t"/>
            </v:shape>
            <v:shape id="_x0000_s4298" style="position:absolute;left:6756;top:784;width:29;height:0" coordorigin="6756,784" coordsize="29,0" path="m6756,784r29,e" filled="f" strokeweight=".58pt">
              <v:path arrowok="t"/>
            </v:shape>
            <v:shape id="_x0000_s4297" style="position:absolute;left:6814;top:784;width:29;height:0" coordorigin="6814,784" coordsize="29,0" path="m6814,784r29,e" filled="f" strokeweight=".58pt">
              <v:path arrowok="t"/>
            </v:shape>
            <v:shape id="_x0000_s4296" style="position:absolute;left:6872;top:784;width:29;height:0" coordorigin="6872,784" coordsize="29,0" path="m6872,784r28,e" filled="f" strokeweight=".58pt">
              <v:path arrowok="t"/>
            </v:shape>
            <v:shape id="_x0000_s4295" style="position:absolute;left:6929;top:784;width:29;height:0" coordorigin="6929,784" coordsize="29,0" path="m6929,784r29,e" filled="f" strokeweight=".58pt">
              <v:path arrowok="t"/>
            </v:shape>
            <v:shape id="_x0000_s4294" style="position:absolute;left:6987;top:784;width:29;height:0" coordorigin="6987,784" coordsize="29,0" path="m6987,784r29,e" filled="f" strokeweight=".58pt">
              <v:path arrowok="t"/>
            </v:shape>
            <v:shape id="_x0000_s4293" style="position:absolute;left:7044;top:784;width:29;height:0" coordorigin="7044,784" coordsize="29,0" path="m7044,784r29,e" filled="f" strokeweight=".58pt">
              <v:path arrowok="t"/>
            </v:shape>
            <v:shape id="_x0000_s4292" style="position:absolute;left:7102;top:784;width:29;height:0" coordorigin="7102,784" coordsize="29,0" path="m7102,784r29,e" filled="f" strokeweight=".58pt">
              <v:path arrowok="t"/>
            </v:shape>
            <v:shape id="_x0000_s4291" style="position:absolute;left:7160;top:784;width:29;height:0" coordorigin="7160,784" coordsize="29,0" path="m7160,784r28,e" filled="f" strokeweight=".58pt">
              <v:path arrowok="t"/>
            </v:shape>
            <v:shape id="_x0000_s4290" style="position:absolute;left:7217;top:784;width:29;height:0" coordorigin="7217,784" coordsize="29,0" path="m7217,784r29,e" filled="f" strokeweight=".58pt">
              <v:path arrowok="t"/>
            </v:shape>
            <v:shape id="_x0000_s4289" style="position:absolute;left:7275;top:784;width:29;height:0" coordorigin="7275,784" coordsize="29,0" path="m7275,784r29,e" filled="f" strokeweight=".58pt">
              <v:path arrowok="t"/>
            </v:shape>
            <v:shape id="_x0000_s4288" style="position:absolute;left:7332;top:784;width:29;height:0" coordorigin="7332,784" coordsize="29,0" path="m7332,784r29,e" filled="f" strokeweight=".58pt">
              <v:path arrowok="t"/>
            </v:shape>
            <v:shape id="_x0000_s4287" style="position:absolute;left:7390;top:784;width:29;height:0" coordorigin="7390,784" coordsize="29,0" path="m7390,784r29,e" filled="f" strokeweight=".58pt">
              <v:path arrowok="t"/>
            </v:shape>
            <v:shape id="_x0000_s4286" style="position:absolute;left:7448;top:784;width:29;height:0" coordorigin="7448,784" coordsize="29,0" path="m7448,784r28,e" filled="f" strokeweight=".58pt">
              <v:path arrowok="t"/>
            </v:shape>
            <v:shape id="_x0000_s4285" style="position:absolute;left:7505;top:784;width:29;height:0" coordorigin="7505,784" coordsize="29,0" path="m7505,784r29,e" filled="f" strokeweight=".58pt">
              <v:path arrowok="t"/>
            </v:shape>
            <v:shape id="_x0000_s4284" style="position:absolute;left:7563;top:784;width:29;height:0" coordorigin="7563,784" coordsize="29,0" path="m7563,784r29,e" filled="f" strokeweight=".58pt">
              <v:path arrowok="t"/>
            </v:shape>
            <v:shape id="_x0000_s4283" style="position:absolute;left:7620;top:784;width:29;height:0" coordorigin="7620,784" coordsize="29,0" path="m7620,784r29,e" filled="f" strokeweight=".58pt">
              <v:path arrowok="t"/>
            </v:shape>
            <v:shape id="_x0000_s4282" style="position:absolute;left:7678;top:784;width:29;height:0" coordorigin="7678,784" coordsize="29,0" path="m7678,784r29,e" filled="f" strokeweight=".58pt">
              <v:path arrowok="t"/>
            </v:shape>
            <v:shape id="_x0000_s4281" style="position:absolute;left:7736;top:784;width:29;height:0" coordorigin="7736,784" coordsize="29,0" path="m7736,784r29,e" filled="f" strokeweight=".58pt">
              <v:path arrowok="t"/>
            </v:shape>
            <v:shape id="_x0000_s4280" style="position:absolute;left:7794;top:784;width:29;height:0" coordorigin="7794,784" coordsize="29,0" path="m7794,784r29,e" filled="f" strokeweight=".58pt">
              <v:path arrowok="t"/>
            </v:shape>
            <v:shape id="_x0000_s4279" style="position:absolute;left:7851;top:784;width:29;height:0" coordorigin="7851,784" coordsize="29,0" path="m7851,784r29,e" filled="f" strokeweight=".58pt">
              <v:path arrowok="t"/>
            </v:shape>
            <v:shape id="_x0000_s4278" style="position:absolute;left:7909;top:784;width:29;height:0" coordorigin="7909,784" coordsize="29,0" path="m7909,784r29,e" filled="f" strokeweight=".58pt">
              <v:path arrowok="t"/>
            </v:shape>
            <v:shape id="_x0000_s4277" style="position:absolute;left:7967;top:784;width:29;height:0" coordorigin="7967,784" coordsize="29,0" path="m7967,784r28,e" filled="f" strokeweight=".58pt">
              <v:path arrowok="t"/>
            </v:shape>
            <v:shape id="_x0000_s4276" style="position:absolute;left:8024;top:784;width:29;height:0" coordorigin="8024,784" coordsize="29,0" path="m8024,784r29,e" filled="f" strokeweight=".58pt">
              <v:path arrowok="t"/>
            </v:shape>
            <v:shape id="_x0000_s4275" style="position:absolute;left:8082;top:784;width:29;height:0" coordorigin="8082,784" coordsize="29,0" path="m8082,784r29,e" filled="f" strokeweight=".58pt">
              <v:path arrowok="t"/>
            </v:shape>
            <v:shape id="_x0000_s4274" style="position:absolute;left:8139;top:784;width:29;height:0" coordorigin="8139,784" coordsize="29,0" path="m8139,784r29,e" filled="f" strokeweight=".58pt">
              <v:path arrowok="t"/>
            </v:shape>
            <v:shape id="_x0000_s4273" style="position:absolute;left:8197;top:784;width:29;height:0" coordorigin="8197,784" coordsize="29,0" path="m8197,784r29,e" filled="f" strokeweight=".58pt">
              <v:path arrowok="t"/>
            </v:shape>
            <v:shape id="_x0000_s4272" style="position:absolute;left:8255;top:784;width:29;height:0" coordorigin="8255,784" coordsize="29,0" path="m8255,784r28,e" filled="f" strokeweight=".58pt">
              <v:path arrowok="t"/>
            </v:shape>
            <v:shape id="_x0000_s4271" style="position:absolute;left:8312;top:784;width:29;height:0" coordorigin="8312,784" coordsize="29,0" path="m8312,784r29,e" filled="f" strokeweight=".58pt">
              <v:path arrowok="t"/>
            </v:shape>
            <v:shape id="_x0000_s4270" style="position:absolute;left:8370;top:784;width:29;height:0" coordorigin="8370,784" coordsize="29,0" path="m8370,784r29,e" filled="f" strokeweight=".58pt">
              <v:path arrowok="t"/>
            </v:shape>
            <v:shape id="_x0000_s4269" style="position:absolute;left:8427;top:784;width:29;height:0" coordorigin="8427,784" coordsize="29,0" path="m8427,784r29,e" filled="f" strokeweight=".58pt">
              <v:path arrowok="t"/>
            </v:shape>
            <v:shape id="_x0000_s4268" style="position:absolute;left:8485;top:784;width:29;height:0" coordorigin="8485,784" coordsize="29,0" path="m8485,784r29,e" filled="f" strokeweight=".58pt">
              <v:path arrowok="t"/>
            </v:shape>
            <v:shape id="_x0000_s4267" style="position:absolute;left:8543;top:784;width:29;height:0" coordorigin="8543,784" coordsize="29,0" path="m8543,784r28,e" filled="f" strokeweight=".58pt">
              <v:path arrowok="t"/>
            </v:shape>
            <v:shape id="_x0000_s4266" style="position:absolute;left:8600;top:784;width:29;height:0" coordorigin="8600,784" coordsize="29,0" path="m8600,784r29,e" filled="f" strokeweight=".58pt">
              <v:path arrowok="t"/>
            </v:shape>
            <v:shape id="_x0000_s4265" style="position:absolute;left:8658;top:784;width:29;height:0" coordorigin="8658,784" coordsize="29,0" path="m8658,784r29,e" filled="f" strokeweight=".58pt">
              <v:path arrowok="t"/>
            </v:shape>
            <v:shape id="_x0000_s4264" style="position:absolute;left:8715;top:784;width:29;height:0" coordorigin="8715,784" coordsize="29,0" path="m8715,784r29,e" filled="f" strokeweight=".58pt">
              <v:path arrowok="t"/>
            </v:shape>
            <v:shape id="_x0000_s4263" style="position:absolute;left:8773;top:784;width:29;height:0" coordorigin="8773,784" coordsize="29,0" path="m8773,784r29,e" filled="f" strokeweight=".58pt">
              <v:path arrowok="t"/>
            </v:shape>
            <v:shape id="_x0000_s4262" style="position:absolute;left:8831;top:784;width:29;height:0" coordorigin="8831,784" coordsize="29,0" path="m8831,784r28,e" filled="f" strokeweight=".58pt">
              <v:path arrowok="t"/>
            </v:shape>
            <v:shape id="_x0000_s4261" style="position:absolute;left:8888;top:784;width:29;height:0" coordorigin="8888,784" coordsize="29,0" path="m8888,784r29,e" filled="f" strokeweight=".58pt">
              <v:path arrowok="t"/>
            </v:shape>
            <v:shape id="_x0000_s4260" style="position:absolute;left:8946;top:784;width:29;height:0" coordorigin="8946,784" coordsize="29,0" path="m8946,784r29,e" filled="f" strokeweight=".58pt">
              <v:path arrowok="t"/>
            </v:shape>
            <v:shape id="_x0000_s4259" style="position:absolute;left:9004;top:784;width:29;height:0" coordorigin="9004,784" coordsize="29,0" path="m9004,784r29,e" filled="f" strokeweight=".58pt">
              <v:path arrowok="t"/>
            </v:shape>
            <v:shape id="_x0000_s4258" style="position:absolute;left:9061;top:784;width:29;height:0" coordorigin="9061,784" coordsize="29,0" path="m9061,784r29,e" filled="f" strokeweight=".58pt">
              <v:path arrowok="t"/>
            </v:shape>
            <v:shape id="_x0000_s4257" style="position:absolute;left:9119;top:784;width:29;height:0" coordorigin="9119,784" coordsize="29,0" path="m9119,784r29,e" filled="f" strokeweight=".58pt">
              <v:path arrowok="t"/>
            </v:shape>
            <v:shape id="_x0000_s4256" style="position:absolute;left:9177;top:784;width:29;height:0" coordorigin="9177,784" coordsize="29,0" path="m9177,784r28,e" filled="f" strokeweight=".58pt">
              <v:path arrowok="t"/>
            </v:shape>
            <v:shape id="_x0000_s4255" style="position:absolute;left:9234;top:784;width:29;height:0" coordorigin="9234,784" coordsize="29,0" path="m9234,784r29,e" filled="f" strokeweight=".58pt">
              <v:path arrowok="t"/>
            </v:shape>
            <v:shape id="_x0000_s4254" style="position:absolute;left:9292;top:784;width:29;height:0" coordorigin="9292,784" coordsize="29,0" path="m9292,784r29,e" filled="f" strokeweight=".58pt">
              <v:path arrowok="t"/>
            </v:shape>
            <v:shape id="_x0000_s4253" style="position:absolute;left:9349;top:784;width:29;height:0" coordorigin="9349,784" coordsize="29,0" path="m9349,784r29,e" filled="f" strokeweight=".58pt">
              <v:path arrowok="t"/>
            </v:shape>
            <v:shape id="_x0000_s4252" style="position:absolute;left:9407;top:784;width:29;height:0" coordorigin="9407,784" coordsize="29,0" path="m9407,784r29,e" filled="f" strokeweight=".58pt">
              <v:path arrowok="t"/>
            </v:shape>
            <v:shape id="_x0000_s4251" style="position:absolute;left:9465;top:784;width:29;height:0" coordorigin="9465,784" coordsize="29,0" path="m9465,784r28,e" filled="f" strokeweight=".58pt">
              <v:path arrowok="t"/>
            </v:shape>
            <v:shape id="_x0000_s4250" style="position:absolute;left:9522;top:784;width:29;height:0" coordorigin="9522,784" coordsize="29,0" path="m9522,784r29,e" filled="f" strokeweight=".58pt">
              <v:path arrowok="t"/>
            </v:shape>
            <v:shape id="_x0000_s4249" style="position:absolute;left:9580;top:784;width:29;height:0" coordorigin="9580,784" coordsize="29,0" path="m9580,784r29,e" filled="f" strokeweight=".58pt">
              <v:path arrowok="t"/>
            </v:shape>
            <v:shape id="_x0000_s4248" style="position:absolute;left:9637;top:784;width:29;height:0" coordorigin="9637,784" coordsize="29,0" path="m9637,784r29,e" filled="f" strokeweight=".58pt">
              <v:path arrowok="t"/>
            </v:shape>
            <v:shape id="_x0000_s4247" style="position:absolute;left:9695;top:784;width:29;height:0" coordorigin="9695,784" coordsize="29,0" path="m9695,784r29,e" filled="f" strokeweight=".58pt">
              <v:path arrowok="t"/>
            </v:shape>
            <v:shape id="_x0000_s4246" style="position:absolute;left:9753;top:784;width:29;height:0" coordorigin="9753,784" coordsize="29,0" path="m9753,784r28,e" filled="f" strokeweight=".58pt">
              <v:path arrowok="t"/>
            </v:shape>
            <v:shape id="_x0000_s4245" style="position:absolute;left:9810;top:784;width:29;height:0" coordorigin="9810,784" coordsize="29,0" path="m9810,784r29,e" filled="f" strokeweight=".58pt">
              <v:path arrowok="t"/>
            </v:shape>
            <v:shape id="_x0000_s4244" style="position:absolute;left:9868;top:784;width:29;height:0" coordorigin="9868,784" coordsize="29,0" path="m9868,784r29,e" filled="f" strokeweight=".58pt">
              <v:path arrowok="t"/>
            </v:shape>
            <v:shape id="_x0000_s4243" style="position:absolute;left:9925;top:784;width:29;height:0" coordorigin="9925,784" coordsize="29,0" path="m9925,784r29,e" filled="f" strokeweight=".58pt">
              <v:path arrowok="t"/>
            </v:shape>
            <v:shape id="_x0000_s4242" style="position:absolute;left:9983;top:784;width:29;height:0" coordorigin="9983,784" coordsize="29,0" path="m9983,784r29,e" filled="f" strokeweight=".58pt">
              <v:path arrowok="t"/>
            </v:shape>
            <v:shape id="_x0000_s4241" style="position:absolute;left:10041;top:784;width:29;height:0" coordorigin="10041,784" coordsize="29,0" path="m10041,784r28,e" filled="f" strokeweight=".58pt">
              <v:path arrowok="t"/>
            </v:shape>
            <v:shape id="_x0000_s4240" style="position:absolute;left:10099;top:784;width:29;height:0" coordorigin="10099,784" coordsize="29,0" path="m10099,784r29,e" filled="f" strokeweight=".58pt">
              <v:path arrowok="t"/>
            </v:shape>
            <v:shape id="_x0000_s4239" style="position:absolute;left:10156;top:784;width:29;height:0" coordorigin="10156,784" coordsize="29,0" path="m10156,784r29,e" filled="f" strokeweight=".58pt">
              <v:path arrowok="t"/>
            </v:shape>
            <v:shape id="_x0000_s4238" style="position:absolute;left:10214;top:784;width:29;height:0" coordorigin="10214,784" coordsize="29,0" path="m10214,784r29,e" filled="f" strokeweight=".58pt">
              <v:path arrowok="t"/>
            </v:shape>
            <v:shape id="_x0000_s4237" style="position:absolute;left:10272;top:784;width:29;height:0" coordorigin="10272,784" coordsize="29,0" path="m10272,784r28,e" filled="f" strokeweight=".58pt">
              <v:path arrowok="t"/>
            </v:shape>
            <v:shape id="_x0000_s4236" style="position:absolute;left:10329;top:784;width:29;height:0" coordorigin="10329,784" coordsize="29,0" path="m10329,784r29,e" filled="f" strokeweight=".58pt">
              <v:path arrowok="t"/>
            </v:shape>
            <v:shape id="_x0000_s4235" style="position:absolute;left:10387;top:784;width:29;height:0" coordorigin="10387,784" coordsize="29,0" path="m10387,784r29,e" filled="f" strokeweight=".58pt">
              <v:path arrowok="t"/>
            </v:shape>
            <v:shape id="_x0000_s4234" style="position:absolute;left:10444;top:784;width:29;height:0" coordorigin="10444,784" coordsize="29,0" path="m10444,784r29,e" filled="f" strokeweight=".58pt">
              <v:path arrowok="t"/>
            </v:shape>
            <v:shape id="_x0000_s4233" style="position:absolute;left:10502;top:784;width:29;height:0" coordorigin="10502,784" coordsize="29,0" path="m10502,784r29,e" filled="f" strokeweight=".58pt">
              <v:path arrowok="t"/>
            </v:shape>
            <v:shape id="_x0000_s4232" style="position:absolute;left:10560;top:784;width:29;height:0" coordorigin="10560,784" coordsize="29,0" path="m10560,784r28,e" filled="f" strokeweight=".58pt">
              <v:path arrowok="t"/>
            </v:shape>
            <v:shape id="_x0000_s4231" style="position:absolute;left:10617;top:784;width:29;height:0" coordorigin="10617,784" coordsize="29,0" path="m10617,784r29,e" filled="f" strokeweight=".58pt">
              <v:path arrowok="t"/>
            </v:shape>
            <v:shape id="_x0000_s4230" style="position:absolute;left:10675;top:784;width:29;height:0" coordorigin="10675,784" coordsize="29,0" path="m10675,784r29,e" filled="f" strokeweight=".58pt">
              <v:path arrowok="t"/>
            </v:shape>
            <v:shape id="_x0000_s4229" style="position:absolute;left:10732;top:784;width:29;height:0" coordorigin="10732,784" coordsize="29,0" path="m10732,784r29,e" filled="f" strokeweight=".58pt">
              <v:path arrowok="t"/>
            </v:shape>
            <v:shape id="_x0000_s4228" style="position:absolute;left:10790;top:784;width:29;height:0" coordorigin="10790,784" coordsize="29,0" path="m10790,784r29,e" filled="f" strokeweight=".58pt">
              <v:path arrowok="t"/>
            </v:shape>
            <v:shape id="_x0000_s4227" style="position:absolute;left:10848;top:784;width:29;height:0" coordorigin="10848,784" coordsize="29,0" path="m10848,784r28,e" filled="f" strokeweight=".58pt">
              <v:path arrowok="t"/>
            </v:shape>
            <v:shape id="_x0000_s4226" style="position:absolute;left:10905;top:784;width:29;height:0" coordorigin="10905,784" coordsize="29,0" path="m10905,784r29,e" filled="f" strokeweight=".58pt">
              <v:path arrowok="t"/>
            </v:shape>
            <v:shape id="_x0000_s4225" style="position:absolute;left:10963;top:784;width:29;height:0" coordorigin="10963,784" coordsize="29,0" path="m10963,784r29,e" filled="f" strokeweight=".58pt">
              <v:path arrowok="t"/>
            </v:shape>
            <v:shape id="_x0000_s4224" style="position:absolute;left:11020;top:784;width:29;height:0" coordorigin="11020,784" coordsize="29,0" path="m11020,784r29,e" filled="f" strokeweight=".58pt">
              <v:path arrowok="t"/>
            </v:shape>
            <v:shape id="_x0000_s4223" style="position:absolute;left:11078;top:784;width:29;height:0" coordorigin="11078,784" coordsize="29,0" path="m11078,784r29,e" filled="f" strokeweight=".58pt">
              <v:path arrowok="t"/>
            </v:shape>
            <v:shape id="_x0000_s4222" style="position:absolute;left:11136;top:784;width:29;height:0" coordorigin="11136,784" coordsize="29,0" path="m11136,784r28,e" filled="f" strokeweight=".58pt">
              <v:path arrowok="t"/>
            </v:shape>
            <v:shape id="_x0000_s4221" style="position:absolute;left:11193;top:784;width:29;height:0" coordorigin="11193,784" coordsize="29,0" path="m11193,784r29,e" filled="f" strokeweight=".58pt">
              <v:path arrowok="t"/>
            </v:shape>
            <v:shape id="_x0000_s4220" style="position:absolute;left:11251;top:784;width:5;height:0" coordorigin="11251,784" coordsize="5,0" path="m11251,784r5,e" filled="f" strokeweight=".58pt">
              <v:path arrowok="t"/>
            </v:shape>
            <w10:wrap anchorx="page"/>
          </v:group>
        </w:pict>
      </w:r>
      <w:r>
        <w:pict w14:anchorId="5FD2FF48">
          <v:group id="_x0000_s4082" style="position:absolute;left:0;text-align:left;margin-left:173.3pt;margin-top:51.4pt;width:389.75pt;height:.6pt;z-index:-3928;mso-position-horizontal-relative:page" coordorigin="3466,1028" coordsize="7795,12">
            <v:shape id="_x0000_s4218" style="position:absolute;left:3472;top:1034;width:29;height:0" coordorigin="3472,1034" coordsize="29,0" path="m3472,1034r29,e" filled="f" strokeweight=".58pt">
              <v:path arrowok="t"/>
            </v:shape>
            <v:shape id="_x0000_s4217" style="position:absolute;left:3529;top:1034;width:29;height:0" coordorigin="3529,1034" coordsize="29,0" path="m3529,1034r29,e" filled="f" strokeweight=".58pt">
              <v:path arrowok="t"/>
            </v:shape>
            <v:shape id="_x0000_s4216" style="position:absolute;left:3587;top:1034;width:29;height:0" coordorigin="3587,1034" coordsize="29,0" path="m3587,1034r29,e" filled="f" strokeweight=".58pt">
              <v:path arrowok="t"/>
            </v:shape>
            <v:shape id="_x0000_s4215" style="position:absolute;left:3645;top:1034;width:29;height:0" coordorigin="3645,1034" coordsize="29,0" path="m3645,1034r28,e" filled="f" strokeweight=".58pt">
              <v:path arrowok="t"/>
            </v:shape>
            <v:shape id="_x0000_s4214" style="position:absolute;left:3702;top:1034;width:29;height:0" coordorigin="3702,1034" coordsize="29,0" path="m3702,1034r29,e" filled="f" strokeweight=".58pt">
              <v:path arrowok="t"/>
            </v:shape>
            <v:shape id="_x0000_s4213" style="position:absolute;left:3760;top:1034;width:29;height:0" coordorigin="3760,1034" coordsize="29,0" path="m3760,1034r29,e" filled="f" strokeweight=".58pt">
              <v:path arrowok="t"/>
            </v:shape>
            <v:shape id="_x0000_s4212" style="position:absolute;left:3817;top:1034;width:29;height:0" coordorigin="3817,1034" coordsize="29,0" path="m3817,1034r29,e" filled="f" strokeweight=".58pt">
              <v:path arrowok="t"/>
            </v:shape>
            <v:shape id="_x0000_s4211" style="position:absolute;left:3875;top:1034;width:29;height:0" coordorigin="3875,1034" coordsize="29,0" path="m3875,1034r29,e" filled="f" strokeweight=".58pt">
              <v:path arrowok="t"/>
            </v:shape>
            <v:shape id="_x0000_s4210" style="position:absolute;left:3933;top:1034;width:29;height:0" coordorigin="3933,1034" coordsize="29,0" path="m3933,1034r28,e" filled="f" strokeweight=".58pt">
              <v:path arrowok="t"/>
            </v:shape>
            <v:shape id="_x0000_s4209" style="position:absolute;left:3990;top:1034;width:29;height:0" coordorigin="3990,1034" coordsize="29,0" path="m3990,1034r29,e" filled="f" strokeweight=".58pt">
              <v:path arrowok="t"/>
            </v:shape>
            <v:shape id="_x0000_s4208" style="position:absolute;left:4048;top:1034;width:29;height:0" coordorigin="4048,1034" coordsize="29,0" path="m4048,1034r29,e" filled="f" strokeweight=".58pt">
              <v:path arrowok="t"/>
            </v:shape>
            <v:shape id="_x0000_s4207" style="position:absolute;left:4105;top:1034;width:29;height:0" coordorigin="4105,1034" coordsize="29,0" path="m4105,1034r30,e" filled="f" strokeweight=".58pt">
              <v:path arrowok="t"/>
            </v:shape>
            <v:shape id="_x0000_s4206" style="position:absolute;left:4164;top:1034;width:29;height:0" coordorigin="4164,1034" coordsize="29,0" path="m4164,1034r28,e" filled="f" strokeweight=".58pt">
              <v:path arrowok="t"/>
            </v:shape>
            <v:shape id="_x0000_s4205" style="position:absolute;left:4221;top:1034;width:29;height:0" coordorigin="4221,1034" coordsize="29,0" path="m4221,1034r29,e" filled="f" strokeweight=".58pt">
              <v:path arrowok="t"/>
            </v:shape>
            <v:shape id="_x0000_s4204" style="position:absolute;left:4279;top:1034;width:29;height:0" coordorigin="4279,1034" coordsize="29,0" path="m4279,1034r29,e" filled="f" strokeweight=".58pt">
              <v:path arrowok="t"/>
            </v:shape>
            <v:shape id="_x0000_s4203" style="position:absolute;left:4336;top:1034;width:29;height:0" coordorigin="4336,1034" coordsize="29,0" path="m4336,1034r29,e" filled="f" strokeweight=".58pt">
              <v:path arrowok="t"/>
            </v:shape>
            <v:shape id="_x0000_s4202" style="position:absolute;left:4394;top:1034;width:29;height:0" coordorigin="4394,1034" coordsize="29,0" path="m4394,1034r29,e" filled="f" strokeweight=".58pt">
              <v:path arrowok="t"/>
            </v:shape>
            <v:shape id="_x0000_s4201" style="position:absolute;left:4452;top:1034;width:29;height:0" coordorigin="4452,1034" coordsize="29,0" path="m4452,1034r28,e" filled="f" strokeweight=".58pt">
              <v:path arrowok="t"/>
            </v:shape>
            <v:shape id="_x0000_s4200" style="position:absolute;left:4509;top:1034;width:29;height:0" coordorigin="4509,1034" coordsize="29,0" path="m4509,1034r29,e" filled="f" strokeweight=".58pt">
              <v:path arrowok="t"/>
            </v:shape>
            <v:shape id="_x0000_s4199" style="position:absolute;left:4567;top:1034;width:29;height:0" coordorigin="4567,1034" coordsize="29,0" path="m4567,1034r29,e" filled="f" strokeweight=".58pt">
              <v:path arrowok="t"/>
            </v:shape>
            <v:shape id="_x0000_s4198" style="position:absolute;left:4624;top:1034;width:29;height:0" coordorigin="4624,1034" coordsize="29,0" path="m4624,1034r29,e" filled="f" strokeweight=".58pt">
              <v:path arrowok="t"/>
            </v:shape>
            <v:shape id="_x0000_s4197" style="position:absolute;left:4682;top:1034;width:29;height:0" coordorigin="4682,1034" coordsize="29,0" path="m4682,1034r29,e" filled="f" strokeweight=".58pt">
              <v:path arrowok="t"/>
            </v:shape>
            <v:shape id="_x0000_s4196" style="position:absolute;left:4740;top:1034;width:29;height:0" coordorigin="4740,1034" coordsize="29,0" path="m4740,1034r28,e" filled="f" strokeweight=".58pt">
              <v:path arrowok="t"/>
            </v:shape>
            <v:shape id="_x0000_s4195" style="position:absolute;left:4797;top:1034;width:29;height:0" coordorigin="4797,1034" coordsize="29,0" path="m4797,1034r29,e" filled="f" strokeweight=".58pt">
              <v:path arrowok="t"/>
            </v:shape>
            <v:shape id="_x0000_s4194" style="position:absolute;left:4855;top:1034;width:29;height:0" coordorigin="4855,1034" coordsize="29,0" path="m4855,1034r29,e" filled="f" strokeweight=".58pt">
              <v:path arrowok="t"/>
            </v:shape>
            <v:shape id="_x0000_s4193" style="position:absolute;left:4912;top:1034;width:29;height:0" coordorigin="4912,1034" coordsize="29,0" path="m4912,1034r29,e" filled="f" strokeweight=".58pt">
              <v:path arrowok="t"/>
            </v:shape>
            <v:shape id="_x0000_s4192" style="position:absolute;left:4970;top:1034;width:29;height:0" coordorigin="4970,1034" coordsize="29,0" path="m4970,1034r29,e" filled="f" strokeweight=".58pt">
              <v:path arrowok="t"/>
            </v:shape>
            <v:shape id="_x0000_s4191" style="position:absolute;left:5028;top:1034;width:29;height:0" coordorigin="5028,1034" coordsize="29,0" path="m5028,1034r28,e" filled="f" strokeweight=".58pt">
              <v:path arrowok="t"/>
            </v:shape>
            <v:shape id="_x0000_s4190" style="position:absolute;left:5085;top:1034;width:29;height:0" coordorigin="5085,1034" coordsize="29,0" path="m5085,1034r29,e" filled="f" strokeweight=".58pt">
              <v:path arrowok="t"/>
            </v:shape>
            <v:shape id="_x0000_s4189" style="position:absolute;left:5143;top:1034;width:29;height:0" coordorigin="5143,1034" coordsize="29,0" path="m5143,1034r29,e" filled="f" strokeweight=".58pt">
              <v:path arrowok="t"/>
            </v:shape>
            <v:shape id="_x0000_s4188" style="position:absolute;left:5200;top:1034;width:29;height:0" coordorigin="5200,1034" coordsize="29,0" path="m5200,1034r29,e" filled="f" strokeweight=".58pt">
              <v:path arrowok="t"/>
            </v:shape>
            <v:shape id="_x0000_s4187" style="position:absolute;left:5258;top:1034;width:29;height:0" coordorigin="5258,1034" coordsize="29,0" path="m5258,1034r29,e" filled="f" strokeweight=".58pt">
              <v:path arrowok="t"/>
            </v:shape>
            <v:shape id="_x0000_s4186" style="position:absolute;left:5316;top:1034;width:29;height:0" coordorigin="5316,1034" coordsize="29,0" path="m5316,1034r29,e" filled="f" strokeweight=".58pt">
              <v:path arrowok="t"/>
            </v:shape>
            <v:shape id="_x0000_s4185" style="position:absolute;left:5374;top:1034;width:29;height:0" coordorigin="5374,1034" coordsize="29,0" path="m5374,1034r28,e" filled="f" strokeweight=".58pt">
              <v:path arrowok="t"/>
            </v:shape>
            <v:shape id="_x0000_s4184" style="position:absolute;left:5431;top:1034;width:29;height:0" coordorigin="5431,1034" coordsize="29,0" path="m5431,1034r29,e" filled="f" strokeweight=".58pt">
              <v:path arrowok="t"/>
            </v:shape>
            <v:shape id="_x0000_s4183" style="position:absolute;left:5489;top:1034;width:29;height:0" coordorigin="5489,1034" coordsize="29,0" path="m5489,1034r29,e" filled="f" strokeweight=".58pt">
              <v:path arrowok="t"/>
            </v:shape>
            <v:shape id="_x0000_s4182" style="position:absolute;left:5546;top:1034;width:29;height:0" coordorigin="5546,1034" coordsize="29,0" path="m5546,1034r29,e" filled="f" strokeweight=".58pt">
              <v:path arrowok="t"/>
            </v:shape>
            <v:shape id="_x0000_s4181" style="position:absolute;left:5604;top:1034;width:29;height:0" coordorigin="5604,1034" coordsize="29,0" path="m5604,1034r29,e" filled="f" strokeweight=".58pt">
              <v:path arrowok="t"/>
            </v:shape>
            <v:shape id="_x0000_s4180" style="position:absolute;left:5662;top:1034;width:29;height:0" coordorigin="5662,1034" coordsize="29,0" path="m5662,1034r28,e" filled="f" strokeweight=".58pt">
              <v:path arrowok="t"/>
            </v:shape>
            <v:shape id="_x0000_s4179" style="position:absolute;left:5719;top:1034;width:29;height:0" coordorigin="5719,1034" coordsize="29,0" path="m5719,1034r29,e" filled="f" strokeweight=".58pt">
              <v:path arrowok="t"/>
            </v:shape>
            <v:shape id="_x0000_s4178" style="position:absolute;left:5777;top:1034;width:29;height:0" coordorigin="5777,1034" coordsize="29,0" path="m5777,1034r29,e" filled="f" strokeweight=".58pt">
              <v:path arrowok="t"/>
            </v:shape>
            <v:shape id="_x0000_s4177" style="position:absolute;left:5834;top:1034;width:29;height:0" coordorigin="5834,1034" coordsize="29,0" path="m5834,1034r29,e" filled="f" strokeweight=".58pt">
              <v:path arrowok="t"/>
            </v:shape>
            <v:shape id="_x0000_s4176" style="position:absolute;left:5892;top:1034;width:29;height:0" coordorigin="5892,1034" coordsize="29,0" path="m5892,1034r29,e" filled="f" strokeweight=".58pt">
              <v:path arrowok="t"/>
            </v:shape>
            <v:shape id="_x0000_s4175" style="position:absolute;left:5950;top:1034;width:29;height:0" coordorigin="5950,1034" coordsize="29,0" path="m5950,1034r28,e" filled="f" strokeweight=".58pt">
              <v:path arrowok="t"/>
            </v:shape>
            <v:shape id="_x0000_s4174" style="position:absolute;left:6007;top:1034;width:29;height:0" coordorigin="6007,1034" coordsize="29,0" path="m6007,1034r29,e" filled="f" strokeweight=".58pt">
              <v:path arrowok="t"/>
            </v:shape>
            <v:shape id="_x0000_s4173" style="position:absolute;left:6065;top:1034;width:29;height:0" coordorigin="6065,1034" coordsize="29,0" path="m6065,1034r29,e" filled="f" strokeweight=".58pt">
              <v:path arrowok="t"/>
            </v:shape>
            <v:shape id="_x0000_s4172" style="position:absolute;left:6122;top:1034;width:29;height:0" coordorigin="6122,1034" coordsize="29,0" path="m6122,1034r29,e" filled="f" strokeweight=".58pt">
              <v:path arrowok="t"/>
            </v:shape>
            <v:shape id="_x0000_s4171" style="position:absolute;left:6180;top:1034;width:29;height:0" coordorigin="6180,1034" coordsize="29,0" path="m6180,1034r29,e" filled="f" strokeweight=".58pt">
              <v:path arrowok="t"/>
            </v:shape>
            <v:shape id="_x0000_s4170" style="position:absolute;left:6238;top:1034;width:29;height:0" coordorigin="6238,1034" coordsize="29,0" path="m6238,1034r28,e" filled="f" strokeweight=".58pt">
              <v:path arrowok="t"/>
            </v:shape>
            <v:shape id="_x0000_s4169" style="position:absolute;left:6295;top:1034;width:29;height:0" coordorigin="6295,1034" coordsize="29,0" path="m6295,1034r29,e" filled="f" strokeweight=".58pt">
              <v:path arrowok="t"/>
            </v:shape>
            <v:shape id="_x0000_s4168" style="position:absolute;left:6353;top:1034;width:29;height:0" coordorigin="6353,1034" coordsize="29,0" path="m6353,1034r29,e" filled="f" strokeweight=".58pt">
              <v:path arrowok="t"/>
            </v:shape>
            <v:shape id="_x0000_s4167" style="position:absolute;left:6410;top:1034;width:29;height:0" coordorigin="6410,1034" coordsize="29,0" path="m6410,1034r29,e" filled="f" strokeweight=".58pt">
              <v:path arrowok="t"/>
            </v:shape>
            <v:shape id="_x0000_s4166" style="position:absolute;left:6468;top:1034;width:29;height:0" coordorigin="6468,1034" coordsize="29,0" path="m6468,1034r29,e" filled="f" strokeweight=".58pt">
              <v:path arrowok="t"/>
            </v:shape>
            <v:shape id="_x0000_s4165" style="position:absolute;left:6526;top:1034;width:29;height:0" coordorigin="6526,1034" coordsize="29,0" path="m6526,1034r29,e" filled="f" strokeweight=".58pt">
              <v:path arrowok="t"/>
            </v:shape>
            <v:shape id="_x0000_s4164" style="position:absolute;left:6584;top:1034;width:29;height:0" coordorigin="6584,1034" coordsize="29,0" path="m6584,1034r28,e" filled="f" strokeweight=".58pt">
              <v:path arrowok="t"/>
            </v:shape>
            <v:shape id="_x0000_s4163" style="position:absolute;left:6641;top:1034;width:29;height:0" coordorigin="6641,1034" coordsize="29,0" path="m6641,1034r29,e" filled="f" strokeweight=".58pt">
              <v:path arrowok="t"/>
            </v:shape>
            <v:shape id="_x0000_s4162" style="position:absolute;left:6699;top:1034;width:29;height:0" coordorigin="6699,1034" coordsize="29,0" path="m6699,1034r29,e" filled="f" strokeweight=".58pt">
              <v:path arrowok="t"/>
            </v:shape>
            <v:shape id="_x0000_s4161" style="position:absolute;left:6756;top:1034;width:29;height:0" coordorigin="6756,1034" coordsize="29,0" path="m6756,1034r29,e" filled="f" strokeweight=".58pt">
              <v:path arrowok="t"/>
            </v:shape>
            <v:shape id="_x0000_s4160" style="position:absolute;left:6814;top:1034;width:29;height:0" coordorigin="6814,1034" coordsize="29,0" path="m6814,1034r29,e" filled="f" strokeweight=".58pt">
              <v:path arrowok="t"/>
            </v:shape>
            <v:shape id="_x0000_s4159" style="position:absolute;left:6872;top:1034;width:29;height:0" coordorigin="6872,1034" coordsize="29,0" path="m6872,1034r28,e" filled="f" strokeweight=".58pt">
              <v:path arrowok="t"/>
            </v:shape>
            <v:shape id="_x0000_s4158" style="position:absolute;left:6929;top:1034;width:29;height:0" coordorigin="6929,1034" coordsize="29,0" path="m6929,1034r29,e" filled="f" strokeweight=".58pt">
              <v:path arrowok="t"/>
            </v:shape>
            <v:shape id="_x0000_s4157" style="position:absolute;left:6987;top:1034;width:29;height:0" coordorigin="6987,1034" coordsize="29,0" path="m6987,1034r29,e" filled="f" strokeweight=".58pt">
              <v:path arrowok="t"/>
            </v:shape>
            <v:shape id="_x0000_s4156" style="position:absolute;left:7044;top:1034;width:29;height:0" coordorigin="7044,1034" coordsize="29,0" path="m7044,1034r29,e" filled="f" strokeweight=".58pt">
              <v:path arrowok="t"/>
            </v:shape>
            <v:shape id="_x0000_s4155" style="position:absolute;left:7102;top:1034;width:29;height:0" coordorigin="7102,1034" coordsize="29,0" path="m7102,1034r29,e" filled="f" strokeweight=".58pt">
              <v:path arrowok="t"/>
            </v:shape>
            <v:shape id="_x0000_s4154" style="position:absolute;left:7160;top:1034;width:29;height:0" coordorigin="7160,1034" coordsize="29,0" path="m7160,1034r28,e" filled="f" strokeweight=".58pt">
              <v:path arrowok="t"/>
            </v:shape>
            <v:shape id="_x0000_s4153" style="position:absolute;left:7217;top:1034;width:29;height:0" coordorigin="7217,1034" coordsize="29,0" path="m7217,1034r29,e" filled="f" strokeweight=".58pt">
              <v:path arrowok="t"/>
            </v:shape>
            <v:shape id="_x0000_s4152" style="position:absolute;left:7275;top:1034;width:29;height:0" coordorigin="7275,1034" coordsize="29,0" path="m7275,1034r29,e" filled="f" strokeweight=".58pt">
              <v:path arrowok="t"/>
            </v:shape>
            <v:shape id="_x0000_s4151" style="position:absolute;left:7332;top:1034;width:29;height:0" coordorigin="7332,1034" coordsize="29,0" path="m7332,1034r29,e" filled="f" strokeweight=".58pt">
              <v:path arrowok="t"/>
            </v:shape>
            <v:shape id="_x0000_s4150" style="position:absolute;left:7390;top:1034;width:29;height:0" coordorigin="7390,1034" coordsize="29,0" path="m7390,1034r29,e" filled="f" strokeweight=".58pt">
              <v:path arrowok="t"/>
            </v:shape>
            <v:shape id="_x0000_s4149" style="position:absolute;left:7448;top:1034;width:29;height:0" coordorigin="7448,1034" coordsize="29,0" path="m7448,1034r28,e" filled="f" strokeweight=".58pt">
              <v:path arrowok="t"/>
            </v:shape>
            <v:shape id="_x0000_s4148" style="position:absolute;left:7505;top:1034;width:29;height:0" coordorigin="7505,1034" coordsize="29,0" path="m7505,1034r29,e" filled="f" strokeweight=".58pt">
              <v:path arrowok="t"/>
            </v:shape>
            <v:shape id="_x0000_s4147" style="position:absolute;left:7563;top:1034;width:29;height:0" coordorigin="7563,1034" coordsize="29,0" path="m7563,1034r29,e" filled="f" strokeweight=".58pt">
              <v:path arrowok="t"/>
            </v:shape>
            <v:shape id="_x0000_s4146" style="position:absolute;left:7620;top:1034;width:29;height:0" coordorigin="7620,1034" coordsize="29,0" path="m7620,1034r29,e" filled="f" strokeweight=".58pt">
              <v:path arrowok="t"/>
            </v:shape>
            <v:shape id="_x0000_s4145" style="position:absolute;left:7678;top:1034;width:29;height:0" coordorigin="7678,1034" coordsize="29,0" path="m7678,1034r29,e" filled="f" strokeweight=".58pt">
              <v:path arrowok="t"/>
            </v:shape>
            <v:shape id="_x0000_s4144" style="position:absolute;left:7736;top:1034;width:29;height:0" coordorigin="7736,1034" coordsize="29,0" path="m7736,1034r29,e" filled="f" strokeweight=".58pt">
              <v:path arrowok="t"/>
            </v:shape>
            <v:shape id="_x0000_s4143" style="position:absolute;left:7794;top:1034;width:29;height:0" coordorigin="7794,1034" coordsize="29,0" path="m7794,1034r29,e" filled="f" strokeweight=".58pt">
              <v:path arrowok="t"/>
            </v:shape>
            <v:shape id="_x0000_s4142" style="position:absolute;left:7851;top:1034;width:29;height:0" coordorigin="7851,1034" coordsize="29,0" path="m7851,1034r29,e" filled="f" strokeweight=".58pt">
              <v:path arrowok="t"/>
            </v:shape>
            <v:shape id="_x0000_s4141" style="position:absolute;left:7909;top:1034;width:29;height:0" coordorigin="7909,1034" coordsize="29,0" path="m7909,1034r29,e" filled="f" strokeweight=".58pt">
              <v:path arrowok="t"/>
            </v:shape>
            <v:shape id="_x0000_s4140" style="position:absolute;left:7967;top:1034;width:29;height:0" coordorigin="7967,1034" coordsize="29,0" path="m7967,1034r28,e" filled="f" strokeweight=".58pt">
              <v:path arrowok="t"/>
            </v:shape>
            <v:shape id="_x0000_s4139" style="position:absolute;left:8024;top:1034;width:29;height:0" coordorigin="8024,1034" coordsize="29,0" path="m8024,1034r29,e" filled="f" strokeweight=".58pt">
              <v:path arrowok="t"/>
            </v:shape>
            <v:shape id="_x0000_s4138" style="position:absolute;left:8082;top:1034;width:29;height:0" coordorigin="8082,1034" coordsize="29,0" path="m8082,1034r29,e" filled="f" strokeweight=".58pt">
              <v:path arrowok="t"/>
            </v:shape>
            <v:shape id="_x0000_s4137" style="position:absolute;left:8139;top:1034;width:29;height:0" coordorigin="8139,1034" coordsize="29,0" path="m8139,1034r29,e" filled="f" strokeweight=".58pt">
              <v:path arrowok="t"/>
            </v:shape>
            <v:shape id="_x0000_s4136" style="position:absolute;left:8197;top:1034;width:29;height:0" coordorigin="8197,1034" coordsize="29,0" path="m8197,1034r29,e" filled="f" strokeweight=".58pt">
              <v:path arrowok="t"/>
            </v:shape>
            <v:shape id="_x0000_s4135" style="position:absolute;left:8255;top:1034;width:29;height:0" coordorigin="8255,1034" coordsize="29,0" path="m8255,1034r28,e" filled="f" strokeweight=".58pt">
              <v:path arrowok="t"/>
            </v:shape>
            <v:shape id="_x0000_s4134" style="position:absolute;left:8312;top:1034;width:29;height:0" coordorigin="8312,1034" coordsize="29,0" path="m8312,1034r29,e" filled="f" strokeweight=".58pt">
              <v:path arrowok="t"/>
            </v:shape>
            <v:shape id="_x0000_s4133" style="position:absolute;left:8370;top:1034;width:29;height:0" coordorigin="8370,1034" coordsize="29,0" path="m8370,1034r29,e" filled="f" strokeweight=".58pt">
              <v:path arrowok="t"/>
            </v:shape>
            <v:shape id="_x0000_s4132" style="position:absolute;left:8427;top:1034;width:29;height:0" coordorigin="8427,1034" coordsize="29,0" path="m8427,1034r29,e" filled="f" strokeweight=".58pt">
              <v:path arrowok="t"/>
            </v:shape>
            <v:shape id="_x0000_s4131" style="position:absolute;left:8485;top:1034;width:29;height:0" coordorigin="8485,1034" coordsize="29,0" path="m8485,1034r29,e" filled="f" strokeweight=".58pt">
              <v:path arrowok="t"/>
            </v:shape>
            <v:shape id="_x0000_s4130" style="position:absolute;left:8543;top:1034;width:29;height:0" coordorigin="8543,1034" coordsize="29,0" path="m8543,1034r28,e" filled="f" strokeweight=".58pt">
              <v:path arrowok="t"/>
            </v:shape>
            <v:shape id="_x0000_s4129" style="position:absolute;left:8600;top:1034;width:29;height:0" coordorigin="8600,1034" coordsize="29,0" path="m8600,1034r29,e" filled="f" strokeweight=".58pt">
              <v:path arrowok="t"/>
            </v:shape>
            <v:shape id="_x0000_s4128" style="position:absolute;left:8658;top:1034;width:29;height:0" coordorigin="8658,1034" coordsize="29,0" path="m8658,1034r29,e" filled="f" strokeweight=".58pt">
              <v:path arrowok="t"/>
            </v:shape>
            <v:shape id="_x0000_s4127" style="position:absolute;left:8715;top:1034;width:29;height:0" coordorigin="8715,1034" coordsize="29,0" path="m8715,1034r29,e" filled="f" strokeweight=".58pt">
              <v:path arrowok="t"/>
            </v:shape>
            <v:shape id="_x0000_s4126" style="position:absolute;left:8773;top:1034;width:29;height:0" coordorigin="8773,1034" coordsize="29,0" path="m8773,1034r29,e" filled="f" strokeweight=".58pt">
              <v:path arrowok="t"/>
            </v:shape>
            <v:shape id="_x0000_s4125" style="position:absolute;left:8831;top:1034;width:29;height:0" coordorigin="8831,1034" coordsize="29,0" path="m8831,1034r28,e" filled="f" strokeweight=".58pt">
              <v:path arrowok="t"/>
            </v:shape>
            <v:shape id="_x0000_s4124" style="position:absolute;left:8888;top:1034;width:29;height:0" coordorigin="8888,1034" coordsize="29,0" path="m8888,1034r29,e" filled="f" strokeweight=".58pt">
              <v:path arrowok="t"/>
            </v:shape>
            <v:shape id="_x0000_s4123" style="position:absolute;left:8946;top:1034;width:29;height:0" coordorigin="8946,1034" coordsize="29,0" path="m8946,1034r29,e" filled="f" strokeweight=".58pt">
              <v:path arrowok="t"/>
            </v:shape>
            <v:shape id="_x0000_s4122" style="position:absolute;left:9004;top:1034;width:29;height:0" coordorigin="9004,1034" coordsize="29,0" path="m9004,1034r29,e" filled="f" strokeweight=".58pt">
              <v:path arrowok="t"/>
            </v:shape>
            <v:shape id="_x0000_s4121" style="position:absolute;left:9061;top:1034;width:29;height:0" coordorigin="9061,1034" coordsize="29,0" path="m9061,1034r29,e" filled="f" strokeweight=".58pt">
              <v:path arrowok="t"/>
            </v:shape>
            <v:shape id="_x0000_s4120" style="position:absolute;left:9119;top:1034;width:29;height:0" coordorigin="9119,1034" coordsize="29,0" path="m9119,1034r29,e" filled="f" strokeweight=".58pt">
              <v:path arrowok="t"/>
            </v:shape>
            <v:shape id="_x0000_s4119" style="position:absolute;left:9177;top:1034;width:29;height:0" coordorigin="9177,1034" coordsize="29,0" path="m9177,1034r28,e" filled="f" strokeweight=".58pt">
              <v:path arrowok="t"/>
            </v:shape>
            <v:shape id="_x0000_s4118" style="position:absolute;left:9234;top:1034;width:29;height:0" coordorigin="9234,1034" coordsize="29,0" path="m9234,1034r29,e" filled="f" strokeweight=".58pt">
              <v:path arrowok="t"/>
            </v:shape>
            <v:shape id="_x0000_s4117" style="position:absolute;left:9292;top:1034;width:29;height:0" coordorigin="9292,1034" coordsize="29,0" path="m9292,1034r29,e" filled="f" strokeweight=".58pt">
              <v:path arrowok="t"/>
            </v:shape>
            <v:shape id="_x0000_s4116" style="position:absolute;left:9349;top:1034;width:29;height:0" coordorigin="9349,1034" coordsize="29,0" path="m9349,1034r29,e" filled="f" strokeweight=".58pt">
              <v:path arrowok="t"/>
            </v:shape>
            <v:shape id="_x0000_s4115" style="position:absolute;left:9407;top:1034;width:29;height:0" coordorigin="9407,1034" coordsize="29,0" path="m9407,1034r29,e" filled="f" strokeweight=".58pt">
              <v:path arrowok="t"/>
            </v:shape>
            <v:shape id="_x0000_s4114" style="position:absolute;left:9465;top:1034;width:29;height:0" coordorigin="9465,1034" coordsize="29,0" path="m9465,1034r28,e" filled="f" strokeweight=".58pt">
              <v:path arrowok="t"/>
            </v:shape>
            <v:shape id="_x0000_s4113" style="position:absolute;left:9522;top:1034;width:29;height:0" coordorigin="9522,1034" coordsize="29,0" path="m9522,1034r29,e" filled="f" strokeweight=".58pt">
              <v:path arrowok="t"/>
            </v:shape>
            <v:shape id="_x0000_s4112" style="position:absolute;left:9580;top:1034;width:29;height:0" coordorigin="9580,1034" coordsize="29,0" path="m9580,1034r29,e" filled="f" strokeweight=".58pt">
              <v:path arrowok="t"/>
            </v:shape>
            <v:shape id="_x0000_s4111" style="position:absolute;left:9637;top:1034;width:29;height:0" coordorigin="9637,1034" coordsize="29,0" path="m9637,1034r29,e" filled="f" strokeweight=".58pt">
              <v:path arrowok="t"/>
            </v:shape>
            <v:shape id="_x0000_s4110" style="position:absolute;left:9695;top:1034;width:29;height:0" coordorigin="9695,1034" coordsize="29,0" path="m9695,1034r29,e" filled="f" strokeweight=".58pt">
              <v:path arrowok="t"/>
            </v:shape>
            <v:shape id="_x0000_s4109" style="position:absolute;left:9753;top:1034;width:29;height:0" coordorigin="9753,1034" coordsize="29,0" path="m9753,1034r28,e" filled="f" strokeweight=".58pt">
              <v:path arrowok="t"/>
            </v:shape>
            <v:shape id="_x0000_s4108" style="position:absolute;left:9810;top:1034;width:29;height:0" coordorigin="9810,1034" coordsize="29,0" path="m9810,1034r29,e" filled="f" strokeweight=".58pt">
              <v:path arrowok="t"/>
            </v:shape>
            <v:shape id="_x0000_s4107" style="position:absolute;left:9868;top:1034;width:29;height:0" coordorigin="9868,1034" coordsize="29,0" path="m9868,1034r29,e" filled="f" strokeweight=".58pt">
              <v:path arrowok="t"/>
            </v:shape>
            <v:shape id="_x0000_s4106" style="position:absolute;left:9925;top:1034;width:29;height:0" coordorigin="9925,1034" coordsize="29,0" path="m9925,1034r29,e" filled="f" strokeweight=".58pt">
              <v:path arrowok="t"/>
            </v:shape>
            <v:shape id="_x0000_s4105" style="position:absolute;left:9983;top:1034;width:29;height:0" coordorigin="9983,1034" coordsize="29,0" path="m9983,1034r29,e" filled="f" strokeweight=".58pt">
              <v:path arrowok="t"/>
            </v:shape>
            <v:shape id="_x0000_s4104" style="position:absolute;left:10041;top:1034;width:29;height:0" coordorigin="10041,1034" coordsize="29,0" path="m10041,1034r28,e" filled="f" strokeweight=".58pt">
              <v:path arrowok="t"/>
            </v:shape>
            <v:shape id="_x0000_s4103" style="position:absolute;left:10099;top:1034;width:29;height:0" coordorigin="10099,1034" coordsize="29,0" path="m10099,1034r29,e" filled="f" strokeweight=".58pt">
              <v:path arrowok="t"/>
            </v:shape>
            <v:shape id="_x0000_s4102" style="position:absolute;left:10156;top:1034;width:29;height:0" coordorigin="10156,1034" coordsize="29,0" path="m10156,1034r29,e" filled="f" strokeweight=".58pt">
              <v:path arrowok="t"/>
            </v:shape>
            <v:shape id="_x0000_s4101" style="position:absolute;left:10214;top:1034;width:29;height:0" coordorigin="10214,1034" coordsize="29,0" path="m10214,1034r29,e" filled="f" strokeweight=".58pt">
              <v:path arrowok="t"/>
            </v:shape>
            <v:shape id="_x0000_s4100" style="position:absolute;left:10272;top:1034;width:29;height:0" coordorigin="10272,1034" coordsize="29,0" path="m10272,1034r28,e" filled="f" strokeweight=".58pt">
              <v:path arrowok="t"/>
            </v:shape>
            <v:shape id="_x0000_s4099" style="position:absolute;left:10329;top:1034;width:29;height:0" coordorigin="10329,1034" coordsize="29,0" path="m10329,1034r29,e" filled="f" strokeweight=".58pt">
              <v:path arrowok="t"/>
            </v:shape>
            <v:shape id="_x0000_s4098" style="position:absolute;left:10387;top:1034;width:29;height:0" coordorigin="10387,1034" coordsize="29,0" path="m10387,1034r29,e" filled="f" strokeweight=".58pt">
              <v:path arrowok="t"/>
            </v:shape>
            <v:shape id="_x0000_s4097" style="position:absolute;left:10444;top:1034;width:29;height:0" coordorigin="10444,1034" coordsize="29,0" path="m10444,1034r29,e" filled="f" strokeweight=".58pt">
              <v:path arrowok="t"/>
            </v:shape>
            <v:shape id="_x0000_s4096" style="position:absolute;left:10502;top:1034;width:29;height:0" coordorigin="10502,1034" coordsize="29,0" path="m10502,1034r29,e" filled="f" strokeweight=".58pt">
              <v:path arrowok="t"/>
            </v:shape>
            <v:shape id="_x0000_s4095" style="position:absolute;left:10560;top:1034;width:29;height:0" coordorigin="10560,1034" coordsize="29,0" path="m10560,1034r28,e" filled="f" strokeweight=".58pt">
              <v:path arrowok="t"/>
            </v:shape>
            <v:shape id="_x0000_s4094" style="position:absolute;left:10617;top:1034;width:29;height:0" coordorigin="10617,1034" coordsize="29,0" path="m10617,1034r29,e" filled="f" strokeweight=".58pt">
              <v:path arrowok="t"/>
            </v:shape>
            <v:shape id="_x0000_s4093" style="position:absolute;left:10675;top:1034;width:29;height:0" coordorigin="10675,1034" coordsize="29,0" path="m10675,1034r29,e" filled="f" strokeweight=".58pt">
              <v:path arrowok="t"/>
            </v:shape>
            <v:shape id="_x0000_s4092" style="position:absolute;left:10732;top:1034;width:29;height:0" coordorigin="10732,1034" coordsize="29,0" path="m10732,1034r29,e" filled="f" strokeweight=".58pt">
              <v:path arrowok="t"/>
            </v:shape>
            <v:shape id="_x0000_s4091" style="position:absolute;left:10790;top:1034;width:29;height:0" coordorigin="10790,1034" coordsize="29,0" path="m10790,1034r29,e" filled="f" strokeweight=".58pt">
              <v:path arrowok="t"/>
            </v:shape>
            <v:shape id="_x0000_s4090" style="position:absolute;left:10848;top:1034;width:29;height:0" coordorigin="10848,1034" coordsize="29,0" path="m10848,1034r28,e" filled="f" strokeweight=".58pt">
              <v:path arrowok="t"/>
            </v:shape>
            <v:shape id="_x0000_s4089" style="position:absolute;left:10905;top:1034;width:29;height:0" coordorigin="10905,1034" coordsize="29,0" path="m10905,1034r29,e" filled="f" strokeweight=".58pt">
              <v:path arrowok="t"/>
            </v:shape>
            <v:shape id="_x0000_s4088" style="position:absolute;left:10963;top:1034;width:29;height:0" coordorigin="10963,1034" coordsize="29,0" path="m10963,1034r29,e" filled="f" strokeweight=".58pt">
              <v:path arrowok="t"/>
            </v:shape>
            <v:shape id="_x0000_s4087" style="position:absolute;left:11020;top:1034;width:29;height:0" coordorigin="11020,1034" coordsize="29,0" path="m11020,1034r29,e" filled="f" strokeweight=".58pt">
              <v:path arrowok="t"/>
            </v:shape>
            <v:shape id="_x0000_s4086" style="position:absolute;left:11078;top:1034;width:29;height:0" coordorigin="11078,1034" coordsize="29,0" path="m11078,1034r29,e" filled="f" strokeweight=".58pt">
              <v:path arrowok="t"/>
            </v:shape>
            <v:shape id="_x0000_s4085" style="position:absolute;left:11136;top:1034;width:29;height:0" coordorigin="11136,1034" coordsize="29,0" path="m11136,1034r28,e" filled="f" strokeweight=".58pt">
              <v:path arrowok="t"/>
            </v:shape>
            <v:shape id="_x0000_s4084" style="position:absolute;left:11193;top:1034;width:29;height:0" coordorigin="11193,1034" coordsize="29,0" path="m11193,1034r29,e" filled="f" strokeweight=".58pt">
              <v:path arrowok="t"/>
            </v:shape>
            <v:shape id="_x0000_s4083" style="position:absolute;left:11251;top:1034;width:5;height:0" coordorigin="11251,1034" coordsize="5,0" path="m11251,1034r5,e" filled="f" strokeweight=".58pt">
              <v:path arrowok="t"/>
            </v:shape>
            <w10:wrap anchorx="page"/>
          </v:group>
        </w:pict>
      </w:r>
      <w:r>
        <w:rPr>
          <w:w w:val="101"/>
          <w:sz w:val="19"/>
          <w:szCs w:val="19"/>
        </w:rPr>
        <w:t>Agama</w:t>
      </w:r>
      <w:r>
        <w:rPr>
          <w:sz w:val="19"/>
          <w:szCs w:val="19"/>
        </w:rPr>
        <w:t xml:space="preserve">                                 </w:t>
      </w:r>
      <w:r>
        <w:rPr>
          <w:w w:val="101"/>
          <w:sz w:val="19"/>
          <w:szCs w:val="19"/>
        </w:rPr>
        <w:t xml:space="preserve">: </w:t>
      </w:r>
      <w:proofErr w:type="spellStart"/>
      <w:r>
        <w:rPr>
          <w:w w:val="101"/>
          <w:sz w:val="19"/>
          <w:szCs w:val="19"/>
        </w:rPr>
        <w:t>Umur</w:t>
      </w:r>
      <w:proofErr w:type="spellEnd"/>
      <w:r>
        <w:rPr>
          <w:sz w:val="19"/>
          <w:szCs w:val="19"/>
        </w:rPr>
        <w:t xml:space="preserve">                                   </w:t>
      </w:r>
      <w:r>
        <w:rPr>
          <w:w w:val="101"/>
          <w:sz w:val="19"/>
          <w:szCs w:val="19"/>
        </w:rPr>
        <w:t xml:space="preserve">: </w:t>
      </w:r>
      <w:proofErr w:type="spellStart"/>
      <w:r>
        <w:rPr>
          <w:w w:val="101"/>
          <w:sz w:val="19"/>
          <w:szCs w:val="19"/>
        </w:rPr>
        <w:t>Pekerjaan</w:t>
      </w:r>
      <w:proofErr w:type="spellEnd"/>
      <w:r>
        <w:rPr>
          <w:sz w:val="19"/>
          <w:szCs w:val="19"/>
        </w:rPr>
        <w:t xml:space="preserve">                             </w:t>
      </w:r>
      <w:r>
        <w:rPr>
          <w:w w:val="101"/>
          <w:sz w:val="19"/>
          <w:szCs w:val="19"/>
        </w:rPr>
        <w:t>: Alamat</w:t>
      </w:r>
      <w:r>
        <w:rPr>
          <w:sz w:val="19"/>
          <w:szCs w:val="19"/>
        </w:rPr>
        <w:t xml:space="preserve">                                 </w:t>
      </w:r>
      <w:r>
        <w:rPr>
          <w:w w:val="101"/>
          <w:sz w:val="19"/>
          <w:szCs w:val="19"/>
        </w:rPr>
        <w:t>:</w:t>
      </w:r>
    </w:p>
    <w:p w14:paraId="3FF9F3E9" w14:textId="5B443A2A" w:rsidR="004B00ED" w:rsidRDefault="00000000" w:rsidP="00206D39">
      <w:pPr>
        <w:spacing w:before="52" w:line="342" w:lineRule="auto"/>
        <w:ind w:left="638" w:right="2460" w:hanging="528"/>
        <w:rPr>
          <w:sz w:val="19"/>
          <w:szCs w:val="19"/>
        </w:rPr>
      </w:pPr>
      <w:r>
        <w:pict w14:anchorId="3C985502">
          <v:group id="_x0000_s3945" style="position:absolute;left:0;text-align:left;margin-left:173.3pt;margin-top:28pt;width:389.75pt;height:.6pt;z-index:-3927;mso-position-horizontal-relative:page" coordorigin="3466,560" coordsize="7795,12">
            <v:shape id="_x0000_s4081" style="position:absolute;left:3472;top:565;width:29;height:0" coordorigin="3472,565" coordsize="29,0" path="m3472,565r29,e" filled="f" strokeweight=".58pt">
              <v:path arrowok="t"/>
            </v:shape>
            <v:shape id="_x0000_s4080" style="position:absolute;left:3529;top:565;width:29;height:0" coordorigin="3529,565" coordsize="29,0" path="m3529,565r29,e" filled="f" strokeweight=".58pt">
              <v:path arrowok="t"/>
            </v:shape>
            <v:shape id="_x0000_s4079" style="position:absolute;left:3587;top:565;width:29;height:0" coordorigin="3587,565" coordsize="29,0" path="m3587,565r29,e" filled="f" strokeweight=".58pt">
              <v:path arrowok="t"/>
            </v:shape>
            <v:shape id="_x0000_s4078" style="position:absolute;left:3645;top:565;width:29;height:0" coordorigin="3645,565" coordsize="29,0" path="m3645,565r28,e" filled="f" strokeweight=".58pt">
              <v:path arrowok="t"/>
            </v:shape>
            <v:shape id="_x0000_s4077" style="position:absolute;left:3702;top:565;width:29;height:0" coordorigin="3702,565" coordsize="29,0" path="m3702,565r29,e" filled="f" strokeweight=".58pt">
              <v:path arrowok="t"/>
            </v:shape>
            <v:shape id="_x0000_s4076" style="position:absolute;left:3760;top:565;width:29;height:0" coordorigin="3760,565" coordsize="29,0" path="m3760,565r29,e" filled="f" strokeweight=".58pt">
              <v:path arrowok="t"/>
            </v:shape>
            <v:shape id="_x0000_s4075" style="position:absolute;left:3817;top:565;width:29;height:0" coordorigin="3817,565" coordsize="29,0" path="m3817,565r29,e" filled="f" strokeweight=".58pt">
              <v:path arrowok="t"/>
            </v:shape>
            <v:shape id="_x0000_s4074" style="position:absolute;left:3875;top:565;width:29;height:0" coordorigin="3875,565" coordsize="29,0" path="m3875,565r29,e" filled="f" strokeweight=".58pt">
              <v:path arrowok="t"/>
            </v:shape>
            <v:shape id="_x0000_s4073" style="position:absolute;left:3933;top:565;width:29;height:0" coordorigin="3933,565" coordsize="29,0" path="m3933,565r28,e" filled="f" strokeweight=".58pt">
              <v:path arrowok="t"/>
            </v:shape>
            <v:shape id="_x0000_s4072" style="position:absolute;left:3990;top:565;width:29;height:0" coordorigin="3990,565" coordsize="29,0" path="m3990,565r29,e" filled="f" strokeweight=".58pt">
              <v:path arrowok="t"/>
            </v:shape>
            <v:shape id="_x0000_s4071" style="position:absolute;left:4048;top:565;width:29;height:0" coordorigin="4048,565" coordsize="29,0" path="m4048,565r29,e" filled="f" strokeweight=".58pt">
              <v:path arrowok="t"/>
            </v:shape>
            <v:shape id="_x0000_s4070" style="position:absolute;left:4105;top:565;width:29;height:0" coordorigin="4105,565" coordsize="29,0" path="m4105,565r30,e" filled="f" strokeweight=".58pt">
              <v:path arrowok="t"/>
            </v:shape>
            <v:shape id="_x0000_s4069" style="position:absolute;left:4164;top:565;width:29;height:0" coordorigin="4164,565" coordsize="29,0" path="m4164,565r28,e" filled="f" strokeweight=".58pt">
              <v:path arrowok="t"/>
            </v:shape>
            <v:shape id="_x0000_s4068" style="position:absolute;left:4221;top:565;width:29;height:0" coordorigin="4221,565" coordsize="29,0" path="m4221,565r29,e" filled="f" strokeweight=".58pt">
              <v:path arrowok="t"/>
            </v:shape>
            <v:shape id="_x0000_s4067" style="position:absolute;left:4279;top:565;width:29;height:0" coordorigin="4279,565" coordsize="29,0" path="m4279,565r29,e" filled="f" strokeweight=".58pt">
              <v:path arrowok="t"/>
            </v:shape>
            <v:shape id="_x0000_s4066" style="position:absolute;left:4336;top:565;width:29;height:0" coordorigin="4336,565" coordsize="29,0" path="m4336,565r29,e" filled="f" strokeweight=".58pt">
              <v:path arrowok="t"/>
            </v:shape>
            <v:shape id="_x0000_s4065" style="position:absolute;left:4394;top:565;width:29;height:0" coordorigin="4394,565" coordsize="29,0" path="m4394,565r29,e" filled="f" strokeweight=".58pt">
              <v:path arrowok="t"/>
            </v:shape>
            <v:shape id="_x0000_s4064" style="position:absolute;left:4452;top:565;width:29;height:0" coordorigin="4452,565" coordsize="29,0" path="m4452,565r28,e" filled="f" strokeweight=".58pt">
              <v:path arrowok="t"/>
            </v:shape>
            <v:shape id="_x0000_s4063" style="position:absolute;left:4509;top:565;width:29;height:0" coordorigin="4509,565" coordsize="29,0" path="m4509,565r29,e" filled="f" strokeweight=".58pt">
              <v:path arrowok="t"/>
            </v:shape>
            <v:shape id="_x0000_s4062" style="position:absolute;left:4567;top:565;width:29;height:0" coordorigin="4567,565" coordsize="29,0" path="m4567,565r29,e" filled="f" strokeweight=".58pt">
              <v:path arrowok="t"/>
            </v:shape>
            <v:shape id="_x0000_s4061" style="position:absolute;left:4624;top:565;width:29;height:0" coordorigin="4624,565" coordsize="29,0" path="m4624,565r29,e" filled="f" strokeweight=".58pt">
              <v:path arrowok="t"/>
            </v:shape>
            <v:shape id="_x0000_s4060" style="position:absolute;left:4682;top:565;width:29;height:0" coordorigin="4682,565" coordsize="29,0" path="m4682,565r29,e" filled="f" strokeweight=".58pt">
              <v:path arrowok="t"/>
            </v:shape>
            <v:shape id="_x0000_s4059" style="position:absolute;left:4740;top:565;width:29;height:0" coordorigin="4740,565" coordsize="29,0" path="m4740,565r28,e" filled="f" strokeweight=".58pt">
              <v:path arrowok="t"/>
            </v:shape>
            <v:shape id="_x0000_s4058" style="position:absolute;left:4797;top:565;width:29;height:0" coordorigin="4797,565" coordsize="29,0" path="m4797,565r29,e" filled="f" strokeweight=".58pt">
              <v:path arrowok="t"/>
            </v:shape>
            <v:shape id="_x0000_s4057" style="position:absolute;left:4855;top:565;width:29;height:0" coordorigin="4855,565" coordsize="29,0" path="m4855,565r29,e" filled="f" strokeweight=".58pt">
              <v:path arrowok="t"/>
            </v:shape>
            <v:shape id="_x0000_s4056" style="position:absolute;left:4912;top:565;width:29;height:0" coordorigin="4912,565" coordsize="29,0" path="m4912,565r29,e" filled="f" strokeweight=".58pt">
              <v:path arrowok="t"/>
            </v:shape>
            <v:shape id="_x0000_s4055" style="position:absolute;left:4970;top:565;width:29;height:0" coordorigin="4970,565" coordsize="29,0" path="m4970,565r29,e" filled="f" strokeweight=".58pt">
              <v:path arrowok="t"/>
            </v:shape>
            <v:shape id="_x0000_s4054" style="position:absolute;left:5028;top:565;width:29;height:0" coordorigin="5028,565" coordsize="29,0" path="m5028,565r28,e" filled="f" strokeweight=".58pt">
              <v:path arrowok="t"/>
            </v:shape>
            <v:shape id="_x0000_s4053" style="position:absolute;left:5085;top:565;width:29;height:0" coordorigin="5085,565" coordsize="29,0" path="m5085,565r29,e" filled="f" strokeweight=".58pt">
              <v:path arrowok="t"/>
            </v:shape>
            <v:shape id="_x0000_s4052" style="position:absolute;left:5143;top:565;width:29;height:0" coordorigin="5143,565" coordsize="29,0" path="m5143,565r29,e" filled="f" strokeweight=".58pt">
              <v:path arrowok="t"/>
            </v:shape>
            <v:shape id="_x0000_s4051" style="position:absolute;left:5200;top:565;width:29;height:0" coordorigin="5200,565" coordsize="29,0" path="m5200,565r29,e" filled="f" strokeweight=".58pt">
              <v:path arrowok="t"/>
            </v:shape>
            <v:shape id="_x0000_s4050" style="position:absolute;left:5258;top:565;width:29;height:0" coordorigin="5258,565" coordsize="29,0" path="m5258,565r29,e" filled="f" strokeweight=".58pt">
              <v:path arrowok="t"/>
            </v:shape>
            <v:shape id="_x0000_s4049" style="position:absolute;left:5316;top:565;width:29;height:0" coordorigin="5316,565" coordsize="29,0" path="m5316,565r29,e" filled="f" strokeweight=".58pt">
              <v:path arrowok="t"/>
            </v:shape>
            <v:shape id="_x0000_s4048" style="position:absolute;left:5374;top:565;width:29;height:0" coordorigin="5374,565" coordsize="29,0" path="m5374,565r28,e" filled="f" strokeweight=".58pt">
              <v:path arrowok="t"/>
            </v:shape>
            <v:shape id="_x0000_s4047" style="position:absolute;left:5431;top:565;width:29;height:0" coordorigin="5431,565" coordsize="29,0" path="m5431,565r29,e" filled="f" strokeweight=".58pt">
              <v:path arrowok="t"/>
            </v:shape>
            <v:shape id="_x0000_s4046" style="position:absolute;left:5489;top:565;width:29;height:0" coordorigin="5489,565" coordsize="29,0" path="m5489,565r29,e" filled="f" strokeweight=".58pt">
              <v:path arrowok="t"/>
            </v:shape>
            <v:shape id="_x0000_s4045" style="position:absolute;left:5546;top:565;width:29;height:0" coordorigin="5546,565" coordsize="29,0" path="m5546,565r29,e" filled="f" strokeweight=".58pt">
              <v:path arrowok="t"/>
            </v:shape>
            <v:shape id="_x0000_s4044" style="position:absolute;left:5604;top:565;width:29;height:0" coordorigin="5604,565" coordsize="29,0" path="m5604,565r29,e" filled="f" strokeweight=".58pt">
              <v:path arrowok="t"/>
            </v:shape>
            <v:shape id="_x0000_s4043" style="position:absolute;left:5662;top:565;width:29;height:0" coordorigin="5662,565" coordsize="29,0" path="m5662,565r28,e" filled="f" strokeweight=".58pt">
              <v:path arrowok="t"/>
            </v:shape>
            <v:shape id="_x0000_s4042" style="position:absolute;left:5719;top:565;width:29;height:0" coordorigin="5719,565" coordsize="29,0" path="m5719,565r29,e" filled="f" strokeweight=".58pt">
              <v:path arrowok="t"/>
            </v:shape>
            <v:shape id="_x0000_s4041" style="position:absolute;left:5777;top:565;width:29;height:0" coordorigin="5777,565" coordsize="29,0" path="m5777,565r29,e" filled="f" strokeweight=".58pt">
              <v:path arrowok="t"/>
            </v:shape>
            <v:shape id="_x0000_s4040" style="position:absolute;left:5834;top:565;width:29;height:0" coordorigin="5834,565" coordsize="29,0" path="m5834,565r29,e" filled="f" strokeweight=".58pt">
              <v:path arrowok="t"/>
            </v:shape>
            <v:shape id="_x0000_s4039" style="position:absolute;left:5892;top:565;width:29;height:0" coordorigin="5892,565" coordsize="29,0" path="m5892,565r29,e" filled="f" strokeweight=".58pt">
              <v:path arrowok="t"/>
            </v:shape>
            <v:shape id="_x0000_s4038" style="position:absolute;left:5950;top:565;width:29;height:0" coordorigin="5950,565" coordsize="29,0" path="m5950,565r28,e" filled="f" strokeweight=".58pt">
              <v:path arrowok="t"/>
            </v:shape>
            <v:shape id="_x0000_s4037" style="position:absolute;left:6007;top:565;width:29;height:0" coordorigin="6007,565" coordsize="29,0" path="m6007,565r29,e" filled="f" strokeweight=".58pt">
              <v:path arrowok="t"/>
            </v:shape>
            <v:shape id="_x0000_s4036" style="position:absolute;left:6065;top:565;width:29;height:0" coordorigin="6065,565" coordsize="29,0" path="m6065,565r29,e" filled="f" strokeweight=".58pt">
              <v:path arrowok="t"/>
            </v:shape>
            <v:shape id="_x0000_s4035" style="position:absolute;left:6122;top:565;width:29;height:0" coordorigin="6122,565" coordsize="29,0" path="m6122,565r29,e" filled="f" strokeweight=".58pt">
              <v:path arrowok="t"/>
            </v:shape>
            <v:shape id="_x0000_s4034" style="position:absolute;left:6180;top:565;width:29;height:0" coordorigin="6180,565" coordsize="29,0" path="m6180,565r29,e" filled="f" strokeweight=".58pt">
              <v:path arrowok="t"/>
            </v:shape>
            <v:shape id="_x0000_s4033" style="position:absolute;left:6238;top:565;width:29;height:0" coordorigin="6238,565" coordsize="29,0" path="m6238,565r28,e" filled="f" strokeweight=".58pt">
              <v:path arrowok="t"/>
            </v:shape>
            <v:shape id="_x0000_s4032" style="position:absolute;left:6295;top:565;width:29;height:0" coordorigin="6295,565" coordsize="29,0" path="m6295,565r29,e" filled="f" strokeweight=".58pt">
              <v:path arrowok="t"/>
            </v:shape>
            <v:shape id="_x0000_s4031" style="position:absolute;left:6353;top:565;width:29;height:0" coordorigin="6353,565" coordsize="29,0" path="m6353,565r29,e" filled="f" strokeweight=".58pt">
              <v:path arrowok="t"/>
            </v:shape>
            <v:shape id="_x0000_s4030" style="position:absolute;left:6410;top:565;width:29;height:0" coordorigin="6410,565" coordsize="29,0" path="m6410,565r29,e" filled="f" strokeweight=".58pt">
              <v:path arrowok="t"/>
            </v:shape>
            <v:shape id="_x0000_s4029" style="position:absolute;left:6468;top:565;width:29;height:0" coordorigin="6468,565" coordsize="29,0" path="m6468,565r29,e" filled="f" strokeweight=".58pt">
              <v:path arrowok="t"/>
            </v:shape>
            <v:shape id="_x0000_s4028" style="position:absolute;left:6526;top:565;width:29;height:0" coordorigin="6526,565" coordsize="29,0" path="m6526,565r29,e" filled="f" strokeweight=".58pt">
              <v:path arrowok="t"/>
            </v:shape>
            <v:shape id="_x0000_s4027" style="position:absolute;left:6584;top:565;width:29;height:0" coordorigin="6584,565" coordsize="29,0" path="m6584,565r28,e" filled="f" strokeweight=".58pt">
              <v:path arrowok="t"/>
            </v:shape>
            <v:shape id="_x0000_s4026" style="position:absolute;left:6641;top:565;width:29;height:0" coordorigin="6641,565" coordsize="29,0" path="m6641,565r29,e" filled="f" strokeweight=".58pt">
              <v:path arrowok="t"/>
            </v:shape>
            <v:shape id="_x0000_s4025" style="position:absolute;left:6699;top:565;width:29;height:0" coordorigin="6699,565" coordsize="29,0" path="m6699,565r29,e" filled="f" strokeweight=".58pt">
              <v:path arrowok="t"/>
            </v:shape>
            <v:shape id="_x0000_s4024" style="position:absolute;left:6756;top:565;width:29;height:0" coordorigin="6756,565" coordsize="29,0" path="m6756,565r29,e" filled="f" strokeweight=".58pt">
              <v:path arrowok="t"/>
            </v:shape>
            <v:shape id="_x0000_s4023" style="position:absolute;left:6814;top:565;width:29;height:0" coordorigin="6814,565" coordsize="29,0" path="m6814,565r29,e" filled="f" strokeweight=".58pt">
              <v:path arrowok="t"/>
            </v:shape>
            <v:shape id="_x0000_s4022" style="position:absolute;left:6872;top:565;width:29;height:0" coordorigin="6872,565" coordsize="29,0" path="m6872,565r28,e" filled="f" strokeweight=".58pt">
              <v:path arrowok="t"/>
            </v:shape>
            <v:shape id="_x0000_s4021" style="position:absolute;left:6929;top:565;width:29;height:0" coordorigin="6929,565" coordsize="29,0" path="m6929,565r29,e" filled="f" strokeweight=".58pt">
              <v:path arrowok="t"/>
            </v:shape>
            <v:shape id="_x0000_s4020" style="position:absolute;left:6987;top:565;width:29;height:0" coordorigin="6987,565" coordsize="29,0" path="m6987,565r29,e" filled="f" strokeweight=".58pt">
              <v:path arrowok="t"/>
            </v:shape>
            <v:shape id="_x0000_s4019" style="position:absolute;left:7044;top:565;width:29;height:0" coordorigin="7044,565" coordsize="29,0" path="m7044,565r29,e" filled="f" strokeweight=".58pt">
              <v:path arrowok="t"/>
            </v:shape>
            <v:shape id="_x0000_s4018" style="position:absolute;left:7102;top:565;width:29;height:0" coordorigin="7102,565" coordsize="29,0" path="m7102,565r29,e" filled="f" strokeweight=".58pt">
              <v:path arrowok="t"/>
            </v:shape>
            <v:shape id="_x0000_s4017" style="position:absolute;left:7160;top:565;width:29;height:0" coordorigin="7160,565" coordsize="29,0" path="m7160,565r28,e" filled="f" strokeweight=".58pt">
              <v:path arrowok="t"/>
            </v:shape>
            <v:shape id="_x0000_s4016" style="position:absolute;left:7217;top:565;width:29;height:0" coordorigin="7217,565" coordsize="29,0" path="m7217,565r29,e" filled="f" strokeweight=".58pt">
              <v:path arrowok="t"/>
            </v:shape>
            <v:shape id="_x0000_s4015" style="position:absolute;left:7275;top:565;width:29;height:0" coordorigin="7275,565" coordsize="29,0" path="m7275,565r29,e" filled="f" strokeweight=".58pt">
              <v:path arrowok="t"/>
            </v:shape>
            <v:shape id="_x0000_s4014" style="position:absolute;left:7332;top:565;width:29;height:0" coordorigin="7332,565" coordsize="29,0" path="m7332,565r29,e" filled="f" strokeweight=".58pt">
              <v:path arrowok="t"/>
            </v:shape>
            <v:shape id="_x0000_s4013" style="position:absolute;left:7390;top:565;width:29;height:0" coordorigin="7390,565" coordsize="29,0" path="m7390,565r29,e" filled="f" strokeweight=".58pt">
              <v:path arrowok="t"/>
            </v:shape>
            <v:shape id="_x0000_s4012" style="position:absolute;left:7448;top:565;width:29;height:0" coordorigin="7448,565" coordsize="29,0" path="m7448,565r28,e" filled="f" strokeweight=".58pt">
              <v:path arrowok="t"/>
            </v:shape>
            <v:shape id="_x0000_s4011" style="position:absolute;left:7505;top:565;width:29;height:0" coordorigin="7505,565" coordsize="29,0" path="m7505,565r29,e" filled="f" strokeweight=".58pt">
              <v:path arrowok="t"/>
            </v:shape>
            <v:shape id="_x0000_s4010" style="position:absolute;left:7563;top:565;width:29;height:0" coordorigin="7563,565" coordsize="29,0" path="m7563,565r29,e" filled="f" strokeweight=".58pt">
              <v:path arrowok="t"/>
            </v:shape>
            <v:shape id="_x0000_s4009" style="position:absolute;left:7620;top:565;width:29;height:0" coordorigin="7620,565" coordsize="29,0" path="m7620,565r29,e" filled="f" strokeweight=".58pt">
              <v:path arrowok="t"/>
            </v:shape>
            <v:shape id="_x0000_s4008" style="position:absolute;left:7678;top:565;width:29;height:0" coordorigin="7678,565" coordsize="29,0" path="m7678,565r29,e" filled="f" strokeweight=".58pt">
              <v:path arrowok="t"/>
            </v:shape>
            <v:shape id="_x0000_s4007" style="position:absolute;left:7736;top:565;width:29;height:0" coordorigin="7736,565" coordsize="29,0" path="m7736,565r29,e" filled="f" strokeweight=".58pt">
              <v:path arrowok="t"/>
            </v:shape>
            <v:shape id="_x0000_s4006" style="position:absolute;left:7794;top:565;width:29;height:0" coordorigin="7794,565" coordsize="29,0" path="m7794,565r29,e" filled="f" strokeweight=".58pt">
              <v:path arrowok="t"/>
            </v:shape>
            <v:shape id="_x0000_s4005" style="position:absolute;left:7851;top:565;width:29;height:0" coordorigin="7851,565" coordsize="29,0" path="m7851,565r29,e" filled="f" strokeweight=".58pt">
              <v:path arrowok="t"/>
            </v:shape>
            <v:shape id="_x0000_s4004" style="position:absolute;left:7909;top:565;width:29;height:0" coordorigin="7909,565" coordsize="29,0" path="m7909,565r29,e" filled="f" strokeweight=".58pt">
              <v:path arrowok="t"/>
            </v:shape>
            <v:shape id="_x0000_s4003" style="position:absolute;left:7967;top:565;width:29;height:0" coordorigin="7967,565" coordsize="29,0" path="m7967,565r28,e" filled="f" strokeweight=".58pt">
              <v:path arrowok="t"/>
            </v:shape>
            <v:shape id="_x0000_s4002" style="position:absolute;left:8024;top:565;width:29;height:0" coordorigin="8024,565" coordsize="29,0" path="m8024,565r29,e" filled="f" strokeweight=".58pt">
              <v:path arrowok="t"/>
            </v:shape>
            <v:shape id="_x0000_s4001" style="position:absolute;left:8082;top:565;width:29;height:0" coordorigin="8082,565" coordsize="29,0" path="m8082,565r29,e" filled="f" strokeweight=".58pt">
              <v:path arrowok="t"/>
            </v:shape>
            <v:shape id="_x0000_s4000" style="position:absolute;left:8139;top:565;width:29;height:0" coordorigin="8139,565" coordsize="29,0" path="m8139,565r29,e" filled="f" strokeweight=".58pt">
              <v:path arrowok="t"/>
            </v:shape>
            <v:shape id="_x0000_s3999" style="position:absolute;left:8197;top:565;width:29;height:0" coordorigin="8197,565" coordsize="29,0" path="m8197,565r29,e" filled="f" strokeweight=".58pt">
              <v:path arrowok="t"/>
            </v:shape>
            <v:shape id="_x0000_s3998" style="position:absolute;left:8255;top:565;width:29;height:0" coordorigin="8255,565" coordsize="29,0" path="m8255,565r28,e" filled="f" strokeweight=".58pt">
              <v:path arrowok="t"/>
            </v:shape>
            <v:shape id="_x0000_s3997" style="position:absolute;left:8312;top:565;width:29;height:0" coordorigin="8312,565" coordsize="29,0" path="m8312,565r29,e" filled="f" strokeweight=".58pt">
              <v:path arrowok="t"/>
            </v:shape>
            <v:shape id="_x0000_s3996" style="position:absolute;left:8370;top:565;width:29;height:0" coordorigin="8370,565" coordsize="29,0" path="m8370,565r29,e" filled="f" strokeweight=".58pt">
              <v:path arrowok="t"/>
            </v:shape>
            <v:shape id="_x0000_s3995" style="position:absolute;left:8427;top:565;width:29;height:0" coordorigin="8427,565" coordsize="29,0" path="m8427,565r29,e" filled="f" strokeweight=".58pt">
              <v:path arrowok="t"/>
            </v:shape>
            <v:shape id="_x0000_s3994" style="position:absolute;left:8485;top:565;width:29;height:0" coordorigin="8485,565" coordsize="29,0" path="m8485,565r29,e" filled="f" strokeweight=".58pt">
              <v:path arrowok="t"/>
            </v:shape>
            <v:shape id="_x0000_s3993" style="position:absolute;left:8543;top:565;width:29;height:0" coordorigin="8543,565" coordsize="29,0" path="m8543,565r28,e" filled="f" strokeweight=".58pt">
              <v:path arrowok="t"/>
            </v:shape>
            <v:shape id="_x0000_s3992" style="position:absolute;left:8600;top:565;width:29;height:0" coordorigin="8600,565" coordsize="29,0" path="m8600,565r29,e" filled="f" strokeweight=".58pt">
              <v:path arrowok="t"/>
            </v:shape>
            <v:shape id="_x0000_s3991" style="position:absolute;left:8658;top:565;width:29;height:0" coordorigin="8658,565" coordsize="29,0" path="m8658,565r29,e" filled="f" strokeweight=".58pt">
              <v:path arrowok="t"/>
            </v:shape>
            <v:shape id="_x0000_s3990" style="position:absolute;left:8715;top:565;width:29;height:0" coordorigin="8715,565" coordsize="29,0" path="m8715,565r29,e" filled="f" strokeweight=".58pt">
              <v:path arrowok="t"/>
            </v:shape>
            <v:shape id="_x0000_s3989" style="position:absolute;left:8773;top:565;width:29;height:0" coordorigin="8773,565" coordsize="29,0" path="m8773,565r29,e" filled="f" strokeweight=".58pt">
              <v:path arrowok="t"/>
            </v:shape>
            <v:shape id="_x0000_s3988" style="position:absolute;left:8831;top:565;width:29;height:0" coordorigin="8831,565" coordsize="29,0" path="m8831,565r28,e" filled="f" strokeweight=".58pt">
              <v:path arrowok="t"/>
            </v:shape>
            <v:shape id="_x0000_s3987" style="position:absolute;left:8888;top:565;width:29;height:0" coordorigin="8888,565" coordsize="29,0" path="m8888,565r29,e" filled="f" strokeweight=".58pt">
              <v:path arrowok="t"/>
            </v:shape>
            <v:shape id="_x0000_s3986" style="position:absolute;left:8946;top:565;width:29;height:0" coordorigin="8946,565" coordsize="29,0" path="m8946,565r29,e" filled="f" strokeweight=".58pt">
              <v:path arrowok="t"/>
            </v:shape>
            <v:shape id="_x0000_s3985" style="position:absolute;left:9004;top:565;width:29;height:0" coordorigin="9004,565" coordsize="29,0" path="m9004,565r29,e" filled="f" strokeweight=".58pt">
              <v:path arrowok="t"/>
            </v:shape>
            <v:shape id="_x0000_s3984" style="position:absolute;left:9061;top:565;width:29;height:0" coordorigin="9061,565" coordsize="29,0" path="m9061,565r29,e" filled="f" strokeweight=".58pt">
              <v:path arrowok="t"/>
            </v:shape>
            <v:shape id="_x0000_s3983" style="position:absolute;left:9119;top:565;width:29;height:0" coordorigin="9119,565" coordsize="29,0" path="m9119,565r29,e" filled="f" strokeweight=".58pt">
              <v:path arrowok="t"/>
            </v:shape>
            <v:shape id="_x0000_s3982" style="position:absolute;left:9177;top:565;width:29;height:0" coordorigin="9177,565" coordsize="29,0" path="m9177,565r28,e" filled="f" strokeweight=".58pt">
              <v:path arrowok="t"/>
            </v:shape>
            <v:shape id="_x0000_s3981" style="position:absolute;left:9234;top:565;width:29;height:0" coordorigin="9234,565" coordsize="29,0" path="m9234,565r29,e" filled="f" strokeweight=".58pt">
              <v:path arrowok="t"/>
            </v:shape>
            <v:shape id="_x0000_s3980" style="position:absolute;left:9292;top:565;width:29;height:0" coordorigin="9292,565" coordsize="29,0" path="m9292,565r29,e" filled="f" strokeweight=".58pt">
              <v:path arrowok="t"/>
            </v:shape>
            <v:shape id="_x0000_s3979" style="position:absolute;left:9349;top:565;width:29;height:0" coordorigin="9349,565" coordsize="29,0" path="m9349,565r29,e" filled="f" strokeweight=".58pt">
              <v:path arrowok="t"/>
            </v:shape>
            <v:shape id="_x0000_s3978" style="position:absolute;left:9407;top:565;width:29;height:0" coordorigin="9407,565" coordsize="29,0" path="m9407,565r29,e" filled="f" strokeweight=".58pt">
              <v:path arrowok="t"/>
            </v:shape>
            <v:shape id="_x0000_s3977" style="position:absolute;left:9465;top:565;width:29;height:0" coordorigin="9465,565" coordsize="29,0" path="m9465,565r28,e" filled="f" strokeweight=".58pt">
              <v:path arrowok="t"/>
            </v:shape>
            <v:shape id="_x0000_s3976" style="position:absolute;left:9522;top:565;width:29;height:0" coordorigin="9522,565" coordsize="29,0" path="m9522,565r29,e" filled="f" strokeweight=".58pt">
              <v:path arrowok="t"/>
            </v:shape>
            <v:shape id="_x0000_s3975" style="position:absolute;left:9580;top:565;width:29;height:0" coordorigin="9580,565" coordsize="29,0" path="m9580,565r29,e" filled="f" strokeweight=".58pt">
              <v:path arrowok="t"/>
            </v:shape>
            <v:shape id="_x0000_s3974" style="position:absolute;left:9637;top:565;width:29;height:0" coordorigin="9637,565" coordsize="29,0" path="m9637,565r29,e" filled="f" strokeweight=".58pt">
              <v:path arrowok="t"/>
            </v:shape>
            <v:shape id="_x0000_s3973" style="position:absolute;left:9695;top:565;width:29;height:0" coordorigin="9695,565" coordsize="29,0" path="m9695,565r29,e" filled="f" strokeweight=".58pt">
              <v:path arrowok="t"/>
            </v:shape>
            <v:shape id="_x0000_s3972" style="position:absolute;left:9753;top:565;width:29;height:0" coordorigin="9753,565" coordsize="29,0" path="m9753,565r28,e" filled="f" strokeweight=".58pt">
              <v:path arrowok="t"/>
            </v:shape>
            <v:shape id="_x0000_s3971" style="position:absolute;left:9810;top:565;width:29;height:0" coordorigin="9810,565" coordsize="29,0" path="m9810,565r29,e" filled="f" strokeweight=".58pt">
              <v:path arrowok="t"/>
            </v:shape>
            <v:shape id="_x0000_s3970" style="position:absolute;left:9868;top:565;width:29;height:0" coordorigin="9868,565" coordsize="29,0" path="m9868,565r29,e" filled="f" strokeweight=".58pt">
              <v:path arrowok="t"/>
            </v:shape>
            <v:shape id="_x0000_s3969" style="position:absolute;left:9925;top:565;width:29;height:0" coordorigin="9925,565" coordsize="29,0" path="m9925,565r29,e" filled="f" strokeweight=".58pt">
              <v:path arrowok="t"/>
            </v:shape>
            <v:shape id="_x0000_s3968" style="position:absolute;left:9983;top:565;width:29;height:0" coordorigin="9983,565" coordsize="29,0" path="m9983,565r29,e" filled="f" strokeweight=".58pt">
              <v:path arrowok="t"/>
            </v:shape>
            <v:shape id="_x0000_s3967" style="position:absolute;left:10041;top:565;width:29;height:0" coordorigin="10041,565" coordsize="29,0" path="m10041,565r28,e" filled="f" strokeweight=".58pt">
              <v:path arrowok="t"/>
            </v:shape>
            <v:shape id="_x0000_s3966" style="position:absolute;left:10099;top:565;width:29;height:0" coordorigin="10099,565" coordsize="29,0" path="m10099,565r29,e" filled="f" strokeweight=".58pt">
              <v:path arrowok="t"/>
            </v:shape>
            <v:shape id="_x0000_s3965" style="position:absolute;left:10156;top:565;width:29;height:0" coordorigin="10156,565" coordsize="29,0" path="m10156,565r29,e" filled="f" strokeweight=".58pt">
              <v:path arrowok="t"/>
            </v:shape>
            <v:shape id="_x0000_s3964" style="position:absolute;left:10214;top:565;width:29;height:0" coordorigin="10214,565" coordsize="29,0" path="m10214,565r29,e" filled="f" strokeweight=".58pt">
              <v:path arrowok="t"/>
            </v:shape>
            <v:shape id="_x0000_s3963" style="position:absolute;left:10272;top:565;width:29;height:0" coordorigin="10272,565" coordsize="29,0" path="m10272,565r28,e" filled="f" strokeweight=".58pt">
              <v:path arrowok="t"/>
            </v:shape>
            <v:shape id="_x0000_s3962" style="position:absolute;left:10329;top:565;width:29;height:0" coordorigin="10329,565" coordsize="29,0" path="m10329,565r29,e" filled="f" strokeweight=".58pt">
              <v:path arrowok="t"/>
            </v:shape>
            <v:shape id="_x0000_s3961" style="position:absolute;left:10387;top:565;width:29;height:0" coordorigin="10387,565" coordsize="29,0" path="m10387,565r29,e" filled="f" strokeweight=".58pt">
              <v:path arrowok="t"/>
            </v:shape>
            <v:shape id="_x0000_s3960" style="position:absolute;left:10444;top:565;width:29;height:0" coordorigin="10444,565" coordsize="29,0" path="m10444,565r29,e" filled="f" strokeweight=".58pt">
              <v:path arrowok="t"/>
            </v:shape>
            <v:shape id="_x0000_s3959" style="position:absolute;left:10502;top:565;width:29;height:0" coordorigin="10502,565" coordsize="29,0" path="m10502,565r29,e" filled="f" strokeweight=".58pt">
              <v:path arrowok="t"/>
            </v:shape>
            <v:shape id="_x0000_s3958" style="position:absolute;left:10560;top:565;width:29;height:0" coordorigin="10560,565" coordsize="29,0" path="m10560,565r28,e" filled="f" strokeweight=".58pt">
              <v:path arrowok="t"/>
            </v:shape>
            <v:shape id="_x0000_s3957" style="position:absolute;left:10617;top:565;width:29;height:0" coordorigin="10617,565" coordsize="29,0" path="m10617,565r29,e" filled="f" strokeweight=".58pt">
              <v:path arrowok="t"/>
            </v:shape>
            <v:shape id="_x0000_s3956" style="position:absolute;left:10675;top:565;width:29;height:0" coordorigin="10675,565" coordsize="29,0" path="m10675,565r29,e" filled="f" strokeweight=".58pt">
              <v:path arrowok="t"/>
            </v:shape>
            <v:shape id="_x0000_s3955" style="position:absolute;left:10732;top:565;width:29;height:0" coordorigin="10732,565" coordsize="29,0" path="m10732,565r29,e" filled="f" strokeweight=".58pt">
              <v:path arrowok="t"/>
            </v:shape>
            <v:shape id="_x0000_s3954" style="position:absolute;left:10790;top:565;width:29;height:0" coordorigin="10790,565" coordsize="29,0" path="m10790,565r29,e" filled="f" strokeweight=".58pt">
              <v:path arrowok="t"/>
            </v:shape>
            <v:shape id="_x0000_s3953" style="position:absolute;left:10848;top:565;width:29;height:0" coordorigin="10848,565" coordsize="29,0" path="m10848,565r28,e" filled="f" strokeweight=".58pt">
              <v:path arrowok="t"/>
            </v:shape>
            <v:shape id="_x0000_s3952" style="position:absolute;left:10905;top:565;width:29;height:0" coordorigin="10905,565" coordsize="29,0" path="m10905,565r29,e" filled="f" strokeweight=".58pt">
              <v:path arrowok="t"/>
            </v:shape>
            <v:shape id="_x0000_s3951" style="position:absolute;left:10963;top:565;width:29;height:0" coordorigin="10963,565" coordsize="29,0" path="m10963,565r29,e" filled="f" strokeweight=".58pt">
              <v:path arrowok="t"/>
            </v:shape>
            <v:shape id="_x0000_s3950" style="position:absolute;left:11020;top:565;width:29;height:0" coordorigin="11020,565" coordsize="29,0" path="m11020,565r29,e" filled="f" strokeweight=".58pt">
              <v:path arrowok="t"/>
            </v:shape>
            <v:shape id="_x0000_s3949" style="position:absolute;left:11078;top:565;width:29;height:0" coordorigin="11078,565" coordsize="29,0" path="m11078,565r29,e" filled="f" strokeweight=".58pt">
              <v:path arrowok="t"/>
            </v:shape>
            <v:shape id="_x0000_s3948" style="position:absolute;left:11136;top:565;width:29;height:0" coordorigin="11136,565" coordsize="29,0" path="m11136,565r28,e" filled="f" strokeweight=".58pt">
              <v:path arrowok="t"/>
            </v:shape>
            <v:shape id="_x0000_s3947" style="position:absolute;left:11193;top:565;width:29;height:0" coordorigin="11193,565" coordsize="29,0" path="m11193,565r29,e" filled="f" strokeweight=".58pt">
              <v:path arrowok="t"/>
            </v:shape>
            <v:shape id="_x0000_s3946" style="position:absolute;left:11251;top:565;width:5;height:0" coordorigin="11251,565" coordsize="5,0" path="m11251,565r5,e" filled="f" strokeweight=".58pt">
              <v:path arrowok="t"/>
            </v:shape>
            <w10:wrap anchorx="page"/>
          </v:group>
        </w:pict>
      </w:r>
      <w:proofErr w:type="spellStart"/>
      <w:r>
        <w:rPr>
          <w:w w:val="101"/>
          <w:sz w:val="19"/>
          <w:szCs w:val="19"/>
        </w:rPr>
        <w:t>Demikian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w w:val="101"/>
          <w:sz w:val="19"/>
          <w:szCs w:val="19"/>
        </w:rPr>
        <w:t>ini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w w:val="101"/>
          <w:sz w:val="19"/>
          <w:szCs w:val="19"/>
        </w:rPr>
        <w:t>menyatakan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w w:val="101"/>
          <w:sz w:val="19"/>
          <w:szCs w:val="19"/>
        </w:rPr>
        <w:t>bahwa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w w:val="101"/>
          <w:sz w:val="19"/>
          <w:szCs w:val="19"/>
        </w:rPr>
        <w:t>saya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w w:val="101"/>
          <w:sz w:val="19"/>
          <w:szCs w:val="19"/>
        </w:rPr>
        <w:t>dengan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w w:val="101"/>
          <w:sz w:val="19"/>
          <w:szCs w:val="19"/>
        </w:rPr>
        <w:t>itikad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w w:val="101"/>
          <w:sz w:val="19"/>
          <w:szCs w:val="19"/>
        </w:rPr>
        <w:t>baik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w w:val="101"/>
          <w:sz w:val="19"/>
          <w:szCs w:val="19"/>
        </w:rPr>
        <w:t>telah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w w:val="101"/>
          <w:sz w:val="19"/>
          <w:szCs w:val="19"/>
        </w:rPr>
        <w:t>menguasai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w w:val="101"/>
          <w:sz w:val="19"/>
          <w:szCs w:val="19"/>
        </w:rPr>
        <w:t>sebidang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w w:val="101"/>
          <w:sz w:val="19"/>
          <w:szCs w:val="19"/>
        </w:rPr>
        <w:t>tanah</w:t>
      </w:r>
      <w:proofErr w:type="spellEnd"/>
      <w:r>
        <w:rPr>
          <w:sz w:val="19"/>
          <w:szCs w:val="19"/>
        </w:rPr>
        <w:t xml:space="preserve"> </w:t>
      </w:r>
      <w:r>
        <w:rPr>
          <w:w w:val="101"/>
          <w:sz w:val="19"/>
          <w:szCs w:val="19"/>
        </w:rPr>
        <w:t>yang</w:t>
      </w:r>
      <w:r>
        <w:rPr>
          <w:sz w:val="19"/>
          <w:szCs w:val="19"/>
        </w:rPr>
        <w:t xml:space="preserve"> </w:t>
      </w:r>
      <w:proofErr w:type="spellStart"/>
      <w:r>
        <w:rPr>
          <w:w w:val="101"/>
          <w:sz w:val="19"/>
          <w:szCs w:val="19"/>
        </w:rPr>
        <w:t>terletak</w:t>
      </w:r>
      <w:proofErr w:type="spellEnd"/>
      <w:r w:rsidR="00206D39">
        <w:rPr>
          <w:sz w:val="19"/>
          <w:szCs w:val="19"/>
        </w:rPr>
        <w:t xml:space="preserve"> </w:t>
      </w:r>
      <w:r>
        <w:rPr>
          <w:w w:val="101"/>
          <w:sz w:val="19"/>
          <w:szCs w:val="19"/>
        </w:rPr>
        <w:t>di: Jalan</w:t>
      </w:r>
      <w:r>
        <w:rPr>
          <w:sz w:val="19"/>
          <w:szCs w:val="19"/>
        </w:rPr>
        <w:t xml:space="preserve">                                    </w:t>
      </w:r>
      <w:r>
        <w:rPr>
          <w:w w:val="101"/>
          <w:sz w:val="19"/>
          <w:szCs w:val="19"/>
        </w:rPr>
        <w:t>:</w:t>
      </w:r>
    </w:p>
    <w:p w14:paraId="730EF7C6" w14:textId="77777777" w:rsidR="004B00ED" w:rsidRDefault="00000000">
      <w:pPr>
        <w:spacing w:line="160" w:lineRule="exact"/>
        <w:ind w:left="638" w:right="7896"/>
        <w:jc w:val="both"/>
        <w:rPr>
          <w:sz w:val="19"/>
          <w:szCs w:val="19"/>
        </w:rPr>
      </w:pPr>
      <w:r>
        <w:pict w14:anchorId="3B01FE20">
          <v:group id="_x0000_s3808" style="position:absolute;left:0;text-align:left;margin-left:173.3pt;margin-top:7.8pt;width:389.75pt;height:.6pt;z-index:-3926;mso-position-horizontal-relative:page" coordorigin="3466,156" coordsize="7795,12">
            <v:shape id="_x0000_s3944" style="position:absolute;left:3472;top:162;width:29;height:0" coordorigin="3472,162" coordsize="29,0" path="m3472,162r29,e" filled="f" strokeweight=".58pt">
              <v:path arrowok="t"/>
            </v:shape>
            <v:shape id="_x0000_s3943" style="position:absolute;left:3529;top:162;width:29;height:0" coordorigin="3529,162" coordsize="29,0" path="m3529,162r29,e" filled="f" strokeweight=".58pt">
              <v:path arrowok="t"/>
            </v:shape>
            <v:shape id="_x0000_s3942" style="position:absolute;left:3587;top:162;width:29;height:0" coordorigin="3587,162" coordsize="29,0" path="m3587,162r29,e" filled="f" strokeweight=".58pt">
              <v:path arrowok="t"/>
            </v:shape>
            <v:shape id="_x0000_s3941" style="position:absolute;left:3645;top:162;width:29;height:0" coordorigin="3645,162" coordsize="29,0" path="m3645,162r28,e" filled="f" strokeweight=".58pt">
              <v:path arrowok="t"/>
            </v:shape>
            <v:shape id="_x0000_s3940" style="position:absolute;left:3702;top:162;width:29;height:0" coordorigin="3702,162" coordsize="29,0" path="m3702,162r29,e" filled="f" strokeweight=".58pt">
              <v:path arrowok="t"/>
            </v:shape>
            <v:shape id="_x0000_s3939" style="position:absolute;left:3760;top:162;width:29;height:0" coordorigin="3760,162" coordsize="29,0" path="m3760,162r29,e" filled="f" strokeweight=".58pt">
              <v:path arrowok="t"/>
            </v:shape>
            <v:shape id="_x0000_s3938" style="position:absolute;left:3817;top:162;width:29;height:0" coordorigin="3817,162" coordsize="29,0" path="m3817,162r29,e" filled="f" strokeweight=".58pt">
              <v:path arrowok="t"/>
            </v:shape>
            <v:shape id="_x0000_s3937" style="position:absolute;left:3875;top:162;width:29;height:0" coordorigin="3875,162" coordsize="29,0" path="m3875,162r29,e" filled="f" strokeweight=".58pt">
              <v:path arrowok="t"/>
            </v:shape>
            <v:shape id="_x0000_s3936" style="position:absolute;left:3933;top:162;width:29;height:0" coordorigin="3933,162" coordsize="29,0" path="m3933,162r28,e" filled="f" strokeweight=".58pt">
              <v:path arrowok="t"/>
            </v:shape>
            <v:shape id="_x0000_s3935" style="position:absolute;left:3990;top:162;width:29;height:0" coordorigin="3990,162" coordsize="29,0" path="m3990,162r29,e" filled="f" strokeweight=".58pt">
              <v:path arrowok="t"/>
            </v:shape>
            <v:shape id="_x0000_s3934" style="position:absolute;left:4048;top:162;width:29;height:0" coordorigin="4048,162" coordsize="29,0" path="m4048,162r29,e" filled="f" strokeweight=".58pt">
              <v:path arrowok="t"/>
            </v:shape>
            <v:shape id="_x0000_s3933" style="position:absolute;left:4105;top:162;width:29;height:0" coordorigin="4105,162" coordsize="29,0" path="m4105,162r30,e" filled="f" strokeweight=".58pt">
              <v:path arrowok="t"/>
            </v:shape>
            <v:shape id="_x0000_s3932" style="position:absolute;left:4164;top:162;width:29;height:0" coordorigin="4164,162" coordsize="29,0" path="m4164,162r28,e" filled="f" strokeweight=".58pt">
              <v:path arrowok="t"/>
            </v:shape>
            <v:shape id="_x0000_s3931" style="position:absolute;left:4221;top:162;width:29;height:0" coordorigin="4221,162" coordsize="29,0" path="m4221,162r29,e" filled="f" strokeweight=".58pt">
              <v:path arrowok="t"/>
            </v:shape>
            <v:shape id="_x0000_s3930" style="position:absolute;left:4279;top:162;width:29;height:0" coordorigin="4279,162" coordsize="29,0" path="m4279,162r29,e" filled="f" strokeweight=".58pt">
              <v:path arrowok="t"/>
            </v:shape>
            <v:shape id="_x0000_s3929" style="position:absolute;left:4336;top:162;width:29;height:0" coordorigin="4336,162" coordsize="29,0" path="m4336,162r29,e" filled="f" strokeweight=".58pt">
              <v:path arrowok="t"/>
            </v:shape>
            <v:shape id="_x0000_s3928" style="position:absolute;left:4394;top:162;width:29;height:0" coordorigin="4394,162" coordsize="29,0" path="m4394,162r29,e" filled="f" strokeweight=".58pt">
              <v:path arrowok="t"/>
            </v:shape>
            <v:shape id="_x0000_s3927" style="position:absolute;left:4452;top:162;width:29;height:0" coordorigin="4452,162" coordsize="29,0" path="m4452,162r28,e" filled="f" strokeweight=".58pt">
              <v:path arrowok="t"/>
            </v:shape>
            <v:shape id="_x0000_s3926" style="position:absolute;left:4509;top:162;width:29;height:0" coordorigin="4509,162" coordsize="29,0" path="m4509,162r29,e" filled="f" strokeweight=".58pt">
              <v:path arrowok="t"/>
            </v:shape>
            <v:shape id="_x0000_s3925" style="position:absolute;left:4567;top:162;width:29;height:0" coordorigin="4567,162" coordsize="29,0" path="m4567,162r29,e" filled="f" strokeweight=".58pt">
              <v:path arrowok="t"/>
            </v:shape>
            <v:shape id="_x0000_s3924" style="position:absolute;left:4624;top:162;width:29;height:0" coordorigin="4624,162" coordsize="29,0" path="m4624,162r29,e" filled="f" strokeweight=".58pt">
              <v:path arrowok="t"/>
            </v:shape>
            <v:shape id="_x0000_s3923" style="position:absolute;left:4682;top:162;width:29;height:0" coordorigin="4682,162" coordsize="29,0" path="m4682,162r29,e" filled="f" strokeweight=".58pt">
              <v:path arrowok="t"/>
            </v:shape>
            <v:shape id="_x0000_s3922" style="position:absolute;left:4740;top:162;width:29;height:0" coordorigin="4740,162" coordsize="29,0" path="m4740,162r28,e" filled="f" strokeweight=".58pt">
              <v:path arrowok="t"/>
            </v:shape>
            <v:shape id="_x0000_s3921" style="position:absolute;left:4797;top:162;width:29;height:0" coordorigin="4797,162" coordsize="29,0" path="m4797,162r29,e" filled="f" strokeweight=".58pt">
              <v:path arrowok="t"/>
            </v:shape>
            <v:shape id="_x0000_s3920" style="position:absolute;left:4855;top:162;width:29;height:0" coordorigin="4855,162" coordsize="29,0" path="m4855,162r29,e" filled="f" strokeweight=".58pt">
              <v:path arrowok="t"/>
            </v:shape>
            <v:shape id="_x0000_s3919" style="position:absolute;left:4912;top:162;width:29;height:0" coordorigin="4912,162" coordsize="29,0" path="m4912,162r29,e" filled="f" strokeweight=".58pt">
              <v:path arrowok="t"/>
            </v:shape>
            <v:shape id="_x0000_s3918" style="position:absolute;left:4970;top:162;width:29;height:0" coordorigin="4970,162" coordsize="29,0" path="m4970,162r29,e" filled="f" strokeweight=".58pt">
              <v:path arrowok="t"/>
            </v:shape>
            <v:shape id="_x0000_s3917" style="position:absolute;left:5028;top:162;width:29;height:0" coordorigin="5028,162" coordsize="29,0" path="m5028,162r28,e" filled="f" strokeweight=".58pt">
              <v:path arrowok="t"/>
            </v:shape>
            <v:shape id="_x0000_s3916" style="position:absolute;left:5085;top:162;width:29;height:0" coordorigin="5085,162" coordsize="29,0" path="m5085,162r29,e" filled="f" strokeweight=".58pt">
              <v:path arrowok="t"/>
            </v:shape>
            <v:shape id="_x0000_s3915" style="position:absolute;left:5143;top:162;width:29;height:0" coordorigin="5143,162" coordsize="29,0" path="m5143,162r29,e" filled="f" strokeweight=".58pt">
              <v:path arrowok="t"/>
            </v:shape>
            <v:shape id="_x0000_s3914" style="position:absolute;left:5200;top:162;width:29;height:0" coordorigin="5200,162" coordsize="29,0" path="m5200,162r29,e" filled="f" strokeweight=".58pt">
              <v:path arrowok="t"/>
            </v:shape>
            <v:shape id="_x0000_s3913" style="position:absolute;left:5258;top:162;width:29;height:0" coordorigin="5258,162" coordsize="29,0" path="m5258,162r29,e" filled="f" strokeweight=".58pt">
              <v:path arrowok="t"/>
            </v:shape>
            <v:shape id="_x0000_s3912" style="position:absolute;left:5316;top:162;width:29;height:0" coordorigin="5316,162" coordsize="29,0" path="m5316,162r29,e" filled="f" strokeweight=".58pt">
              <v:path arrowok="t"/>
            </v:shape>
            <v:shape id="_x0000_s3911" style="position:absolute;left:5374;top:162;width:29;height:0" coordorigin="5374,162" coordsize="29,0" path="m5374,162r28,e" filled="f" strokeweight=".58pt">
              <v:path arrowok="t"/>
            </v:shape>
            <v:shape id="_x0000_s3910" style="position:absolute;left:5431;top:162;width:29;height:0" coordorigin="5431,162" coordsize="29,0" path="m5431,162r29,e" filled="f" strokeweight=".58pt">
              <v:path arrowok="t"/>
            </v:shape>
            <v:shape id="_x0000_s3909" style="position:absolute;left:5489;top:162;width:29;height:0" coordorigin="5489,162" coordsize="29,0" path="m5489,162r29,e" filled="f" strokeweight=".58pt">
              <v:path arrowok="t"/>
            </v:shape>
            <v:shape id="_x0000_s3908" style="position:absolute;left:5546;top:162;width:29;height:0" coordorigin="5546,162" coordsize="29,0" path="m5546,162r29,e" filled="f" strokeweight=".58pt">
              <v:path arrowok="t"/>
            </v:shape>
            <v:shape id="_x0000_s3907" style="position:absolute;left:5604;top:162;width:29;height:0" coordorigin="5604,162" coordsize="29,0" path="m5604,162r29,e" filled="f" strokeweight=".58pt">
              <v:path arrowok="t"/>
            </v:shape>
            <v:shape id="_x0000_s3906" style="position:absolute;left:5662;top:162;width:29;height:0" coordorigin="5662,162" coordsize="29,0" path="m5662,162r28,e" filled="f" strokeweight=".58pt">
              <v:path arrowok="t"/>
            </v:shape>
            <v:shape id="_x0000_s3905" style="position:absolute;left:5719;top:162;width:29;height:0" coordorigin="5719,162" coordsize="29,0" path="m5719,162r29,e" filled="f" strokeweight=".58pt">
              <v:path arrowok="t"/>
            </v:shape>
            <v:shape id="_x0000_s3904" style="position:absolute;left:5777;top:162;width:29;height:0" coordorigin="5777,162" coordsize="29,0" path="m5777,162r29,e" filled="f" strokeweight=".58pt">
              <v:path arrowok="t"/>
            </v:shape>
            <v:shape id="_x0000_s3903" style="position:absolute;left:5834;top:162;width:29;height:0" coordorigin="5834,162" coordsize="29,0" path="m5834,162r29,e" filled="f" strokeweight=".58pt">
              <v:path arrowok="t"/>
            </v:shape>
            <v:shape id="_x0000_s3902" style="position:absolute;left:5892;top:162;width:29;height:0" coordorigin="5892,162" coordsize="29,0" path="m5892,162r29,e" filled="f" strokeweight=".58pt">
              <v:path arrowok="t"/>
            </v:shape>
            <v:shape id="_x0000_s3901" style="position:absolute;left:5950;top:162;width:29;height:0" coordorigin="5950,162" coordsize="29,0" path="m5950,162r28,e" filled="f" strokeweight=".58pt">
              <v:path arrowok="t"/>
            </v:shape>
            <v:shape id="_x0000_s3900" style="position:absolute;left:6007;top:162;width:29;height:0" coordorigin="6007,162" coordsize="29,0" path="m6007,162r29,e" filled="f" strokeweight=".58pt">
              <v:path arrowok="t"/>
            </v:shape>
            <v:shape id="_x0000_s3899" style="position:absolute;left:6065;top:162;width:29;height:0" coordorigin="6065,162" coordsize="29,0" path="m6065,162r29,e" filled="f" strokeweight=".58pt">
              <v:path arrowok="t"/>
            </v:shape>
            <v:shape id="_x0000_s3898" style="position:absolute;left:6122;top:162;width:29;height:0" coordorigin="6122,162" coordsize="29,0" path="m6122,162r29,e" filled="f" strokeweight=".58pt">
              <v:path arrowok="t"/>
            </v:shape>
            <v:shape id="_x0000_s3897" style="position:absolute;left:6180;top:162;width:29;height:0" coordorigin="6180,162" coordsize="29,0" path="m6180,162r29,e" filled="f" strokeweight=".58pt">
              <v:path arrowok="t"/>
            </v:shape>
            <v:shape id="_x0000_s3896" style="position:absolute;left:6238;top:162;width:29;height:0" coordorigin="6238,162" coordsize="29,0" path="m6238,162r28,e" filled="f" strokeweight=".58pt">
              <v:path arrowok="t"/>
            </v:shape>
            <v:shape id="_x0000_s3895" style="position:absolute;left:6295;top:162;width:29;height:0" coordorigin="6295,162" coordsize="29,0" path="m6295,162r29,e" filled="f" strokeweight=".58pt">
              <v:path arrowok="t"/>
            </v:shape>
            <v:shape id="_x0000_s3894" style="position:absolute;left:6353;top:162;width:29;height:0" coordorigin="6353,162" coordsize="29,0" path="m6353,162r29,e" filled="f" strokeweight=".58pt">
              <v:path arrowok="t"/>
            </v:shape>
            <v:shape id="_x0000_s3893" style="position:absolute;left:6410;top:162;width:29;height:0" coordorigin="6410,162" coordsize="29,0" path="m6410,162r29,e" filled="f" strokeweight=".58pt">
              <v:path arrowok="t"/>
            </v:shape>
            <v:shape id="_x0000_s3892" style="position:absolute;left:6468;top:162;width:29;height:0" coordorigin="6468,162" coordsize="29,0" path="m6468,162r29,e" filled="f" strokeweight=".58pt">
              <v:path arrowok="t"/>
            </v:shape>
            <v:shape id="_x0000_s3891" style="position:absolute;left:6526;top:162;width:29;height:0" coordorigin="6526,162" coordsize="29,0" path="m6526,162r29,e" filled="f" strokeweight=".58pt">
              <v:path arrowok="t"/>
            </v:shape>
            <v:shape id="_x0000_s3890" style="position:absolute;left:6584;top:162;width:29;height:0" coordorigin="6584,162" coordsize="29,0" path="m6584,162r28,e" filled="f" strokeweight=".58pt">
              <v:path arrowok="t"/>
            </v:shape>
            <v:shape id="_x0000_s3889" style="position:absolute;left:6641;top:162;width:29;height:0" coordorigin="6641,162" coordsize="29,0" path="m6641,162r29,e" filled="f" strokeweight=".58pt">
              <v:path arrowok="t"/>
            </v:shape>
            <v:shape id="_x0000_s3888" style="position:absolute;left:6699;top:162;width:29;height:0" coordorigin="6699,162" coordsize="29,0" path="m6699,162r29,e" filled="f" strokeweight=".58pt">
              <v:path arrowok="t"/>
            </v:shape>
            <v:shape id="_x0000_s3887" style="position:absolute;left:6756;top:162;width:29;height:0" coordorigin="6756,162" coordsize="29,0" path="m6756,162r29,e" filled="f" strokeweight=".58pt">
              <v:path arrowok="t"/>
            </v:shape>
            <v:shape id="_x0000_s3886" style="position:absolute;left:6814;top:162;width:29;height:0" coordorigin="6814,162" coordsize="29,0" path="m6814,162r29,e" filled="f" strokeweight=".58pt">
              <v:path arrowok="t"/>
            </v:shape>
            <v:shape id="_x0000_s3885" style="position:absolute;left:6872;top:162;width:29;height:0" coordorigin="6872,162" coordsize="29,0" path="m6872,162r28,e" filled="f" strokeweight=".58pt">
              <v:path arrowok="t"/>
            </v:shape>
            <v:shape id="_x0000_s3884" style="position:absolute;left:6929;top:162;width:29;height:0" coordorigin="6929,162" coordsize="29,0" path="m6929,162r29,e" filled="f" strokeweight=".58pt">
              <v:path arrowok="t"/>
            </v:shape>
            <v:shape id="_x0000_s3883" style="position:absolute;left:6987;top:162;width:29;height:0" coordorigin="6987,162" coordsize="29,0" path="m6987,162r29,e" filled="f" strokeweight=".58pt">
              <v:path arrowok="t"/>
            </v:shape>
            <v:shape id="_x0000_s3882" style="position:absolute;left:7044;top:162;width:29;height:0" coordorigin="7044,162" coordsize="29,0" path="m7044,162r29,e" filled="f" strokeweight=".58pt">
              <v:path arrowok="t"/>
            </v:shape>
            <v:shape id="_x0000_s3881" style="position:absolute;left:7102;top:162;width:29;height:0" coordorigin="7102,162" coordsize="29,0" path="m7102,162r29,e" filled="f" strokeweight=".58pt">
              <v:path arrowok="t"/>
            </v:shape>
            <v:shape id="_x0000_s3880" style="position:absolute;left:7160;top:162;width:29;height:0" coordorigin="7160,162" coordsize="29,0" path="m7160,162r28,e" filled="f" strokeweight=".58pt">
              <v:path arrowok="t"/>
            </v:shape>
            <v:shape id="_x0000_s3879" style="position:absolute;left:7217;top:162;width:29;height:0" coordorigin="7217,162" coordsize="29,0" path="m7217,162r29,e" filled="f" strokeweight=".58pt">
              <v:path arrowok="t"/>
            </v:shape>
            <v:shape id="_x0000_s3878" style="position:absolute;left:7275;top:162;width:29;height:0" coordorigin="7275,162" coordsize="29,0" path="m7275,162r29,e" filled="f" strokeweight=".58pt">
              <v:path arrowok="t"/>
            </v:shape>
            <v:shape id="_x0000_s3877" style="position:absolute;left:7332;top:162;width:29;height:0" coordorigin="7332,162" coordsize="29,0" path="m7332,162r29,e" filled="f" strokeweight=".58pt">
              <v:path arrowok="t"/>
            </v:shape>
            <v:shape id="_x0000_s3876" style="position:absolute;left:7390;top:162;width:29;height:0" coordorigin="7390,162" coordsize="29,0" path="m7390,162r29,e" filled="f" strokeweight=".58pt">
              <v:path arrowok="t"/>
            </v:shape>
            <v:shape id="_x0000_s3875" style="position:absolute;left:7448;top:162;width:29;height:0" coordorigin="7448,162" coordsize="29,0" path="m7448,162r28,e" filled="f" strokeweight=".58pt">
              <v:path arrowok="t"/>
            </v:shape>
            <v:shape id="_x0000_s3874" style="position:absolute;left:7505;top:162;width:29;height:0" coordorigin="7505,162" coordsize="29,0" path="m7505,162r29,e" filled="f" strokeweight=".58pt">
              <v:path arrowok="t"/>
            </v:shape>
            <v:shape id="_x0000_s3873" style="position:absolute;left:7563;top:162;width:29;height:0" coordorigin="7563,162" coordsize="29,0" path="m7563,162r29,e" filled="f" strokeweight=".58pt">
              <v:path arrowok="t"/>
            </v:shape>
            <v:shape id="_x0000_s3872" style="position:absolute;left:7620;top:162;width:29;height:0" coordorigin="7620,162" coordsize="29,0" path="m7620,162r29,e" filled="f" strokeweight=".58pt">
              <v:path arrowok="t"/>
            </v:shape>
            <v:shape id="_x0000_s3871" style="position:absolute;left:7678;top:162;width:29;height:0" coordorigin="7678,162" coordsize="29,0" path="m7678,162r29,e" filled="f" strokeweight=".58pt">
              <v:path arrowok="t"/>
            </v:shape>
            <v:shape id="_x0000_s3870" style="position:absolute;left:7736;top:162;width:29;height:0" coordorigin="7736,162" coordsize="29,0" path="m7736,162r29,e" filled="f" strokeweight=".58pt">
              <v:path arrowok="t"/>
            </v:shape>
            <v:shape id="_x0000_s3869" style="position:absolute;left:7794;top:162;width:29;height:0" coordorigin="7794,162" coordsize="29,0" path="m7794,162r29,e" filled="f" strokeweight=".58pt">
              <v:path arrowok="t"/>
            </v:shape>
            <v:shape id="_x0000_s3868" style="position:absolute;left:7851;top:162;width:29;height:0" coordorigin="7851,162" coordsize="29,0" path="m7851,162r29,e" filled="f" strokeweight=".58pt">
              <v:path arrowok="t"/>
            </v:shape>
            <v:shape id="_x0000_s3867" style="position:absolute;left:7909;top:162;width:29;height:0" coordorigin="7909,162" coordsize="29,0" path="m7909,162r29,e" filled="f" strokeweight=".58pt">
              <v:path arrowok="t"/>
            </v:shape>
            <v:shape id="_x0000_s3866" style="position:absolute;left:7967;top:162;width:29;height:0" coordorigin="7967,162" coordsize="29,0" path="m7967,162r28,e" filled="f" strokeweight=".58pt">
              <v:path arrowok="t"/>
            </v:shape>
            <v:shape id="_x0000_s3865" style="position:absolute;left:8024;top:162;width:29;height:0" coordorigin="8024,162" coordsize="29,0" path="m8024,162r29,e" filled="f" strokeweight=".58pt">
              <v:path arrowok="t"/>
            </v:shape>
            <v:shape id="_x0000_s3864" style="position:absolute;left:8082;top:162;width:29;height:0" coordorigin="8082,162" coordsize="29,0" path="m8082,162r29,e" filled="f" strokeweight=".58pt">
              <v:path arrowok="t"/>
            </v:shape>
            <v:shape id="_x0000_s3863" style="position:absolute;left:8139;top:162;width:29;height:0" coordorigin="8139,162" coordsize="29,0" path="m8139,162r29,e" filled="f" strokeweight=".58pt">
              <v:path arrowok="t"/>
            </v:shape>
            <v:shape id="_x0000_s3862" style="position:absolute;left:8197;top:162;width:29;height:0" coordorigin="8197,162" coordsize="29,0" path="m8197,162r29,e" filled="f" strokeweight=".58pt">
              <v:path arrowok="t"/>
            </v:shape>
            <v:shape id="_x0000_s3861" style="position:absolute;left:8255;top:162;width:29;height:0" coordorigin="8255,162" coordsize="29,0" path="m8255,162r28,e" filled="f" strokeweight=".58pt">
              <v:path arrowok="t"/>
            </v:shape>
            <v:shape id="_x0000_s3860" style="position:absolute;left:8312;top:162;width:29;height:0" coordorigin="8312,162" coordsize="29,0" path="m8312,162r29,e" filled="f" strokeweight=".58pt">
              <v:path arrowok="t"/>
            </v:shape>
            <v:shape id="_x0000_s3859" style="position:absolute;left:8370;top:162;width:29;height:0" coordorigin="8370,162" coordsize="29,0" path="m8370,162r29,e" filled="f" strokeweight=".58pt">
              <v:path arrowok="t"/>
            </v:shape>
            <v:shape id="_x0000_s3858" style="position:absolute;left:8427;top:162;width:29;height:0" coordorigin="8427,162" coordsize="29,0" path="m8427,162r29,e" filled="f" strokeweight=".58pt">
              <v:path arrowok="t"/>
            </v:shape>
            <v:shape id="_x0000_s3857" style="position:absolute;left:8485;top:162;width:29;height:0" coordorigin="8485,162" coordsize="29,0" path="m8485,162r29,e" filled="f" strokeweight=".58pt">
              <v:path arrowok="t"/>
            </v:shape>
            <v:shape id="_x0000_s3856" style="position:absolute;left:8543;top:162;width:29;height:0" coordorigin="8543,162" coordsize="29,0" path="m8543,162r28,e" filled="f" strokeweight=".58pt">
              <v:path arrowok="t"/>
            </v:shape>
            <v:shape id="_x0000_s3855" style="position:absolute;left:8600;top:162;width:29;height:0" coordorigin="8600,162" coordsize="29,0" path="m8600,162r29,e" filled="f" strokeweight=".58pt">
              <v:path arrowok="t"/>
            </v:shape>
            <v:shape id="_x0000_s3854" style="position:absolute;left:8658;top:162;width:29;height:0" coordorigin="8658,162" coordsize="29,0" path="m8658,162r29,e" filled="f" strokeweight=".58pt">
              <v:path arrowok="t"/>
            </v:shape>
            <v:shape id="_x0000_s3853" style="position:absolute;left:8715;top:162;width:29;height:0" coordorigin="8715,162" coordsize="29,0" path="m8715,162r29,e" filled="f" strokeweight=".58pt">
              <v:path arrowok="t"/>
            </v:shape>
            <v:shape id="_x0000_s3852" style="position:absolute;left:8773;top:162;width:29;height:0" coordorigin="8773,162" coordsize="29,0" path="m8773,162r29,e" filled="f" strokeweight=".58pt">
              <v:path arrowok="t"/>
            </v:shape>
            <v:shape id="_x0000_s3851" style="position:absolute;left:8831;top:162;width:29;height:0" coordorigin="8831,162" coordsize="29,0" path="m8831,162r28,e" filled="f" strokeweight=".58pt">
              <v:path arrowok="t"/>
            </v:shape>
            <v:shape id="_x0000_s3850" style="position:absolute;left:8888;top:162;width:29;height:0" coordorigin="8888,162" coordsize="29,0" path="m8888,162r29,e" filled="f" strokeweight=".58pt">
              <v:path arrowok="t"/>
            </v:shape>
            <v:shape id="_x0000_s3849" style="position:absolute;left:8946;top:162;width:29;height:0" coordorigin="8946,162" coordsize="29,0" path="m8946,162r29,e" filled="f" strokeweight=".58pt">
              <v:path arrowok="t"/>
            </v:shape>
            <v:shape id="_x0000_s3848" style="position:absolute;left:9004;top:162;width:29;height:0" coordorigin="9004,162" coordsize="29,0" path="m9004,162r29,e" filled="f" strokeweight=".58pt">
              <v:path arrowok="t"/>
            </v:shape>
            <v:shape id="_x0000_s3847" style="position:absolute;left:9061;top:162;width:29;height:0" coordorigin="9061,162" coordsize="29,0" path="m9061,162r29,e" filled="f" strokeweight=".58pt">
              <v:path arrowok="t"/>
            </v:shape>
            <v:shape id="_x0000_s3846" style="position:absolute;left:9119;top:162;width:29;height:0" coordorigin="9119,162" coordsize="29,0" path="m9119,162r29,e" filled="f" strokeweight=".58pt">
              <v:path arrowok="t"/>
            </v:shape>
            <v:shape id="_x0000_s3845" style="position:absolute;left:9177;top:162;width:29;height:0" coordorigin="9177,162" coordsize="29,0" path="m9177,162r28,e" filled="f" strokeweight=".58pt">
              <v:path arrowok="t"/>
            </v:shape>
            <v:shape id="_x0000_s3844" style="position:absolute;left:9234;top:162;width:29;height:0" coordorigin="9234,162" coordsize="29,0" path="m9234,162r29,e" filled="f" strokeweight=".58pt">
              <v:path arrowok="t"/>
            </v:shape>
            <v:shape id="_x0000_s3843" style="position:absolute;left:9292;top:162;width:29;height:0" coordorigin="9292,162" coordsize="29,0" path="m9292,162r29,e" filled="f" strokeweight=".58pt">
              <v:path arrowok="t"/>
            </v:shape>
            <v:shape id="_x0000_s3842" style="position:absolute;left:9349;top:162;width:29;height:0" coordorigin="9349,162" coordsize="29,0" path="m9349,162r29,e" filled="f" strokeweight=".58pt">
              <v:path arrowok="t"/>
            </v:shape>
            <v:shape id="_x0000_s3841" style="position:absolute;left:9407;top:162;width:29;height:0" coordorigin="9407,162" coordsize="29,0" path="m9407,162r29,e" filled="f" strokeweight=".58pt">
              <v:path arrowok="t"/>
            </v:shape>
            <v:shape id="_x0000_s3840" style="position:absolute;left:9465;top:162;width:29;height:0" coordorigin="9465,162" coordsize="29,0" path="m9465,162r28,e" filled="f" strokeweight=".58pt">
              <v:path arrowok="t"/>
            </v:shape>
            <v:shape id="_x0000_s3839" style="position:absolute;left:9522;top:162;width:29;height:0" coordorigin="9522,162" coordsize="29,0" path="m9522,162r29,e" filled="f" strokeweight=".58pt">
              <v:path arrowok="t"/>
            </v:shape>
            <v:shape id="_x0000_s3838" style="position:absolute;left:9580;top:162;width:29;height:0" coordorigin="9580,162" coordsize="29,0" path="m9580,162r29,e" filled="f" strokeweight=".58pt">
              <v:path arrowok="t"/>
            </v:shape>
            <v:shape id="_x0000_s3837" style="position:absolute;left:9637;top:162;width:29;height:0" coordorigin="9637,162" coordsize="29,0" path="m9637,162r29,e" filled="f" strokeweight=".58pt">
              <v:path arrowok="t"/>
            </v:shape>
            <v:shape id="_x0000_s3836" style="position:absolute;left:9695;top:162;width:29;height:0" coordorigin="9695,162" coordsize="29,0" path="m9695,162r29,e" filled="f" strokeweight=".58pt">
              <v:path arrowok="t"/>
            </v:shape>
            <v:shape id="_x0000_s3835" style="position:absolute;left:9753;top:162;width:29;height:0" coordorigin="9753,162" coordsize="29,0" path="m9753,162r28,e" filled="f" strokeweight=".58pt">
              <v:path arrowok="t"/>
            </v:shape>
            <v:shape id="_x0000_s3834" style="position:absolute;left:9810;top:162;width:29;height:0" coordorigin="9810,162" coordsize="29,0" path="m9810,162r29,e" filled="f" strokeweight=".58pt">
              <v:path arrowok="t"/>
            </v:shape>
            <v:shape id="_x0000_s3833" style="position:absolute;left:9868;top:162;width:29;height:0" coordorigin="9868,162" coordsize="29,0" path="m9868,162r29,e" filled="f" strokeweight=".58pt">
              <v:path arrowok="t"/>
            </v:shape>
            <v:shape id="_x0000_s3832" style="position:absolute;left:9925;top:162;width:29;height:0" coordorigin="9925,162" coordsize="29,0" path="m9925,162r29,e" filled="f" strokeweight=".58pt">
              <v:path arrowok="t"/>
            </v:shape>
            <v:shape id="_x0000_s3831" style="position:absolute;left:9983;top:162;width:29;height:0" coordorigin="9983,162" coordsize="29,0" path="m9983,162r29,e" filled="f" strokeweight=".58pt">
              <v:path arrowok="t"/>
            </v:shape>
            <v:shape id="_x0000_s3830" style="position:absolute;left:10041;top:162;width:29;height:0" coordorigin="10041,162" coordsize="29,0" path="m10041,162r28,e" filled="f" strokeweight=".58pt">
              <v:path arrowok="t"/>
            </v:shape>
            <v:shape id="_x0000_s3829" style="position:absolute;left:10099;top:162;width:29;height:0" coordorigin="10099,162" coordsize="29,0" path="m10099,162r29,e" filled="f" strokeweight=".58pt">
              <v:path arrowok="t"/>
            </v:shape>
            <v:shape id="_x0000_s3828" style="position:absolute;left:10156;top:162;width:29;height:0" coordorigin="10156,162" coordsize="29,0" path="m10156,162r29,e" filled="f" strokeweight=".58pt">
              <v:path arrowok="t"/>
            </v:shape>
            <v:shape id="_x0000_s3827" style="position:absolute;left:10214;top:162;width:29;height:0" coordorigin="10214,162" coordsize="29,0" path="m10214,162r29,e" filled="f" strokeweight=".58pt">
              <v:path arrowok="t"/>
            </v:shape>
            <v:shape id="_x0000_s3826" style="position:absolute;left:10272;top:162;width:29;height:0" coordorigin="10272,162" coordsize="29,0" path="m10272,162r28,e" filled="f" strokeweight=".58pt">
              <v:path arrowok="t"/>
            </v:shape>
            <v:shape id="_x0000_s3825" style="position:absolute;left:10329;top:162;width:29;height:0" coordorigin="10329,162" coordsize="29,0" path="m10329,162r29,e" filled="f" strokeweight=".58pt">
              <v:path arrowok="t"/>
            </v:shape>
            <v:shape id="_x0000_s3824" style="position:absolute;left:10387;top:162;width:29;height:0" coordorigin="10387,162" coordsize="29,0" path="m10387,162r29,e" filled="f" strokeweight=".58pt">
              <v:path arrowok="t"/>
            </v:shape>
            <v:shape id="_x0000_s3823" style="position:absolute;left:10444;top:162;width:29;height:0" coordorigin="10444,162" coordsize="29,0" path="m10444,162r29,e" filled="f" strokeweight=".58pt">
              <v:path arrowok="t"/>
            </v:shape>
            <v:shape id="_x0000_s3822" style="position:absolute;left:10502;top:162;width:29;height:0" coordorigin="10502,162" coordsize="29,0" path="m10502,162r29,e" filled="f" strokeweight=".58pt">
              <v:path arrowok="t"/>
            </v:shape>
            <v:shape id="_x0000_s3821" style="position:absolute;left:10560;top:162;width:29;height:0" coordorigin="10560,162" coordsize="29,0" path="m10560,162r28,e" filled="f" strokeweight=".58pt">
              <v:path arrowok="t"/>
            </v:shape>
            <v:shape id="_x0000_s3820" style="position:absolute;left:10617;top:162;width:29;height:0" coordorigin="10617,162" coordsize="29,0" path="m10617,162r29,e" filled="f" strokeweight=".58pt">
              <v:path arrowok="t"/>
            </v:shape>
            <v:shape id="_x0000_s3819" style="position:absolute;left:10675;top:162;width:29;height:0" coordorigin="10675,162" coordsize="29,0" path="m10675,162r29,e" filled="f" strokeweight=".58pt">
              <v:path arrowok="t"/>
            </v:shape>
            <v:shape id="_x0000_s3818" style="position:absolute;left:10732;top:162;width:29;height:0" coordorigin="10732,162" coordsize="29,0" path="m10732,162r29,e" filled="f" strokeweight=".58pt">
              <v:path arrowok="t"/>
            </v:shape>
            <v:shape id="_x0000_s3817" style="position:absolute;left:10790;top:162;width:29;height:0" coordorigin="10790,162" coordsize="29,0" path="m10790,162r29,e" filled="f" strokeweight=".58pt">
              <v:path arrowok="t"/>
            </v:shape>
            <v:shape id="_x0000_s3816" style="position:absolute;left:10848;top:162;width:29;height:0" coordorigin="10848,162" coordsize="29,0" path="m10848,162r28,e" filled="f" strokeweight=".58pt">
              <v:path arrowok="t"/>
            </v:shape>
            <v:shape id="_x0000_s3815" style="position:absolute;left:10905;top:162;width:29;height:0" coordorigin="10905,162" coordsize="29,0" path="m10905,162r29,e" filled="f" strokeweight=".58pt">
              <v:path arrowok="t"/>
            </v:shape>
            <v:shape id="_x0000_s3814" style="position:absolute;left:10963;top:162;width:29;height:0" coordorigin="10963,162" coordsize="29,0" path="m10963,162r29,e" filled="f" strokeweight=".58pt">
              <v:path arrowok="t"/>
            </v:shape>
            <v:shape id="_x0000_s3813" style="position:absolute;left:11020;top:162;width:29;height:0" coordorigin="11020,162" coordsize="29,0" path="m11020,162r29,e" filled="f" strokeweight=".58pt">
              <v:path arrowok="t"/>
            </v:shape>
            <v:shape id="_x0000_s3812" style="position:absolute;left:11078;top:162;width:29;height:0" coordorigin="11078,162" coordsize="29,0" path="m11078,162r29,e" filled="f" strokeweight=".58pt">
              <v:path arrowok="t"/>
            </v:shape>
            <v:shape id="_x0000_s3811" style="position:absolute;left:11136;top:162;width:29;height:0" coordorigin="11136,162" coordsize="29,0" path="m11136,162r28,e" filled="f" strokeweight=".58pt">
              <v:path arrowok="t"/>
            </v:shape>
            <v:shape id="_x0000_s3810" style="position:absolute;left:11193;top:162;width:29;height:0" coordorigin="11193,162" coordsize="29,0" path="m11193,162r29,e" filled="f" strokeweight=".58pt">
              <v:path arrowok="t"/>
            </v:shape>
            <v:shape id="_x0000_s3809" style="position:absolute;left:11251;top:162;width:5;height:0" coordorigin="11251,162" coordsize="5,0" path="m11251,162r5,e" filled="f" strokeweight=".58pt">
              <v:path arrowok="t"/>
            </v:shape>
            <w10:wrap anchorx="page"/>
          </v:group>
        </w:pict>
      </w:r>
      <w:r>
        <w:rPr>
          <w:w w:val="101"/>
          <w:position w:val="1"/>
          <w:sz w:val="19"/>
          <w:szCs w:val="19"/>
        </w:rPr>
        <w:t>Desa/</w:t>
      </w:r>
      <w:proofErr w:type="spellStart"/>
      <w:r>
        <w:rPr>
          <w:w w:val="101"/>
          <w:position w:val="1"/>
          <w:sz w:val="19"/>
          <w:szCs w:val="19"/>
        </w:rPr>
        <w:t>Kelurahan</w:t>
      </w:r>
      <w:proofErr w:type="spellEnd"/>
      <w:r>
        <w:rPr>
          <w:position w:val="1"/>
          <w:sz w:val="19"/>
          <w:szCs w:val="19"/>
        </w:rPr>
        <w:t xml:space="preserve">                   </w:t>
      </w:r>
      <w:r>
        <w:rPr>
          <w:w w:val="101"/>
          <w:position w:val="1"/>
          <w:sz w:val="19"/>
          <w:szCs w:val="19"/>
        </w:rPr>
        <w:t>:</w:t>
      </w:r>
    </w:p>
    <w:p w14:paraId="204467BC" w14:textId="77777777" w:rsidR="004B00ED" w:rsidRDefault="00000000">
      <w:pPr>
        <w:spacing w:before="45" w:line="292" w:lineRule="auto"/>
        <w:ind w:left="638" w:right="7892"/>
        <w:jc w:val="both"/>
        <w:rPr>
          <w:sz w:val="19"/>
          <w:szCs w:val="19"/>
        </w:rPr>
      </w:pPr>
      <w:r>
        <w:pict w14:anchorId="567EE7A4">
          <v:group id="_x0000_s3671" style="position:absolute;left:0;text-align:left;margin-left:173.3pt;margin-top:12.05pt;width:389.75pt;height:.6pt;z-index:-3925;mso-position-horizontal-relative:page" coordorigin="3466,241" coordsize="7795,12">
            <v:shape id="_x0000_s3807" style="position:absolute;left:3472;top:246;width:29;height:0" coordorigin="3472,246" coordsize="29,0" path="m3472,246r29,e" filled="f" strokeweight=".58pt">
              <v:path arrowok="t"/>
            </v:shape>
            <v:shape id="_x0000_s3806" style="position:absolute;left:3529;top:246;width:29;height:0" coordorigin="3529,246" coordsize="29,0" path="m3529,246r29,e" filled="f" strokeweight=".58pt">
              <v:path arrowok="t"/>
            </v:shape>
            <v:shape id="_x0000_s3805" style="position:absolute;left:3587;top:246;width:29;height:0" coordorigin="3587,246" coordsize="29,0" path="m3587,246r29,e" filled="f" strokeweight=".58pt">
              <v:path arrowok="t"/>
            </v:shape>
            <v:shape id="_x0000_s3804" style="position:absolute;left:3645;top:246;width:29;height:0" coordorigin="3645,246" coordsize="29,0" path="m3645,246r28,e" filled="f" strokeweight=".58pt">
              <v:path arrowok="t"/>
            </v:shape>
            <v:shape id="_x0000_s3803" style="position:absolute;left:3702;top:246;width:29;height:0" coordorigin="3702,246" coordsize="29,0" path="m3702,246r29,e" filled="f" strokeweight=".58pt">
              <v:path arrowok="t"/>
            </v:shape>
            <v:shape id="_x0000_s3802" style="position:absolute;left:3760;top:246;width:29;height:0" coordorigin="3760,246" coordsize="29,0" path="m3760,246r29,e" filled="f" strokeweight=".58pt">
              <v:path arrowok="t"/>
            </v:shape>
            <v:shape id="_x0000_s3801" style="position:absolute;left:3817;top:246;width:29;height:0" coordorigin="3817,246" coordsize="29,0" path="m3817,246r29,e" filled="f" strokeweight=".58pt">
              <v:path arrowok="t"/>
            </v:shape>
            <v:shape id="_x0000_s3800" style="position:absolute;left:3875;top:246;width:29;height:0" coordorigin="3875,246" coordsize="29,0" path="m3875,246r29,e" filled="f" strokeweight=".58pt">
              <v:path arrowok="t"/>
            </v:shape>
            <v:shape id="_x0000_s3799" style="position:absolute;left:3933;top:246;width:29;height:0" coordorigin="3933,246" coordsize="29,0" path="m3933,246r28,e" filled="f" strokeweight=".58pt">
              <v:path arrowok="t"/>
            </v:shape>
            <v:shape id="_x0000_s3798" style="position:absolute;left:3990;top:246;width:29;height:0" coordorigin="3990,246" coordsize="29,0" path="m3990,246r29,e" filled="f" strokeweight=".58pt">
              <v:path arrowok="t"/>
            </v:shape>
            <v:shape id="_x0000_s3797" style="position:absolute;left:4048;top:246;width:29;height:0" coordorigin="4048,246" coordsize="29,0" path="m4048,246r29,e" filled="f" strokeweight=".58pt">
              <v:path arrowok="t"/>
            </v:shape>
            <v:shape id="_x0000_s3796" style="position:absolute;left:4105;top:246;width:29;height:0" coordorigin="4105,246" coordsize="29,0" path="m4105,246r30,e" filled="f" strokeweight=".58pt">
              <v:path arrowok="t"/>
            </v:shape>
            <v:shape id="_x0000_s3795" style="position:absolute;left:4164;top:246;width:29;height:0" coordorigin="4164,246" coordsize="29,0" path="m4164,246r28,e" filled="f" strokeweight=".58pt">
              <v:path arrowok="t"/>
            </v:shape>
            <v:shape id="_x0000_s3794" style="position:absolute;left:4221;top:246;width:29;height:0" coordorigin="4221,246" coordsize="29,0" path="m4221,246r29,e" filled="f" strokeweight=".58pt">
              <v:path arrowok="t"/>
            </v:shape>
            <v:shape id="_x0000_s3793" style="position:absolute;left:4279;top:246;width:29;height:0" coordorigin="4279,246" coordsize="29,0" path="m4279,246r29,e" filled="f" strokeweight=".58pt">
              <v:path arrowok="t"/>
            </v:shape>
            <v:shape id="_x0000_s3792" style="position:absolute;left:4336;top:246;width:29;height:0" coordorigin="4336,246" coordsize="29,0" path="m4336,246r29,e" filled="f" strokeweight=".58pt">
              <v:path arrowok="t"/>
            </v:shape>
            <v:shape id="_x0000_s3791" style="position:absolute;left:4394;top:246;width:29;height:0" coordorigin="4394,246" coordsize="29,0" path="m4394,246r29,e" filled="f" strokeweight=".58pt">
              <v:path arrowok="t"/>
            </v:shape>
            <v:shape id="_x0000_s3790" style="position:absolute;left:4452;top:246;width:29;height:0" coordorigin="4452,246" coordsize="29,0" path="m4452,246r28,e" filled="f" strokeweight=".58pt">
              <v:path arrowok="t"/>
            </v:shape>
            <v:shape id="_x0000_s3789" style="position:absolute;left:4509;top:246;width:29;height:0" coordorigin="4509,246" coordsize="29,0" path="m4509,246r29,e" filled="f" strokeweight=".58pt">
              <v:path arrowok="t"/>
            </v:shape>
            <v:shape id="_x0000_s3788" style="position:absolute;left:4567;top:246;width:29;height:0" coordorigin="4567,246" coordsize="29,0" path="m4567,246r29,e" filled="f" strokeweight=".58pt">
              <v:path arrowok="t"/>
            </v:shape>
            <v:shape id="_x0000_s3787" style="position:absolute;left:4624;top:246;width:29;height:0" coordorigin="4624,246" coordsize="29,0" path="m4624,246r29,e" filled="f" strokeweight=".58pt">
              <v:path arrowok="t"/>
            </v:shape>
            <v:shape id="_x0000_s3786" style="position:absolute;left:4682;top:246;width:29;height:0" coordorigin="4682,246" coordsize="29,0" path="m4682,246r29,e" filled="f" strokeweight=".58pt">
              <v:path arrowok="t"/>
            </v:shape>
            <v:shape id="_x0000_s3785" style="position:absolute;left:4740;top:246;width:29;height:0" coordorigin="4740,246" coordsize="29,0" path="m4740,246r28,e" filled="f" strokeweight=".58pt">
              <v:path arrowok="t"/>
            </v:shape>
            <v:shape id="_x0000_s3784" style="position:absolute;left:4797;top:246;width:29;height:0" coordorigin="4797,246" coordsize="29,0" path="m4797,246r29,e" filled="f" strokeweight=".58pt">
              <v:path arrowok="t"/>
            </v:shape>
            <v:shape id="_x0000_s3783" style="position:absolute;left:4855;top:246;width:29;height:0" coordorigin="4855,246" coordsize="29,0" path="m4855,246r29,e" filled="f" strokeweight=".58pt">
              <v:path arrowok="t"/>
            </v:shape>
            <v:shape id="_x0000_s3782" style="position:absolute;left:4912;top:246;width:29;height:0" coordorigin="4912,246" coordsize="29,0" path="m4912,246r29,e" filled="f" strokeweight=".58pt">
              <v:path arrowok="t"/>
            </v:shape>
            <v:shape id="_x0000_s3781" style="position:absolute;left:4970;top:246;width:29;height:0" coordorigin="4970,246" coordsize="29,0" path="m4970,246r29,e" filled="f" strokeweight=".58pt">
              <v:path arrowok="t"/>
            </v:shape>
            <v:shape id="_x0000_s3780" style="position:absolute;left:5028;top:246;width:29;height:0" coordorigin="5028,246" coordsize="29,0" path="m5028,246r28,e" filled="f" strokeweight=".58pt">
              <v:path arrowok="t"/>
            </v:shape>
            <v:shape id="_x0000_s3779" style="position:absolute;left:5085;top:246;width:29;height:0" coordorigin="5085,246" coordsize="29,0" path="m5085,246r29,e" filled="f" strokeweight=".58pt">
              <v:path arrowok="t"/>
            </v:shape>
            <v:shape id="_x0000_s3778" style="position:absolute;left:5143;top:246;width:29;height:0" coordorigin="5143,246" coordsize="29,0" path="m5143,246r29,e" filled="f" strokeweight=".58pt">
              <v:path arrowok="t"/>
            </v:shape>
            <v:shape id="_x0000_s3777" style="position:absolute;left:5200;top:246;width:29;height:0" coordorigin="5200,246" coordsize="29,0" path="m5200,246r29,e" filled="f" strokeweight=".58pt">
              <v:path arrowok="t"/>
            </v:shape>
            <v:shape id="_x0000_s3776" style="position:absolute;left:5258;top:246;width:29;height:0" coordorigin="5258,246" coordsize="29,0" path="m5258,246r29,e" filled="f" strokeweight=".58pt">
              <v:path arrowok="t"/>
            </v:shape>
            <v:shape id="_x0000_s3775" style="position:absolute;left:5316;top:246;width:29;height:0" coordorigin="5316,246" coordsize="29,0" path="m5316,246r29,e" filled="f" strokeweight=".58pt">
              <v:path arrowok="t"/>
            </v:shape>
            <v:shape id="_x0000_s3774" style="position:absolute;left:5374;top:246;width:29;height:0" coordorigin="5374,246" coordsize="29,0" path="m5374,246r28,e" filled="f" strokeweight=".58pt">
              <v:path arrowok="t"/>
            </v:shape>
            <v:shape id="_x0000_s3773" style="position:absolute;left:5431;top:246;width:29;height:0" coordorigin="5431,246" coordsize="29,0" path="m5431,246r29,e" filled="f" strokeweight=".58pt">
              <v:path arrowok="t"/>
            </v:shape>
            <v:shape id="_x0000_s3772" style="position:absolute;left:5489;top:246;width:29;height:0" coordorigin="5489,246" coordsize="29,0" path="m5489,246r29,e" filled="f" strokeweight=".58pt">
              <v:path arrowok="t"/>
            </v:shape>
            <v:shape id="_x0000_s3771" style="position:absolute;left:5546;top:246;width:29;height:0" coordorigin="5546,246" coordsize="29,0" path="m5546,246r29,e" filled="f" strokeweight=".58pt">
              <v:path arrowok="t"/>
            </v:shape>
            <v:shape id="_x0000_s3770" style="position:absolute;left:5604;top:246;width:29;height:0" coordorigin="5604,246" coordsize="29,0" path="m5604,246r29,e" filled="f" strokeweight=".58pt">
              <v:path arrowok="t"/>
            </v:shape>
            <v:shape id="_x0000_s3769" style="position:absolute;left:5662;top:246;width:29;height:0" coordorigin="5662,246" coordsize="29,0" path="m5662,246r28,e" filled="f" strokeweight=".58pt">
              <v:path arrowok="t"/>
            </v:shape>
            <v:shape id="_x0000_s3768" style="position:absolute;left:5719;top:246;width:29;height:0" coordorigin="5719,246" coordsize="29,0" path="m5719,246r29,e" filled="f" strokeweight=".58pt">
              <v:path arrowok="t"/>
            </v:shape>
            <v:shape id="_x0000_s3767" style="position:absolute;left:5777;top:246;width:29;height:0" coordorigin="5777,246" coordsize="29,0" path="m5777,246r29,e" filled="f" strokeweight=".58pt">
              <v:path arrowok="t"/>
            </v:shape>
            <v:shape id="_x0000_s3766" style="position:absolute;left:5834;top:246;width:29;height:0" coordorigin="5834,246" coordsize="29,0" path="m5834,246r29,e" filled="f" strokeweight=".58pt">
              <v:path arrowok="t"/>
            </v:shape>
            <v:shape id="_x0000_s3765" style="position:absolute;left:5892;top:246;width:29;height:0" coordorigin="5892,246" coordsize="29,0" path="m5892,246r29,e" filled="f" strokeweight=".58pt">
              <v:path arrowok="t"/>
            </v:shape>
            <v:shape id="_x0000_s3764" style="position:absolute;left:5950;top:246;width:29;height:0" coordorigin="5950,246" coordsize="29,0" path="m5950,246r28,e" filled="f" strokeweight=".58pt">
              <v:path arrowok="t"/>
            </v:shape>
            <v:shape id="_x0000_s3763" style="position:absolute;left:6007;top:246;width:29;height:0" coordorigin="6007,246" coordsize="29,0" path="m6007,246r29,e" filled="f" strokeweight=".58pt">
              <v:path arrowok="t"/>
            </v:shape>
            <v:shape id="_x0000_s3762" style="position:absolute;left:6065;top:246;width:29;height:0" coordorigin="6065,246" coordsize="29,0" path="m6065,246r29,e" filled="f" strokeweight=".58pt">
              <v:path arrowok="t"/>
            </v:shape>
            <v:shape id="_x0000_s3761" style="position:absolute;left:6122;top:246;width:29;height:0" coordorigin="6122,246" coordsize="29,0" path="m6122,246r29,e" filled="f" strokeweight=".58pt">
              <v:path arrowok="t"/>
            </v:shape>
            <v:shape id="_x0000_s3760" style="position:absolute;left:6180;top:246;width:29;height:0" coordorigin="6180,246" coordsize="29,0" path="m6180,246r29,e" filled="f" strokeweight=".58pt">
              <v:path arrowok="t"/>
            </v:shape>
            <v:shape id="_x0000_s3759" style="position:absolute;left:6238;top:246;width:29;height:0" coordorigin="6238,246" coordsize="29,0" path="m6238,246r28,e" filled="f" strokeweight=".58pt">
              <v:path arrowok="t"/>
            </v:shape>
            <v:shape id="_x0000_s3758" style="position:absolute;left:6295;top:246;width:29;height:0" coordorigin="6295,246" coordsize="29,0" path="m6295,246r29,e" filled="f" strokeweight=".58pt">
              <v:path arrowok="t"/>
            </v:shape>
            <v:shape id="_x0000_s3757" style="position:absolute;left:6353;top:246;width:29;height:0" coordorigin="6353,246" coordsize="29,0" path="m6353,246r29,e" filled="f" strokeweight=".58pt">
              <v:path arrowok="t"/>
            </v:shape>
            <v:shape id="_x0000_s3756" style="position:absolute;left:6410;top:246;width:29;height:0" coordorigin="6410,246" coordsize="29,0" path="m6410,246r29,e" filled="f" strokeweight=".58pt">
              <v:path arrowok="t"/>
            </v:shape>
            <v:shape id="_x0000_s3755" style="position:absolute;left:6468;top:246;width:29;height:0" coordorigin="6468,246" coordsize="29,0" path="m6468,246r29,e" filled="f" strokeweight=".58pt">
              <v:path arrowok="t"/>
            </v:shape>
            <v:shape id="_x0000_s3754" style="position:absolute;left:6526;top:246;width:29;height:0" coordorigin="6526,246" coordsize="29,0" path="m6526,246r29,e" filled="f" strokeweight=".58pt">
              <v:path arrowok="t"/>
            </v:shape>
            <v:shape id="_x0000_s3753" style="position:absolute;left:6584;top:246;width:29;height:0" coordorigin="6584,246" coordsize="29,0" path="m6584,246r28,e" filled="f" strokeweight=".58pt">
              <v:path arrowok="t"/>
            </v:shape>
            <v:shape id="_x0000_s3752" style="position:absolute;left:6641;top:246;width:29;height:0" coordorigin="6641,246" coordsize="29,0" path="m6641,246r29,e" filled="f" strokeweight=".58pt">
              <v:path arrowok="t"/>
            </v:shape>
            <v:shape id="_x0000_s3751" style="position:absolute;left:6699;top:246;width:29;height:0" coordorigin="6699,246" coordsize="29,0" path="m6699,246r29,e" filled="f" strokeweight=".58pt">
              <v:path arrowok="t"/>
            </v:shape>
            <v:shape id="_x0000_s3750" style="position:absolute;left:6756;top:246;width:29;height:0" coordorigin="6756,246" coordsize="29,0" path="m6756,246r29,e" filled="f" strokeweight=".58pt">
              <v:path arrowok="t"/>
            </v:shape>
            <v:shape id="_x0000_s3749" style="position:absolute;left:6814;top:246;width:29;height:0" coordorigin="6814,246" coordsize="29,0" path="m6814,246r29,e" filled="f" strokeweight=".58pt">
              <v:path arrowok="t"/>
            </v:shape>
            <v:shape id="_x0000_s3748" style="position:absolute;left:6872;top:246;width:29;height:0" coordorigin="6872,246" coordsize="29,0" path="m6872,246r28,e" filled="f" strokeweight=".58pt">
              <v:path arrowok="t"/>
            </v:shape>
            <v:shape id="_x0000_s3747" style="position:absolute;left:6929;top:246;width:29;height:0" coordorigin="6929,246" coordsize="29,0" path="m6929,246r29,e" filled="f" strokeweight=".58pt">
              <v:path arrowok="t"/>
            </v:shape>
            <v:shape id="_x0000_s3746" style="position:absolute;left:6987;top:246;width:29;height:0" coordorigin="6987,246" coordsize="29,0" path="m6987,246r29,e" filled="f" strokeweight=".58pt">
              <v:path arrowok="t"/>
            </v:shape>
            <v:shape id="_x0000_s3745" style="position:absolute;left:7044;top:246;width:29;height:0" coordorigin="7044,246" coordsize="29,0" path="m7044,246r29,e" filled="f" strokeweight=".58pt">
              <v:path arrowok="t"/>
            </v:shape>
            <v:shape id="_x0000_s3744" style="position:absolute;left:7102;top:246;width:29;height:0" coordorigin="7102,246" coordsize="29,0" path="m7102,246r29,e" filled="f" strokeweight=".58pt">
              <v:path arrowok="t"/>
            </v:shape>
            <v:shape id="_x0000_s3743" style="position:absolute;left:7160;top:246;width:29;height:0" coordorigin="7160,246" coordsize="29,0" path="m7160,246r28,e" filled="f" strokeweight=".58pt">
              <v:path arrowok="t"/>
            </v:shape>
            <v:shape id="_x0000_s3742" style="position:absolute;left:7217;top:246;width:29;height:0" coordorigin="7217,246" coordsize="29,0" path="m7217,246r29,e" filled="f" strokeweight=".58pt">
              <v:path arrowok="t"/>
            </v:shape>
            <v:shape id="_x0000_s3741" style="position:absolute;left:7275;top:246;width:29;height:0" coordorigin="7275,246" coordsize="29,0" path="m7275,246r29,e" filled="f" strokeweight=".58pt">
              <v:path arrowok="t"/>
            </v:shape>
            <v:shape id="_x0000_s3740" style="position:absolute;left:7332;top:246;width:29;height:0" coordorigin="7332,246" coordsize="29,0" path="m7332,246r29,e" filled="f" strokeweight=".58pt">
              <v:path arrowok="t"/>
            </v:shape>
            <v:shape id="_x0000_s3739" style="position:absolute;left:7390;top:246;width:29;height:0" coordorigin="7390,246" coordsize="29,0" path="m7390,246r29,e" filled="f" strokeweight=".58pt">
              <v:path arrowok="t"/>
            </v:shape>
            <v:shape id="_x0000_s3738" style="position:absolute;left:7448;top:246;width:29;height:0" coordorigin="7448,246" coordsize="29,0" path="m7448,246r28,e" filled="f" strokeweight=".58pt">
              <v:path arrowok="t"/>
            </v:shape>
            <v:shape id="_x0000_s3737" style="position:absolute;left:7505;top:246;width:29;height:0" coordorigin="7505,246" coordsize="29,0" path="m7505,246r29,e" filled="f" strokeweight=".58pt">
              <v:path arrowok="t"/>
            </v:shape>
            <v:shape id="_x0000_s3736" style="position:absolute;left:7563;top:246;width:29;height:0" coordorigin="7563,246" coordsize="29,0" path="m7563,246r29,e" filled="f" strokeweight=".58pt">
              <v:path arrowok="t"/>
            </v:shape>
            <v:shape id="_x0000_s3735" style="position:absolute;left:7620;top:246;width:29;height:0" coordorigin="7620,246" coordsize="29,0" path="m7620,246r29,e" filled="f" strokeweight=".58pt">
              <v:path arrowok="t"/>
            </v:shape>
            <v:shape id="_x0000_s3734" style="position:absolute;left:7678;top:246;width:29;height:0" coordorigin="7678,246" coordsize="29,0" path="m7678,246r29,e" filled="f" strokeweight=".58pt">
              <v:path arrowok="t"/>
            </v:shape>
            <v:shape id="_x0000_s3733" style="position:absolute;left:7736;top:246;width:29;height:0" coordorigin="7736,246" coordsize="29,0" path="m7736,246r29,e" filled="f" strokeweight=".58pt">
              <v:path arrowok="t"/>
            </v:shape>
            <v:shape id="_x0000_s3732" style="position:absolute;left:7794;top:246;width:29;height:0" coordorigin="7794,246" coordsize="29,0" path="m7794,246r29,e" filled="f" strokeweight=".58pt">
              <v:path arrowok="t"/>
            </v:shape>
            <v:shape id="_x0000_s3731" style="position:absolute;left:7851;top:246;width:29;height:0" coordorigin="7851,246" coordsize="29,0" path="m7851,246r29,e" filled="f" strokeweight=".58pt">
              <v:path arrowok="t"/>
            </v:shape>
            <v:shape id="_x0000_s3730" style="position:absolute;left:7909;top:246;width:29;height:0" coordorigin="7909,246" coordsize="29,0" path="m7909,246r29,e" filled="f" strokeweight=".58pt">
              <v:path arrowok="t"/>
            </v:shape>
            <v:shape id="_x0000_s3729" style="position:absolute;left:7967;top:246;width:29;height:0" coordorigin="7967,246" coordsize="29,0" path="m7967,246r28,e" filled="f" strokeweight=".58pt">
              <v:path arrowok="t"/>
            </v:shape>
            <v:shape id="_x0000_s3728" style="position:absolute;left:8024;top:246;width:29;height:0" coordorigin="8024,246" coordsize="29,0" path="m8024,246r29,e" filled="f" strokeweight=".58pt">
              <v:path arrowok="t"/>
            </v:shape>
            <v:shape id="_x0000_s3727" style="position:absolute;left:8082;top:246;width:29;height:0" coordorigin="8082,246" coordsize="29,0" path="m8082,246r29,e" filled="f" strokeweight=".58pt">
              <v:path arrowok="t"/>
            </v:shape>
            <v:shape id="_x0000_s3726" style="position:absolute;left:8139;top:246;width:29;height:0" coordorigin="8139,246" coordsize="29,0" path="m8139,246r29,e" filled="f" strokeweight=".58pt">
              <v:path arrowok="t"/>
            </v:shape>
            <v:shape id="_x0000_s3725" style="position:absolute;left:8197;top:246;width:29;height:0" coordorigin="8197,246" coordsize="29,0" path="m8197,246r29,e" filled="f" strokeweight=".58pt">
              <v:path arrowok="t"/>
            </v:shape>
            <v:shape id="_x0000_s3724" style="position:absolute;left:8255;top:246;width:29;height:0" coordorigin="8255,246" coordsize="29,0" path="m8255,246r28,e" filled="f" strokeweight=".58pt">
              <v:path arrowok="t"/>
            </v:shape>
            <v:shape id="_x0000_s3723" style="position:absolute;left:8312;top:246;width:29;height:0" coordorigin="8312,246" coordsize="29,0" path="m8312,246r29,e" filled="f" strokeweight=".58pt">
              <v:path arrowok="t"/>
            </v:shape>
            <v:shape id="_x0000_s3722" style="position:absolute;left:8370;top:246;width:29;height:0" coordorigin="8370,246" coordsize="29,0" path="m8370,246r29,e" filled="f" strokeweight=".58pt">
              <v:path arrowok="t"/>
            </v:shape>
            <v:shape id="_x0000_s3721" style="position:absolute;left:8427;top:246;width:29;height:0" coordorigin="8427,246" coordsize="29,0" path="m8427,246r29,e" filled="f" strokeweight=".58pt">
              <v:path arrowok="t"/>
            </v:shape>
            <v:shape id="_x0000_s3720" style="position:absolute;left:8485;top:246;width:29;height:0" coordorigin="8485,246" coordsize="29,0" path="m8485,246r29,e" filled="f" strokeweight=".58pt">
              <v:path arrowok="t"/>
            </v:shape>
            <v:shape id="_x0000_s3719" style="position:absolute;left:8543;top:246;width:29;height:0" coordorigin="8543,246" coordsize="29,0" path="m8543,246r28,e" filled="f" strokeweight=".58pt">
              <v:path arrowok="t"/>
            </v:shape>
            <v:shape id="_x0000_s3718" style="position:absolute;left:8600;top:246;width:29;height:0" coordorigin="8600,246" coordsize="29,0" path="m8600,246r29,e" filled="f" strokeweight=".58pt">
              <v:path arrowok="t"/>
            </v:shape>
            <v:shape id="_x0000_s3717" style="position:absolute;left:8658;top:246;width:29;height:0" coordorigin="8658,246" coordsize="29,0" path="m8658,246r29,e" filled="f" strokeweight=".58pt">
              <v:path arrowok="t"/>
            </v:shape>
            <v:shape id="_x0000_s3716" style="position:absolute;left:8715;top:246;width:29;height:0" coordorigin="8715,246" coordsize="29,0" path="m8715,246r29,e" filled="f" strokeweight=".58pt">
              <v:path arrowok="t"/>
            </v:shape>
            <v:shape id="_x0000_s3715" style="position:absolute;left:8773;top:246;width:29;height:0" coordorigin="8773,246" coordsize="29,0" path="m8773,246r29,e" filled="f" strokeweight=".58pt">
              <v:path arrowok="t"/>
            </v:shape>
            <v:shape id="_x0000_s3714" style="position:absolute;left:8831;top:246;width:29;height:0" coordorigin="8831,246" coordsize="29,0" path="m8831,246r28,e" filled="f" strokeweight=".58pt">
              <v:path arrowok="t"/>
            </v:shape>
            <v:shape id="_x0000_s3713" style="position:absolute;left:8888;top:246;width:29;height:0" coordorigin="8888,246" coordsize="29,0" path="m8888,246r29,e" filled="f" strokeweight=".58pt">
              <v:path arrowok="t"/>
            </v:shape>
            <v:shape id="_x0000_s3712" style="position:absolute;left:8946;top:246;width:29;height:0" coordorigin="8946,246" coordsize="29,0" path="m8946,246r29,e" filled="f" strokeweight=".58pt">
              <v:path arrowok="t"/>
            </v:shape>
            <v:shape id="_x0000_s3711" style="position:absolute;left:9004;top:246;width:29;height:0" coordorigin="9004,246" coordsize="29,0" path="m9004,246r29,e" filled="f" strokeweight=".58pt">
              <v:path arrowok="t"/>
            </v:shape>
            <v:shape id="_x0000_s3710" style="position:absolute;left:9061;top:246;width:29;height:0" coordorigin="9061,246" coordsize="29,0" path="m9061,246r29,e" filled="f" strokeweight=".58pt">
              <v:path arrowok="t"/>
            </v:shape>
            <v:shape id="_x0000_s3709" style="position:absolute;left:9119;top:246;width:29;height:0" coordorigin="9119,246" coordsize="29,0" path="m9119,246r29,e" filled="f" strokeweight=".58pt">
              <v:path arrowok="t"/>
            </v:shape>
            <v:shape id="_x0000_s3708" style="position:absolute;left:9177;top:246;width:29;height:0" coordorigin="9177,246" coordsize="29,0" path="m9177,246r28,e" filled="f" strokeweight=".58pt">
              <v:path arrowok="t"/>
            </v:shape>
            <v:shape id="_x0000_s3707" style="position:absolute;left:9234;top:246;width:29;height:0" coordorigin="9234,246" coordsize="29,0" path="m9234,246r29,e" filled="f" strokeweight=".58pt">
              <v:path arrowok="t"/>
            </v:shape>
            <v:shape id="_x0000_s3706" style="position:absolute;left:9292;top:246;width:29;height:0" coordorigin="9292,246" coordsize="29,0" path="m9292,246r29,e" filled="f" strokeweight=".58pt">
              <v:path arrowok="t"/>
            </v:shape>
            <v:shape id="_x0000_s3705" style="position:absolute;left:9349;top:246;width:29;height:0" coordorigin="9349,246" coordsize="29,0" path="m9349,246r29,e" filled="f" strokeweight=".58pt">
              <v:path arrowok="t"/>
            </v:shape>
            <v:shape id="_x0000_s3704" style="position:absolute;left:9407;top:246;width:29;height:0" coordorigin="9407,246" coordsize="29,0" path="m9407,246r29,e" filled="f" strokeweight=".58pt">
              <v:path arrowok="t"/>
            </v:shape>
            <v:shape id="_x0000_s3703" style="position:absolute;left:9465;top:246;width:29;height:0" coordorigin="9465,246" coordsize="29,0" path="m9465,246r28,e" filled="f" strokeweight=".58pt">
              <v:path arrowok="t"/>
            </v:shape>
            <v:shape id="_x0000_s3702" style="position:absolute;left:9522;top:246;width:29;height:0" coordorigin="9522,246" coordsize="29,0" path="m9522,246r29,e" filled="f" strokeweight=".58pt">
              <v:path arrowok="t"/>
            </v:shape>
            <v:shape id="_x0000_s3701" style="position:absolute;left:9580;top:246;width:29;height:0" coordorigin="9580,246" coordsize="29,0" path="m9580,246r29,e" filled="f" strokeweight=".58pt">
              <v:path arrowok="t"/>
            </v:shape>
            <v:shape id="_x0000_s3700" style="position:absolute;left:9637;top:246;width:29;height:0" coordorigin="9637,246" coordsize="29,0" path="m9637,246r29,e" filled="f" strokeweight=".58pt">
              <v:path arrowok="t"/>
            </v:shape>
            <v:shape id="_x0000_s3699" style="position:absolute;left:9695;top:246;width:29;height:0" coordorigin="9695,246" coordsize="29,0" path="m9695,246r29,e" filled="f" strokeweight=".58pt">
              <v:path arrowok="t"/>
            </v:shape>
            <v:shape id="_x0000_s3698" style="position:absolute;left:9753;top:246;width:29;height:0" coordorigin="9753,246" coordsize="29,0" path="m9753,246r28,e" filled="f" strokeweight=".58pt">
              <v:path arrowok="t"/>
            </v:shape>
            <v:shape id="_x0000_s3697" style="position:absolute;left:9810;top:246;width:29;height:0" coordorigin="9810,246" coordsize="29,0" path="m9810,246r29,e" filled="f" strokeweight=".58pt">
              <v:path arrowok="t"/>
            </v:shape>
            <v:shape id="_x0000_s3696" style="position:absolute;left:9868;top:246;width:29;height:0" coordorigin="9868,246" coordsize="29,0" path="m9868,246r29,e" filled="f" strokeweight=".58pt">
              <v:path arrowok="t"/>
            </v:shape>
            <v:shape id="_x0000_s3695" style="position:absolute;left:9925;top:246;width:29;height:0" coordorigin="9925,246" coordsize="29,0" path="m9925,246r29,e" filled="f" strokeweight=".58pt">
              <v:path arrowok="t"/>
            </v:shape>
            <v:shape id="_x0000_s3694" style="position:absolute;left:9983;top:246;width:29;height:0" coordorigin="9983,246" coordsize="29,0" path="m9983,246r29,e" filled="f" strokeweight=".58pt">
              <v:path arrowok="t"/>
            </v:shape>
            <v:shape id="_x0000_s3693" style="position:absolute;left:10041;top:246;width:29;height:0" coordorigin="10041,246" coordsize="29,0" path="m10041,246r28,e" filled="f" strokeweight=".58pt">
              <v:path arrowok="t"/>
            </v:shape>
            <v:shape id="_x0000_s3692" style="position:absolute;left:10099;top:246;width:29;height:0" coordorigin="10099,246" coordsize="29,0" path="m10099,246r29,e" filled="f" strokeweight=".58pt">
              <v:path arrowok="t"/>
            </v:shape>
            <v:shape id="_x0000_s3691" style="position:absolute;left:10156;top:246;width:29;height:0" coordorigin="10156,246" coordsize="29,0" path="m10156,246r29,e" filled="f" strokeweight=".58pt">
              <v:path arrowok="t"/>
            </v:shape>
            <v:shape id="_x0000_s3690" style="position:absolute;left:10214;top:246;width:29;height:0" coordorigin="10214,246" coordsize="29,0" path="m10214,246r29,e" filled="f" strokeweight=".58pt">
              <v:path arrowok="t"/>
            </v:shape>
            <v:shape id="_x0000_s3689" style="position:absolute;left:10272;top:246;width:29;height:0" coordorigin="10272,246" coordsize="29,0" path="m10272,246r28,e" filled="f" strokeweight=".58pt">
              <v:path arrowok="t"/>
            </v:shape>
            <v:shape id="_x0000_s3688" style="position:absolute;left:10329;top:246;width:29;height:0" coordorigin="10329,246" coordsize="29,0" path="m10329,246r29,e" filled="f" strokeweight=".58pt">
              <v:path arrowok="t"/>
            </v:shape>
            <v:shape id="_x0000_s3687" style="position:absolute;left:10387;top:246;width:29;height:0" coordorigin="10387,246" coordsize="29,0" path="m10387,246r29,e" filled="f" strokeweight=".58pt">
              <v:path arrowok="t"/>
            </v:shape>
            <v:shape id="_x0000_s3686" style="position:absolute;left:10444;top:246;width:29;height:0" coordorigin="10444,246" coordsize="29,0" path="m10444,246r29,e" filled="f" strokeweight=".58pt">
              <v:path arrowok="t"/>
            </v:shape>
            <v:shape id="_x0000_s3685" style="position:absolute;left:10502;top:246;width:29;height:0" coordorigin="10502,246" coordsize="29,0" path="m10502,246r29,e" filled="f" strokeweight=".58pt">
              <v:path arrowok="t"/>
            </v:shape>
            <v:shape id="_x0000_s3684" style="position:absolute;left:10560;top:246;width:29;height:0" coordorigin="10560,246" coordsize="29,0" path="m10560,246r28,e" filled="f" strokeweight=".58pt">
              <v:path arrowok="t"/>
            </v:shape>
            <v:shape id="_x0000_s3683" style="position:absolute;left:10617;top:246;width:29;height:0" coordorigin="10617,246" coordsize="29,0" path="m10617,246r29,e" filled="f" strokeweight=".58pt">
              <v:path arrowok="t"/>
            </v:shape>
            <v:shape id="_x0000_s3682" style="position:absolute;left:10675;top:246;width:29;height:0" coordorigin="10675,246" coordsize="29,0" path="m10675,246r29,e" filled="f" strokeweight=".58pt">
              <v:path arrowok="t"/>
            </v:shape>
            <v:shape id="_x0000_s3681" style="position:absolute;left:10732;top:246;width:29;height:0" coordorigin="10732,246" coordsize="29,0" path="m10732,246r29,e" filled="f" strokeweight=".58pt">
              <v:path arrowok="t"/>
            </v:shape>
            <v:shape id="_x0000_s3680" style="position:absolute;left:10790;top:246;width:29;height:0" coordorigin="10790,246" coordsize="29,0" path="m10790,246r29,e" filled="f" strokeweight=".58pt">
              <v:path arrowok="t"/>
            </v:shape>
            <v:shape id="_x0000_s3679" style="position:absolute;left:10848;top:246;width:29;height:0" coordorigin="10848,246" coordsize="29,0" path="m10848,246r28,e" filled="f" strokeweight=".58pt">
              <v:path arrowok="t"/>
            </v:shape>
            <v:shape id="_x0000_s3678" style="position:absolute;left:10905;top:246;width:29;height:0" coordorigin="10905,246" coordsize="29,0" path="m10905,246r29,e" filled="f" strokeweight=".58pt">
              <v:path arrowok="t"/>
            </v:shape>
            <v:shape id="_x0000_s3677" style="position:absolute;left:10963;top:246;width:29;height:0" coordorigin="10963,246" coordsize="29,0" path="m10963,246r29,e" filled="f" strokeweight=".58pt">
              <v:path arrowok="t"/>
            </v:shape>
            <v:shape id="_x0000_s3676" style="position:absolute;left:11020;top:246;width:29;height:0" coordorigin="11020,246" coordsize="29,0" path="m11020,246r29,e" filled="f" strokeweight=".58pt">
              <v:path arrowok="t"/>
            </v:shape>
            <v:shape id="_x0000_s3675" style="position:absolute;left:11078;top:246;width:29;height:0" coordorigin="11078,246" coordsize="29,0" path="m11078,246r29,e" filled="f" strokeweight=".58pt">
              <v:path arrowok="t"/>
            </v:shape>
            <v:shape id="_x0000_s3674" style="position:absolute;left:11136;top:246;width:29;height:0" coordorigin="11136,246" coordsize="29,0" path="m11136,246r28,e" filled="f" strokeweight=".58pt">
              <v:path arrowok="t"/>
            </v:shape>
            <v:shape id="_x0000_s3673" style="position:absolute;left:11193;top:246;width:29;height:0" coordorigin="11193,246" coordsize="29,0" path="m11193,246r29,e" filled="f" strokeweight=".58pt">
              <v:path arrowok="t"/>
            </v:shape>
            <v:shape id="_x0000_s3672" style="position:absolute;left:11251;top:246;width:5;height:0" coordorigin="11251,246" coordsize="5,0" path="m11251,246r5,e" filled="f" strokeweight=".58pt">
              <v:path arrowok="t"/>
            </v:shape>
            <w10:wrap anchorx="page"/>
          </v:group>
        </w:pict>
      </w:r>
      <w:r>
        <w:pict w14:anchorId="5D896C7F">
          <v:group id="_x0000_s3534" style="position:absolute;left:0;text-align:left;margin-left:173.3pt;margin-top:25.45pt;width:389.75pt;height:.6pt;z-index:-3924;mso-position-horizontal-relative:page" coordorigin="3466,509" coordsize="7795,12">
            <v:shape id="_x0000_s3670" style="position:absolute;left:3472;top:515;width:29;height:0" coordorigin="3472,515" coordsize="29,0" path="m3472,515r29,e" filled="f" strokeweight=".58pt">
              <v:path arrowok="t"/>
            </v:shape>
            <v:shape id="_x0000_s3669" style="position:absolute;left:3529;top:515;width:29;height:0" coordorigin="3529,515" coordsize="29,0" path="m3529,515r29,e" filled="f" strokeweight=".58pt">
              <v:path arrowok="t"/>
            </v:shape>
            <v:shape id="_x0000_s3668" style="position:absolute;left:3587;top:515;width:29;height:0" coordorigin="3587,515" coordsize="29,0" path="m3587,515r29,e" filled="f" strokeweight=".58pt">
              <v:path arrowok="t"/>
            </v:shape>
            <v:shape id="_x0000_s3667" style="position:absolute;left:3645;top:515;width:29;height:0" coordorigin="3645,515" coordsize="29,0" path="m3645,515r28,e" filled="f" strokeweight=".58pt">
              <v:path arrowok="t"/>
            </v:shape>
            <v:shape id="_x0000_s3666" style="position:absolute;left:3702;top:515;width:29;height:0" coordorigin="3702,515" coordsize="29,0" path="m3702,515r29,e" filled="f" strokeweight=".58pt">
              <v:path arrowok="t"/>
            </v:shape>
            <v:shape id="_x0000_s3665" style="position:absolute;left:3760;top:515;width:29;height:0" coordorigin="3760,515" coordsize="29,0" path="m3760,515r29,e" filled="f" strokeweight=".58pt">
              <v:path arrowok="t"/>
            </v:shape>
            <v:shape id="_x0000_s3664" style="position:absolute;left:3817;top:515;width:29;height:0" coordorigin="3817,515" coordsize="29,0" path="m3817,515r29,e" filled="f" strokeweight=".58pt">
              <v:path arrowok="t"/>
            </v:shape>
            <v:shape id="_x0000_s3663" style="position:absolute;left:3875;top:515;width:29;height:0" coordorigin="3875,515" coordsize="29,0" path="m3875,515r29,e" filled="f" strokeweight=".58pt">
              <v:path arrowok="t"/>
            </v:shape>
            <v:shape id="_x0000_s3662" style="position:absolute;left:3933;top:515;width:29;height:0" coordorigin="3933,515" coordsize="29,0" path="m3933,515r28,e" filled="f" strokeweight=".58pt">
              <v:path arrowok="t"/>
            </v:shape>
            <v:shape id="_x0000_s3661" style="position:absolute;left:3990;top:515;width:29;height:0" coordorigin="3990,515" coordsize="29,0" path="m3990,515r29,e" filled="f" strokeweight=".58pt">
              <v:path arrowok="t"/>
            </v:shape>
            <v:shape id="_x0000_s3660" style="position:absolute;left:4048;top:515;width:29;height:0" coordorigin="4048,515" coordsize="29,0" path="m4048,515r29,e" filled="f" strokeweight=".58pt">
              <v:path arrowok="t"/>
            </v:shape>
            <v:shape id="_x0000_s3659" style="position:absolute;left:4105;top:515;width:29;height:0" coordorigin="4105,515" coordsize="29,0" path="m4105,515r30,e" filled="f" strokeweight=".58pt">
              <v:path arrowok="t"/>
            </v:shape>
            <v:shape id="_x0000_s3658" style="position:absolute;left:4164;top:515;width:29;height:0" coordorigin="4164,515" coordsize="29,0" path="m4164,515r28,e" filled="f" strokeweight=".58pt">
              <v:path arrowok="t"/>
            </v:shape>
            <v:shape id="_x0000_s3657" style="position:absolute;left:4221;top:515;width:29;height:0" coordorigin="4221,515" coordsize="29,0" path="m4221,515r29,e" filled="f" strokeweight=".58pt">
              <v:path arrowok="t"/>
            </v:shape>
            <v:shape id="_x0000_s3656" style="position:absolute;left:4279;top:515;width:29;height:0" coordorigin="4279,515" coordsize="29,0" path="m4279,515r29,e" filled="f" strokeweight=".58pt">
              <v:path arrowok="t"/>
            </v:shape>
            <v:shape id="_x0000_s3655" style="position:absolute;left:4336;top:515;width:29;height:0" coordorigin="4336,515" coordsize="29,0" path="m4336,515r29,e" filled="f" strokeweight=".58pt">
              <v:path arrowok="t"/>
            </v:shape>
            <v:shape id="_x0000_s3654" style="position:absolute;left:4394;top:515;width:29;height:0" coordorigin="4394,515" coordsize="29,0" path="m4394,515r29,e" filled="f" strokeweight=".58pt">
              <v:path arrowok="t"/>
            </v:shape>
            <v:shape id="_x0000_s3653" style="position:absolute;left:4452;top:515;width:29;height:0" coordorigin="4452,515" coordsize="29,0" path="m4452,515r28,e" filled="f" strokeweight=".58pt">
              <v:path arrowok="t"/>
            </v:shape>
            <v:shape id="_x0000_s3652" style="position:absolute;left:4509;top:515;width:29;height:0" coordorigin="4509,515" coordsize="29,0" path="m4509,515r29,e" filled="f" strokeweight=".58pt">
              <v:path arrowok="t"/>
            </v:shape>
            <v:shape id="_x0000_s3651" style="position:absolute;left:4567;top:515;width:29;height:0" coordorigin="4567,515" coordsize="29,0" path="m4567,515r29,e" filled="f" strokeweight=".58pt">
              <v:path arrowok="t"/>
            </v:shape>
            <v:shape id="_x0000_s3650" style="position:absolute;left:4624;top:515;width:29;height:0" coordorigin="4624,515" coordsize="29,0" path="m4624,515r29,e" filled="f" strokeweight=".58pt">
              <v:path arrowok="t"/>
            </v:shape>
            <v:shape id="_x0000_s3649" style="position:absolute;left:4682;top:515;width:29;height:0" coordorigin="4682,515" coordsize="29,0" path="m4682,515r29,e" filled="f" strokeweight=".58pt">
              <v:path arrowok="t"/>
            </v:shape>
            <v:shape id="_x0000_s3648" style="position:absolute;left:4740;top:515;width:29;height:0" coordorigin="4740,515" coordsize="29,0" path="m4740,515r28,e" filled="f" strokeweight=".58pt">
              <v:path arrowok="t"/>
            </v:shape>
            <v:shape id="_x0000_s3647" style="position:absolute;left:4797;top:515;width:29;height:0" coordorigin="4797,515" coordsize="29,0" path="m4797,515r29,e" filled="f" strokeweight=".58pt">
              <v:path arrowok="t"/>
            </v:shape>
            <v:shape id="_x0000_s3646" style="position:absolute;left:4855;top:515;width:29;height:0" coordorigin="4855,515" coordsize="29,0" path="m4855,515r29,e" filled="f" strokeweight=".58pt">
              <v:path arrowok="t"/>
            </v:shape>
            <v:shape id="_x0000_s3645" style="position:absolute;left:4912;top:515;width:29;height:0" coordorigin="4912,515" coordsize="29,0" path="m4912,515r29,e" filled="f" strokeweight=".58pt">
              <v:path arrowok="t"/>
            </v:shape>
            <v:shape id="_x0000_s3644" style="position:absolute;left:4970;top:515;width:29;height:0" coordorigin="4970,515" coordsize="29,0" path="m4970,515r29,e" filled="f" strokeweight=".58pt">
              <v:path arrowok="t"/>
            </v:shape>
            <v:shape id="_x0000_s3643" style="position:absolute;left:5028;top:515;width:29;height:0" coordorigin="5028,515" coordsize="29,0" path="m5028,515r28,e" filled="f" strokeweight=".58pt">
              <v:path arrowok="t"/>
            </v:shape>
            <v:shape id="_x0000_s3642" style="position:absolute;left:5085;top:515;width:29;height:0" coordorigin="5085,515" coordsize="29,0" path="m5085,515r29,e" filled="f" strokeweight=".58pt">
              <v:path arrowok="t"/>
            </v:shape>
            <v:shape id="_x0000_s3641" style="position:absolute;left:5143;top:515;width:29;height:0" coordorigin="5143,515" coordsize="29,0" path="m5143,515r29,e" filled="f" strokeweight=".58pt">
              <v:path arrowok="t"/>
            </v:shape>
            <v:shape id="_x0000_s3640" style="position:absolute;left:5200;top:515;width:29;height:0" coordorigin="5200,515" coordsize="29,0" path="m5200,515r29,e" filled="f" strokeweight=".58pt">
              <v:path arrowok="t"/>
            </v:shape>
            <v:shape id="_x0000_s3639" style="position:absolute;left:5258;top:515;width:29;height:0" coordorigin="5258,515" coordsize="29,0" path="m5258,515r29,e" filled="f" strokeweight=".58pt">
              <v:path arrowok="t"/>
            </v:shape>
            <v:shape id="_x0000_s3638" style="position:absolute;left:5316;top:515;width:29;height:0" coordorigin="5316,515" coordsize="29,0" path="m5316,515r29,e" filled="f" strokeweight=".58pt">
              <v:path arrowok="t"/>
            </v:shape>
            <v:shape id="_x0000_s3637" style="position:absolute;left:5374;top:515;width:29;height:0" coordorigin="5374,515" coordsize="29,0" path="m5374,515r28,e" filled="f" strokeweight=".58pt">
              <v:path arrowok="t"/>
            </v:shape>
            <v:shape id="_x0000_s3636" style="position:absolute;left:5431;top:515;width:29;height:0" coordorigin="5431,515" coordsize="29,0" path="m5431,515r29,e" filled="f" strokeweight=".58pt">
              <v:path arrowok="t"/>
            </v:shape>
            <v:shape id="_x0000_s3635" style="position:absolute;left:5489;top:515;width:29;height:0" coordorigin="5489,515" coordsize="29,0" path="m5489,515r29,e" filled="f" strokeweight=".58pt">
              <v:path arrowok="t"/>
            </v:shape>
            <v:shape id="_x0000_s3634" style="position:absolute;left:5546;top:515;width:29;height:0" coordorigin="5546,515" coordsize="29,0" path="m5546,515r29,e" filled="f" strokeweight=".58pt">
              <v:path arrowok="t"/>
            </v:shape>
            <v:shape id="_x0000_s3633" style="position:absolute;left:5604;top:515;width:29;height:0" coordorigin="5604,515" coordsize="29,0" path="m5604,515r29,e" filled="f" strokeweight=".58pt">
              <v:path arrowok="t"/>
            </v:shape>
            <v:shape id="_x0000_s3632" style="position:absolute;left:5662;top:515;width:29;height:0" coordorigin="5662,515" coordsize="29,0" path="m5662,515r28,e" filled="f" strokeweight=".58pt">
              <v:path arrowok="t"/>
            </v:shape>
            <v:shape id="_x0000_s3631" style="position:absolute;left:5719;top:515;width:29;height:0" coordorigin="5719,515" coordsize="29,0" path="m5719,515r29,e" filled="f" strokeweight=".58pt">
              <v:path arrowok="t"/>
            </v:shape>
            <v:shape id="_x0000_s3630" style="position:absolute;left:5777;top:515;width:29;height:0" coordorigin="5777,515" coordsize="29,0" path="m5777,515r29,e" filled="f" strokeweight=".58pt">
              <v:path arrowok="t"/>
            </v:shape>
            <v:shape id="_x0000_s3629" style="position:absolute;left:5834;top:515;width:29;height:0" coordorigin="5834,515" coordsize="29,0" path="m5834,515r29,e" filled="f" strokeweight=".58pt">
              <v:path arrowok="t"/>
            </v:shape>
            <v:shape id="_x0000_s3628" style="position:absolute;left:5892;top:515;width:29;height:0" coordorigin="5892,515" coordsize="29,0" path="m5892,515r29,e" filled="f" strokeweight=".58pt">
              <v:path arrowok="t"/>
            </v:shape>
            <v:shape id="_x0000_s3627" style="position:absolute;left:5950;top:515;width:29;height:0" coordorigin="5950,515" coordsize="29,0" path="m5950,515r28,e" filled="f" strokeweight=".58pt">
              <v:path arrowok="t"/>
            </v:shape>
            <v:shape id="_x0000_s3626" style="position:absolute;left:6007;top:515;width:29;height:0" coordorigin="6007,515" coordsize="29,0" path="m6007,515r29,e" filled="f" strokeweight=".58pt">
              <v:path arrowok="t"/>
            </v:shape>
            <v:shape id="_x0000_s3625" style="position:absolute;left:6065;top:515;width:29;height:0" coordorigin="6065,515" coordsize="29,0" path="m6065,515r29,e" filled="f" strokeweight=".58pt">
              <v:path arrowok="t"/>
            </v:shape>
            <v:shape id="_x0000_s3624" style="position:absolute;left:6122;top:515;width:29;height:0" coordorigin="6122,515" coordsize="29,0" path="m6122,515r29,e" filled="f" strokeweight=".58pt">
              <v:path arrowok="t"/>
            </v:shape>
            <v:shape id="_x0000_s3623" style="position:absolute;left:6180;top:515;width:29;height:0" coordorigin="6180,515" coordsize="29,0" path="m6180,515r29,e" filled="f" strokeweight=".58pt">
              <v:path arrowok="t"/>
            </v:shape>
            <v:shape id="_x0000_s3622" style="position:absolute;left:6238;top:515;width:29;height:0" coordorigin="6238,515" coordsize="29,0" path="m6238,515r28,e" filled="f" strokeweight=".58pt">
              <v:path arrowok="t"/>
            </v:shape>
            <v:shape id="_x0000_s3621" style="position:absolute;left:6295;top:515;width:29;height:0" coordorigin="6295,515" coordsize="29,0" path="m6295,515r29,e" filled="f" strokeweight=".58pt">
              <v:path arrowok="t"/>
            </v:shape>
            <v:shape id="_x0000_s3620" style="position:absolute;left:6353;top:515;width:29;height:0" coordorigin="6353,515" coordsize="29,0" path="m6353,515r29,e" filled="f" strokeweight=".58pt">
              <v:path arrowok="t"/>
            </v:shape>
            <v:shape id="_x0000_s3619" style="position:absolute;left:6410;top:515;width:29;height:0" coordorigin="6410,515" coordsize="29,0" path="m6410,515r29,e" filled="f" strokeweight=".58pt">
              <v:path arrowok="t"/>
            </v:shape>
            <v:shape id="_x0000_s3618" style="position:absolute;left:6468;top:515;width:29;height:0" coordorigin="6468,515" coordsize="29,0" path="m6468,515r29,e" filled="f" strokeweight=".58pt">
              <v:path arrowok="t"/>
            </v:shape>
            <v:shape id="_x0000_s3617" style="position:absolute;left:6526;top:515;width:29;height:0" coordorigin="6526,515" coordsize="29,0" path="m6526,515r29,e" filled="f" strokeweight=".58pt">
              <v:path arrowok="t"/>
            </v:shape>
            <v:shape id="_x0000_s3616" style="position:absolute;left:6584;top:515;width:29;height:0" coordorigin="6584,515" coordsize="29,0" path="m6584,515r28,e" filled="f" strokeweight=".58pt">
              <v:path arrowok="t"/>
            </v:shape>
            <v:shape id="_x0000_s3615" style="position:absolute;left:6641;top:515;width:29;height:0" coordorigin="6641,515" coordsize="29,0" path="m6641,515r29,e" filled="f" strokeweight=".58pt">
              <v:path arrowok="t"/>
            </v:shape>
            <v:shape id="_x0000_s3614" style="position:absolute;left:6699;top:515;width:29;height:0" coordorigin="6699,515" coordsize="29,0" path="m6699,515r29,e" filled="f" strokeweight=".58pt">
              <v:path arrowok="t"/>
            </v:shape>
            <v:shape id="_x0000_s3613" style="position:absolute;left:6756;top:515;width:29;height:0" coordorigin="6756,515" coordsize="29,0" path="m6756,515r29,e" filled="f" strokeweight=".58pt">
              <v:path arrowok="t"/>
            </v:shape>
            <v:shape id="_x0000_s3612" style="position:absolute;left:6814;top:515;width:29;height:0" coordorigin="6814,515" coordsize="29,0" path="m6814,515r29,e" filled="f" strokeweight=".58pt">
              <v:path arrowok="t"/>
            </v:shape>
            <v:shape id="_x0000_s3611" style="position:absolute;left:6872;top:515;width:29;height:0" coordorigin="6872,515" coordsize="29,0" path="m6872,515r28,e" filled="f" strokeweight=".58pt">
              <v:path arrowok="t"/>
            </v:shape>
            <v:shape id="_x0000_s3610" style="position:absolute;left:6929;top:515;width:29;height:0" coordorigin="6929,515" coordsize="29,0" path="m6929,515r29,e" filled="f" strokeweight=".58pt">
              <v:path arrowok="t"/>
            </v:shape>
            <v:shape id="_x0000_s3609" style="position:absolute;left:6987;top:515;width:29;height:0" coordorigin="6987,515" coordsize="29,0" path="m6987,515r29,e" filled="f" strokeweight=".58pt">
              <v:path arrowok="t"/>
            </v:shape>
            <v:shape id="_x0000_s3608" style="position:absolute;left:7044;top:515;width:29;height:0" coordorigin="7044,515" coordsize="29,0" path="m7044,515r29,e" filled="f" strokeweight=".58pt">
              <v:path arrowok="t"/>
            </v:shape>
            <v:shape id="_x0000_s3607" style="position:absolute;left:7102;top:515;width:29;height:0" coordorigin="7102,515" coordsize="29,0" path="m7102,515r29,e" filled="f" strokeweight=".58pt">
              <v:path arrowok="t"/>
            </v:shape>
            <v:shape id="_x0000_s3606" style="position:absolute;left:7160;top:515;width:29;height:0" coordorigin="7160,515" coordsize="29,0" path="m7160,515r28,e" filled="f" strokeweight=".58pt">
              <v:path arrowok="t"/>
            </v:shape>
            <v:shape id="_x0000_s3605" style="position:absolute;left:7217;top:515;width:29;height:0" coordorigin="7217,515" coordsize="29,0" path="m7217,515r29,e" filled="f" strokeweight=".58pt">
              <v:path arrowok="t"/>
            </v:shape>
            <v:shape id="_x0000_s3604" style="position:absolute;left:7275;top:515;width:29;height:0" coordorigin="7275,515" coordsize="29,0" path="m7275,515r29,e" filled="f" strokeweight=".58pt">
              <v:path arrowok="t"/>
            </v:shape>
            <v:shape id="_x0000_s3603" style="position:absolute;left:7332;top:515;width:29;height:0" coordorigin="7332,515" coordsize="29,0" path="m7332,515r29,e" filled="f" strokeweight=".58pt">
              <v:path arrowok="t"/>
            </v:shape>
            <v:shape id="_x0000_s3602" style="position:absolute;left:7390;top:515;width:29;height:0" coordorigin="7390,515" coordsize="29,0" path="m7390,515r29,e" filled="f" strokeweight=".58pt">
              <v:path arrowok="t"/>
            </v:shape>
            <v:shape id="_x0000_s3601" style="position:absolute;left:7448;top:515;width:29;height:0" coordorigin="7448,515" coordsize="29,0" path="m7448,515r28,e" filled="f" strokeweight=".58pt">
              <v:path arrowok="t"/>
            </v:shape>
            <v:shape id="_x0000_s3600" style="position:absolute;left:7505;top:515;width:29;height:0" coordorigin="7505,515" coordsize="29,0" path="m7505,515r29,e" filled="f" strokeweight=".58pt">
              <v:path arrowok="t"/>
            </v:shape>
            <v:shape id="_x0000_s3599" style="position:absolute;left:7563;top:515;width:29;height:0" coordorigin="7563,515" coordsize="29,0" path="m7563,515r29,e" filled="f" strokeweight=".58pt">
              <v:path arrowok="t"/>
            </v:shape>
            <v:shape id="_x0000_s3598" style="position:absolute;left:7620;top:515;width:29;height:0" coordorigin="7620,515" coordsize="29,0" path="m7620,515r29,e" filled="f" strokeweight=".58pt">
              <v:path arrowok="t"/>
            </v:shape>
            <v:shape id="_x0000_s3597" style="position:absolute;left:7678;top:515;width:29;height:0" coordorigin="7678,515" coordsize="29,0" path="m7678,515r29,e" filled="f" strokeweight=".58pt">
              <v:path arrowok="t"/>
            </v:shape>
            <v:shape id="_x0000_s3596" style="position:absolute;left:7736;top:515;width:29;height:0" coordorigin="7736,515" coordsize="29,0" path="m7736,515r29,e" filled="f" strokeweight=".58pt">
              <v:path arrowok="t"/>
            </v:shape>
            <v:shape id="_x0000_s3595" style="position:absolute;left:7794;top:515;width:29;height:0" coordorigin="7794,515" coordsize="29,0" path="m7794,515r29,e" filled="f" strokeweight=".58pt">
              <v:path arrowok="t"/>
            </v:shape>
            <v:shape id="_x0000_s3594" style="position:absolute;left:7851;top:515;width:29;height:0" coordorigin="7851,515" coordsize="29,0" path="m7851,515r29,e" filled="f" strokeweight=".58pt">
              <v:path arrowok="t"/>
            </v:shape>
            <v:shape id="_x0000_s3593" style="position:absolute;left:7909;top:515;width:29;height:0" coordorigin="7909,515" coordsize="29,0" path="m7909,515r29,e" filled="f" strokeweight=".58pt">
              <v:path arrowok="t"/>
            </v:shape>
            <v:shape id="_x0000_s3592" style="position:absolute;left:7967;top:515;width:29;height:0" coordorigin="7967,515" coordsize="29,0" path="m7967,515r28,e" filled="f" strokeweight=".58pt">
              <v:path arrowok="t"/>
            </v:shape>
            <v:shape id="_x0000_s3591" style="position:absolute;left:8024;top:515;width:29;height:0" coordorigin="8024,515" coordsize="29,0" path="m8024,515r29,e" filled="f" strokeweight=".58pt">
              <v:path arrowok="t"/>
            </v:shape>
            <v:shape id="_x0000_s3590" style="position:absolute;left:8082;top:515;width:29;height:0" coordorigin="8082,515" coordsize="29,0" path="m8082,515r29,e" filled="f" strokeweight=".58pt">
              <v:path arrowok="t"/>
            </v:shape>
            <v:shape id="_x0000_s3589" style="position:absolute;left:8139;top:515;width:29;height:0" coordorigin="8139,515" coordsize="29,0" path="m8139,515r29,e" filled="f" strokeweight=".58pt">
              <v:path arrowok="t"/>
            </v:shape>
            <v:shape id="_x0000_s3588" style="position:absolute;left:8197;top:515;width:29;height:0" coordorigin="8197,515" coordsize="29,0" path="m8197,515r29,e" filled="f" strokeweight=".58pt">
              <v:path arrowok="t"/>
            </v:shape>
            <v:shape id="_x0000_s3587" style="position:absolute;left:8255;top:515;width:29;height:0" coordorigin="8255,515" coordsize="29,0" path="m8255,515r28,e" filled="f" strokeweight=".58pt">
              <v:path arrowok="t"/>
            </v:shape>
            <v:shape id="_x0000_s3586" style="position:absolute;left:8312;top:515;width:29;height:0" coordorigin="8312,515" coordsize="29,0" path="m8312,515r29,e" filled="f" strokeweight=".58pt">
              <v:path arrowok="t"/>
            </v:shape>
            <v:shape id="_x0000_s3585" style="position:absolute;left:8370;top:515;width:29;height:0" coordorigin="8370,515" coordsize="29,0" path="m8370,515r29,e" filled="f" strokeweight=".58pt">
              <v:path arrowok="t"/>
            </v:shape>
            <v:shape id="_x0000_s3584" style="position:absolute;left:8427;top:515;width:29;height:0" coordorigin="8427,515" coordsize="29,0" path="m8427,515r29,e" filled="f" strokeweight=".58pt">
              <v:path arrowok="t"/>
            </v:shape>
            <v:shape id="_x0000_s3583" style="position:absolute;left:8485;top:515;width:29;height:0" coordorigin="8485,515" coordsize="29,0" path="m8485,515r29,e" filled="f" strokeweight=".58pt">
              <v:path arrowok="t"/>
            </v:shape>
            <v:shape id="_x0000_s3582" style="position:absolute;left:8543;top:515;width:29;height:0" coordorigin="8543,515" coordsize="29,0" path="m8543,515r28,e" filled="f" strokeweight=".58pt">
              <v:path arrowok="t"/>
            </v:shape>
            <v:shape id="_x0000_s3581" style="position:absolute;left:8600;top:515;width:29;height:0" coordorigin="8600,515" coordsize="29,0" path="m8600,515r29,e" filled="f" strokeweight=".58pt">
              <v:path arrowok="t"/>
            </v:shape>
            <v:shape id="_x0000_s3580" style="position:absolute;left:8658;top:515;width:29;height:0" coordorigin="8658,515" coordsize="29,0" path="m8658,515r29,e" filled="f" strokeweight=".58pt">
              <v:path arrowok="t"/>
            </v:shape>
            <v:shape id="_x0000_s3579" style="position:absolute;left:8715;top:515;width:29;height:0" coordorigin="8715,515" coordsize="29,0" path="m8715,515r29,e" filled="f" strokeweight=".58pt">
              <v:path arrowok="t"/>
            </v:shape>
            <v:shape id="_x0000_s3578" style="position:absolute;left:8773;top:515;width:29;height:0" coordorigin="8773,515" coordsize="29,0" path="m8773,515r29,e" filled="f" strokeweight=".58pt">
              <v:path arrowok="t"/>
            </v:shape>
            <v:shape id="_x0000_s3577" style="position:absolute;left:8831;top:515;width:29;height:0" coordorigin="8831,515" coordsize="29,0" path="m8831,515r28,e" filled="f" strokeweight=".58pt">
              <v:path arrowok="t"/>
            </v:shape>
            <v:shape id="_x0000_s3576" style="position:absolute;left:8888;top:515;width:29;height:0" coordorigin="8888,515" coordsize="29,0" path="m8888,515r29,e" filled="f" strokeweight=".58pt">
              <v:path arrowok="t"/>
            </v:shape>
            <v:shape id="_x0000_s3575" style="position:absolute;left:8946;top:515;width:29;height:0" coordorigin="8946,515" coordsize="29,0" path="m8946,515r29,e" filled="f" strokeweight=".58pt">
              <v:path arrowok="t"/>
            </v:shape>
            <v:shape id="_x0000_s3574" style="position:absolute;left:9004;top:515;width:29;height:0" coordorigin="9004,515" coordsize="29,0" path="m9004,515r29,e" filled="f" strokeweight=".58pt">
              <v:path arrowok="t"/>
            </v:shape>
            <v:shape id="_x0000_s3573" style="position:absolute;left:9061;top:515;width:29;height:0" coordorigin="9061,515" coordsize="29,0" path="m9061,515r29,e" filled="f" strokeweight=".58pt">
              <v:path arrowok="t"/>
            </v:shape>
            <v:shape id="_x0000_s3572" style="position:absolute;left:9119;top:515;width:29;height:0" coordorigin="9119,515" coordsize="29,0" path="m9119,515r29,e" filled="f" strokeweight=".58pt">
              <v:path arrowok="t"/>
            </v:shape>
            <v:shape id="_x0000_s3571" style="position:absolute;left:9177;top:515;width:29;height:0" coordorigin="9177,515" coordsize="29,0" path="m9177,515r28,e" filled="f" strokeweight=".58pt">
              <v:path arrowok="t"/>
            </v:shape>
            <v:shape id="_x0000_s3570" style="position:absolute;left:9234;top:515;width:29;height:0" coordorigin="9234,515" coordsize="29,0" path="m9234,515r29,e" filled="f" strokeweight=".58pt">
              <v:path arrowok="t"/>
            </v:shape>
            <v:shape id="_x0000_s3569" style="position:absolute;left:9292;top:515;width:29;height:0" coordorigin="9292,515" coordsize="29,0" path="m9292,515r29,e" filled="f" strokeweight=".58pt">
              <v:path arrowok="t"/>
            </v:shape>
            <v:shape id="_x0000_s3568" style="position:absolute;left:9349;top:515;width:29;height:0" coordorigin="9349,515" coordsize="29,0" path="m9349,515r29,e" filled="f" strokeweight=".58pt">
              <v:path arrowok="t"/>
            </v:shape>
            <v:shape id="_x0000_s3567" style="position:absolute;left:9407;top:515;width:29;height:0" coordorigin="9407,515" coordsize="29,0" path="m9407,515r29,e" filled="f" strokeweight=".58pt">
              <v:path arrowok="t"/>
            </v:shape>
            <v:shape id="_x0000_s3566" style="position:absolute;left:9465;top:515;width:29;height:0" coordorigin="9465,515" coordsize="29,0" path="m9465,515r28,e" filled="f" strokeweight=".58pt">
              <v:path arrowok="t"/>
            </v:shape>
            <v:shape id="_x0000_s3565" style="position:absolute;left:9522;top:515;width:29;height:0" coordorigin="9522,515" coordsize="29,0" path="m9522,515r29,e" filled="f" strokeweight=".58pt">
              <v:path arrowok="t"/>
            </v:shape>
            <v:shape id="_x0000_s3564" style="position:absolute;left:9580;top:515;width:29;height:0" coordorigin="9580,515" coordsize="29,0" path="m9580,515r29,e" filled="f" strokeweight=".58pt">
              <v:path arrowok="t"/>
            </v:shape>
            <v:shape id="_x0000_s3563" style="position:absolute;left:9637;top:515;width:29;height:0" coordorigin="9637,515" coordsize="29,0" path="m9637,515r29,e" filled="f" strokeweight=".58pt">
              <v:path arrowok="t"/>
            </v:shape>
            <v:shape id="_x0000_s3562" style="position:absolute;left:9695;top:515;width:29;height:0" coordorigin="9695,515" coordsize="29,0" path="m9695,515r29,e" filled="f" strokeweight=".58pt">
              <v:path arrowok="t"/>
            </v:shape>
            <v:shape id="_x0000_s3561" style="position:absolute;left:9753;top:515;width:29;height:0" coordorigin="9753,515" coordsize="29,0" path="m9753,515r28,e" filled="f" strokeweight=".58pt">
              <v:path arrowok="t"/>
            </v:shape>
            <v:shape id="_x0000_s3560" style="position:absolute;left:9810;top:515;width:29;height:0" coordorigin="9810,515" coordsize="29,0" path="m9810,515r29,e" filled="f" strokeweight=".58pt">
              <v:path arrowok="t"/>
            </v:shape>
            <v:shape id="_x0000_s3559" style="position:absolute;left:9868;top:515;width:29;height:0" coordorigin="9868,515" coordsize="29,0" path="m9868,515r29,e" filled="f" strokeweight=".58pt">
              <v:path arrowok="t"/>
            </v:shape>
            <v:shape id="_x0000_s3558" style="position:absolute;left:9925;top:515;width:29;height:0" coordorigin="9925,515" coordsize="29,0" path="m9925,515r29,e" filled="f" strokeweight=".58pt">
              <v:path arrowok="t"/>
            </v:shape>
            <v:shape id="_x0000_s3557" style="position:absolute;left:9983;top:515;width:29;height:0" coordorigin="9983,515" coordsize="29,0" path="m9983,515r29,e" filled="f" strokeweight=".58pt">
              <v:path arrowok="t"/>
            </v:shape>
            <v:shape id="_x0000_s3556" style="position:absolute;left:10041;top:515;width:29;height:0" coordorigin="10041,515" coordsize="29,0" path="m10041,515r28,e" filled="f" strokeweight=".58pt">
              <v:path arrowok="t"/>
            </v:shape>
            <v:shape id="_x0000_s3555" style="position:absolute;left:10099;top:515;width:29;height:0" coordorigin="10099,515" coordsize="29,0" path="m10099,515r29,e" filled="f" strokeweight=".58pt">
              <v:path arrowok="t"/>
            </v:shape>
            <v:shape id="_x0000_s3554" style="position:absolute;left:10156;top:515;width:29;height:0" coordorigin="10156,515" coordsize="29,0" path="m10156,515r29,e" filled="f" strokeweight=".58pt">
              <v:path arrowok="t"/>
            </v:shape>
            <v:shape id="_x0000_s3553" style="position:absolute;left:10214;top:515;width:29;height:0" coordorigin="10214,515" coordsize="29,0" path="m10214,515r29,e" filled="f" strokeweight=".58pt">
              <v:path arrowok="t"/>
            </v:shape>
            <v:shape id="_x0000_s3552" style="position:absolute;left:10272;top:515;width:29;height:0" coordorigin="10272,515" coordsize="29,0" path="m10272,515r28,e" filled="f" strokeweight=".58pt">
              <v:path arrowok="t"/>
            </v:shape>
            <v:shape id="_x0000_s3551" style="position:absolute;left:10329;top:515;width:29;height:0" coordorigin="10329,515" coordsize="29,0" path="m10329,515r29,e" filled="f" strokeweight=".58pt">
              <v:path arrowok="t"/>
            </v:shape>
            <v:shape id="_x0000_s3550" style="position:absolute;left:10387;top:515;width:29;height:0" coordorigin="10387,515" coordsize="29,0" path="m10387,515r29,e" filled="f" strokeweight=".58pt">
              <v:path arrowok="t"/>
            </v:shape>
            <v:shape id="_x0000_s3549" style="position:absolute;left:10444;top:515;width:29;height:0" coordorigin="10444,515" coordsize="29,0" path="m10444,515r29,e" filled="f" strokeweight=".58pt">
              <v:path arrowok="t"/>
            </v:shape>
            <v:shape id="_x0000_s3548" style="position:absolute;left:10502;top:515;width:29;height:0" coordorigin="10502,515" coordsize="29,0" path="m10502,515r29,e" filled="f" strokeweight=".58pt">
              <v:path arrowok="t"/>
            </v:shape>
            <v:shape id="_x0000_s3547" style="position:absolute;left:10560;top:515;width:29;height:0" coordorigin="10560,515" coordsize="29,0" path="m10560,515r28,e" filled="f" strokeweight=".58pt">
              <v:path arrowok="t"/>
            </v:shape>
            <v:shape id="_x0000_s3546" style="position:absolute;left:10617;top:515;width:29;height:0" coordorigin="10617,515" coordsize="29,0" path="m10617,515r29,e" filled="f" strokeweight=".58pt">
              <v:path arrowok="t"/>
            </v:shape>
            <v:shape id="_x0000_s3545" style="position:absolute;left:10675;top:515;width:29;height:0" coordorigin="10675,515" coordsize="29,0" path="m10675,515r29,e" filled="f" strokeweight=".58pt">
              <v:path arrowok="t"/>
            </v:shape>
            <v:shape id="_x0000_s3544" style="position:absolute;left:10732;top:515;width:29;height:0" coordorigin="10732,515" coordsize="29,0" path="m10732,515r29,e" filled="f" strokeweight=".58pt">
              <v:path arrowok="t"/>
            </v:shape>
            <v:shape id="_x0000_s3543" style="position:absolute;left:10790;top:515;width:29;height:0" coordorigin="10790,515" coordsize="29,0" path="m10790,515r29,e" filled="f" strokeweight=".58pt">
              <v:path arrowok="t"/>
            </v:shape>
            <v:shape id="_x0000_s3542" style="position:absolute;left:10848;top:515;width:29;height:0" coordorigin="10848,515" coordsize="29,0" path="m10848,515r28,e" filled="f" strokeweight=".58pt">
              <v:path arrowok="t"/>
            </v:shape>
            <v:shape id="_x0000_s3541" style="position:absolute;left:10905;top:515;width:29;height:0" coordorigin="10905,515" coordsize="29,0" path="m10905,515r29,e" filled="f" strokeweight=".58pt">
              <v:path arrowok="t"/>
            </v:shape>
            <v:shape id="_x0000_s3540" style="position:absolute;left:10963;top:515;width:29;height:0" coordorigin="10963,515" coordsize="29,0" path="m10963,515r29,e" filled="f" strokeweight=".58pt">
              <v:path arrowok="t"/>
            </v:shape>
            <v:shape id="_x0000_s3539" style="position:absolute;left:11020;top:515;width:29;height:0" coordorigin="11020,515" coordsize="29,0" path="m11020,515r29,e" filled="f" strokeweight=".58pt">
              <v:path arrowok="t"/>
            </v:shape>
            <v:shape id="_x0000_s3538" style="position:absolute;left:11078;top:515;width:29;height:0" coordorigin="11078,515" coordsize="29,0" path="m11078,515r29,e" filled="f" strokeweight=".58pt">
              <v:path arrowok="t"/>
            </v:shape>
            <v:shape id="_x0000_s3537" style="position:absolute;left:11136;top:515;width:29;height:0" coordorigin="11136,515" coordsize="29,0" path="m11136,515r28,e" filled="f" strokeweight=".58pt">
              <v:path arrowok="t"/>
            </v:shape>
            <v:shape id="_x0000_s3536" style="position:absolute;left:11193;top:515;width:29;height:0" coordorigin="11193,515" coordsize="29,0" path="m11193,515r29,e" filled="f" strokeweight=".58pt">
              <v:path arrowok="t"/>
            </v:shape>
            <v:shape id="_x0000_s3535" style="position:absolute;left:11251;top:515;width:5;height:0" coordorigin="11251,515" coordsize="5,0" path="m11251,515r5,e" filled="f" strokeweight=".58pt">
              <v:path arrowok="t"/>
            </v:shape>
            <w10:wrap anchorx="page"/>
          </v:group>
        </w:pict>
      </w:r>
      <w:r>
        <w:pict w14:anchorId="7C142FE1">
          <v:group id="_x0000_s3397" style="position:absolute;left:0;text-align:left;margin-left:173.3pt;margin-top:38.7pt;width:389.75pt;height:.6pt;z-index:-3923;mso-position-horizontal-relative:page" coordorigin="3466,774" coordsize="7795,12">
            <v:shape id="_x0000_s3533" style="position:absolute;left:3472;top:780;width:29;height:0" coordorigin="3472,780" coordsize="29,0" path="m3472,780r29,e" filled="f" strokeweight=".58pt">
              <v:path arrowok="t"/>
            </v:shape>
            <v:shape id="_x0000_s3532" style="position:absolute;left:3529;top:780;width:29;height:0" coordorigin="3529,780" coordsize="29,0" path="m3529,780r29,e" filled="f" strokeweight=".58pt">
              <v:path arrowok="t"/>
            </v:shape>
            <v:shape id="_x0000_s3531" style="position:absolute;left:3587;top:780;width:29;height:0" coordorigin="3587,780" coordsize="29,0" path="m3587,780r29,e" filled="f" strokeweight=".58pt">
              <v:path arrowok="t"/>
            </v:shape>
            <v:shape id="_x0000_s3530" style="position:absolute;left:3645;top:780;width:29;height:0" coordorigin="3645,780" coordsize="29,0" path="m3645,780r28,e" filled="f" strokeweight=".58pt">
              <v:path arrowok="t"/>
            </v:shape>
            <v:shape id="_x0000_s3529" style="position:absolute;left:3702;top:780;width:29;height:0" coordorigin="3702,780" coordsize="29,0" path="m3702,780r29,e" filled="f" strokeweight=".58pt">
              <v:path arrowok="t"/>
            </v:shape>
            <v:shape id="_x0000_s3528" style="position:absolute;left:3760;top:780;width:29;height:0" coordorigin="3760,780" coordsize="29,0" path="m3760,780r29,e" filled="f" strokeweight=".58pt">
              <v:path arrowok="t"/>
            </v:shape>
            <v:shape id="_x0000_s3527" style="position:absolute;left:3817;top:780;width:29;height:0" coordorigin="3817,780" coordsize="29,0" path="m3817,780r29,e" filled="f" strokeweight=".58pt">
              <v:path arrowok="t"/>
            </v:shape>
            <v:shape id="_x0000_s3526" style="position:absolute;left:3875;top:780;width:29;height:0" coordorigin="3875,780" coordsize="29,0" path="m3875,780r29,e" filled="f" strokeweight=".58pt">
              <v:path arrowok="t"/>
            </v:shape>
            <v:shape id="_x0000_s3525" style="position:absolute;left:3933;top:780;width:29;height:0" coordorigin="3933,780" coordsize="29,0" path="m3933,780r28,e" filled="f" strokeweight=".58pt">
              <v:path arrowok="t"/>
            </v:shape>
            <v:shape id="_x0000_s3524" style="position:absolute;left:3990;top:780;width:29;height:0" coordorigin="3990,780" coordsize="29,0" path="m3990,780r29,e" filled="f" strokeweight=".58pt">
              <v:path arrowok="t"/>
            </v:shape>
            <v:shape id="_x0000_s3523" style="position:absolute;left:4048;top:780;width:29;height:0" coordorigin="4048,780" coordsize="29,0" path="m4048,780r29,e" filled="f" strokeweight=".58pt">
              <v:path arrowok="t"/>
            </v:shape>
            <v:shape id="_x0000_s3522" style="position:absolute;left:4105;top:780;width:29;height:0" coordorigin="4105,780" coordsize="29,0" path="m4105,780r30,e" filled="f" strokeweight=".58pt">
              <v:path arrowok="t"/>
            </v:shape>
            <v:shape id="_x0000_s3521" style="position:absolute;left:4164;top:780;width:29;height:0" coordorigin="4164,780" coordsize="29,0" path="m4164,780r28,e" filled="f" strokeweight=".58pt">
              <v:path arrowok="t"/>
            </v:shape>
            <v:shape id="_x0000_s3520" style="position:absolute;left:4221;top:780;width:29;height:0" coordorigin="4221,780" coordsize="29,0" path="m4221,780r29,e" filled="f" strokeweight=".58pt">
              <v:path arrowok="t"/>
            </v:shape>
            <v:shape id="_x0000_s3519" style="position:absolute;left:4279;top:780;width:29;height:0" coordorigin="4279,780" coordsize="29,0" path="m4279,780r29,e" filled="f" strokeweight=".58pt">
              <v:path arrowok="t"/>
            </v:shape>
            <v:shape id="_x0000_s3518" style="position:absolute;left:4336;top:780;width:29;height:0" coordorigin="4336,780" coordsize="29,0" path="m4336,780r29,e" filled="f" strokeweight=".58pt">
              <v:path arrowok="t"/>
            </v:shape>
            <v:shape id="_x0000_s3517" style="position:absolute;left:4394;top:780;width:29;height:0" coordorigin="4394,780" coordsize="29,0" path="m4394,780r29,e" filled="f" strokeweight=".58pt">
              <v:path arrowok="t"/>
            </v:shape>
            <v:shape id="_x0000_s3516" style="position:absolute;left:4452;top:780;width:29;height:0" coordorigin="4452,780" coordsize="29,0" path="m4452,780r28,e" filled="f" strokeweight=".58pt">
              <v:path arrowok="t"/>
            </v:shape>
            <v:shape id="_x0000_s3515" style="position:absolute;left:4509;top:780;width:29;height:0" coordorigin="4509,780" coordsize="29,0" path="m4509,780r29,e" filled="f" strokeweight=".58pt">
              <v:path arrowok="t"/>
            </v:shape>
            <v:shape id="_x0000_s3514" style="position:absolute;left:4567;top:780;width:29;height:0" coordorigin="4567,780" coordsize="29,0" path="m4567,780r29,e" filled="f" strokeweight=".58pt">
              <v:path arrowok="t"/>
            </v:shape>
            <v:shape id="_x0000_s3513" style="position:absolute;left:4624;top:780;width:29;height:0" coordorigin="4624,780" coordsize="29,0" path="m4624,780r29,e" filled="f" strokeweight=".58pt">
              <v:path arrowok="t"/>
            </v:shape>
            <v:shape id="_x0000_s3512" style="position:absolute;left:4682;top:780;width:29;height:0" coordorigin="4682,780" coordsize="29,0" path="m4682,780r29,e" filled="f" strokeweight=".58pt">
              <v:path arrowok="t"/>
            </v:shape>
            <v:shape id="_x0000_s3511" style="position:absolute;left:4740;top:780;width:29;height:0" coordorigin="4740,780" coordsize="29,0" path="m4740,780r28,e" filled="f" strokeweight=".58pt">
              <v:path arrowok="t"/>
            </v:shape>
            <v:shape id="_x0000_s3510" style="position:absolute;left:4797;top:780;width:29;height:0" coordorigin="4797,780" coordsize="29,0" path="m4797,780r29,e" filled="f" strokeweight=".58pt">
              <v:path arrowok="t"/>
            </v:shape>
            <v:shape id="_x0000_s3509" style="position:absolute;left:4855;top:780;width:29;height:0" coordorigin="4855,780" coordsize="29,0" path="m4855,780r29,e" filled="f" strokeweight=".58pt">
              <v:path arrowok="t"/>
            </v:shape>
            <v:shape id="_x0000_s3508" style="position:absolute;left:4912;top:780;width:29;height:0" coordorigin="4912,780" coordsize="29,0" path="m4912,780r29,e" filled="f" strokeweight=".58pt">
              <v:path arrowok="t"/>
            </v:shape>
            <v:shape id="_x0000_s3507" style="position:absolute;left:4970;top:780;width:29;height:0" coordorigin="4970,780" coordsize="29,0" path="m4970,780r29,e" filled="f" strokeweight=".58pt">
              <v:path arrowok="t"/>
            </v:shape>
            <v:shape id="_x0000_s3506" style="position:absolute;left:5028;top:780;width:29;height:0" coordorigin="5028,780" coordsize="29,0" path="m5028,780r28,e" filled="f" strokeweight=".58pt">
              <v:path arrowok="t"/>
            </v:shape>
            <v:shape id="_x0000_s3505" style="position:absolute;left:5085;top:780;width:29;height:0" coordorigin="5085,780" coordsize="29,0" path="m5085,780r29,e" filled="f" strokeweight=".58pt">
              <v:path arrowok="t"/>
            </v:shape>
            <v:shape id="_x0000_s3504" style="position:absolute;left:5143;top:780;width:29;height:0" coordorigin="5143,780" coordsize="29,0" path="m5143,780r29,e" filled="f" strokeweight=".58pt">
              <v:path arrowok="t"/>
            </v:shape>
            <v:shape id="_x0000_s3503" style="position:absolute;left:5200;top:780;width:29;height:0" coordorigin="5200,780" coordsize="29,0" path="m5200,780r29,e" filled="f" strokeweight=".58pt">
              <v:path arrowok="t"/>
            </v:shape>
            <v:shape id="_x0000_s3502" style="position:absolute;left:5258;top:780;width:29;height:0" coordorigin="5258,780" coordsize="29,0" path="m5258,780r29,e" filled="f" strokeweight=".58pt">
              <v:path arrowok="t"/>
            </v:shape>
            <v:shape id="_x0000_s3501" style="position:absolute;left:5316;top:780;width:29;height:0" coordorigin="5316,780" coordsize="29,0" path="m5316,780r29,e" filled="f" strokeweight=".58pt">
              <v:path arrowok="t"/>
            </v:shape>
            <v:shape id="_x0000_s3500" style="position:absolute;left:5374;top:780;width:29;height:0" coordorigin="5374,780" coordsize="29,0" path="m5374,780r28,e" filled="f" strokeweight=".58pt">
              <v:path arrowok="t"/>
            </v:shape>
            <v:shape id="_x0000_s3499" style="position:absolute;left:5431;top:780;width:29;height:0" coordorigin="5431,780" coordsize="29,0" path="m5431,780r29,e" filled="f" strokeweight=".58pt">
              <v:path arrowok="t"/>
            </v:shape>
            <v:shape id="_x0000_s3498" style="position:absolute;left:5489;top:780;width:29;height:0" coordorigin="5489,780" coordsize="29,0" path="m5489,780r29,e" filled="f" strokeweight=".58pt">
              <v:path arrowok="t"/>
            </v:shape>
            <v:shape id="_x0000_s3497" style="position:absolute;left:5546;top:780;width:29;height:0" coordorigin="5546,780" coordsize="29,0" path="m5546,780r29,e" filled="f" strokeweight=".58pt">
              <v:path arrowok="t"/>
            </v:shape>
            <v:shape id="_x0000_s3496" style="position:absolute;left:5604;top:780;width:29;height:0" coordorigin="5604,780" coordsize="29,0" path="m5604,780r29,e" filled="f" strokeweight=".58pt">
              <v:path arrowok="t"/>
            </v:shape>
            <v:shape id="_x0000_s3495" style="position:absolute;left:5662;top:780;width:29;height:0" coordorigin="5662,780" coordsize="29,0" path="m5662,780r28,e" filled="f" strokeweight=".58pt">
              <v:path arrowok="t"/>
            </v:shape>
            <v:shape id="_x0000_s3494" style="position:absolute;left:5719;top:780;width:29;height:0" coordorigin="5719,780" coordsize="29,0" path="m5719,780r29,e" filled="f" strokeweight=".58pt">
              <v:path arrowok="t"/>
            </v:shape>
            <v:shape id="_x0000_s3493" style="position:absolute;left:5777;top:780;width:29;height:0" coordorigin="5777,780" coordsize="29,0" path="m5777,780r29,e" filled="f" strokeweight=".58pt">
              <v:path arrowok="t"/>
            </v:shape>
            <v:shape id="_x0000_s3492" style="position:absolute;left:5834;top:780;width:29;height:0" coordorigin="5834,780" coordsize="29,0" path="m5834,780r29,e" filled="f" strokeweight=".58pt">
              <v:path arrowok="t"/>
            </v:shape>
            <v:shape id="_x0000_s3491" style="position:absolute;left:5892;top:780;width:29;height:0" coordorigin="5892,780" coordsize="29,0" path="m5892,780r29,e" filled="f" strokeweight=".58pt">
              <v:path arrowok="t"/>
            </v:shape>
            <v:shape id="_x0000_s3490" style="position:absolute;left:5950;top:780;width:29;height:0" coordorigin="5950,780" coordsize="29,0" path="m5950,780r28,e" filled="f" strokeweight=".58pt">
              <v:path arrowok="t"/>
            </v:shape>
            <v:shape id="_x0000_s3489" style="position:absolute;left:6007;top:780;width:29;height:0" coordorigin="6007,780" coordsize="29,0" path="m6007,780r29,e" filled="f" strokeweight=".58pt">
              <v:path arrowok="t"/>
            </v:shape>
            <v:shape id="_x0000_s3488" style="position:absolute;left:6065;top:780;width:29;height:0" coordorigin="6065,780" coordsize="29,0" path="m6065,780r29,e" filled="f" strokeweight=".58pt">
              <v:path arrowok="t"/>
            </v:shape>
            <v:shape id="_x0000_s3487" style="position:absolute;left:6122;top:780;width:29;height:0" coordorigin="6122,780" coordsize="29,0" path="m6122,780r29,e" filled="f" strokeweight=".58pt">
              <v:path arrowok="t"/>
            </v:shape>
            <v:shape id="_x0000_s3486" style="position:absolute;left:6180;top:780;width:29;height:0" coordorigin="6180,780" coordsize="29,0" path="m6180,780r29,e" filled="f" strokeweight=".58pt">
              <v:path arrowok="t"/>
            </v:shape>
            <v:shape id="_x0000_s3485" style="position:absolute;left:6238;top:780;width:29;height:0" coordorigin="6238,780" coordsize="29,0" path="m6238,780r28,e" filled="f" strokeweight=".58pt">
              <v:path arrowok="t"/>
            </v:shape>
            <v:shape id="_x0000_s3484" style="position:absolute;left:6295;top:780;width:29;height:0" coordorigin="6295,780" coordsize="29,0" path="m6295,780r29,e" filled="f" strokeweight=".58pt">
              <v:path arrowok="t"/>
            </v:shape>
            <v:shape id="_x0000_s3483" style="position:absolute;left:6353;top:780;width:29;height:0" coordorigin="6353,780" coordsize="29,0" path="m6353,780r29,e" filled="f" strokeweight=".58pt">
              <v:path arrowok="t"/>
            </v:shape>
            <v:shape id="_x0000_s3482" style="position:absolute;left:6410;top:780;width:29;height:0" coordorigin="6410,780" coordsize="29,0" path="m6410,780r29,e" filled="f" strokeweight=".58pt">
              <v:path arrowok="t"/>
            </v:shape>
            <v:shape id="_x0000_s3481" style="position:absolute;left:6468;top:780;width:29;height:0" coordorigin="6468,780" coordsize="29,0" path="m6468,780r29,e" filled="f" strokeweight=".58pt">
              <v:path arrowok="t"/>
            </v:shape>
            <v:shape id="_x0000_s3480" style="position:absolute;left:6526;top:780;width:29;height:0" coordorigin="6526,780" coordsize="29,0" path="m6526,780r29,e" filled="f" strokeweight=".58pt">
              <v:path arrowok="t"/>
            </v:shape>
            <v:shape id="_x0000_s3479" style="position:absolute;left:6584;top:780;width:29;height:0" coordorigin="6584,780" coordsize="29,0" path="m6584,780r28,e" filled="f" strokeweight=".58pt">
              <v:path arrowok="t"/>
            </v:shape>
            <v:shape id="_x0000_s3478" style="position:absolute;left:6641;top:780;width:29;height:0" coordorigin="6641,780" coordsize="29,0" path="m6641,780r29,e" filled="f" strokeweight=".58pt">
              <v:path arrowok="t"/>
            </v:shape>
            <v:shape id="_x0000_s3477" style="position:absolute;left:6699;top:780;width:29;height:0" coordorigin="6699,780" coordsize="29,0" path="m6699,780r29,e" filled="f" strokeweight=".58pt">
              <v:path arrowok="t"/>
            </v:shape>
            <v:shape id="_x0000_s3476" style="position:absolute;left:6756;top:780;width:29;height:0" coordorigin="6756,780" coordsize="29,0" path="m6756,780r29,e" filled="f" strokeweight=".58pt">
              <v:path arrowok="t"/>
            </v:shape>
            <v:shape id="_x0000_s3475" style="position:absolute;left:6814;top:780;width:29;height:0" coordorigin="6814,780" coordsize="29,0" path="m6814,780r29,e" filled="f" strokeweight=".58pt">
              <v:path arrowok="t"/>
            </v:shape>
            <v:shape id="_x0000_s3474" style="position:absolute;left:6872;top:780;width:29;height:0" coordorigin="6872,780" coordsize="29,0" path="m6872,780r28,e" filled="f" strokeweight=".58pt">
              <v:path arrowok="t"/>
            </v:shape>
            <v:shape id="_x0000_s3473" style="position:absolute;left:6929;top:780;width:29;height:0" coordorigin="6929,780" coordsize="29,0" path="m6929,780r29,e" filled="f" strokeweight=".58pt">
              <v:path arrowok="t"/>
            </v:shape>
            <v:shape id="_x0000_s3472" style="position:absolute;left:6987;top:780;width:29;height:0" coordorigin="6987,780" coordsize="29,0" path="m6987,780r29,e" filled="f" strokeweight=".58pt">
              <v:path arrowok="t"/>
            </v:shape>
            <v:shape id="_x0000_s3471" style="position:absolute;left:7044;top:780;width:29;height:0" coordorigin="7044,780" coordsize="29,0" path="m7044,780r29,e" filled="f" strokeweight=".58pt">
              <v:path arrowok="t"/>
            </v:shape>
            <v:shape id="_x0000_s3470" style="position:absolute;left:7102;top:780;width:29;height:0" coordorigin="7102,780" coordsize="29,0" path="m7102,780r29,e" filled="f" strokeweight=".58pt">
              <v:path arrowok="t"/>
            </v:shape>
            <v:shape id="_x0000_s3469" style="position:absolute;left:7160;top:780;width:29;height:0" coordorigin="7160,780" coordsize="29,0" path="m7160,780r28,e" filled="f" strokeweight=".58pt">
              <v:path arrowok="t"/>
            </v:shape>
            <v:shape id="_x0000_s3468" style="position:absolute;left:7217;top:780;width:29;height:0" coordorigin="7217,780" coordsize="29,0" path="m7217,780r29,e" filled="f" strokeweight=".58pt">
              <v:path arrowok="t"/>
            </v:shape>
            <v:shape id="_x0000_s3467" style="position:absolute;left:7275;top:780;width:29;height:0" coordorigin="7275,780" coordsize="29,0" path="m7275,780r29,e" filled="f" strokeweight=".58pt">
              <v:path arrowok="t"/>
            </v:shape>
            <v:shape id="_x0000_s3466" style="position:absolute;left:7332;top:780;width:29;height:0" coordorigin="7332,780" coordsize="29,0" path="m7332,780r29,e" filled="f" strokeweight=".58pt">
              <v:path arrowok="t"/>
            </v:shape>
            <v:shape id="_x0000_s3465" style="position:absolute;left:7390;top:780;width:29;height:0" coordorigin="7390,780" coordsize="29,0" path="m7390,780r29,e" filled="f" strokeweight=".58pt">
              <v:path arrowok="t"/>
            </v:shape>
            <v:shape id="_x0000_s3464" style="position:absolute;left:7448;top:780;width:29;height:0" coordorigin="7448,780" coordsize="29,0" path="m7448,780r28,e" filled="f" strokeweight=".58pt">
              <v:path arrowok="t"/>
            </v:shape>
            <v:shape id="_x0000_s3463" style="position:absolute;left:7505;top:780;width:29;height:0" coordorigin="7505,780" coordsize="29,0" path="m7505,780r29,e" filled="f" strokeweight=".58pt">
              <v:path arrowok="t"/>
            </v:shape>
            <v:shape id="_x0000_s3462" style="position:absolute;left:7563;top:780;width:29;height:0" coordorigin="7563,780" coordsize="29,0" path="m7563,780r29,e" filled="f" strokeweight=".58pt">
              <v:path arrowok="t"/>
            </v:shape>
            <v:shape id="_x0000_s3461" style="position:absolute;left:7620;top:780;width:29;height:0" coordorigin="7620,780" coordsize="29,0" path="m7620,780r29,e" filled="f" strokeweight=".58pt">
              <v:path arrowok="t"/>
            </v:shape>
            <v:shape id="_x0000_s3460" style="position:absolute;left:7678;top:780;width:29;height:0" coordorigin="7678,780" coordsize="29,0" path="m7678,780r29,e" filled="f" strokeweight=".58pt">
              <v:path arrowok="t"/>
            </v:shape>
            <v:shape id="_x0000_s3459" style="position:absolute;left:7736;top:780;width:29;height:0" coordorigin="7736,780" coordsize="29,0" path="m7736,780r29,e" filled="f" strokeweight=".58pt">
              <v:path arrowok="t"/>
            </v:shape>
            <v:shape id="_x0000_s3458" style="position:absolute;left:7794;top:780;width:29;height:0" coordorigin="7794,780" coordsize="29,0" path="m7794,780r29,e" filled="f" strokeweight=".58pt">
              <v:path arrowok="t"/>
            </v:shape>
            <v:shape id="_x0000_s3457" style="position:absolute;left:7851;top:780;width:29;height:0" coordorigin="7851,780" coordsize="29,0" path="m7851,780r29,e" filled="f" strokeweight=".58pt">
              <v:path arrowok="t"/>
            </v:shape>
            <v:shape id="_x0000_s3456" style="position:absolute;left:7909;top:780;width:29;height:0" coordorigin="7909,780" coordsize="29,0" path="m7909,780r29,e" filled="f" strokeweight=".58pt">
              <v:path arrowok="t"/>
            </v:shape>
            <v:shape id="_x0000_s3455" style="position:absolute;left:7967;top:780;width:29;height:0" coordorigin="7967,780" coordsize="29,0" path="m7967,780r28,e" filled="f" strokeweight=".58pt">
              <v:path arrowok="t"/>
            </v:shape>
            <v:shape id="_x0000_s3454" style="position:absolute;left:8024;top:780;width:29;height:0" coordorigin="8024,780" coordsize="29,0" path="m8024,780r29,e" filled="f" strokeweight=".58pt">
              <v:path arrowok="t"/>
            </v:shape>
            <v:shape id="_x0000_s3453" style="position:absolute;left:8082;top:780;width:29;height:0" coordorigin="8082,780" coordsize="29,0" path="m8082,780r29,e" filled="f" strokeweight=".58pt">
              <v:path arrowok="t"/>
            </v:shape>
            <v:shape id="_x0000_s3452" style="position:absolute;left:8139;top:780;width:29;height:0" coordorigin="8139,780" coordsize="29,0" path="m8139,780r29,e" filled="f" strokeweight=".58pt">
              <v:path arrowok="t"/>
            </v:shape>
            <v:shape id="_x0000_s3451" style="position:absolute;left:8197;top:780;width:29;height:0" coordorigin="8197,780" coordsize="29,0" path="m8197,780r29,e" filled="f" strokeweight=".58pt">
              <v:path arrowok="t"/>
            </v:shape>
            <v:shape id="_x0000_s3450" style="position:absolute;left:8255;top:780;width:29;height:0" coordorigin="8255,780" coordsize="29,0" path="m8255,780r28,e" filled="f" strokeweight=".58pt">
              <v:path arrowok="t"/>
            </v:shape>
            <v:shape id="_x0000_s3449" style="position:absolute;left:8312;top:780;width:29;height:0" coordorigin="8312,780" coordsize="29,0" path="m8312,780r29,e" filled="f" strokeweight=".58pt">
              <v:path arrowok="t"/>
            </v:shape>
            <v:shape id="_x0000_s3448" style="position:absolute;left:8370;top:780;width:29;height:0" coordorigin="8370,780" coordsize="29,0" path="m8370,780r29,e" filled="f" strokeweight=".58pt">
              <v:path arrowok="t"/>
            </v:shape>
            <v:shape id="_x0000_s3447" style="position:absolute;left:8427;top:780;width:29;height:0" coordorigin="8427,780" coordsize="29,0" path="m8427,780r29,e" filled="f" strokeweight=".58pt">
              <v:path arrowok="t"/>
            </v:shape>
            <v:shape id="_x0000_s3446" style="position:absolute;left:8485;top:780;width:29;height:0" coordorigin="8485,780" coordsize="29,0" path="m8485,780r29,e" filled="f" strokeweight=".58pt">
              <v:path arrowok="t"/>
            </v:shape>
            <v:shape id="_x0000_s3445" style="position:absolute;left:8543;top:780;width:29;height:0" coordorigin="8543,780" coordsize="29,0" path="m8543,780r28,e" filled="f" strokeweight=".58pt">
              <v:path arrowok="t"/>
            </v:shape>
            <v:shape id="_x0000_s3444" style="position:absolute;left:8600;top:780;width:29;height:0" coordorigin="8600,780" coordsize="29,0" path="m8600,780r29,e" filled="f" strokeweight=".58pt">
              <v:path arrowok="t"/>
            </v:shape>
            <v:shape id="_x0000_s3443" style="position:absolute;left:8658;top:780;width:29;height:0" coordorigin="8658,780" coordsize="29,0" path="m8658,780r29,e" filled="f" strokeweight=".58pt">
              <v:path arrowok="t"/>
            </v:shape>
            <v:shape id="_x0000_s3442" style="position:absolute;left:8715;top:780;width:29;height:0" coordorigin="8715,780" coordsize="29,0" path="m8715,780r29,e" filled="f" strokeweight=".58pt">
              <v:path arrowok="t"/>
            </v:shape>
            <v:shape id="_x0000_s3441" style="position:absolute;left:8773;top:780;width:29;height:0" coordorigin="8773,780" coordsize="29,0" path="m8773,780r29,e" filled="f" strokeweight=".58pt">
              <v:path arrowok="t"/>
            </v:shape>
            <v:shape id="_x0000_s3440" style="position:absolute;left:8831;top:780;width:29;height:0" coordorigin="8831,780" coordsize="29,0" path="m8831,780r28,e" filled="f" strokeweight=".58pt">
              <v:path arrowok="t"/>
            </v:shape>
            <v:shape id="_x0000_s3439" style="position:absolute;left:8888;top:780;width:29;height:0" coordorigin="8888,780" coordsize="29,0" path="m8888,780r29,e" filled="f" strokeweight=".58pt">
              <v:path arrowok="t"/>
            </v:shape>
            <v:shape id="_x0000_s3438" style="position:absolute;left:8946;top:780;width:29;height:0" coordorigin="8946,780" coordsize="29,0" path="m8946,780r29,e" filled="f" strokeweight=".58pt">
              <v:path arrowok="t"/>
            </v:shape>
            <v:shape id="_x0000_s3437" style="position:absolute;left:9004;top:780;width:29;height:0" coordorigin="9004,780" coordsize="29,0" path="m9004,780r29,e" filled="f" strokeweight=".58pt">
              <v:path arrowok="t"/>
            </v:shape>
            <v:shape id="_x0000_s3436" style="position:absolute;left:9061;top:780;width:29;height:0" coordorigin="9061,780" coordsize="29,0" path="m9061,780r29,e" filled="f" strokeweight=".58pt">
              <v:path arrowok="t"/>
            </v:shape>
            <v:shape id="_x0000_s3435" style="position:absolute;left:9119;top:780;width:29;height:0" coordorigin="9119,780" coordsize="29,0" path="m9119,780r29,e" filled="f" strokeweight=".58pt">
              <v:path arrowok="t"/>
            </v:shape>
            <v:shape id="_x0000_s3434" style="position:absolute;left:9177;top:780;width:29;height:0" coordorigin="9177,780" coordsize="29,0" path="m9177,780r28,e" filled="f" strokeweight=".58pt">
              <v:path arrowok="t"/>
            </v:shape>
            <v:shape id="_x0000_s3433" style="position:absolute;left:9234;top:780;width:29;height:0" coordorigin="9234,780" coordsize="29,0" path="m9234,780r29,e" filled="f" strokeweight=".58pt">
              <v:path arrowok="t"/>
            </v:shape>
            <v:shape id="_x0000_s3432" style="position:absolute;left:9292;top:780;width:29;height:0" coordorigin="9292,780" coordsize="29,0" path="m9292,780r29,e" filled="f" strokeweight=".58pt">
              <v:path arrowok="t"/>
            </v:shape>
            <v:shape id="_x0000_s3431" style="position:absolute;left:9349;top:780;width:29;height:0" coordorigin="9349,780" coordsize="29,0" path="m9349,780r29,e" filled="f" strokeweight=".58pt">
              <v:path arrowok="t"/>
            </v:shape>
            <v:shape id="_x0000_s3430" style="position:absolute;left:9407;top:780;width:29;height:0" coordorigin="9407,780" coordsize="29,0" path="m9407,780r29,e" filled="f" strokeweight=".58pt">
              <v:path arrowok="t"/>
            </v:shape>
            <v:shape id="_x0000_s3429" style="position:absolute;left:9465;top:780;width:29;height:0" coordorigin="9465,780" coordsize="29,0" path="m9465,780r28,e" filled="f" strokeweight=".58pt">
              <v:path arrowok="t"/>
            </v:shape>
            <v:shape id="_x0000_s3428" style="position:absolute;left:9522;top:780;width:29;height:0" coordorigin="9522,780" coordsize="29,0" path="m9522,780r29,e" filled="f" strokeweight=".58pt">
              <v:path arrowok="t"/>
            </v:shape>
            <v:shape id="_x0000_s3427" style="position:absolute;left:9580;top:780;width:29;height:0" coordorigin="9580,780" coordsize="29,0" path="m9580,780r29,e" filled="f" strokeweight=".58pt">
              <v:path arrowok="t"/>
            </v:shape>
            <v:shape id="_x0000_s3426" style="position:absolute;left:9637;top:780;width:29;height:0" coordorigin="9637,780" coordsize="29,0" path="m9637,780r29,e" filled="f" strokeweight=".58pt">
              <v:path arrowok="t"/>
            </v:shape>
            <v:shape id="_x0000_s3425" style="position:absolute;left:9695;top:780;width:29;height:0" coordorigin="9695,780" coordsize="29,0" path="m9695,780r29,e" filled="f" strokeweight=".58pt">
              <v:path arrowok="t"/>
            </v:shape>
            <v:shape id="_x0000_s3424" style="position:absolute;left:9753;top:780;width:29;height:0" coordorigin="9753,780" coordsize="29,0" path="m9753,780r28,e" filled="f" strokeweight=".58pt">
              <v:path arrowok="t"/>
            </v:shape>
            <v:shape id="_x0000_s3423" style="position:absolute;left:9810;top:780;width:29;height:0" coordorigin="9810,780" coordsize="29,0" path="m9810,780r29,e" filled="f" strokeweight=".58pt">
              <v:path arrowok="t"/>
            </v:shape>
            <v:shape id="_x0000_s3422" style="position:absolute;left:9868;top:780;width:29;height:0" coordorigin="9868,780" coordsize="29,0" path="m9868,780r29,e" filled="f" strokeweight=".58pt">
              <v:path arrowok="t"/>
            </v:shape>
            <v:shape id="_x0000_s3421" style="position:absolute;left:9925;top:780;width:29;height:0" coordorigin="9925,780" coordsize="29,0" path="m9925,780r29,e" filled="f" strokeweight=".58pt">
              <v:path arrowok="t"/>
            </v:shape>
            <v:shape id="_x0000_s3420" style="position:absolute;left:9983;top:780;width:29;height:0" coordorigin="9983,780" coordsize="29,0" path="m9983,780r29,e" filled="f" strokeweight=".58pt">
              <v:path arrowok="t"/>
            </v:shape>
            <v:shape id="_x0000_s3419" style="position:absolute;left:10041;top:780;width:29;height:0" coordorigin="10041,780" coordsize="29,0" path="m10041,780r28,e" filled="f" strokeweight=".58pt">
              <v:path arrowok="t"/>
            </v:shape>
            <v:shape id="_x0000_s3418" style="position:absolute;left:10099;top:780;width:29;height:0" coordorigin="10099,780" coordsize="29,0" path="m10099,780r29,e" filled="f" strokeweight=".58pt">
              <v:path arrowok="t"/>
            </v:shape>
            <v:shape id="_x0000_s3417" style="position:absolute;left:10156;top:780;width:29;height:0" coordorigin="10156,780" coordsize="29,0" path="m10156,780r29,e" filled="f" strokeweight=".58pt">
              <v:path arrowok="t"/>
            </v:shape>
            <v:shape id="_x0000_s3416" style="position:absolute;left:10214;top:780;width:29;height:0" coordorigin="10214,780" coordsize="29,0" path="m10214,780r29,e" filled="f" strokeweight=".58pt">
              <v:path arrowok="t"/>
            </v:shape>
            <v:shape id="_x0000_s3415" style="position:absolute;left:10272;top:780;width:29;height:0" coordorigin="10272,780" coordsize="29,0" path="m10272,780r28,e" filled="f" strokeweight=".58pt">
              <v:path arrowok="t"/>
            </v:shape>
            <v:shape id="_x0000_s3414" style="position:absolute;left:10329;top:780;width:29;height:0" coordorigin="10329,780" coordsize="29,0" path="m10329,780r29,e" filled="f" strokeweight=".58pt">
              <v:path arrowok="t"/>
            </v:shape>
            <v:shape id="_x0000_s3413" style="position:absolute;left:10387;top:780;width:29;height:0" coordorigin="10387,780" coordsize="29,0" path="m10387,780r29,e" filled="f" strokeweight=".58pt">
              <v:path arrowok="t"/>
            </v:shape>
            <v:shape id="_x0000_s3412" style="position:absolute;left:10444;top:780;width:29;height:0" coordorigin="10444,780" coordsize="29,0" path="m10444,780r29,e" filled="f" strokeweight=".58pt">
              <v:path arrowok="t"/>
            </v:shape>
            <v:shape id="_x0000_s3411" style="position:absolute;left:10502;top:780;width:29;height:0" coordorigin="10502,780" coordsize="29,0" path="m10502,780r29,e" filled="f" strokeweight=".58pt">
              <v:path arrowok="t"/>
            </v:shape>
            <v:shape id="_x0000_s3410" style="position:absolute;left:10560;top:780;width:29;height:0" coordorigin="10560,780" coordsize="29,0" path="m10560,780r28,e" filled="f" strokeweight=".58pt">
              <v:path arrowok="t"/>
            </v:shape>
            <v:shape id="_x0000_s3409" style="position:absolute;left:10617;top:780;width:29;height:0" coordorigin="10617,780" coordsize="29,0" path="m10617,780r29,e" filled="f" strokeweight=".58pt">
              <v:path arrowok="t"/>
            </v:shape>
            <v:shape id="_x0000_s3408" style="position:absolute;left:10675;top:780;width:29;height:0" coordorigin="10675,780" coordsize="29,0" path="m10675,780r29,e" filled="f" strokeweight=".58pt">
              <v:path arrowok="t"/>
            </v:shape>
            <v:shape id="_x0000_s3407" style="position:absolute;left:10732;top:780;width:29;height:0" coordorigin="10732,780" coordsize="29,0" path="m10732,780r29,e" filled="f" strokeweight=".58pt">
              <v:path arrowok="t"/>
            </v:shape>
            <v:shape id="_x0000_s3406" style="position:absolute;left:10790;top:780;width:29;height:0" coordorigin="10790,780" coordsize="29,0" path="m10790,780r29,e" filled="f" strokeweight=".58pt">
              <v:path arrowok="t"/>
            </v:shape>
            <v:shape id="_x0000_s3405" style="position:absolute;left:10848;top:780;width:29;height:0" coordorigin="10848,780" coordsize="29,0" path="m10848,780r28,e" filled="f" strokeweight=".58pt">
              <v:path arrowok="t"/>
            </v:shape>
            <v:shape id="_x0000_s3404" style="position:absolute;left:10905;top:780;width:29;height:0" coordorigin="10905,780" coordsize="29,0" path="m10905,780r29,e" filled="f" strokeweight=".58pt">
              <v:path arrowok="t"/>
            </v:shape>
            <v:shape id="_x0000_s3403" style="position:absolute;left:10963;top:780;width:29;height:0" coordorigin="10963,780" coordsize="29,0" path="m10963,780r29,e" filled="f" strokeweight=".58pt">
              <v:path arrowok="t"/>
            </v:shape>
            <v:shape id="_x0000_s3402" style="position:absolute;left:11020;top:780;width:29;height:0" coordorigin="11020,780" coordsize="29,0" path="m11020,780r29,e" filled="f" strokeweight=".58pt">
              <v:path arrowok="t"/>
            </v:shape>
            <v:shape id="_x0000_s3401" style="position:absolute;left:11078;top:780;width:29;height:0" coordorigin="11078,780" coordsize="29,0" path="m11078,780r29,e" filled="f" strokeweight=".58pt">
              <v:path arrowok="t"/>
            </v:shape>
            <v:shape id="_x0000_s3400" style="position:absolute;left:11136;top:780;width:29;height:0" coordorigin="11136,780" coordsize="29,0" path="m11136,780r28,e" filled="f" strokeweight=".58pt">
              <v:path arrowok="t"/>
            </v:shape>
            <v:shape id="_x0000_s3399" style="position:absolute;left:11193;top:780;width:29;height:0" coordorigin="11193,780" coordsize="29,0" path="m11193,780r29,e" filled="f" strokeweight=".58pt">
              <v:path arrowok="t"/>
            </v:shape>
            <v:shape id="_x0000_s3398" style="position:absolute;left:11251;top:780;width:5;height:0" coordorigin="11251,780" coordsize="5,0" path="m11251,780r5,e" filled="f" strokeweight=".58pt">
              <v:path arrowok="t"/>
            </v:shape>
            <w10:wrap anchorx="page"/>
          </v:group>
        </w:pict>
      </w:r>
      <w:r>
        <w:pict w14:anchorId="2D7DD296">
          <v:group id="_x0000_s3260" style="position:absolute;left:0;text-align:left;margin-left:173.3pt;margin-top:51.9pt;width:389.75pt;height:.6pt;z-index:-3922;mso-position-horizontal-relative:page" coordorigin="3466,1038" coordsize="7795,12">
            <v:shape id="_x0000_s3396" style="position:absolute;left:3472;top:1044;width:29;height:0" coordorigin="3472,1044" coordsize="29,0" path="m3472,1044r29,e" filled="f" strokeweight=".58pt">
              <v:path arrowok="t"/>
            </v:shape>
            <v:shape id="_x0000_s3395" style="position:absolute;left:3529;top:1044;width:29;height:0" coordorigin="3529,1044" coordsize="29,0" path="m3529,1044r29,e" filled="f" strokeweight=".58pt">
              <v:path arrowok="t"/>
            </v:shape>
            <v:shape id="_x0000_s3394" style="position:absolute;left:3587;top:1044;width:29;height:0" coordorigin="3587,1044" coordsize="29,0" path="m3587,1044r29,e" filled="f" strokeweight=".58pt">
              <v:path arrowok="t"/>
            </v:shape>
            <v:shape id="_x0000_s3393" style="position:absolute;left:3645;top:1044;width:29;height:0" coordorigin="3645,1044" coordsize="29,0" path="m3645,1044r28,e" filled="f" strokeweight=".58pt">
              <v:path arrowok="t"/>
            </v:shape>
            <v:shape id="_x0000_s3392" style="position:absolute;left:3702;top:1044;width:29;height:0" coordorigin="3702,1044" coordsize="29,0" path="m3702,1044r29,e" filled="f" strokeweight=".58pt">
              <v:path arrowok="t"/>
            </v:shape>
            <v:shape id="_x0000_s3391" style="position:absolute;left:3760;top:1044;width:29;height:0" coordorigin="3760,1044" coordsize="29,0" path="m3760,1044r29,e" filled="f" strokeweight=".58pt">
              <v:path arrowok="t"/>
            </v:shape>
            <v:shape id="_x0000_s3390" style="position:absolute;left:3817;top:1044;width:29;height:0" coordorigin="3817,1044" coordsize="29,0" path="m3817,1044r29,e" filled="f" strokeweight=".58pt">
              <v:path arrowok="t"/>
            </v:shape>
            <v:shape id="_x0000_s3389" style="position:absolute;left:3875;top:1044;width:29;height:0" coordorigin="3875,1044" coordsize="29,0" path="m3875,1044r29,e" filled="f" strokeweight=".58pt">
              <v:path arrowok="t"/>
            </v:shape>
            <v:shape id="_x0000_s3388" style="position:absolute;left:3933;top:1044;width:29;height:0" coordorigin="3933,1044" coordsize="29,0" path="m3933,1044r28,e" filled="f" strokeweight=".58pt">
              <v:path arrowok="t"/>
            </v:shape>
            <v:shape id="_x0000_s3387" style="position:absolute;left:3990;top:1044;width:29;height:0" coordorigin="3990,1044" coordsize="29,0" path="m3990,1044r29,e" filled="f" strokeweight=".58pt">
              <v:path arrowok="t"/>
            </v:shape>
            <v:shape id="_x0000_s3386" style="position:absolute;left:4048;top:1044;width:29;height:0" coordorigin="4048,1044" coordsize="29,0" path="m4048,1044r29,e" filled="f" strokeweight=".58pt">
              <v:path arrowok="t"/>
            </v:shape>
            <v:shape id="_x0000_s3385" style="position:absolute;left:4105;top:1044;width:29;height:0" coordorigin="4105,1044" coordsize="29,0" path="m4105,1044r30,e" filled="f" strokeweight=".58pt">
              <v:path arrowok="t"/>
            </v:shape>
            <v:shape id="_x0000_s3384" style="position:absolute;left:4164;top:1044;width:29;height:0" coordorigin="4164,1044" coordsize="29,0" path="m4164,1044r28,e" filled="f" strokeweight=".58pt">
              <v:path arrowok="t"/>
            </v:shape>
            <v:shape id="_x0000_s3383" style="position:absolute;left:4221;top:1044;width:29;height:0" coordorigin="4221,1044" coordsize="29,0" path="m4221,1044r29,e" filled="f" strokeweight=".58pt">
              <v:path arrowok="t"/>
            </v:shape>
            <v:shape id="_x0000_s3382" style="position:absolute;left:4279;top:1044;width:29;height:0" coordorigin="4279,1044" coordsize="29,0" path="m4279,1044r29,e" filled="f" strokeweight=".58pt">
              <v:path arrowok="t"/>
            </v:shape>
            <v:shape id="_x0000_s3381" style="position:absolute;left:4336;top:1044;width:29;height:0" coordorigin="4336,1044" coordsize="29,0" path="m4336,1044r29,e" filled="f" strokeweight=".58pt">
              <v:path arrowok="t"/>
            </v:shape>
            <v:shape id="_x0000_s3380" style="position:absolute;left:4394;top:1044;width:29;height:0" coordorigin="4394,1044" coordsize="29,0" path="m4394,1044r29,e" filled="f" strokeweight=".58pt">
              <v:path arrowok="t"/>
            </v:shape>
            <v:shape id="_x0000_s3379" style="position:absolute;left:4452;top:1044;width:29;height:0" coordorigin="4452,1044" coordsize="29,0" path="m4452,1044r28,e" filled="f" strokeweight=".58pt">
              <v:path arrowok="t"/>
            </v:shape>
            <v:shape id="_x0000_s3378" style="position:absolute;left:4509;top:1044;width:29;height:0" coordorigin="4509,1044" coordsize="29,0" path="m4509,1044r29,e" filled="f" strokeweight=".58pt">
              <v:path arrowok="t"/>
            </v:shape>
            <v:shape id="_x0000_s3377" style="position:absolute;left:4567;top:1044;width:29;height:0" coordorigin="4567,1044" coordsize="29,0" path="m4567,1044r29,e" filled="f" strokeweight=".58pt">
              <v:path arrowok="t"/>
            </v:shape>
            <v:shape id="_x0000_s3376" style="position:absolute;left:4624;top:1044;width:29;height:0" coordorigin="4624,1044" coordsize="29,0" path="m4624,1044r29,e" filled="f" strokeweight=".58pt">
              <v:path arrowok="t"/>
            </v:shape>
            <v:shape id="_x0000_s3375" style="position:absolute;left:4682;top:1044;width:29;height:0" coordorigin="4682,1044" coordsize="29,0" path="m4682,1044r29,e" filled="f" strokeweight=".58pt">
              <v:path arrowok="t"/>
            </v:shape>
            <v:shape id="_x0000_s3374" style="position:absolute;left:4740;top:1044;width:29;height:0" coordorigin="4740,1044" coordsize="29,0" path="m4740,1044r28,e" filled="f" strokeweight=".58pt">
              <v:path arrowok="t"/>
            </v:shape>
            <v:shape id="_x0000_s3373" style="position:absolute;left:4797;top:1044;width:29;height:0" coordorigin="4797,1044" coordsize="29,0" path="m4797,1044r29,e" filled="f" strokeweight=".58pt">
              <v:path arrowok="t"/>
            </v:shape>
            <v:shape id="_x0000_s3372" style="position:absolute;left:4855;top:1044;width:29;height:0" coordorigin="4855,1044" coordsize="29,0" path="m4855,1044r29,e" filled="f" strokeweight=".58pt">
              <v:path arrowok="t"/>
            </v:shape>
            <v:shape id="_x0000_s3371" style="position:absolute;left:4912;top:1044;width:29;height:0" coordorigin="4912,1044" coordsize="29,0" path="m4912,1044r29,e" filled="f" strokeweight=".58pt">
              <v:path arrowok="t"/>
            </v:shape>
            <v:shape id="_x0000_s3370" style="position:absolute;left:4970;top:1044;width:29;height:0" coordorigin="4970,1044" coordsize="29,0" path="m4970,1044r29,e" filled="f" strokeweight=".58pt">
              <v:path arrowok="t"/>
            </v:shape>
            <v:shape id="_x0000_s3369" style="position:absolute;left:5028;top:1044;width:29;height:0" coordorigin="5028,1044" coordsize="29,0" path="m5028,1044r28,e" filled="f" strokeweight=".58pt">
              <v:path arrowok="t"/>
            </v:shape>
            <v:shape id="_x0000_s3368" style="position:absolute;left:5085;top:1044;width:29;height:0" coordorigin="5085,1044" coordsize="29,0" path="m5085,1044r29,e" filled="f" strokeweight=".58pt">
              <v:path arrowok="t"/>
            </v:shape>
            <v:shape id="_x0000_s3367" style="position:absolute;left:5143;top:1044;width:29;height:0" coordorigin="5143,1044" coordsize="29,0" path="m5143,1044r29,e" filled="f" strokeweight=".58pt">
              <v:path arrowok="t"/>
            </v:shape>
            <v:shape id="_x0000_s3366" style="position:absolute;left:5200;top:1044;width:29;height:0" coordorigin="5200,1044" coordsize="29,0" path="m5200,1044r29,e" filled="f" strokeweight=".58pt">
              <v:path arrowok="t"/>
            </v:shape>
            <v:shape id="_x0000_s3365" style="position:absolute;left:5258;top:1044;width:29;height:0" coordorigin="5258,1044" coordsize="29,0" path="m5258,1044r29,e" filled="f" strokeweight=".58pt">
              <v:path arrowok="t"/>
            </v:shape>
            <v:shape id="_x0000_s3364" style="position:absolute;left:5316;top:1044;width:29;height:0" coordorigin="5316,1044" coordsize="29,0" path="m5316,1044r29,e" filled="f" strokeweight=".58pt">
              <v:path arrowok="t"/>
            </v:shape>
            <v:shape id="_x0000_s3363" style="position:absolute;left:5374;top:1044;width:29;height:0" coordorigin="5374,1044" coordsize="29,0" path="m5374,1044r28,e" filled="f" strokeweight=".58pt">
              <v:path arrowok="t"/>
            </v:shape>
            <v:shape id="_x0000_s3362" style="position:absolute;left:5431;top:1044;width:29;height:0" coordorigin="5431,1044" coordsize="29,0" path="m5431,1044r29,e" filled="f" strokeweight=".58pt">
              <v:path arrowok="t"/>
            </v:shape>
            <v:shape id="_x0000_s3361" style="position:absolute;left:5489;top:1044;width:29;height:0" coordorigin="5489,1044" coordsize="29,0" path="m5489,1044r29,e" filled="f" strokeweight=".58pt">
              <v:path arrowok="t"/>
            </v:shape>
            <v:shape id="_x0000_s3360" style="position:absolute;left:5546;top:1044;width:29;height:0" coordorigin="5546,1044" coordsize="29,0" path="m5546,1044r29,e" filled="f" strokeweight=".58pt">
              <v:path arrowok="t"/>
            </v:shape>
            <v:shape id="_x0000_s3359" style="position:absolute;left:5604;top:1044;width:29;height:0" coordorigin="5604,1044" coordsize="29,0" path="m5604,1044r29,e" filled="f" strokeweight=".58pt">
              <v:path arrowok="t"/>
            </v:shape>
            <v:shape id="_x0000_s3358" style="position:absolute;left:5662;top:1044;width:29;height:0" coordorigin="5662,1044" coordsize="29,0" path="m5662,1044r28,e" filled="f" strokeweight=".58pt">
              <v:path arrowok="t"/>
            </v:shape>
            <v:shape id="_x0000_s3357" style="position:absolute;left:5719;top:1044;width:29;height:0" coordorigin="5719,1044" coordsize="29,0" path="m5719,1044r29,e" filled="f" strokeweight=".58pt">
              <v:path arrowok="t"/>
            </v:shape>
            <v:shape id="_x0000_s3356" style="position:absolute;left:5777;top:1044;width:29;height:0" coordorigin="5777,1044" coordsize="29,0" path="m5777,1044r29,e" filled="f" strokeweight=".58pt">
              <v:path arrowok="t"/>
            </v:shape>
            <v:shape id="_x0000_s3355" style="position:absolute;left:5834;top:1044;width:29;height:0" coordorigin="5834,1044" coordsize="29,0" path="m5834,1044r29,e" filled="f" strokeweight=".58pt">
              <v:path arrowok="t"/>
            </v:shape>
            <v:shape id="_x0000_s3354" style="position:absolute;left:5892;top:1044;width:29;height:0" coordorigin="5892,1044" coordsize="29,0" path="m5892,1044r29,e" filled="f" strokeweight=".58pt">
              <v:path arrowok="t"/>
            </v:shape>
            <v:shape id="_x0000_s3353" style="position:absolute;left:5950;top:1044;width:29;height:0" coordorigin="5950,1044" coordsize="29,0" path="m5950,1044r28,e" filled="f" strokeweight=".58pt">
              <v:path arrowok="t"/>
            </v:shape>
            <v:shape id="_x0000_s3352" style="position:absolute;left:6007;top:1044;width:29;height:0" coordorigin="6007,1044" coordsize="29,0" path="m6007,1044r29,e" filled="f" strokeweight=".58pt">
              <v:path arrowok="t"/>
            </v:shape>
            <v:shape id="_x0000_s3351" style="position:absolute;left:6065;top:1044;width:29;height:0" coordorigin="6065,1044" coordsize="29,0" path="m6065,1044r29,e" filled="f" strokeweight=".58pt">
              <v:path arrowok="t"/>
            </v:shape>
            <v:shape id="_x0000_s3350" style="position:absolute;left:6122;top:1044;width:29;height:0" coordorigin="6122,1044" coordsize="29,0" path="m6122,1044r29,e" filled="f" strokeweight=".58pt">
              <v:path arrowok="t"/>
            </v:shape>
            <v:shape id="_x0000_s3349" style="position:absolute;left:6180;top:1044;width:29;height:0" coordorigin="6180,1044" coordsize="29,0" path="m6180,1044r29,e" filled="f" strokeweight=".58pt">
              <v:path arrowok="t"/>
            </v:shape>
            <v:shape id="_x0000_s3348" style="position:absolute;left:6238;top:1044;width:29;height:0" coordorigin="6238,1044" coordsize="29,0" path="m6238,1044r28,e" filled="f" strokeweight=".58pt">
              <v:path arrowok="t"/>
            </v:shape>
            <v:shape id="_x0000_s3347" style="position:absolute;left:6295;top:1044;width:29;height:0" coordorigin="6295,1044" coordsize="29,0" path="m6295,1044r29,e" filled="f" strokeweight=".58pt">
              <v:path arrowok="t"/>
            </v:shape>
            <v:shape id="_x0000_s3346" style="position:absolute;left:6353;top:1044;width:29;height:0" coordorigin="6353,1044" coordsize="29,0" path="m6353,1044r29,e" filled="f" strokeweight=".58pt">
              <v:path arrowok="t"/>
            </v:shape>
            <v:shape id="_x0000_s3345" style="position:absolute;left:6410;top:1044;width:29;height:0" coordorigin="6410,1044" coordsize="29,0" path="m6410,1044r29,e" filled="f" strokeweight=".58pt">
              <v:path arrowok="t"/>
            </v:shape>
            <v:shape id="_x0000_s3344" style="position:absolute;left:6468;top:1044;width:29;height:0" coordorigin="6468,1044" coordsize="29,0" path="m6468,1044r29,e" filled="f" strokeweight=".58pt">
              <v:path arrowok="t"/>
            </v:shape>
            <v:shape id="_x0000_s3343" style="position:absolute;left:6526;top:1044;width:29;height:0" coordorigin="6526,1044" coordsize="29,0" path="m6526,1044r29,e" filled="f" strokeweight=".58pt">
              <v:path arrowok="t"/>
            </v:shape>
            <v:shape id="_x0000_s3342" style="position:absolute;left:6584;top:1044;width:29;height:0" coordorigin="6584,1044" coordsize="29,0" path="m6584,1044r28,e" filled="f" strokeweight=".58pt">
              <v:path arrowok="t"/>
            </v:shape>
            <v:shape id="_x0000_s3341" style="position:absolute;left:6641;top:1044;width:29;height:0" coordorigin="6641,1044" coordsize="29,0" path="m6641,1044r29,e" filled="f" strokeweight=".58pt">
              <v:path arrowok="t"/>
            </v:shape>
            <v:shape id="_x0000_s3340" style="position:absolute;left:6699;top:1044;width:29;height:0" coordorigin="6699,1044" coordsize="29,0" path="m6699,1044r29,e" filled="f" strokeweight=".58pt">
              <v:path arrowok="t"/>
            </v:shape>
            <v:shape id="_x0000_s3339" style="position:absolute;left:6756;top:1044;width:29;height:0" coordorigin="6756,1044" coordsize="29,0" path="m6756,1044r29,e" filled="f" strokeweight=".58pt">
              <v:path arrowok="t"/>
            </v:shape>
            <v:shape id="_x0000_s3338" style="position:absolute;left:6814;top:1044;width:29;height:0" coordorigin="6814,1044" coordsize="29,0" path="m6814,1044r29,e" filled="f" strokeweight=".58pt">
              <v:path arrowok="t"/>
            </v:shape>
            <v:shape id="_x0000_s3337" style="position:absolute;left:6872;top:1044;width:29;height:0" coordorigin="6872,1044" coordsize="29,0" path="m6872,1044r28,e" filled="f" strokeweight=".58pt">
              <v:path arrowok="t"/>
            </v:shape>
            <v:shape id="_x0000_s3336" style="position:absolute;left:6929;top:1044;width:29;height:0" coordorigin="6929,1044" coordsize="29,0" path="m6929,1044r29,e" filled="f" strokeweight=".58pt">
              <v:path arrowok="t"/>
            </v:shape>
            <v:shape id="_x0000_s3335" style="position:absolute;left:6987;top:1044;width:29;height:0" coordorigin="6987,1044" coordsize="29,0" path="m6987,1044r29,e" filled="f" strokeweight=".58pt">
              <v:path arrowok="t"/>
            </v:shape>
            <v:shape id="_x0000_s3334" style="position:absolute;left:7044;top:1044;width:29;height:0" coordorigin="7044,1044" coordsize="29,0" path="m7044,1044r29,e" filled="f" strokeweight=".58pt">
              <v:path arrowok="t"/>
            </v:shape>
            <v:shape id="_x0000_s3333" style="position:absolute;left:7102;top:1044;width:29;height:0" coordorigin="7102,1044" coordsize="29,0" path="m7102,1044r29,e" filled="f" strokeweight=".58pt">
              <v:path arrowok="t"/>
            </v:shape>
            <v:shape id="_x0000_s3332" style="position:absolute;left:7160;top:1044;width:29;height:0" coordorigin="7160,1044" coordsize="29,0" path="m7160,1044r28,e" filled="f" strokeweight=".58pt">
              <v:path arrowok="t"/>
            </v:shape>
            <v:shape id="_x0000_s3331" style="position:absolute;left:7217;top:1044;width:29;height:0" coordorigin="7217,1044" coordsize="29,0" path="m7217,1044r29,e" filled="f" strokeweight=".58pt">
              <v:path arrowok="t"/>
            </v:shape>
            <v:shape id="_x0000_s3330" style="position:absolute;left:7275;top:1044;width:29;height:0" coordorigin="7275,1044" coordsize="29,0" path="m7275,1044r29,e" filled="f" strokeweight=".58pt">
              <v:path arrowok="t"/>
            </v:shape>
            <v:shape id="_x0000_s3329" style="position:absolute;left:7332;top:1044;width:29;height:0" coordorigin="7332,1044" coordsize="29,0" path="m7332,1044r29,e" filled="f" strokeweight=".58pt">
              <v:path arrowok="t"/>
            </v:shape>
            <v:shape id="_x0000_s3328" style="position:absolute;left:7390;top:1044;width:29;height:0" coordorigin="7390,1044" coordsize="29,0" path="m7390,1044r29,e" filled="f" strokeweight=".58pt">
              <v:path arrowok="t"/>
            </v:shape>
            <v:shape id="_x0000_s3327" style="position:absolute;left:7448;top:1044;width:29;height:0" coordorigin="7448,1044" coordsize="29,0" path="m7448,1044r28,e" filled="f" strokeweight=".58pt">
              <v:path arrowok="t"/>
            </v:shape>
            <v:shape id="_x0000_s3326" style="position:absolute;left:7505;top:1044;width:29;height:0" coordorigin="7505,1044" coordsize="29,0" path="m7505,1044r29,e" filled="f" strokeweight=".58pt">
              <v:path arrowok="t"/>
            </v:shape>
            <v:shape id="_x0000_s3325" style="position:absolute;left:7563;top:1044;width:29;height:0" coordorigin="7563,1044" coordsize="29,0" path="m7563,1044r29,e" filled="f" strokeweight=".58pt">
              <v:path arrowok="t"/>
            </v:shape>
            <v:shape id="_x0000_s3324" style="position:absolute;left:7620;top:1044;width:29;height:0" coordorigin="7620,1044" coordsize="29,0" path="m7620,1044r29,e" filled="f" strokeweight=".58pt">
              <v:path arrowok="t"/>
            </v:shape>
            <v:shape id="_x0000_s3323" style="position:absolute;left:7678;top:1044;width:29;height:0" coordorigin="7678,1044" coordsize="29,0" path="m7678,1044r29,e" filled="f" strokeweight=".58pt">
              <v:path arrowok="t"/>
            </v:shape>
            <v:shape id="_x0000_s3322" style="position:absolute;left:7736;top:1044;width:29;height:0" coordorigin="7736,1044" coordsize="29,0" path="m7736,1044r29,e" filled="f" strokeweight=".58pt">
              <v:path arrowok="t"/>
            </v:shape>
            <v:shape id="_x0000_s3321" style="position:absolute;left:7794;top:1044;width:29;height:0" coordorigin="7794,1044" coordsize="29,0" path="m7794,1044r29,e" filled="f" strokeweight=".58pt">
              <v:path arrowok="t"/>
            </v:shape>
            <v:shape id="_x0000_s3320" style="position:absolute;left:7851;top:1044;width:29;height:0" coordorigin="7851,1044" coordsize="29,0" path="m7851,1044r29,e" filled="f" strokeweight=".58pt">
              <v:path arrowok="t"/>
            </v:shape>
            <v:shape id="_x0000_s3319" style="position:absolute;left:7909;top:1044;width:29;height:0" coordorigin="7909,1044" coordsize="29,0" path="m7909,1044r29,e" filled="f" strokeweight=".58pt">
              <v:path arrowok="t"/>
            </v:shape>
            <v:shape id="_x0000_s3318" style="position:absolute;left:7967;top:1044;width:29;height:0" coordorigin="7967,1044" coordsize="29,0" path="m7967,1044r28,e" filled="f" strokeweight=".58pt">
              <v:path arrowok="t"/>
            </v:shape>
            <v:shape id="_x0000_s3317" style="position:absolute;left:8024;top:1044;width:29;height:0" coordorigin="8024,1044" coordsize="29,0" path="m8024,1044r29,e" filled="f" strokeweight=".58pt">
              <v:path arrowok="t"/>
            </v:shape>
            <v:shape id="_x0000_s3316" style="position:absolute;left:8082;top:1044;width:29;height:0" coordorigin="8082,1044" coordsize="29,0" path="m8082,1044r29,e" filled="f" strokeweight=".58pt">
              <v:path arrowok="t"/>
            </v:shape>
            <v:shape id="_x0000_s3315" style="position:absolute;left:8139;top:1044;width:29;height:0" coordorigin="8139,1044" coordsize="29,0" path="m8139,1044r29,e" filled="f" strokeweight=".58pt">
              <v:path arrowok="t"/>
            </v:shape>
            <v:shape id="_x0000_s3314" style="position:absolute;left:8197;top:1044;width:29;height:0" coordorigin="8197,1044" coordsize="29,0" path="m8197,1044r29,e" filled="f" strokeweight=".58pt">
              <v:path arrowok="t"/>
            </v:shape>
            <v:shape id="_x0000_s3313" style="position:absolute;left:8255;top:1044;width:29;height:0" coordorigin="8255,1044" coordsize="29,0" path="m8255,1044r28,e" filled="f" strokeweight=".58pt">
              <v:path arrowok="t"/>
            </v:shape>
            <v:shape id="_x0000_s3312" style="position:absolute;left:8312;top:1044;width:29;height:0" coordorigin="8312,1044" coordsize="29,0" path="m8312,1044r29,e" filled="f" strokeweight=".58pt">
              <v:path arrowok="t"/>
            </v:shape>
            <v:shape id="_x0000_s3311" style="position:absolute;left:8370;top:1044;width:29;height:0" coordorigin="8370,1044" coordsize="29,0" path="m8370,1044r29,e" filled="f" strokeweight=".58pt">
              <v:path arrowok="t"/>
            </v:shape>
            <v:shape id="_x0000_s3310" style="position:absolute;left:8427;top:1044;width:29;height:0" coordorigin="8427,1044" coordsize="29,0" path="m8427,1044r29,e" filled="f" strokeweight=".58pt">
              <v:path arrowok="t"/>
            </v:shape>
            <v:shape id="_x0000_s3309" style="position:absolute;left:8485;top:1044;width:29;height:0" coordorigin="8485,1044" coordsize="29,0" path="m8485,1044r29,e" filled="f" strokeweight=".58pt">
              <v:path arrowok="t"/>
            </v:shape>
            <v:shape id="_x0000_s3308" style="position:absolute;left:8543;top:1044;width:29;height:0" coordorigin="8543,1044" coordsize="29,0" path="m8543,1044r28,e" filled="f" strokeweight=".58pt">
              <v:path arrowok="t"/>
            </v:shape>
            <v:shape id="_x0000_s3307" style="position:absolute;left:8600;top:1044;width:29;height:0" coordorigin="8600,1044" coordsize="29,0" path="m8600,1044r29,e" filled="f" strokeweight=".58pt">
              <v:path arrowok="t"/>
            </v:shape>
            <v:shape id="_x0000_s3306" style="position:absolute;left:8658;top:1044;width:29;height:0" coordorigin="8658,1044" coordsize="29,0" path="m8658,1044r29,e" filled="f" strokeweight=".58pt">
              <v:path arrowok="t"/>
            </v:shape>
            <v:shape id="_x0000_s3305" style="position:absolute;left:8715;top:1044;width:29;height:0" coordorigin="8715,1044" coordsize="29,0" path="m8715,1044r29,e" filled="f" strokeweight=".58pt">
              <v:path arrowok="t"/>
            </v:shape>
            <v:shape id="_x0000_s3304" style="position:absolute;left:8773;top:1044;width:29;height:0" coordorigin="8773,1044" coordsize="29,0" path="m8773,1044r29,e" filled="f" strokeweight=".58pt">
              <v:path arrowok="t"/>
            </v:shape>
            <v:shape id="_x0000_s3303" style="position:absolute;left:8831;top:1044;width:29;height:0" coordorigin="8831,1044" coordsize="29,0" path="m8831,1044r28,e" filled="f" strokeweight=".58pt">
              <v:path arrowok="t"/>
            </v:shape>
            <v:shape id="_x0000_s3302" style="position:absolute;left:8888;top:1044;width:29;height:0" coordorigin="8888,1044" coordsize="29,0" path="m8888,1044r29,e" filled="f" strokeweight=".58pt">
              <v:path arrowok="t"/>
            </v:shape>
            <v:shape id="_x0000_s3301" style="position:absolute;left:8946;top:1044;width:29;height:0" coordorigin="8946,1044" coordsize="29,0" path="m8946,1044r29,e" filled="f" strokeweight=".58pt">
              <v:path arrowok="t"/>
            </v:shape>
            <v:shape id="_x0000_s3300" style="position:absolute;left:9004;top:1044;width:29;height:0" coordorigin="9004,1044" coordsize="29,0" path="m9004,1044r29,e" filled="f" strokeweight=".58pt">
              <v:path arrowok="t"/>
            </v:shape>
            <v:shape id="_x0000_s3299" style="position:absolute;left:9061;top:1044;width:29;height:0" coordorigin="9061,1044" coordsize="29,0" path="m9061,1044r29,e" filled="f" strokeweight=".58pt">
              <v:path arrowok="t"/>
            </v:shape>
            <v:shape id="_x0000_s3298" style="position:absolute;left:9119;top:1044;width:29;height:0" coordorigin="9119,1044" coordsize="29,0" path="m9119,1044r29,e" filled="f" strokeweight=".58pt">
              <v:path arrowok="t"/>
            </v:shape>
            <v:shape id="_x0000_s3297" style="position:absolute;left:9177;top:1044;width:29;height:0" coordorigin="9177,1044" coordsize="29,0" path="m9177,1044r28,e" filled="f" strokeweight=".58pt">
              <v:path arrowok="t"/>
            </v:shape>
            <v:shape id="_x0000_s3296" style="position:absolute;left:9234;top:1044;width:29;height:0" coordorigin="9234,1044" coordsize="29,0" path="m9234,1044r29,e" filled="f" strokeweight=".58pt">
              <v:path arrowok="t"/>
            </v:shape>
            <v:shape id="_x0000_s3295" style="position:absolute;left:9292;top:1044;width:29;height:0" coordorigin="9292,1044" coordsize="29,0" path="m9292,1044r29,e" filled="f" strokeweight=".58pt">
              <v:path arrowok="t"/>
            </v:shape>
            <v:shape id="_x0000_s3294" style="position:absolute;left:9349;top:1044;width:29;height:0" coordorigin="9349,1044" coordsize="29,0" path="m9349,1044r29,e" filled="f" strokeweight=".58pt">
              <v:path arrowok="t"/>
            </v:shape>
            <v:shape id="_x0000_s3293" style="position:absolute;left:9407;top:1044;width:29;height:0" coordorigin="9407,1044" coordsize="29,0" path="m9407,1044r29,e" filled="f" strokeweight=".58pt">
              <v:path arrowok="t"/>
            </v:shape>
            <v:shape id="_x0000_s3292" style="position:absolute;left:9465;top:1044;width:29;height:0" coordorigin="9465,1044" coordsize="29,0" path="m9465,1044r28,e" filled="f" strokeweight=".58pt">
              <v:path arrowok="t"/>
            </v:shape>
            <v:shape id="_x0000_s3291" style="position:absolute;left:9522;top:1044;width:29;height:0" coordorigin="9522,1044" coordsize="29,0" path="m9522,1044r29,e" filled="f" strokeweight=".58pt">
              <v:path arrowok="t"/>
            </v:shape>
            <v:shape id="_x0000_s3290" style="position:absolute;left:9580;top:1044;width:29;height:0" coordorigin="9580,1044" coordsize="29,0" path="m9580,1044r29,e" filled="f" strokeweight=".58pt">
              <v:path arrowok="t"/>
            </v:shape>
            <v:shape id="_x0000_s3289" style="position:absolute;left:9637;top:1044;width:29;height:0" coordorigin="9637,1044" coordsize="29,0" path="m9637,1044r29,e" filled="f" strokeweight=".58pt">
              <v:path arrowok="t"/>
            </v:shape>
            <v:shape id="_x0000_s3288" style="position:absolute;left:9695;top:1044;width:29;height:0" coordorigin="9695,1044" coordsize="29,0" path="m9695,1044r29,e" filled="f" strokeweight=".58pt">
              <v:path arrowok="t"/>
            </v:shape>
            <v:shape id="_x0000_s3287" style="position:absolute;left:9753;top:1044;width:29;height:0" coordorigin="9753,1044" coordsize="29,0" path="m9753,1044r28,e" filled="f" strokeweight=".58pt">
              <v:path arrowok="t"/>
            </v:shape>
            <v:shape id="_x0000_s3286" style="position:absolute;left:9810;top:1044;width:29;height:0" coordorigin="9810,1044" coordsize="29,0" path="m9810,1044r29,e" filled="f" strokeweight=".58pt">
              <v:path arrowok="t"/>
            </v:shape>
            <v:shape id="_x0000_s3285" style="position:absolute;left:9868;top:1044;width:29;height:0" coordorigin="9868,1044" coordsize="29,0" path="m9868,1044r29,e" filled="f" strokeweight=".58pt">
              <v:path arrowok="t"/>
            </v:shape>
            <v:shape id="_x0000_s3284" style="position:absolute;left:9925;top:1044;width:29;height:0" coordorigin="9925,1044" coordsize="29,0" path="m9925,1044r29,e" filled="f" strokeweight=".58pt">
              <v:path arrowok="t"/>
            </v:shape>
            <v:shape id="_x0000_s3283" style="position:absolute;left:9983;top:1044;width:29;height:0" coordorigin="9983,1044" coordsize="29,0" path="m9983,1044r29,e" filled="f" strokeweight=".58pt">
              <v:path arrowok="t"/>
            </v:shape>
            <v:shape id="_x0000_s3282" style="position:absolute;left:10041;top:1044;width:29;height:0" coordorigin="10041,1044" coordsize="29,0" path="m10041,1044r28,e" filled="f" strokeweight=".58pt">
              <v:path arrowok="t"/>
            </v:shape>
            <v:shape id="_x0000_s3281" style="position:absolute;left:10099;top:1044;width:29;height:0" coordorigin="10099,1044" coordsize="29,0" path="m10099,1044r29,e" filled="f" strokeweight=".58pt">
              <v:path arrowok="t"/>
            </v:shape>
            <v:shape id="_x0000_s3280" style="position:absolute;left:10156;top:1044;width:29;height:0" coordorigin="10156,1044" coordsize="29,0" path="m10156,1044r29,e" filled="f" strokeweight=".58pt">
              <v:path arrowok="t"/>
            </v:shape>
            <v:shape id="_x0000_s3279" style="position:absolute;left:10214;top:1044;width:29;height:0" coordorigin="10214,1044" coordsize="29,0" path="m10214,1044r29,e" filled="f" strokeweight=".58pt">
              <v:path arrowok="t"/>
            </v:shape>
            <v:shape id="_x0000_s3278" style="position:absolute;left:10272;top:1044;width:29;height:0" coordorigin="10272,1044" coordsize="29,0" path="m10272,1044r28,e" filled="f" strokeweight=".58pt">
              <v:path arrowok="t"/>
            </v:shape>
            <v:shape id="_x0000_s3277" style="position:absolute;left:10329;top:1044;width:29;height:0" coordorigin="10329,1044" coordsize="29,0" path="m10329,1044r29,e" filled="f" strokeweight=".58pt">
              <v:path arrowok="t"/>
            </v:shape>
            <v:shape id="_x0000_s3276" style="position:absolute;left:10387;top:1044;width:29;height:0" coordorigin="10387,1044" coordsize="29,0" path="m10387,1044r29,e" filled="f" strokeweight=".58pt">
              <v:path arrowok="t"/>
            </v:shape>
            <v:shape id="_x0000_s3275" style="position:absolute;left:10444;top:1044;width:29;height:0" coordorigin="10444,1044" coordsize="29,0" path="m10444,1044r29,e" filled="f" strokeweight=".58pt">
              <v:path arrowok="t"/>
            </v:shape>
            <v:shape id="_x0000_s3274" style="position:absolute;left:10502;top:1044;width:29;height:0" coordorigin="10502,1044" coordsize="29,0" path="m10502,1044r29,e" filled="f" strokeweight=".58pt">
              <v:path arrowok="t"/>
            </v:shape>
            <v:shape id="_x0000_s3273" style="position:absolute;left:10560;top:1044;width:29;height:0" coordorigin="10560,1044" coordsize="29,0" path="m10560,1044r28,e" filled="f" strokeweight=".58pt">
              <v:path arrowok="t"/>
            </v:shape>
            <v:shape id="_x0000_s3272" style="position:absolute;left:10617;top:1044;width:29;height:0" coordorigin="10617,1044" coordsize="29,0" path="m10617,1044r29,e" filled="f" strokeweight=".58pt">
              <v:path arrowok="t"/>
            </v:shape>
            <v:shape id="_x0000_s3271" style="position:absolute;left:10675;top:1044;width:29;height:0" coordorigin="10675,1044" coordsize="29,0" path="m10675,1044r29,e" filled="f" strokeweight=".58pt">
              <v:path arrowok="t"/>
            </v:shape>
            <v:shape id="_x0000_s3270" style="position:absolute;left:10732;top:1044;width:29;height:0" coordorigin="10732,1044" coordsize="29,0" path="m10732,1044r29,e" filled="f" strokeweight=".58pt">
              <v:path arrowok="t"/>
            </v:shape>
            <v:shape id="_x0000_s3269" style="position:absolute;left:10790;top:1044;width:29;height:0" coordorigin="10790,1044" coordsize="29,0" path="m10790,1044r29,e" filled="f" strokeweight=".58pt">
              <v:path arrowok="t"/>
            </v:shape>
            <v:shape id="_x0000_s3268" style="position:absolute;left:10848;top:1044;width:29;height:0" coordorigin="10848,1044" coordsize="29,0" path="m10848,1044r28,e" filled="f" strokeweight=".58pt">
              <v:path arrowok="t"/>
            </v:shape>
            <v:shape id="_x0000_s3267" style="position:absolute;left:10905;top:1044;width:29;height:0" coordorigin="10905,1044" coordsize="29,0" path="m10905,1044r29,e" filled="f" strokeweight=".58pt">
              <v:path arrowok="t"/>
            </v:shape>
            <v:shape id="_x0000_s3266" style="position:absolute;left:10963;top:1044;width:29;height:0" coordorigin="10963,1044" coordsize="29,0" path="m10963,1044r29,e" filled="f" strokeweight=".58pt">
              <v:path arrowok="t"/>
            </v:shape>
            <v:shape id="_x0000_s3265" style="position:absolute;left:11020;top:1044;width:29;height:0" coordorigin="11020,1044" coordsize="29,0" path="m11020,1044r29,e" filled="f" strokeweight=".58pt">
              <v:path arrowok="t"/>
            </v:shape>
            <v:shape id="_x0000_s3264" style="position:absolute;left:11078;top:1044;width:29;height:0" coordorigin="11078,1044" coordsize="29,0" path="m11078,1044r29,e" filled="f" strokeweight=".58pt">
              <v:path arrowok="t"/>
            </v:shape>
            <v:shape id="_x0000_s3263" style="position:absolute;left:11136;top:1044;width:29;height:0" coordorigin="11136,1044" coordsize="29,0" path="m11136,1044r28,e" filled="f" strokeweight=".58pt">
              <v:path arrowok="t"/>
            </v:shape>
            <v:shape id="_x0000_s3262" style="position:absolute;left:11193;top:1044;width:29;height:0" coordorigin="11193,1044" coordsize="29,0" path="m11193,1044r29,e" filled="f" strokeweight=".58pt">
              <v:path arrowok="t"/>
            </v:shape>
            <v:shape id="_x0000_s3261" style="position:absolute;left:11251;top:1044;width:5;height:0" coordorigin="11251,1044" coordsize="5,0" path="m11251,1044r5,e" filled="f" strokeweight=".58pt">
              <v:path arrowok="t"/>
            </v:shape>
            <w10:wrap anchorx="page"/>
          </v:group>
        </w:pict>
      </w:r>
      <w:r>
        <w:pict w14:anchorId="4F04841B">
          <v:group id="_x0000_s3123" style="position:absolute;left:0;text-align:left;margin-left:173.3pt;margin-top:65.35pt;width:389.75pt;height:.6pt;z-index:-3921;mso-position-horizontal-relative:page" coordorigin="3466,1307" coordsize="7795,12">
            <v:shape id="_x0000_s3259" style="position:absolute;left:3472;top:1313;width:29;height:0" coordorigin="3472,1313" coordsize="29,0" path="m3472,1313r29,e" filled="f" strokeweight=".58pt">
              <v:path arrowok="t"/>
            </v:shape>
            <v:shape id="_x0000_s3258" style="position:absolute;left:3529;top:1313;width:29;height:0" coordorigin="3529,1313" coordsize="29,0" path="m3529,1313r29,e" filled="f" strokeweight=".58pt">
              <v:path arrowok="t"/>
            </v:shape>
            <v:shape id="_x0000_s3257" style="position:absolute;left:3587;top:1313;width:29;height:0" coordorigin="3587,1313" coordsize="29,0" path="m3587,1313r29,e" filled="f" strokeweight=".58pt">
              <v:path arrowok="t"/>
            </v:shape>
            <v:shape id="_x0000_s3256" style="position:absolute;left:3645;top:1313;width:29;height:0" coordorigin="3645,1313" coordsize="29,0" path="m3645,1313r28,e" filled="f" strokeweight=".58pt">
              <v:path arrowok="t"/>
            </v:shape>
            <v:shape id="_x0000_s3255" style="position:absolute;left:3702;top:1313;width:29;height:0" coordorigin="3702,1313" coordsize="29,0" path="m3702,1313r29,e" filled="f" strokeweight=".58pt">
              <v:path arrowok="t"/>
            </v:shape>
            <v:shape id="_x0000_s3254" style="position:absolute;left:3760;top:1313;width:29;height:0" coordorigin="3760,1313" coordsize="29,0" path="m3760,1313r29,e" filled="f" strokeweight=".58pt">
              <v:path arrowok="t"/>
            </v:shape>
            <v:shape id="_x0000_s3253" style="position:absolute;left:3817;top:1313;width:29;height:0" coordorigin="3817,1313" coordsize="29,0" path="m3817,1313r29,e" filled="f" strokeweight=".58pt">
              <v:path arrowok="t"/>
            </v:shape>
            <v:shape id="_x0000_s3252" style="position:absolute;left:3875;top:1313;width:29;height:0" coordorigin="3875,1313" coordsize="29,0" path="m3875,1313r29,e" filled="f" strokeweight=".58pt">
              <v:path arrowok="t"/>
            </v:shape>
            <v:shape id="_x0000_s3251" style="position:absolute;left:3933;top:1313;width:29;height:0" coordorigin="3933,1313" coordsize="29,0" path="m3933,1313r28,e" filled="f" strokeweight=".58pt">
              <v:path arrowok="t"/>
            </v:shape>
            <v:shape id="_x0000_s3250" style="position:absolute;left:3990;top:1313;width:29;height:0" coordorigin="3990,1313" coordsize="29,0" path="m3990,1313r29,e" filled="f" strokeweight=".58pt">
              <v:path arrowok="t"/>
            </v:shape>
            <v:shape id="_x0000_s3249" style="position:absolute;left:4048;top:1313;width:29;height:0" coordorigin="4048,1313" coordsize="29,0" path="m4048,1313r29,e" filled="f" strokeweight=".58pt">
              <v:path arrowok="t"/>
            </v:shape>
            <v:shape id="_x0000_s3248" style="position:absolute;left:4105;top:1313;width:29;height:0" coordorigin="4105,1313" coordsize="29,0" path="m4105,1313r30,e" filled="f" strokeweight=".58pt">
              <v:path arrowok="t"/>
            </v:shape>
            <v:shape id="_x0000_s3247" style="position:absolute;left:4164;top:1313;width:29;height:0" coordorigin="4164,1313" coordsize="29,0" path="m4164,1313r28,e" filled="f" strokeweight=".58pt">
              <v:path arrowok="t"/>
            </v:shape>
            <v:shape id="_x0000_s3246" style="position:absolute;left:4221;top:1313;width:29;height:0" coordorigin="4221,1313" coordsize="29,0" path="m4221,1313r29,e" filled="f" strokeweight=".58pt">
              <v:path arrowok="t"/>
            </v:shape>
            <v:shape id="_x0000_s3245" style="position:absolute;left:4279;top:1313;width:29;height:0" coordorigin="4279,1313" coordsize="29,0" path="m4279,1313r29,e" filled="f" strokeweight=".58pt">
              <v:path arrowok="t"/>
            </v:shape>
            <v:shape id="_x0000_s3244" style="position:absolute;left:4336;top:1313;width:29;height:0" coordorigin="4336,1313" coordsize="29,0" path="m4336,1313r29,e" filled="f" strokeweight=".58pt">
              <v:path arrowok="t"/>
            </v:shape>
            <v:shape id="_x0000_s3243" style="position:absolute;left:4394;top:1313;width:29;height:0" coordorigin="4394,1313" coordsize="29,0" path="m4394,1313r29,e" filled="f" strokeweight=".58pt">
              <v:path arrowok="t"/>
            </v:shape>
            <v:shape id="_x0000_s3242" style="position:absolute;left:4452;top:1313;width:29;height:0" coordorigin="4452,1313" coordsize="29,0" path="m4452,1313r28,e" filled="f" strokeweight=".58pt">
              <v:path arrowok="t"/>
            </v:shape>
            <v:shape id="_x0000_s3241" style="position:absolute;left:4509;top:1313;width:29;height:0" coordorigin="4509,1313" coordsize="29,0" path="m4509,1313r29,e" filled="f" strokeweight=".58pt">
              <v:path arrowok="t"/>
            </v:shape>
            <v:shape id="_x0000_s3240" style="position:absolute;left:4567;top:1313;width:29;height:0" coordorigin="4567,1313" coordsize="29,0" path="m4567,1313r29,e" filled="f" strokeweight=".58pt">
              <v:path arrowok="t"/>
            </v:shape>
            <v:shape id="_x0000_s3239" style="position:absolute;left:4624;top:1313;width:29;height:0" coordorigin="4624,1313" coordsize="29,0" path="m4624,1313r29,e" filled="f" strokeweight=".58pt">
              <v:path arrowok="t"/>
            </v:shape>
            <v:shape id="_x0000_s3238" style="position:absolute;left:4682;top:1313;width:29;height:0" coordorigin="4682,1313" coordsize="29,0" path="m4682,1313r29,e" filled="f" strokeweight=".58pt">
              <v:path arrowok="t"/>
            </v:shape>
            <v:shape id="_x0000_s3237" style="position:absolute;left:4740;top:1313;width:29;height:0" coordorigin="4740,1313" coordsize="29,0" path="m4740,1313r28,e" filled="f" strokeweight=".58pt">
              <v:path arrowok="t"/>
            </v:shape>
            <v:shape id="_x0000_s3236" style="position:absolute;left:4797;top:1313;width:29;height:0" coordorigin="4797,1313" coordsize="29,0" path="m4797,1313r29,e" filled="f" strokeweight=".58pt">
              <v:path arrowok="t"/>
            </v:shape>
            <v:shape id="_x0000_s3235" style="position:absolute;left:4855;top:1313;width:29;height:0" coordorigin="4855,1313" coordsize="29,0" path="m4855,1313r29,e" filled="f" strokeweight=".58pt">
              <v:path arrowok="t"/>
            </v:shape>
            <v:shape id="_x0000_s3234" style="position:absolute;left:4912;top:1313;width:29;height:0" coordorigin="4912,1313" coordsize="29,0" path="m4912,1313r29,e" filled="f" strokeweight=".58pt">
              <v:path arrowok="t"/>
            </v:shape>
            <v:shape id="_x0000_s3233" style="position:absolute;left:4970;top:1313;width:29;height:0" coordorigin="4970,1313" coordsize="29,0" path="m4970,1313r29,e" filled="f" strokeweight=".58pt">
              <v:path arrowok="t"/>
            </v:shape>
            <v:shape id="_x0000_s3232" style="position:absolute;left:5028;top:1313;width:29;height:0" coordorigin="5028,1313" coordsize="29,0" path="m5028,1313r28,e" filled="f" strokeweight=".58pt">
              <v:path arrowok="t"/>
            </v:shape>
            <v:shape id="_x0000_s3231" style="position:absolute;left:5085;top:1313;width:29;height:0" coordorigin="5085,1313" coordsize="29,0" path="m5085,1313r29,e" filled="f" strokeweight=".58pt">
              <v:path arrowok="t"/>
            </v:shape>
            <v:shape id="_x0000_s3230" style="position:absolute;left:5143;top:1313;width:29;height:0" coordorigin="5143,1313" coordsize="29,0" path="m5143,1313r29,e" filled="f" strokeweight=".58pt">
              <v:path arrowok="t"/>
            </v:shape>
            <v:shape id="_x0000_s3229" style="position:absolute;left:5200;top:1313;width:29;height:0" coordorigin="5200,1313" coordsize="29,0" path="m5200,1313r29,e" filled="f" strokeweight=".58pt">
              <v:path arrowok="t"/>
            </v:shape>
            <v:shape id="_x0000_s3228" style="position:absolute;left:5258;top:1313;width:29;height:0" coordorigin="5258,1313" coordsize="29,0" path="m5258,1313r29,e" filled="f" strokeweight=".58pt">
              <v:path arrowok="t"/>
            </v:shape>
            <v:shape id="_x0000_s3227" style="position:absolute;left:5316;top:1313;width:29;height:0" coordorigin="5316,1313" coordsize="29,0" path="m5316,1313r29,e" filled="f" strokeweight=".58pt">
              <v:path arrowok="t"/>
            </v:shape>
            <v:shape id="_x0000_s3226" style="position:absolute;left:5374;top:1313;width:29;height:0" coordorigin="5374,1313" coordsize="29,0" path="m5374,1313r28,e" filled="f" strokeweight=".58pt">
              <v:path arrowok="t"/>
            </v:shape>
            <v:shape id="_x0000_s3225" style="position:absolute;left:5431;top:1313;width:29;height:0" coordorigin="5431,1313" coordsize="29,0" path="m5431,1313r29,e" filled="f" strokeweight=".58pt">
              <v:path arrowok="t"/>
            </v:shape>
            <v:shape id="_x0000_s3224" style="position:absolute;left:5489;top:1313;width:29;height:0" coordorigin="5489,1313" coordsize="29,0" path="m5489,1313r29,e" filled="f" strokeweight=".58pt">
              <v:path arrowok="t"/>
            </v:shape>
            <v:shape id="_x0000_s3223" style="position:absolute;left:5546;top:1313;width:29;height:0" coordorigin="5546,1313" coordsize="29,0" path="m5546,1313r29,e" filled="f" strokeweight=".58pt">
              <v:path arrowok="t"/>
            </v:shape>
            <v:shape id="_x0000_s3222" style="position:absolute;left:5604;top:1313;width:29;height:0" coordorigin="5604,1313" coordsize="29,0" path="m5604,1313r29,e" filled="f" strokeweight=".58pt">
              <v:path arrowok="t"/>
            </v:shape>
            <v:shape id="_x0000_s3221" style="position:absolute;left:5662;top:1313;width:29;height:0" coordorigin="5662,1313" coordsize="29,0" path="m5662,1313r28,e" filled="f" strokeweight=".58pt">
              <v:path arrowok="t"/>
            </v:shape>
            <v:shape id="_x0000_s3220" style="position:absolute;left:5719;top:1313;width:29;height:0" coordorigin="5719,1313" coordsize="29,0" path="m5719,1313r29,e" filled="f" strokeweight=".58pt">
              <v:path arrowok="t"/>
            </v:shape>
            <v:shape id="_x0000_s3219" style="position:absolute;left:5777;top:1313;width:29;height:0" coordorigin="5777,1313" coordsize="29,0" path="m5777,1313r29,e" filled="f" strokeweight=".58pt">
              <v:path arrowok="t"/>
            </v:shape>
            <v:shape id="_x0000_s3218" style="position:absolute;left:5834;top:1313;width:29;height:0" coordorigin="5834,1313" coordsize="29,0" path="m5834,1313r29,e" filled="f" strokeweight=".58pt">
              <v:path arrowok="t"/>
            </v:shape>
            <v:shape id="_x0000_s3217" style="position:absolute;left:5892;top:1313;width:29;height:0" coordorigin="5892,1313" coordsize="29,0" path="m5892,1313r29,e" filled="f" strokeweight=".58pt">
              <v:path arrowok="t"/>
            </v:shape>
            <v:shape id="_x0000_s3216" style="position:absolute;left:5950;top:1313;width:29;height:0" coordorigin="5950,1313" coordsize="29,0" path="m5950,1313r28,e" filled="f" strokeweight=".58pt">
              <v:path arrowok="t"/>
            </v:shape>
            <v:shape id="_x0000_s3215" style="position:absolute;left:6007;top:1313;width:29;height:0" coordorigin="6007,1313" coordsize="29,0" path="m6007,1313r29,e" filled="f" strokeweight=".58pt">
              <v:path arrowok="t"/>
            </v:shape>
            <v:shape id="_x0000_s3214" style="position:absolute;left:6065;top:1313;width:29;height:0" coordorigin="6065,1313" coordsize="29,0" path="m6065,1313r29,e" filled="f" strokeweight=".58pt">
              <v:path arrowok="t"/>
            </v:shape>
            <v:shape id="_x0000_s3213" style="position:absolute;left:6122;top:1313;width:29;height:0" coordorigin="6122,1313" coordsize="29,0" path="m6122,1313r29,e" filled="f" strokeweight=".58pt">
              <v:path arrowok="t"/>
            </v:shape>
            <v:shape id="_x0000_s3212" style="position:absolute;left:6180;top:1313;width:29;height:0" coordorigin="6180,1313" coordsize="29,0" path="m6180,1313r29,e" filled="f" strokeweight=".58pt">
              <v:path arrowok="t"/>
            </v:shape>
            <v:shape id="_x0000_s3211" style="position:absolute;left:6238;top:1313;width:29;height:0" coordorigin="6238,1313" coordsize="29,0" path="m6238,1313r28,e" filled="f" strokeweight=".58pt">
              <v:path arrowok="t"/>
            </v:shape>
            <v:shape id="_x0000_s3210" style="position:absolute;left:6295;top:1313;width:29;height:0" coordorigin="6295,1313" coordsize="29,0" path="m6295,1313r29,e" filled="f" strokeweight=".58pt">
              <v:path arrowok="t"/>
            </v:shape>
            <v:shape id="_x0000_s3209" style="position:absolute;left:6353;top:1313;width:29;height:0" coordorigin="6353,1313" coordsize="29,0" path="m6353,1313r29,e" filled="f" strokeweight=".58pt">
              <v:path arrowok="t"/>
            </v:shape>
            <v:shape id="_x0000_s3208" style="position:absolute;left:6410;top:1313;width:29;height:0" coordorigin="6410,1313" coordsize="29,0" path="m6410,1313r29,e" filled="f" strokeweight=".58pt">
              <v:path arrowok="t"/>
            </v:shape>
            <v:shape id="_x0000_s3207" style="position:absolute;left:6468;top:1313;width:29;height:0" coordorigin="6468,1313" coordsize="29,0" path="m6468,1313r29,e" filled="f" strokeweight=".58pt">
              <v:path arrowok="t"/>
            </v:shape>
            <v:shape id="_x0000_s3206" style="position:absolute;left:6526;top:1313;width:29;height:0" coordorigin="6526,1313" coordsize="29,0" path="m6526,1313r29,e" filled="f" strokeweight=".58pt">
              <v:path arrowok="t"/>
            </v:shape>
            <v:shape id="_x0000_s3205" style="position:absolute;left:6584;top:1313;width:29;height:0" coordorigin="6584,1313" coordsize="29,0" path="m6584,1313r28,e" filled="f" strokeweight=".58pt">
              <v:path arrowok="t"/>
            </v:shape>
            <v:shape id="_x0000_s3204" style="position:absolute;left:6641;top:1313;width:29;height:0" coordorigin="6641,1313" coordsize="29,0" path="m6641,1313r29,e" filled="f" strokeweight=".58pt">
              <v:path arrowok="t"/>
            </v:shape>
            <v:shape id="_x0000_s3203" style="position:absolute;left:6699;top:1313;width:29;height:0" coordorigin="6699,1313" coordsize="29,0" path="m6699,1313r29,e" filled="f" strokeweight=".58pt">
              <v:path arrowok="t"/>
            </v:shape>
            <v:shape id="_x0000_s3202" style="position:absolute;left:6756;top:1313;width:29;height:0" coordorigin="6756,1313" coordsize="29,0" path="m6756,1313r29,e" filled="f" strokeweight=".58pt">
              <v:path arrowok="t"/>
            </v:shape>
            <v:shape id="_x0000_s3201" style="position:absolute;left:6814;top:1313;width:29;height:0" coordorigin="6814,1313" coordsize="29,0" path="m6814,1313r29,e" filled="f" strokeweight=".58pt">
              <v:path arrowok="t"/>
            </v:shape>
            <v:shape id="_x0000_s3200" style="position:absolute;left:6872;top:1313;width:29;height:0" coordorigin="6872,1313" coordsize="29,0" path="m6872,1313r28,e" filled="f" strokeweight=".58pt">
              <v:path arrowok="t"/>
            </v:shape>
            <v:shape id="_x0000_s3199" style="position:absolute;left:6929;top:1313;width:29;height:0" coordorigin="6929,1313" coordsize="29,0" path="m6929,1313r29,e" filled="f" strokeweight=".58pt">
              <v:path arrowok="t"/>
            </v:shape>
            <v:shape id="_x0000_s3198" style="position:absolute;left:6987;top:1313;width:29;height:0" coordorigin="6987,1313" coordsize="29,0" path="m6987,1313r29,e" filled="f" strokeweight=".58pt">
              <v:path arrowok="t"/>
            </v:shape>
            <v:shape id="_x0000_s3197" style="position:absolute;left:7044;top:1313;width:29;height:0" coordorigin="7044,1313" coordsize="29,0" path="m7044,1313r29,e" filled="f" strokeweight=".58pt">
              <v:path arrowok="t"/>
            </v:shape>
            <v:shape id="_x0000_s3196" style="position:absolute;left:7102;top:1313;width:29;height:0" coordorigin="7102,1313" coordsize="29,0" path="m7102,1313r29,e" filled="f" strokeweight=".58pt">
              <v:path arrowok="t"/>
            </v:shape>
            <v:shape id="_x0000_s3195" style="position:absolute;left:7160;top:1313;width:29;height:0" coordorigin="7160,1313" coordsize="29,0" path="m7160,1313r28,e" filled="f" strokeweight=".58pt">
              <v:path arrowok="t"/>
            </v:shape>
            <v:shape id="_x0000_s3194" style="position:absolute;left:7217;top:1313;width:29;height:0" coordorigin="7217,1313" coordsize="29,0" path="m7217,1313r29,e" filled="f" strokeweight=".58pt">
              <v:path arrowok="t"/>
            </v:shape>
            <v:shape id="_x0000_s3193" style="position:absolute;left:7275;top:1313;width:29;height:0" coordorigin="7275,1313" coordsize="29,0" path="m7275,1313r29,e" filled="f" strokeweight=".58pt">
              <v:path arrowok="t"/>
            </v:shape>
            <v:shape id="_x0000_s3192" style="position:absolute;left:7332;top:1313;width:29;height:0" coordorigin="7332,1313" coordsize="29,0" path="m7332,1313r29,e" filled="f" strokeweight=".58pt">
              <v:path arrowok="t"/>
            </v:shape>
            <v:shape id="_x0000_s3191" style="position:absolute;left:7390;top:1313;width:29;height:0" coordorigin="7390,1313" coordsize="29,0" path="m7390,1313r29,e" filled="f" strokeweight=".58pt">
              <v:path arrowok="t"/>
            </v:shape>
            <v:shape id="_x0000_s3190" style="position:absolute;left:7448;top:1313;width:29;height:0" coordorigin="7448,1313" coordsize="29,0" path="m7448,1313r28,e" filled="f" strokeweight=".58pt">
              <v:path arrowok="t"/>
            </v:shape>
            <v:shape id="_x0000_s3189" style="position:absolute;left:7505;top:1313;width:29;height:0" coordorigin="7505,1313" coordsize="29,0" path="m7505,1313r29,e" filled="f" strokeweight=".58pt">
              <v:path arrowok="t"/>
            </v:shape>
            <v:shape id="_x0000_s3188" style="position:absolute;left:7563;top:1313;width:29;height:0" coordorigin="7563,1313" coordsize="29,0" path="m7563,1313r29,e" filled="f" strokeweight=".58pt">
              <v:path arrowok="t"/>
            </v:shape>
            <v:shape id="_x0000_s3187" style="position:absolute;left:7620;top:1313;width:29;height:0" coordorigin="7620,1313" coordsize="29,0" path="m7620,1313r29,e" filled="f" strokeweight=".58pt">
              <v:path arrowok="t"/>
            </v:shape>
            <v:shape id="_x0000_s3186" style="position:absolute;left:7678;top:1313;width:29;height:0" coordorigin="7678,1313" coordsize="29,0" path="m7678,1313r29,e" filled="f" strokeweight=".58pt">
              <v:path arrowok="t"/>
            </v:shape>
            <v:shape id="_x0000_s3185" style="position:absolute;left:7736;top:1313;width:29;height:0" coordorigin="7736,1313" coordsize="29,0" path="m7736,1313r29,e" filled="f" strokeweight=".58pt">
              <v:path arrowok="t"/>
            </v:shape>
            <v:shape id="_x0000_s3184" style="position:absolute;left:7794;top:1313;width:29;height:0" coordorigin="7794,1313" coordsize="29,0" path="m7794,1313r29,e" filled="f" strokeweight=".58pt">
              <v:path arrowok="t"/>
            </v:shape>
            <v:shape id="_x0000_s3183" style="position:absolute;left:7851;top:1313;width:29;height:0" coordorigin="7851,1313" coordsize="29,0" path="m7851,1313r29,e" filled="f" strokeweight=".58pt">
              <v:path arrowok="t"/>
            </v:shape>
            <v:shape id="_x0000_s3182" style="position:absolute;left:7909;top:1313;width:29;height:0" coordorigin="7909,1313" coordsize="29,0" path="m7909,1313r29,e" filled="f" strokeweight=".58pt">
              <v:path arrowok="t"/>
            </v:shape>
            <v:shape id="_x0000_s3181" style="position:absolute;left:7967;top:1313;width:29;height:0" coordorigin="7967,1313" coordsize="29,0" path="m7967,1313r28,e" filled="f" strokeweight=".58pt">
              <v:path arrowok="t"/>
            </v:shape>
            <v:shape id="_x0000_s3180" style="position:absolute;left:8024;top:1313;width:29;height:0" coordorigin="8024,1313" coordsize="29,0" path="m8024,1313r29,e" filled="f" strokeweight=".58pt">
              <v:path arrowok="t"/>
            </v:shape>
            <v:shape id="_x0000_s3179" style="position:absolute;left:8082;top:1313;width:29;height:0" coordorigin="8082,1313" coordsize="29,0" path="m8082,1313r29,e" filled="f" strokeweight=".58pt">
              <v:path arrowok="t"/>
            </v:shape>
            <v:shape id="_x0000_s3178" style="position:absolute;left:8139;top:1313;width:29;height:0" coordorigin="8139,1313" coordsize="29,0" path="m8139,1313r29,e" filled="f" strokeweight=".58pt">
              <v:path arrowok="t"/>
            </v:shape>
            <v:shape id="_x0000_s3177" style="position:absolute;left:8197;top:1313;width:29;height:0" coordorigin="8197,1313" coordsize="29,0" path="m8197,1313r29,e" filled="f" strokeweight=".58pt">
              <v:path arrowok="t"/>
            </v:shape>
            <v:shape id="_x0000_s3176" style="position:absolute;left:8255;top:1313;width:29;height:0" coordorigin="8255,1313" coordsize="29,0" path="m8255,1313r28,e" filled="f" strokeweight=".58pt">
              <v:path arrowok="t"/>
            </v:shape>
            <v:shape id="_x0000_s3175" style="position:absolute;left:8312;top:1313;width:29;height:0" coordorigin="8312,1313" coordsize="29,0" path="m8312,1313r29,e" filled="f" strokeweight=".58pt">
              <v:path arrowok="t"/>
            </v:shape>
            <v:shape id="_x0000_s3174" style="position:absolute;left:8370;top:1313;width:29;height:0" coordorigin="8370,1313" coordsize="29,0" path="m8370,1313r29,e" filled="f" strokeweight=".58pt">
              <v:path arrowok="t"/>
            </v:shape>
            <v:shape id="_x0000_s3173" style="position:absolute;left:8427;top:1313;width:29;height:0" coordorigin="8427,1313" coordsize="29,0" path="m8427,1313r29,e" filled="f" strokeweight=".58pt">
              <v:path arrowok="t"/>
            </v:shape>
            <v:shape id="_x0000_s3172" style="position:absolute;left:8485;top:1313;width:29;height:0" coordorigin="8485,1313" coordsize="29,0" path="m8485,1313r29,e" filled="f" strokeweight=".58pt">
              <v:path arrowok="t"/>
            </v:shape>
            <v:shape id="_x0000_s3171" style="position:absolute;left:8543;top:1313;width:29;height:0" coordorigin="8543,1313" coordsize="29,0" path="m8543,1313r28,e" filled="f" strokeweight=".58pt">
              <v:path arrowok="t"/>
            </v:shape>
            <v:shape id="_x0000_s3170" style="position:absolute;left:8600;top:1313;width:29;height:0" coordorigin="8600,1313" coordsize="29,0" path="m8600,1313r29,e" filled="f" strokeweight=".58pt">
              <v:path arrowok="t"/>
            </v:shape>
            <v:shape id="_x0000_s3169" style="position:absolute;left:8658;top:1313;width:29;height:0" coordorigin="8658,1313" coordsize="29,0" path="m8658,1313r29,e" filled="f" strokeweight=".58pt">
              <v:path arrowok="t"/>
            </v:shape>
            <v:shape id="_x0000_s3168" style="position:absolute;left:8715;top:1313;width:29;height:0" coordorigin="8715,1313" coordsize="29,0" path="m8715,1313r29,e" filled="f" strokeweight=".58pt">
              <v:path arrowok="t"/>
            </v:shape>
            <v:shape id="_x0000_s3167" style="position:absolute;left:8773;top:1313;width:29;height:0" coordorigin="8773,1313" coordsize="29,0" path="m8773,1313r29,e" filled="f" strokeweight=".58pt">
              <v:path arrowok="t"/>
            </v:shape>
            <v:shape id="_x0000_s3166" style="position:absolute;left:8831;top:1313;width:29;height:0" coordorigin="8831,1313" coordsize="29,0" path="m8831,1313r28,e" filled="f" strokeweight=".58pt">
              <v:path arrowok="t"/>
            </v:shape>
            <v:shape id="_x0000_s3165" style="position:absolute;left:8888;top:1313;width:29;height:0" coordorigin="8888,1313" coordsize="29,0" path="m8888,1313r29,e" filled="f" strokeweight=".58pt">
              <v:path arrowok="t"/>
            </v:shape>
            <v:shape id="_x0000_s3164" style="position:absolute;left:8946;top:1313;width:29;height:0" coordorigin="8946,1313" coordsize="29,0" path="m8946,1313r29,e" filled="f" strokeweight=".58pt">
              <v:path arrowok="t"/>
            </v:shape>
            <v:shape id="_x0000_s3163" style="position:absolute;left:9004;top:1313;width:29;height:0" coordorigin="9004,1313" coordsize="29,0" path="m9004,1313r29,e" filled="f" strokeweight=".58pt">
              <v:path arrowok="t"/>
            </v:shape>
            <v:shape id="_x0000_s3162" style="position:absolute;left:9061;top:1313;width:29;height:0" coordorigin="9061,1313" coordsize="29,0" path="m9061,1313r29,e" filled="f" strokeweight=".58pt">
              <v:path arrowok="t"/>
            </v:shape>
            <v:shape id="_x0000_s3161" style="position:absolute;left:9119;top:1313;width:29;height:0" coordorigin="9119,1313" coordsize="29,0" path="m9119,1313r29,e" filled="f" strokeweight=".58pt">
              <v:path arrowok="t"/>
            </v:shape>
            <v:shape id="_x0000_s3160" style="position:absolute;left:9177;top:1313;width:29;height:0" coordorigin="9177,1313" coordsize="29,0" path="m9177,1313r28,e" filled="f" strokeweight=".58pt">
              <v:path arrowok="t"/>
            </v:shape>
            <v:shape id="_x0000_s3159" style="position:absolute;left:9234;top:1313;width:29;height:0" coordorigin="9234,1313" coordsize="29,0" path="m9234,1313r29,e" filled="f" strokeweight=".58pt">
              <v:path arrowok="t"/>
            </v:shape>
            <v:shape id="_x0000_s3158" style="position:absolute;left:9292;top:1313;width:29;height:0" coordorigin="9292,1313" coordsize="29,0" path="m9292,1313r29,e" filled="f" strokeweight=".58pt">
              <v:path arrowok="t"/>
            </v:shape>
            <v:shape id="_x0000_s3157" style="position:absolute;left:9349;top:1313;width:29;height:0" coordorigin="9349,1313" coordsize="29,0" path="m9349,1313r29,e" filled="f" strokeweight=".58pt">
              <v:path arrowok="t"/>
            </v:shape>
            <v:shape id="_x0000_s3156" style="position:absolute;left:9407;top:1313;width:29;height:0" coordorigin="9407,1313" coordsize="29,0" path="m9407,1313r29,e" filled="f" strokeweight=".58pt">
              <v:path arrowok="t"/>
            </v:shape>
            <v:shape id="_x0000_s3155" style="position:absolute;left:9465;top:1313;width:29;height:0" coordorigin="9465,1313" coordsize="29,0" path="m9465,1313r28,e" filled="f" strokeweight=".58pt">
              <v:path arrowok="t"/>
            </v:shape>
            <v:shape id="_x0000_s3154" style="position:absolute;left:9522;top:1313;width:29;height:0" coordorigin="9522,1313" coordsize="29,0" path="m9522,1313r29,e" filled="f" strokeweight=".58pt">
              <v:path arrowok="t"/>
            </v:shape>
            <v:shape id="_x0000_s3153" style="position:absolute;left:9580;top:1313;width:29;height:0" coordorigin="9580,1313" coordsize="29,0" path="m9580,1313r29,e" filled="f" strokeweight=".58pt">
              <v:path arrowok="t"/>
            </v:shape>
            <v:shape id="_x0000_s3152" style="position:absolute;left:9637;top:1313;width:29;height:0" coordorigin="9637,1313" coordsize="29,0" path="m9637,1313r29,e" filled="f" strokeweight=".58pt">
              <v:path arrowok="t"/>
            </v:shape>
            <v:shape id="_x0000_s3151" style="position:absolute;left:9695;top:1313;width:29;height:0" coordorigin="9695,1313" coordsize="29,0" path="m9695,1313r29,e" filled="f" strokeweight=".58pt">
              <v:path arrowok="t"/>
            </v:shape>
            <v:shape id="_x0000_s3150" style="position:absolute;left:9753;top:1313;width:29;height:0" coordorigin="9753,1313" coordsize="29,0" path="m9753,1313r28,e" filled="f" strokeweight=".58pt">
              <v:path arrowok="t"/>
            </v:shape>
            <v:shape id="_x0000_s3149" style="position:absolute;left:9810;top:1313;width:29;height:0" coordorigin="9810,1313" coordsize="29,0" path="m9810,1313r29,e" filled="f" strokeweight=".58pt">
              <v:path arrowok="t"/>
            </v:shape>
            <v:shape id="_x0000_s3148" style="position:absolute;left:9868;top:1313;width:29;height:0" coordorigin="9868,1313" coordsize="29,0" path="m9868,1313r29,e" filled="f" strokeweight=".58pt">
              <v:path arrowok="t"/>
            </v:shape>
            <v:shape id="_x0000_s3147" style="position:absolute;left:9925;top:1313;width:29;height:0" coordorigin="9925,1313" coordsize="29,0" path="m9925,1313r29,e" filled="f" strokeweight=".58pt">
              <v:path arrowok="t"/>
            </v:shape>
            <v:shape id="_x0000_s3146" style="position:absolute;left:9983;top:1313;width:29;height:0" coordorigin="9983,1313" coordsize="29,0" path="m9983,1313r29,e" filled="f" strokeweight=".58pt">
              <v:path arrowok="t"/>
            </v:shape>
            <v:shape id="_x0000_s3145" style="position:absolute;left:10041;top:1313;width:29;height:0" coordorigin="10041,1313" coordsize="29,0" path="m10041,1313r28,e" filled="f" strokeweight=".58pt">
              <v:path arrowok="t"/>
            </v:shape>
            <v:shape id="_x0000_s3144" style="position:absolute;left:10099;top:1313;width:29;height:0" coordorigin="10099,1313" coordsize="29,0" path="m10099,1313r29,e" filled="f" strokeweight=".58pt">
              <v:path arrowok="t"/>
            </v:shape>
            <v:shape id="_x0000_s3143" style="position:absolute;left:10156;top:1313;width:29;height:0" coordorigin="10156,1313" coordsize="29,0" path="m10156,1313r29,e" filled="f" strokeweight=".58pt">
              <v:path arrowok="t"/>
            </v:shape>
            <v:shape id="_x0000_s3142" style="position:absolute;left:10214;top:1313;width:29;height:0" coordorigin="10214,1313" coordsize="29,0" path="m10214,1313r29,e" filled="f" strokeweight=".58pt">
              <v:path arrowok="t"/>
            </v:shape>
            <v:shape id="_x0000_s3141" style="position:absolute;left:10272;top:1313;width:29;height:0" coordorigin="10272,1313" coordsize="29,0" path="m10272,1313r28,e" filled="f" strokeweight=".58pt">
              <v:path arrowok="t"/>
            </v:shape>
            <v:shape id="_x0000_s3140" style="position:absolute;left:10329;top:1313;width:29;height:0" coordorigin="10329,1313" coordsize="29,0" path="m10329,1313r29,e" filled="f" strokeweight=".58pt">
              <v:path arrowok="t"/>
            </v:shape>
            <v:shape id="_x0000_s3139" style="position:absolute;left:10387;top:1313;width:29;height:0" coordorigin="10387,1313" coordsize="29,0" path="m10387,1313r29,e" filled="f" strokeweight=".58pt">
              <v:path arrowok="t"/>
            </v:shape>
            <v:shape id="_x0000_s3138" style="position:absolute;left:10444;top:1313;width:29;height:0" coordorigin="10444,1313" coordsize="29,0" path="m10444,1313r29,e" filled="f" strokeweight=".58pt">
              <v:path arrowok="t"/>
            </v:shape>
            <v:shape id="_x0000_s3137" style="position:absolute;left:10502;top:1313;width:29;height:0" coordorigin="10502,1313" coordsize="29,0" path="m10502,1313r29,e" filled="f" strokeweight=".58pt">
              <v:path arrowok="t"/>
            </v:shape>
            <v:shape id="_x0000_s3136" style="position:absolute;left:10560;top:1313;width:29;height:0" coordorigin="10560,1313" coordsize="29,0" path="m10560,1313r28,e" filled="f" strokeweight=".58pt">
              <v:path arrowok="t"/>
            </v:shape>
            <v:shape id="_x0000_s3135" style="position:absolute;left:10617;top:1313;width:29;height:0" coordorigin="10617,1313" coordsize="29,0" path="m10617,1313r29,e" filled="f" strokeweight=".58pt">
              <v:path arrowok="t"/>
            </v:shape>
            <v:shape id="_x0000_s3134" style="position:absolute;left:10675;top:1313;width:29;height:0" coordorigin="10675,1313" coordsize="29,0" path="m10675,1313r29,e" filled="f" strokeweight=".58pt">
              <v:path arrowok="t"/>
            </v:shape>
            <v:shape id="_x0000_s3133" style="position:absolute;left:10732;top:1313;width:29;height:0" coordorigin="10732,1313" coordsize="29,0" path="m10732,1313r29,e" filled="f" strokeweight=".58pt">
              <v:path arrowok="t"/>
            </v:shape>
            <v:shape id="_x0000_s3132" style="position:absolute;left:10790;top:1313;width:29;height:0" coordorigin="10790,1313" coordsize="29,0" path="m10790,1313r29,e" filled="f" strokeweight=".58pt">
              <v:path arrowok="t"/>
            </v:shape>
            <v:shape id="_x0000_s3131" style="position:absolute;left:10848;top:1313;width:29;height:0" coordorigin="10848,1313" coordsize="29,0" path="m10848,1313r28,e" filled="f" strokeweight=".58pt">
              <v:path arrowok="t"/>
            </v:shape>
            <v:shape id="_x0000_s3130" style="position:absolute;left:10905;top:1313;width:29;height:0" coordorigin="10905,1313" coordsize="29,0" path="m10905,1313r29,e" filled="f" strokeweight=".58pt">
              <v:path arrowok="t"/>
            </v:shape>
            <v:shape id="_x0000_s3129" style="position:absolute;left:10963;top:1313;width:29;height:0" coordorigin="10963,1313" coordsize="29,0" path="m10963,1313r29,e" filled="f" strokeweight=".58pt">
              <v:path arrowok="t"/>
            </v:shape>
            <v:shape id="_x0000_s3128" style="position:absolute;left:11020;top:1313;width:29;height:0" coordorigin="11020,1313" coordsize="29,0" path="m11020,1313r29,e" filled="f" strokeweight=".58pt">
              <v:path arrowok="t"/>
            </v:shape>
            <v:shape id="_x0000_s3127" style="position:absolute;left:11078;top:1313;width:29;height:0" coordorigin="11078,1313" coordsize="29,0" path="m11078,1313r29,e" filled="f" strokeweight=".58pt">
              <v:path arrowok="t"/>
            </v:shape>
            <v:shape id="_x0000_s3126" style="position:absolute;left:11136;top:1313;width:29;height:0" coordorigin="11136,1313" coordsize="29,0" path="m11136,1313r28,e" filled="f" strokeweight=".58pt">
              <v:path arrowok="t"/>
            </v:shape>
            <v:shape id="_x0000_s3125" style="position:absolute;left:11193;top:1313;width:29;height:0" coordorigin="11193,1313" coordsize="29,0" path="m11193,1313r29,e" filled="f" strokeweight=".58pt">
              <v:path arrowok="t"/>
            </v:shape>
            <v:shape id="_x0000_s3124" style="position:absolute;left:11251;top:1313;width:5;height:0" coordorigin="11251,1313" coordsize="5,0" path="m11251,1313r5,e" filled="f" strokeweight=".58pt">
              <v:path arrowok="t"/>
            </v:shape>
            <w10:wrap anchorx="page"/>
          </v:group>
        </w:pict>
      </w:r>
      <w:proofErr w:type="spellStart"/>
      <w:r>
        <w:rPr>
          <w:w w:val="101"/>
          <w:sz w:val="19"/>
          <w:szCs w:val="19"/>
        </w:rPr>
        <w:t>Kecamatan</w:t>
      </w:r>
      <w:proofErr w:type="spellEnd"/>
      <w:r>
        <w:rPr>
          <w:sz w:val="19"/>
          <w:szCs w:val="19"/>
        </w:rPr>
        <w:t xml:space="preserve">                           </w:t>
      </w:r>
      <w:r>
        <w:rPr>
          <w:w w:val="101"/>
          <w:sz w:val="19"/>
          <w:szCs w:val="19"/>
        </w:rPr>
        <w:t xml:space="preserve">: </w:t>
      </w:r>
      <w:proofErr w:type="spellStart"/>
      <w:r>
        <w:rPr>
          <w:w w:val="101"/>
          <w:sz w:val="19"/>
          <w:szCs w:val="19"/>
        </w:rPr>
        <w:t>Kabupaten</w:t>
      </w:r>
      <w:proofErr w:type="spellEnd"/>
      <w:r>
        <w:rPr>
          <w:sz w:val="19"/>
          <w:szCs w:val="19"/>
        </w:rPr>
        <w:t xml:space="preserve">                           </w:t>
      </w:r>
      <w:r>
        <w:rPr>
          <w:w w:val="101"/>
          <w:sz w:val="19"/>
          <w:szCs w:val="19"/>
        </w:rPr>
        <w:t>: Kota</w:t>
      </w:r>
      <w:r>
        <w:rPr>
          <w:sz w:val="19"/>
          <w:szCs w:val="19"/>
        </w:rPr>
        <w:t xml:space="preserve">                                     </w:t>
      </w:r>
      <w:r>
        <w:rPr>
          <w:w w:val="101"/>
          <w:sz w:val="19"/>
          <w:szCs w:val="19"/>
        </w:rPr>
        <w:t xml:space="preserve">: </w:t>
      </w:r>
      <w:proofErr w:type="spellStart"/>
      <w:r>
        <w:rPr>
          <w:w w:val="101"/>
          <w:sz w:val="19"/>
          <w:szCs w:val="19"/>
        </w:rPr>
        <w:t>Penggunaan</w:t>
      </w:r>
      <w:proofErr w:type="spellEnd"/>
      <w:r>
        <w:rPr>
          <w:sz w:val="19"/>
          <w:szCs w:val="19"/>
        </w:rPr>
        <w:t xml:space="preserve">                         </w:t>
      </w:r>
      <w:r>
        <w:rPr>
          <w:w w:val="101"/>
          <w:sz w:val="19"/>
          <w:szCs w:val="19"/>
        </w:rPr>
        <w:t>: Luas</w:t>
      </w:r>
      <w:r>
        <w:rPr>
          <w:sz w:val="19"/>
          <w:szCs w:val="19"/>
        </w:rPr>
        <w:t xml:space="preserve">                                     </w:t>
      </w:r>
      <w:r>
        <w:rPr>
          <w:w w:val="101"/>
          <w:sz w:val="19"/>
          <w:szCs w:val="19"/>
        </w:rPr>
        <w:t>:</w:t>
      </w:r>
    </w:p>
    <w:p w14:paraId="7B4C540F" w14:textId="77777777" w:rsidR="004B00ED" w:rsidRDefault="00000000">
      <w:pPr>
        <w:spacing w:before="42"/>
        <w:ind w:left="110"/>
        <w:rPr>
          <w:sz w:val="19"/>
          <w:szCs w:val="19"/>
        </w:rPr>
      </w:pPr>
      <w:r>
        <w:rPr>
          <w:w w:val="101"/>
          <w:sz w:val="19"/>
          <w:szCs w:val="19"/>
        </w:rPr>
        <w:t>Batas-batas</w:t>
      </w:r>
    </w:p>
    <w:p w14:paraId="3A41CF91" w14:textId="77777777" w:rsidR="004B00ED" w:rsidRDefault="00000000">
      <w:pPr>
        <w:spacing w:before="84" w:line="292" w:lineRule="auto"/>
        <w:ind w:left="638" w:right="7892"/>
        <w:jc w:val="both"/>
        <w:rPr>
          <w:sz w:val="19"/>
          <w:szCs w:val="19"/>
        </w:rPr>
      </w:pPr>
      <w:r>
        <w:pict w14:anchorId="7B4CE1D0">
          <v:group id="_x0000_s2986" style="position:absolute;left:0;text-align:left;margin-left:173.3pt;margin-top:14pt;width:389.75pt;height:.6pt;z-index:-3920;mso-position-horizontal-relative:page" coordorigin="3466,280" coordsize="7795,12">
            <v:shape id="_x0000_s3122" style="position:absolute;left:3472;top:285;width:29;height:0" coordorigin="3472,285" coordsize="29,0" path="m3472,285r29,e" filled="f" strokeweight=".58pt">
              <v:path arrowok="t"/>
            </v:shape>
            <v:shape id="_x0000_s3121" style="position:absolute;left:3529;top:285;width:29;height:0" coordorigin="3529,285" coordsize="29,0" path="m3529,285r29,e" filled="f" strokeweight=".58pt">
              <v:path arrowok="t"/>
            </v:shape>
            <v:shape id="_x0000_s3120" style="position:absolute;left:3587;top:285;width:29;height:0" coordorigin="3587,285" coordsize="29,0" path="m3587,285r29,e" filled="f" strokeweight=".58pt">
              <v:path arrowok="t"/>
            </v:shape>
            <v:shape id="_x0000_s3119" style="position:absolute;left:3645;top:285;width:29;height:0" coordorigin="3645,285" coordsize="29,0" path="m3645,285r28,e" filled="f" strokeweight=".58pt">
              <v:path arrowok="t"/>
            </v:shape>
            <v:shape id="_x0000_s3118" style="position:absolute;left:3702;top:285;width:29;height:0" coordorigin="3702,285" coordsize="29,0" path="m3702,285r29,e" filled="f" strokeweight=".58pt">
              <v:path arrowok="t"/>
            </v:shape>
            <v:shape id="_x0000_s3117" style="position:absolute;left:3760;top:285;width:29;height:0" coordorigin="3760,285" coordsize="29,0" path="m3760,285r29,e" filled="f" strokeweight=".58pt">
              <v:path arrowok="t"/>
            </v:shape>
            <v:shape id="_x0000_s3116" style="position:absolute;left:3817;top:285;width:29;height:0" coordorigin="3817,285" coordsize="29,0" path="m3817,285r29,e" filled="f" strokeweight=".58pt">
              <v:path arrowok="t"/>
            </v:shape>
            <v:shape id="_x0000_s3115" style="position:absolute;left:3875;top:285;width:29;height:0" coordorigin="3875,285" coordsize="29,0" path="m3875,285r29,e" filled="f" strokeweight=".58pt">
              <v:path arrowok="t"/>
            </v:shape>
            <v:shape id="_x0000_s3114" style="position:absolute;left:3933;top:285;width:29;height:0" coordorigin="3933,285" coordsize="29,0" path="m3933,285r28,e" filled="f" strokeweight=".58pt">
              <v:path arrowok="t"/>
            </v:shape>
            <v:shape id="_x0000_s3113" style="position:absolute;left:3990;top:285;width:29;height:0" coordorigin="3990,285" coordsize="29,0" path="m3990,285r29,e" filled="f" strokeweight=".58pt">
              <v:path arrowok="t"/>
            </v:shape>
            <v:shape id="_x0000_s3112" style="position:absolute;left:4048;top:285;width:29;height:0" coordorigin="4048,285" coordsize="29,0" path="m4048,285r29,e" filled="f" strokeweight=".58pt">
              <v:path arrowok="t"/>
            </v:shape>
            <v:shape id="_x0000_s3111" style="position:absolute;left:4105;top:285;width:29;height:0" coordorigin="4105,285" coordsize="29,0" path="m4105,285r30,e" filled="f" strokeweight=".58pt">
              <v:path arrowok="t"/>
            </v:shape>
            <v:shape id="_x0000_s3110" style="position:absolute;left:4164;top:285;width:29;height:0" coordorigin="4164,285" coordsize="29,0" path="m4164,285r28,e" filled="f" strokeweight=".58pt">
              <v:path arrowok="t"/>
            </v:shape>
            <v:shape id="_x0000_s3109" style="position:absolute;left:4221;top:285;width:29;height:0" coordorigin="4221,285" coordsize="29,0" path="m4221,285r29,e" filled="f" strokeweight=".58pt">
              <v:path arrowok="t"/>
            </v:shape>
            <v:shape id="_x0000_s3108" style="position:absolute;left:4279;top:285;width:29;height:0" coordorigin="4279,285" coordsize="29,0" path="m4279,285r29,e" filled="f" strokeweight=".58pt">
              <v:path arrowok="t"/>
            </v:shape>
            <v:shape id="_x0000_s3107" style="position:absolute;left:4336;top:285;width:29;height:0" coordorigin="4336,285" coordsize="29,0" path="m4336,285r29,e" filled="f" strokeweight=".58pt">
              <v:path arrowok="t"/>
            </v:shape>
            <v:shape id="_x0000_s3106" style="position:absolute;left:4394;top:285;width:29;height:0" coordorigin="4394,285" coordsize="29,0" path="m4394,285r29,e" filled="f" strokeweight=".58pt">
              <v:path arrowok="t"/>
            </v:shape>
            <v:shape id="_x0000_s3105" style="position:absolute;left:4452;top:285;width:29;height:0" coordorigin="4452,285" coordsize="29,0" path="m4452,285r28,e" filled="f" strokeweight=".58pt">
              <v:path arrowok="t"/>
            </v:shape>
            <v:shape id="_x0000_s3104" style="position:absolute;left:4509;top:285;width:29;height:0" coordorigin="4509,285" coordsize="29,0" path="m4509,285r29,e" filled="f" strokeweight=".58pt">
              <v:path arrowok="t"/>
            </v:shape>
            <v:shape id="_x0000_s3103" style="position:absolute;left:4567;top:285;width:29;height:0" coordorigin="4567,285" coordsize="29,0" path="m4567,285r29,e" filled="f" strokeweight=".58pt">
              <v:path arrowok="t"/>
            </v:shape>
            <v:shape id="_x0000_s3102" style="position:absolute;left:4624;top:285;width:29;height:0" coordorigin="4624,285" coordsize="29,0" path="m4624,285r29,e" filled="f" strokeweight=".58pt">
              <v:path arrowok="t"/>
            </v:shape>
            <v:shape id="_x0000_s3101" style="position:absolute;left:4682;top:285;width:29;height:0" coordorigin="4682,285" coordsize="29,0" path="m4682,285r29,e" filled="f" strokeweight=".58pt">
              <v:path arrowok="t"/>
            </v:shape>
            <v:shape id="_x0000_s3100" style="position:absolute;left:4740;top:285;width:29;height:0" coordorigin="4740,285" coordsize="29,0" path="m4740,285r28,e" filled="f" strokeweight=".58pt">
              <v:path arrowok="t"/>
            </v:shape>
            <v:shape id="_x0000_s3099" style="position:absolute;left:4797;top:285;width:29;height:0" coordorigin="4797,285" coordsize="29,0" path="m4797,285r29,e" filled="f" strokeweight=".58pt">
              <v:path arrowok="t"/>
            </v:shape>
            <v:shape id="_x0000_s3098" style="position:absolute;left:4855;top:285;width:29;height:0" coordorigin="4855,285" coordsize="29,0" path="m4855,285r29,e" filled="f" strokeweight=".58pt">
              <v:path arrowok="t"/>
            </v:shape>
            <v:shape id="_x0000_s3097" style="position:absolute;left:4912;top:285;width:29;height:0" coordorigin="4912,285" coordsize="29,0" path="m4912,285r29,e" filled="f" strokeweight=".58pt">
              <v:path arrowok="t"/>
            </v:shape>
            <v:shape id="_x0000_s3096" style="position:absolute;left:4970;top:285;width:29;height:0" coordorigin="4970,285" coordsize="29,0" path="m4970,285r29,e" filled="f" strokeweight=".58pt">
              <v:path arrowok="t"/>
            </v:shape>
            <v:shape id="_x0000_s3095" style="position:absolute;left:5028;top:285;width:29;height:0" coordorigin="5028,285" coordsize="29,0" path="m5028,285r28,e" filled="f" strokeweight=".58pt">
              <v:path arrowok="t"/>
            </v:shape>
            <v:shape id="_x0000_s3094" style="position:absolute;left:5085;top:285;width:29;height:0" coordorigin="5085,285" coordsize="29,0" path="m5085,285r29,e" filled="f" strokeweight=".58pt">
              <v:path arrowok="t"/>
            </v:shape>
            <v:shape id="_x0000_s3093" style="position:absolute;left:5143;top:285;width:29;height:0" coordorigin="5143,285" coordsize="29,0" path="m5143,285r29,e" filled="f" strokeweight=".58pt">
              <v:path arrowok="t"/>
            </v:shape>
            <v:shape id="_x0000_s3092" style="position:absolute;left:5200;top:285;width:29;height:0" coordorigin="5200,285" coordsize="29,0" path="m5200,285r29,e" filled="f" strokeweight=".58pt">
              <v:path arrowok="t"/>
            </v:shape>
            <v:shape id="_x0000_s3091" style="position:absolute;left:5258;top:285;width:29;height:0" coordorigin="5258,285" coordsize="29,0" path="m5258,285r29,e" filled="f" strokeweight=".58pt">
              <v:path arrowok="t"/>
            </v:shape>
            <v:shape id="_x0000_s3090" style="position:absolute;left:5316;top:285;width:29;height:0" coordorigin="5316,285" coordsize="29,0" path="m5316,285r29,e" filled="f" strokeweight=".58pt">
              <v:path arrowok="t"/>
            </v:shape>
            <v:shape id="_x0000_s3089" style="position:absolute;left:5374;top:285;width:29;height:0" coordorigin="5374,285" coordsize="29,0" path="m5374,285r28,e" filled="f" strokeweight=".58pt">
              <v:path arrowok="t"/>
            </v:shape>
            <v:shape id="_x0000_s3088" style="position:absolute;left:5431;top:285;width:29;height:0" coordorigin="5431,285" coordsize="29,0" path="m5431,285r29,e" filled="f" strokeweight=".58pt">
              <v:path arrowok="t"/>
            </v:shape>
            <v:shape id="_x0000_s3087" style="position:absolute;left:5489;top:285;width:29;height:0" coordorigin="5489,285" coordsize="29,0" path="m5489,285r29,e" filled="f" strokeweight=".58pt">
              <v:path arrowok="t"/>
            </v:shape>
            <v:shape id="_x0000_s3086" style="position:absolute;left:5546;top:285;width:29;height:0" coordorigin="5546,285" coordsize="29,0" path="m5546,285r29,e" filled="f" strokeweight=".58pt">
              <v:path arrowok="t"/>
            </v:shape>
            <v:shape id="_x0000_s3085" style="position:absolute;left:5604;top:285;width:29;height:0" coordorigin="5604,285" coordsize="29,0" path="m5604,285r29,e" filled="f" strokeweight=".58pt">
              <v:path arrowok="t"/>
            </v:shape>
            <v:shape id="_x0000_s3084" style="position:absolute;left:5662;top:285;width:29;height:0" coordorigin="5662,285" coordsize="29,0" path="m5662,285r28,e" filled="f" strokeweight=".58pt">
              <v:path arrowok="t"/>
            </v:shape>
            <v:shape id="_x0000_s3083" style="position:absolute;left:5719;top:285;width:29;height:0" coordorigin="5719,285" coordsize="29,0" path="m5719,285r29,e" filled="f" strokeweight=".58pt">
              <v:path arrowok="t"/>
            </v:shape>
            <v:shape id="_x0000_s3082" style="position:absolute;left:5777;top:285;width:29;height:0" coordorigin="5777,285" coordsize="29,0" path="m5777,285r29,e" filled="f" strokeweight=".58pt">
              <v:path arrowok="t"/>
            </v:shape>
            <v:shape id="_x0000_s3081" style="position:absolute;left:5834;top:285;width:29;height:0" coordorigin="5834,285" coordsize="29,0" path="m5834,285r29,e" filled="f" strokeweight=".58pt">
              <v:path arrowok="t"/>
            </v:shape>
            <v:shape id="_x0000_s3080" style="position:absolute;left:5892;top:285;width:29;height:0" coordorigin="5892,285" coordsize="29,0" path="m5892,285r29,e" filled="f" strokeweight=".58pt">
              <v:path arrowok="t"/>
            </v:shape>
            <v:shape id="_x0000_s3079" style="position:absolute;left:5950;top:285;width:29;height:0" coordorigin="5950,285" coordsize="29,0" path="m5950,285r28,e" filled="f" strokeweight=".58pt">
              <v:path arrowok="t"/>
            </v:shape>
            <v:shape id="_x0000_s3078" style="position:absolute;left:6007;top:285;width:29;height:0" coordorigin="6007,285" coordsize="29,0" path="m6007,285r29,e" filled="f" strokeweight=".58pt">
              <v:path arrowok="t"/>
            </v:shape>
            <v:shape id="_x0000_s3077" style="position:absolute;left:6065;top:285;width:29;height:0" coordorigin="6065,285" coordsize="29,0" path="m6065,285r29,e" filled="f" strokeweight=".58pt">
              <v:path arrowok="t"/>
            </v:shape>
            <v:shape id="_x0000_s3076" style="position:absolute;left:6122;top:285;width:29;height:0" coordorigin="6122,285" coordsize="29,0" path="m6122,285r29,e" filled="f" strokeweight=".58pt">
              <v:path arrowok="t"/>
            </v:shape>
            <v:shape id="_x0000_s3075" style="position:absolute;left:6180;top:285;width:29;height:0" coordorigin="6180,285" coordsize="29,0" path="m6180,285r29,e" filled="f" strokeweight=".58pt">
              <v:path arrowok="t"/>
            </v:shape>
            <v:shape id="_x0000_s3074" style="position:absolute;left:6238;top:285;width:29;height:0" coordorigin="6238,285" coordsize="29,0" path="m6238,285r28,e" filled="f" strokeweight=".58pt">
              <v:path arrowok="t"/>
            </v:shape>
            <v:shape id="_x0000_s3073" style="position:absolute;left:6295;top:285;width:29;height:0" coordorigin="6295,285" coordsize="29,0" path="m6295,285r29,e" filled="f" strokeweight=".58pt">
              <v:path arrowok="t"/>
            </v:shape>
            <v:shape id="_x0000_s3072" style="position:absolute;left:6353;top:285;width:29;height:0" coordorigin="6353,285" coordsize="29,0" path="m6353,285r29,e" filled="f" strokeweight=".58pt">
              <v:path arrowok="t"/>
            </v:shape>
            <v:shape id="_x0000_s3071" style="position:absolute;left:6410;top:285;width:29;height:0" coordorigin="6410,285" coordsize="29,0" path="m6410,285r29,e" filled="f" strokeweight=".58pt">
              <v:path arrowok="t"/>
            </v:shape>
            <v:shape id="_x0000_s3070" style="position:absolute;left:6468;top:285;width:29;height:0" coordorigin="6468,285" coordsize="29,0" path="m6468,285r29,e" filled="f" strokeweight=".58pt">
              <v:path arrowok="t"/>
            </v:shape>
            <v:shape id="_x0000_s3069" style="position:absolute;left:6526;top:285;width:29;height:0" coordorigin="6526,285" coordsize="29,0" path="m6526,285r29,e" filled="f" strokeweight=".58pt">
              <v:path arrowok="t"/>
            </v:shape>
            <v:shape id="_x0000_s3068" style="position:absolute;left:6584;top:285;width:29;height:0" coordorigin="6584,285" coordsize="29,0" path="m6584,285r28,e" filled="f" strokeweight=".58pt">
              <v:path arrowok="t"/>
            </v:shape>
            <v:shape id="_x0000_s3067" style="position:absolute;left:6641;top:285;width:29;height:0" coordorigin="6641,285" coordsize="29,0" path="m6641,285r29,e" filled="f" strokeweight=".58pt">
              <v:path arrowok="t"/>
            </v:shape>
            <v:shape id="_x0000_s3066" style="position:absolute;left:6699;top:285;width:29;height:0" coordorigin="6699,285" coordsize="29,0" path="m6699,285r29,e" filled="f" strokeweight=".58pt">
              <v:path arrowok="t"/>
            </v:shape>
            <v:shape id="_x0000_s3065" style="position:absolute;left:6756;top:285;width:29;height:0" coordorigin="6756,285" coordsize="29,0" path="m6756,285r29,e" filled="f" strokeweight=".58pt">
              <v:path arrowok="t"/>
            </v:shape>
            <v:shape id="_x0000_s3064" style="position:absolute;left:6814;top:285;width:29;height:0" coordorigin="6814,285" coordsize="29,0" path="m6814,285r29,e" filled="f" strokeweight=".58pt">
              <v:path arrowok="t"/>
            </v:shape>
            <v:shape id="_x0000_s3063" style="position:absolute;left:6872;top:285;width:29;height:0" coordorigin="6872,285" coordsize="29,0" path="m6872,285r28,e" filled="f" strokeweight=".58pt">
              <v:path arrowok="t"/>
            </v:shape>
            <v:shape id="_x0000_s3062" style="position:absolute;left:6929;top:285;width:29;height:0" coordorigin="6929,285" coordsize="29,0" path="m6929,285r29,e" filled="f" strokeweight=".58pt">
              <v:path arrowok="t"/>
            </v:shape>
            <v:shape id="_x0000_s3061" style="position:absolute;left:6987;top:285;width:29;height:0" coordorigin="6987,285" coordsize="29,0" path="m6987,285r29,e" filled="f" strokeweight=".58pt">
              <v:path arrowok="t"/>
            </v:shape>
            <v:shape id="_x0000_s3060" style="position:absolute;left:7044;top:285;width:29;height:0" coordorigin="7044,285" coordsize="29,0" path="m7044,285r29,e" filled="f" strokeweight=".58pt">
              <v:path arrowok="t"/>
            </v:shape>
            <v:shape id="_x0000_s3059" style="position:absolute;left:7102;top:285;width:29;height:0" coordorigin="7102,285" coordsize="29,0" path="m7102,285r29,e" filled="f" strokeweight=".58pt">
              <v:path arrowok="t"/>
            </v:shape>
            <v:shape id="_x0000_s3058" style="position:absolute;left:7160;top:285;width:29;height:0" coordorigin="7160,285" coordsize="29,0" path="m7160,285r28,e" filled="f" strokeweight=".58pt">
              <v:path arrowok="t"/>
            </v:shape>
            <v:shape id="_x0000_s3057" style="position:absolute;left:7217;top:285;width:29;height:0" coordorigin="7217,285" coordsize="29,0" path="m7217,285r29,e" filled="f" strokeweight=".58pt">
              <v:path arrowok="t"/>
            </v:shape>
            <v:shape id="_x0000_s3056" style="position:absolute;left:7275;top:285;width:29;height:0" coordorigin="7275,285" coordsize="29,0" path="m7275,285r29,e" filled="f" strokeweight=".58pt">
              <v:path arrowok="t"/>
            </v:shape>
            <v:shape id="_x0000_s3055" style="position:absolute;left:7332;top:285;width:29;height:0" coordorigin="7332,285" coordsize="29,0" path="m7332,285r29,e" filled="f" strokeweight=".58pt">
              <v:path arrowok="t"/>
            </v:shape>
            <v:shape id="_x0000_s3054" style="position:absolute;left:7390;top:285;width:29;height:0" coordorigin="7390,285" coordsize="29,0" path="m7390,285r29,e" filled="f" strokeweight=".58pt">
              <v:path arrowok="t"/>
            </v:shape>
            <v:shape id="_x0000_s3053" style="position:absolute;left:7448;top:285;width:29;height:0" coordorigin="7448,285" coordsize="29,0" path="m7448,285r28,e" filled="f" strokeweight=".58pt">
              <v:path arrowok="t"/>
            </v:shape>
            <v:shape id="_x0000_s3052" style="position:absolute;left:7505;top:285;width:29;height:0" coordorigin="7505,285" coordsize="29,0" path="m7505,285r29,e" filled="f" strokeweight=".58pt">
              <v:path arrowok="t"/>
            </v:shape>
            <v:shape id="_x0000_s3051" style="position:absolute;left:7563;top:285;width:29;height:0" coordorigin="7563,285" coordsize="29,0" path="m7563,285r29,e" filled="f" strokeweight=".58pt">
              <v:path arrowok="t"/>
            </v:shape>
            <v:shape id="_x0000_s3050" style="position:absolute;left:7620;top:285;width:29;height:0" coordorigin="7620,285" coordsize="29,0" path="m7620,285r29,e" filled="f" strokeweight=".58pt">
              <v:path arrowok="t"/>
            </v:shape>
            <v:shape id="_x0000_s3049" style="position:absolute;left:7678;top:285;width:29;height:0" coordorigin="7678,285" coordsize="29,0" path="m7678,285r29,e" filled="f" strokeweight=".58pt">
              <v:path arrowok="t"/>
            </v:shape>
            <v:shape id="_x0000_s3048" style="position:absolute;left:7736;top:285;width:29;height:0" coordorigin="7736,285" coordsize="29,0" path="m7736,285r29,e" filled="f" strokeweight=".58pt">
              <v:path arrowok="t"/>
            </v:shape>
            <v:shape id="_x0000_s3047" style="position:absolute;left:7794;top:285;width:29;height:0" coordorigin="7794,285" coordsize="29,0" path="m7794,285r29,e" filled="f" strokeweight=".58pt">
              <v:path arrowok="t"/>
            </v:shape>
            <v:shape id="_x0000_s3046" style="position:absolute;left:7851;top:285;width:29;height:0" coordorigin="7851,285" coordsize="29,0" path="m7851,285r29,e" filled="f" strokeweight=".58pt">
              <v:path arrowok="t"/>
            </v:shape>
            <v:shape id="_x0000_s3045" style="position:absolute;left:7909;top:285;width:29;height:0" coordorigin="7909,285" coordsize="29,0" path="m7909,285r29,e" filled="f" strokeweight=".58pt">
              <v:path arrowok="t"/>
            </v:shape>
            <v:shape id="_x0000_s3044" style="position:absolute;left:7967;top:285;width:29;height:0" coordorigin="7967,285" coordsize="29,0" path="m7967,285r28,e" filled="f" strokeweight=".58pt">
              <v:path arrowok="t"/>
            </v:shape>
            <v:shape id="_x0000_s3043" style="position:absolute;left:8024;top:285;width:29;height:0" coordorigin="8024,285" coordsize="29,0" path="m8024,285r29,e" filled="f" strokeweight=".58pt">
              <v:path arrowok="t"/>
            </v:shape>
            <v:shape id="_x0000_s3042" style="position:absolute;left:8082;top:285;width:29;height:0" coordorigin="8082,285" coordsize="29,0" path="m8082,285r29,e" filled="f" strokeweight=".58pt">
              <v:path arrowok="t"/>
            </v:shape>
            <v:shape id="_x0000_s3041" style="position:absolute;left:8139;top:285;width:29;height:0" coordorigin="8139,285" coordsize="29,0" path="m8139,285r29,e" filled="f" strokeweight=".58pt">
              <v:path arrowok="t"/>
            </v:shape>
            <v:shape id="_x0000_s3040" style="position:absolute;left:8197;top:285;width:29;height:0" coordorigin="8197,285" coordsize="29,0" path="m8197,285r29,e" filled="f" strokeweight=".58pt">
              <v:path arrowok="t"/>
            </v:shape>
            <v:shape id="_x0000_s3039" style="position:absolute;left:8255;top:285;width:29;height:0" coordorigin="8255,285" coordsize="29,0" path="m8255,285r28,e" filled="f" strokeweight=".58pt">
              <v:path arrowok="t"/>
            </v:shape>
            <v:shape id="_x0000_s3038" style="position:absolute;left:8312;top:285;width:29;height:0" coordorigin="8312,285" coordsize="29,0" path="m8312,285r29,e" filled="f" strokeweight=".58pt">
              <v:path arrowok="t"/>
            </v:shape>
            <v:shape id="_x0000_s3037" style="position:absolute;left:8370;top:285;width:29;height:0" coordorigin="8370,285" coordsize="29,0" path="m8370,285r29,e" filled="f" strokeweight=".58pt">
              <v:path arrowok="t"/>
            </v:shape>
            <v:shape id="_x0000_s3036" style="position:absolute;left:8427;top:285;width:29;height:0" coordorigin="8427,285" coordsize="29,0" path="m8427,285r29,e" filled="f" strokeweight=".58pt">
              <v:path arrowok="t"/>
            </v:shape>
            <v:shape id="_x0000_s3035" style="position:absolute;left:8485;top:285;width:29;height:0" coordorigin="8485,285" coordsize="29,0" path="m8485,285r29,e" filled="f" strokeweight=".58pt">
              <v:path arrowok="t"/>
            </v:shape>
            <v:shape id="_x0000_s3034" style="position:absolute;left:8543;top:285;width:29;height:0" coordorigin="8543,285" coordsize="29,0" path="m8543,285r28,e" filled="f" strokeweight=".58pt">
              <v:path arrowok="t"/>
            </v:shape>
            <v:shape id="_x0000_s3033" style="position:absolute;left:8600;top:285;width:29;height:0" coordorigin="8600,285" coordsize="29,0" path="m8600,285r29,e" filled="f" strokeweight=".58pt">
              <v:path arrowok="t"/>
            </v:shape>
            <v:shape id="_x0000_s3032" style="position:absolute;left:8658;top:285;width:29;height:0" coordorigin="8658,285" coordsize="29,0" path="m8658,285r29,e" filled="f" strokeweight=".58pt">
              <v:path arrowok="t"/>
            </v:shape>
            <v:shape id="_x0000_s3031" style="position:absolute;left:8715;top:285;width:29;height:0" coordorigin="8715,285" coordsize="29,0" path="m8715,285r29,e" filled="f" strokeweight=".58pt">
              <v:path arrowok="t"/>
            </v:shape>
            <v:shape id="_x0000_s3030" style="position:absolute;left:8773;top:285;width:29;height:0" coordorigin="8773,285" coordsize="29,0" path="m8773,285r29,e" filled="f" strokeweight=".58pt">
              <v:path arrowok="t"/>
            </v:shape>
            <v:shape id="_x0000_s3029" style="position:absolute;left:8831;top:285;width:29;height:0" coordorigin="8831,285" coordsize="29,0" path="m8831,285r28,e" filled="f" strokeweight=".58pt">
              <v:path arrowok="t"/>
            </v:shape>
            <v:shape id="_x0000_s3028" style="position:absolute;left:8888;top:285;width:29;height:0" coordorigin="8888,285" coordsize="29,0" path="m8888,285r29,e" filled="f" strokeweight=".58pt">
              <v:path arrowok="t"/>
            </v:shape>
            <v:shape id="_x0000_s3027" style="position:absolute;left:8946;top:285;width:29;height:0" coordorigin="8946,285" coordsize="29,0" path="m8946,285r29,e" filled="f" strokeweight=".58pt">
              <v:path arrowok="t"/>
            </v:shape>
            <v:shape id="_x0000_s3026" style="position:absolute;left:9004;top:285;width:29;height:0" coordorigin="9004,285" coordsize="29,0" path="m9004,285r29,e" filled="f" strokeweight=".58pt">
              <v:path arrowok="t"/>
            </v:shape>
            <v:shape id="_x0000_s3025" style="position:absolute;left:9061;top:285;width:29;height:0" coordorigin="9061,285" coordsize="29,0" path="m9061,285r29,e" filled="f" strokeweight=".58pt">
              <v:path arrowok="t"/>
            </v:shape>
            <v:shape id="_x0000_s3024" style="position:absolute;left:9119;top:285;width:29;height:0" coordorigin="9119,285" coordsize="29,0" path="m9119,285r29,e" filled="f" strokeweight=".58pt">
              <v:path arrowok="t"/>
            </v:shape>
            <v:shape id="_x0000_s3023" style="position:absolute;left:9177;top:285;width:29;height:0" coordorigin="9177,285" coordsize="29,0" path="m9177,285r28,e" filled="f" strokeweight=".58pt">
              <v:path arrowok="t"/>
            </v:shape>
            <v:shape id="_x0000_s3022" style="position:absolute;left:9234;top:285;width:29;height:0" coordorigin="9234,285" coordsize="29,0" path="m9234,285r29,e" filled="f" strokeweight=".58pt">
              <v:path arrowok="t"/>
            </v:shape>
            <v:shape id="_x0000_s3021" style="position:absolute;left:9292;top:285;width:29;height:0" coordorigin="9292,285" coordsize="29,0" path="m9292,285r29,e" filled="f" strokeweight=".58pt">
              <v:path arrowok="t"/>
            </v:shape>
            <v:shape id="_x0000_s3020" style="position:absolute;left:9349;top:285;width:29;height:0" coordorigin="9349,285" coordsize="29,0" path="m9349,285r29,e" filled="f" strokeweight=".58pt">
              <v:path arrowok="t"/>
            </v:shape>
            <v:shape id="_x0000_s3019" style="position:absolute;left:9407;top:285;width:29;height:0" coordorigin="9407,285" coordsize="29,0" path="m9407,285r29,e" filled="f" strokeweight=".58pt">
              <v:path arrowok="t"/>
            </v:shape>
            <v:shape id="_x0000_s3018" style="position:absolute;left:9465;top:285;width:29;height:0" coordorigin="9465,285" coordsize="29,0" path="m9465,285r28,e" filled="f" strokeweight=".58pt">
              <v:path arrowok="t"/>
            </v:shape>
            <v:shape id="_x0000_s3017" style="position:absolute;left:9522;top:285;width:29;height:0" coordorigin="9522,285" coordsize="29,0" path="m9522,285r29,e" filled="f" strokeweight=".58pt">
              <v:path arrowok="t"/>
            </v:shape>
            <v:shape id="_x0000_s3016" style="position:absolute;left:9580;top:285;width:29;height:0" coordorigin="9580,285" coordsize="29,0" path="m9580,285r29,e" filled="f" strokeweight=".58pt">
              <v:path arrowok="t"/>
            </v:shape>
            <v:shape id="_x0000_s3015" style="position:absolute;left:9637;top:285;width:29;height:0" coordorigin="9637,285" coordsize="29,0" path="m9637,285r29,e" filled="f" strokeweight=".58pt">
              <v:path arrowok="t"/>
            </v:shape>
            <v:shape id="_x0000_s3014" style="position:absolute;left:9695;top:285;width:29;height:0" coordorigin="9695,285" coordsize="29,0" path="m9695,285r29,e" filled="f" strokeweight=".58pt">
              <v:path arrowok="t"/>
            </v:shape>
            <v:shape id="_x0000_s3013" style="position:absolute;left:9753;top:285;width:29;height:0" coordorigin="9753,285" coordsize="29,0" path="m9753,285r28,e" filled="f" strokeweight=".58pt">
              <v:path arrowok="t"/>
            </v:shape>
            <v:shape id="_x0000_s3012" style="position:absolute;left:9810;top:285;width:29;height:0" coordorigin="9810,285" coordsize="29,0" path="m9810,285r29,e" filled="f" strokeweight=".58pt">
              <v:path arrowok="t"/>
            </v:shape>
            <v:shape id="_x0000_s3011" style="position:absolute;left:9868;top:285;width:29;height:0" coordorigin="9868,285" coordsize="29,0" path="m9868,285r29,e" filled="f" strokeweight=".58pt">
              <v:path arrowok="t"/>
            </v:shape>
            <v:shape id="_x0000_s3010" style="position:absolute;left:9925;top:285;width:29;height:0" coordorigin="9925,285" coordsize="29,0" path="m9925,285r29,e" filled="f" strokeweight=".58pt">
              <v:path arrowok="t"/>
            </v:shape>
            <v:shape id="_x0000_s3009" style="position:absolute;left:9983;top:285;width:29;height:0" coordorigin="9983,285" coordsize="29,0" path="m9983,285r29,e" filled="f" strokeweight=".58pt">
              <v:path arrowok="t"/>
            </v:shape>
            <v:shape id="_x0000_s3008" style="position:absolute;left:10041;top:285;width:29;height:0" coordorigin="10041,285" coordsize="29,0" path="m10041,285r28,e" filled="f" strokeweight=".58pt">
              <v:path arrowok="t"/>
            </v:shape>
            <v:shape id="_x0000_s3007" style="position:absolute;left:10099;top:285;width:29;height:0" coordorigin="10099,285" coordsize="29,0" path="m10099,285r29,e" filled="f" strokeweight=".58pt">
              <v:path arrowok="t"/>
            </v:shape>
            <v:shape id="_x0000_s3006" style="position:absolute;left:10156;top:285;width:29;height:0" coordorigin="10156,285" coordsize="29,0" path="m10156,285r29,e" filled="f" strokeweight=".58pt">
              <v:path arrowok="t"/>
            </v:shape>
            <v:shape id="_x0000_s3005" style="position:absolute;left:10214;top:285;width:29;height:0" coordorigin="10214,285" coordsize="29,0" path="m10214,285r29,e" filled="f" strokeweight=".58pt">
              <v:path arrowok="t"/>
            </v:shape>
            <v:shape id="_x0000_s3004" style="position:absolute;left:10272;top:285;width:29;height:0" coordorigin="10272,285" coordsize="29,0" path="m10272,285r28,e" filled="f" strokeweight=".58pt">
              <v:path arrowok="t"/>
            </v:shape>
            <v:shape id="_x0000_s3003" style="position:absolute;left:10329;top:285;width:29;height:0" coordorigin="10329,285" coordsize="29,0" path="m10329,285r29,e" filled="f" strokeweight=".58pt">
              <v:path arrowok="t"/>
            </v:shape>
            <v:shape id="_x0000_s3002" style="position:absolute;left:10387;top:285;width:29;height:0" coordorigin="10387,285" coordsize="29,0" path="m10387,285r29,e" filled="f" strokeweight=".58pt">
              <v:path arrowok="t"/>
            </v:shape>
            <v:shape id="_x0000_s3001" style="position:absolute;left:10444;top:285;width:29;height:0" coordorigin="10444,285" coordsize="29,0" path="m10444,285r29,e" filled="f" strokeweight=".58pt">
              <v:path arrowok="t"/>
            </v:shape>
            <v:shape id="_x0000_s3000" style="position:absolute;left:10502;top:285;width:29;height:0" coordorigin="10502,285" coordsize="29,0" path="m10502,285r29,e" filled="f" strokeweight=".58pt">
              <v:path arrowok="t"/>
            </v:shape>
            <v:shape id="_x0000_s2999" style="position:absolute;left:10560;top:285;width:29;height:0" coordorigin="10560,285" coordsize="29,0" path="m10560,285r28,e" filled="f" strokeweight=".58pt">
              <v:path arrowok="t"/>
            </v:shape>
            <v:shape id="_x0000_s2998" style="position:absolute;left:10617;top:285;width:29;height:0" coordorigin="10617,285" coordsize="29,0" path="m10617,285r29,e" filled="f" strokeweight=".58pt">
              <v:path arrowok="t"/>
            </v:shape>
            <v:shape id="_x0000_s2997" style="position:absolute;left:10675;top:285;width:29;height:0" coordorigin="10675,285" coordsize="29,0" path="m10675,285r29,e" filled="f" strokeweight=".58pt">
              <v:path arrowok="t"/>
            </v:shape>
            <v:shape id="_x0000_s2996" style="position:absolute;left:10732;top:285;width:29;height:0" coordorigin="10732,285" coordsize="29,0" path="m10732,285r29,e" filled="f" strokeweight=".58pt">
              <v:path arrowok="t"/>
            </v:shape>
            <v:shape id="_x0000_s2995" style="position:absolute;left:10790;top:285;width:29;height:0" coordorigin="10790,285" coordsize="29,0" path="m10790,285r29,e" filled="f" strokeweight=".58pt">
              <v:path arrowok="t"/>
            </v:shape>
            <v:shape id="_x0000_s2994" style="position:absolute;left:10848;top:285;width:29;height:0" coordorigin="10848,285" coordsize="29,0" path="m10848,285r28,e" filled="f" strokeweight=".58pt">
              <v:path arrowok="t"/>
            </v:shape>
            <v:shape id="_x0000_s2993" style="position:absolute;left:10905;top:285;width:29;height:0" coordorigin="10905,285" coordsize="29,0" path="m10905,285r29,e" filled="f" strokeweight=".58pt">
              <v:path arrowok="t"/>
            </v:shape>
            <v:shape id="_x0000_s2992" style="position:absolute;left:10963;top:285;width:29;height:0" coordorigin="10963,285" coordsize="29,0" path="m10963,285r29,e" filled="f" strokeweight=".58pt">
              <v:path arrowok="t"/>
            </v:shape>
            <v:shape id="_x0000_s2991" style="position:absolute;left:11020;top:285;width:29;height:0" coordorigin="11020,285" coordsize="29,0" path="m11020,285r29,e" filled="f" strokeweight=".58pt">
              <v:path arrowok="t"/>
            </v:shape>
            <v:shape id="_x0000_s2990" style="position:absolute;left:11078;top:285;width:29;height:0" coordorigin="11078,285" coordsize="29,0" path="m11078,285r29,e" filled="f" strokeweight=".58pt">
              <v:path arrowok="t"/>
            </v:shape>
            <v:shape id="_x0000_s2989" style="position:absolute;left:11136;top:285;width:29;height:0" coordorigin="11136,285" coordsize="29,0" path="m11136,285r28,e" filled="f" strokeweight=".58pt">
              <v:path arrowok="t"/>
            </v:shape>
            <v:shape id="_x0000_s2988" style="position:absolute;left:11193;top:285;width:29;height:0" coordorigin="11193,285" coordsize="29,0" path="m11193,285r29,e" filled="f" strokeweight=".58pt">
              <v:path arrowok="t"/>
            </v:shape>
            <v:shape id="_x0000_s2987" style="position:absolute;left:11251;top:285;width:5;height:0" coordorigin="11251,285" coordsize="5,0" path="m11251,285r5,e" filled="f" strokeweight=".58pt">
              <v:path arrowok="t"/>
            </v:shape>
            <w10:wrap anchorx="page"/>
          </v:group>
        </w:pict>
      </w:r>
      <w:r>
        <w:pict w14:anchorId="4F7FD8E1">
          <v:group id="_x0000_s2849" style="position:absolute;left:0;text-align:left;margin-left:173.3pt;margin-top:27.4pt;width:389.75pt;height:.6pt;z-index:-3919;mso-position-horizontal-relative:page" coordorigin="3466,548" coordsize="7795,12">
            <v:shape id="_x0000_s2985" style="position:absolute;left:3472;top:554;width:29;height:0" coordorigin="3472,554" coordsize="29,0" path="m3472,554r29,e" filled="f" strokeweight=".58pt">
              <v:path arrowok="t"/>
            </v:shape>
            <v:shape id="_x0000_s2984" style="position:absolute;left:3529;top:554;width:29;height:0" coordorigin="3529,554" coordsize="29,0" path="m3529,554r29,e" filled="f" strokeweight=".58pt">
              <v:path arrowok="t"/>
            </v:shape>
            <v:shape id="_x0000_s2983" style="position:absolute;left:3587;top:554;width:29;height:0" coordorigin="3587,554" coordsize="29,0" path="m3587,554r29,e" filled="f" strokeweight=".58pt">
              <v:path arrowok="t"/>
            </v:shape>
            <v:shape id="_x0000_s2982" style="position:absolute;left:3645;top:554;width:29;height:0" coordorigin="3645,554" coordsize="29,0" path="m3645,554r28,e" filled="f" strokeweight=".58pt">
              <v:path arrowok="t"/>
            </v:shape>
            <v:shape id="_x0000_s2981" style="position:absolute;left:3702;top:554;width:29;height:0" coordorigin="3702,554" coordsize="29,0" path="m3702,554r29,e" filled="f" strokeweight=".58pt">
              <v:path arrowok="t"/>
            </v:shape>
            <v:shape id="_x0000_s2980" style="position:absolute;left:3760;top:554;width:29;height:0" coordorigin="3760,554" coordsize="29,0" path="m3760,554r29,e" filled="f" strokeweight=".58pt">
              <v:path arrowok="t"/>
            </v:shape>
            <v:shape id="_x0000_s2979" style="position:absolute;left:3817;top:554;width:29;height:0" coordorigin="3817,554" coordsize="29,0" path="m3817,554r29,e" filled="f" strokeweight=".58pt">
              <v:path arrowok="t"/>
            </v:shape>
            <v:shape id="_x0000_s2978" style="position:absolute;left:3875;top:554;width:29;height:0" coordorigin="3875,554" coordsize="29,0" path="m3875,554r29,e" filled="f" strokeweight=".58pt">
              <v:path arrowok="t"/>
            </v:shape>
            <v:shape id="_x0000_s2977" style="position:absolute;left:3933;top:554;width:29;height:0" coordorigin="3933,554" coordsize="29,0" path="m3933,554r28,e" filled="f" strokeweight=".58pt">
              <v:path arrowok="t"/>
            </v:shape>
            <v:shape id="_x0000_s2976" style="position:absolute;left:3990;top:554;width:29;height:0" coordorigin="3990,554" coordsize="29,0" path="m3990,554r29,e" filled="f" strokeweight=".58pt">
              <v:path arrowok="t"/>
            </v:shape>
            <v:shape id="_x0000_s2975" style="position:absolute;left:4048;top:554;width:29;height:0" coordorigin="4048,554" coordsize="29,0" path="m4048,554r29,e" filled="f" strokeweight=".58pt">
              <v:path arrowok="t"/>
            </v:shape>
            <v:shape id="_x0000_s2974" style="position:absolute;left:4105;top:554;width:29;height:0" coordorigin="4105,554" coordsize="29,0" path="m4105,554r30,e" filled="f" strokeweight=".58pt">
              <v:path arrowok="t"/>
            </v:shape>
            <v:shape id="_x0000_s2973" style="position:absolute;left:4164;top:554;width:29;height:0" coordorigin="4164,554" coordsize="29,0" path="m4164,554r28,e" filled="f" strokeweight=".58pt">
              <v:path arrowok="t"/>
            </v:shape>
            <v:shape id="_x0000_s2972" style="position:absolute;left:4221;top:554;width:29;height:0" coordorigin="4221,554" coordsize="29,0" path="m4221,554r29,e" filled="f" strokeweight=".58pt">
              <v:path arrowok="t"/>
            </v:shape>
            <v:shape id="_x0000_s2971" style="position:absolute;left:4279;top:554;width:29;height:0" coordorigin="4279,554" coordsize="29,0" path="m4279,554r29,e" filled="f" strokeweight=".58pt">
              <v:path arrowok="t"/>
            </v:shape>
            <v:shape id="_x0000_s2970" style="position:absolute;left:4336;top:554;width:29;height:0" coordorigin="4336,554" coordsize="29,0" path="m4336,554r29,e" filled="f" strokeweight=".58pt">
              <v:path arrowok="t"/>
            </v:shape>
            <v:shape id="_x0000_s2969" style="position:absolute;left:4394;top:554;width:29;height:0" coordorigin="4394,554" coordsize="29,0" path="m4394,554r29,e" filled="f" strokeweight=".58pt">
              <v:path arrowok="t"/>
            </v:shape>
            <v:shape id="_x0000_s2968" style="position:absolute;left:4452;top:554;width:29;height:0" coordorigin="4452,554" coordsize="29,0" path="m4452,554r28,e" filled="f" strokeweight=".58pt">
              <v:path arrowok="t"/>
            </v:shape>
            <v:shape id="_x0000_s2967" style="position:absolute;left:4509;top:554;width:29;height:0" coordorigin="4509,554" coordsize="29,0" path="m4509,554r29,e" filled="f" strokeweight=".58pt">
              <v:path arrowok="t"/>
            </v:shape>
            <v:shape id="_x0000_s2966" style="position:absolute;left:4567;top:554;width:29;height:0" coordorigin="4567,554" coordsize="29,0" path="m4567,554r29,e" filled="f" strokeweight=".58pt">
              <v:path arrowok="t"/>
            </v:shape>
            <v:shape id="_x0000_s2965" style="position:absolute;left:4624;top:554;width:29;height:0" coordorigin="4624,554" coordsize="29,0" path="m4624,554r29,e" filled="f" strokeweight=".58pt">
              <v:path arrowok="t"/>
            </v:shape>
            <v:shape id="_x0000_s2964" style="position:absolute;left:4682;top:554;width:29;height:0" coordorigin="4682,554" coordsize="29,0" path="m4682,554r29,e" filled="f" strokeweight=".58pt">
              <v:path arrowok="t"/>
            </v:shape>
            <v:shape id="_x0000_s2963" style="position:absolute;left:4740;top:554;width:29;height:0" coordorigin="4740,554" coordsize="29,0" path="m4740,554r28,e" filled="f" strokeweight=".58pt">
              <v:path arrowok="t"/>
            </v:shape>
            <v:shape id="_x0000_s2962" style="position:absolute;left:4797;top:554;width:29;height:0" coordorigin="4797,554" coordsize="29,0" path="m4797,554r29,e" filled="f" strokeweight=".58pt">
              <v:path arrowok="t"/>
            </v:shape>
            <v:shape id="_x0000_s2961" style="position:absolute;left:4855;top:554;width:29;height:0" coordorigin="4855,554" coordsize="29,0" path="m4855,554r29,e" filled="f" strokeweight=".58pt">
              <v:path arrowok="t"/>
            </v:shape>
            <v:shape id="_x0000_s2960" style="position:absolute;left:4912;top:554;width:29;height:0" coordorigin="4912,554" coordsize="29,0" path="m4912,554r29,e" filled="f" strokeweight=".58pt">
              <v:path arrowok="t"/>
            </v:shape>
            <v:shape id="_x0000_s2959" style="position:absolute;left:4970;top:554;width:29;height:0" coordorigin="4970,554" coordsize="29,0" path="m4970,554r29,e" filled="f" strokeweight=".58pt">
              <v:path arrowok="t"/>
            </v:shape>
            <v:shape id="_x0000_s2958" style="position:absolute;left:5028;top:554;width:29;height:0" coordorigin="5028,554" coordsize="29,0" path="m5028,554r28,e" filled="f" strokeweight=".58pt">
              <v:path arrowok="t"/>
            </v:shape>
            <v:shape id="_x0000_s2957" style="position:absolute;left:5085;top:554;width:29;height:0" coordorigin="5085,554" coordsize="29,0" path="m5085,554r29,e" filled="f" strokeweight=".58pt">
              <v:path arrowok="t"/>
            </v:shape>
            <v:shape id="_x0000_s2956" style="position:absolute;left:5143;top:554;width:29;height:0" coordorigin="5143,554" coordsize="29,0" path="m5143,554r29,e" filled="f" strokeweight=".58pt">
              <v:path arrowok="t"/>
            </v:shape>
            <v:shape id="_x0000_s2955" style="position:absolute;left:5200;top:554;width:29;height:0" coordorigin="5200,554" coordsize="29,0" path="m5200,554r29,e" filled="f" strokeweight=".58pt">
              <v:path arrowok="t"/>
            </v:shape>
            <v:shape id="_x0000_s2954" style="position:absolute;left:5258;top:554;width:29;height:0" coordorigin="5258,554" coordsize="29,0" path="m5258,554r29,e" filled="f" strokeweight=".58pt">
              <v:path arrowok="t"/>
            </v:shape>
            <v:shape id="_x0000_s2953" style="position:absolute;left:5316;top:554;width:29;height:0" coordorigin="5316,554" coordsize="29,0" path="m5316,554r29,e" filled="f" strokeweight=".58pt">
              <v:path arrowok="t"/>
            </v:shape>
            <v:shape id="_x0000_s2952" style="position:absolute;left:5374;top:554;width:29;height:0" coordorigin="5374,554" coordsize="29,0" path="m5374,554r28,e" filled="f" strokeweight=".58pt">
              <v:path arrowok="t"/>
            </v:shape>
            <v:shape id="_x0000_s2951" style="position:absolute;left:5431;top:554;width:29;height:0" coordorigin="5431,554" coordsize="29,0" path="m5431,554r29,e" filled="f" strokeweight=".58pt">
              <v:path arrowok="t"/>
            </v:shape>
            <v:shape id="_x0000_s2950" style="position:absolute;left:5489;top:554;width:29;height:0" coordorigin="5489,554" coordsize="29,0" path="m5489,554r29,e" filled="f" strokeweight=".58pt">
              <v:path arrowok="t"/>
            </v:shape>
            <v:shape id="_x0000_s2949" style="position:absolute;left:5546;top:554;width:29;height:0" coordorigin="5546,554" coordsize="29,0" path="m5546,554r29,e" filled="f" strokeweight=".58pt">
              <v:path arrowok="t"/>
            </v:shape>
            <v:shape id="_x0000_s2948" style="position:absolute;left:5604;top:554;width:29;height:0" coordorigin="5604,554" coordsize="29,0" path="m5604,554r29,e" filled="f" strokeweight=".58pt">
              <v:path arrowok="t"/>
            </v:shape>
            <v:shape id="_x0000_s2947" style="position:absolute;left:5662;top:554;width:29;height:0" coordorigin="5662,554" coordsize="29,0" path="m5662,554r28,e" filled="f" strokeweight=".58pt">
              <v:path arrowok="t"/>
            </v:shape>
            <v:shape id="_x0000_s2946" style="position:absolute;left:5719;top:554;width:29;height:0" coordorigin="5719,554" coordsize="29,0" path="m5719,554r29,e" filled="f" strokeweight=".58pt">
              <v:path arrowok="t"/>
            </v:shape>
            <v:shape id="_x0000_s2945" style="position:absolute;left:5777;top:554;width:29;height:0" coordorigin="5777,554" coordsize="29,0" path="m5777,554r29,e" filled="f" strokeweight=".58pt">
              <v:path arrowok="t"/>
            </v:shape>
            <v:shape id="_x0000_s2944" style="position:absolute;left:5834;top:554;width:29;height:0" coordorigin="5834,554" coordsize="29,0" path="m5834,554r29,e" filled="f" strokeweight=".58pt">
              <v:path arrowok="t"/>
            </v:shape>
            <v:shape id="_x0000_s2943" style="position:absolute;left:5892;top:554;width:29;height:0" coordorigin="5892,554" coordsize="29,0" path="m5892,554r29,e" filled="f" strokeweight=".58pt">
              <v:path arrowok="t"/>
            </v:shape>
            <v:shape id="_x0000_s2942" style="position:absolute;left:5950;top:554;width:29;height:0" coordorigin="5950,554" coordsize="29,0" path="m5950,554r28,e" filled="f" strokeweight=".58pt">
              <v:path arrowok="t"/>
            </v:shape>
            <v:shape id="_x0000_s2941" style="position:absolute;left:6007;top:554;width:29;height:0" coordorigin="6007,554" coordsize="29,0" path="m6007,554r29,e" filled="f" strokeweight=".58pt">
              <v:path arrowok="t"/>
            </v:shape>
            <v:shape id="_x0000_s2940" style="position:absolute;left:6065;top:554;width:29;height:0" coordorigin="6065,554" coordsize="29,0" path="m6065,554r29,e" filled="f" strokeweight=".58pt">
              <v:path arrowok="t"/>
            </v:shape>
            <v:shape id="_x0000_s2939" style="position:absolute;left:6122;top:554;width:29;height:0" coordorigin="6122,554" coordsize="29,0" path="m6122,554r29,e" filled="f" strokeweight=".58pt">
              <v:path arrowok="t"/>
            </v:shape>
            <v:shape id="_x0000_s2938" style="position:absolute;left:6180;top:554;width:29;height:0" coordorigin="6180,554" coordsize="29,0" path="m6180,554r29,e" filled="f" strokeweight=".58pt">
              <v:path arrowok="t"/>
            </v:shape>
            <v:shape id="_x0000_s2937" style="position:absolute;left:6238;top:554;width:29;height:0" coordorigin="6238,554" coordsize="29,0" path="m6238,554r28,e" filled="f" strokeweight=".58pt">
              <v:path arrowok="t"/>
            </v:shape>
            <v:shape id="_x0000_s2936" style="position:absolute;left:6295;top:554;width:29;height:0" coordorigin="6295,554" coordsize="29,0" path="m6295,554r29,e" filled="f" strokeweight=".58pt">
              <v:path arrowok="t"/>
            </v:shape>
            <v:shape id="_x0000_s2935" style="position:absolute;left:6353;top:554;width:29;height:0" coordorigin="6353,554" coordsize="29,0" path="m6353,554r29,e" filled="f" strokeweight=".58pt">
              <v:path arrowok="t"/>
            </v:shape>
            <v:shape id="_x0000_s2934" style="position:absolute;left:6410;top:554;width:29;height:0" coordorigin="6410,554" coordsize="29,0" path="m6410,554r29,e" filled="f" strokeweight=".58pt">
              <v:path arrowok="t"/>
            </v:shape>
            <v:shape id="_x0000_s2933" style="position:absolute;left:6468;top:554;width:29;height:0" coordorigin="6468,554" coordsize="29,0" path="m6468,554r29,e" filled="f" strokeweight=".58pt">
              <v:path arrowok="t"/>
            </v:shape>
            <v:shape id="_x0000_s2932" style="position:absolute;left:6526;top:554;width:29;height:0" coordorigin="6526,554" coordsize="29,0" path="m6526,554r29,e" filled="f" strokeweight=".58pt">
              <v:path arrowok="t"/>
            </v:shape>
            <v:shape id="_x0000_s2931" style="position:absolute;left:6584;top:554;width:29;height:0" coordorigin="6584,554" coordsize="29,0" path="m6584,554r28,e" filled="f" strokeweight=".58pt">
              <v:path arrowok="t"/>
            </v:shape>
            <v:shape id="_x0000_s2930" style="position:absolute;left:6641;top:554;width:29;height:0" coordorigin="6641,554" coordsize="29,0" path="m6641,554r29,e" filled="f" strokeweight=".58pt">
              <v:path arrowok="t"/>
            </v:shape>
            <v:shape id="_x0000_s2929" style="position:absolute;left:6699;top:554;width:29;height:0" coordorigin="6699,554" coordsize="29,0" path="m6699,554r29,e" filled="f" strokeweight=".58pt">
              <v:path arrowok="t"/>
            </v:shape>
            <v:shape id="_x0000_s2928" style="position:absolute;left:6756;top:554;width:29;height:0" coordorigin="6756,554" coordsize="29,0" path="m6756,554r29,e" filled="f" strokeweight=".58pt">
              <v:path arrowok="t"/>
            </v:shape>
            <v:shape id="_x0000_s2927" style="position:absolute;left:6814;top:554;width:29;height:0" coordorigin="6814,554" coordsize="29,0" path="m6814,554r29,e" filled="f" strokeweight=".58pt">
              <v:path arrowok="t"/>
            </v:shape>
            <v:shape id="_x0000_s2926" style="position:absolute;left:6872;top:554;width:29;height:0" coordorigin="6872,554" coordsize="29,0" path="m6872,554r28,e" filled="f" strokeweight=".58pt">
              <v:path arrowok="t"/>
            </v:shape>
            <v:shape id="_x0000_s2925" style="position:absolute;left:6929;top:554;width:29;height:0" coordorigin="6929,554" coordsize="29,0" path="m6929,554r29,e" filled="f" strokeweight=".58pt">
              <v:path arrowok="t"/>
            </v:shape>
            <v:shape id="_x0000_s2924" style="position:absolute;left:6987;top:554;width:29;height:0" coordorigin="6987,554" coordsize="29,0" path="m6987,554r29,e" filled="f" strokeweight=".58pt">
              <v:path arrowok="t"/>
            </v:shape>
            <v:shape id="_x0000_s2923" style="position:absolute;left:7044;top:554;width:29;height:0" coordorigin="7044,554" coordsize="29,0" path="m7044,554r29,e" filled="f" strokeweight=".58pt">
              <v:path arrowok="t"/>
            </v:shape>
            <v:shape id="_x0000_s2922" style="position:absolute;left:7102;top:554;width:29;height:0" coordorigin="7102,554" coordsize="29,0" path="m7102,554r29,e" filled="f" strokeweight=".58pt">
              <v:path arrowok="t"/>
            </v:shape>
            <v:shape id="_x0000_s2921" style="position:absolute;left:7160;top:554;width:29;height:0" coordorigin="7160,554" coordsize="29,0" path="m7160,554r28,e" filled="f" strokeweight=".58pt">
              <v:path arrowok="t"/>
            </v:shape>
            <v:shape id="_x0000_s2920" style="position:absolute;left:7217;top:554;width:29;height:0" coordorigin="7217,554" coordsize="29,0" path="m7217,554r29,e" filled="f" strokeweight=".58pt">
              <v:path arrowok="t"/>
            </v:shape>
            <v:shape id="_x0000_s2919" style="position:absolute;left:7275;top:554;width:29;height:0" coordorigin="7275,554" coordsize="29,0" path="m7275,554r29,e" filled="f" strokeweight=".58pt">
              <v:path arrowok="t"/>
            </v:shape>
            <v:shape id="_x0000_s2918" style="position:absolute;left:7332;top:554;width:29;height:0" coordorigin="7332,554" coordsize="29,0" path="m7332,554r29,e" filled="f" strokeweight=".58pt">
              <v:path arrowok="t"/>
            </v:shape>
            <v:shape id="_x0000_s2917" style="position:absolute;left:7390;top:554;width:29;height:0" coordorigin="7390,554" coordsize="29,0" path="m7390,554r29,e" filled="f" strokeweight=".58pt">
              <v:path arrowok="t"/>
            </v:shape>
            <v:shape id="_x0000_s2916" style="position:absolute;left:7448;top:554;width:29;height:0" coordorigin="7448,554" coordsize="29,0" path="m7448,554r28,e" filled="f" strokeweight=".58pt">
              <v:path arrowok="t"/>
            </v:shape>
            <v:shape id="_x0000_s2915" style="position:absolute;left:7505;top:554;width:29;height:0" coordorigin="7505,554" coordsize="29,0" path="m7505,554r29,e" filled="f" strokeweight=".58pt">
              <v:path arrowok="t"/>
            </v:shape>
            <v:shape id="_x0000_s2914" style="position:absolute;left:7563;top:554;width:29;height:0" coordorigin="7563,554" coordsize="29,0" path="m7563,554r29,e" filled="f" strokeweight=".58pt">
              <v:path arrowok="t"/>
            </v:shape>
            <v:shape id="_x0000_s2913" style="position:absolute;left:7620;top:554;width:29;height:0" coordorigin="7620,554" coordsize="29,0" path="m7620,554r29,e" filled="f" strokeweight=".58pt">
              <v:path arrowok="t"/>
            </v:shape>
            <v:shape id="_x0000_s2912" style="position:absolute;left:7678;top:554;width:29;height:0" coordorigin="7678,554" coordsize="29,0" path="m7678,554r29,e" filled="f" strokeweight=".58pt">
              <v:path arrowok="t"/>
            </v:shape>
            <v:shape id="_x0000_s2911" style="position:absolute;left:7736;top:554;width:29;height:0" coordorigin="7736,554" coordsize="29,0" path="m7736,554r29,e" filled="f" strokeweight=".58pt">
              <v:path arrowok="t"/>
            </v:shape>
            <v:shape id="_x0000_s2910" style="position:absolute;left:7794;top:554;width:29;height:0" coordorigin="7794,554" coordsize="29,0" path="m7794,554r29,e" filled="f" strokeweight=".58pt">
              <v:path arrowok="t"/>
            </v:shape>
            <v:shape id="_x0000_s2909" style="position:absolute;left:7851;top:554;width:29;height:0" coordorigin="7851,554" coordsize="29,0" path="m7851,554r29,e" filled="f" strokeweight=".58pt">
              <v:path arrowok="t"/>
            </v:shape>
            <v:shape id="_x0000_s2908" style="position:absolute;left:7909;top:554;width:29;height:0" coordorigin="7909,554" coordsize="29,0" path="m7909,554r29,e" filled="f" strokeweight=".58pt">
              <v:path arrowok="t"/>
            </v:shape>
            <v:shape id="_x0000_s2907" style="position:absolute;left:7967;top:554;width:29;height:0" coordorigin="7967,554" coordsize="29,0" path="m7967,554r28,e" filled="f" strokeweight=".58pt">
              <v:path arrowok="t"/>
            </v:shape>
            <v:shape id="_x0000_s2906" style="position:absolute;left:8024;top:554;width:29;height:0" coordorigin="8024,554" coordsize="29,0" path="m8024,554r29,e" filled="f" strokeweight=".58pt">
              <v:path arrowok="t"/>
            </v:shape>
            <v:shape id="_x0000_s2905" style="position:absolute;left:8082;top:554;width:29;height:0" coordorigin="8082,554" coordsize="29,0" path="m8082,554r29,e" filled="f" strokeweight=".58pt">
              <v:path arrowok="t"/>
            </v:shape>
            <v:shape id="_x0000_s2904" style="position:absolute;left:8139;top:554;width:29;height:0" coordorigin="8139,554" coordsize="29,0" path="m8139,554r29,e" filled="f" strokeweight=".58pt">
              <v:path arrowok="t"/>
            </v:shape>
            <v:shape id="_x0000_s2903" style="position:absolute;left:8197;top:554;width:29;height:0" coordorigin="8197,554" coordsize="29,0" path="m8197,554r29,e" filled="f" strokeweight=".58pt">
              <v:path arrowok="t"/>
            </v:shape>
            <v:shape id="_x0000_s2902" style="position:absolute;left:8255;top:554;width:29;height:0" coordorigin="8255,554" coordsize="29,0" path="m8255,554r28,e" filled="f" strokeweight=".58pt">
              <v:path arrowok="t"/>
            </v:shape>
            <v:shape id="_x0000_s2901" style="position:absolute;left:8312;top:554;width:29;height:0" coordorigin="8312,554" coordsize="29,0" path="m8312,554r29,e" filled="f" strokeweight=".58pt">
              <v:path arrowok="t"/>
            </v:shape>
            <v:shape id="_x0000_s2900" style="position:absolute;left:8370;top:554;width:29;height:0" coordorigin="8370,554" coordsize="29,0" path="m8370,554r29,e" filled="f" strokeweight=".58pt">
              <v:path arrowok="t"/>
            </v:shape>
            <v:shape id="_x0000_s2899" style="position:absolute;left:8427;top:554;width:29;height:0" coordorigin="8427,554" coordsize="29,0" path="m8427,554r29,e" filled="f" strokeweight=".58pt">
              <v:path arrowok="t"/>
            </v:shape>
            <v:shape id="_x0000_s2898" style="position:absolute;left:8485;top:554;width:29;height:0" coordorigin="8485,554" coordsize="29,0" path="m8485,554r29,e" filled="f" strokeweight=".58pt">
              <v:path arrowok="t"/>
            </v:shape>
            <v:shape id="_x0000_s2897" style="position:absolute;left:8543;top:554;width:29;height:0" coordorigin="8543,554" coordsize="29,0" path="m8543,554r28,e" filled="f" strokeweight=".58pt">
              <v:path arrowok="t"/>
            </v:shape>
            <v:shape id="_x0000_s2896" style="position:absolute;left:8600;top:554;width:29;height:0" coordorigin="8600,554" coordsize="29,0" path="m8600,554r29,e" filled="f" strokeweight=".58pt">
              <v:path arrowok="t"/>
            </v:shape>
            <v:shape id="_x0000_s2895" style="position:absolute;left:8658;top:554;width:29;height:0" coordorigin="8658,554" coordsize="29,0" path="m8658,554r29,e" filled="f" strokeweight=".58pt">
              <v:path arrowok="t"/>
            </v:shape>
            <v:shape id="_x0000_s2894" style="position:absolute;left:8715;top:554;width:29;height:0" coordorigin="8715,554" coordsize="29,0" path="m8715,554r29,e" filled="f" strokeweight=".58pt">
              <v:path arrowok="t"/>
            </v:shape>
            <v:shape id="_x0000_s2893" style="position:absolute;left:8773;top:554;width:29;height:0" coordorigin="8773,554" coordsize="29,0" path="m8773,554r29,e" filled="f" strokeweight=".58pt">
              <v:path arrowok="t"/>
            </v:shape>
            <v:shape id="_x0000_s2892" style="position:absolute;left:8831;top:554;width:29;height:0" coordorigin="8831,554" coordsize="29,0" path="m8831,554r28,e" filled="f" strokeweight=".58pt">
              <v:path arrowok="t"/>
            </v:shape>
            <v:shape id="_x0000_s2891" style="position:absolute;left:8888;top:554;width:29;height:0" coordorigin="8888,554" coordsize="29,0" path="m8888,554r29,e" filled="f" strokeweight=".58pt">
              <v:path arrowok="t"/>
            </v:shape>
            <v:shape id="_x0000_s2890" style="position:absolute;left:8946;top:554;width:29;height:0" coordorigin="8946,554" coordsize="29,0" path="m8946,554r29,e" filled="f" strokeweight=".58pt">
              <v:path arrowok="t"/>
            </v:shape>
            <v:shape id="_x0000_s2889" style="position:absolute;left:9004;top:554;width:29;height:0" coordorigin="9004,554" coordsize="29,0" path="m9004,554r29,e" filled="f" strokeweight=".58pt">
              <v:path arrowok="t"/>
            </v:shape>
            <v:shape id="_x0000_s2888" style="position:absolute;left:9061;top:554;width:29;height:0" coordorigin="9061,554" coordsize="29,0" path="m9061,554r29,e" filled="f" strokeweight=".58pt">
              <v:path arrowok="t"/>
            </v:shape>
            <v:shape id="_x0000_s2887" style="position:absolute;left:9119;top:554;width:29;height:0" coordorigin="9119,554" coordsize="29,0" path="m9119,554r29,e" filled="f" strokeweight=".58pt">
              <v:path arrowok="t"/>
            </v:shape>
            <v:shape id="_x0000_s2886" style="position:absolute;left:9177;top:554;width:29;height:0" coordorigin="9177,554" coordsize="29,0" path="m9177,554r28,e" filled="f" strokeweight=".58pt">
              <v:path arrowok="t"/>
            </v:shape>
            <v:shape id="_x0000_s2885" style="position:absolute;left:9234;top:554;width:29;height:0" coordorigin="9234,554" coordsize="29,0" path="m9234,554r29,e" filled="f" strokeweight=".58pt">
              <v:path arrowok="t"/>
            </v:shape>
            <v:shape id="_x0000_s2884" style="position:absolute;left:9292;top:554;width:29;height:0" coordorigin="9292,554" coordsize="29,0" path="m9292,554r29,e" filled="f" strokeweight=".58pt">
              <v:path arrowok="t"/>
            </v:shape>
            <v:shape id="_x0000_s2883" style="position:absolute;left:9349;top:554;width:29;height:0" coordorigin="9349,554" coordsize="29,0" path="m9349,554r29,e" filled="f" strokeweight=".58pt">
              <v:path arrowok="t"/>
            </v:shape>
            <v:shape id="_x0000_s2882" style="position:absolute;left:9407;top:554;width:29;height:0" coordorigin="9407,554" coordsize="29,0" path="m9407,554r29,e" filled="f" strokeweight=".58pt">
              <v:path arrowok="t"/>
            </v:shape>
            <v:shape id="_x0000_s2881" style="position:absolute;left:9465;top:554;width:29;height:0" coordorigin="9465,554" coordsize="29,0" path="m9465,554r28,e" filled="f" strokeweight=".58pt">
              <v:path arrowok="t"/>
            </v:shape>
            <v:shape id="_x0000_s2880" style="position:absolute;left:9522;top:554;width:29;height:0" coordorigin="9522,554" coordsize="29,0" path="m9522,554r29,e" filled="f" strokeweight=".58pt">
              <v:path arrowok="t"/>
            </v:shape>
            <v:shape id="_x0000_s2879" style="position:absolute;left:9580;top:554;width:29;height:0" coordorigin="9580,554" coordsize="29,0" path="m9580,554r29,e" filled="f" strokeweight=".58pt">
              <v:path arrowok="t"/>
            </v:shape>
            <v:shape id="_x0000_s2878" style="position:absolute;left:9637;top:554;width:29;height:0" coordorigin="9637,554" coordsize="29,0" path="m9637,554r29,e" filled="f" strokeweight=".58pt">
              <v:path arrowok="t"/>
            </v:shape>
            <v:shape id="_x0000_s2877" style="position:absolute;left:9695;top:554;width:29;height:0" coordorigin="9695,554" coordsize="29,0" path="m9695,554r29,e" filled="f" strokeweight=".58pt">
              <v:path arrowok="t"/>
            </v:shape>
            <v:shape id="_x0000_s2876" style="position:absolute;left:9753;top:554;width:29;height:0" coordorigin="9753,554" coordsize="29,0" path="m9753,554r28,e" filled="f" strokeweight=".58pt">
              <v:path arrowok="t"/>
            </v:shape>
            <v:shape id="_x0000_s2875" style="position:absolute;left:9810;top:554;width:29;height:0" coordorigin="9810,554" coordsize="29,0" path="m9810,554r29,e" filled="f" strokeweight=".58pt">
              <v:path arrowok="t"/>
            </v:shape>
            <v:shape id="_x0000_s2874" style="position:absolute;left:9868;top:554;width:29;height:0" coordorigin="9868,554" coordsize="29,0" path="m9868,554r29,e" filled="f" strokeweight=".58pt">
              <v:path arrowok="t"/>
            </v:shape>
            <v:shape id="_x0000_s2873" style="position:absolute;left:9925;top:554;width:29;height:0" coordorigin="9925,554" coordsize="29,0" path="m9925,554r29,e" filled="f" strokeweight=".58pt">
              <v:path arrowok="t"/>
            </v:shape>
            <v:shape id="_x0000_s2872" style="position:absolute;left:9983;top:554;width:29;height:0" coordorigin="9983,554" coordsize="29,0" path="m9983,554r29,e" filled="f" strokeweight=".58pt">
              <v:path arrowok="t"/>
            </v:shape>
            <v:shape id="_x0000_s2871" style="position:absolute;left:10041;top:554;width:29;height:0" coordorigin="10041,554" coordsize="29,0" path="m10041,554r28,e" filled="f" strokeweight=".58pt">
              <v:path arrowok="t"/>
            </v:shape>
            <v:shape id="_x0000_s2870" style="position:absolute;left:10099;top:554;width:29;height:0" coordorigin="10099,554" coordsize="29,0" path="m10099,554r29,e" filled="f" strokeweight=".58pt">
              <v:path arrowok="t"/>
            </v:shape>
            <v:shape id="_x0000_s2869" style="position:absolute;left:10156;top:554;width:29;height:0" coordorigin="10156,554" coordsize="29,0" path="m10156,554r29,e" filled="f" strokeweight=".58pt">
              <v:path arrowok="t"/>
            </v:shape>
            <v:shape id="_x0000_s2868" style="position:absolute;left:10214;top:554;width:29;height:0" coordorigin="10214,554" coordsize="29,0" path="m10214,554r29,e" filled="f" strokeweight=".58pt">
              <v:path arrowok="t"/>
            </v:shape>
            <v:shape id="_x0000_s2867" style="position:absolute;left:10272;top:554;width:29;height:0" coordorigin="10272,554" coordsize="29,0" path="m10272,554r28,e" filled="f" strokeweight=".58pt">
              <v:path arrowok="t"/>
            </v:shape>
            <v:shape id="_x0000_s2866" style="position:absolute;left:10329;top:554;width:29;height:0" coordorigin="10329,554" coordsize="29,0" path="m10329,554r29,e" filled="f" strokeweight=".58pt">
              <v:path arrowok="t"/>
            </v:shape>
            <v:shape id="_x0000_s2865" style="position:absolute;left:10387;top:554;width:29;height:0" coordorigin="10387,554" coordsize="29,0" path="m10387,554r29,e" filled="f" strokeweight=".58pt">
              <v:path arrowok="t"/>
            </v:shape>
            <v:shape id="_x0000_s2864" style="position:absolute;left:10444;top:554;width:29;height:0" coordorigin="10444,554" coordsize="29,0" path="m10444,554r29,e" filled="f" strokeweight=".58pt">
              <v:path arrowok="t"/>
            </v:shape>
            <v:shape id="_x0000_s2863" style="position:absolute;left:10502;top:554;width:29;height:0" coordorigin="10502,554" coordsize="29,0" path="m10502,554r29,e" filled="f" strokeweight=".58pt">
              <v:path arrowok="t"/>
            </v:shape>
            <v:shape id="_x0000_s2862" style="position:absolute;left:10560;top:554;width:29;height:0" coordorigin="10560,554" coordsize="29,0" path="m10560,554r28,e" filled="f" strokeweight=".58pt">
              <v:path arrowok="t"/>
            </v:shape>
            <v:shape id="_x0000_s2861" style="position:absolute;left:10617;top:554;width:29;height:0" coordorigin="10617,554" coordsize="29,0" path="m10617,554r29,e" filled="f" strokeweight=".58pt">
              <v:path arrowok="t"/>
            </v:shape>
            <v:shape id="_x0000_s2860" style="position:absolute;left:10675;top:554;width:29;height:0" coordorigin="10675,554" coordsize="29,0" path="m10675,554r29,e" filled="f" strokeweight=".58pt">
              <v:path arrowok="t"/>
            </v:shape>
            <v:shape id="_x0000_s2859" style="position:absolute;left:10732;top:554;width:29;height:0" coordorigin="10732,554" coordsize="29,0" path="m10732,554r29,e" filled="f" strokeweight=".58pt">
              <v:path arrowok="t"/>
            </v:shape>
            <v:shape id="_x0000_s2858" style="position:absolute;left:10790;top:554;width:29;height:0" coordorigin="10790,554" coordsize="29,0" path="m10790,554r29,e" filled="f" strokeweight=".58pt">
              <v:path arrowok="t"/>
            </v:shape>
            <v:shape id="_x0000_s2857" style="position:absolute;left:10848;top:554;width:29;height:0" coordorigin="10848,554" coordsize="29,0" path="m10848,554r28,e" filled="f" strokeweight=".58pt">
              <v:path arrowok="t"/>
            </v:shape>
            <v:shape id="_x0000_s2856" style="position:absolute;left:10905;top:554;width:29;height:0" coordorigin="10905,554" coordsize="29,0" path="m10905,554r29,e" filled="f" strokeweight=".58pt">
              <v:path arrowok="t"/>
            </v:shape>
            <v:shape id="_x0000_s2855" style="position:absolute;left:10963;top:554;width:29;height:0" coordorigin="10963,554" coordsize="29,0" path="m10963,554r29,e" filled="f" strokeweight=".58pt">
              <v:path arrowok="t"/>
            </v:shape>
            <v:shape id="_x0000_s2854" style="position:absolute;left:11020;top:554;width:29;height:0" coordorigin="11020,554" coordsize="29,0" path="m11020,554r29,e" filled="f" strokeweight=".58pt">
              <v:path arrowok="t"/>
            </v:shape>
            <v:shape id="_x0000_s2853" style="position:absolute;left:11078;top:554;width:29;height:0" coordorigin="11078,554" coordsize="29,0" path="m11078,554r29,e" filled="f" strokeweight=".58pt">
              <v:path arrowok="t"/>
            </v:shape>
            <v:shape id="_x0000_s2852" style="position:absolute;left:11136;top:554;width:29;height:0" coordorigin="11136,554" coordsize="29,0" path="m11136,554r28,e" filled="f" strokeweight=".58pt">
              <v:path arrowok="t"/>
            </v:shape>
            <v:shape id="_x0000_s2851" style="position:absolute;left:11193;top:554;width:29;height:0" coordorigin="11193,554" coordsize="29,0" path="m11193,554r29,e" filled="f" strokeweight=".58pt">
              <v:path arrowok="t"/>
            </v:shape>
            <v:shape id="_x0000_s2850" style="position:absolute;left:11251;top:554;width:5;height:0" coordorigin="11251,554" coordsize="5,0" path="m11251,554r5,e" filled="f" strokeweight=".58pt">
              <v:path arrowok="t"/>
            </v:shape>
            <w10:wrap anchorx="page"/>
          </v:group>
        </w:pict>
      </w:r>
      <w:r>
        <w:pict w14:anchorId="76B0145D">
          <v:group id="_x0000_s2712" style="position:absolute;left:0;text-align:left;margin-left:173.3pt;margin-top:40.65pt;width:389.75pt;height:.6pt;z-index:-3918;mso-position-horizontal-relative:page" coordorigin="3466,813" coordsize="7795,12">
            <v:shape id="_x0000_s2848" style="position:absolute;left:3472;top:819;width:29;height:0" coordorigin="3472,819" coordsize="29,0" path="m3472,819r29,e" filled="f" strokeweight=".58pt">
              <v:path arrowok="t"/>
            </v:shape>
            <v:shape id="_x0000_s2847" style="position:absolute;left:3529;top:819;width:29;height:0" coordorigin="3529,819" coordsize="29,0" path="m3529,819r29,e" filled="f" strokeweight=".58pt">
              <v:path arrowok="t"/>
            </v:shape>
            <v:shape id="_x0000_s2846" style="position:absolute;left:3587;top:819;width:29;height:0" coordorigin="3587,819" coordsize="29,0" path="m3587,819r29,e" filled="f" strokeweight=".58pt">
              <v:path arrowok="t"/>
            </v:shape>
            <v:shape id="_x0000_s2845" style="position:absolute;left:3645;top:819;width:29;height:0" coordorigin="3645,819" coordsize="29,0" path="m3645,819r28,e" filled="f" strokeweight=".58pt">
              <v:path arrowok="t"/>
            </v:shape>
            <v:shape id="_x0000_s2844" style="position:absolute;left:3702;top:819;width:29;height:0" coordorigin="3702,819" coordsize="29,0" path="m3702,819r29,e" filled="f" strokeweight=".58pt">
              <v:path arrowok="t"/>
            </v:shape>
            <v:shape id="_x0000_s2843" style="position:absolute;left:3760;top:819;width:29;height:0" coordorigin="3760,819" coordsize="29,0" path="m3760,819r29,e" filled="f" strokeweight=".58pt">
              <v:path arrowok="t"/>
            </v:shape>
            <v:shape id="_x0000_s2842" style="position:absolute;left:3817;top:819;width:29;height:0" coordorigin="3817,819" coordsize="29,0" path="m3817,819r29,e" filled="f" strokeweight=".58pt">
              <v:path arrowok="t"/>
            </v:shape>
            <v:shape id="_x0000_s2841" style="position:absolute;left:3875;top:819;width:29;height:0" coordorigin="3875,819" coordsize="29,0" path="m3875,819r29,e" filled="f" strokeweight=".58pt">
              <v:path arrowok="t"/>
            </v:shape>
            <v:shape id="_x0000_s2840" style="position:absolute;left:3933;top:819;width:29;height:0" coordorigin="3933,819" coordsize="29,0" path="m3933,819r28,e" filled="f" strokeweight=".58pt">
              <v:path arrowok="t"/>
            </v:shape>
            <v:shape id="_x0000_s2839" style="position:absolute;left:3990;top:819;width:29;height:0" coordorigin="3990,819" coordsize="29,0" path="m3990,819r29,e" filled="f" strokeweight=".58pt">
              <v:path arrowok="t"/>
            </v:shape>
            <v:shape id="_x0000_s2838" style="position:absolute;left:4048;top:819;width:29;height:0" coordorigin="4048,819" coordsize="29,0" path="m4048,819r29,e" filled="f" strokeweight=".58pt">
              <v:path arrowok="t"/>
            </v:shape>
            <v:shape id="_x0000_s2837" style="position:absolute;left:4105;top:819;width:29;height:0" coordorigin="4105,819" coordsize="29,0" path="m4105,819r30,e" filled="f" strokeweight=".58pt">
              <v:path arrowok="t"/>
            </v:shape>
            <v:shape id="_x0000_s2836" style="position:absolute;left:4164;top:819;width:29;height:0" coordorigin="4164,819" coordsize="29,0" path="m4164,819r28,e" filled="f" strokeweight=".58pt">
              <v:path arrowok="t"/>
            </v:shape>
            <v:shape id="_x0000_s2835" style="position:absolute;left:4221;top:819;width:29;height:0" coordorigin="4221,819" coordsize="29,0" path="m4221,819r29,e" filled="f" strokeweight=".58pt">
              <v:path arrowok="t"/>
            </v:shape>
            <v:shape id="_x0000_s2834" style="position:absolute;left:4279;top:819;width:29;height:0" coordorigin="4279,819" coordsize="29,0" path="m4279,819r29,e" filled="f" strokeweight=".58pt">
              <v:path arrowok="t"/>
            </v:shape>
            <v:shape id="_x0000_s2833" style="position:absolute;left:4336;top:819;width:29;height:0" coordorigin="4336,819" coordsize="29,0" path="m4336,819r29,e" filled="f" strokeweight=".58pt">
              <v:path arrowok="t"/>
            </v:shape>
            <v:shape id="_x0000_s2832" style="position:absolute;left:4394;top:819;width:29;height:0" coordorigin="4394,819" coordsize="29,0" path="m4394,819r29,e" filled="f" strokeweight=".58pt">
              <v:path arrowok="t"/>
            </v:shape>
            <v:shape id="_x0000_s2831" style="position:absolute;left:4452;top:819;width:29;height:0" coordorigin="4452,819" coordsize="29,0" path="m4452,819r28,e" filled="f" strokeweight=".58pt">
              <v:path arrowok="t"/>
            </v:shape>
            <v:shape id="_x0000_s2830" style="position:absolute;left:4509;top:819;width:29;height:0" coordorigin="4509,819" coordsize="29,0" path="m4509,819r29,e" filled="f" strokeweight=".58pt">
              <v:path arrowok="t"/>
            </v:shape>
            <v:shape id="_x0000_s2829" style="position:absolute;left:4567;top:819;width:29;height:0" coordorigin="4567,819" coordsize="29,0" path="m4567,819r29,e" filled="f" strokeweight=".58pt">
              <v:path arrowok="t"/>
            </v:shape>
            <v:shape id="_x0000_s2828" style="position:absolute;left:4624;top:819;width:29;height:0" coordorigin="4624,819" coordsize="29,0" path="m4624,819r29,e" filled="f" strokeweight=".58pt">
              <v:path arrowok="t"/>
            </v:shape>
            <v:shape id="_x0000_s2827" style="position:absolute;left:4682;top:819;width:29;height:0" coordorigin="4682,819" coordsize="29,0" path="m4682,819r29,e" filled="f" strokeweight=".58pt">
              <v:path arrowok="t"/>
            </v:shape>
            <v:shape id="_x0000_s2826" style="position:absolute;left:4740;top:819;width:29;height:0" coordorigin="4740,819" coordsize="29,0" path="m4740,819r28,e" filled="f" strokeweight=".58pt">
              <v:path arrowok="t"/>
            </v:shape>
            <v:shape id="_x0000_s2825" style="position:absolute;left:4797;top:819;width:29;height:0" coordorigin="4797,819" coordsize="29,0" path="m4797,819r29,e" filled="f" strokeweight=".58pt">
              <v:path arrowok="t"/>
            </v:shape>
            <v:shape id="_x0000_s2824" style="position:absolute;left:4855;top:819;width:29;height:0" coordorigin="4855,819" coordsize="29,0" path="m4855,819r29,e" filled="f" strokeweight=".58pt">
              <v:path arrowok="t"/>
            </v:shape>
            <v:shape id="_x0000_s2823" style="position:absolute;left:4912;top:819;width:29;height:0" coordorigin="4912,819" coordsize="29,0" path="m4912,819r29,e" filled="f" strokeweight=".58pt">
              <v:path arrowok="t"/>
            </v:shape>
            <v:shape id="_x0000_s2822" style="position:absolute;left:4970;top:819;width:29;height:0" coordorigin="4970,819" coordsize="29,0" path="m4970,819r29,e" filled="f" strokeweight=".58pt">
              <v:path arrowok="t"/>
            </v:shape>
            <v:shape id="_x0000_s2821" style="position:absolute;left:5028;top:819;width:29;height:0" coordorigin="5028,819" coordsize="29,0" path="m5028,819r28,e" filled="f" strokeweight=".58pt">
              <v:path arrowok="t"/>
            </v:shape>
            <v:shape id="_x0000_s2820" style="position:absolute;left:5085;top:819;width:29;height:0" coordorigin="5085,819" coordsize="29,0" path="m5085,819r29,e" filled="f" strokeweight=".58pt">
              <v:path arrowok="t"/>
            </v:shape>
            <v:shape id="_x0000_s2819" style="position:absolute;left:5143;top:819;width:29;height:0" coordorigin="5143,819" coordsize="29,0" path="m5143,819r29,e" filled="f" strokeweight=".58pt">
              <v:path arrowok="t"/>
            </v:shape>
            <v:shape id="_x0000_s2818" style="position:absolute;left:5200;top:819;width:29;height:0" coordorigin="5200,819" coordsize="29,0" path="m5200,819r29,e" filled="f" strokeweight=".58pt">
              <v:path arrowok="t"/>
            </v:shape>
            <v:shape id="_x0000_s2817" style="position:absolute;left:5258;top:819;width:29;height:0" coordorigin="5258,819" coordsize="29,0" path="m5258,819r29,e" filled="f" strokeweight=".58pt">
              <v:path arrowok="t"/>
            </v:shape>
            <v:shape id="_x0000_s2816" style="position:absolute;left:5316;top:819;width:29;height:0" coordorigin="5316,819" coordsize="29,0" path="m5316,819r29,e" filled="f" strokeweight=".58pt">
              <v:path arrowok="t"/>
            </v:shape>
            <v:shape id="_x0000_s2815" style="position:absolute;left:5374;top:819;width:29;height:0" coordorigin="5374,819" coordsize="29,0" path="m5374,819r28,e" filled="f" strokeweight=".58pt">
              <v:path arrowok="t"/>
            </v:shape>
            <v:shape id="_x0000_s2814" style="position:absolute;left:5431;top:819;width:29;height:0" coordorigin="5431,819" coordsize="29,0" path="m5431,819r29,e" filled="f" strokeweight=".58pt">
              <v:path arrowok="t"/>
            </v:shape>
            <v:shape id="_x0000_s2813" style="position:absolute;left:5489;top:819;width:29;height:0" coordorigin="5489,819" coordsize="29,0" path="m5489,819r29,e" filled="f" strokeweight=".58pt">
              <v:path arrowok="t"/>
            </v:shape>
            <v:shape id="_x0000_s2812" style="position:absolute;left:5546;top:819;width:29;height:0" coordorigin="5546,819" coordsize="29,0" path="m5546,819r29,e" filled="f" strokeweight=".58pt">
              <v:path arrowok="t"/>
            </v:shape>
            <v:shape id="_x0000_s2811" style="position:absolute;left:5604;top:819;width:29;height:0" coordorigin="5604,819" coordsize="29,0" path="m5604,819r29,e" filled="f" strokeweight=".58pt">
              <v:path arrowok="t"/>
            </v:shape>
            <v:shape id="_x0000_s2810" style="position:absolute;left:5662;top:819;width:29;height:0" coordorigin="5662,819" coordsize="29,0" path="m5662,819r28,e" filled="f" strokeweight=".58pt">
              <v:path arrowok="t"/>
            </v:shape>
            <v:shape id="_x0000_s2809" style="position:absolute;left:5719;top:819;width:29;height:0" coordorigin="5719,819" coordsize="29,0" path="m5719,819r29,e" filled="f" strokeweight=".58pt">
              <v:path arrowok="t"/>
            </v:shape>
            <v:shape id="_x0000_s2808" style="position:absolute;left:5777;top:819;width:29;height:0" coordorigin="5777,819" coordsize="29,0" path="m5777,819r29,e" filled="f" strokeweight=".58pt">
              <v:path arrowok="t"/>
            </v:shape>
            <v:shape id="_x0000_s2807" style="position:absolute;left:5834;top:819;width:29;height:0" coordorigin="5834,819" coordsize="29,0" path="m5834,819r29,e" filled="f" strokeweight=".58pt">
              <v:path arrowok="t"/>
            </v:shape>
            <v:shape id="_x0000_s2806" style="position:absolute;left:5892;top:819;width:29;height:0" coordorigin="5892,819" coordsize="29,0" path="m5892,819r29,e" filled="f" strokeweight=".58pt">
              <v:path arrowok="t"/>
            </v:shape>
            <v:shape id="_x0000_s2805" style="position:absolute;left:5950;top:819;width:29;height:0" coordorigin="5950,819" coordsize="29,0" path="m5950,819r28,e" filled="f" strokeweight=".58pt">
              <v:path arrowok="t"/>
            </v:shape>
            <v:shape id="_x0000_s2804" style="position:absolute;left:6007;top:819;width:29;height:0" coordorigin="6007,819" coordsize="29,0" path="m6007,819r29,e" filled="f" strokeweight=".58pt">
              <v:path arrowok="t"/>
            </v:shape>
            <v:shape id="_x0000_s2803" style="position:absolute;left:6065;top:819;width:29;height:0" coordorigin="6065,819" coordsize="29,0" path="m6065,819r29,e" filled="f" strokeweight=".58pt">
              <v:path arrowok="t"/>
            </v:shape>
            <v:shape id="_x0000_s2802" style="position:absolute;left:6122;top:819;width:29;height:0" coordorigin="6122,819" coordsize="29,0" path="m6122,819r29,e" filled="f" strokeweight=".58pt">
              <v:path arrowok="t"/>
            </v:shape>
            <v:shape id="_x0000_s2801" style="position:absolute;left:6180;top:819;width:29;height:0" coordorigin="6180,819" coordsize="29,0" path="m6180,819r29,e" filled="f" strokeweight=".58pt">
              <v:path arrowok="t"/>
            </v:shape>
            <v:shape id="_x0000_s2800" style="position:absolute;left:6238;top:819;width:29;height:0" coordorigin="6238,819" coordsize="29,0" path="m6238,819r28,e" filled="f" strokeweight=".58pt">
              <v:path arrowok="t"/>
            </v:shape>
            <v:shape id="_x0000_s2799" style="position:absolute;left:6295;top:819;width:29;height:0" coordorigin="6295,819" coordsize="29,0" path="m6295,819r29,e" filled="f" strokeweight=".58pt">
              <v:path arrowok="t"/>
            </v:shape>
            <v:shape id="_x0000_s2798" style="position:absolute;left:6353;top:819;width:29;height:0" coordorigin="6353,819" coordsize="29,0" path="m6353,819r29,e" filled="f" strokeweight=".58pt">
              <v:path arrowok="t"/>
            </v:shape>
            <v:shape id="_x0000_s2797" style="position:absolute;left:6410;top:819;width:29;height:0" coordorigin="6410,819" coordsize="29,0" path="m6410,819r29,e" filled="f" strokeweight=".58pt">
              <v:path arrowok="t"/>
            </v:shape>
            <v:shape id="_x0000_s2796" style="position:absolute;left:6468;top:819;width:29;height:0" coordorigin="6468,819" coordsize="29,0" path="m6468,819r29,e" filled="f" strokeweight=".58pt">
              <v:path arrowok="t"/>
            </v:shape>
            <v:shape id="_x0000_s2795" style="position:absolute;left:6526;top:819;width:29;height:0" coordorigin="6526,819" coordsize="29,0" path="m6526,819r29,e" filled="f" strokeweight=".58pt">
              <v:path arrowok="t"/>
            </v:shape>
            <v:shape id="_x0000_s2794" style="position:absolute;left:6584;top:819;width:29;height:0" coordorigin="6584,819" coordsize="29,0" path="m6584,819r28,e" filled="f" strokeweight=".58pt">
              <v:path arrowok="t"/>
            </v:shape>
            <v:shape id="_x0000_s2793" style="position:absolute;left:6641;top:819;width:29;height:0" coordorigin="6641,819" coordsize="29,0" path="m6641,819r29,e" filled="f" strokeweight=".58pt">
              <v:path arrowok="t"/>
            </v:shape>
            <v:shape id="_x0000_s2792" style="position:absolute;left:6699;top:819;width:29;height:0" coordorigin="6699,819" coordsize="29,0" path="m6699,819r29,e" filled="f" strokeweight=".58pt">
              <v:path arrowok="t"/>
            </v:shape>
            <v:shape id="_x0000_s2791" style="position:absolute;left:6756;top:819;width:29;height:0" coordorigin="6756,819" coordsize="29,0" path="m6756,819r29,e" filled="f" strokeweight=".58pt">
              <v:path arrowok="t"/>
            </v:shape>
            <v:shape id="_x0000_s2790" style="position:absolute;left:6814;top:819;width:29;height:0" coordorigin="6814,819" coordsize="29,0" path="m6814,819r29,e" filled="f" strokeweight=".58pt">
              <v:path arrowok="t"/>
            </v:shape>
            <v:shape id="_x0000_s2789" style="position:absolute;left:6872;top:819;width:29;height:0" coordorigin="6872,819" coordsize="29,0" path="m6872,819r28,e" filled="f" strokeweight=".58pt">
              <v:path arrowok="t"/>
            </v:shape>
            <v:shape id="_x0000_s2788" style="position:absolute;left:6929;top:819;width:29;height:0" coordorigin="6929,819" coordsize="29,0" path="m6929,819r29,e" filled="f" strokeweight=".58pt">
              <v:path arrowok="t"/>
            </v:shape>
            <v:shape id="_x0000_s2787" style="position:absolute;left:6987;top:819;width:29;height:0" coordorigin="6987,819" coordsize="29,0" path="m6987,819r29,e" filled="f" strokeweight=".58pt">
              <v:path arrowok="t"/>
            </v:shape>
            <v:shape id="_x0000_s2786" style="position:absolute;left:7044;top:819;width:29;height:0" coordorigin="7044,819" coordsize="29,0" path="m7044,819r29,e" filled="f" strokeweight=".58pt">
              <v:path arrowok="t"/>
            </v:shape>
            <v:shape id="_x0000_s2785" style="position:absolute;left:7102;top:819;width:29;height:0" coordorigin="7102,819" coordsize="29,0" path="m7102,819r29,e" filled="f" strokeweight=".58pt">
              <v:path arrowok="t"/>
            </v:shape>
            <v:shape id="_x0000_s2784" style="position:absolute;left:7160;top:819;width:29;height:0" coordorigin="7160,819" coordsize="29,0" path="m7160,819r28,e" filled="f" strokeweight=".58pt">
              <v:path arrowok="t"/>
            </v:shape>
            <v:shape id="_x0000_s2783" style="position:absolute;left:7217;top:819;width:29;height:0" coordorigin="7217,819" coordsize="29,0" path="m7217,819r29,e" filled="f" strokeweight=".58pt">
              <v:path arrowok="t"/>
            </v:shape>
            <v:shape id="_x0000_s2782" style="position:absolute;left:7275;top:819;width:29;height:0" coordorigin="7275,819" coordsize="29,0" path="m7275,819r29,e" filled="f" strokeweight=".58pt">
              <v:path arrowok="t"/>
            </v:shape>
            <v:shape id="_x0000_s2781" style="position:absolute;left:7332;top:819;width:29;height:0" coordorigin="7332,819" coordsize="29,0" path="m7332,819r29,e" filled="f" strokeweight=".58pt">
              <v:path arrowok="t"/>
            </v:shape>
            <v:shape id="_x0000_s2780" style="position:absolute;left:7390;top:819;width:29;height:0" coordorigin="7390,819" coordsize="29,0" path="m7390,819r29,e" filled="f" strokeweight=".58pt">
              <v:path arrowok="t"/>
            </v:shape>
            <v:shape id="_x0000_s2779" style="position:absolute;left:7448;top:819;width:29;height:0" coordorigin="7448,819" coordsize="29,0" path="m7448,819r28,e" filled="f" strokeweight=".58pt">
              <v:path arrowok="t"/>
            </v:shape>
            <v:shape id="_x0000_s2778" style="position:absolute;left:7505;top:819;width:29;height:0" coordorigin="7505,819" coordsize="29,0" path="m7505,819r29,e" filled="f" strokeweight=".58pt">
              <v:path arrowok="t"/>
            </v:shape>
            <v:shape id="_x0000_s2777" style="position:absolute;left:7563;top:819;width:29;height:0" coordorigin="7563,819" coordsize="29,0" path="m7563,819r29,e" filled="f" strokeweight=".58pt">
              <v:path arrowok="t"/>
            </v:shape>
            <v:shape id="_x0000_s2776" style="position:absolute;left:7620;top:819;width:29;height:0" coordorigin="7620,819" coordsize="29,0" path="m7620,819r29,e" filled="f" strokeweight=".58pt">
              <v:path arrowok="t"/>
            </v:shape>
            <v:shape id="_x0000_s2775" style="position:absolute;left:7678;top:819;width:29;height:0" coordorigin="7678,819" coordsize="29,0" path="m7678,819r29,e" filled="f" strokeweight=".58pt">
              <v:path arrowok="t"/>
            </v:shape>
            <v:shape id="_x0000_s2774" style="position:absolute;left:7736;top:819;width:29;height:0" coordorigin="7736,819" coordsize="29,0" path="m7736,819r29,e" filled="f" strokeweight=".58pt">
              <v:path arrowok="t"/>
            </v:shape>
            <v:shape id="_x0000_s2773" style="position:absolute;left:7794;top:819;width:29;height:0" coordorigin="7794,819" coordsize="29,0" path="m7794,819r29,e" filled="f" strokeweight=".58pt">
              <v:path arrowok="t"/>
            </v:shape>
            <v:shape id="_x0000_s2772" style="position:absolute;left:7851;top:819;width:29;height:0" coordorigin="7851,819" coordsize="29,0" path="m7851,819r29,e" filled="f" strokeweight=".58pt">
              <v:path arrowok="t"/>
            </v:shape>
            <v:shape id="_x0000_s2771" style="position:absolute;left:7909;top:819;width:29;height:0" coordorigin="7909,819" coordsize="29,0" path="m7909,819r29,e" filled="f" strokeweight=".58pt">
              <v:path arrowok="t"/>
            </v:shape>
            <v:shape id="_x0000_s2770" style="position:absolute;left:7967;top:819;width:29;height:0" coordorigin="7967,819" coordsize="29,0" path="m7967,819r28,e" filled="f" strokeweight=".58pt">
              <v:path arrowok="t"/>
            </v:shape>
            <v:shape id="_x0000_s2769" style="position:absolute;left:8024;top:819;width:29;height:0" coordorigin="8024,819" coordsize="29,0" path="m8024,819r29,e" filled="f" strokeweight=".58pt">
              <v:path arrowok="t"/>
            </v:shape>
            <v:shape id="_x0000_s2768" style="position:absolute;left:8082;top:819;width:29;height:0" coordorigin="8082,819" coordsize="29,0" path="m8082,819r29,e" filled="f" strokeweight=".58pt">
              <v:path arrowok="t"/>
            </v:shape>
            <v:shape id="_x0000_s2767" style="position:absolute;left:8139;top:819;width:29;height:0" coordorigin="8139,819" coordsize="29,0" path="m8139,819r29,e" filled="f" strokeweight=".58pt">
              <v:path arrowok="t"/>
            </v:shape>
            <v:shape id="_x0000_s2766" style="position:absolute;left:8197;top:819;width:29;height:0" coordorigin="8197,819" coordsize="29,0" path="m8197,819r29,e" filled="f" strokeweight=".58pt">
              <v:path arrowok="t"/>
            </v:shape>
            <v:shape id="_x0000_s2765" style="position:absolute;left:8255;top:819;width:29;height:0" coordorigin="8255,819" coordsize="29,0" path="m8255,819r28,e" filled="f" strokeweight=".58pt">
              <v:path arrowok="t"/>
            </v:shape>
            <v:shape id="_x0000_s2764" style="position:absolute;left:8312;top:819;width:29;height:0" coordorigin="8312,819" coordsize="29,0" path="m8312,819r29,e" filled="f" strokeweight=".58pt">
              <v:path arrowok="t"/>
            </v:shape>
            <v:shape id="_x0000_s2763" style="position:absolute;left:8370;top:819;width:29;height:0" coordorigin="8370,819" coordsize="29,0" path="m8370,819r29,e" filled="f" strokeweight=".58pt">
              <v:path arrowok="t"/>
            </v:shape>
            <v:shape id="_x0000_s2762" style="position:absolute;left:8427;top:819;width:29;height:0" coordorigin="8427,819" coordsize="29,0" path="m8427,819r29,e" filled="f" strokeweight=".58pt">
              <v:path arrowok="t"/>
            </v:shape>
            <v:shape id="_x0000_s2761" style="position:absolute;left:8485;top:819;width:29;height:0" coordorigin="8485,819" coordsize="29,0" path="m8485,819r29,e" filled="f" strokeweight=".58pt">
              <v:path arrowok="t"/>
            </v:shape>
            <v:shape id="_x0000_s2760" style="position:absolute;left:8543;top:819;width:29;height:0" coordorigin="8543,819" coordsize="29,0" path="m8543,819r28,e" filled="f" strokeweight=".58pt">
              <v:path arrowok="t"/>
            </v:shape>
            <v:shape id="_x0000_s2759" style="position:absolute;left:8600;top:819;width:29;height:0" coordorigin="8600,819" coordsize="29,0" path="m8600,819r29,e" filled="f" strokeweight=".58pt">
              <v:path arrowok="t"/>
            </v:shape>
            <v:shape id="_x0000_s2758" style="position:absolute;left:8658;top:819;width:29;height:0" coordorigin="8658,819" coordsize="29,0" path="m8658,819r29,e" filled="f" strokeweight=".58pt">
              <v:path arrowok="t"/>
            </v:shape>
            <v:shape id="_x0000_s2757" style="position:absolute;left:8715;top:819;width:29;height:0" coordorigin="8715,819" coordsize="29,0" path="m8715,819r29,e" filled="f" strokeweight=".58pt">
              <v:path arrowok="t"/>
            </v:shape>
            <v:shape id="_x0000_s2756" style="position:absolute;left:8773;top:819;width:29;height:0" coordorigin="8773,819" coordsize="29,0" path="m8773,819r29,e" filled="f" strokeweight=".58pt">
              <v:path arrowok="t"/>
            </v:shape>
            <v:shape id="_x0000_s2755" style="position:absolute;left:8831;top:819;width:29;height:0" coordorigin="8831,819" coordsize="29,0" path="m8831,819r28,e" filled="f" strokeweight=".58pt">
              <v:path arrowok="t"/>
            </v:shape>
            <v:shape id="_x0000_s2754" style="position:absolute;left:8888;top:819;width:29;height:0" coordorigin="8888,819" coordsize="29,0" path="m8888,819r29,e" filled="f" strokeweight=".58pt">
              <v:path arrowok="t"/>
            </v:shape>
            <v:shape id="_x0000_s2753" style="position:absolute;left:8946;top:819;width:29;height:0" coordorigin="8946,819" coordsize="29,0" path="m8946,819r29,e" filled="f" strokeweight=".58pt">
              <v:path arrowok="t"/>
            </v:shape>
            <v:shape id="_x0000_s2752" style="position:absolute;left:9004;top:819;width:29;height:0" coordorigin="9004,819" coordsize="29,0" path="m9004,819r29,e" filled="f" strokeweight=".58pt">
              <v:path arrowok="t"/>
            </v:shape>
            <v:shape id="_x0000_s2751" style="position:absolute;left:9061;top:819;width:29;height:0" coordorigin="9061,819" coordsize="29,0" path="m9061,819r29,e" filled="f" strokeweight=".58pt">
              <v:path arrowok="t"/>
            </v:shape>
            <v:shape id="_x0000_s2750" style="position:absolute;left:9119;top:819;width:29;height:0" coordorigin="9119,819" coordsize="29,0" path="m9119,819r29,e" filled="f" strokeweight=".58pt">
              <v:path arrowok="t"/>
            </v:shape>
            <v:shape id="_x0000_s2749" style="position:absolute;left:9177;top:819;width:29;height:0" coordorigin="9177,819" coordsize="29,0" path="m9177,819r28,e" filled="f" strokeweight=".58pt">
              <v:path arrowok="t"/>
            </v:shape>
            <v:shape id="_x0000_s2748" style="position:absolute;left:9234;top:819;width:29;height:0" coordorigin="9234,819" coordsize="29,0" path="m9234,819r29,e" filled="f" strokeweight=".58pt">
              <v:path arrowok="t"/>
            </v:shape>
            <v:shape id="_x0000_s2747" style="position:absolute;left:9292;top:819;width:29;height:0" coordorigin="9292,819" coordsize="29,0" path="m9292,819r29,e" filled="f" strokeweight=".58pt">
              <v:path arrowok="t"/>
            </v:shape>
            <v:shape id="_x0000_s2746" style="position:absolute;left:9349;top:819;width:29;height:0" coordorigin="9349,819" coordsize="29,0" path="m9349,819r29,e" filled="f" strokeweight=".58pt">
              <v:path arrowok="t"/>
            </v:shape>
            <v:shape id="_x0000_s2745" style="position:absolute;left:9407;top:819;width:29;height:0" coordorigin="9407,819" coordsize="29,0" path="m9407,819r29,e" filled="f" strokeweight=".58pt">
              <v:path arrowok="t"/>
            </v:shape>
            <v:shape id="_x0000_s2744" style="position:absolute;left:9465;top:819;width:29;height:0" coordorigin="9465,819" coordsize="29,0" path="m9465,819r28,e" filled="f" strokeweight=".58pt">
              <v:path arrowok="t"/>
            </v:shape>
            <v:shape id="_x0000_s2743" style="position:absolute;left:9522;top:819;width:29;height:0" coordorigin="9522,819" coordsize="29,0" path="m9522,819r29,e" filled="f" strokeweight=".58pt">
              <v:path arrowok="t"/>
            </v:shape>
            <v:shape id="_x0000_s2742" style="position:absolute;left:9580;top:819;width:29;height:0" coordorigin="9580,819" coordsize="29,0" path="m9580,819r29,e" filled="f" strokeweight=".58pt">
              <v:path arrowok="t"/>
            </v:shape>
            <v:shape id="_x0000_s2741" style="position:absolute;left:9637;top:819;width:29;height:0" coordorigin="9637,819" coordsize="29,0" path="m9637,819r29,e" filled="f" strokeweight=".58pt">
              <v:path arrowok="t"/>
            </v:shape>
            <v:shape id="_x0000_s2740" style="position:absolute;left:9695;top:819;width:29;height:0" coordorigin="9695,819" coordsize="29,0" path="m9695,819r29,e" filled="f" strokeweight=".58pt">
              <v:path arrowok="t"/>
            </v:shape>
            <v:shape id="_x0000_s2739" style="position:absolute;left:9753;top:819;width:29;height:0" coordorigin="9753,819" coordsize="29,0" path="m9753,819r28,e" filled="f" strokeweight=".58pt">
              <v:path arrowok="t"/>
            </v:shape>
            <v:shape id="_x0000_s2738" style="position:absolute;left:9810;top:819;width:29;height:0" coordorigin="9810,819" coordsize="29,0" path="m9810,819r29,e" filled="f" strokeweight=".58pt">
              <v:path arrowok="t"/>
            </v:shape>
            <v:shape id="_x0000_s2737" style="position:absolute;left:9868;top:819;width:29;height:0" coordorigin="9868,819" coordsize="29,0" path="m9868,819r29,e" filled="f" strokeweight=".58pt">
              <v:path arrowok="t"/>
            </v:shape>
            <v:shape id="_x0000_s2736" style="position:absolute;left:9925;top:819;width:29;height:0" coordorigin="9925,819" coordsize="29,0" path="m9925,819r29,e" filled="f" strokeweight=".58pt">
              <v:path arrowok="t"/>
            </v:shape>
            <v:shape id="_x0000_s2735" style="position:absolute;left:9983;top:819;width:29;height:0" coordorigin="9983,819" coordsize="29,0" path="m9983,819r29,e" filled="f" strokeweight=".58pt">
              <v:path arrowok="t"/>
            </v:shape>
            <v:shape id="_x0000_s2734" style="position:absolute;left:10041;top:819;width:29;height:0" coordorigin="10041,819" coordsize="29,0" path="m10041,819r28,e" filled="f" strokeweight=".58pt">
              <v:path arrowok="t"/>
            </v:shape>
            <v:shape id="_x0000_s2733" style="position:absolute;left:10099;top:819;width:29;height:0" coordorigin="10099,819" coordsize="29,0" path="m10099,819r29,e" filled="f" strokeweight=".58pt">
              <v:path arrowok="t"/>
            </v:shape>
            <v:shape id="_x0000_s2732" style="position:absolute;left:10156;top:819;width:29;height:0" coordorigin="10156,819" coordsize="29,0" path="m10156,819r29,e" filled="f" strokeweight=".58pt">
              <v:path arrowok="t"/>
            </v:shape>
            <v:shape id="_x0000_s2731" style="position:absolute;left:10214;top:819;width:29;height:0" coordorigin="10214,819" coordsize="29,0" path="m10214,819r29,e" filled="f" strokeweight=".58pt">
              <v:path arrowok="t"/>
            </v:shape>
            <v:shape id="_x0000_s2730" style="position:absolute;left:10272;top:819;width:29;height:0" coordorigin="10272,819" coordsize="29,0" path="m10272,819r28,e" filled="f" strokeweight=".58pt">
              <v:path arrowok="t"/>
            </v:shape>
            <v:shape id="_x0000_s2729" style="position:absolute;left:10329;top:819;width:29;height:0" coordorigin="10329,819" coordsize="29,0" path="m10329,819r29,e" filled="f" strokeweight=".58pt">
              <v:path arrowok="t"/>
            </v:shape>
            <v:shape id="_x0000_s2728" style="position:absolute;left:10387;top:819;width:29;height:0" coordorigin="10387,819" coordsize="29,0" path="m10387,819r29,e" filled="f" strokeweight=".58pt">
              <v:path arrowok="t"/>
            </v:shape>
            <v:shape id="_x0000_s2727" style="position:absolute;left:10444;top:819;width:29;height:0" coordorigin="10444,819" coordsize="29,0" path="m10444,819r29,e" filled="f" strokeweight=".58pt">
              <v:path arrowok="t"/>
            </v:shape>
            <v:shape id="_x0000_s2726" style="position:absolute;left:10502;top:819;width:29;height:0" coordorigin="10502,819" coordsize="29,0" path="m10502,819r29,e" filled="f" strokeweight=".58pt">
              <v:path arrowok="t"/>
            </v:shape>
            <v:shape id="_x0000_s2725" style="position:absolute;left:10560;top:819;width:29;height:0" coordorigin="10560,819" coordsize="29,0" path="m10560,819r28,e" filled="f" strokeweight=".58pt">
              <v:path arrowok="t"/>
            </v:shape>
            <v:shape id="_x0000_s2724" style="position:absolute;left:10617;top:819;width:29;height:0" coordorigin="10617,819" coordsize="29,0" path="m10617,819r29,e" filled="f" strokeweight=".58pt">
              <v:path arrowok="t"/>
            </v:shape>
            <v:shape id="_x0000_s2723" style="position:absolute;left:10675;top:819;width:29;height:0" coordorigin="10675,819" coordsize="29,0" path="m10675,819r29,e" filled="f" strokeweight=".58pt">
              <v:path arrowok="t"/>
            </v:shape>
            <v:shape id="_x0000_s2722" style="position:absolute;left:10732;top:819;width:29;height:0" coordorigin="10732,819" coordsize="29,0" path="m10732,819r29,e" filled="f" strokeweight=".58pt">
              <v:path arrowok="t"/>
            </v:shape>
            <v:shape id="_x0000_s2721" style="position:absolute;left:10790;top:819;width:29;height:0" coordorigin="10790,819" coordsize="29,0" path="m10790,819r29,e" filled="f" strokeweight=".58pt">
              <v:path arrowok="t"/>
            </v:shape>
            <v:shape id="_x0000_s2720" style="position:absolute;left:10848;top:819;width:29;height:0" coordorigin="10848,819" coordsize="29,0" path="m10848,819r28,e" filled="f" strokeweight=".58pt">
              <v:path arrowok="t"/>
            </v:shape>
            <v:shape id="_x0000_s2719" style="position:absolute;left:10905;top:819;width:29;height:0" coordorigin="10905,819" coordsize="29,0" path="m10905,819r29,e" filled="f" strokeweight=".58pt">
              <v:path arrowok="t"/>
            </v:shape>
            <v:shape id="_x0000_s2718" style="position:absolute;left:10963;top:819;width:29;height:0" coordorigin="10963,819" coordsize="29,0" path="m10963,819r29,e" filled="f" strokeweight=".58pt">
              <v:path arrowok="t"/>
            </v:shape>
            <v:shape id="_x0000_s2717" style="position:absolute;left:11020;top:819;width:29;height:0" coordorigin="11020,819" coordsize="29,0" path="m11020,819r29,e" filled="f" strokeweight=".58pt">
              <v:path arrowok="t"/>
            </v:shape>
            <v:shape id="_x0000_s2716" style="position:absolute;left:11078;top:819;width:29;height:0" coordorigin="11078,819" coordsize="29,0" path="m11078,819r29,e" filled="f" strokeweight=".58pt">
              <v:path arrowok="t"/>
            </v:shape>
            <v:shape id="_x0000_s2715" style="position:absolute;left:11136;top:819;width:29;height:0" coordorigin="11136,819" coordsize="29,0" path="m11136,819r28,e" filled="f" strokeweight=".58pt">
              <v:path arrowok="t"/>
            </v:shape>
            <v:shape id="_x0000_s2714" style="position:absolute;left:11193;top:819;width:29;height:0" coordorigin="11193,819" coordsize="29,0" path="m11193,819r29,e" filled="f" strokeweight=".58pt">
              <v:path arrowok="t"/>
            </v:shape>
            <v:shape id="_x0000_s2713" style="position:absolute;left:11251;top:819;width:5;height:0" coordorigin="11251,819" coordsize="5,0" path="m11251,819r5,e" filled="f" strokeweight=".58pt">
              <v:path arrowok="t"/>
            </v:shape>
            <w10:wrap anchorx="page"/>
          </v:group>
        </w:pict>
      </w:r>
      <w:r>
        <w:rPr>
          <w:w w:val="101"/>
          <w:sz w:val="19"/>
          <w:szCs w:val="19"/>
        </w:rPr>
        <w:t>Utara</w:t>
      </w:r>
      <w:r>
        <w:rPr>
          <w:sz w:val="19"/>
          <w:szCs w:val="19"/>
        </w:rPr>
        <w:t xml:space="preserve">                                    </w:t>
      </w:r>
      <w:r>
        <w:rPr>
          <w:w w:val="101"/>
          <w:sz w:val="19"/>
          <w:szCs w:val="19"/>
        </w:rPr>
        <w:t>: Timur</w:t>
      </w:r>
      <w:r>
        <w:rPr>
          <w:sz w:val="19"/>
          <w:szCs w:val="19"/>
        </w:rPr>
        <w:t xml:space="preserve">                                   </w:t>
      </w:r>
      <w:r>
        <w:rPr>
          <w:w w:val="101"/>
          <w:sz w:val="19"/>
          <w:szCs w:val="19"/>
        </w:rPr>
        <w:t>: Selatan</w:t>
      </w:r>
      <w:r>
        <w:rPr>
          <w:sz w:val="19"/>
          <w:szCs w:val="19"/>
        </w:rPr>
        <w:t xml:space="preserve">                                 </w:t>
      </w:r>
      <w:r>
        <w:rPr>
          <w:w w:val="101"/>
          <w:sz w:val="19"/>
          <w:szCs w:val="19"/>
        </w:rPr>
        <w:t>:</w:t>
      </w:r>
    </w:p>
    <w:p w14:paraId="09C4BAEE" w14:textId="77777777" w:rsidR="004B00ED" w:rsidRDefault="00000000">
      <w:pPr>
        <w:spacing w:line="200" w:lineRule="exact"/>
        <w:ind w:left="638" w:right="7896"/>
        <w:jc w:val="both"/>
        <w:rPr>
          <w:sz w:val="19"/>
          <w:szCs w:val="19"/>
        </w:rPr>
      </w:pPr>
      <w:r>
        <w:pict w14:anchorId="5C0A31D0">
          <v:group id="_x0000_s2575" style="position:absolute;left:0;text-align:left;margin-left:173.3pt;margin-top:9.25pt;width:389.75pt;height:.6pt;z-index:-3917;mso-position-horizontal-relative:page" coordorigin="3466,185" coordsize="7795,12">
            <v:shape id="_x0000_s2711" style="position:absolute;left:3472;top:191;width:29;height:0" coordorigin="3472,191" coordsize="29,0" path="m3472,191r29,e" filled="f" strokeweight=".58pt">
              <v:path arrowok="t"/>
            </v:shape>
            <v:shape id="_x0000_s2710" style="position:absolute;left:3529;top:191;width:29;height:0" coordorigin="3529,191" coordsize="29,0" path="m3529,191r29,e" filled="f" strokeweight=".58pt">
              <v:path arrowok="t"/>
            </v:shape>
            <v:shape id="_x0000_s2709" style="position:absolute;left:3587;top:191;width:29;height:0" coordorigin="3587,191" coordsize="29,0" path="m3587,191r29,e" filled="f" strokeweight=".58pt">
              <v:path arrowok="t"/>
            </v:shape>
            <v:shape id="_x0000_s2708" style="position:absolute;left:3645;top:191;width:29;height:0" coordorigin="3645,191" coordsize="29,0" path="m3645,191r28,e" filled="f" strokeweight=".58pt">
              <v:path arrowok="t"/>
            </v:shape>
            <v:shape id="_x0000_s2707" style="position:absolute;left:3702;top:191;width:29;height:0" coordorigin="3702,191" coordsize="29,0" path="m3702,191r29,e" filled="f" strokeweight=".58pt">
              <v:path arrowok="t"/>
            </v:shape>
            <v:shape id="_x0000_s2706" style="position:absolute;left:3760;top:191;width:29;height:0" coordorigin="3760,191" coordsize="29,0" path="m3760,191r29,e" filled="f" strokeweight=".58pt">
              <v:path arrowok="t"/>
            </v:shape>
            <v:shape id="_x0000_s2705" style="position:absolute;left:3817;top:191;width:29;height:0" coordorigin="3817,191" coordsize="29,0" path="m3817,191r29,e" filled="f" strokeweight=".58pt">
              <v:path arrowok="t"/>
            </v:shape>
            <v:shape id="_x0000_s2704" style="position:absolute;left:3875;top:191;width:29;height:0" coordorigin="3875,191" coordsize="29,0" path="m3875,191r29,e" filled="f" strokeweight=".58pt">
              <v:path arrowok="t"/>
            </v:shape>
            <v:shape id="_x0000_s2703" style="position:absolute;left:3933;top:191;width:29;height:0" coordorigin="3933,191" coordsize="29,0" path="m3933,191r28,e" filled="f" strokeweight=".58pt">
              <v:path arrowok="t"/>
            </v:shape>
            <v:shape id="_x0000_s2702" style="position:absolute;left:3990;top:191;width:29;height:0" coordorigin="3990,191" coordsize="29,0" path="m3990,191r29,e" filled="f" strokeweight=".58pt">
              <v:path arrowok="t"/>
            </v:shape>
            <v:shape id="_x0000_s2701" style="position:absolute;left:4048;top:191;width:29;height:0" coordorigin="4048,191" coordsize="29,0" path="m4048,191r29,e" filled="f" strokeweight=".58pt">
              <v:path arrowok="t"/>
            </v:shape>
            <v:shape id="_x0000_s2700" style="position:absolute;left:4105;top:191;width:29;height:0" coordorigin="4105,191" coordsize="29,0" path="m4105,191r30,e" filled="f" strokeweight=".58pt">
              <v:path arrowok="t"/>
            </v:shape>
            <v:shape id="_x0000_s2699" style="position:absolute;left:4164;top:191;width:29;height:0" coordorigin="4164,191" coordsize="29,0" path="m4164,191r28,e" filled="f" strokeweight=".58pt">
              <v:path arrowok="t"/>
            </v:shape>
            <v:shape id="_x0000_s2698" style="position:absolute;left:4221;top:191;width:29;height:0" coordorigin="4221,191" coordsize="29,0" path="m4221,191r29,e" filled="f" strokeweight=".58pt">
              <v:path arrowok="t"/>
            </v:shape>
            <v:shape id="_x0000_s2697" style="position:absolute;left:4279;top:191;width:29;height:0" coordorigin="4279,191" coordsize="29,0" path="m4279,191r29,e" filled="f" strokeweight=".58pt">
              <v:path arrowok="t"/>
            </v:shape>
            <v:shape id="_x0000_s2696" style="position:absolute;left:4336;top:191;width:29;height:0" coordorigin="4336,191" coordsize="29,0" path="m4336,191r29,e" filled="f" strokeweight=".58pt">
              <v:path arrowok="t"/>
            </v:shape>
            <v:shape id="_x0000_s2695" style="position:absolute;left:4394;top:191;width:29;height:0" coordorigin="4394,191" coordsize="29,0" path="m4394,191r29,e" filled="f" strokeweight=".58pt">
              <v:path arrowok="t"/>
            </v:shape>
            <v:shape id="_x0000_s2694" style="position:absolute;left:4452;top:191;width:29;height:0" coordorigin="4452,191" coordsize="29,0" path="m4452,191r28,e" filled="f" strokeweight=".58pt">
              <v:path arrowok="t"/>
            </v:shape>
            <v:shape id="_x0000_s2693" style="position:absolute;left:4509;top:191;width:29;height:0" coordorigin="4509,191" coordsize="29,0" path="m4509,191r29,e" filled="f" strokeweight=".58pt">
              <v:path arrowok="t"/>
            </v:shape>
            <v:shape id="_x0000_s2692" style="position:absolute;left:4567;top:191;width:29;height:0" coordorigin="4567,191" coordsize="29,0" path="m4567,191r29,e" filled="f" strokeweight=".58pt">
              <v:path arrowok="t"/>
            </v:shape>
            <v:shape id="_x0000_s2691" style="position:absolute;left:4624;top:191;width:29;height:0" coordorigin="4624,191" coordsize="29,0" path="m4624,191r29,e" filled="f" strokeweight=".58pt">
              <v:path arrowok="t"/>
            </v:shape>
            <v:shape id="_x0000_s2690" style="position:absolute;left:4682;top:191;width:29;height:0" coordorigin="4682,191" coordsize="29,0" path="m4682,191r29,e" filled="f" strokeweight=".58pt">
              <v:path arrowok="t"/>
            </v:shape>
            <v:shape id="_x0000_s2689" style="position:absolute;left:4740;top:191;width:29;height:0" coordorigin="4740,191" coordsize="29,0" path="m4740,191r28,e" filled="f" strokeweight=".58pt">
              <v:path arrowok="t"/>
            </v:shape>
            <v:shape id="_x0000_s2688" style="position:absolute;left:4797;top:191;width:29;height:0" coordorigin="4797,191" coordsize="29,0" path="m4797,191r29,e" filled="f" strokeweight=".58pt">
              <v:path arrowok="t"/>
            </v:shape>
            <v:shape id="_x0000_s2687" style="position:absolute;left:4855;top:191;width:29;height:0" coordorigin="4855,191" coordsize="29,0" path="m4855,191r29,e" filled="f" strokeweight=".58pt">
              <v:path arrowok="t"/>
            </v:shape>
            <v:shape id="_x0000_s2686" style="position:absolute;left:4912;top:191;width:29;height:0" coordorigin="4912,191" coordsize="29,0" path="m4912,191r29,e" filled="f" strokeweight=".58pt">
              <v:path arrowok="t"/>
            </v:shape>
            <v:shape id="_x0000_s2685" style="position:absolute;left:4970;top:191;width:29;height:0" coordorigin="4970,191" coordsize="29,0" path="m4970,191r29,e" filled="f" strokeweight=".58pt">
              <v:path arrowok="t"/>
            </v:shape>
            <v:shape id="_x0000_s2684" style="position:absolute;left:5028;top:191;width:29;height:0" coordorigin="5028,191" coordsize="29,0" path="m5028,191r28,e" filled="f" strokeweight=".58pt">
              <v:path arrowok="t"/>
            </v:shape>
            <v:shape id="_x0000_s2683" style="position:absolute;left:5085;top:191;width:29;height:0" coordorigin="5085,191" coordsize="29,0" path="m5085,191r29,e" filled="f" strokeweight=".58pt">
              <v:path arrowok="t"/>
            </v:shape>
            <v:shape id="_x0000_s2682" style="position:absolute;left:5143;top:191;width:29;height:0" coordorigin="5143,191" coordsize="29,0" path="m5143,191r29,e" filled="f" strokeweight=".58pt">
              <v:path arrowok="t"/>
            </v:shape>
            <v:shape id="_x0000_s2681" style="position:absolute;left:5200;top:191;width:29;height:0" coordorigin="5200,191" coordsize="29,0" path="m5200,191r29,e" filled="f" strokeweight=".58pt">
              <v:path arrowok="t"/>
            </v:shape>
            <v:shape id="_x0000_s2680" style="position:absolute;left:5258;top:191;width:29;height:0" coordorigin="5258,191" coordsize="29,0" path="m5258,191r29,e" filled="f" strokeweight=".58pt">
              <v:path arrowok="t"/>
            </v:shape>
            <v:shape id="_x0000_s2679" style="position:absolute;left:5316;top:191;width:29;height:0" coordorigin="5316,191" coordsize="29,0" path="m5316,191r29,e" filled="f" strokeweight=".58pt">
              <v:path arrowok="t"/>
            </v:shape>
            <v:shape id="_x0000_s2678" style="position:absolute;left:5374;top:191;width:29;height:0" coordorigin="5374,191" coordsize="29,0" path="m5374,191r28,e" filled="f" strokeweight=".58pt">
              <v:path arrowok="t"/>
            </v:shape>
            <v:shape id="_x0000_s2677" style="position:absolute;left:5431;top:191;width:29;height:0" coordorigin="5431,191" coordsize="29,0" path="m5431,191r29,e" filled="f" strokeweight=".58pt">
              <v:path arrowok="t"/>
            </v:shape>
            <v:shape id="_x0000_s2676" style="position:absolute;left:5489;top:191;width:29;height:0" coordorigin="5489,191" coordsize="29,0" path="m5489,191r29,e" filled="f" strokeweight=".58pt">
              <v:path arrowok="t"/>
            </v:shape>
            <v:shape id="_x0000_s2675" style="position:absolute;left:5546;top:191;width:29;height:0" coordorigin="5546,191" coordsize="29,0" path="m5546,191r29,e" filled="f" strokeweight=".58pt">
              <v:path arrowok="t"/>
            </v:shape>
            <v:shape id="_x0000_s2674" style="position:absolute;left:5604;top:191;width:29;height:0" coordorigin="5604,191" coordsize="29,0" path="m5604,191r29,e" filled="f" strokeweight=".58pt">
              <v:path arrowok="t"/>
            </v:shape>
            <v:shape id="_x0000_s2673" style="position:absolute;left:5662;top:191;width:29;height:0" coordorigin="5662,191" coordsize="29,0" path="m5662,191r28,e" filled="f" strokeweight=".58pt">
              <v:path arrowok="t"/>
            </v:shape>
            <v:shape id="_x0000_s2672" style="position:absolute;left:5719;top:191;width:29;height:0" coordorigin="5719,191" coordsize="29,0" path="m5719,191r29,e" filled="f" strokeweight=".58pt">
              <v:path arrowok="t"/>
            </v:shape>
            <v:shape id="_x0000_s2671" style="position:absolute;left:5777;top:191;width:29;height:0" coordorigin="5777,191" coordsize="29,0" path="m5777,191r29,e" filled="f" strokeweight=".58pt">
              <v:path arrowok="t"/>
            </v:shape>
            <v:shape id="_x0000_s2670" style="position:absolute;left:5834;top:191;width:29;height:0" coordorigin="5834,191" coordsize="29,0" path="m5834,191r29,e" filled="f" strokeweight=".58pt">
              <v:path arrowok="t"/>
            </v:shape>
            <v:shape id="_x0000_s2669" style="position:absolute;left:5892;top:191;width:29;height:0" coordorigin="5892,191" coordsize="29,0" path="m5892,191r29,e" filled="f" strokeweight=".58pt">
              <v:path arrowok="t"/>
            </v:shape>
            <v:shape id="_x0000_s2668" style="position:absolute;left:5950;top:191;width:29;height:0" coordorigin="5950,191" coordsize="29,0" path="m5950,191r28,e" filled="f" strokeweight=".58pt">
              <v:path arrowok="t"/>
            </v:shape>
            <v:shape id="_x0000_s2667" style="position:absolute;left:6007;top:191;width:29;height:0" coordorigin="6007,191" coordsize="29,0" path="m6007,191r29,e" filled="f" strokeweight=".58pt">
              <v:path arrowok="t"/>
            </v:shape>
            <v:shape id="_x0000_s2666" style="position:absolute;left:6065;top:191;width:29;height:0" coordorigin="6065,191" coordsize="29,0" path="m6065,191r29,e" filled="f" strokeweight=".58pt">
              <v:path arrowok="t"/>
            </v:shape>
            <v:shape id="_x0000_s2665" style="position:absolute;left:6122;top:191;width:29;height:0" coordorigin="6122,191" coordsize="29,0" path="m6122,191r29,e" filled="f" strokeweight=".58pt">
              <v:path arrowok="t"/>
            </v:shape>
            <v:shape id="_x0000_s2664" style="position:absolute;left:6180;top:191;width:29;height:0" coordorigin="6180,191" coordsize="29,0" path="m6180,191r29,e" filled="f" strokeweight=".58pt">
              <v:path arrowok="t"/>
            </v:shape>
            <v:shape id="_x0000_s2663" style="position:absolute;left:6238;top:191;width:29;height:0" coordorigin="6238,191" coordsize="29,0" path="m6238,191r28,e" filled="f" strokeweight=".58pt">
              <v:path arrowok="t"/>
            </v:shape>
            <v:shape id="_x0000_s2662" style="position:absolute;left:6295;top:191;width:29;height:0" coordorigin="6295,191" coordsize="29,0" path="m6295,191r29,e" filled="f" strokeweight=".58pt">
              <v:path arrowok="t"/>
            </v:shape>
            <v:shape id="_x0000_s2661" style="position:absolute;left:6353;top:191;width:29;height:0" coordorigin="6353,191" coordsize="29,0" path="m6353,191r29,e" filled="f" strokeweight=".58pt">
              <v:path arrowok="t"/>
            </v:shape>
            <v:shape id="_x0000_s2660" style="position:absolute;left:6410;top:191;width:29;height:0" coordorigin="6410,191" coordsize="29,0" path="m6410,191r29,e" filled="f" strokeweight=".58pt">
              <v:path arrowok="t"/>
            </v:shape>
            <v:shape id="_x0000_s2659" style="position:absolute;left:6468;top:191;width:29;height:0" coordorigin="6468,191" coordsize="29,0" path="m6468,191r29,e" filled="f" strokeweight=".58pt">
              <v:path arrowok="t"/>
            </v:shape>
            <v:shape id="_x0000_s2658" style="position:absolute;left:6526;top:191;width:29;height:0" coordorigin="6526,191" coordsize="29,0" path="m6526,191r29,e" filled="f" strokeweight=".58pt">
              <v:path arrowok="t"/>
            </v:shape>
            <v:shape id="_x0000_s2657" style="position:absolute;left:6584;top:191;width:29;height:0" coordorigin="6584,191" coordsize="29,0" path="m6584,191r28,e" filled="f" strokeweight=".58pt">
              <v:path arrowok="t"/>
            </v:shape>
            <v:shape id="_x0000_s2656" style="position:absolute;left:6641;top:191;width:29;height:0" coordorigin="6641,191" coordsize="29,0" path="m6641,191r29,e" filled="f" strokeweight=".58pt">
              <v:path arrowok="t"/>
            </v:shape>
            <v:shape id="_x0000_s2655" style="position:absolute;left:6699;top:191;width:29;height:0" coordorigin="6699,191" coordsize="29,0" path="m6699,191r29,e" filled="f" strokeweight=".58pt">
              <v:path arrowok="t"/>
            </v:shape>
            <v:shape id="_x0000_s2654" style="position:absolute;left:6756;top:191;width:29;height:0" coordorigin="6756,191" coordsize="29,0" path="m6756,191r29,e" filled="f" strokeweight=".58pt">
              <v:path arrowok="t"/>
            </v:shape>
            <v:shape id="_x0000_s2653" style="position:absolute;left:6814;top:191;width:29;height:0" coordorigin="6814,191" coordsize="29,0" path="m6814,191r29,e" filled="f" strokeweight=".58pt">
              <v:path arrowok="t"/>
            </v:shape>
            <v:shape id="_x0000_s2652" style="position:absolute;left:6872;top:191;width:29;height:0" coordorigin="6872,191" coordsize="29,0" path="m6872,191r28,e" filled="f" strokeweight=".58pt">
              <v:path arrowok="t"/>
            </v:shape>
            <v:shape id="_x0000_s2651" style="position:absolute;left:6929;top:191;width:29;height:0" coordorigin="6929,191" coordsize="29,0" path="m6929,191r29,e" filled="f" strokeweight=".58pt">
              <v:path arrowok="t"/>
            </v:shape>
            <v:shape id="_x0000_s2650" style="position:absolute;left:6987;top:191;width:29;height:0" coordorigin="6987,191" coordsize="29,0" path="m6987,191r29,e" filled="f" strokeweight=".58pt">
              <v:path arrowok="t"/>
            </v:shape>
            <v:shape id="_x0000_s2649" style="position:absolute;left:7044;top:191;width:29;height:0" coordorigin="7044,191" coordsize="29,0" path="m7044,191r29,e" filled="f" strokeweight=".58pt">
              <v:path arrowok="t"/>
            </v:shape>
            <v:shape id="_x0000_s2648" style="position:absolute;left:7102;top:191;width:29;height:0" coordorigin="7102,191" coordsize="29,0" path="m7102,191r29,e" filled="f" strokeweight=".58pt">
              <v:path arrowok="t"/>
            </v:shape>
            <v:shape id="_x0000_s2647" style="position:absolute;left:7160;top:191;width:29;height:0" coordorigin="7160,191" coordsize="29,0" path="m7160,191r28,e" filled="f" strokeweight=".58pt">
              <v:path arrowok="t"/>
            </v:shape>
            <v:shape id="_x0000_s2646" style="position:absolute;left:7217;top:191;width:29;height:0" coordorigin="7217,191" coordsize="29,0" path="m7217,191r29,e" filled="f" strokeweight=".58pt">
              <v:path arrowok="t"/>
            </v:shape>
            <v:shape id="_x0000_s2645" style="position:absolute;left:7275;top:191;width:29;height:0" coordorigin="7275,191" coordsize="29,0" path="m7275,191r29,e" filled="f" strokeweight=".58pt">
              <v:path arrowok="t"/>
            </v:shape>
            <v:shape id="_x0000_s2644" style="position:absolute;left:7332;top:191;width:29;height:0" coordorigin="7332,191" coordsize="29,0" path="m7332,191r29,e" filled="f" strokeweight=".58pt">
              <v:path arrowok="t"/>
            </v:shape>
            <v:shape id="_x0000_s2643" style="position:absolute;left:7390;top:191;width:29;height:0" coordorigin="7390,191" coordsize="29,0" path="m7390,191r29,e" filled="f" strokeweight=".58pt">
              <v:path arrowok="t"/>
            </v:shape>
            <v:shape id="_x0000_s2642" style="position:absolute;left:7448;top:191;width:29;height:0" coordorigin="7448,191" coordsize="29,0" path="m7448,191r28,e" filled="f" strokeweight=".58pt">
              <v:path arrowok="t"/>
            </v:shape>
            <v:shape id="_x0000_s2641" style="position:absolute;left:7505;top:191;width:29;height:0" coordorigin="7505,191" coordsize="29,0" path="m7505,191r29,e" filled="f" strokeweight=".58pt">
              <v:path arrowok="t"/>
            </v:shape>
            <v:shape id="_x0000_s2640" style="position:absolute;left:7563;top:191;width:29;height:0" coordorigin="7563,191" coordsize="29,0" path="m7563,191r29,e" filled="f" strokeweight=".58pt">
              <v:path arrowok="t"/>
            </v:shape>
            <v:shape id="_x0000_s2639" style="position:absolute;left:7620;top:191;width:29;height:0" coordorigin="7620,191" coordsize="29,0" path="m7620,191r29,e" filled="f" strokeweight=".58pt">
              <v:path arrowok="t"/>
            </v:shape>
            <v:shape id="_x0000_s2638" style="position:absolute;left:7678;top:191;width:29;height:0" coordorigin="7678,191" coordsize="29,0" path="m7678,191r29,e" filled="f" strokeweight=".58pt">
              <v:path arrowok="t"/>
            </v:shape>
            <v:shape id="_x0000_s2637" style="position:absolute;left:7736;top:191;width:29;height:0" coordorigin="7736,191" coordsize="29,0" path="m7736,191r29,e" filled="f" strokeweight=".58pt">
              <v:path arrowok="t"/>
            </v:shape>
            <v:shape id="_x0000_s2636" style="position:absolute;left:7794;top:191;width:29;height:0" coordorigin="7794,191" coordsize="29,0" path="m7794,191r29,e" filled="f" strokeweight=".58pt">
              <v:path arrowok="t"/>
            </v:shape>
            <v:shape id="_x0000_s2635" style="position:absolute;left:7851;top:191;width:29;height:0" coordorigin="7851,191" coordsize="29,0" path="m7851,191r29,e" filled="f" strokeweight=".58pt">
              <v:path arrowok="t"/>
            </v:shape>
            <v:shape id="_x0000_s2634" style="position:absolute;left:7909;top:191;width:29;height:0" coordorigin="7909,191" coordsize="29,0" path="m7909,191r29,e" filled="f" strokeweight=".58pt">
              <v:path arrowok="t"/>
            </v:shape>
            <v:shape id="_x0000_s2633" style="position:absolute;left:7967;top:191;width:29;height:0" coordorigin="7967,191" coordsize="29,0" path="m7967,191r28,e" filled="f" strokeweight=".58pt">
              <v:path arrowok="t"/>
            </v:shape>
            <v:shape id="_x0000_s2632" style="position:absolute;left:8024;top:191;width:29;height:0" coordorigin="8024,191" coordsize="29,0" path="m8024,191r29,e" filled="f" strokeweight=".58pt">
              <v:path arrowok="t"/>
            </v:shape>
            <v:shape id="_x0000_s2631" style="position:absolute;left:8082;top:191;width:29;height:0" coordorigin="8082,191" coordsize="29,0" path="m8082,191r29,e" filled="f" strokeweight=".58pt">
              <v:path arrowok="t"/>
            </v:shape>
            <v:shape id="_x0000_s2630" style="position:absolute;left:8139;top:191;width:29;height:0" coordorigin="8139,191" coordsize="29,0" path="m8139,191r29,e" filled="f" strokeweight=".58pt">
              <v:path arrowok="t"/>
            </v:shape>
            <v:shape id="_x0000_s2629" style="position:absolute;left:8197;top:191;width:29;height:0" coordorigin="8197,191" coordsize="29,0" path="m8197,191r29,e" filled="f" strokeweight=".58pt">
              <v:path arrowok="t"/>
            </v:shape>
            <v:shape id="_x0000_s2628" style="position:absolute;left:8255;top:191;width:29;height:0" coordorigin="8255,191" coordsize="29,0" path="m8255,191r28,e" filled="f" strokeweight=".58pt">
              <v:path arrowok="t"/>
            </v:shape>
            <v:shape id="_x0000_s2627" style="position:absolute;left:8312;top:191;width:29;height:0" coordorigin="8312,191" coordsize="29,0" path="m8312,191r29,e" filled="f" strokeweight=".58pt">
              <v:path arrowok="t"/>
            </v:shape>
            <v:shape id="_x0000_s2626" style="position:absolute;left:8370;top:191;width:29;height:0" coordorigin="8370,191" coordsize="29,0" path="m8370,191r29,e" filled="f" strokeweight=".58pt">
              <v:path arrowok="t"/>
            </v:shape>
            <v:shape id="_x0000_s2625" style="position:absolute;left:8427;top:191;width:29;height:0" coordorigin="8427,191" coordsize="29,0" path="m8427,191r29,e" filled="f" strokeweight=".58pt">
              <v:path arrowok="t"/>
            </v:shape>
            <v:shape id="_x0000_s2624" style="position:absolute;left:8485;top:191;width:29;height:0" coordorigin="8485,191" coordsize="29,0" path="m8485,191r29,e" filled="f" strokeweight=".58pt">
              <v:path arrowok="t"/>
            </v:shape>
            <v:shape id="_x0000_s2623" style="position:absolute;left:8543;top:191;width:29;height:0" coordorigin="8543,191" coordsize="29,0" path="m8543,191r28,e" filled="f" strokeweight=".58pt">
              <v:path arrowok="t"/>
            </v:shape>
            <v:shape id="_x0000_s2622" style="position:absolute;left:8600;top:191;width:29;height:0" coordorigin="8600,191" coordsize="29,0" path="m8600,191r29,e" filled="f" strokeweight=".58pt">
              <v:path arrowok="t"/>
            </v:shape>
            <v:shape id="_x0000_s2621" style="position:absolute;left:8658;top:191;width:29;height:0" coordorigin="8658,191" coordsize="29,0" path="m8658,191r29,e" filled="f" strokeweight=".58pt">
              <v:path arrowok="t"/>
            </v:shape>
            <v:shape id="_x0000_s2620" style="position:absolute;left:8715;top:191;width:29;height:0" coordorigin="8715,191" coordsize="29,0" path="m8715,191r29,e" filled="f" strokeweight=".58pt">
              <v:path arrowok="t"/>
            </v:shape>
            <v:shape id="_x0000_s2619" style="position:absolute;left:8773;top:191;width:29;height:0" coordorigin="8773,191" coordsize="29,0" path="m8773,191r29,e" filled="f" strokeweight=".58pt">
              <v:path arrowok="t"/>
            </v:shape>
            <v:shape id="_x0000_s2618" style="position:absolute;left:8831;top:191;width:29;height:0" coordorigin="8831,191" coordsize="29,0" path="m8831,191r28,e" filled="f" strokeweight=".58pt">
              <v:path arrowok="t"/>
            </v:shape>
            <v:shape id="_x0000_s2617" style="position:absolute;left:8888;top:191;width:29;height:0" coordorigin="8888,191" coordsize="29,0" path="m8888,191r29,e" filled="f" strokeweight=".58pt">
              <v:path arrowok="t"/>
            </v:shape>
            <v:shape id="_x0000_s2616" style="position:absolute;left:8946;top:191;width:29;height:0" coordorigin="8946,191" coordsize="29,0" path="m8946,191r29,e" filled="f" strokeweight=".58pt">
              <v:path arrowok="t"/>
            </v:shape>
            <v:shape id="_x0000_s2615" style="position:absolute;left:9004;top:191;width:29;height:0" coordorigin="9004,191" coordsize="29,0" path="m9004,191r29,e" filled="f" strokeweight=".58pt">
              <v:path arrowok="t"/>
            </v:shape>
            <v:shape id="_x0000_s2614" style="position:absolute;left:9061;top:191;width:29;height:0" coordorigin="9061,191" coordsize="29,0" path="m9061,191r29,e" filled="f" strokeweight=".58pt">
              <v:path arrowok="t"/>
            </v:shape>
            <v:shape id="_x0000_s2613" style="position:absolute;left:9119;top:191;width:29;height:0" coordorigin="9119,191" coordsize="29,0" path="m9119,191r29,e" filled="f" strokeweight=".58pt">
              <v:path arrowok="t"/>
            </v:shape>
            <v:shape id="_x0000_s2612" style="position:absolute;left:9177;top:191;width:29;height:0" coordorigin="9177,191" coordsize="29,0" path="m9177,191r28,e" filled="f" strokeweight=".58pt">
              <v:path arrowok="t"/>
            </v:shape>
            <v:shape id="_x0000_s2611" style="position:absolute;left:9234;top:191;width:29;height:0" coordorigin="9234,191" coordsize="29,0" path="m9234,191r29,e" filled="f" strokeweight=".58pt">
              <v:path arrowok="t"/>
            </v:shape>
            <v:shape id="_x0000_s2610" style="position:absolute;left:9292;top:191;width:29;height:0" coordorigin="9292,191" coordsize="29,0" path="m9292,191r29,e" filled="f" strokeweight=".58pt">
              <v:path arrowok="t"/>
            </v:shape>
            <v:shape id="_x0000_s2609" style="position:absolute;left:9349;top:191;width:29;height:0" coordorigin="9349,191" coordsize="29,0" path="m9349,191r29,e" filled="f" strokeweight=".58pt">
              <v:path arrowok="t"/>
            </v:shape>
            <v:shape id="_x0000_s2608" style="position:absolute;left:9407;top:191;width:29;height:0" coordorigin="9407,191" coordsize="29,0" path="m9407,191r29,e" filled="f" strokeweight=".58pt">
              <v:path arrowok="t"/>
            </v:shape>
            <v:shape id="_x0000_s2607" style="position:absolute;left:9465;top:191;width:29;height:0" coordorigin="9465,191" coordsize="29,0" path="m9465,191r28,e" filled="f" strokeweight=".58pt">
              <v:path arrowok="t"/>
            </v:shape>
            <v:shape id="_x0000_s2606" style="position:absolute;left:9522;top:191;width:29;height:0" coordorigin="9522,191" coordsize="29,0" path="m9522,191r29,e" filled="f" strokeweight=".58pt">
              <v:path arrowok="t"/>
            </v:shape>
            <v:shape id="_x0000_s2605" style="position:absolute;left:9580;top:191;width:29;height:0" coordorigin="9580,191" coordsize="29,0" path="m9580,191r29,e" filled="f" strokeweight=".58pt">
              <v:path arrowok="t"/>
            </v:shape>
            <v:shape id="_x0000_s2604" style="position:absolute;left:9637;top:191;width:29;height:0" coordorigin="9637,191" coordsize="29,0" path="m9637,191r29,e" filled="f" strokeweight=".58pt">
              <v:path arrowok="t"/>
            </v:shape>
            <v:shape id="_x0000_s2603" style="position:absolute;left:9695;top:191;width:29;height:0" coordorigin="9695,191" coordsize="29,0" path="m9695,191r29,e" filled="f" strokeweight=".58pt">
              <v:path arrowok="t"/>
            </v:shape>
            <v:shape id="_x0000_s2602" style="position:absolute;left:9753;top:191;width:29;height:0" coordorigin="9753,191" coordsize="29,0" path="m9753,191r28,e" filled="f" strokeweight=".58pt">
              <v:path arrowok="t"/>
            </v:shape>
            <v:shape id="_x0000_s2601" style="position:absolute;left:9810;top:191;width:29;height:0" coordorigin="9810,191" coordsize="29,0" path="m9810,191r29,e" filled="f" strokeweight=".58pt">
              <v:path arrowok="t"/>
            </v:shape>
            <v:shape id="_x0000_s2600" style="position:absolute;left:9868;top:191;width:29;height:0" coordorigin="9868,191" coordsize="29,0" path="m9868,191r29,e" filled="f" strokeweight=".58pt">
              <v:path arrowok="t"/>
            </v:shape>
            <v:shape id="_x0000_s2599" style="position:absolute;left:9925;top:191;width:29;height:0" coordorigin="9925,191" coordsize="29,0" path="m9925,191r29,e" filled="f" strokeweight=".58pt">
              <v:path arrowok="t"/>
            </v:shape>
            <v:shape id="_x0000_s2598" style="position:absolute;left:9983;top:191;width:29;height:0" coordorigin="9983,191" coordsize="29,0" path="m9983,191r29,e" filled="f" strokeweight=".58pt">
              <v:path arrowok="t"/>
            </v:shape>
            <v:shape id="_x0000_s2597" style="position:absolute;left:10041;top:191;width:29;height:0" coordorigin="10041,191" coordsize="29,0" path="m10041,191r28,e" filled="f" strokeweight=".58pt">
              <v:path arrowok="t"/>
            </v:shape>
            <v:shape id="_x0000_s2596" style="position:absolute;left:10099;top:191;width:29;height:0" coordorigin="10099,191" coordsize="29,0" path="m10099,191r29,e" filled="f" strokeweight=".58pt">
              <v:path arrowok="t"/>
            </v:shape>
            <v:shape id="_x0000_s2595" style="position:absolute;left:10156;top:191;width:29;height:0" coordorigin="10156,191" coordsize="29,0" path="m10156,191r29,e" filled="f" strokeweight=".58pt">
              <v:path arrowok="t"/>
            </v:shape>
            <v:shape id="_x0000_s2594" style="position:absolute;left:10214;top:191;width:29;height:0" coordorigin="10214,191" coordsize="29,0" path="m10214,191r29,e" filled="f" strokeweight=".58pt">
              <v:path arrowok="t"/>
            </v:shape>
            <v:shape id="_x0000_s2593" style="position:absolute;left:10272;top:191;width:29;height:0" coordorigin="10272,191" coordsize="29,0" path="m10272,191r28,e" filled="f" strokeweight=".58pt">
              <v:path arrowok="t"/>
            </v:shape>
            <v:shape id="_x0000_s2592" style="position:absolute;left:10329;top:191;width:29;height:0" coordorigin="10329,191" coordsize="29,0" path="m10329,191r29,e" filled="f" strokeweight=".58pt">
              <v:path arrowok="t"/>
            </v:shape>
            <v:shape id="_x0000_s2591" style="position:absolute;left:10387;top:191;width:29;height:0" coordorigin="10387,191" coordsize="29,0" path="m10387,191r29,e" filled="f" strokeweight=".58pt">
              <v:path arrowok="t"/>
            </v:shape>
            <v:shape id="_x0000_s2590" style="position:absolute;left:10444;top:191;width:29;height:0" coordorigin="10444,191" coordsize="29,0" path="m10444,191r29,e" filled="f" strokeweight=".58pt">
              <v:path arrowok="t"/>
            </v:shape>
            <v:shape id="_x0000_s2589" style="position:absolute;left:10502;top:191;width:29;height:0" coordorigin="10502,191" coordsize="29,0" path="m10502,191r29,e" filled="f" strokeweight=".58pt">
              <v:path arrowok="t"/>
            </v:shape>
            <v:shape id="_x0000_s2588" style="position:absolute;left:10560;top:191;width:29;height:0" coordorigin="10560,191" coordsize="29,0" path="m10560,191r28,e" filled="f" strokeweight=".58pt">
              <v:path arrowok="t"/>
            </v:shape>
            <v:shape id="_x0000_s2587" style="position:absolute;left:10617;top:191;width:29;height:0" coordorigin="10617,191" coordsize="29,0" path="m10617,191r29,e" filled="f" strokeweight=".58pt">
              <v:path arrowok="t"/>
            </v:shape>
            <v:shape id="_x0000_s2586" style="position:absolute;left:10675;top:191;width:29;height:0" coordorigin="10675,191" coordsize="29,0" path="m10675,191r29,e" filled="f" strokeweight=".58pt">
              <v:path arrowok="t"/>
            </v:shape>
            <v:shape id="_x0000_s2585" style="position:absolute;left:10732;top:191;width:29;height:0" coordorigin="10732,191" coordsize="29,0" path="m10732,191r29,e" filled="f" strokeweight=".58pt">
              <v:path arrowok="t"/>
            </v:shape>
            <v:shape id="_x0000_s2584" style="position:absolute;left:10790;top:191;width:29;height:0" coordorigin="10790,191" coordsize="29,0" path="m10790,191r29,e" filled="f" strokeweight=".58pt">
              <v:path arrowok="t"/>
            </v:shape>
            <v:shape id="_x0000_s2583" style="position:absolute;left:10848;top:191;width:29;height:0" coordorigin="10848,191" coordsize="29,0" path="m10848,191r28,e" filled="f" strokeweight=".58pt">
              <v:path arrowok="t"/>
            </v:shape>
            <v:shape id="_x0000_s2582" style="position:absolute;left:10905;top:191;width:29;height:0" coordorigin="10905,191" coordsize="29,0" path="m10905,191r29,e" filled="f" strokeweight=".58pt">
              <v:path arrowok="t"/>
            </v:shape>
            <v:shape id="_x0000_s2581" style="position:absolute;left:10963;top:191;width:29;height:0" coordorigin="10963,191" coordsize="29,0" path="m10963,191r29,e" filled="f" strokeweight=".58pt">
              <v:path arrowok="t"/>
            </v:shape>
            <v:shape id="_x0000_s2580" style="position:absolute;left:11020;top:191;width:29;height:0" coordorigin="11020,191" coordsize="29,0" path="m11020,191r29,e" filled="f" strokeweight=".58pt">
              <v:path arrowok="t"/>
            </v:shape>
            <v:shape id="_x0000_s2579" style="position:absolute;left:11078;top:191;width:29;height:0" coordorigin="11078,191" coordsize="29,0" path="m11078,191r29,e" filled="f" strokeweight=".58pt">
              <v:path arrowok="t"/>
            </v:shape>
            <v:shape id="_x0000_s2578" style="position:absolute;left:11136;top:191;width:29;height:0" coordorigin="11136,191" coordsize="29,0" path="m11136,191r28,e" filled="f" strokeweight=".58pt">
              <v:path arrowok="t"/>
            </v:shape>
            <v:shape id="_x0000_s2577" style="position:absolute;left:11193;top:191;width:29;height:0" coordorigin="11193,191" coordsize="29,0" path="m11193,191r29,e" filled="f" strokeweight=".58pt">
              <v:path arrowok="t"/>
            </v:shape>
            <v:shape id="_x0000_s2576" style="position:absolute;left:11251;top:191;width:5;height:0" coordorigin="11251,191" coordsize="5,0" path="m11251,191r5,e" filled="f" strokeweight=".58pt">
              <v:path arrowok="t"/>
            </v:shape>
            <w10:wrap anchorx="page"/>
          </v:group>
        </w:pict>
      </w:r>
      <w:r>
        <w:rPr>
          <w:w w:val="101"/>
          <w:sz w:val="19"/>
          <w:szCs w:val="19"/>
        </w:rPr>
        <w:t>Barat</w:t>
      </w:r>
      <w:r>
        <w:rPr>
          <w:sz w:val="19"/>
          <w:szCs w:val="19"/>
        </w:rPr>
        <w:t xml:space="preserve">                                    </w:t>
      </w:r>
      <w:r>
        <w:rPr>
          <w:w w:val="101"/>
          <w:sz w:val="19"/>
          <w:szCs w:val="19"/>
        </w:rPr>
        <w:t>:</w:t>
      </w:r>
    </w:p>
    <w:p w14:paraId="5B43FA5A" w14:textId="77777777" w:rsidR="004B00ED" w:rsidRDefault="004B00ED">
      <w:pPr>
        <w:spacing w:before="4" w:line="100" w:lineRule="exact"/>
        <w:rPr>
          <w:sz w:val="11"/>
          <w:szCs w:val="11"/>
        </w:rPr>
      </w:pPr>
    </w:p>
    <w:p w14:paraId="59E829E2" w14:textId="77777777" w:rsidR="004B00ED" w:rsidRDefault="004B00ED">
      <w:pPr>
        <w:spacing w:line="200" w:lineRule="exact"/>
      </w:pPr>
    </w:p>
    <w:p w14:paraId="3A9B9F1D" w14:textId="77777777" w:rsidR="004B00ED" w:rsidRDefault="00000000">
      <w:pPr>
        <w:spacing w:before="37" w:line="304" w:lineRule="auto"/>
        <w:ind w:left="105" w:right="123"/>
        <w:jc w:val="both"/>
        <w:rPr>
          <w:sz w:val="19"/>
          <w:szCs w:val="19"/>
        </w:rPr>
      </w:pPr>
      <w:r>
        <w:pict w14:anchorId="0E25E67C">
          <v:group id="_x0000_s2559" style="position:absolute;left:0;text-align:left;margin-left:245.55pt;margin-top:11.65pt;width:42.35pt;height:.6pt;z-index:-3916;mso-position-horizontal-relative:page" coordorigin="4911,233" coordsize="847,12">
            <v:shape id="_x0000_s2574" style="position:absolute;left:4917;top:238;width:29;height:0" coordorigin="4917,238" coordsize="29,0" path="m4917,238r29,e" filled="f" strokeweight=".58pt">
              <v:path arrowok="t"/>
            </v:shape>
            <v:shape id="_x0000_s2573" style="position:absolute;left:4975;top:238;width:29;height:0" coordorigin="4975,238" coordsize="29,0" path="m4975,238r29,e" filled="f" strokeweight=".58pt">
              <v:path arrowok="t"/>
            </v:shape>
            <v:shape id="_x0000_s2572" style="position:absolute;left:5032;top:238;width:29;height:0" coordorigin="5032,238" coordsize="29,0" path="m5032,238r29,e" filled="f" strokeweight=".58pt">
              <v:path arrowok="t"/>
            </v:shape>
            <v:shape id="_x0000_s2571" style="position:absolute;left:5090;top:238;width:29;height:0" coordorigin="5090,238" coordsize="29,0" path="m5090,238r29,e" filled="f" strokeweight=".58pt">
              <v:path arrowok="t"/>
            </v:shape>
            <v:shape id="_x0000_s2570" style="position:absolute;left:5148;top:238;width:29;height:0" coordorigin="5148,238" coordsize="29,0" path="m5148,238r28,e" filled="f" strokeweight=".58pt">
              <v:path arrowok="t"/>
            </v:shape>
            <v:shape id="_x0000_s2569" style="position:absolute;left:5205;top:238;width:29;height:0" coordorigin="5205,238" coordsize="29,0" path="m5205,238r29,e" filled="f" strokeweight=".58pt">
              <v:path arrowok="t"/>
            </v:shape>
            <v:shape id="_x0000_s2568" style="position:absolute;left:5263;top:238;width:29;height:0" coordorigin="5263,238" coordsize="29,0" path="m5263,238r29,e" filled="f" strokeweight=".58pt">
              <v:path arrowok="t"/>
            </v:shape>
            <v:shape id="_x0000_s2567" style="position:absolute;left:5320;top:238;width:29;height:0" coordorigin="5320,238" coordsize="29,0" path="m5320,238r30,e" filled="f" strokeweight=".58pt">
              <v:path arrowok="t"/>
            </v:shape>
            <v:shape id="_x0000_s2566" style="position:absolute;left:5378;top:238;width:29;height:0" coordorigin="5378,238" coordsize="29,0" path="m5378,238r29,e" filled="f" strokeweight=".58pt">
              <v:path arrowok="t"/>
            </v:shape>
            <v:shape id="_x0000_s2565" style="position:absolute;left:5436;top:238;width:29;height:0" coordorigin="5436,238" coordsize="29,0" path="m5436,238r29,e" filled="f" strokeweight=".58pt">
              <v:path arrowok="t"/>
            </v:shape>
            <v:shape id="_x0000_s2564" style="position:absolute;left:5494;top:238;width:29;height:0" coordorigin="5494,238" coordsize="29,0" path="m5494,238r28,e" filled="f" strokeweight=".58pt">
              <v:path arrowok="t"/>
            </v:shape>
            <v:shape id="_x0000_s2563" style="position:absolute;left:5551;top:238;width:29;height:0" coordorigin="5551,238" coordsize="29,0" path="m5551,238r29,e" filled="f" strokeweight=".58pt">
              <v:path arrowok="t"/>
            </v:shape>
            <v:shape id="_x0000_s2562" style="position:absolute;left:5609;top:238;width:29;height:0" coordorigin="5609,238" coordsize="29,0" path="m5609,238r29,e" filled="f" strokeweight=".58pt">
              <v:path arrowok="t"/>
            </v:shape>
            <v:shape id="_x0000_s2561" style="position:absolute;left:5666;top:238;width:29;height:0" coordorigin="5666,238" coordsize="29,0" path="m5666,238r29,e" filled="f" strokeweight=".58pt">
              <v:path arrowok="t"/>
            </v:shape>
            <v:shape id="_x0000_s2560" style="position:absolute;left:5724;top:238;width:29;height:0" coordorigin="5724,238" coordsize="29,0" path="m5724,238r29,e" filled="f" strokeweight=".58pt">
              <v:path arrowok="t"/>
            </v:shape>
            <w10:wrap anchorx="page"/>
          </v:group>
        </w:pict>
      </w:r>
      <w:proofErr w:type="spellStart"/>
      <w:r>
        <w:rPr>
          <w:w w:val="101"/>
          <w:sz w:val="19"/>
          <w:szCs w:val="19"/>
        </w:rPr>
        <w:t>Bahwa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w w:val="101"/>
          <w:sz w:val="19"/>
          <w:szCs w:val="19"/>
        </w:rPr>
        <w:t>bidang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w w:val="101"/>
          <w:sz w:val="19"/>
          <w:szCs w:val="19"/>
        </w:rPr>
        <w:t>tanah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w w:val="101"/>
          <w:sz w:val="19"/>
          <w:szCs w:val="19"/>
        </w:rPr>
        <w:t>tersebut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w w:val="101"/>
          <w:sz w:val="19"/>
          <w:szCs w:val="19"/>
        </w:rPr>
        <w:t>saya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w w:val="101"/>
          <w:sz w:val="19"/>
          <w:szCs w:val="19"/>
        </w:rPr>
        <w:t>kuasai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w w:val="101"/>
          <w:sz w:val="19"/>
          <w:szCs w:val="19"/>
        </w:rPr>
        <w:t>sejak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w w:val="101"/>
          <w:sz w:val="19"/>
          <w:szCs w:val="19"/>
        </w:rPr>
        <w:t>tahun</w:t>
      </w:r>
      <w:proofErr w:type="spellEnd"/>
      <w:r>
        <w:rPr>
          <w:sz w:val="19"/>
          <w:szCs w:val="19"/>
        </w:rPr>
        <w:t xml:space="preserve">                       </w:t>
      </w:r>
      <w:r>
        <w:rPr>
          <w:w w:val="101"/>
          <w:sz w:val="19"/>
          <w:szCs w:val="19"/>
        </w:rPr>
        <w:t>yang</w:t>
      </w:r>
      <w:r>
        <w:rPr>
          <w:sz w:val="19"/>
          <w:szCs w:val="19"/>
        </w:rPr>
        <w:t xml:space="preserve"> </w:t>
      </w:r>
      <w:proofErr w:type="spellStart"/>
      <w:r>
        <w:rPr>
          <w:w w:val="101"/>
          <w:sz w:val="19"/>
          <w:szCs w:val="19"/>
        </w:rPr>
        <w:t>sampai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w w:val="101"/>
          <w:sz w:val="19"/>
          <w:szCs w:val="19"/>
        </w:rPr>
        <w:t>saat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w w:val="101"/>
          <w:sz w:val="19"/>
          <w:szCs w:val="19"/>
        </w:rPr>
        <w:t>ini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w w:val="101"/>
          <w:sz w:val="19"/>
          <w:szCs w:val="19"/>
        </w:rPr>
        <w:t>saya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w w:val="101"/>
          <w:sz w:val="19"/>
          <w:szCs w:val="19"/>
        </w:rPr>
        <w:t>kuasai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w w:val="101"/>
          <w:sz w:val="19"/>
          <w:szCs w:val="19"/>
        </w:rPr>
        <w:t>secara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w w:val="101"/>
          <w:sz w:val="19"/>
          <w:szCs w:val="19"/>
        </w:rPr>
        <w:t>terus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w w:val="101"/>
          <w:sz w:val="19"/>
          <w:szCs w:val="19"/>
        </w:rPr>
        <w:t>menerus</w:t>
      </w:r>
      <w:proofErr w:type="spellEnd"/>
      <w:r>
        <w:rPr>
          <w:w w:val="101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proofErr w:type="spellStart"/>
      <w:r>
        <w:rPr>
          <w:w w:val="101"/>
          <w:sz w:val="19"/>
          <w:szCs w:val="19"/>
        </w:rPr>
        <w:t>tidak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w w:val="101"/>
          <w:sz w:val="19"/>
          <w:szCs w:val="19"/>
        </w:rPr>
        <w:t>dijadikan</w:t>
      </w:r>
      <w:proofErr w:type="spellEnd"/>
      <w:r>
        <w:rPr>
          <w:w w:val="101"/>
          <w:sz w:val="19"/>
          <w:szCs w:val="19"/>
        </w:rPr>
        <w:t xml:space="preserve"> </w:t>
      </w:r>
      <w:proofErr w:type="spellStart"/>
      <w:r>
        <w:rPr>
          <w:w w:val="101"/>
          <w:sz w:val="19"/>
          <w:szCs w:val="19"/>
        </w:rPr>
        <w:t>jaminan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w w:val="101"/>
          <w:sz w:val="19"/>
          <w:szCs w:val="19"/>
        </w:rPr>
        <w:t>sesuatu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w w:val="101"/>
          <w:sz w:val="19"/>
          <w:szCs w:val="19"/>
        </w:rPr>
        <w:t>hutang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w w:val="101"/>
          <w:sz w:val="19"/>
          <w:szCs w:val="19"/>
        </w:rPr>
        <w:t>tidak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w w:val="101"/>
          <w:sz w:val="19"/>
          <w:szCs w:val="19"/>
        </w:rPr>
        <w:t>dalam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w w:val="101"/>
          <w:sz w:val="19"/>
          <w:szCs w:val="19"/>
        </w:rPr>
        <w:t>keadaan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w w:val="101"/>
          <w:sz w:val="19"/>
          <w:szCs w:val="19"/>
        </w:rPr>
        <w:t>sengketa</w:t>
      </w:r>
      <w:proofErr w:type="spellEnd"/>
      <w:r>
        <w:rPr>
          <w:w w:val="101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proofErr w:type="spellStart"/>
      <w:r>
        <w:rPr>
          <w:w w:val="101"/>
          <w:sz w:val="19"/>
          <w:szCs w:val="19"/>
        </w:rPr>
        <w:t>bukan</w:t>
      </w:r>
      <w:proofErr w:type="spellEnd"/>
      <w:r>
        <w:rPr>
          <w:sz w:val="19"/>
          <w:szCs w:val="19"/>
        </w:rPr>
        <w:t xml:space="preserve"> </w:t>
      </w:r>
      <w:r>
        <w:rPr>
          <w:w w:val="101"/>
          <w:sz w:val="19"/>
          <w:szCs w:val="19"/>
        </w:rPr>
        <w:t>asset</w:t>
      </w:r>
      <w:r>
        <w:rPr>
          <w:sz w:val="19"/>
          <w:szCs w:val="19"/>
        </w:rPr>
        <w:t xml:space="preserve"> </w:t>
      </w:r>
      <w:proofErr w:type="spellStart"/>
      <w:r>
        <w:rPr>
          <w:w w:val="101"/>
          <w:sz w:val="19"/>
          <w:szCs w:val="19"/>
        </w:rPr>
        <w:t>Pemerintah</w:t>
      </w:r>
      <w:proofErr w:type="spellEnd"/>
      <w:r>
        <w:rPr>
          <w:sz w:val="19"/>
          <w:szCs w:val="19"/>
        </w:rPr>
        <w:t xml:space="preserve"> </w:t>
      </w:r>
      <w:r>
        <w:rPr>
          <w:w w:val="101"/>
          <w:sz w:val="19"/>
          <w:szCs w:val="19"/>
        </w:rPr>
        <w:t>/</w:t>
      </w:r>
      <w:r>
        <w:rPr>
          <w:sz w:val="19"/>
          <w:szCs w:val="19"/>
        </w:rPr>
        <w:t xml:space="preserve"> </w:t>
      </w:r>
      <w:proofErr w:type="spellStart"/>
      <w:r>
        <w:rPr>
          <w:w w:val="101"/>
          <w:sz w:val="19"/>
          <w:szCs w:val="19"/>
        </w:rPr>
        <w:t>Pemerintah</w:t>
      </w:r>
      <w:proofErr w:type="spellEnd"/>
      <w:r>
        <w:rPr>
          <w:sz w:val="19"/>
          <w:szCs w:val="19"/>
        </w:rPr>
        <w:t xml:space="preserve"> </w:t>
      </w:r>
      <w:r>
        <w:rPr>
          <w:w w:val="101"/>
          <w:sz w:val="19"/>
          <w:szCs w:val="19"/>
        </w:rPr>
        <w:t>Daerah,</w:t>
      </w:r>
      <w:r>
        <w:rPr>
          <w:sz w:val="19"/>
          <w:szCs w:val="19"/>
        </w:rPr>
        <w:t xml:space="preserve"> </w:t>
      </w:r>
      <w:r>
        <w:rPr>
          <w:w w:val="101"/>
          <w:sz w:val="19"/>
          <w:szCs w:val="19"/>
        </w:rPr>
        <w:t>dan</w:t>
      </w:r>
      <w:r>
        <w:rPr>
          <w:sz w:val="19"/>
          <w:szCs w:val="19"/>
        </w:rPr>
        <w:t xml:space="preserve"> </w:t>
      </w:r>
      <w:proofErr w:type="spellStart"/>
      <w:r>
        <w:rPr>
          <w:w w:val="101"/>
          <w:sz w:val="19"/>
          <w:szCs w:val="19"/>
        </w:rPr>
        <w:t>tidak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w w:val="101"/>
          <w:sz w:val="19"/>
          <w:szCs w:val="19"/>
        </w:rPr>
        <w:t>berada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w w:val="101"/>
          <w:sz w:val="19"/>
          <w:szCs w:val="19"/>
        </w:rPr>
        <w:t>dalam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w w:val="101"/>
          <w:sz w:val="19"/>
          <w:szCs w:val="19"/>
        </w:rPr>
        <w:t>kawasan</w:t>
      </w:r>
      <w:proofErr w:type="spellEnd"/>
      <w:r>
        <w:rPr>
          <w:w w:val="101"/>
          <w:sz w:val="19"/>
          <w:szCs w:val="19"/>
        </w:rPr>
        <w:t xml:space="preserve"> </w:t>
      </w:r>
      <w:proofErr w:type="spellStart"/>
      <w:r>
        <w:rPr>
          <w:w w:val="101"/>
          <w:sz w:val="19"/>
          <w:szCs w:val="19"/>
        </w:rPr>
        <w:t>hutan</w:t>
      </w:r>
      <w:proofErr w:type="spellEnd"/>
      <w:r>
        <w:rPr>
          <w:w w:val="101"/>
          <w:sz w:val="19"/>
          <w:szCs w:val="19"/>
        </w:rPr>
        <w:t>.</w:t>
      </w:r>
      <w:r>
        <w:rPr>
          <w:sz w:val="19"/>
          <w:szCs w:val="19"/>
        </w:rPr>
        <w:t xml:space="preserve">  </w:t>
      </w:r>
      <w:r>
        <w:rPr>
          <w:w w:val="101"/>
          <w:sz w:val="19"/>
          <w:szCs w:val="19"/>
        </w:rPr>
        <w:t>Surat</w:t>
      </w:r>
      <w:r>
        <w:rPr>
          <w:sz w:val="19"/>
          <w:szCs w:val="19"/>
        </w:rPr>
        <w:t xml:space="preserve">  </w:t>
      </w:r>
      <w:proofErr w:type="spellStart"/>
      <w:r>
        <w:rPr>
          <w:w w:val="101"/>
          <w:sz w:val="19"/>
          <w:szCs w:val="19"/>
        </w:rPr>
        <w:t>Pernyataan</w:t>
      </w:r>
      <w:proofErr w:type="spellEnd"/>
      <w:r>
        <w:rPr>
          <w:sz w:val="19"/>
          <w:szCs w:val="19"/>
        </w:rPr>
        <w:t xml:space="preserve">  </w:t>
      </w:r>
      <w:proofErr w:type="spellStart"/>
      <w:r>
        <w:rPr>
          <w:w w:val="101"/>
          <w:sz w:val="19"/>
          <w:szCs w:val="19"/>
        </w:rPr>
        <w:t>ini</w:t>
      </w:r>
      <w:proofErr w:type="spellEnd"/>
      <w:r>
        <w:rPr>
          <w:sz w:val="19"/>
          <w:szCs w:val="19"/>
        </w:rPr>
        <w:t xml:space="preserve">  </w:t>
      </w:r>
      <w:proofErr w:type="spellStart"/>
      <w:r>
        <w:rPr>
          <w:w w:val="101"/>
          <w:sz w:val="19"/>
          <w:szCs w:val="19"/>
        </w:rPr>
        <w:t>saya</w:t>
      </w:r>
      <w:proofErr w:type="spellEnd"/>
      <w:r>
        <w:rPr>
          <w:sz w:val="19"/>
          <w:szCs w:val="19"/>
        </w:rPr>
        <w:t xml:space="preserve">  </w:t>
      </w:r>
      <w:proofErr w:type="spellStart"/>
      <w:r>
        <w:rPr>
          <w:w w:val="101"/>
          <w:sz w:val="19"/>
          <w:szCs w:val="19"/>
        </w:rPr>
        <w:t>buat</w:t>
      </w:r>
      <w:proofErr w:type="spellEnd"/>
      <w:r>
        <w:rPr>
          <w:sz w:val="19"/>
          <w:szCs w:val="19"/>
        </w:rPr>
        <w:t xml:space="preserve">  </w:t>
      </w:r>
      <w:proofErr w:type="spellStart"/>
      <w:r>
        <w:rPr>
          <w:w w:val="101"/>
          <w:sz w:val="19"/>
          <w:szCs w:val="19"/>
        </w:rPr>
        <w:t>dengan</w:t>
      </w:r>
      <w:proofErr w:type="spellEnd"/>
      <w:r>
        <w:rPr>
          <w:sz w:val="19"/>
          <w:szCs w:val="19"/>
        </w:rPr>
        <w:t xml:space="preserve">  </w:t>
      </w:r>
      <w:proofErr w:type="spellStart"/>
      <w:r>
        <w:rPr>
          <w:w w:val="101"/>
          <w:sz w:val="19"/>
          <w:szCs w:val="19"/>
        </w:rPr>
        <w:t>sebenar-benarnya</w:t>
      </w:r>
      <w:proofErr w:type="spellEnd"/>
      <w:r>
        <w:rPr>
          <w:sz w:val="19"/>
          <w:szCs w:val="19"/>
        </w:rPr>
        <w:t xml:space="preserve">  </w:t>
      </w:r>
      <w:proofErr w:type="spellStart"/>
      <w:r>
        <w:rPr>
          <w:w w:val="101"/>
          <w:sz w:val="19"/>
          <w:szCs w:val="19"/>
        </w:rPr>
        <w:t>dengan</w:t>
      </w:r>
      <w:proofErr w:type="spellEnd"/>
      <w:r>
        <w:rPr>
          <w:sz w:val="19"/>
          <w:szCs w:val="19"/>
        </w:rPr>
        <w:t xml:space="preserve">  </w:t>
      </w:r>
      <w:proofErr w:type="spellStart"/>
      <w:r>
        <w:rPr>
          <w:w w:val="101"/>
          <w:sz w:val="19"/>
          <w:szCs w:val="19"/>
        </w:rPr>
        <w:t>penuh</w:t>
      </w:r>
      <w:proofErr w:type="spellEnd"/>
      <w:r>
        <w:rPr>
          <w:sz w:val="19"/>
          <w:szCs w:val="19"/>
        </w:rPr>
        <w:t xml:space="preserve">  </w:t>
      </w:r>
      <w:proofErr w:type="spellStart"/>
      <w:r>
        <w:rPr>
          <w:w w:val="101"/>
          <w:sz w:val="19"/>
          <w:szCs w:val="19"/>
        </w:rPr>
        <w:t>tanggung</w:t>
      </w:r>
      <w:proofErr w:type="spellEnd"/>
      <w:r>
        <w:rPr>
          <w:sz w:val="19"/>
          <w:szCs w:val="19"/>
        </w:rPr>
        <w:t xml:space="preserve">  </w:t>
      </w:r>
      <w:proofErr w:type="spellStart"/>
      <w:r>
        <w:rPr>
          <w:w w:val="101"/>
          <w:sz w:val="19"/>
          <w:szCs w:val="19"/>
        </w:rPr>
        <w:t>jawab</w:t>
      </w:r>
      <w:proofErr w:type="spellEnd"/>
      <w:r>
        <w:rPr>
          <w:sz w:val="19"/>
          <w:szCs w:val="19"/>
        </w:rPr>
        <w:t xml:space="preserve">  </w:t>
      </w:r>
      <w:proofErr w:type="spellStart"/>
      <w:r>
        <w:rPr>
          <w:w w:val="101"/>
          <w:sz w:val="19"/>
          <w:szCs w:val="19"/>
        </w:rPr>
        <w:t>baik</w:t>
      </w:r>
      <w:proofErr w:type="spellEnd"/>
      <w:r>
        <w:rPr>
          <w:sz w:val="19"/>
          <w:szCs w:val="19"/>
        </w:rPr>
        <w:t xml:space="preserve">  </w:t>
      </w:r>
      <w:proofErr w:type="spellStart"/>
      <w:r>
        <w:rPr>
          <w:w w:val="101"/>
          <w:sz w:val="19"/>
          <w:szCs w:val="19"/>
        </w:rPr>
        <w:t>secara</w:t>
      </w:r>
      <w:proofErr w:type="spellEnd"/>
      <w:r>
        <w:rPr>
          <w:sz w:val="19"/>
          <w:szCs w:val="19"/>
        </w:rPr>
        <w:t xml:space="preserve">  </w:t>
      </w:r>
      <w:proofErr w:type="spellStart"/>
      <w:r>
        <w:rPr>
          <w:w w:val="101"/>
          <w:sz w:val="19"/>
          <w:szCs w:val="19"/>
        </w:rPr>
        <w:t>perdata</w:t>
      </w:r>
      <w:proofErr w:type="spellEnd"/>
      <w:r>
        <w:rPr>
          <w:sz w:val="19"/>
          <w:szCs w:val="19"/>
        </w:rPr>
        <w:t xml:space="preserve">  </w:t>
      </w:r>
      <w:proofErr w:type="spellStart"/>
      <w:r>
        <w:rPr>
          <w:w w:val="101"/>
          <w:sz w:val="19"/>
          <w:szCs w:val="19"/>
        </w:rPr>
        <w:t>maupun</w:t>
      </w:r>
      <w:proofErr w:type="spellEnd"/>
      <w:r>
        <w:rPr>
          <w:sz w:val="19"/>
          <w:szCs w:val="19"/>
        </w:rPr>
        <w:t xml:space="preserve">  </w:t>
      </w:r>
      <w:proofErr w:type="spellStart"/>
      <w:r>
        <w:rPr>
          <w:w w:val="101"/>
          <w:sz w:val="19"/>
          <w:szCs w:val="19"/>
        </w:rPr>
        <w:t>pidana</w:t>
      </w:r>
      <w:proofErr w:type="spellEnd"/>
      <w:r>
        <w:rPr>
          <w:w w:val="101"/>
          <w:sz w:val="19"/>
          <w:szCs w:val="19"/>
        </w:rPr>
        <w:t xml:space="preserve">, </w:t>
      </w:r>
      <w:proofErr w:type="spellStart"/>
      <w:r>
        <w:rPr>
          <w:w w:val="101"/>
          <w:sz w:val="19"/>
          <w:szCs w:val="19"/>
        </w:rPr>
        <w:t>apabila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w w:val="101"/>
          <w:sz w:val="19"/>
          <w:szCs w:val="19"/>
        </w:rPr>
        <w:t>dikemudian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w w:val="101"/>
          <w:sz w:val="19"/>
          <w:szCs w:val="19"/>
        </w:rPr>
        <w:t>hari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w w:val="101"/>
          <w:sz w:val="19"/>
          <w:szCs w:val="19"/>
        </w:rPr>
        <w:t>terdapat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w w:val="101"/>
          <w:sz w:val="19"/>
          <w:szCs w:val="19"/>
        </w:rPr>
        <w:t>unsur-unsur</w:t>
      </w:r>
      <w:proofErr w:type="spellEnd"/>
      <w:r>
        <w:rPr>
          <w:sz w:val="19"/>
          <w:szCs w:val="19"/>
        </w:rPr>
        <w:t xml:space="preserve"> </w:t>
      </w:r>
      <w:r>
        <w:rPr>
          <w:w w:val="101"/>
          <w:sz w:val="19"/>
          <w:szCs w:val="19"/>
        </w:rPr>
        <w:t>yang</w:t>
      </w:r>
      <w:r>
        <w:rPr>
          <w:sz w:val="19"/>
          <w:szCs w:val="19"/>
        </w:rPr>
        <w:t xml:space="preserve"> </w:t>
      </w:r>
      <w:proofErr w:type="spellStart"/>
      <w:r>
        <w:rPr>
          <w:w w:val="101"/>
          <w:sz w:val="19"/>
          <w:szCs w:val="19"/>
        </w:rPr>
        <w:t>tidak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w w:val="101"/>
          <w:sz w:val="19"/>
          <w:szCs w:val="19"/>
        </w:rPr>
        <w:t>benar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w w:val="101"/>
          <w:sz w:val="19"/>
          <w:szCs w:val="19"/>
        </w:rPr>
        <w:t>dalam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w w:val="101"/>
          <w:sz w:val="19"/>
          <w:szCs w:val="19"/>
        </w:rPr>
        <w:t>pernyataan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w w:val="101"/>
          <w:sz w:val="19"/>
          <w:szCs w:val="19"/>
        </w:rPr>
        <w:t>ini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w w:val="101"/>
          <w:sz w:val="19"/>
          <w:szCs w:val="19"/>
        </w:rPr>
        <w:t>maka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w w:val="101"/>
          <w:sz w:val="19"/>
          <w:szCs w:val="19"/>
        </w:rPr>
        <w:t>segala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w w:val="101"/>
          <w:sz w:val="19"/>
          <w:szCs w:val="19"/>
        </w:rPr>
        <w:t>akibat</w:t>
      </w:r>
      <w:proofErr w:type="spellEnd"/>
      <w:r>
        <w:rPr>
          <w:sz w:val="19"/>
          <w:szCs w:val="19"/>
        </w:rPr>
        <w:t xml:space="preserve"> </w:t>
      </w:r>
      <w:r>
        <w:rPr>
          <w:w w:val="101"/>
          <w:sz w:val="19"/>
          <w:szCs w:val="19"/>
        </w:rPr>
        <w:t>yang</w:t>
      </w:r>
      <w:r>
        <w:rPr>
          <w:sz w:val="19"/>
          <w:szCs w:val="19"/>
        </w:rPr>
        <w:t xml:space="preserve"> </w:t>
      </w:r>
      <w:proofErr w:type="spellStart"/>
      <w:r>
        <w:rPr>
          <w:w w:val="101"/>
          <w:sz w:val="19"/>
          <w:szCs w:val="19"/>
        </w:rPr>
        <w:t>timbul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w w:val="101"/>
          <w:sz w:val="19"/>
          <w:szCs w:val="19"/>
        </w:rPr>
        <w:t>menjadi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w w:val="101"/>
          <w:sz w:val="19"/>
          <w:szCs w:val="19"/>
        </w:rPr>
        <w:t>tanggung</w:t>
      </w:r>
      <w:proofErr w:type="spellEnd"/>
      <w:r>
        <w:rPr>
          <w:w w:val="101"/>
          <w:sz w:val="19"/>
          <w:szCs w:val="19"/>
        </w:rPr>
        <w:t xml:space="preserve"> </w:t>
      </w:r>
      <w:proofErr w:type="spellStart"/>
      <w:r>
        <w:rPr>
          <w:w w:val="101"/>
          <w:sz w:val="19"/>
          <w:szCs w:val="19"/>
        </w:rPr>
        <w:t>jawab</w:t>
      </w:r>
      <w:proofErr w:type="spellEnd"/>
      <w:r>
        <w:rPr>
          <w:sz w:val="19"/>
          <w:szCs w:val="19"/>
        </w:rPr>
        <w:t xml:space="preserve">  </w:t>
      </w:r>
      <w:proofErr w:type="spellStart"/>
      <w:r>
        <w:rPr>
          <w:w w:val="101"/>
          <w:sz w:val="19"/>
          <w:szCs w:val="19"/>
        </w:rPr>
        <w:t>saya</w:t>
      </w:r>
      <w:proofErr w:type="spellEnd"/>
      <w:r>
        <w:rPr>
          <w:sz w:val="19"/>
          <w:szCs w:val="19"/>
        </w:rPr>
        <w:t xml:space="preserve">  </w:t>
      </w:r>
      <w:r>
        <w:rPr>
          <w:w w:val="101"/>
          <w:sz w:val="19"/>
          <w:szCs w:val="19"/>
        </w:rPr>
        <w:t>dan</w:t>
      </w:r>
      <w:r>
        <w:rPr>
          <w:sz w:val="19"/>
          <w:szCs w:val="19"/>
        </w:rPr>
        <w:t xml:space="preserve">  </w:t>
      </w:r>
      <w:proofErr w:type="spellStart"/>
      <w:r>
        <w:rPr>
          <w:w w:val="101"/>
          <w:sz w:val="19"/>
          <w:szCs w:val="19"/>
        </w:rPr>
        <w:t>bersedia</w:t>
      </w:r>
      <w:proofErr w:type="spellEnd"/>
      <w:r>
        <w:rPr>
          <w:sz w:val="19"/>
          <w:szCs w:val="19"/>
        </w:rPr>
        <w:t xml:space="preserve">  </w:t>
      </w:r>
      <w:proofErr w:type="spellStart"/>
      <w:r>
        <w:rPr>
          <w:w w:val="101"/>
          <w:sz w:val="19"/>
          <w:szCs w:val="19"/>
        </w:rPr>
        <w:t>dituntut</w:t>
      </w:r>
      <w:proofErr w:type="spellEnd"/>
      <w:r>
        <w:rPr>
          <w:sz w:val="19"/>
          <w:szCs w:val="19"/>
        </w:rPr>
        <w:t xml:space="preserve">  </w:t>
      </w:r>
      <w:proofErr w:type="spellStart"/>
      <w:r>
        <w:rPr>
          <w:w w:val="101"/>
          <w:sz w:val="19"/>
          <w:szCs w:val="19"/>
        </w:rPr>
        <w:t>sesuai</w:t>
      </w:r>
      <w:proofErr w:type="spellEnd"/>
      <w:r>
        <w:rPr>
          <w:sz w:val="19"/>
          <w:szCs w:val="19"/>
        </w:rPr>
        <w:t xml:space="preserve">  </w:t>
      </w:r>
      <w:proofErr w:type="spellStart"/>
      <w:r>
        <w:rPr>
          <w:w w:val="101"/>
          <w:sz w:val="19"/>
          <w:szCs w:val="19"/>
        </w:rPr>
        <w:t>ketentuan</w:t>
      </w:r>
      <w:proofErr w:type="spellEnd"/>
      <w:r>
        <w:rPr>
          <w:sz w:val="19"/>
          <w:szCs w:val="19"/>
        </w:rPr>
        <w:t xml:space="preserve">  </w:t>
      </w:r>
      <w:proofErr w:type="spellStart"/>
      <w:r>
        <w:rPr>
          <w:w w:val="101"/>
          <w:sz w:val="19"/>
          <w:szCs w:val="19"/>
        </w:rPr>
        <w:t>hukum</w:t>
      </w:r>
      <w:proofErr w:type="spellEnd"/>
      <w:r>
        <w:rPr>
          <w:sz w:val="19"/>
          <w:szCs w:val="19"/>
        </w:rPr>
        <w:t xml:space="preserve">  </w:t>
      </w:r>
      <w:r>
        <w:rPr>
          <w:w w:val="101"/>
          <w:sz w:val="19"/>
          <w:szCs w:val="19"/>
        </w:rPr>
        <w:t>yang</w:t>
      </w:r>
      <w:r>
        <w:rPr>
          <w:sz w:val="19"/>
          <w:szCs w:val="19"/>
        </w:rPr>
        <w:t xml:space="preserve">  </w:t>
      </w:r>
      <w:proofErr w:type="spellStart"/>
      <w:r>
        <w:rPr>
          <w:w w:val="101"/>
          <w:sz w:val="19"/>
          <w:szCs w:val="19"/>
        </w:rPr>
        <w:t>berlaku</w:t>
      </w:r>
      <w:proofErr w:type="spellEnd"/>
      <w:r>
        <w:rPr>
          <w:sz w:val="19"/>
          <w:szCs w:val="19"/>
        </w:rPr>
        <w:t xml:space="preserve">  </w:t>
      </w:r>
      <w:proofErr w:type="spellStart"/>
      <w:r>
        <w:rPr>
          <w:w w:val="101"/>
          <w:sz w:val="19"/>
          <w:szCs w:val="19"/>
        </w:rPr>
        <w:t>serta</w:t>
      </w:r>
      <w:proofErr w:type="spellEnd"/>
      <w:r>
        <w:rPr>
          <w:sz w:val="19"/>
          <w:szCs w:val="19"/>
        </w:rPr>
        <w:t xml:space="preserve">  </w:t>
      </w:r>
      <w:proofErr w:type="spellStart"/>
      <w:r>
        <w:rPr>
          <w:w w:val="101"/>
          <w:sz w:val="19"/>
          <w:szCs w:val="19"/>
        </w:rPr>
        <w:t>tidak</w:t>
      </w:r>
      <w:proofErr w:type="spellEnd"/>
      <w:r>
        <w:rPr>
          <w:sz w:val="19"/>
          <w:szCs w:val="19"/>
        </w:rPr>
        <w:t xml:space="preserve">  </w:t>
      </w:r>
      <w:proofErr w:type="spellStart"/>
      <w:r>
        <w:rPr>
          <w:w w:val="101"/>
          <w:sz w:val="19"/>
          <w:szCs w:val="19"/>
        </w:rPr>
        <w:t>akan</w:t>
      </w:r>
      <w:proofErr w:type="spellEnd"/>
      <w:r>
        <w:rPr>
          <w:sz w:val="19"/>
          <w:szCs w:val="19"/>
        </w:rPr>
        <w:t xml:space="preserve">  </w:t>
      </w:r>
      <w:proofErr w:type="spellStart"/>
      <w:r>
        <w:rPr>
          <w:w w:val="101"/>
          <w:sz w:val="19"/>
          <w:szCs w:val="19"/>
        </w:rPr>
        <w:t>melibatkan</w:t>
      </w:r>
      <w:proofErr w:type="spellEnd"/>
      <w:r>
        <w:rPr>
          <w:sz w:val="19"/>
          <w:szCs w:val="19"/>
        </w:rPr>
        <w:t xml:space="preserve">  </w:t>
      </w:r>
      <w:proofErr w:type="spellStart"/>
      <w:r>
        <w:rPr>
          <w:w w:val="101"/>
          <w:sz w:val="19"/>
          <w:szCs w:val="19"/>
        </w:rPr>
        <w:t>pihak</w:t>
      </w:r>
      <w:proofErr w:type="spellEnd"/>
      <w:r>
        <w:rPr>
          <w:sz w:val="19"/>
          <w:szCs w:val="19"/>
        </w:rPr>
        <w:t xml:space="preserve">  </w:t>
      </w:r>
      <w:r>
        <w:rPr>
          <w:w w:val="101"/>
          <w:sz w:val="19"/>
          <w:szCs w:val="19"/>
        </w:rPr>
        <w:t>lain</w:t>
      </w:r>
      <w:r>
        <w:rPr>
          <w:sz w:val="19"/>
          <w:szCs w:val="19"/>
        </w:rPr>
        <w:t xml:space="preserve">  </w:t>
      </w:r>
      <w:r>
        <w:rPr>
          <w:w w:val="101"/>
          <w:sz w:val="19"/>
          <w:szCs w:val="19"/>
        </w:rPr>
        <w:t>dan</w:t>
      </w:r>
      <w:r>
        <w:rPr>
          <w:sz w:val="19"/>
          <w:szCs w:val="19"/>
        </w:rPr>
        <w:t xml:space="preserve">  </w:t>
      </w:r>
      <w:proofErr w:type="spellStart"/>
      <w:r>
        <w:rPr>
          <w:w w:val="101"/>
          <w:sz w:val="19"/>
          <w:szCs w:val="19"/>
        </w:rPr>
        <w:t>saya</w:t>
      </w:r>
      <w:proofErr w:type="spellEnd"/>
      <w:r>
        <w:rPr>
          <w:sz w:val="19"/>
          <w:szCs w:val="19"/>
        </w:rPr>
        <w:t xml:space="preserve">  </w:t>
      </w:r>
      <w:proofErr w:type="spellStart"/>
      <w:r>
        <w:rPr>
          <w:w w:val="101"/>
          <w:sz w:val="19"/>
          <w:szCs w:val="19"/>
        </w:rPr>
        <w:t>bersedia</w:t>
      </w:r>
      <w:proofErr w:type="spellEnd"/>
      <w:r>
        <w:rPr>
          <w:w w:val="101"/>
          <w:sz w:val="19"/>
          <w:szCs w:val="19"/>
        </w:rPr>
        <w:t xml:space="preserve"> </w:t>
      </w:r>
      <w:proofErr w:type="spellStart"/>
      <w:r>
        <w:rPr>
          <w:w w:val="101"/>
          <w:sz w:val="19"/>
          <w:szCs w:val="19"/>
        </w:rPr>
        <w:t>sertipikat</w:t>
      </w:r>
      <w:proofErr w:type="spellEnd"/>
      <w:r>
        <w:rPr>
          <w:sz w:val="19"/>
          <w:szCs w:val="19"/>
        </w:rPr>
        <w:t xml:space="preserve"> </w:t>
      </w:r>
      <w:r>
        <w:rPr>
          <w:w w:val="101"/>
          <w:sz w:val="19"/>
          <w:szCs w:val="19"/>
        </w:rPr>
        <w:t>yang</w:t>
      </w:r>
      <w:r>
        <w:rPr>
          <w:sz w:val="19"/>
          <w:szCs w:val="19"/>
        </w:rPr>
        <w:t xml:space="preserve"> </w:t>
      </w:r>
      <w:proofErr w:type="spellStart"/>
      <w:r>
        <w:rPr>
          <w:w w:val="101"/>
          <w:sz w:val="19"/>
          <w:szCs w:val="19"/>
        </w:rPr>
        <w:t>telah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w w:val="101"/>
          <w:sz w:val="19"/>
          <w:szCs w:val="19"/>
        </w:rPr>
        <w:t>saya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w w:val="101"/>
          <w:sz w:val="19"/>
          <w:szCs w:val="19"/>
        </w:rPr>
        <w:t>terima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w w:val="101"/>
          <w:sz w:val="19"/>
          <w:szCs w:val="19"/>
        </w:rPr>
        <w:t>dibatalkan</w:t>
      </w:r>
      <w:proofErr w:type="spellEnd"/>
      <w:r>
        <w:rPr>
          <w:sz w:val="19"/>
          <w:szCs w:val="19"/>
        </w:rPr>
        <w:t xml:space="preserve"> </w:t>
      </w:r>
      <w:r>
        <w:rPr>
          <w:w w:val="101"/>
          <w:sz w:val="19"/>
          <w:szCs w:val="19"/>
        </w:rPr>
        <w:t>oleh</w:t>
      </w:r>
      <w:r>
        <w:rPr>
          <w:sz w:val="19"/>
          <w:szCs w:val="19"/>
        </w:rPr>
        <w:t xml:space="preserve"> </w:t>
      </w:r>
      <w:proofErr w:type="spellStart"/>
      <w:r>
        <w:rPr>
          <w:w w:val="101"/>
          <w:sz w:val="19"/>
          <w:szCs w:val="19"/>
        </w:rPr>
        <w:t>pejabat</w:t>
      </w:r>
      <w:proofErr w:type="spellEnd"/>
      <w:r>
        <w:rPr>
          <w:sz w:val="19"/>
          <w:szCs w:val="19"/>
        </w:rPr>
        <w:t xml:space="preserve"> </w:t>
      </w:r>
      <w:r>
        <w:rPr>
          <w:w w:val="101"/>
          <w:sz w:val="19"/>
          <w:szCs w:val="19"/>
        </w:rPr>
        <w:t>yang</w:t>
      </w:r>
      <w:r>
        <w:rPr>
          <w:sz w:val="19"/>
          <w:szCs w:val="19"/>
        </w:rPr>
        <w:t xml:space="preserve"> </w:t>
      </w:r>
      <w:proofErr w:type="spellStart"/>
      <w:r>
        <w:rPr>
          <w:w w:val="101"/>
          <w:sz w:val="19"/>
          <w:szCs w:val="19"/>
        </w:rPr>
        <w:t>berwenang</w:t>
      </w:r>
      <w:proofErr w:type="spellEnd"/>
      <w:r>
        <w:rPr>
          <w:w w:val="101"/>
          <w:sz w:val="19"/>
          <w:szCs w:val="19"/>
        </w:rPr>
        <w:t>.</w:t>
      </w:r>
    </w:p>
    <w:p w14:paraId="7F33F778" w14:textId="77777777" w:rsidR="004B00ED" w:rsidRDefault="00000000">
      <w:pPr>
        <w:spacing w:before="3" w:line="200" w:lineRule="exact"/>
        <w:ind w:left="105" w:right="5600"/>
        <w:jc w:val="both"/>
        <w:rPr>
          <w:sz w:val="19"/>
          <w:szCs w:val="19"/>
        </w:rPr>
      </w:pPr>
      <w:proofErr w:type="spellStart"/>
      <w:r>
        <w:rPr>
          <w:w w:val="101"/>
          <w:position w:val="-1"/>
          <w:sz w:val="19"/>
          <w:szCs w:val="19"/>
        </w:rPr>
        <w:t>Demikian</w:t>
      </w:r>
      <w:proofErr w:type="spellEnd"/>
      <w:r>
        <w:rPr>
          <w:position w:val="-1"/>
          <w:sz w:val="19"/>
          <w:szCs w:val="19"/>
        </w:rPr>
        <w:t xml:space="preserve"> </w:t>
      </w:r>
      <w:r>
        <w:rPr>
          <w:w w:val="101"/>
          <w:position w:val="-1"/>
          <w:sz w:val="19"/>
          <w:szCs w:val="19"/>
        </w:rPr>
        <w:t>Surat</w:t>
      </w:r>
      <w:r>
        <w:rPr>
          <w:position w:val="-1"/>
          <w:sz w:val="19"/>
          <w:szCs w:val="19"/>
        </w:rPr>
        <w:t xml:space="preserve"> </w:t>
      </w:r>
      <w:proofErr w:type="spellStart"/>
      <w:r>
        <w:rPr>
          <w:w w:val="101"/>
          <w:position w:val="-1"/>
          <w:sz w:val="19"/>
          <w:szCs w:val="19"/>
        </w:rPr>
        <w:t>Pernyataan</w:t>
      </w:r>
      <w:proofErr w:type="spellEnd"/>
      <w:r>
        <w:rPr>
          <w:position w:val="-1"/>
          <w:sz w:val="19"/>
          <w:szCs w:val="19"/>
        </w:rPr>
        <w:t xml:space="preserve"> </w:t>
      </w:r>
      <w:proofErr w:type="spellStart"/>
      <w:r>
        <w:rPr>
          <w:w w:val="101"/>
          <w:position w:val="-1"/>
          <w:sz w:val="19"/>
          <w:szCs w:val="19"/>
        </w:rPr>
        <w:t>ini</w:t>
      </w:r>
      <w:proofErr w:type="spellEnd"/>
      <w:r>
        <w:rPr>
          <w:position w:val="-1"/>
          <w:sz w:val="19"/>
          <w:szCs w:val="19"/>
        </w:rPr>
        <w:t xml:space="preserve"> </w:t>
      </w:r>
      <w:proofErr w:type="spellStart"/>
      <w:r>
        <w:rPr>
          <w:w w:val="101"/>
          <w:position w:val="-1"/>
          <w:sz w:val="19"/>
          <w:szCs w:val="19"/>
        </w:rPr>
        <w:t>saya</w:t>
      </w:r>
      <w:proofErr w:type="spellEnd"/>
      <w:r>
        <w:rPr>
          <w:position w:val="-1"/>
          <w:sz w:val="19"/>
          <w:szCs w:val="19"/>
        </w:rPr>
        <w:t xml:space="preserve"> </w:t>
      </w:r>
      <w:proofErr w:type="spellStart"/>
      <w:r>
        <w:rPr>
          <w:w w:val="101"/>
          <w:position w:val="-1"/>
          <w:sz w:val="19"/>
          <w:szCs w:val="19"/>
        </w:rPr>
        <w:t>buat</w:t>
      </w:r>
      <w:proofErr w:type="spellEnd"/>
      <w:r>
        <w:rPr>
          <w:position w:val="-1"/>
          <w:sz w:val="19"/>
          <w:szCs w:val="19"/>
        </w:rPr>
        <w:t xml:space="preserve"> </w:t>
      </w:r>
      <w:proofErr w:type="spellStart"/>
      <w:r>
        <w:rPr>
          <w:w w:val="101"/>
          <w:position w:val="-1"/>
          <w:sz w:val="19"/>
          <w:szCs w:val="19"/>
        </w:rPr>
        <w:t>dihadapkan</w:t>
      </w:r>
      <w:proofErr w:type="spellEnd"/>
      <w:r>
        <w:rPr>
          <w:position w:val="-1"/>
          <w:sz w:val="19"/>
          <w:szCs w:val="19"/>
        </w:rPr>
        <w:t xml:space="preserve"> </w:t>
      </w:r>
      <w:proofErr w:type="spellStart"/>
      <w:r>
        <w:rPr>
          <w:w w:val="101"/>
          <w:position w:val="-1"/>
          <w:sz w:val="19"/>
          <w:szCs w:val="19"/>
        </w:rPr>
        <w:t>saksi-saksi</w:t>
      </w:r>
      <w:proofErr w:type="spellEnd"/>
      <w:r>
        <w:rPr>
          <w:position w:val="-1"/>
          <w:sz w:val="19"/>
          <w:szCs w:val="19"/>
        </w:rPr>
        <w:t xml:space="preserve"> </w:t>
      </w:r>
      <w:r>
        <w:rPr>
          <w:w w:val="101"/>
          <w:position w:val="-1"/>
          <w:sz w:val="19"/>
          <w:szCs w:val="19"/>
        </w:rPr>
        <w:t>:</w:t>
      </w:r>
    </w:p>
    <w:p w14:paraId="07A9B1EE" w14:textId="77777777" w:rsidR="004B00ED" w:rsidRDefault="00000000">
      <w:pPr>
        <w:tabs>
          <w:tab w:val="left" w:pos="620"/>
        </w:tabs>
        <w:spacing w:before="75" w:line="240" w:lineRule="atLeast"/>
        <w:ind w:left="638" w:right="7901" w:hanging="528"/>
        <w:rPr>
          <w:sz w:val="19"/>
          <w:szCs w:val="19"/>
        </w:rPr>
      </w:pPr>
      <w:r>
        <w:pict w14:anchorId="5F07E86E">
          <v:group id="_x0000_s2422" style="position:absolute;left:0;text-align:left;margin-left:172.8pt;margin-top:15.1pt;width:389.75pt;height:.6pt;z-index:-3915;mso-position-horizontal-relative:page" coordorigin="3456,302" coordsize="7795,12">
            <v:shape id="_x0000_s2558" style="position:absolute;left:3462;top:308;width:29;height:0" coordorigin="3462,308" coordsize="29,0" path="m3462,308r29,e" filled="f" strokeweight=".58pt">
              <v:path arrowok="t"/>
            </v:shape>
            <v:shape id="_x0000_s2557" style="position:absolute;left:3520;top:308;width:29;height:0" coordorigin="3520,308" coordsize="29,0" path="m3520,308r29,e" filled="f" strokeweight=".58pt">
              <v:path arrowok="t"/>
            </v:shape>
            <v:shape id="_x0000_s2556" style="position:absolute;left:3577;top:308;width:29;height:0" coordorigin="3577,308" coordsize="29,0" path="m3577,308r29,e" filled="f" strokeweight=".58pt">
              <v:path arrowok="t"/>
            </v:shape>
            <v:shape id="_x0000_s2555" style="position:absolute;left:3635;top:308;width:29;height:0" coordorigin="3635,308" coordsize="29,0" path="m3635,308r29,e" filled="f" strokeweight=".58pt">
              <v:path arrowok="t"/>
            </v:shape>
            <v:shape id="_x0000_s2554" style="position:absolute;left:3693;top:308;width:29;height:0" coordorigin="3693,308" coordsize="29,0" path="m3693,308r28,e" filled="f" strokeweight=".58pt">
              <v:path arrowok="t"/>
            </v:shape>
            <v:shape id="_x0000_s2553" style="position:absolute;left:3750;top:308;width:29;height:0" coordorigin="3750,308" coordsize="29,0" path="m3750,308r29,e" filled="f" strokeweight=".58pt">
              <v:path arrowok="t"/>
            </v:shape>
            <v:shape id="_x0000_s2552" style="position:absolute;left:3808;top:308;width:29;height:0" coordorigin="3808,308" coordsize="29,0" path="m3808,308r29,e" filled="f" strokeweight=".58pt">
              <v:path arrowok="t"/>
            </v:shape>
            <v:shape id="_x0000_s2551" style="position:absolute;left:3865;top:308;width:29;height:0" coordorigin="3865,308" coordsize="29,0" path="m3865,308r29,e" filled="f" strokeweight=".58pt">
              <v:path arrowok="t"/>
            </v:shape>
            <v:shape id="_x0000_s2550" style="position:absolute;left:3923;top:308;width:29;height:0" coordorigin="3923,308" coordsize="29,0" path="m3923,308r29,e" filled="f" strokeweight=".58pt">
              <v:path arrowok="t"/>
            </v:shape>
            <v:shape id="_x0000_s2549" style="position:absolute;left:3981;top:308;width:29;height:0" coordorigin="3981,308" coordsize="29,0" path="m3981,308r28,e" filled="f" strokeweight=".58pt">
              <v:path arrowok="t"/>
            </v:shape>
            <v:shape id="_x0000_s2548" style="position:absolute;left:4038;top:308;width:29;height:0" coordorigin="4038,308" coordsize="29,0" path="m4038,308r29,e" filled="f" strokeweight=".58pt">
              <v:path arrowok="t"/>
            </v:shape>
            <v:shape id="_x0000_s2547" style="position:absolute;left:4096;top:308;width:29;height:0" coordorigin="4096,308" coordsize="29,0" path="m4096,308r29,e" filled="f" strokeweight=".58pt">
              <v:path arrowok="t"/>
            </v:shape>
            <v:shape id="_x0000_s2546" style="position:absolute;left:4154;top:308;width:29;height:0" coordorigin="4154,308" coordsize="29,0" path="m4154,308r29,e" filled="f" strokeweight=".58pt">
              <v:path arrowok="t"/>
            </v:shape>
            <v:shape id="_x0000_s2545" style="position:absolute;left:4212;top:308;width:29;height:0" coordorigin="4212,308" coordsize="29,0" path="m4212,308r28,e" filled="f" strokeweight=".58pt">
              <v:path arrowok="t"/>
            </v:shape>
            <v:shape id="_x0000_s2544" style="position:absolute;left:4269;top:308;width:29;height:0" coordorigin="4269,308" coordsize="29,0" path="m4269,308r29,e" filled="f" strokeweight=".58pt">
              <v:path arrowok="t"/>
            </v:shape>
            <v:shape id="_x0000_s2543" style="position:absolute;left:4327;top:308;width:29;height:0" coordorigin="4327,308" coordsize="29,0" path="m4327,308r29,e" filled="f" strokeweight=".58pt">
              <v:path arrowok="t"/>
            </v:shape>
            <v:shape id="_x0000_s2542" style="position:absolute;left:4384;top:308;width:29;height:0" coordorigin="4384,308" coordsize="29,0" path="m4384,308r29,e" filled="f" strokeweight=".58pt">
              <v:path arrowok="t"/>
            </v:shape>
            <v:shape id="_x0000_s2541" style="position:absolute;left:4442;top:308;width:29;height:0" coordorigin="4442,308" coordsize="29,0" path="m4442,308r29,e" filled="f" strokeweight=".58pt">
              <v:path arrowok="t"/>
            </v:shape>
            <v:shape id="_x0000_s2540" style="position:absolute;left:4500;top:308;width:29;height:0" coordorigin="4500,308" coordsize="29,0" path="m4500,308r28,e" filled="f" strokeweight=".58pt">
              <v:path arrowok="t"/>
            </v:shape>
            <v:shape id="_x0000_s2539" style="position:absolute;left:4557;top:308;width:29;height:0" coordorigin="4557,308" coordsize="29,0" path="m4557,308r29,e" filled="f" strokeweight=".58pt">
              <v:path arrowok="t"/>
            </v:shape>
            <v:shape id="_x0000_s2538" style="position:absolute;left:4615;top:308;width:29;height:0" coordorigin="4615,308" coordsize="29,0" path="m4615,308r29,e" filled="f" strokeweight=".58pt">
              <v:path arrowok="t"/>
            </v:shape>
            <v:shape id="_x0000_s2537" style="position:absolute;left:4672;top:308;width:29;height:0" coordorigin="4672,308" coordsize="29,0" path="m4672,308r29,e" filled="f" strokeweight=".58pt">
              <v:path arrowok="t"/>
            </v:shape>
            <v:shape id="_x0000_s2536" style="position:absolute;left:4730;top:308;width:29;height:0" coordorigin="4730,308" coordsize="29,0" path="m4730,308r29,e" filled="f" strokeweight=".58pt">
              <v:path arrowok="t"/>
            </v:shape>
            <v:shape id="_x0000_s2535" style="position:absolute;left:4788;top:308;width:29;height:0" coordorigin="4788,308" coordsize="29,0" path="m4788,308r28,e" filled="f" strokeweight=".58pt">
              <v:path arrowok="t"/>
            </v:shape>
            <v:shape id="_x0000_s2534" style="position:absolute;left:4845;top:308;width:29;height:0" coordorigin="4845,308" coordsize="29,0" path="m4845,308r29,e" filled="f" strokeweight=".58pt">
              <v:path arrowok="t"/>
            </v:shape>
            <v:shape id="_x0000_s2533" style="position:absolute;left:4903;top:308;width:29;height:0" coordorigin="4903,308" coordsize="29,0" path="m4903,308r29,e" filled="f" strokeweight=".58pt">
              <v:path arrowok="t"/>
            </v:shape>
            <v:shape id="_x0000_s2532" style="position:absolute;left:4960;top:308;width:29;height:0" coordorigin="4960,308" coordsize="29,0" path="m4960,308r29,e" filled="f" strokeweight=".58pt">
              <v:path arrowok="t"/>
            </v:shape>
            <v:shape id="_x0000_s2531" style="position:absolute;left:5018;top:308;width:29;height:0" coordorigin="5018,308" coordsize="29,0" path="m5018,308r29,e" filled="f" strokeweight=".58pt">
              <v:path arrowok="t"/>
            </v:shape>
            <v:shape id="_x0000_s2530" style="position:absolute;left:5076;top:308;width:29;height:0" coordorigin="5076,308" coordsize="29,0" path="m5076,308r28,e" filled="f" strokeweight=".58pt">
              <v:path arrowok="t"/>
            </v:shape>
            <v:shape id="_x0000_s2529" style="position:absolute;left:5133;top:308;width:29;height:0" coordorigin="5133,308" coordsize="29,0" path="m5133,308r29,e" filled="f" strokeweight=".58pt">
              <v:path arrowok="t"/>
            </v:shape>
            <v:shape id="_x0000_s2528" style="position:absolute;left:5191;top:308;width:29;height:0" coordorigin="5191,308" coordsize="29,0" path="m5191,308r29,e" filled="f" strokeweight=".58pt">
              <v:path arrowok="t"/>
            </v:shape>
            <v:shape id="_x0000_s2527" style="position:absolute;left:5248;top:308;width:29;height:0" coordorigin="5248,308" coordsize="29,0" path="m5248,308r29,e" filled="f" strokeweight=".58pt">
              <v:path arrowok="t"/>
            </v:shape>
            <v:shape id="_x0000_s2526" style="position:absolute;left:5306;top:308;width:29;height:0" coordorigin="5306,308" coordsize="29,0" path="m5306,308r29,e" filled="f" strokeweight=".58pt">
              <v:path arrowok="t"/>
            </v:shape>
            <v:shape id="_x0000_s2525" style="position:absolute;left:5364;top:308;width:29;height:0" coordorigin="5364,308" coordsize="29,0" path="m5364,308r29,e" filled="f" strokeweight=".58pt">
              <v:path arrowok="t"/>
            </v:shape>
            <v:shape id="_x0000_s2524" style="position:absolute;left:5422;top:308;width:29;height:0" coordorigin="5422,308" coordsize="29,0" path="m5422,308r28,e" filled="f" strokeweight=".58pt">
              <v:path arrowok="t"/>
            </v:shape>
            <v:shape id="_x0000_s2523" style="position:absolute;left:5479;top:308;width:29;height:0" coordorigin="5479,308" coordsize="29,0" path="m5479,308r29,e" filled="f" strokeweight=".58pt">
              <v:path arrowok="t"/>
            </v:shape>
            <v:shape id="_x0000_s2522" style="position:absolute;left:5537;top:308;width:29;height:0" coordorigin="5537,308" coordsize="29,0" path="m5537,308r29,e" filled="f" strokeweight=".58pt">
              <v:path arrowok="t"/>
            </v:shape>
            <v:shape id="_x0000_s2521" style="position:absolute;left:5594;top:308;width:29;height:0" coordorigin="5594,308" coordsize="29,0" path="m5594,308r29,e" filled="f" strokeweight=".58pt">
              <v:path arrowok="t"/>
            </v:shape>
            <v:shape id="_x0000_s2520" style="position:absolute;left:5652;top:308;width:29;height:0" coordorigin="5652,308" coordsize="29,0" path="m5652,308r29,e" filled="f" strokeweight=".58pt">
              <v:path arrowok="t"/>
            </v:shape>
            <v:shape id="_x0000_s2519" style="position:absolute;left:5710;top:308;width:29;height:0" coordorigin="5710,308" coordsize="29,0" path="m5710,308r28,e" filled="f" strokeweight=".58pt">
              <v:path arrowok="t"/>
            </v:shape>
            <v:shape id="_x0000_s2518" style="position:absolute;left:5767;top:308;width:29;height:0" coordorigin="5767,308" coordsize="29,0" path="m5767,308r29,e" filled="f" strokeweight=".58pt">
              <v:path arrowok="t"/>
            </v:shape>
            <v:shape id="_x0000_s2517" style="position:absolute;left:5825;top:308;width:29;height:0" coordorigin="5825,308" coordsize="29,0" path="m5825,308r29,e" filled="f" strokeweight=".58pt">
              <v:path arrowok="t"/>
            </v:shape>
            <v:shape id="_x0000_s2516" style="position:absolute;left:5882;top:308;width:29;height:0" coordorigin="5882,308" coordsize="29,0" path="m5882,308r29,e" filled="f" strokeweight=".58pt">
              <v:path arrowok="t"/>
            </v:shape>
            <v:shape id="_x0000_s2515" style="position:absolute;left:5940;top:308;width:29;height:0" coordorigin="5940,308" coordsize="29,0" path="m5940,308r29,e" filled="f" strokeweight=".58pt">
              <v:path arrowok="t"/>
            </v:shape>
            <v:shape id="_x0000_s2514" style="position:absolute;left:5998;top:308;width:29;height:0" coordorigin="5998,308" coordsize="29,0" path="m5998,308r28,e" filled="f" strokeweight=".58pt">
              <v:path arrowok="t"/>
            </v:shape>
            <v:shape id="_x0000_s2513" style="position:absolute;left:6055;top:308;width:29;height:0" coordorigin="6055,308" coordsize="29,0" path="m6055,308r29,e" filled="f" strokeweight=".58pt">
              <v:path arrowok="t"/>
            </v:shape>
            <v:shape id="_x0000_s2512" style="position:absolute;left:6113;top:308;width:29;height:0" coordorigin="6113,308" coordsize="29,0" path="m6113,308r29,e" filled="f" strokeweight=".58pt">
              <v:path arrowok="t"/>
            </v:shape>
            <v:shape id="_x0000_s2511" style="position:absolute;left:6170;top:308;width:29;height:0" coordorigin="6170,308" coordsize="29,0" path="m6170,308r29,e" filled="f" strokeweight=".58pt">
              <v:path arrowok="t"/>
            </v:shape>
            <v:shape id="_x0000_s2510" style="position:absolute;left:6228;top:308;width:29;height:0" coordorigin="6228,308" coordsize="29,0" path="m6228,308r29,e" filled="f" strokeweight=".58pt">
              <v:path arrowok="t"/>
            </v:shape>
            <v:shape id="_x0000_s2509" style="position:absolute;left:6286;top:308;width:29;height:0" coordorigin="6286,308" coordsize="29,0" path="m6286,308r28,e" filled="f" strokeweight=".58pt">
              <v:path arrowok="t"/>
            </v:shape>
            <v:shape id="_x0000_s2508" style="position:absolute;left:6343;top:308;width:29;height:0" coordorigin="6343,308" coordsize="29,0" path="m6343,308r29,e" filled="f" strokeweight=".58pt">
              <v:path arrowok="t"/>
            </v:shape>
            <v:shape id="_x0000_s2507" style="position:absolute;left:6401;top:308;width:29;height:0" coordorigin="6401,308" coordsize="29,0" path="m6401,308r29,e" filled="f" strokeweight=".58pt">
              <v:path arrowok="t"/>
            </v:shape>
            <v:shape id="_x0000_s2506" style="position:absolute;left:6458;top:308;width:29;height:0" coordorigin="6458,308" coordsize="29,0" path="m6458,308r29,e" filled="f" strokeweight=".58pt">
              <v:path arrowok="t"/>
            </v:shape>
            <v:shape id="_x0000_s2505" style="position:absolute;left:6516;top:308;width:29;height:0" coordorigin="6516,308" coordsize="29,0" path="m6516,308r29,e" filled="f" strokeweight=".58pt">
              <v:path arrowok="t"/>
            </v:shape>
            <v:shape id="_x0000_s2504" style="position:absolute;left:6574;top:308;width:29;height:0" coordorigin="6574,308" coordsize="29,0" path="m6574,308r29,e" filled="f" strokeweight=".58pt">
              <v:path arrowok="t"/>
            </v:shape>
            <v:shape id="_x0000_s2503" style="position:absolute;left:6632;top:308;width:29;height:0" coordorigin="6632,308" coordsize="29,0" path="m6632,308r28,e" filled="f" strokeweight=".58pt">
              <v:path arrowok="t"/>
            </v:shape>
            <v:shape id="_x0000_s2502" style="position:absolute;left:6689;top:308;width:29;height:0" coordorigin="6689,308" coordsize="29,0" path="m6689,308r29,e" filled="f" strokeweight=".58pt">
              <v:path arrowok="t"/>
            </v:shape>
            <v:shape id="_x0000_s2501" style="position:absolute;left:6747;top:308;width:29;height:0" coordorigin="6747,308" coordsize="29,0" path="m6747,308r29,e" filled="f" strokeweight=".58pt">
              <v:path arrowok="t"/>
            </v:shape>
            <v:shape id="_x0000_s2500" style="position:absolute;left:6804;top:308;width:29;height:0" coordorigin="6804,308" coordsize="29,0" path="m6804,308r29,e" filled="f" strokeweight=".58pt">
              <v:path arrowok="t"/>
            </v:shape>
            <v:shape id="_x0000_s2499" style="position:absolute;left:6862;top:308;width:29;height:0" coordorigin="6862,308" coordsize="29,0" path="m6862,308r29,e" filled="f" strokeweight=".58pt">
              <v:path arrowok="t"/>
            </v:shape>
            <v:shape id="_x0000_s2498" style="position:absolute;left:6920;top:308;width:29;height:0" coordorigin="6920,308" coordsize="29,0" path="m6920,308r28,e" filled="f" strokeweight=".58pt">
              <v:path arrowok="t"/>
            </v:shape>
            <v:shape id="_x0000_s2497" style="position:absolute;left:6977;top:308;width:29;height:0" coordorigin="6977,308" coordsize="29,0" path="m6977,308r29,e" filled="f" strokeweight=".58pt">
              <v:path arrowok="t"/>
            </v:shape>
            <v:shape id="_x0000_s2496" style="position:absolute;left:7035;top:308;width:29;height:0" coordorigin="7035,308" coordsize="29,0" path="m7035,308r29,e" filled="f" strokeweight=".58pt">
              <v:path arrowok="t"/>
            </v:shape>
            <v:shape id="_x0000_s2495" style="position:absolute;left:7092;top:308;width:29;height:0" coordorigin="7092,308" coordsize="29,0" path="m7092,308r29,e" filled="f" strokeweight=".58pt">
              <v:path arrowok="t"/>
            </v:shape>
            <v:shape id="_x0000_s2494" style="position:absolute;left:7150;top:308;width:29;height:0" coordorigin="7150,308" coordsize="29,0" path="m7150,308r29,e" filled="f" strokeweight=".58pt">
              <v:path arrowok="t"/>
            </v:shape>
            <v:shape id="_x0000_s2493" style="position:absolute;left:7208;top:308;width:29;height:0" coordorigin="7208,308" coordsize="29,0" path="m7208,308r28,e" filled="f" strokeweight=".58pt">
              <v:path arrowok="t"/>
            </v:shape>
            <v:shape id="_x0000_s2492" style="position:absolute;left:7265;top:308;width:29;height:0" coordorigin="7265,308" coordsize="29,0" path="m7265,308r29,e" filled="f" strokeweight=".58pt">
              <v:path arrowok="t"/>
            </v:shape>
            <v:shape id="_x0000_s2491" style="position:absolute;left:7323;top:308;width:29;height:0" coordorigin="7323,308" coordsize="29,0" path="m7323,308r29,e" filled="f" strokeweight=".58pt">
              <v:path arrowok="t"/>
            </v:shape>
            <v:shape id="_x0000_s2490" style="position:absolute;left:7380;top:308;width:29;height:0" coordorigin="7380,308" coordsize="29,0" path="m7380,308r29,e" filled="f" strokeweight=".58pt">
              <v:path arrowok="t"/>
            </v:shape>
            <v:shape id="_x0000_s2489" style="position:absolute;left:7438;top:308;width:29;height:0" coordorigin="7438,308" coordsize="29,0" path="m7438,308r29,e" filled="f" strokeweight=".58pt">
              <v:path arrowok="t"/>
            </v:shape>
            <v:shape id="_x0000_s2488" style="position:absolute;left:7496;top:308;width:29;height:0" coordorigin="7496,308" coordsize="29,0" path="m7496,308r28,e" filled="f" strokeweight=".58pt">
              <v:path arrowok="t"/>
            </v:shape>
            <v:shape id="_x0000_s2487" style="position:absolute;left:7553;top:308;width:29;height:0" coordorigin="7553,308" coordsize="29,0" path="m7553,308r29,e" filled="f" strokeweight=".58pt">
              <v:path arrowok="t"/>
            </v:shape>
            <v:shape id="_x0000_s2486" style="position:absolute;left:7611;top:308;width:29;height:0" coordorigin="7611,308" coordsize="29,0" path="m7611,308r29,e" filled="f" strokeweight=".58pt">
              <v:path arrowok="t"/>
            </v:shape>
            <v:shape id="_x0000_s2485" style="position:absolute;left:7668;top:308;width:29;height:0" coordorigin="7668,308" coordsize="29,0" path="m7668,308r29,e" filled="f" strokeweight=".58pt">
              <v:path arrowok="t"/>
            </v:shape>
            <v:shape id="_x0000_s2484" style="position:absolute;left:7727;top:308;width:29;height:0" coordorigin="7727,308" coordsize="29,0" path="m7727,308r28,e" filled="f" strokeweight=".58pt">
              <v:path arrowok="t"/>
            </v:shape>
            <v:shape id="_x0000_s2483" style="position:absolute;left:7784;top:308;width:29;height:0" coordorigin="7784,308" coordsize="29,0" path="m7784,308r29,e" filled="f" strokeweight=".58pt">
              <v:path arrowok="t"/>
            </v:shape>
            <v:shape id="_x0000_s2482" style="position:absolute;left:7842;top:308;width:29;height:0" coordorigin="7842,308" coordsize="29,0" path="m7842,308r29,e" filled="f" strokeweight=".58pt">
              <v:path arrowok="t"/>
            </v:shape>
            <v:shape id="_x0000_s2481" style="position:absolute;left:7899;top:308;width:29;height:0" coordorigin="7899,308" coordsize="29,0" path="m7899,308r29,e" filled="f" strokeweight=".58pt">
              <v:path arrowok="t"/>
            </v:shape>
            <v:shape id="_x0000_s2480" style="position:absolute;left:7957;top:308;width:29;height:0" coordorigin="7957,308" coordsize="29,0" path="m7957,308r29,e" filled="f" strokeweight=".58pt">
              <v:path arrowok="t"/>
            </v:shape>
            <v:shape id="_x0000_s2479" style="position:absolute;left:8015;top:308;width:29;height:0" coordorigin="8015,308" coordsize="29,0" path="m8015,308r28,e" filled="f" strokeweight=".58pt">
              <v:path arrowok="t"/>
            </v:shape>
            <v:shape id="_x0000_s2478" style="position:absolute;left:8072;top:308;width:29;height:0" coordorigin="8072,308" coordsize="29,0" path="m8072,308r29,e" filled="f" strokeweight=".58pt">
              <v:path arrowok="t"/>
            </v:shape>
            <v:shape id="_x0000_s2477" style="position:absolute;left:8130;top:308;width:29;height:0" coordorigin="8130,308" coordsize="29,0" path="m8130,308r29,e" filled="f" strokeweight=".58pt">
              <v:path arrowok="t"/>
            </v:shape>
            <v:shape id="_x0000_s2476" style="position:absolute;left:8187;top:308;width:29;height:0" coordorigin="8187,308" coordsize="29,0" path="m8187,308r29,e" filled="f" strokeweight=".58pt">
              <v:path arrowok="t"/>
            </v:shape>
            <v:shape id="_x0000_s2475" style="position:absolute;left:8245;top:308;width:29;height:0" coordorigin="8245,308" coordsize="29,0" path="m8245,308r29,e" filled="f" strokeweight=".58pt">
              <v:path arrowok="t"/>
            </v:shape>
            <v:shape id="_x0000_s2474" style="position:absolute;left:8303;top:308;width:29;height:0" coordorigin="8303,308" coordsize="29,0" path="m8303,308r28,e" filled="f" strokeweight=".58pt">
              <v:path arrowok="t"/>
            </v:shape>
            <v:shape id="_x0000_s2473" style="position:absolute;left:8360;top:308;width:29;height:0" coordorigin="8360,308" coordsize="29,0" path="m8360,308r29,e" filled="f" strokeweight=".58pt">
              <v:path arrowok="t"/>
            </v:shape>
            <v:shape id="_x0000_s2472" style="position:absolute;left:8418;top:308;width:29;height:0" coordorigin="8418,308" coordsize="29,0" path="m8418,308r29,e" filled="f" strokeweight=".58pt">
              <v:path arrowok="t"/>
            </v:shape>
            <v:shape id="_x0000_s2471" style="position:absolute;left:8475;top:308;width:29;height:0" coordorigin="8475,308" coordsize="29,0" path="m8475,308r29,e" filled="f" strokeweight=".58pt">
              <v:path arrowok="t"/>
            </v:shape>
            <v:shape id="_x0000_s2470" style="position:absolute;left:8533;top:308;width:29;height:0" coordorigin="8533,308" coordsize="29,0" path="m8533,308r29,e" filled="f" strokeweight=".58pt">
              <v:path arrowok="t"/>
            </v:shape>
            <v:shape id="_x0000_s2469" style="position:absolute;left:8591;top:308;width:29;height:0" coordorigin="8591,308" coordsize="29,0" path="m8591,308r28,e" filled="f" strokeweight=".58pt">
              <v:path arrowok="t"/>
            </v:shape>
            <v:shape id="_x0000_s2468" style="position:absolute;left:8648;top:308;width:29;height:0" coordorigin="8648,308" coordsize="29,0" path="m8648,308r29,e" filled="f" strokeweight=".58pt">
              <v:path arrowok="t"/>
            </v:shape>
            <v:shape id="_x0000_s2467" style="position:absolute;left:8706;top:308;width:29;height:0" coordorigin="8706,308" coordsize="29,0" path="m8706,308r29,e" filled="f" strokeweight=".58pt">
              <v:path arrowok="t"/>
            </v:shape>
            <v:shape id="_x0000_s2466" style="position:absolute;left:8763;top:308;width:29;height:0" coordorigin="8763,308" coordsize="29,0" path="m8763,308r29,e" filled="f" strokeweight=".58pt">
              <v:path arrowok="t"/>
            </v:shape>
            <v:shape id="_x0000_s2465" style="position:absolute;left:8821;top:308;width:29;height:0" coordorigin="8821,308" coordsize="29,0" path="m8821,308r29,e" filled="f" strokeweight=".58pt">
              <v:path arrowok="t"/>
            </v:shape>
            <v:shape id="_x0000_s2464" style="position:absolute;left:8879;top:308;width:29;height:0" coordorigin="8879,308" coordsize="29,0" path="m8879,308r29,e" filled="f" strokeweight=".58pt">
              <v:path arrowok="t"/>
            </v:shape>
            <v:shape id="_x0000_s2463" style="position:absolute;left:8937;top:308;width:29;height:0" coordorigin="8937,308" coordsize="29,0" path="m8937,308r28,e" filled="f" strokeweight=".58pt">
              <v:path arrowok="t"/>
            </v:shape>
            <v:shape id="_x0000_s2462" style="position:absolute;left:8994;top:308;width:29;height:0" coordorigin="8994,308" coordsize="29,0" path="m8994,308r29,e" filled="f" strokeweight=".58pt">
              <v:path arrowok="t"/>
            </v:shape>
            <v:shape id="_x0000_s2461" style="position:absolute;left:9052;top:308;width:29;height:0" coordorigin="9052,308" coordsize="29,0" path="m9052,308r29,e" filled="f" strokeweight=".58pt">
              <v:path arrowok="t"/>
            </v:shape>
            <v:shape id="_x0000_s2460" style="position:absolute;left:9109;top:308;width:29;height:0" coordorigin="9109,308" coordsize="29,0" path="m9109,308r29,e" filled="f" strokeweight=".58pt">
              <v:path arrowok="t"/>
            </v:shape>
            <v:shape id="_x0000_s2459" style="position:absolute;left:9167;top:308;width:29;height:0" coordorigin="9167,308" coordsize="29,0" path="m9167,308r29,e" filled="f" strokeweight=".58pt">
              <v:path arrowok="t"/>
            </v:shape>
            <v:shape id="_x0000_s2458" style="position:absolute;left:9225;top:308;width:29;height:0" coordorigin="9225,308" coordsize="29,0" path="m9225,308r28,e" filled="f" strokeweight=".58pt">
              <v:path arrowok="t"/>
            </v:shape>
            <v:shape id="_x0000_s2457" style="position:absolute;left:9282;top:308;width:29;height:0" coordorigin="9282,308" coordsize="29,0" path="m9282,308r29,e" filled="f" strokeweight=".58pt">
              <v:path arrowok="t"/>
            </v:shape>
            <v:shape id="_x0000_s2456" style="position:absolute;left:9340;top:308;width:29;height:0" coordorigin="9340,308" coordsize="29,0" path="m9340,308r29,e" filled="f" strokeweight=".58pt">
              <v:path arrowok="t"/>
            </v:shape>
            <v:shape id="_x0000_s2455" style="position:absolute;left:9397;top:308;width:29;height:0" coordorigin="9397,308" coordsize="29,0" path="m9397,308r29,e" filled="f" strokeweight=".58pt">
              <v:path arrowok="t"/>
            </v:shape>
            <v:shape id="_x0000_s2454" style="position:absolute;left:9455;top:308;width:29;height:0" coordorigin="9455,308" coordsize="29,0" path="m9455,308r29,e" filled="f" strokeweight=".58pt">
              <v:path arrowok="t"/>
            </v:shape>
            <v:shape id="_x0000_s2453" style="position:absolute;left:9513;top:308;width:29;height:0" coordorigin="9513,308" coordsize="29,0" path="m9513,308r28,e" filled="f" strokeweight=".58pt">
              <v:path arrowok="t"/>
            </v:shape>
            <v:shape id="_x0000_s2452" style="position:absolute;left:9570;top:308;width:29;height:0" coordorigin="9570,308" coordsize="29,0" path="m9570,308r29,e" filled="f" strokeweight=".58pt">
              <v:path arrowok="t"/>
            </v:shape>
            <v:shape id="_x0000_s2451" style="position:absolute;left:9628;top:308;width:29;height:0" coordorigin="9628,308" coordsize="29,0" path="m9628,308r29,e" filled="f" strokeweight=".58pt">
              <v:path arrowok="t"/>
            </v:shape>
            <v:shape id="_x0000_s2450" style="position:absolute;left:9685;top:308;width:29;height:0" coordorigin="9685,308" coordsize="29,0" path="m9685,308r29,e" filled="f" strokeweight=".58pt">
              <v:path arrowok="t"/>
            </v:shape>
            <v:shape id="_x0000_s2449" style="position:absolute;left:9743;top:308;width:29;height:0" coordorigin="9743,308" coordsize="29,0" path="m9743,308r29,e" filled="f" strokeweight=".58pt">
              <v:path arrowok="t"/>
            </v:shape>
            <v:shape id="_x0000_s2448" style="position:absolute;left:9801;top:308;width:29;height:0" coordorigin="9801,308" coordsize="29,0" path="m9801,308r28,e" filled="f" strokeweight=".58pt">
              <v:path arrowok="t"/>
            </v:shape>
            <v:shape id="_x0000_s2447" style="position:absolute;left:9858;top:308;width:29;height:0" coordorigin="9858,308" coordsize="29,0" path="m9858,308r29,e" filled="f" strokeweight=".58pt">
              <v:path arrowok="t"/>
            </v:shape>
            <v:shape id="_x0000_s2446" style="position:absolute;left:9916;top:308;width:29;height:0" coordorigin="9916,308" coordsize="29,0" path="m9916,308r29,e" filled="f" strokeweight=".58pt">
              <v:path arrowok="t"/>
            </v:shape>
            <v:shape id="_x0000_s2445" style="position:absolute;left:9973;top:308;width:29;height:0" coordorigin="9973,308" coordsize="29,0" path="m9973,308r29,e" filled="f" strokeweight=".58pt">
              <v:path arrowok="t"/>
            </v:shape>
            <v:shape id="_x0000_s2444" style="position:absolute;left:10031;top:308;width:29;height:0" coordorigin="10031,308" coordsize="29,0" path="m10031,308r29,e" filled="f" strokeweight=".58pt">
              <v:path arrowok="t"/>
            </v:shape>
            <v:shape id="_x0000_s2443" style="position:absolute;left:10089;top:308;width:29;height:0" coordorigin="10089,308" coordsize="29,0" path="m10089,308r29,e" filled="f" strokeweight=".58pt">
              <v:path arrowok="t"/>
            </v:shape>
            <v:shape id="_x0000_s2442" style="position:absolute;left:10147;top:308;width:29;height:0" coordorigin="10147,308" coordsize="29,0" path="m10147,308r29,e" filled="f" strokeweight=".58pt">
              <v:path arrowok="t"/>
            </v:shape>
            <v:shape id="_x0000_s2441" style="position:absolute;left:10204;top:308;width:29;height:0" coordorigin="10204,308" coordsize="29,0" path="m10204,308r29,e" filled="f" strokeweight=".58pt">
              <v:path arrowok="t"/>
            </v:shape>
            <v:shape id="_x0000_s2440" style="position:absolute;left:10262;top:308;width:29;height:0" coordorigin="10262,308" coordsize="29,0" path="m10262,308r29,e" filled="f" strokeweight=".58pt">
              <v:path arrowok="t"/>
            </v:shape>
            <v:shape id="_x0000_s2439" style="position:absolute;left:10320;top:308;width:29;height:0" coordorigin="10320,308" coordsize="29,0" path="m10320,308r28,e" filled="f" strokeweight=".58pt">
              <v:path arrowok="t"/>
            </v:shape>
            <v:shape id="_x0000_s2438" style="position:absolute;left:10377;top:308;width:29;height:0" coordorigin="10377,308" coordsize="29,0" path="m10377,308r29,e" filled="f" strokeweight=".58pt">
              <v:path arrowok="t"/>
            </v:shape>
            <v:shape id="_x0000_s2437" style="position:absolute;left:10435;top:308;width:29;height:0" coordorigin="10435,308" coordsize="29,0" path="m10435,308r29,e" filled="f" strokeweight=".58pt">
              <v:path arrowok="t"/>
            </v:shape>
            <v:shape id="_x0000_s2436" style="position:absolute;left:10492;top:308;width:29;height:0" coordorigin="10492,308" coordsize="29,0" path="m10492,308r29,e" filled="f" strokeweight=".58pt">
              <v:path arrowok="t"/>
            </v:shape>
            <v:shape id="_x0000_s2435" style="position:absolute;left:10550;top:308;width:29;height:0" coordorigin="10550,308" coordsize="29,0" path="m10550,308r29,e" filled="f" strokeweight=".58pt">
              <v:path arrowok="t"/>
            </v:shape>
            <v:shape id="_x0000_s2434" style="position:absolute;left:10608;top:308;width:29;height:0" coordorigin="10608,308" coordsize="29,0" path="m10608,308r28,e" filled="f" strokeweight=".58pt">
              <v:path arrowok="t"/>
            </v:shape>
            <v:shape id="_x0000_s2433" style="position:absolute;left:10665;top:308;width:29;height:0" coordorigin="10665,308" coordsize="29,0" path="m10665,308r29,e" filled="f" strokeweight=".58pt">
              <v:path arrowok="t"/>
            </v:shape>
            <v:shape id="_x0000_s2432" style="position:absolute;left:10723;top:308;width:29;height:0" coordorigin="10723,308" coordsize="29,0" path="m10723,308r29,e" filled="f" strokeweight=".58pt">
              <v:path arrowok="t"/>
            </v:shape>
            <v:shape id="_x0000_s2431" style="position:absolute;left:10780;top:308;width:29;height:0" coordorigin="10780,308" coordsize="29,0" path="m10780,308r29,e" filled="f" strokeweight=".58pt">
              <v:path arrowok="t"/>
            </v:shape>
            <v:shape id="_x0000_s2430" style="position:absolute;left:10838;top:308;width:29;height:0" coordorigin="10838,308" coordsize="29,0" path="m10838,308r29,e" filled="f" strokeweight=".58pt">
              <v:path arrowok="t"/>
            </v:shape>
            <v:shape id="_x0000_s2429" style="position:absolute;left:10896;top:308;width:29;height:0" coordorigin="10896,308" coordsize="29,0" path="m10896,308r28,e" filled="f" strokeweight=".58pt">
              <v:path arrowok="t"/>
            </v:shape>
            <v:shape id="_x0000_s2428" style="position:absolute;left:10953;top:308;width:29;height:0" coordorigin="10953,308" coordsize="29,0" path="m10953,308r29,e" filled="f" strokeweight=".58pt">
              <v:path arrowok="t"/>
            </v:shape>
            <v:shape id="_x0000_s2427" style="position:absolute;left:11011;top:308;width:29;height:0" coordorigin="11011,308" coordsize="29,0" path="m11011,308r29,e" filled="f" strokeweight=".58pt">
              <v:path arrowok="t"/>
            </v:shape>
            <v:shape id="_x0000_s2426" style="position:absolute;left:11068;top:308;width:29;height:0" coordorigin="11068,308" coordsize="29,0" path="m11068,308r29,e" filled="f" strokeweight=".58pt">
              <v:path arrowok="t"/>
            </v:shape>
            <v:shape id="_x0000_s2425" style="position:absolute;left:11126;top:308;width:29;height:0" coordorigin="11126,308" coordsize="29,0" path="m11126,308r29,e" filled="f" strokeweight=".58pt">
              <v:path arrowok="t"/>
            </v:shape>
            <v:shape id="_x0000_s2424" style="position:absolute;left:11184;top:308;width:29;height:0" coordorigin="11184,308" coordsize="29,0" path="m11184,308r28,e" filled="f" strokeweight=".58pt">
              <v:path arrowok="t"/>
            </v:shape>
            <v:shape id="_x0000_s2423" style="position:absolute;left:11241;top:308;width:5;height:0" coordorigin="11241,308" coordsize="5,0" path="m11241,308r5,e" filled="f" strokeweight=".58pt">
              <v:path arrowok="t"/>
            </v:shape>
            <w10:wrap anchorx="page"/>
          </v:group>
        </w:pict>
      </w:r>
      <w:r>
        <w:pict w14:anchorId="4D6CA571">
          <v:group id="_x0000_s2285" style="position:absolute;left:0;text-align:left;margin-left:172.8pt;margin-top:27.85pt;width:389.75pt;height:.6pt;z-index:-3914;mso-position-horizontal-relative:page" coordorigin="3456,557" coordsize="7795,12">
            <v:shape id="_x0000_s2421" style="position:absolute;left:3462;top:562;width:29;height:0" coordorigin="3462,562" coordsize="29,0" path="m3462,562r29,e" filled="f" strokeweight=".20464mm">
              <v:path arrowok="t"/>
            </v:shape>
            <v:shape id="_x0000_s2420" style="position:absolute;left:3520;top:562;width:29;height:0" coordorigin="3520,562" coordsize="29,0" path="m3520,562r29,e" filled="f" strokeweight=".20464mm">
              <v:path arrowok="t"/>
            </v:shape>
            <v:shape id="_x0000_s2419" style="position:absolute;left:3577;top:562;width:29;height:0" coordorigin="3577,562" coordsize="29,0" path="m3577,562r29,e" filled="f" strokeweight=".20464mm">
              <v:path arrowok="t"/>
            </v:shape>
            <v:shape id="_x0000_s2418" style="position:absolute;left:3635;top:562;width:29;height:0" coordorigin="3635,562" coordsize="29,0" path="m3635,562r29,e" filled="f" strokeweight=".20464mm">
              <v:path arrowok="t"/>
            </v:shape>
            <v:shape id="_x0000_s2417" style="position:absolute;left:3693;top:562;width:29;height:0" coordorigin="3693,562" coordsize="29,0" path="m3693,562r28,e" filled="f" strokeweight=".20464mm">
              <v:path arrowok="t"/>
            </v:shape>
            <v:shape id="_x0000_s2416" style="position:absolute;left:3750;top:562;width:29;height:0" coordorigin="3750,562" coordsize="29,0" path="m3750,562r29,e" filled="f" strokeweight=".20464mm">
              <v:path arrowok="t"/>
            </v:shape>
            <v:shape id="_x0000_s2415" style="position:absolute;left:3808;top:562;width:29;height:0" coordorigin="3808,562" coordsize="29,0" path="m3808,562r29,e" filled="f" strokeweight=".20464mm">
              <v:path arrowok="t"/>
            </v:shape>
            <v:shape id="_x0000_s2414" style="position:absolute;left:3865;top:562;width:29;height:0" coordorigin="3865,562" coordsize="29,0" path="m3865,562r29,e" filled="f" strokeweight=".20464mm">
              <v:path arrowok="t"/>
            </v:shape>
            <v:shape id="_x0000_s2413" style="position:absolute;left:3923;top:562;width:29;height:0" coordorigin="3923,562" coordsize="29,0" path="m3923,562r29,e" filled="f" strokeweight=".20464mm">
              <v:path arrowok="t"/>
            </v:shape>
            <v:shape id="_x0000_s2412" style="position:absolute;left:3981;top:562;width:29;height:0" coordorigin="3981,562" coordsize="29,0" path="m3981,562r28,e" filled="f" strokeweight=".20464mm">
              <v:path arrowok="t"/>
            </v:shape>
            <v:shape id="_x0000_s2411" style="position:absolute;left:4038;top:562;width:29;height:0" coordorigin="4038,562" coordsize="29,0" path="m4038,562r29,e" filled="f" strokeweight=".20464mm">
              <v:path arrowok="t"/>
            </v:shape>
            <v:shape id="_x0000_s2410" style="position:absolute;left:4096;top:562;width:29;height:0" coordorigin="4096,562" coordsize="29,0" path="m4096,562r29,e" filled="f" strokeweight=".20464mm">
              <v:path arrowok="t"/>
            </v:shape>
            <v:shape id="_x0000_s2409" style="position:absolute;left:4154;top:562;width:29;height:0" coordorigin="4154,562" coordsize="29,0" path="m4154,562r29,e" filled="f" strokeweight=".20464mm">
              <v:path arrowok="t"/>
            </v:shape>
            <v:shape id="_x0000_s2408" style="position:absolute;left:4212;top:562;width:29;height:0" coordorigin="4212,562" coordsize="29,0" path="m4212,562r28,e" filled="f" strokeweight=".20464mm">
              <v:path arrowok="t"/>
            </v:shape>
            <v:shape id="_x0000_s2407" style="position:absolute;left:4269;top:562;width:29;height:0" coordorigin="4269,562" coordsize="29,0" path="m4269,562r29,e" filled="f" strokeweight=".20464mm">
              <v:path arrowok="t"/>
            </v:shape>
            <v:shape id="_x0000_s2406" style="position:absolute;left:4327;top:562;width:29;height:0" coordorigin="4327,562" coordsize="29,0" path="m4327,562r29,e" filled="f" strokeweight=".20464mm">
              <v:path arrowok="t"/>
            </v:shape>
            <v:shape id="_x0000_s2405" style="position:absolute;left:4384;top:562;width:29;height:0" coordorigin="4384,562" coordsize="29,0" path="m4384,562r29,e" filled="f" strokeweight=".20464mm">
              <v:path arrowok="t"/>
            </v:shape>
            <v:shape id="_x0000_s2404" style="position:absolute;left:4442;top:562;width:29;height:0" coordorigin="4442,562" coordsize="29,0" path="m4442,562r29,e" filled="f" strokeweight=".20464mm">
              <v:path arrowok="t"/>
            </v:shape>
            <v:shape id="_x0000_s2403" style="position:absolute;left:4500;top:562;width:29;height:0" coordorigin="4500,562" coordsize="29,0" path="m4500,562r28,e" filled="f" strokeweight=".20464mm">
              <v:path arrowok="t"/>
            </v:shape>
            <v:shape id="_x0000_s2402" style="position:absolute;left:4557;top:562;width:29;height:0" coordorigin="4557,562" coordsize="29,0" path="m4557,562r29,e" filled="f" strokeweight=".20464mm">
              <v:path arrowok="t"/>
            </v:shape>
            <v:shape id="_x0000_s2401" style="position:absolute;left:4615;top:562;width:29;height:0" coordorigin="4615,562" coordsize="29,0" path="m4615,562r29,e" filled="f" strokeweight=".20464mm">
              <v:path arrowok="t"/>
            </v:shape>
            <v:shape id="_x0000_s2400" style="position:absolute;left:4672;top:562;width:29;height:0" coordorigin="4672,562" coordsize="29,0" path="m4672,562r29,e" filled="f" strokeweight=".20464mm">
              <v:path arrowok="t"/>
            </v:shape>
            <v:shape id="_x0000_s2399" style="position:absolute;left:4730;top:562;width:29;height:0" coordorigin="4730,562" coordsize="29,0" path="m4730,562r29,e" filled="f" strokeweight=".20464mm">
              <v:path arrowok="t"/>
            </v:shape>
            <v:shape id="_x0000_s2398" style="position:absolute;left:4788;top:562;width:29;height:0" coordorigin="4788,562" coordsize="29,0" path="m4788,562r28,e" filled="f" strokeweight=".20464mm">
              <v:path arrowok="t"/>
            </v:shape>
            <v:shape id="_x0000_s2397" style="position:absolute;left:4845;top:562;width:29;height:0" coordorigin="4845,562" coordsize="29,0" path="m4845,562r29,e" filled="f" strokeweight=".20464mm">
              <v:path arrowok="t"/>
            </v:shape>
            <v:shape id="_x0000_s2396" style="position:absolute;left:4903;top:562;width:29;height:0" coordorigin="4903,562" coordsize="29,0" path="m4903,562r29,e" filled="f" strokeweight=".20464mm">
              <v:path arrowok="t"/>
            </v:shape>
            <v:shape id="_x0000_s2395" style="position:absolute;left:4960;top:562;width:29;height:0" coordorigin="4960,562" coordsize="29,0" path="m4960,562r29,e" filled="f" strokeweight=".20464mm">
              <v:path arrowok="t"/>
            </v:shape>
            <v:shape id="_x0000_s2394" style="position:absolute;left:5018;top:562;width:29;height:0" coordorigin="5018,562" coordsize="29,0" path="m5018,562r29,e" filled="f" strokeweight=".20464mm">
              <v:path arrowok="t"/>
            </v:shape>
            <v:shape id="_x0000_s2393" style="position:absolute;left:5076;top:562;width:29;height:0" coordorigin="5076,562" coordsize="29,0" path="m5076,562r28,e" filled="f" strokeweight=".20464mm">
              <v:path arrowok="t"/>
            </v:shape>
            <v:shape id="_x0000_s2392" style="position:absolute;left:5133;top:562;width:29;height:0" coordorigin="5133,562" coordsize="29,0" path="m5133,562r29,e" filled="f" strokeweight=".20464mm">
              <v:path arrowok="t"/>
            </v:shape>
            <v:shape id="_x0000_s2391" style="position:absolute;left:5191;top:562;width:29;height:0" coordorigin="5191,562" coordsize="29,0" path="m5191,562r29,e" filled="f" strokeweight=".20464mm">
              <v:path arrowok="t"/>
            </v:shape>
            <v:shape id="_x0000_s2390" style="position:absolute;left:5248;top:562;width:29;height:0" coordorigin="5248,562" coordsize="29,0" path="m5248,562r29,e" filled="f" strokeweight=".20464mm">
              <v:path arrowok="t"/>
            </v:shape>
            <v:shape id="_x0000_s2389" style="position:absolute;left:5306;top:562;width:29;height:0" coordorigin="5306,562" coordsize="29,0" path="m5306,562r29,e" filled="f" strokeweight=".20464mm">
              <v:path arrowok="t"/>
            </v:shape>
            <v:shape id="_x0000_s2388" style="position:absolute;left:5364;top:562;width:29;height:0" coordorigin="5364,562" coordsize="29,0" path="m5364,562r29,e" filled="f" strokeweight=".20464mm">
              <v:path arrowok="t"/>
            </v:shape>
            <v:shape id="_x0000_s2387" style="position:absolute;left:5422;top:562;width:29;height:0" coordorigin="5422,562" coordsize="29,0" path="m5422,562r28,e" filled="f" strokeweight=".20464mm">
              <v:path arrowok="t"/>
            </v:shape>
            <v:shape id="_x0000_s2386" style="position:absolute;left:5479;top:562;width:29;height:0" coordorigin="5479,562" coordsize="29,0" path="m5479,562r29,e" filled="f" strokeweight=".20464mm">
              <v:path arrowok="t"/>
            </v:shape>
            <v:shape id="_x0000_s2385" style="position:absolute;left:5537;top:562;width:29;height:0" coordorigin="5537,562" coordsize="29,0" path="m5537,562r29,e" filled="f" strokeweight=".20464mm">
              <v:path arrowok="t"/>
            </v:shape>
            <v:shape id="_x0000_s2384" style="position:absolute;left:5594;top:562;width:29;height:0" coordorigin="5594,562" coordsize="29,0" path="m5594,562r29,e" filled="f" strokeweight=".20464mm">
              <v:path arrowok="t"/>
            </v:shape>
            <v:shape id="_x0000_s2383" style="position:absolute;left:5652;top:562;width:29;height:0" coordorigin="5652,562" coordsize="29,0" path="m5652,562r29,e" filled="f" strokeweight=".20464mm">
              <v:path arrowok="t"/>
            </v:shape>
            <v:shape id="_x0000_s2382" style="position:absolute;left:5710;top:562;width:29;height:0" coordorigin="5710,562" coordsize="29,0" path="m5710,562r28,e" filled="f" strokeweight=".20464mm">
              <v:path arrowok="t"/>
            </v:shape>
            <v:shape id="_x0000_s2381" style="position:absolute;left:5767;top:562;width:29;height:0" coordorigin="5767,562" coordsize="29,0" path="m5767,562r29,e" filled="f" strokeweight=".20464mm">
              <v:path arrowok="t"/>
            </v:shape>
            <v:shape id="_x0000_s2380" style="position:absolute;left:5825;top:562;width:29;height:0" coordorigin="5825,562" coordsize="29,0" path="m5825,562r29,e" filled="f" strokeweight=".20464mm">
              <v:path arrowok="t"/>
            </v:shape>
            <v:shape id="_x0000_s2379" style="position:absolute;left:5882;top:562;width:29;height:0" coordorigin="5882,562" coordsize="29,0" path="m5882,562r29,e" filled="f" strokeweight=".20464mm">
              <v:path arrowok="t"/>
            </v:shape>
            <v:shape id="_x0000_s2378" style="position:absolute;left:5940;top:562;width:29;height:0" coordorigin="5940,562" coordsize="29,0" path="m5940,562r29,e" filled="f" strokeweight=".20464mm">
              <v:path arrowok="t"/>
            </v:shape>
            <v:shape id="_x0000_s2377" style="position:absolute;left:5998;top:562;width:29;height:0" coordorigin="5998,562" coordsize="29,0" path="m5998,562r28,e" filled="f" strokeweight=".20464mm">
              <v:path arrowok="t"/>
            </v:shape>
            <v:shape id="_x0000_s2376" style="position:absolute;left:6055;top:562;width:29;height:0" coordorigin="6055,562" coordsize="29,0" path="m6055,562r29,e" filled="f" strokeweight=".20464mm">
              <v:path arrowok="t"/>
            </v:shape>
            <v:shape id="_x0000_s2375" style="position:absolute;left:6113;top:562;width:29;height:0" coordorigin="6113,562" coordsize="29,0" path="m6113,562r29,e" filled="f" strokeweight=".20464mm">
              <v:path arrowok="t"/>
            </v:shape>
            <v:shape id="_x0000_s2374" style="position:absolute;left:6170;top:562;width:29;height:0" coordorigin="6170,562" coordsize="29,0" path="m6170,562r29,e" filled="f" strokeweight=".20464mm">
              <v:path arrowok="t"/>
            </v:shape>
            <v:shape id="_x0000_s2373" style="position:absolute;left:6228;top:562;width:29;height:0" coordorigin="6228,562" coordsize="29,0" path="m6228,562r29,e" filled="f" strokeweight=".20464mm">
              <v:path arrowok="t"/>
            </v:shape>
            <v:shape id="_x0000_s2372" style="position:absolute;left:6286;top:562;width:29;height:0" coordorigin="6286,562" coordsize="29,0" path="m6286,562r28,e" filled="f" strokeweight=".20464mm">
              <v:path arrowok="t"/>
            </v:shape>
            <v:shape id="_x0000_s2371" style="position:absolute;left:6343;top:562;width:29;height:0" coordorigin="6343,562" coordsize="29,0" path="m6343,562r29,e" filled="f" strokeweight=".20464mm">
              <v:path arrowok="t"/>
            </v:shape>
            <v:shape id="_x0000_s2370" style="position:absolute;left:6401;top:562;width:29;height:0" coordorigin="6401,562" coordsize="29,0" path="m6401,562r29,e" filled="f" strokeweight=".20464mm">
              <v:path arrowok="t"/>
            </v:shape>
            <v:shape id="_x0000_s2369" style="position:absolute;left:6458;top:562;width:29;height:0" coordorigin="6458,562" coordsize="29,0" path="m6458,562r29,e" filled="f" strokeweight=".20464mm">
              <v:path arrowok="t"/>
            </v:shape>
            <v:shape id="_x0000_s2368" style="position:absolute;left:6516;top:562;width:29;height:0" coordorigin="6516,562" coordsize="29,0" path="m6516,562r29,e" filled="f" strokeweight=".20464mm">
              <v:path arrowok="t"/>
            </v:shape>
            <v:shape id="_x0000_s2367" style="position:absolute;left:6574;top:562;width:29;height:0" coordorigin="6574,562" coordsize="29,0" path="m6574,562r29,e" filled="f" strokeweight=".20464mm">
              <v:path arrowok="t"/>
            </v:shape>
            <v:shape id="_x0000_s2366" style="position:absolute;left:6632;top:562;width:29;height:0" coordorigin="6632,562" coordsize="29,0" path="m6632,562r28,e" filled="f" strokeweight=".20464mm">
              <v:path arrowok="t"/>
            </v:shape>
            <v:shape id="_x0000_s2365" style="position:absolute;left:6689;top:562;width:29;height:0" coordorigin="6689,562" coordsize="29,0" path="m6689,562r29,e" filled="f" strokeweight=".20464mm">
              <v:path arrowok="t"/>
            </v:shape>
            <v:shape id="_x0000_s2364" style="position:absolute;left:6747;top:562;width:29;height:0" coordorigin="6747,562" coordsize="29,0" path="m6747,562r29,e" filled="f" strokeweight=".20464mm">
              <v:path arrowok="t"/>
            </v:shape>
            <v:shape id="_x0000_s2363" style="position:absolute;left:6804;top:562;width:29;height:0" coordorigin="6804,562" coordsize="29,0" path="m6804,562r29,e" filled="f" strokeweight=".20464mm">
              <v:path arrowok="t"/>
            </v:shape>
            <v:shape id="_x0000_s2362" style="position:absolute;left:6862;top:562;width:29;height:0" coordorigin="6862,562" coordsize="29,0" path="m6862,562r29,e" filled="f" strokeweight=".20464mm">
              <v:path arrowok="t"/>
            </v:shape>
            <v:shape id="_x0000_s2361" style="position:absolute;left:6920;top:562;width:29;height:0" coordorigin="6920,562" coordsize="29,0" path="m6920,562r28,e" filled="f" strokeweight=".20464mm">
              <v:path arrowok="t"/>
            </v:shape>
            <v:shape id="_x0000_s2360" style="position:absolute;left:6977;top:562;width:29;height:0" coordorigin="6977,562" coordsize="29,0" path="m6977,562r29,e" filled="f" strokeweight=".20464mm">
              <v:path arrowok="t"/>
            </v:shape>
            <v:shape id="_x0000_s2359" style="position:absolute;left:7035;top:562;width:29;height:0" coordorigin="7035,562" coordsize="29,0" path="m7035,562r29,e" filled="f" strokeweight=".20464mm">
              <v:path arrowok="t"/>
            </v:shape>
            <v:shape id="_x0000_s2358" style="position:absolute;left:7092;top:562;width:29;height:0" coordorigin="7092,562" coordsize="29,0" path="m7092,562r29,e" filled="f" strokeweight=".20464mm">
              <v:path arrowok="t"/>
            </v:shape>
            <v:shape id="_x0000_s2357" style="position:absolute;left:7150;top:562;width:29;height:0" coordorigin="7150,562" coordsize="29,0" path="m7150,562r29,e" filled="f" strokeweight=".20464mm">
              <v:path arrowok="t"/>
            </v:shape>
            <v:shape id="_x0000_s2356" style="position:absolute;left:7208;top:562;width:29;height:0" coordorigin="7208,562" coordsize="29,0" path="m7208,562r28,e" filled="f" strokeweight=".20464mm">
              <v:path arrowok="t"/>
            </v:shape>
            <v:shape id="_x0000_s2355" style="position:absolute;left:7265;top:562;width:29;height:0" coordorigin="7265,562" coordsize="29,0" path="m7265,562r29,e" filled="f" strokeweight=".20464mm">
              <v:path arrowok="t"/>
            </v:shape>
            <v:shape id="_x0000_s2354" style="position:absolute;left:7323;top:562;width:29;height:0" coordorigin="7323,562" coordsize="29,0" path="m7323,562r29,e" filled="f" strokeweight=".20464mm">
              <v:path arrowok="t"/>
            </v:shape>
            <v:shape id="_x0000_s2353" style="position:absolute;left:7380;top:562;width:29;height:0" coordorigin="7380,562" coordsize="29,0" path="m7380,562r29,e" filled="f" strokeweight=".20464mm">
              <v:path arrowok="t"/>
            </v:shape>
            <v:shape id="_x0000_s2352" style="position:absolute;left:7438;top:562;width:29;height:0" coordorigin="7438,562" coordsize="29,0" path="m7438,562r29,e" filled="f" strokeweight=".20464mm">
              <v:path arrowok="t"/>
            </v:shape>
            <v:shape id="_x0000_s2351" style="position:absolute;left:7496;top:562;width:29;height:0" coordorigin="7496,562" coordsize="29,0" path="m7496,562r28,e" filled="f" strokeweight=".20464mm">
              <v:path arrowok="t"/>
            </v:shape>
            <v:shape id="_x0000_s2350" style="position:absolute;left:7553;top:562;width:29;height:0" coordorigin="7553,562" coordsize="29,0" path="m7553,562r29,e" filled="f" strokeweight=".20464mm">
              <v:path arrowok="t"/>
            </v:shape>
            <v:shape id="_x0000_s2349" style="position:absolute;left:7611;top:562;width:29;height:0" coordorigin="7611,562" coordsize="29,0" path="m7611,562r29,e" filled="f" strokeweight=".20464mm">
              <v:path arrowok="t"/>
            </v:shape>
            <v:shape id="_x0000_s2348" style="position:absolute;left:7668;top:562;width:29;height:0" coordorigin="7668,562" coordsize="29,0" path="m7668,562r29,e" filled="f" strokeweight=".20464mm">
              <v:path arrowok="t"/>
            </v:shape>
            <v:shape id="_x0000_s2347" style="position:absolute;left:7727;top:562;width:29;height:0" coordorigin="7727,562" coordsize="29,0" path="m7727,562r28,e" filled="f" strokeweight=".20464mm">
              <v:path arrowok="t"/>
            </v:shape>
            <v:shape id="_x0000_s2346" style="position:absolute;left:7784;top:562;width:29;height:0" coordorigin="7784,562" coordsize="29,0" path="m7784,562r29,e" filled="f" strokeweight=".20464mm">
              <v:path arrowok="t"/>
            </v:shape>
            <v:shape id="_x0000_s2345" style="position:absolute;left:7842;top:562;width:29;height:0" coordorigin="7842,562" coordsize="29,0" path="m7842,562r29,e" filled="f" strokeweight=".20464mm">
              <v:path arrowok="t"/>
            </v:shape>
            <v:shape id="_x0000_s2344" style="position:absolute;left:7899;top:562;width:29;height:0" coordorigin="7899,562" coordsize="29,0" path="m7899,562r29,e" filled="f" strokeweight=".20464mm">
              <v:path arrowok="t"/>
            </v:shape>
            <v:shape id="_x0000_s2343" style="position:absolute;left:7957;top:562;width:29;height:0" coordorigin="7957,562" coordsize="29,0" path="m7957,562r29,e" filled="f" strokeweight=".20464mm">
              <v:path arrowok="t"/>
            </v:shape>
            <v:shape id="_x0000_s2342" style="position:absolute;left:8015;top:562;width:29;height:0" coordorigin="8015,562" coordsize="29,0" path="m8015,562r28,e" filled="f" strokeweight=".20464mm">
              <v:path arrowok="t"/>
            </v:shape>
            <v:shape id="_x0000_s2341" style="position:absolute;left:8072;top:562;width:29;height:0" coordorigin="8072,562" coordsize="29,0" path="m8072,562r29,e" filled="f" strokeweight=".20464mm">
              <v:path arrowok="t"/>
            </v:shape>
            <v:shape id="_x0000_s2340" style="position:absolute;left:8130;top:562;width:29;height:0" coordorigin="8130,562" coordsize="29,0" path="m8130,562r29,e" filled="f" strokeweight=".20464mm">
              <v:path arrowok="t"/>
            </v:shape>
            <v:shape id="_x0000_s2339" style="position:absolute;left:8187;top:562;width:29;height:0" coordorigin="8187,562" coordsize="29,0" path="m8187,562r29,e" filled="f" strokeweight=".20464mm">
              <v:path arrowok="t"/>
            </v:shape>
            <v:shape id="_x0000_s2338" style="position:absolute;left:8245;top:562;width:29;height:0" coordorigin="8245,562" coordsize="29,0" path="m8245,562r29,e" filled="f" strokeweight=".20464mm">
              <v:path arrowok="t"/>
            </v:shape>
            <v:shape id="_x0000_s2337" style="position:absolute;left:8303;top:562;width:29;height:0" coordorigin="8303,562" coordsize="29,0" path="m8303,562r28,e" filled="f" strokeweight=".20464mm">
              <v:path arrowok="t"/>
            </v:shape>
            <v:shape id="_x0000_s2336" style="position:absolute;left:8360;top:562;width:29;height:0" coordorigin="8360,562" coordsize="29,0" path="m8360,562r29,e" filled="f" strokeweight=".20464mm">
              <v:path arrowok="t"/>
            </v:shape>
            <v:shape id="_x0000_s2335" style="position:absolute;left:8418;top:562;width:29;height:0" coordorigin="8418,562" coordsize="29,0" path="m8418,562r29,e" filled="f" strokeweight=".20464mm">
              <v:path arrowok="t"/>
            </v:shape>
            <v:shape id="_x0000_s2334" style="position:absolute;left:8475;top:562;width:29;height:0" coordorigin="8475,562" coordsize="29,0" path="m8475,562r29,e" filled="f" strokeweight=".20464mm">
              <v:path arrowok="t"/>
            </v:shape>
            <v:shape id="_x0000_s2333" style="position:absolute;left:8533;top:562;width:29;height:0" coordorigin="8533,562" coordsize="29,0" path="m8533,562r29,e" filled="f" strokeweight=".20464mm">
              <v:path arrowok="t"/>
            </v:shape>
            <v:shape id="_x0000_s2332" style="position:absolute;left:8591;top:562;width:29;height:0" coordorigin="8591,562" coordsize="29,0" path="m8591,562r28,e" filled="f" strokeweight=".20464mm">
              <v:path arrowok="t"/>
            </v:shape>
            <v:shape id="_x0000_s2331" style="position:absolute;left:8648;top:562;width:29;height:0" coordorigin="8648,562" coordsize="29,0" path="m8648,562r29,e" filled="f" strokeweight=".20464mm">
              <v:path arrowok="t"/>
            </v:shape>
            <v:shape id="_x0000_s2330" style="position:absolute;left:8706;top:562;width:29;height:0" coordorigin="8706,562" coordsize="29,0" path="m8706,562r29,e" filled="f" strokeweight=".20464mm">
              <v:path arrowok="t"/>
            </v:shape>
            <v:shape id="_x0000_s2329" style="position:absolute;left:8763;top:562;width:29;height:0" coordorigin="8763,562" coordsize="29,0" path="m8763,562r29,e" filled="f" strokeweight=".20464mm">
              <v:path arrowok="t"/>
            </v:shape>
            <v:shape id="_x0000_s2328" style="position:absolute;left:8821;top:562;width:29;height:0" coordorigin="8821,562" coordsize="29,0" path="m8821,562r29,e" filled="f" strokeweight=".20464mm">
              <v:path arrowok="t"/>
            </v:shape>
            <v:shape id="_x0000_s2327" style="position:absolute;left:8879;top:562;width:29;height:0" coordorigin="8879,562" coordsize="29,0" path="m8879,562r29,e" filled="f" strokeweight=".20464mm">
              <v:path arrowok="t"/>
            </v:shape>
            <v:shape id="_x0000_s2326" style="position:absolute;left:8937;top:562;width:29;height:0" coordorigin="8937,562" coordsize="29,0" path="m8937,562r28,e" filled="f" strokeweight=".20464mm">
              <v:path arrowok="t"/>
            </v:shape>
            <v:shape id="_x0000_s2325" style="position:absolute;left:8994;top:562;width:29;height:0" coordorigin="8994,562" coordsize="29,0" path="m8994,562r29,e" filled="f" strokeweight=".20464mm">
              <v:path arrowok="t"/>
            </v:shape>
            <v:shape id="_x0000_s2324" style="position:absolute;left:9052;top:562;width:29;height:0" coordorigin="9052,562" coordsize="29,0" path="m9052,562r29,e" filled="f" strokeweight=".20464mm">
              <v:path arrowok="t"/>
            </v:shape>
            <v:shape id="_x0000_s2323" style="position:absolute;left:9109;top:562;width:29;height:0" coordorigin="9109,562" coordsize="29,0" path="m9109,562r29,e" filled="f" strokeweight=".20464mm">
              <v:path arrowok="t"/>
            </v:shape>
            <v:shape id="_x0000_s2322" style="position:absolute;left:9167;top:562;width:29;height:0" coordorigin="9167,562" coordsize="29,0" path="m9167,562r29,e" filled="f" strokeweight=".20464mm">
              <v:path arrowok="t"/>
            </v:shape>
            <v:shape id="_x0000_s2321" style="position:absolute;left:9225;top:562;width:29;height:0" coordorigin="9225,562" coordsize="29,0" path="m9225,562r28,e" filled="f" strokeweight=".20464mm">
              <v:path arrowok="t"/>
            </v:shape>
            <v:shape id="_x0000_s2320" style="position:absolute;left:9282;top:562;width:29;height:0" coordorigin="9282,562" coordsize="29,0" path="m9282,562r29,e" filled="f" strokeweight=".20464mm">
              <v:path arrowok="t"/>
            </v:shape>
            <v:shape id="_x0000_s2319" style="position:absolute;left:9340;top:562;width:29;height:0" coordorigin="9340,562" coordsize="29,0" path="m9340,562r29,e" filled="f" strokeweight=".20464mm">
              <v:path arrowok="t"/>
            </v:shape>
            <v:shape id="_x0000_s2318" style="position:absolute;left:9397;top:562;width:29;height:0" coordorigin="9397,562" coordsize="29,0" path="m9397,562r29,e" filled="f" strokeweight=".20464mm">
              <v:path arrowok="t"/>
            </v:shape>
            <v:shape id="_x0000_s2317" style="position:absolute;left:9455;top:562;width:29;height:0" coordorigin="9455,562" coordsize="29,0" path="m9455,562r29,e" filled="f" strokeweight=".20464mm">
              <v:path arrowok="t"/>
            </v:shape>
            <v:shape id="_x0000_s2316" style="position:absolute;left:9513;top:562;width:29;height:0" coordorigin="9513,562" coordsize="29,0" path="m9513,562r28,e" filled="f" strokeweight=".20464mm">
              <v:path arrowok="t"/>
            </v:shape>
            <v:shape id="_x0000_s2315" style="position:absolute;left:9570;top:562;width:29;height:0" coordorigin="9570,562" coordsize="29,0" path="m9570,562r29,e" filled="f" strokeweight=".20464mm">
              <v:path arrowok="t"/>
            </v:shape>
            <v:shape id="_x0000_s2314" style="position:absolute;left:9628;top:562;width:29;height:0" coordorigin="9628,562" coordsize="29,0" path="m9628,562r29,e" filled="f" strokeweight=".20464mm">
              <v:path arrowok="t"/>
            </v:shape>
            <v:shape id="_x0000_s2313" style="position:absolute;left:9685;top:562;width:29;height:0" coordorigin="9685,562" coordsize="29,0" path="m9685,562r29,e" filled="f" strokeweight=".20464mm">
              <v:path arrowok="t"/>
            </v:shape>
            <v:shape id="_x0000_s2312" style="position:absolute;left:9743;top:562;width:29;height:0" coordorigin="9743,562" coordsize="29,0" path="m9743,562r29,e" filled="f" strokeweight=".20464mm">
              <v:path arrowok="t"/>
            </v:shape>
            <v:shape id="_x0000_s2311" style="position:absolute;left:9801;top:562;width:29;height:0" coordorigin="9801,562" coordsize="29,0" path="m9801,562r28,e" filled="f" strokeweight=".20464mm">
              <v:path arrowok="t"/>
            </v:shape>
            <v:shape id="_x0000_s2310" style="position:absolute;left:9858;top:562;width:29;height:0" coordorigin="9858,562" coordsize="29,0" path="m9858,562r29,e" filled="f" strokeweight=".20464mm">
              <v:path arrowok="t"/>
            </v:shape>
            <v:shape id="_x0000_s2309" style="position:absolute;left:9916;top:562;width:29;height:0" coordorigin="9916,562" coordsize="29,0" path="m9916,562r29,e" filled="f" strokeweight=".20464mm">
              <v:path arrowok="t"/>
            </v:shape>
            <v:shape id="_x0000_s2308" style="position:absolute;left:9973;top:562;width:29;height:0" coordorigin="9973,562" coordsize="29,0" path="m9973,562r29,e" filled="f" strokeweight=".20464mm">
              <v:path arrowok="t"/>
            </v:shape>
            <v:shape id="_x0000_s2307" style="position:absolute;left:10031;top:562;width:29;height:0" coordorigin="10031,562" coordsize="29,0" path="m10031,562r29,e" filled="f" strokeweight=".20464mm">
              <v:path arrowok="t"/>
            </v:shape>
            <v:shape id="_x0000_s2306" style="position:absolute;left:10089;top:562;width:29;height:0" coordorigin="10089,562" coordsize="29,0" path="m10089,562r29,e" filled="f" strokeweight=".20464mm">
              <v:path arrowok="t"/>
            </v:shape>
            <v:shape id="_x0000_s2305" style="position:absolute;left:10147;top:562;width:29;height:0" coordorigin="10147,562" coordsize="29,0" path="m10147,562r29,e" filled="f" strokeweight=".20464mm">
              <v:path arrowok="t"/>
            </v:shape>
            <v:shape id="_x0000_s2304" style="position:absolute;left:10204;top:562;width:29;height:0" coordorigin="10204,562" coordsize="29,0" path="m10204,562r29,e" filled="f" strokeweight=".20464mm">
              <v:path arrowok="t"/>
            </v:shape>
            <v:shape id="_x0000_s2303" style="position:absolute;left:10262;top:562;width:29;height:0" coordorigin="10262,562" coordsize="29,0" path="m10262,562r29,e" filled="f" strokeweight=".20464mm">
              <v:path arrowok="t"/>
            </v:shape>
            <v:shape id="_x0000_s2302" style="position:absolute;left:10320;top:562;width:29;height:0" coordorigin="10320,562" coordsize="29,0" path="m10320,562r28,e" filled="f" strokeweight=".20464mm">
              <v:path arrowok="t"/>
            </v:shape>
            <v:shape id="_x0000_s2301" style="position:absolute;left:10377;top:562;width:29;height:0" coordorigin="10377,562" coordsize="29,0" path="m10377,562r29,e" filled="f" strokeweight=".20464mm">
              <v:path arrowok="t"/>
            </v:shape>
            <v:shape id="_x0000_s2300" style="position:absolute;left:10435;top:562;width:29;height:0" coordorigin="10435,562" coordsize="29,0" path="m10435,562r29,e" filled="f" strokeweight=".20464mm">
              <v:path arrowok="t"/>
            </v:shape>
            <v:shape id="_x0000_s2299" style="position:absolute;left:10492;top:562;width:29;height:0" coordorigin="10492,562" coordsize="29,0" path="m10492,562r29,e" filled="f" strokeweight=".20464mm">
              <v:path arrowok="t"/>
            </v:shape>
            <v:shape id="_x0000_s2298" style="position:absolute;left:10550;top:562;width:29;height:0" coordorigin="10550,562" coordsize="29,0" path="m10550,562r29,e" filled="f" strokeweight=".20464mm">
              <v:path arrowok="t"/>
            </v:shape>
            <v:shape id="_x0000_s2297" style="position:absolute;left:10608;top:562;width:29;height:0" coordorigin="10608,562" coordsize="29,0" path="m10608,562r28,e" filled="f" strokeweight=".20464mm">
              <v:path arrowok="t"/>
            </v:shape>
            <v:shape id="_x0000_s2296" style="position:absolute;left:10665;top:562;width:29;height:0" coordorigin="10665,562" coordsize="29,0" path="m10665,562r29,e" filled="f" strokeweight=".20464mm">
              <v:path arrowok="t"/>
            </v:shape>
            <v:shape id="_x0000_s2295" style="position:absolute;left:10723;top:562;width:29;height:0" coordorigin="10723,562" coordsize="29,0" path="m10723,562r29,e" filled="f" strokeweight=".20464mm">
              <v:path arrowok="t"/>
            </v:shape>
            <v:shape id="_x0000_s2294" style="position:absolute;left:10780;top:562;width:29;height:0" coordorigin="10780,562" coordsize="29,0" path="m10780,562r29,e" filled="f" strokeweight=".20464mm">
              <v:path arrowok="t"/>
            </v:shape>
            <v:shape id="_x0000_s2293" style="position:absolute;left:10838;top:562;width:29;height:0" coordorigin="10838,562" coordsize="29,0" path="m10838,562r29,e" filled="f" strokeweight=".20464mm">
              <v:path arrowok="t"/>
            </v:shape>
            <v:shape id="_x0000_s2292" style="position:absolute;left:10896;top:562;width:29;height:0" coordorigin="10896,562" coordsize="29,0" path="m10896,562r28,e" filled="f" strokeweight=".20464mm">
              <v:path arrowok="t"/>
            </v:shape>
            <v:shape id="_x0000_s2291" style="position:absolute;left:10953;top:562;width:29;height:0" coordorigin="10953,562" coordsize="29,0" path="m10953,562r29,e" filled="f" strokeweight=".20464mm">
              <v:path arrowok="t"/>
            </v:shape>
            <v:shape id="_x0000_s2290" style="position:absolute;left:11011;top:562;width:29;height:0" coordorigin="11011,562" coordsize="29,0" path="m11011,562r29,e" filled="f" strokeweight=".20464mm">
              <v:path arrowok="t"/>
            </v:shape>
            <v:shape id="_x0000_s2289" style="position:absolute;left:11068;top:562;width:29;height:0" coordorigin="11068,562" coordsize="29,0" path="m11068,562r29,e" filled="f" strokeweight=".20464mm">
              <v:path arrowok="t"/>
            </v:shape>
            <v:shape id="_x0000_s2288" style="position:absolute;left:11126;top:562;width:29;height:0" coordorigin="11126,562" coordsize="29,0" path="m11126,562r29,e" filled="f" strokeweight=".20464mm">
              <v:path arrowok="t"/>
            </v:shape>
            <v:shape id="_x0000_s2287" style="position:absolute;left:11184;top:562;width:29;height:0" coordorigin="11184,562" coordsize="29,0" path="m11184,562r28,e" filled="f" strokeweight=".20464mm">
              <v:path arrowok="t"/>
            </v:shape>
            <v:shape id="_x0000_s2286" style="position:absolute;left:11241;top:562;width:5;height:0" coordorigin="11241,562" coordsize="5,0" path="m11241,562r5,e" filled="f" strokeweight=".20464mm">
              <v:path arrowok="t"/>
            </v:shape>
            <w10:wrap anchorx="page"/>
          </v:group>
        </w:pict>
      </w:r>
      <w:r>
        <w:rPr>
          <w:w w:val="101"/>
          <w:sz w:val="19"/>
          <w:szCs w:val="19"/>
        </w:rPr>
        <w:t>1.</w:t>
      </w:r>
      <w:r>
        <w:rPr>
          <w:sz w:val="19"/>
          <w:szCs w:val="19"/>
        </w:rPr>
        <w:tab/>
      </w:r>
      <w:r>
        <w:rPr>
          <w:w w:val="101"/>
          <w:sz w:val="19"/>
          <w:szCs w:val="19"/>
        </w:rPr>
        <w:t>Nama</w:t>
      </w:r>
      <w:r>
        <w:rPr>
          <w:sz w:val="19"/>
          <w:szCs w:val="19"/>
        </w:rPr>
        <w:t xml:space="preserve">                                   </w:t>
      </w:r>
      <w:r>
        <w:rPr>
          <w:w w:val="101"/>
          <w:sz w:val="19"/>
          <w:szCs w:val="19"/>
        </w:rPr>
        <w:t>: NIK</w:t>
      </w:r>
      <w:r>
        <w:rPr>
          <w:sz w:val="19"/>
          <w:szCs w:val="19"/>
        </w:rPr>
        <w:t xml:space="preserve">                                     </w:t>
      </w:r>
      <w:r>
        <w:rPr>
          <w:w w:val="101"/>
          <w:sz w:val="19"/>
          <w:szCs w:val="19"/>
        </w:rPr>
        <w:t>:</w:t>
      </w:r>
    </w:p>
    <w:p w14:paraId="141BAA57" w14:textId="77777777" w:rsidR="004B00ED" w:rsidRDefault="00000000">
      <w:pPr>
        <w:spacing w:before="51" w:line="289" w:lineRule="auto"/>
        <w:ind w:left="657" w:right="7896" w:hanging="19"/>
        <w:rPr>
          <w:sz w:val="19"/>
          <w:szCs w:val="19"/>
        </w:rPr>
      </w:pPr>
      <w:r>
        <w:pict w14:anchorId="5C13C5F4">
          <v:group id="_x0000_s2148" style="position:absolute;left:0;text-align:left;margin-left:173.05pt;margin-top:12.35pt;width:389.75pt;height:.6pt;z-index:-3913;mso-position-horizontal-relative:page" coordorigin="3461,247" coordsize="7795,12">
            <v:shape id="_x0000_s2284" style="position:absolute;left:3467;top:252;width:29;height:0" coordorigin="3467,252" coordsize="29,0" path="m3467,252r29,e" filled="f" strokeweight=".20464mm">
              <v:path arrowok="t"/>
            </v:shape>
            <v:shape id="_x0000_s2283" style="position:absolute;left:3525;top:252;width:29;height:0" coordorigin="3525,252" coordsize="29,0" path="m3525,252r28,e" filled="f" strokeweight=".20464mm">
              <v:path arrowok="t"/>
            </v:shape>
            <v:shape id="_x0000_s2282" style="position:absolute;left:3582;top:252;width:29;height:0" coordorigin="3582,252" coordsize="29,0" path="m3582,252r29,e" filled="f" strokeweight=".20464mm">
              <v:path arrowok="t"/>
            </v:shape>
            <v:shape id="_x0000_s2281" style="position:absolute;left:3640;top:252;width:29;height:0" coordorigin="3640,252" coordsize="29,0" path="m3640,252r29,e" filled="f" strokeweight=".20464mm">
              <v:path arrowok="t"/>
            </v:shape>
            <v:shape id="_x0000_s2280" style="position:absolute;left:3697;top:252;width:29;height:0" coordorigin="3697,252" coordsize="29,0" path="m3697,252r29,e" filled="f" strokeweight=".20464mm">
              <v:path arrowok="t"/>
            </v:shape>
            <v:shape id="_x0000_s2279" style="position:absolute;left:3755;top:252;width:29;height:0" coordorigin="3755,252" coordsize="29,0" path="m3755,252r29,e" filled="f" strokeweight=".20464mm">
              <v:path arrowok="t"/>
            </v:shape>
            <v:shape id="_x0000_s2278" style="position:absolute;left:3813;top:252;width:29;height:0" coordorigin="3813,252" coordsize="29,0" path="m3813,252r28,e" filled="f" strokeweight=".20464mm">
              <v:path arrowok="t"/>
            </v:shape>
            <v:shape id="_x0000_s2277" style="position:absolute;left:3870;top:252;width:29;height:0" coordorigin="3870,252" coordsize="29,0" path="m3870,252r29,e" filled="f" strokeweight=".20464mm">
              <v:path arrowok="t"/>
            </v:shape>
            <v:shape id="_x0000_s2276" style="position:absolute;left:3928;top:252;width:29;height:0" coordorigin="3928,252" coordsize="29,0" path="m3928,252r29,e" filled="f" strokeweight=".20464mm">
              <v:path arrowok="t"/>
            </v:shape>
            <v:shape id="_x0000_s2275" style="position:absolute;left:3985;top:252;width:29;height:0" coordorigin="3985,252" coordsize="29,0" path="m3985,252r29,e" filled="f" strokeweight=".20464mm">
              <v:path arrowok="t"/>
            </v:shape>
            <v:shape id="_x0000_s2274" style="position:absolute;left:4043;top:252;width:29;height:0" coordorigin="4043,252" coordsize="29,0" path="m4043,252r29,e" filled="f" strokeweight=".20464mm">
              <v:path arrowok="t"/>
            </v:shape>
            <v:shape id="_x0000_s2273" style="position:absolute;left:4101;top:252;width:29;height:0" coordorigin="4101,252" coordsize="29,0" path="m4101,252r28,e" filled="f" strokeweight=".20464mm">
              <v:path arrowok="t"/>
            </v:shape>
            <v:shape id="_x0000_s2272" style="position:absolute;left:4159;top:252;width:29;height:0" coordorigin="4159,252" coordsize="29,0" path="m4159,252r29,e" filled="f" strokeweight=".20464mm">
              <v:path arrowok="t"/>
            </v:shape>
            <v:shape id="_x0000_s2271" style="position:absolute;left:4216;top:252;width:29;height:0" coordorigin="4216,252" coordsize="29,0" path="m4216,252r29,e" filled="f" strokeweight=".20464mm">
              <v:path arrowok="t"/>
            </v:shape>
            <v:shape id="_x0000_s2270" style="position:absolute;left:4274;top:252;width:29;height:0" coordorigin="4274,252" coordsize="29,0" path="m4274,252r29,e" filled="f" strokeweight=".20464mm">
              <v:path arrowok="t"/>
            </v:shape>
            <v:shape id="_x0000_s2269" style="position:absolute;left:4332;top:252;width:29;height:0" coordorigin="4332,252" coordsize="29,0" path="m4332,252r28,e" filled="f" strokeweight=".20464mm">
              <v:path arrowok="t"/>
            </v:shape>
            <v:shape id="_x0000_s2268" style="position:absolute;left:4389;top:252;width:29;height:0" coordorigin="4389,252" coordsize="29,0" path="m4389,252r29,e" filled="f" strokeweight=".20464mm">
              <v:path arrowok="t"/>
            </v:shape>
            <v:shape id="_x0000_s2267" style="position:absolute;left:4447;top:252;width:29;height:0" coordorigin="4447,252" coordsize="29,0" path="m4447,252r29,e" filled="f" strokeweight=".20464mm">
              <v:path arrowok="t"/>
            </v:shape>
            <v:shape id="_x0000_s2266" style="position:absolute;left:4504;top:252;width:29;height:0" coordorigin="4504,252" coordsize="29,0" path="m4504,252r29,e" filled="f" strokeweight=".20464mm">
              <v:path arrowok="t"/>
            </v:shape>
            <v:shape id="_x0000_s2265" style="position:absolute;left:4562;top:252;width:29;height:0" coordorigin="4562,252" coordsize="29,0" path="m4562,252r29,e" filled="f" strokeweight=".20464mm">
              <v:path arrowok="t"/>
            </v:shape>
            <v:shape id="_x0000_s2264" style="position:absolute;left:4620;top:252;width:29;height:0" coordorigin="4620,252" coordsize="29,0" path="m4620,252r28,e" filled="f" strokeweight=".20464mm">
              <v:path arrowok="t"/>
            </v:shape>
            <v:shape id="_x0000_s2263" style="position:absolute;left:4677;top:252;width:29;height:0" coordorigin="4677,252" coordsize="29,0" path="m4677,252r29,e" filled="f" strokeweight=".20464mm">
              <v:path arrowok="t"/>
            </v:shape>
            <v:shape id="_x0000_s2262" style="position:absolute;left:4735;top:252;width:29;height:0" coordorigin="4735,252" coordsize="29,0" path="m4735,252r29,e" filled="f" strokeweight=".20464mm">
              <v:path arrowok="t"/>
            </v:shape>
            <v:shape id="_x0000_s2261" style="position:absolute;left:4792;top:252;width:29;height:0" coordorigin="4792,252" coordsize="29,0" path="m4792,252r29,e" filled="f" strokeweight=".20464mm">
              <v:path arrowok="t"/>
            </v:shape>
            <v:shape id="_x0000_s2260" style="position:absolute;left:4850;top:252;width:29;height:0" coordorigin="4850,252" coordsize="29,0" path="m4850,252r29,e" filled="f" strokeweight=".20464mm">
              <v:path arrowok="t"/>
            </v:shape>
            <v:shape id="_x0000_s2259" style="position:absolute;left:4908;top:252;width:29;height:0" coordorigin="4908,252" coordsize="29,0" path="m4908,252r28,e" filled="f" strokeweight=".20464mm">
              <v:path arrowok="t"/>
            </v:shape>
            <v:shape id="_x0000_s2258" style="position:absolute;left:4965;top:252;width:29;height:0" coordorigin="4965,252" coordsize="29,0" path="m4965,252r29,e" filled="f" strokeweight=".20464mm">
              <v:path arrowok="t"/>
            </v:shape>
            <v:shape id="_x0000_s2257" style="position:absolute;left:5023;top:252;width:29;height:0" coordorigin="5023,252" coordsize="29,0" path="m5023,252r29,e" filled="f" strokeweight=".20464mm">
              <v:path arrowok="t"/>
            </v:shape>
            <v:shape id="_x0000_s2256" style="position:absolute;left:5080;top:252;width:29;height:0" coordorigin="5080,252" coordsize="29,0" path="m5080,252r29,e" filled="f" strokeweight=".20464mm">
              <v:path arrowok="t"/>
            </v:shape>
            <v:shape id="_x0000_s2255" style="position:absolute;left:5138;top:252;width:29;height:0" coordorigin="5138,252" coordsize="29,0" path="m5138,252r29,e" filled="f" strokeweight=".20464mm">
              <v:path arrowok="t"/>
            </v:shape>
            <v:shape id="_x0000_s2254" style="position:absolute;left:5196;top:252;width:29;height:0" coordorigin="5196,252" coordsize="29,0" path="m5196,252r28,e" filled="f" strokeweight=".20464mm">
              <v:path arrowok="t"/>
            </v:shape>
            <v:shape id="_x0000_s2253" style="position:absolute;left:5253;top:252;width:29;height:0" coordorigin="5253,252" coordsize="29,0" path="m5253,252r29,e" filled="f" strokeweight=".20464mm">
              <v:path arrowok="t"/>
            </v:shape>
            <v:shape id="_x0000_s2252" style="position:absolute;left:5311;top:252;width:29;height:0" coordorigin="5311,252" coordsize="29,0" path="m5311,252r29,e" filled="f" strokeweight=".20464mm">
              <v:path arrowok="t"/>
            </v:shape>
            <v:shape id="_x0000_s2251" style="position:absolute;left:5369;top:252;width:29;height:0" coordorigin="5369,252" coordsize="29,0" path="m5369,252r29,e" filled="f" strokeweight=".20464mm">
              <v:path arrowok="t"/>
            </v:shape>
            <v:shape id="_x0000_s2250" style="position:absolute;left:5426;top:252;width:29;height:0" coordorigin="5426,252" coordsize="29,0" path="m5426,252r29,e" filled="f" strokeweight=".20464mm">
              <v:path arrowok="t"/>
            </v:shape>
            <v:shape id="_x0000_s2249" style="position:absolute;left:5484;top:252;width:29;height:0" coordorigin="5484,252" coordsize="29,0" path="m5484,252r29,e" filled="f" strokeweight=".20464mm">
              <v:path arrowok="t"/>
            </v:shape>
            <v:shape id="_x0000_s2248" style="position:absolute;left:5542;top:252;width:29;height:0" coordorigin="5542,252" coordsize="29,0" path="m5542,252r28,e" filled="f" strokeweight=".20464mm">
              <v:path arrowok="t"/>
            </v:shape>
            <v:shape id="_x0000_s2247" style="position:absolute;left:5599;top:252;width:29;height:0" coordorigin="5599,252" coordsize="29,0" path="m5599,252r29,e" filled="f" strokeweight=".20464mm">
              <v:path arrowok="t"/>
            </v:shape>
            <v:shape id="_x0000_s2246" style="position:absolute;left:5657;top:252;width:29;height:0" coordorigin="5657,252" coordsize="29,0" path="m5657,252r29,e" filled="f" strokeweight=".20464mm">
              <v:path arrowok="t"/>
            </v:shape>
            <v:shape id="_x0000_s2245" style="position:absolute;left:5714;top:252;width:29;height:0" coordorigin="5714,252" coordsize="29,0" path="m5714,252r29,e" filled="f" strokeweight=".20464mm">
              <v:path arrowok="t"/>
            </v:shape>
            <v:shape id="_x0000_s2244" style="position:absolute;left:5772;top:252;width:29;height:0" coordorigin="5772,252" coordsize="29,0" path="m5772,252r29,e" filled="f" strokeweight=".20464mm">
              <v:path arrowok="t"/>
            </v:shape>
            <v:shape id="_x0000_s2243" style="position:absolute;left:5830;top:252;width:29;height:0" coordorigin="5830,252" coordsize="29,0" path="m5830,252r28,e" filled="f" strokeweight=".20464mm">
              <v:path arrowok="t"/>
            </v:shape>
            <v:shape id="_x0000_s2242" style="position:absolute;left:5887;top:252;width:29;height:0" coordorigin="5887,252" coordsize="29,0" path="m5887,252r29,e" filled="f" strokeweight=".20464mm">
              <v:path arrowok="t"/>
            </v:shape>
            <v:shape id="_x0000_s2241" style="position:absolute;left:5945;top:252;width:29;height:0" coordorigin="5945,252" coordsize="29,0" path="m5945,252r29,e" filled="f" strokeweight=".20464mm">
              <v:path arrowok="t"/>
            </v:shape>
            <v:shape id="_x0000_s2240" style="position:absolute;left:6002;top:252;width:29;height:0" coordorigin="6002,252" coordsize="29,0" path="m6002,252r29,e" filled="f" strokeweight=".20464mm">
              <v:path arrowok="t"/>
            </v:shape>
            <v:shape id="_x0000_s2239" style="position:absolute;left:6060;top:252;width:29;height:0" coordorigin="6060,252" coordsize="29,0" path="m6060,252r29,e" filled="f" strokeweight=".20464mm">
              <v:path arrowok="t"/>
            </v:shape>
            <v:shape id="_x0000_s2238" style="position:absolute;left:6118;top:252;width:29;height:0" coordorigin="6118,252" coordsize="29,0" path="m6118,252r28,e" filled="f" strokeweight=".20464mm">
              <v:path arrowok="t"/>
            </v:shape>
            <v:shape id="_x0000_s2237" style="position:absolute;left:6175;top:252;width:29;height:0" coordorigin="6175,252" coordsize="29,0" path="m6175,252r29,e" filled="f" strokeweight=".20464mm">
              <v:path arrowok="t"/>
            </v:shape>
            <v:shape id="_x0000_s2236" style="position:absolute;left:6233;top:252;width:29;height:0" coordorigin="6233,252" coordsize="29,0" path="m6233,252r29,e" filled="f" strokeweight=".20464mm">
              <v:path arrowok="t"/>
            </v:shape>
            <v:shape id="_x0000_s2235" style="position:absolute;left:6290;top:252;width:29;height:0" coordorigin="6290,252" coordsize="29,0" path="m6290,252r29,e" filled="f" strokeweight=".20464mm">
              <v:path arrowok="t"/>
            </v:shape>
            <v:shape id="_x0000_s2234" style="position:absolute;left:6348;top:252;width:29;height:0" coordorigin="6348,252" coordsize="29,0" path="m6348,252r29,e" filled="f" strokeweight=".20464mm">
              <v:path arrowok="t"/>
            </v:shape>
            <v:shape id="_x0000_s2233" style="position:absolute;left:6406;top:252;width:29;height:0" coordorigin="6406,252" coordsize="29,0" path="m6406,252r28,e" filled="f" strokeweight=".20464mm">
              <v:path arrowok="t"/>
            </v:shape>
            <v:shape id="_x0000_s2232" style="position:absolute;left:6463;top:252;width:29;height:0" coordorigin="6463,252" coordsize="29,0" path="m6463,252r29,e" filled="f" strokeweight=".20464mm">
              <v:path arrowok="t"/>
            </v:shape>
            <v:shape id="_x0000_s2231" style="position:absolute;left:6521;top:252;width:29;height:0" coordorigin="6521,252" coordsize="29,0" path="m6521,252r29,e" filled="f" strokeweight=".20464mm">
              <v:path arrowok="t"/>
            </v:shape>
            <v:shape id="_x0000_s2230" style="position:absolute;left:6579;top:252;width:29;height:0" coordorigin="6579,252" coordsize="29,0" path="m6579,252r29,e" filled="f" strokeweight=".20464mm">
              <v:path arrowok="t"/>
            </v:shape>
            <v:shape id="_x0000_s2229" style="position:absolute;left:6636;top:252;width:29;height:0" coordorigin="6636,252" coordsize="29,0" path="m6636,252r29,e" filled="f" strokeweight=".20464mm">
              <v:path arrowok="t"/>
            </v:shape>
            <v:shape id="_x0000_s2228" style="position:absolute;left:6694;top:252;width:29;height:0" coordorigin="6694,252" coordsize="29,0" path="m6694,252r29,e" filled="f" strokeweight=".20464mm">
              <v:path arrowok="t"/>
            </v:shape>
            <v:shape id="_x0000_s2227" style="position:absolute;left:6752;top:252;width:29;height:0" coordorigin="6752,252" coordsize="29,0" path="m6752,252r28,e" filled="f" strokeweight=".20464mm">
              <v:path arrowok="t"/>
            </v:shape>
            <v:shape id="_x0000_s2226" style="position:absolute;left:6809;top:252;width:29;height:0" coordorigin="6809,252" coordsize="29,0" path="m6809,252r29,e" filled="f" strokeweight=".20464mm">
              <v:path arrowok="t"/>
            </v:shape>
            <v:shape id="_x0000_s2225" style="position:absolute;left:6867;top:252;width:29;height:0" coordorigin="6867,252" coordsize="29,0" path="m6867,252r29,e" filled="f" strokeweight=".20464mm">
              <v:path arrowok="t"/>
            </v:shape>
            <v:shape id="_x0000_s2224" style="position:absolute;left:6924;top:252;width:29;height:0" coordorigin="6924,252" coordsize="29,0" path="m6924,252r29,e" filled="f" strokeweight=".20464mm">
              <v:path arrowok="t"/>
            </v:shape>
            <v:shape id="_x0000_s2223" style="position:absolute;left:6982;top:252;width:29;height:0" coordorigin="6982,252" coordsize="29,0" path="m6982,252r29,e" filled="f" strokeweight=".20464mm">
              <v:path arrowok="t"/>
            </v:shape>
            <v:shape id="_x0000_s2222" style="position:absolute;left:7040;top:252;width:29;height:0" coordorigin="7040,252" coordsize="29,0" path="m7040,252r28,e" filled="f" strokeweight=".20464mm">
              <v:path arrowok="t"/>
            </v:shape>
            <v:shape id="_x0000_s2221" style="position:absolute;left:7097;top:252;width:29;height:0" coordorigin="7097,252" coordsize="29,0" path="m7097,252r29,e" filled="f" strokeweight=".20464mm">
              <v:path arrowok="t"/>
            </v:shape>
            <v:shape id="_x0000_s2220" style="position:absolute;left:7155;top:252;width:29;height:0" coordorigin="7155,252" coordsize="29,0" path="m7155,252r29,e" filled="f" strokeweight=".20464mm">
              <v:path arrowok="t"/>
            </v:shape>
            <v:shape id="_x0000_s2219" style="position:absolute;left:7212;top:252;width:29;height:0" coordorigin="7212,252" coordsize="29,0" path="m7212,252r29,e" filled="f" strokeweight=".20464mm">
              <v:path arrowok="t"/>
            </v:shape>
            <v:shape id="_x0000_s2218" style="position:absolute;left:7270;top:252;width:29;height:0" coordorigin="7270,252" coordsize="29,0" path="m7270,252r29,e" filled="f" strokeweight=".20464mm">
              <v:path arrowok="t"/>
            </v:shape>
            <v:shape id="_x0000_s2217" style="position:absolute;left:7328;top:252;width:29;height:0" coordorigin="7328,252" coordsize="29,0" path="m7328,252r28,e" filled="f" strokeweight=".20464mm">
              <v:path arrowok="t"/>
            </v:shape>
            <v:shape id="_x0000_s2216" style="position:absolute;left:7385;top:252;width:29;height:0" coordorigin="7385,252" coordsize="29,0" path="m7385,252r29,e" filled="f" strokeweight=".20464mm">
              <v:path arrowok="t"/>
            </v:shape>
            <v:shape id="_x0000_s2215" style="position:absolute;left:7443;top:252;width:29;height:0" coordorigin="7443,252" coordsize="29,0" path="m7443,252r29,e" filled="f" strokeweight=".20464mm">
              <v:path arrowok="t"/>
            </v:shape>
            <v:shape id="_x0000_s2214" style="position:absolute;left:7500;top:252;width:29;height:0" coordorigin="7500,252" coordsize="29,0" path="m7500,252r29,e" filled="f" strokeweight=".20464mm">
              <v:path arrowok="t"/>
            </v:shape>
            <v:shape id="_x0000_s2213" style="position:absolute;left:7558;top:252;width:29;height:0" coordorigin="7558,252" coordsize="29,0" path="m7558,252r29,e" filled="f" strokeweight=".20464mm">
              <v:path arrowok="t"/>
            </v:shape>
            <v:shape id="_x0000_s2212" style="position:absolute;left:7616;top:252;width:29;height:0" coordorigin="7616,252" coordsize="29,0" path="m7616,252r28,e" filled="f" strokeweight=".20464mm">
              <v:path arrowok="t"/>
            </v:shape>
            <v:shape id="_x0000_s2211" style="position:absolute;left:7673;top:252;width:29;height:0" coordorigin="7673,252" coordsize="29,0" path="m7673,252r29,e" filled="f" strokeweight=".20464mm">
              <v:path arrowok="t"/>
            </v:shape>
            <v:shape id="_x0000_s2210" style="position:absolute;left:7731;top:252;width:29;height:0" coordorigin="7731,252" coordsize="29,0" path="m7731,252r29,e" filled="f" strokeweight=".20464mm">
              <v:path arrowok="t"/>
            </v:shape>
            <v:shape id="_x0000_s2209" style="position:absolute;left:7789;top:252;width:29;height:0" coordorigin="7789,252" coordsize="29,0" path="m7789,252r29,e" filled="f" strokeweight=".20464mm">
              <v:path arrowok="t"/>
            </v:shape>
            <v:shape id="_x0000_s2208" style="position:absolute;left:7847;top:252;width:29;height:0" coordorigin="7847,252" coordsize="29,0" path="m7847,252r28,e" filled="f" strokeweight=".20464mm">
              <v:path arrowok="t"/>
            </v:shape>
            <v:shape id="_x0000_s2207" style="position:absolute;left:7904;top:252;width:29;height:0" coordorigin="7904,252" coordsize="29,0" path="m7904,252r29,e" filled="f" strokeweight=".20464mm">
              <v:path arrowok="t"/>
            </v:shape>
            <v:shape id="_x0000_s2206" style="position:absolute;left:7962;top:252;width:29;height:0" coordorigin="7962,252" coordsize="29,0" path="m7962,252r29,e" filled="f" strokeweight=".20464mm">
              <v:path arrowok="t"/>
            </v:shape>
            <v:shape id="_x0000_s2205" style="position:absolute;left:8019;top:252;width:29;height:0" coordorigin="8019,252" coordsize="29,0" path="m8019,252r29,e" filled="f" strokeweight=".20464mm">
              <v:path arrowok="t"/>
            </v:shape>
            <v:shape id="_x0000_s2204" style="position:absolute;left:8077;top:252;width:29;height:0" coordorigin="8077,252" coordsize="29,0" path="m8077,252r29,e" filled="f" strokeweight=".20464mm">
              <v:path arrowok="t"/>
            </v:shape>
            <v:shape id="_x0000_s2203" style="position:absolute;left:8135;top:252;width:29;height:0" coordorigin="8135,252" coordsize="29,0" path="m8135,252r28,e" filled="f" strokeweight=".20464mm">
              <v:path arrowok="t"/>
            </v:shape>
            <v:shape id="_x0000_s2202" style="position:absolute;left:8192;top:252;width:29;height:0" coordorigin="8192,252" coordsize="29,0" path="m8192,252r29,e" filled="f" strokeweight=".20464mm">
              <v:path arrowok="t"/>
            </v:shape>
            <v:shape id="_x0000_s2201" style="position:absolute;left:8250;top:252;width:29;height:0" coordorigin="8250,252" coordsize="29,0" path="m8250,252r29,e" filled="f" strokeweight=".20464mm">
              <v:path arrowok="t"/>
            </v:shape>
            <v:shape id="_x0000_s2200" style="position:absolute;left:8307;top:252;width:29;height:0" coordorigin="8307,252" coordsize="29,0" path="m8307,252r29,e" filled="f" strokeweight=".20464mm">
              <v:path arrowok="t"/>
            </v:shape>
            <v:shape id="_x0000_s2199" style="position:absolute;left:8365;top:252;width:29;height:0" coordorigin="8365,252" coordsize="29,0" path="m8365,252r29,e" filled="f" strokeweight=".20464mm">
              <v:path arrowok="t"/>
            </v:shape>
            <v:shape id="_x0000_s2198" style="position:absolute;left:8423;top:252;width:29;height:0" coordorigin="8423,252" coordsize="29,0" path="m8423,252r28,e" filled="f" strokeweight=".20464mm">
              <v:path arrowok="t"/>
            </v:shape>
            <v:shape id="_x0000_s2197" style="position:absolute;left:8480;top:252;width:29;height:0" coordorigin="8480,252" coordsize="29,0" path="m8480,252r29,e" filled="f" strokeweight=".20464mm">
              <v:path arrowok="t"/>
            </v:shape>
            <v:shape id="_x0000_s2196" style="position:absolute;left:8538;top:252;width:29;height:0" coordorigin="8538,252" coordsize="29,0" path="m8538,252r29,e" filled="f" strokeweight=".20464mm">
              <v:path arrowok="t"/>
            </v:shape>
            <v:shape id="_x0000_s2195" style="position:absolute;left:8595;top:252;width:29;height:0" coordorigin="8595,252" coordsize="29,0" path="m8595,252r29,e" filled="f" strokeweight=".20464mm">
              <v:path arrowok="t"/>
            </v:shape>
            <v:shape id="_x0000_s2194" style="position:absolute;left:8653;top:252;width:29;height:0" coordorigin="8653,252" coordsize="29,0" path="m8653,252r29,e" filled="f" strokeweight=".20464mm">
              <v:path arrowok="t"/>
            </v:shape>
            <v:shape id="_x0000_s2193" style="position:absolute;left:8711;top:252;width:29;height:0" coordorigin="8711,252" coordsize="29,0" path="m8711,252r28,e" filled="f" strokeweight=".20464mm">
              <v:path arrowok="t"/>
            </v:shape>
            <v:shape id="_x0000_s2192" style="position:absolute;left:8768;top:252;width:29;height:0" coordorigin="8768,252" coordsize="29,0" path="m8768,252r29,e" filled="f" strokeweight=".20464mm">
              <v:path arrowok="t"/>
            </v:shape>
            <v:shape id="_x0000_s2191" style="position:absolute;left:8826;top:252;width:29;height:0" coordorigin="8826,252" coordsize="29,0" path="m8826,252r29,e" filled="f" strokeweight=".20464mm">
              <v:path arrowok="t"/>
            </v:shape>
            <v:shape id="_x0000_s2190" style="position:absolute;left:8883;top:252;width:29;height:0" coordorigin="8883,252" coordsize="29,0" path="m8883,252r30,e" filled="f" strokeweight=".20464mm">
              <v:path arrowok="t"/>
            </v:shape>
            <v:shape id="_x0000_s2189" style="position:absolute;left:8941;top:252;width:29;height:0" coordorigin="8941,252" coordsize="29,0" path="m8941,252r29,e" filled="f" strokeweight=".20464mm">
              <v:path arrowok="t"/>
            </v:shape>
            <v:shape id="_x0000_s2188" style="position:absolute;left:8999;top:252;width:29;height:0" coordorigin="8999,252" coordsize="29,0" path="m8999,252r29,e" filled="f" strokeweight=".20464mm">
              <v:path arrowok="t"/>
            </v:shape>
            <v:shape id="_x0000_s2187" style="position:absolute;left:9057;top:252;width:29;height:0" coordorigin="9057,252" coordsize="29,0" path="m9057,252r28,e" filled="f" strokeweight=".20464mm">
              <v:path arrowok="t"/>
            </v:shape>
            <v:shape id="_x0000_s2186" style="position:absolute;left:9114;top:252;width:29;height:0" coordorigin="9114,252" coordsize="29,0" path="m9114,252r29,e" filled="f" strokeweight=".20464mm">
              <v:path arrowok="t"/>
            </v:shape>
            <v:shape id="_x0000_s2185" style="position:absolute;left:9172;top:252;width:29;height:0" coordorigin="9172,252" coordsize="29,0" path="m9172,252r29,e" filled="f" strokeweight=".20464mm">
              <v:path arrowok="t"/>
            </v:shape>
            <v:shape id="_x0000_s2184" style="position:absolute;left:9229;top:252;width:29;height:0" coordorigin="9229,252" coordsize="29,0" path="m9229,252r29,e" filled="f" strokeweight=".20464mm">
              <v:path arrowok="t"/>
            </v:shape>
            <v:shape id="_x0000_s2183" style="position:absolute;left:9287;top:252;width:29;height:0" coordorigin="9287,252" coordsize="29,0" path="m9287,252r29,e" filled="f" strokeweight=".20464mm">
              <v:path arrowok="t"/>
            </v:shape>
            <v:shape id="_x0000_s2182" style="position:absolute;left:9345;top:252;width:29;height:0" coordorigin="9345,252" coordsize="29,0" path="m9345,252r28,e" filled="f" strokeweight=".20464mm">
              <v:path arrowok="t"/>
            </v:shape>
            <v:shape id="_x0000_s2181" style="position:absolute;left:9402;top:252;width:29;height:0" coordorigin="9402,252" coordsize="29,0" path="m9402,252r29,e" filled="f" strokeweight=".20464mm">
              <v:path arrowok="t"/>
            </v:shape>
            <v:shape id="_x0000_s2180" style="position:absolute;left:9460;top:252;width:29;height:0" coordorigin="9460,252" coordsize="29,0" path="m9460,252r29,e" filled="f" strokeweight=".20464mm">
              <v:path arrowok="t"/>
            </v:shape>
            <v:shape id="_x0000_s2179" style="position:absolute;left:9517;top:252;width:29;height:0" coordorigin="9517,252" coordsize="29,0" path="m9517,252r29,e" filled="f" strokeweight=".20464mm">
              <v:path arrowok="t"/>
            </v:shape>
            <v:shape id="_x0000_s2178" style="position:absolute;left:9575;top:252;width:29;height:0" coordorigin="9575,252" coordsize="29,0" path="m9575,252r29,e" filled="f" strokeweight=".20464mm">
              <v:path arrowok="t"/>
            </v:shape>
            <v:shape id="_x0000_s2177" style="position:absolute;left:9633;top:252;width:29;height:0" coordorigin="9633,252" coordsize="29,0" path="m9633,252r28,e" filled="f" strokeweight=".20464mm">
              <v:path arrowok="t"/>
            </v:shape>
            <v:shape id="_x0000_s2176" style="position:absolute;left:9690;top:252;width:29;height:0" coordorigin="9690,252" coordsize="29,0" path="m9690,252r29,e" filled="f" strokeweight=".20464mm">
              <v:path arrowok="t"/>
            </v:shape>
            <v:shape id="_x0000_s2175" style="position:absolute;left:9748;top:252;width:29;height:0" coordorigin="9748,252" coordsize="29,0" path="m9748,252r29,e" filled="f" strokeweight=".20464mm">
              <v:path arrowok="t"/>
            </v:shape>
            <v:shape id="_x0000_s2174" style="position:absolute;left:9805;top:252;width:29;height:0" coordorigin="9805,252" coordsize="29,0" path="m9805,252r29,e" filled="f" strokeweight=".20464mm">
              <v:path arrowok="t"/>
            </v:shape>
            <v:shape id="_x0000_s2173" style="position:absolute;left:9863;top:252;width:29;height:0" coordorigin="9863,252" coordsize="29,0" path="m9863,252r29,e" filled="f" strokeweight=".20464mm">
              <v:path arrowok="t"/>
            </v:shape>
            <v:shape id="_x0000_s2172" style="position:absolute;left:9921;top:252;width:29;height:0" coordorigin="9921,252" coordsize="29,0" path="m9921,252r28,e" filled="f" strokeweight=".20464mm">
              <v:path arrowok="t"/>
            </v:shape>
            <v:shape id="_x0000_s2171" style="position:absolute;left:9978;top:252;width:29;height:0" coordorigin="9978,252" coordsize="29,0" path="m9978,252r29,e" filled="f" strokeweight=".20464mm">
              <v:path arrowok="t"/>
            </v:shape>
            <v:shape id="_x0000_s2170" style="position:absolute;left:10036;top:252;width:29;height:0" coordorigin="10036,252" coordsize="29,0" path="m10036,252r29,e" filled="f" strokeweight=".20464mm">
              <v:path arrowok="t"/>
            </v:shape>
            <v:shape id="_x0000_s2169" style="position:absolute;left:10094;top:252;width:29;height:0" coordorigin="10094,252" coordsize="29,0" path="m10094,252r29,e" filled="f" strokeweight=".20464mm">
              <v:path arrowok="t"/>
            </v:shape>
            <v:shape id="_x0000_s2168" style="position:absolute;left:10152;top:252;width:29;height:0" coordorigin="10152,252" coordsize="29,0" path="m10152,252r28,e" filled="f" strokeweight=".20464mm">
              <v:path arrowok="t"/>
            </v:shape>
            <v:shape id="_x0000_s2167" style="position:absolute;left:10209;top:252;width:29;height:0" coordorigin="10209,252" coordsize="29,0" path="m10209,252r29,e" filled="f" strokeweight=".20464mm">
              <v:path arrowok="t"/>
            </v:shape>
            <v:shape id="_x0000_s2166" style="position:absolute;left:10267;top:252;width:29;height:0" coordorigin="10267,252" coordsize="29,0" path="m10267,252r29,e" filled="f" strokeweight=".20464mm">
              <v:path arrowok="t"/>
            </v:shape>
            <v:shape id="_x0000_s2165" style="position:absolute;left:10324;top:252;width:29;height:0" coordorigin="10324,252" coordsize="29,0" path="m10324,252r29,e" filled="f" strokeweight=".20464mm">
              <v:path arrowok="t"/>
            </v:shape>
            <v:shape id="_x0000_s2164" style="position:absolute;left:10382;top:252;width:29;height:0" coordorigin="10382,252" coordsize="29,0" path="m10382,252r29,e" filled="f" strokeweight=".20464mm">
              <v:path arrowok="t"/>
            </v:shape>
            <v:shape id="_x0000_s2163" style="position:absolute;left:10440;top:252;width:29;height:0" coordorigin="10440,252" coordsize="29,0" path="m10440,252r28,e" filled="f" strokeweight=".20464mm">
              <v:path arrowok="t"/>
            </v:shape>
            <v:shape id="_x0000_s2162" style="position:absolute;left:10497;top:252;width:29;height:0" coordorigin="10497,252" coordsize="29,0" path="m10497,252r29,e" filled="f" strokeweight=".20464mm">
              <v:path arrowok="t"/>
            </v:shape>
            <v:shape id="_x0000_s2161" style="position:absolute;left:10555;top:252;width:29;height:0" coordorigin="10555,252" coordsize="29,0" path="m10555,252r29,e" filled="f" strokeweight=".20464mm">
              <v:path arrowok="t"/>
            </v:shape>
            <v:shape id="_x0000_s2160" style="position:absolute;left:10612;top:252;width:29;height:0" coordorigin="10612,252" coordsize="29,0" path="m10612,252r29,e" filled="f" strokeweight=".20464mm">
              <v:path arrowok="t"/>
            </v:shape>
            <v:shape id="_x0000_s2159" style="position:absolute;left:10670;top:252;width:29;height:0" coordorigin="10670,252" coordsize="29,0" path="m10670,252r29,e" filled="f" strokeweight=".20464mm">
              <v:path arrowok="t"/>
            </v:shape>
            <v:shape id="_x0000_s2158" style="position:absolute;left:10728;top:252;width:29;height:0" coordorigin="10728,252" coordsize="29,0" path="m10728,252r28,e" filled="f" strokeweight=".20464mm">
              <v:path arrowok="t"/>
            </v:shape>
            <v:shape id="_x0000_s2157" style="position:absolute;left:10785;top:252;width:29;height:0" coordorigin="10785,252" coordsize="29,0" path="m10785,252r29,e" filled="f" strokeweight=".20464mm">
              <v:path arrowok="t"/>
            </v:shape>
            <v:shape id="_x0000_s2156" style="position:absolute;left:10843;top:252;width:29;height:0" coordorigin="10843,252" coordsize="29,0" path="m10843,252r29,e" filled="f" strokeweight=".20464mm">
              <v:path arrowok="t"/>
            </v:shape>
            <v:shape id="_x0000_s2155" style="position:absolute;left:10900;top:252;width:29;height:0" coordorigin="10900,252" coordsize="29,0" path="m10900,252r29,e" filled="f" strokeweight=".20464mm">
              <v:path arrowok="t"/>
            </v:shape>
            <v:shape id="_x0000_s2154" style="position:absolute;left:10958;top:252;width:29;height:0" coordorigin="10958,252" coordsize="29,0" path="m10958,252r29,e" filled="f" strokeweight=".20464mm">
              <v:path arrowok="t"/>
            </v:shape>
            <v:shape id="_x0000_s2153" style="position:absolute;left:11016;top:252;width:29;height:0" coordorigin="11016,252" coordsize="29,0" path="m11016,252r28,e" filled="f" strokeweight=".20464mm">
              <v:path arrowok="t"/>
            </v:shape>
            <v:shape id="_x0000_s2152" style="position:absolute;left:11073;top:252;width:29;height:0" coordorigin="11073,252" coordsize="29,0" path="m11073,252r29,e" filled="f" strokeweight=".20464mm">
              <v:path arrowok="t"/>
            </v:shape>
            <v:shape id="_x0000_s2151" style="position:absolute;left:11131;top:252;width:29;height:0" coordorigin="11131,252" coordsize="29,0" path="m11131,252r29,e" filled="f" strokeweight=".20464mm">
              <v:path arrowok="t"/>
            </v:shape>
            <v:shape id="_x0000_s2150" style="position:absolute;left:11188;top:252;width:29;height:0" coordorigin="11188,252" coordsize="29,0" path="m11188,252r29,e" filled="f" strokeweight=".20464mm">
              <v:path arrowok="t"/>
            </v:shape>
            <v:shape id="_x0000_s2149" style="position:absolute;left:11246;top:252;width:5;height:0" coordorigin="11246,252" coordsize="5,0" path="m11246,252r5,e" filled="f" strokeweight=".20464mm">
              <v:path arrowok="t"/>
            </v:shape>
            <w10:wrap anchorx="page"/>
          </v:group>
        </w:pict>
      </w:r>
      <w:r>
        <w:pict w14:anchorId="7D9DFCAD">
          <v:group id="_x0000_s2011" style="position:absolute;left:0;text-align:left;margin-left:173.05pt;margin-top:25.55pt;width:389.75pt;height:.6pt;z-index:-3912;mso-position-horizontal-relative:page" coordorigin="3461,511" coordsize="7795,12">
            <v:shape id="_x0000_s2147" style="position:absolute;left:3467;top:516;width:29;height:0" coordorigin="3467,516" coordsize="29,0" path="m3467,516r29,e" filled="f" strokeweight=".20464mm">
              <v:path arrowok="t"/>
            </v:shape>
            <v:shape id="_x0000_s2146" style="position:absolute;left:3525;top:516;width:29;height:0" coordorigin="3525,516" coordsize="29,0" path="m3525,516r28,e" filled="f" strokeweight=".20464mm">
              <v:path arrowok="t"/>
            </v:shape>
            <v:shape id="_x0000_s2145" style="position:absolute;left:3582;top:516;width:29;height:0" coordorigin="3582,516" coordsize="29,0" path="m3582,516r29,e" filled="f" strokeweight=".20464mm">
              <v:path arrowok="t"/>
            </v:shape>
            <v:shape id="_x0000_s2144" style="position:absolute;left:3640;top:516;width:29;height:0" coordorigin="3640,516" coordsize="29,0" path="m3640,516r29,e" filled="f" strokeweight=".20464mm">
              <v:path arrowok="t"/>
            </v:shape>
            <v:shape id="_x0000_s2143" style="position:absolute;left:3697;top:516;width:29;height:0" coordorigin="3697,516" coordsize="29,0" path="m3697,516r29,e" filled="f" strokeweight=".20464mm">
              <v:path arrowok="t"/>
            </v:shape>
            <v:shape id="_x0000_s2142" style="position:absolute;left:3755;top:516;width:29;height:0" coordorigin="3755,516" coordsize="29,0" path="m3755,516r29,e" filled="f" strokeweight=".20464mm">
              <v:path arrowok="t"/>
            </v:shape>
            <v:shape id="_x0000_s2141" style="position:absolute;left:3813;top:516;width:29;height:0" coordorigin="3813,516" coordsize="29,0" path="m3813,516r28,e" filled="f" strokeweight=".20464mm">
              <v:path arrowok="t"/>
            </v:shape>
            <v:shape id="_x0000_s2140" style="position:absolute;left:3870;top:516;width:29;height:0" coordorigin="3870,516" coordsize="29,0" path="m3870,516r29,e" filled="f" strokeweight=".20464mm">
              <v:path arrowok="t"/>
            </v:shape>
            <v:shape id="_x0000_s2139" style="position:absolute;left:3928;top:516;width:29;height:0" coordorigin="3928,516" coordsize="29,0" path="m3928,516r29,e" filled="f" strokeweight=".20464mm">
              <v:path arrowok="t"/>
            </v:shape>
            <v:shape id="_x0000_s2138" style="position:absolute;left:3985;top:516;width:29;height:0" coordorigin="3985,516" coordsize="29,0" path="m3985,516r29,e" filled="f" strokeweight=".20464mm">
              <v:path arrowok="t"/>
            </v:shape>
            <v:shape id="_x0000_s2137" style="position:absolute;left:4043;top:516;width:29;height:0" coordorigin="4043,516" coordsize="29,0" path="m4043,516r29,e" filled="f" strokeweight=".20464mm">
              <v:path arrowok="t"/>
            </v:shape>
            <v:shape id="_x0000_s2136" style="position:absolute;left:4101;top:516;width:29;height:0" coordorigin="4101,516" coordsize="29,0" path="m4101,516r28,e" filled="f" strokeweight=".20464mm">
              <v:path arrowok="t"/>
            </v:shape>
            <v:shape id="_x0000_s2135" style="position:absolute;left:4159;top:516;width:29;height:0" coordorigin="4159,516" coordsize="29,0" path="m4159,516r29,e" filled="f" strokeweight=".20464mm">
              <v:path arrowok="t"/>
            </v:shape>
            <v:shape id="_x0000_s2134" style="position:absolute;left:4216;top:516;width:29;height:0" coordorigin="4216,516" coordsize="29,0" path="m4216,516r29,e" filled="f" strokeweight=".20464mm">
              <v:path arrowok="t"/>
            </v:shape>
            <v:shape id="_x0000_s2133" style="position:absolute;left:4274;top:516;width:29;height:0" coordorigin="4274,516" coordsize="29,0" path="m4274,516r29,e" filled="f" strokeweight=".20464mm">
              <v:path arrowok="t"/>
            </v:shape>
            <v:shape id="_x0000_s2132" style="position:absolute;left:4332;top:516;width:29;height:0" coordorigin="4332,516" coordsize="29,0" path="m4332,516r28,e" filled="f" strokeweight=".20464mm">
              <v:path arrowok="t"/>
            </v:shape>
            <v:shape id="_x0000_s2131" style="position:absolute;left:4389;top:516;width:29;height:0" coordorigin="4389,516" coordsize="29,0" path="m4389,516r29,e" filled="f" strokeweight=".20464mm">
              <v:path arrowok="t"/>
            </v:shape>
            <v:shape id="_x0000_s2130" style="position:absolute;left:4447;top:516;width:29;height:0" coordorigin="4447,516" coordsize="29,0" path="m4447,516r29,e" filled="f" strokeweight=".20464mm">
              <v:path arrowok="t"/>
            </v:shape>
            <v:shape id="_x0000_s2129" style="position:absolute;left:4504;top:516;width:29;height:0" coordorigin="4504,516" coordsize="29,0" path="m4504,516r29,e" filled="f" strokeweight=".20464mm">
              <v:path arrowok="t"/>
            </v:shape>
            <v:shape id="_x0000_s2128" style="position:absolute;left:4562;top:516;width:29;height:0" coordorigin="4562,516" coordsize="29,0" path="m4562,516r29,e" filled="f" strokeweight=".20464mm">
              <v:path arrowok="t"/>
            </v:shape>
            <v:shape id="_x0000_s2127" style="position:absolute;left:4620;top:516;width:29;height:0" coordorigin="4620,516" coordsize="29,0" path="m4620,516r28,e" filled="f" strokeweight=".20464mm">
              <v:path arrowok="t"/>
            </v:shape>
            <v:shape id="_x0000_s2126" style="position:absolute;left:4677;top:516;width:29;height:0" coordorigin="4677,516" coordsize="29,0" path="m4677,516r29,e" filled="f" strokeweight=".20464mm">
              <v:path arrowok="t"/>
            </v:shape>
            <v:shape id="_x0000_s2125" style="position:absolute;left:4735;top:516;width:29;height:0" coordorigin="4735,516" coordsize="29,0" path="m4735,516r29,e" filled="f" strokeweight=".20464mm">
              <v:path arrowok="t"/>
            </v:shape>
            <v:shape id="_x0000_s2124" style="position:absolute;left:4792;top:516;width:29;height:0" coordorigin="4792,516" coordsize="29,0" path="m4792,516r29,e" filled="f" strokeweight=".20464mm">
              <v:path arrowok="t"/>
            </v:shape>
            <v:shape id="_x0000_s2123" style="position:absolute;left:4850;top:516;width:29;height:0" coordorigin="4850,516" coordsize="29,0" path="m4850,516r29,e" filled="f" strokeweight=".20464mm">
              <v:path arrowok="t"/>
            </v:shape>
            <v:shape id="_x0000_s2122" style="position:absolute;left:4908;top:516;width:29;height:0" coordorigin="4908,516" coordsize="29,0" path="m4908,516r28,e" filled="f" strokeweight=".20464mm">
              <v:path arrowok="t"/>
            </v:shape>
            <v:shape id="_x0000_s2121" style="position:absolute;left:4965;top:516;width:29;height:0" coordorigin="4965,516" coordsize="29,0" path="m4965,516r29,e" filled="f" strokeweight=".20464mm">
              <v:path arrowok="t"/>
            </v:shape>
            <v:shape id="_x0000_s2120" style="position:absolute;left:5023;top:516;width:29;height:0" coordorigin="5023,516" coordsize="29,0" path="m5023,516r29,e" filled="f" strokeweight=".20464mm">
              <v:path arrowok="t"/>
            </v:shape>
            <v:shape id="_x0000_s2119" style="position:absolute;left:5080;top:516;width:29;height:0" coordorigin="5080,516" coordsize="29,0" path="m5080,516r29,e" filled="f" strokeweight=".20464mm">
              <v:path arrowok="t"/>
            </v:shape>
            <v:shape id="_x0000_s2118" style="position:absolute;left:5138;top:516;width:29;height:0" coordorigin="5138,516" coordsize="29,0" path="m5138,516r29,e" filled="f" strokeweight=".20464mm">
              <v:path arrowok="t"/>
            </v:shape>
            <v:shape id="_x0000_s2117" style="position:absolute;left:5196;top:516;width:29;height:0" coordorigin="5196,516" coordsize="29,0" path="m5196,516r28,e" filled="f" strokeweight=".20464mm">
              <v:path arrowok="t"/>
            </v:shape>
            <v:shape id="_x0000_s2116" style="position:absolute;left:5253;top:516;width:29;height:0" coordorigin="5253,516" coordsize="29,0" path="m5253,516r29,e" filled="f" strokeweight=".20464mm">
              <v:path arrowok="t"/>
            </v:shape>
            <v:shape id="_x0000_s2115" style="position:absolute;left:5311;top:516;width:29;height:0" coordorigin="5311,516" coordsize="29,0" path="m5311,516r29,e" filled="f" strokeweight=".20464mm">
              <v:path arrowok="t"/>
            </v:shape>
            <v:shape id="_x0000_s2114" style="position:absolute;left:5369;top:516;width:29;height:0" coordorigin="5369,516" coordsize="29,0" path="m5369,516r29,e" filled="f" strokeweight=".20464mm">
              <v:path arrowok="t"/>
            </v:shape>
            <v:shape id="_x0000_s2113" style="position:absolute;left:5426;top:516;width:29;height:0" coordorigin="5426,516" coordsize="29,0" path="m5426,516r29,e" filled="f" strokeweight=".20464mm">
              <v:path arrowok="t"/>
            </v:shape>
            <v:shape id="_x0000_s2112" style="position:absolute;left:5484;top:516;width:29;height:0" coordorigin="5484,516" coordsize="29,0" path="m5484,516r29,e" filled="f" strokeweight=".20464mm">
              <v:path arrowok="t"/>
            </v:shape>
            <v:shape id="_x0000_s2111" style="position:absolute;left:5542;top:516;width:29;height:0" coordorigin="5542,516" coordsize="29,0" path="m5542,516r28,e" filled="f" strokeweight=".20464mm">
              <v:path arrowok="t"/>
            </v:shape>
            <v:shape id="_x0000_s2110" style="position:absolute;left:5599;top:516;width:29;height:0" coordorigin="5599,516" coordsize="29,0" path="m5599,516r29,e" filled="f" strokeweight=".20464mm">
              <v:path arrowok="t"/>
            </v:shape>
            <v:shape id="_x0000_s2109" style="position:absolute;left:5657;top:516;width:29;height:0" coordorigin="5657,516" coordsize="29,0" path="m5657,516r29,e" filled="f" strokeweight=".20464mm">
              <v:path arrowok="t"/>
            </v:shape>
            <v:shape id="_x0000_s2108" style="position:absolute;left:5714;top:516;width:29;height:0" coordorigin="5714,516" coordsize="29,0" path="m5714,516r29,e" filled="f" strokeweight=".20464mm">
              <v:path arrowok="t"/>
            </v:shape>
            <v:shape id="_x0000_s2107" style="position:absolute;left:5772;top:516;width:29;height:0" coordorigin="5772,516" coordsize="29,0" path="m5772,516r29,e" filled="f" strokeweight=".20464mm">
              <v:path arrowok="t"/>
            </v:shape>
            <v:shape id="_x0000_s2106" style="position:absolute;left:5830;top:516;width:29;height:0" coordorigin="5830,516" coordsize="29,0" path="m5830,516r28,e" filled="f" strokeweight=".20464mm">
              <v:path arrowok="t"/>
            </v:shape>
            <v:shape id="_x0000_s2105" style="position:absolute;left:5887;top:516;width:29;height:0" coordorigin="5887,516" coordsize="29,0" path="m5887,516r29,e" filled="f" strokeweight=".20464mm">
              <v:path arrowok="t"/>
            </v:shape>
            <v:shape id="_x0000_s2104" style="position:absolute;left:5945;top:516;width:29;height:0" coordorigin="5945,516" coordsize="29,0" path="m5945,516r29,e" filled="f" strokeweight=".20464mm">
              <v:path arrowok="t"/>
            </v:shape>
            <v:shape id="_x0000_s2103" style="position:absolute;left:6002;top:516;width:29;height:0" coordorigin="6002,516" coordsize="29,0" path="m6002,516r29,e" filled="f" strokeweight=".20464mm">
              <v:path arrowok="t"/>
            </v:shape>
            <v:shape id="_x0000_s2102" style="position:absolute;left:6060;top:516;width:29;height:0" coordorigin="6060,516" coordsize="29,0" path="m6060,516r29,e" filled="f" strokeweight=".20464mm">
              <v:path arrowok="t"/>
            </v:shape>
            <v:shape id="_x0000_s2101" style="position:absolute;left:6118;top:516;width:29;height:0" coordorigin="6118,516" coordsize="29,0" path="m6118,516r28,e" filled="f" strokeweight=".20464mm">
              <v:path arrowok="t"/>
            </v:shape>
            <v:shape id="_x0000_s2100" style="position:absolute;left:6175;top:516;width:29;height:0" coordorigin="6175,516" coordsize="29,0" path="m6175,516r29,e" filled="f" strokeweight=".20464mm">
              <v:path arrowok="t"/>
            </v:shape>
            <v:shape id="_x0000_s2099" style="position:absolute;left:6233;top:516;width:29;height:0" coordorigin="6233,516" coordsize="29,0" path="m6233,516r29,e" filled="f" strokeweight=".20464mm">
              <v:path arrowok="t"/>
            </v:shape>
            <v:shape id="_x0000_s2098" style="position:absolute;left:6290;top:516;width:29;height:0" coordorigin="6290,516" coordsize="29,0" path="m6290,516r29,e" filled="f" strokeweight=".20464mm">
              <v:path arrowok="t"/>
            </v:shape>
            <v:shape id="_x0000_s2097" style="position:absolute;left:6348;top:516;width:29;height:0" coordorigin="6348,516" coordsize="29,0" path="m6348,516r29,e" filled="f" strokeweight=".20464mm">
              <v:path arrowok="t"/>
            </v:shape>
            <v:shape id="_x0000_s2096" style="position:absolute;left:6406;top:516;width:29;height:0" coordorigin="6406,516" coordsize="29,0" path="m6406,516r28,e" filled="f" strokeweight=".20464mm">
              <v:path arrowok="t"/>
            </v:shape>
            <v:shape id="_x0000_s2095" style="position:absolute;left:6463;top:516;width:29;height:0" coordorigin="6463,516" coordsize="29,0" path="m6463,516r29,e" filled="f" strokeweight=".20464mm">
              <v:path arrowok="t"/>
            </v:shape>
            <v:shape id="_x0000_s2094" style="position:absolute;left:6521;top:516;width:29;height:0" coordorigin="6521,516" coordsize="29,0" path="m6521,516r29,e" filled="f" strokeweight=".20464mm">
              <v:path arrowok="t"/>
            </v:shape>
            <v:shape id="_x0000_s2093" style="position:absolute;left:6579;top:516;width:29;height:0" coordorigin="6579,516" coordsize="29,0" path="m6579,516r29,e" filled="f" strokeweight=".20464mm">
              <v:path arrowok="t"/>
            </v:shape>
            <v:shape id="_x0000_s2092" style="position:absolute;left:6636;top:516;width:29;height:0" coordorigin="6636,516" coordsize="29,0" path="m6636,516r29,e" filled="f" strokeweight=".20464mm">
              <v:path arrowok="t"/>
            </v:shape>
            <v:shape id="_x0000_s2091" style="position:absolute;left:6694;top:516;width:29;height:0" coordorigin="6694,516" coordsize="29,0" path="m6694,516r29,e" filled="f" strokeweight=".20464mm">
              <v:path arrowok="t"/>
            </v:shape>
            <v:shape id="_x0000_s2090" style="position:absolute;left:6752;top:516;width:29;height:0" coordorigin="6752,516" coordsize="29,0" path="m6752,516r28,e" filled="f" strokeweight=".20464mm">
              <v:path arrowok="t"/>
            </v:shape>
            <v:shape id="_x0000_s2089" style="position:absolute;left:6809;top:516;width:29;height:0" coordorigin="6809,516" coordsize="29,0" path="m6809,516r29,e" filled="f" strokeweight=".20464mm">
              <v:path arrowok="t"/>
            </v:shape>
            <v:shape id="_x0000_s2088" style="position:absolute;left:6867;top:516;width:29;height:0" coordorigin="6867,516" coordsize="29,0" path="m6867,516r29,e" filled="f" strokeweight=".20464mm">
              <v:path arrowok="t"/>
            </v:shape>
            <v:shape id="_x0000_s2087" style="position:absolute;left:6924;top:516;width:29;height:0" coordorigin="6924,516" coordsize="29,0" path="m6924,516r29,e" filled="f" strokeweight=".20464mm">
              <v:path arrowok="t"/>
            </v:shape>
            <v:shape id="_x0000_s2086" style="position:absolute;left:6982;top:516;width:29;height:0" coordorigin="6982,516" coordsize="29,0" path="m6982,516r29,e" filled="f" strokeweight=".20464mm">
              <v:path arrowok="t"/>
            </v:shape>
            <v:shape id="_x0000_s2085" style="position:absolute;left:7040;top:516;width:29;height:0" coordorigin="7040,516" coordsize="29,0" path="m7040,516r28,e" filled="f" strokeweight=".20464mm">
              <v:path arrowok="t"/>
            </v:shape>
            <v:shape id="_x0000_s2084" style="position:absolute;left:7097;top:516;width:29;height:0" coordorigin="7097,516" coordsize="29,0" path="m7097,516r29,e" filled="f" strokeweight=".20464mm">
              <v:path arrowok="t"/>
            </v:shape>
            <v:shape id="_x0000_s2083" style="position:absolute;left:7155;top:516;width:29;height:0" coordorigin="7155,516" coordsize="29,0" path="m7155,516r29,e" filled="f" strokeweight=".20464mm">
              <v:path arrowok="t"/>
            </v:shape>
            <v:shape id="_x0000_s2082" style="position:absolute;left:7212;top:516;width:29;height:0" coordorigin="7212,516" coordsize="29,0" path="m7212,516r29,e" filled="f" strokeweight=".20464mm">
              <v:path arrowok="t"/>
            </v:shape>
            <v:shape id="_x0000_s2081" style="position:absolute;left:7270;top:516;width:29;height:0" coordorigin="7270,516" coordsize="29,0" path="m7270,516r29,e" filled="f" strokeweight=".20464mm">
              <v:path arrowok="t"/>
            </v:shape>
            <v:shape id="_x0000_s2080" style="position:absolute;left:7328;top:516;width:29;height:0" coordorigin="7328,516" coordsize="29,0" path="m7328,516r28,e" filled="f" strokeweight=".20464mm">
              <v:path arrowok="t"/>
            </v:shape>
            <v:shape id="_x0000_s2079" style="position:absolute;left:7385;top:516;width:29;height:0" coordorigin="7385,516" coordsize="29,0" path="m7385,516r29,e" filled="f" strokeweight=".20464mm">
              <v:path arrowok="t"/>
            </v:shape>
            <v:shape id="_x0000_s2078" style="position:absolute;left:7443;top:516;width:29;height:0" coordorigin="7443,516" coordsize="29,0" path="m7443,516r29,e" filled="f" strokeweight=".20464mm">
              <v:path arrowok="t"/>
            </v:shape>
            <v:shape id="_x0000_s2077" style="position:absolute;left:7500;top:516;width:29;height:0" coordorigin="7500,516" coordsize="29,0" path="m7500,516r29,e" filled="f" strokeweight=".20464mm">
              <v:path arrowok="t"/>
            </v:shape>
            <v:shape id="_x0000_s2076" style="position:absolute;left:7558;top:516;width:29;height:0" coordorigin="7558,516" coordsize="29,0" path="m7558,516r29,e" filled="f" strokeweight=".20464mm">
              <v:path arrowok="t"/>
            </v:shape>
            <v:shape id="_x0000_s2075" style="position:absolute;left:7616;top:516;width:29;height:0" coordorigin="7616,516" coordsize="29,0" path="m7616,516r28,e" filled="f" strokeweight=".20464mm">
              <v:path arrowok="t"/>
            </v:shape>
            <v:shape id="_x0000_s2074" style="position:absolute;left:7673;top:516;width:29;height:0" coordorigin="7673,516" coordsize="29,0" path="m7673,516r29,e" filled="f" strokeweight=".20464mm">
              <v:path arrowok="t"/>
            </v:shape>
            <v:shape id="_x0000_s2073" style="position:absolute;left:7731;top:516;width:29;height:0" coordorigin="7731,516" coordsize="29,0" path="m7731,516r29,e" filled="f" strokeweight=".20464mm">
              <v:path arrowok="t"/>
            </v:shape>
            <v:shape id="_x0000_s2072" style="position:absolute;left:7789;top:516;width:29;height:0" coordorigin="7789,516" coordsize="29,0" path="m7789,516r29,e" filled="f" strokeweight=".20464mm">
              <v:path arrowok="t"/>
            </v:shape>
            <v:shape id="_x0000_s2071" style="position:absolute;left:7847;top:516;width:29;height:0" coordorigin="7847,516" coordsize="29,0" path="m7847,516r28,e" filled="f" strokeweight=".20464mm">
              <v:path arrowok="t"/>
            </v:shape>
            <v:shape id="_x0000_s2070" style="position:absolute;left:7904;top:516;width:29;height:0" coordorigin="7904,516" coordsize="29,0" path="m7904,516r29,e" filled="f" strokeweight=".20464mm">
              <v:path arrowok="t"/>
            </v:shape>
            <v:shape id="_x0000_s2069" style="position:absolute;left:7962;top:516;width:29;height:0" coordorigin="7962,516" coordsize="29,0" path="m7962,516r29,e" filled="f" strokeweight=".20464mm">
              <v:path arrowok="t"/>
            </v:shape>
            <v:shape id="_x0000_s2068" style="position:absolute;left:8019;top:516;width:29;height:0" coordorigin="8019,516" coordsize="29,0" path="m8019,516r29,e" filled="f" strokeweight=".20464mm">
              <v:path arrowok="t"/>
            </v:shape>
            <v:shape id="_x0000_s2067" style="position:absolute;left:8077;top:516;width:29;height:0" coordorigin="8077,516" coordsize="29,0" path="m8077,516r29,e" filled="f" strokeweight=".20464mm">
              <v:path arrowok="t"/>
            </v:shape>
            <v:shape id="_x0000_s2066" style="position:absolute;left:8135;top:516;width:29;height:0" coordorigin="8135,516" coordsize="29,0" path="m8135,516r28,e" filled="f" strokeweight=".20464mm">
              <v:path arrowok="t"/>
            </v:shape>
            <v:shape id="_x0000_s2065" style="position:absolute;left:8192;top:516;width:29;height:0" coordorigin="8192,516" coordsize="29,0" path="m8192,516r29,e" filled="f" strokeweight=".20464mm">
              <v:path arrowok="t"/>
            </v:shape>
            <v:shape id="_x0000_s2064" style="position:absolute;left:8250;top:516;width:29;height:0" coordorigin="8250,516" coordsize="29,0" path="m8250,516r29,e" filled="f" strokeweight=".20464mm">
              <v:path arrowok="t"/>
            </v:shape>
            <v:shape id="_x0000_s2063" style="position:absolute;left:8307;top:516;width:29;height:0" coordorigin="8307,516" coordsize="29,0" path="m8307,516r29,e" filled="f" strokeweight=".20464mm">
              <v:path arrowok="t"/>
            </v:shape>
            <v:shape id="_x0000_s2062" style="position:absolute;left:8365;top:516;width:29;height:0" coordorigin="8365,516" coordsize="29,0" path="m8365,516r29,e" filled="f" strokeweight=".20464mm">
              <v:path arrowok="t"/>
            </v:shape>
            <v:shape id="_x0000_s2061" style="position:absolute;left:8423;top:516;width:29;height:0" coordorigin="8423,516" coordsize="29,0" path="m8423,516r28,e" filled="f" strokeweight=".20464mm">
              <v:path arrowok="t"/>
            </v:shape>
            <v:shape id="_x0000_s2060" style="position:absolute;left:8480;top:516;width:29;height:0" coordorigin="8480,516" coordsize="29,0" path="m8480,516r29,e" filled="f" strokeweight=".20464mm">
              <v:path arrowok="t"/>
            </v:shape>
            <v:shape id="_x0000_s2059" style="position:absolute;left:8538;top:516;width:29;height:0" coordorigin="8538,516" coordsize="29,0" path="m8538,516r29,e" filled="f" strokeweight=".20464mm">
              <v:path arrowok="t"/>
            </v:shape>
            <v:shape id="_x0000_s2058" style="position:absolute;left:8595;top:516;width:29;height:0" coordorigin="8595,516" coordsize="29,0" path="m8595,516r29,e" filled="f" strokeweight=".20464mm">
              <v:path arrowok="t"/>
            </v:shape>
            <v:shape id="_x0000_s2057" style="position:absolute;left:8653;top:516;width:29;height:0" coordorigin="8653,516" coordsize="29,0" path="m8653,516r29,e" filled="f" strokeweight=".20464mm">
              <v:path arrowok="t"/>
            </v:shape>
            <v:shape id="_x0000_s2056" style="position:absolute;left:8711;top:516;width:29;height:0" coordorigin="8711,516" coordsize="29,0" path="m8711,516r28,e" filled="f" strokeweight=".20464mm">
              <v:path arrowok="t"/>
            </v:shape>
            <v:shape id="_x0000_s2055" style="position:absolute;left:8768;top:516;width:29;height:0" coordorigin="8768,516" coordsize="29,0" path="m8768,516r29,e" filled="f" strokeweight=".20464mm">
              <v:path arrowok="t"/>
            </v:shape>
            <v:shape id="_x0000_s2054" style="position:absolute;left:8826;top:516;width:29;height:0" coordorigin="8826,516" coordsize="29,0" path="m8826,516r29,e" filled="f" strokeweight=".20464mm">
              <v:path arrowok="t"/>
            </v:shape>
            <v:shape id="_x0000_s2053" style="position:absolute;left:8883;top:516;width:29;height:0" coordorigin="8883,516" coordsize="29,0" path="m8883,516r30,e" filled="f" strokeweight=".20464mm">
              <v:path arrowok="t"/>
            </v:shape>
            <v:shape id="_x0000_s2052" style="position:absolute;left:8941;top:516;width:29;height:0" coordorigin="8941,516" coordsize="29,0" path="m8941,516r29,e" filled="f" strokeweight=".20464mm">
              <v:path arrowok="t"/>
            </v:shape>
            <v:shape id="_x0000_s2051" style="position:absolute;left:8999;top:516;width:29;height:0" coordorigin="8999,516" coordsize="29,0" path="m8999,516r29,e" filled="f" strokeweight=".20464mm">
              <v:path arrowok="t"/>
            </v:shape>
            <v:shape id="_x0000_s2050" style="position:absolute;left:9057;top:516;width:29;height:0" coordorigin="9057,516" coordsize="29,0" path="m9057,516r28,e" filled="f" strokeweight=".20464mm">
              <v:path arrowok="t"/>
            </v:shape>
            <v:shape id="_x0000_s2049" style="position:absolute;left:9114;top:516;width:29;height:0" coordorigin="9114,516" coordsize="29,0" path="m9114,516r29,e" filled="f" strokeweight=".20464mm">
              <v:path arrowok="t"/>
            </v:shape>
            <v:shape id="_x0000_s2048" style="position:absolute;left:9172;top:516;width:29;height:0" coordorigin="9172,516" coordsize="29,0" path="m9172,516r29,e" filled="f" strokeweight=".20464mm">
              <v:path arrowok="t"/>
            </v:shape>
            <v:shape id="_x0000_s2047" style="position:absolute;left:9229;top:516;width:29;height:0" coordorigin="9229,516" coordsize="29,0" path="m9229,516r29,e" filled="f" strokeweight=".20464mm">
              <v:path arrowok="t"/>
            </v:shape>
            <v:shape id="_x0000_s2046" style="position:absolute;left:9287;top:516;width:29;height:0" coordorigin="9287,516" coordsize="29,0" path="m9287,516r29,e" filled="f" strokeweight=".20464mm">
              <v:path arrowok="t"/>
            </v:shape>
            <v:shape id="_x0000_s2045" style="position:absolute;left:9345;top:516;width:29;height:0" coordorigin="9345,516" coordsize="29,0" path="m9345,516r28,e" filled="f" strokeweight=".20464mm">
              <v:path arrowok="t"/>
            </v:shape>
            <v:shape id="_x0000_s2044" style="position:absolute;left:9402;top:516;width:29;height:0" coordorigin="9402,516" coordsize="29,0" path="m9402,516r29,e" filled="f" strokeweight=".20464mm">
              <v:path arrowok="t"/>
            </v:shape>
            <v:shape id="_x0000_s2043" style="position:absolute;left:9460;top:516;width:29;height:0" coordorigin="9460,516" coordsize="29,0" path="m9460,516r29,e" filled="f" strokeweight=".20464mm">
              <v:path arrowok="t"/>
            </v:shape>
            <v:shape id="_x0000_s2042" style="position:absolute;left:9517;top:516;width:29;height:0" coordorigin="9517,516" coordsize="29,0" path="m9517,516r29,e" filled="f" strokeweight=".20464mm">
              <v:path arrowok="t"/>
            </v:shape>
            <v:shape id="_x0000_s2041" style="position:absolute;left:9575;top:516;width:29;height:0" coordorigin="9575,516" coordsize="29,0" path="m9575,516r29,e" filled="f" strokeweight=".20464mm">
              <v:path arrowok="t"/>
            </v:shape>
            <v:shape id="_x0000_s2040" style="position:absolute;left:9633;top:516;width:29;height:0" coordorigin="9633,516" coordsize="29,0" path="m9633,516r28,e" filled="f" strokeweight=".20464mm">
              <v:path arrowok="t"/>
            </v:shape>
            <v:shape id="_x0000_s2039" style="position:absolute;left:9690;top:516;width:29;height:0" coordorigin="9690,516" coordsize="29,0" path="m9690,516r29,e" filled="f" strokeweight=".20464mm">
              <v:path arrowok="t"/>
            </v:shape>
            <v:shape id="_x0000_s2038" style="position:absolute;left:9748;top:516;width:29;height:0" coordorigin="9748,516" coordsize="29,0" path="m9748,516r29,e" filled="f" strokeweight=".20464mm">
              <v:path arrowok="t"/>
            </v:shape>
            <v:shape id="_x0000_s2037" style="position:absolute;left:9805;top:516;width:29;height:0" coordorigin="9805,516" coordsize="29,0" path="m9805,516r29,e" filled="f" strokeweight=".20464mm">
              <v:path arrowok="t"/>
            </v:shape>
            <v:shape id="_x0000_s2036" style="position:absolute;left:9863;top:516;width:29;height:0" coordorigin="9863,516" coordsize="29,0" path="m9863,516r29,e" filled="f" strokeweight=".20464mm">
              <v:path arrowok="t"/>
            </v:shape>
            <v:shape id="_x0000_s2035" style="position:absolute;left:9921;top:516;width:29;height:0" coordorigin="9921,516" coordsize="29,0" path="m9921,516r28,e" filled="f" strokeweight=".20464mm">
              <v:path arrowok="t"/>
            </v:shape>
            <v:shape id="_x0000_s2034" style="position:absolute;left:9978;top:516;width:29;height:0" coordorigin="9978,516" coordsize="29,0" path="m9978,516r29,e" filled="f" strokeweight=".20464mm">
              <v:path arrowok="t"/>
            </v:shape>
            <v:shape id="_x0000_s2033" style="position:absolute;left:10036;top:516;width:29;height:0" coordorigin="10036,516" coordsize="29,0" path="m10036,516r29,e" filled="f" strokeweight=".20464mm">
              <v:path arrowok="t"/>
            </v:shape>
            <v:shape id="_x0000_s2032" style="position:absolute;left:10094;top:516;width:29;height:0" coordorigin="10094,516" coordsize="29,0" path="m10094,516r29,e" filled="f" strokeweight=".20464mm">
              <v:path arrowok="t"/>
            </v:shape>
            <v:shape id="_x0000_s2031" style="position:absolute;left:10152;top:516;width:29;height:0" coordorigin="10152,516" coordsize="29,0" path="m10152,516r28,e" filled="f" strokeweight=".20464mm">
              <v:path arrowok="t"/>
            </v:shape>
            <v:shape id="_x0000_s2030" style="position:absolute;left:10209;top:516;width:29;height:0" coordorigin="10209,516" coordsize="29,0" path="m10209,516r29,e" filled="f" strokeweight=".20464mm">
              <v:path arrowok="t"/>
            </v:shape>
            <v:shape id="_x0000_s2029" style="position:absolute;left:10267;top:516;width:29;height:0" coordorigin="10267,516" coordsize="29,0" path="m10267,516r29,e" filled="f" strokeweight=".20464mm">
              <v:path arrowok="t"/>
            </v:shape>
            <v:shape id="_x0000_s2028" style="position:absolute;left:10324;top:516;width:29;height:0" coordorigin="10324,516" coordsize="29,0" path="m10324,516r29,e" filled="f" strokeweight=".20464mm">
              <v:path arrowok="t"/>
            </v:shape>
            <v:shape id="_x0000_s2027" style="position:absolute;left:10382;top:516;width:29;height:0" coordorigin="10382,516" coordsize="29,0" path="m10382,516r29,e" filled="f" strokeweight=".20464mm">
              <v:path arrowok="t"/>
            </v:shape>
            <v:shape id="_x0000_s2026" style="position:absolute;left:10440;top:516;width:29;height:0" coordorigin="10440,516" coordsize="29,0" path="m10440,516r28,e" filled="f" strokeweight=".20464mm">
              <v:path arrowok="t"/>
            </v:shape>
            <v:shape id="_x0000_s2025" style="position:absolute;left:10497;top:516;width:29;height:0" coordorigin="10497,516" coordsize="29,0" path="m10497,516r29,e" filled="f" strokeweight=".20464mm">
              <v:path arrowok="t"/>
            </v:shape>
            <v:shape id="_x0000_s2024" style="position:absolute;left:10555;top:516;width:29;height:0" coordorigin="10555,516" coordsize="29,0" path="m10555,516r29,e" filled="f" strokeweight=".20464mm">
              <v:path arrowok="t"/>
            </v:shape>
            <v:shape id="_x0000_s2023" style="position:absolute;left:10612;top:516;width:29;height:0" coordorigin="10612,516" coordsize="29,0" path="m10612,516r29,e" filled="f" strokeweight=".20464mm">
              <v:path arrowok="t"/>
            </v:shape>
            <v:shape id="_x0000_s2022" style="position:absolute;left:10670;top:516;width:29;height:0" coordorigin="10670,516" coordsize="29,0" path="m10670,516r29,e" filled="f" strokeweight=".20464mm">
              <v:path arrowok="t"/>
            </v:shape>
            <v:shape id="_x0000_s2021" style="position:absolute;left:10728;top:516;width:29;height:0" coordorigin="10728,516" coordsize="29,0" path="m10728,516r28,e" filled="f" strokeweight=".20464mm">
              <v:path arrowok="t"/>
            </v:shape>
            <v:shape id="_x0000_s2020" style="position:absolute;left:10785;top:516;width:29;height:0" coordorigin="10785,516" coordsize="29,0" path="m10785,516r29,e" filled="f" strokeweight=".20464mm">
              <v:path arrowok="t"/>
            </v:shape>
            <v:shape id="_x0000_s2019" style="position:absolute;left:10843;top:516;width:29;height:0" coordorigin="10843,516" coordsize="29,0" path="m10843,516r29,e" filled="f" strokeweight=".20464mm">
              <v:path arrowok="t"/>
            </v:shape>
            <v:shape id="_x0000_s2018" style="position:absolute;left:10900;top:516;width:29;height:0" coordorigin="10900,516" coordsize="29,0" path="m10900,516r29,e" filled="f" strokeweight=".20464mm">
              <v:path arrowok="t"/>
            </v:shape>
            <v:shape id="_x0000_s2017" style="position:absolute;left:10958;top:516;width:29;height:0" coordorigin="10958,516" coordsize="29,0" path="m10958,516r29,e" filled="f" strokeweight=".20464mm">
              <v:path arrowok="t"/>
            </v:shape>
            <v:shape id="_x0000_s2016" style="position:absolute;left:11016;top:516;width:29;height:0" coordorigin="11016,516" coordsize="29,0" path="m11016,516r28,e" filled="f" strokeweight=".20464mm">
              <v:path arrowok="t"/>
            </v:shape>
            <v:shape id="_x0000_s2015" style="position:absolute;left:11073;top:516;width:29;height:0" coordorigin="11073,516" coordsize="29,0" path="m11073,516r29,e" filled="f" strokeweight=".20464mm">
              <v:path arrowok="t"/>
            </v:shape>
            <v:shape id="_x0000_s2014" style="position:absolute;left:11131;top:516;width:29;height:0" coordorigin="11131,516" coordsize="29,0" path="m11131,516r29,e" filled="f" strokeweight=".20464mm">
              <v:path arrowok="t"/>
            </v:shape>
            <v:shape id="_x0000_s2013" style="position:absolute;left:11188;top:516;width:29;height:0" coordorigin="11188,516" coordsize="29,0" path="m11188,516r29,e" filled="f" strokeweight=".20464mm">
              <v:path arrowok="t"/>
            </v:shape>
            <v:shape id="_x0000_s2012" style="position:absolute;left:11246;top:516;width:5;height:0" coordorigin="11246,516" coordsize="5,0" path="m11246,516r5,e" filled="f" strokeweight=".20464mm">
              <v:path arrowok="t"/>
            </v:shape>
            <w10:wrap anchorx="page"/>
          </v:group>
        </w:pict>
      </w:r>
      <w:r>
        <w:rPr>
          <w:w w:val="101"/>
          <w:sz w:val="19"/>
          <w:szCs w:val="19"/>
        </w:rPr>
        <w:t>Agama</w:t>
      </w:r>
      <w:r>
        <w:rPr>
          <w:sz w:val="19"/>
          <w:szCs w:val="19"/>
        </w:rPr>
        <w:t xml:space="preserve">                                 </w:t>
      </w:r>
      <w:r>
        <w:rPr>
          <w:w w:val="101"/>
          <w:sz w:val="19"/>
          <w:szCs w:val="19"/>
        </w:rPr>
        <w:t xml:space="preserve">: </w:t>
      </w:r>
      <w:proofErr w:type="spellStart"/>
      <w:r>
        <w:rPr>
          <w:w w:val="101"/>
          <w:sz w:val="19"/>
          <w:szCs w:val="19"/>
        </w:rPr>
        <w:t>Pekerjaan</w:t>
      </w:r>
      <w:proofErr w:type="spellEnd"/>
      <w:r>
        <w:rPr>
          <w:sz w:val="19"/>
          <w:szCs w:val="19"/>
        </w:rPr>
        <w:t xml:space="preserve">                             </w:t>
      </w:r>
      <w:r>
        <w:rPr>
          <w:w w:val="101"/>
          <w:sz w:val="19"/>
          <w:szCs w:val="19"/>
        </w:rPr>
        <w:t>:</w:t>
      </w:r>
    </w:p>
    <w:p w14:paraId="04628BE6" w14:textId="77777777" w:rsidR="004B00ED" w:rsidRDefault="00000000">
      <w:pPr>
        <w:spacing w:before="6" w:line="200" w:lineRule="exact"/>
        <w:ind w:left="638"/>
        <w:rPr>
          <w:sz w:val="19"/>
          <w:szCs w:val="19"/>
        </w:rPr>
      </w:pPr>
      <w:r>
        <w:pict w14:anchorId="30F36D4A">
          <v:group id="_x0000_s1874" style="position:absolute;left:0;text-align:left;margin-left:173.05pt;margin-top:10.1pt;width:389.75pt;height:.6pt;z-index:-3911;mso-position-horizontal-relative:page" coordorigin="3461,202" coordsize="7795,12">
            <v:shape id="_x0000_s2010" style="position:absolute;left:3467;top:207;width:29;height:0" coordorigin="3467,207" coordsize="29,0" path="m3467,207r29,e" filled="f" strokeweight=".58pt">
              <v:path arrowok="t"/>
            </v:shape>
            <v:shape id="_x0000_s2009" style="position:absolute;left:3525;top:207;width:29;height:0" coordorigin="3525,207" coordsize="29,0" path="m3525,207r28,e" filled="f" strokeweight=".58pt">
              <v:path arrowok="t"/>
            </v:shape>
            <v:shape id="_x0000_s2008" style="position:absolute;left:3582;top:207;width:29;height:0" coordorigin="3582,207" coordsize="29,0" path="m3582,207r29,e" filled="f" strokeweight=".58pt">
              <v:path arrowok="t"/>
            </v:shape>
            <v:shape id="_x0000_s2007" style="position:absolute;left:3640;top:207;width:29;height:0" coordorigin="3640,207" coordsize="29,0" path="m3640,207r29,e" filled="f" strokeweight=".58pt">
              <v:path arrowok="t"/>
            </v:shape>
            <v:shape id="_x0000_s2006" style="position:absolute;left:3697;top:207;width:29;height:0" coordorigin="3697,207" coordsize="29,0" path="m3697,207r29,e" filled="f" strokeweight=".58pt">
              <v:path arrowok="t"/>
            </v:shape>
            <v:shape id="_x0000_s2005" style="position:absolute;left:3755;top:207;width:29;height:0" coordorigin="3755,207" coordsize="29,0" path="m3755,207r29,e" filled="f" strokeweight=".58pt">
              <v:path arrowok="t"/>
            </v:shape>
            <v:shape id="_x0000_s2004" style="position:absolute;left:3813;top:207;width:29;height:0" coordorigin="3813,207" coordsize="29,0" path="m3813,207r28,e" filled="f" strokeweight=".58pt">
              <v:path arrowok="t"/>
            </v:shape>
            <v:shape id="_x0000_s2003" style="position:absolute;left:3870;top:207;width:29;height:0" coordorigin="3870,207" coordsize="29,0" path="m3870,207r29,e" filled="f" strokeweight=".58pt">
              <v:path arrowok="t"/>
            </v:shape>
            <v:shape id="_x0000_s2002" style="position:absolute;left:3928;top:207;width:29;height:0" coordorigin="3928,207" coordsize="29,0" path="m3928,207r29,e" filled="f" strokeweight=".58pt">
              <v:path arrowok="t"/>
            </v:shape>
            <v:shape id="_x0000_s2001" style="position:absolute;left:3985;top:207;width:29;height:0" coordorigin="3985,207" coordsize="29,0" path="m3985,207r29,e" filled="f" strokeweight=".58pt">
              <v:path arrowok="t"/>
            </v:shape>
            <v:shape id="_x0000_s2000" style="position:absolute;left:4043;top:207;width:29;height:0" coordorigin="4043,207" coordsize="29,0" path="m4043,207r29,e" filled="f" strokeweight=".58pt">
              <v:path arrowok="t"/>
            </v:shape>
            <v:shape id="_x0000_s1999" style="position:absolute;left:4101;top:207;width:29;height:0" coordorigin="4101,207" coordsize="29,0" path="m4101,207r28,e" filled="f" strokeweight=".58pt">
              <v:path arrowok="t"/>
            </v:shape>
            <v:shape id="_x0000_s1998" style="position:absolute;left:4159;top:207;width:29;height:0" coordorigin="4159,207" coordsize="29,0" path="m4159,207r29,e" filled="f" strokeweight=".58pt">
              <v:path arrowok="t"/>
            </v:shape>
            <v:shape id="_x0000_s1997" style="position:absolute;left:4216;top:207;width:29;height:0" coordorigin="4216,207" coordsize="29,0" path="m4216,207r29,e" filled="f" strokeweight=".58pt">
              <v:path arrowok="t"/>
            </v:shape>
            <v:shape id="_x0000_s1996" style="position:absolute;left:4274;top:207;width:29;height:0" coordorigin="4274,207" coordsize="29,0" path="m4274,207r29,e" filled="f" strokeweight=".58pt">
              <v:path arrowok="t"/>
            </v:shape>
            <v:shape id="_x0000_s1995" style="position:absolute;left:4332;top:207;width:29;height:0" coordorigin="4332,207" coordsize="29,0" path="m4332,207r28,e" filled="f" strokeweight=".58pt">
              <v:path arrowok="t"/>
            </v:shape>
            <v:shape id="_x0000_s1994" style="position:absolute;left:4389;top:207;width:29;height:0" coordorigin="4389,207" coordsize="29,0" path="m4389,207r29,e" filled="f" strokeweight=".58pt">
              <v:path arrowok="t"/>
            </v:shape>
            <v:shape id="_x0000_s1993" style="position:absolute;left:4447;top:207;width:29;height:0" coordorigin="4447,207" coordsize="29,0" path="m4447,207r29,e" filled="f" strokeweight=".58pt">
              <v:path arrowok="t"/>
            </v:shape>
            <v:shape id="_x0000_s1992" style="position:absolute;left:4504;top:207;width:29;height:0" coordorigin="4504,207" coordsize="29,0" path="m4504,207r29,e" filled="f" strokeweight=".58pt">
              <v:path arrowok="t"/>
            </v:shape>
            <v:shape id="_x0000_s1991" style="position:absolute;left:4562;top:207;width:29;height:0" coordorigin="4562,207" coordsize="29,0" path="m4562,207r29,e" filled="f" strokeweight=".58pt">
              <v:path arrowok="t"/>
            </v:shape>
            <v:shape id="_x0000_s1990" style="position:absolute;left:4620;top:207;width:29;height:0" coordorigin="4620,207" coordsize="29,0" path="m4620,207r28,e" filled="f" strokeweight=".58pt">
              <v:path arrowok="t"/>
            </v:shape>
            <v:shape id="_x0000_s1989" style="position:absolute;left:4677;top:207;width:29;height:0" coordorigin="4677,207" coordsize="29,0" path="m4677,207r29,e" filled="f" strokeweight=".58pt">
              <v:path arrowok="t"/>
            </v:shape>
            <v:shape id="_x0000_s1988" style="position:absolute;left:4735;top:207;width:29;height:0" coordorigin="4735,207" coordsize="29,0" path="m4735,207r29,e" filled="f" strokeweight=".58pt">
              <v:path arrowok="t"/>
            </v:shape>
            <v:shape id="_x0000_s1987" style="position:absolute;left:4792;top:207;width:29;height:0" coordorigin="4792,207" coordsize="29,0" path="m4792,207r29,e" filled="f" strokeweight=".58pt">
              <v:path arrowok="t"/>
            </v:shape>
            <v:shape id="_x0000_s1986" style="position:absolute;left:4850;top:207;width:29;height:0" coordorigin="4850,207" coordsize="29,0" path="m4850,207r29,e" filled="f" strokeweight=".58pt">
              <v:path arrowok="t"/>
            </v:shape>
            <v:shape id="_x0000_s1985" style="position:absolute;left:4908;top:207;width:29;height:0" coordorigin="4908,207" coordsize="29,0" path="m4908,207r28,e" filled="f" strokeweight=".58pt">
              <v:path arrowok="t"/>
            </v:shape>
            <v:shape id="_x0000_s1984" style="position:absolute;left:4965;top:207;width:29;height:0" coordorigin="4965,207" coordsize="29,0" path="m4965,207r29,e" filled="f" strokeweight=".58pt">
              <v:path arrowok="t"/>
            </v:shape>
            <v:shape id="_x0000_s1983" style="position:absolute;left:5023;top:207;width:29;height:0" coordorigin="5023,207" coordsize="29,0" path="m5023,207r29,e" filled="f" strokeweight=".58pt">
              <v:path arrowok="t"/>
            </v:shape>
            <v:shape id="_x0000_s1982" style="position:absolute;left:5080;top:207;width:29;height:0" coordorigin="5080,207" coordsize="29,0" path="m5080,207r29,e" filled="f" strokeweight=".58pt">
              <v:path arrowok="t"/>
            </v:shape>
            <v:shape id="_x0000_s1981" style="position:absolute;left:5138;top:207;width:29;height:0" coordorigin="5138,207" coordsize="29,0" path="m5138,207r29,e" filled="f" strokeweight=".58pt">
              <v:path arrowok="t"/>
            </v:shape>
            <v:shape id="_x0000_s1980" style="position:absolute;left:5196;top:207;width:29;height:0" coordorigin="5196,207" coordsize="29,0" path="m5196,207r28,e" filled="f" strokeweight=".58pt">
              <v:path arrowok="t"/>
            </v:shape>
            <v:shape id="_x0000_s1979" style="position:absolute;left:5253;top:207;width:29;height:0" coordorigin="5253,207" coordsize="29,0" path="m5253,207r29,e" filled="f" strokeweight=".58pt">
              <v:path arrowok="t"/>
            </v:shape>
            <v:shape id="_x0000_s1978" style="position:absolute;left:5311;top:207;width:29;height:0" coordorigin="5311,207" coordsize="29,0" path="m5311,207r29,e" filled="f" strokeweight=".58pt">
              <v:path arrowok="t"/>
            </v:shape>
            <v:shape id="_x0000_s1977" style="position:absolute;left:5369;top:207;width:29;height:0" coordorigin="5369,207" coordsize="29,0" path="m5369,207r29,e" filled="f" strokeweight=".58pt">
              <v:path arrowok="t"/>
            </v:shape>
            <v:shape id="_x0000_s1976" style="position:absolute;left:5426;top:207;width:29;height:0" coordorigin="5426,207" coordsize="29,0" path="m5426,207r29,e" filled="f" strokeweight=".58pt">
              <v:path arrowok="t"/>
            </v:shape>
            <v:shape id="_x0000_s1975" style="position:absolute;left:5484;top:207;width:29;height:0" coordorigin="5484,207" coordsize="29,0" path="m5484,207r29,e" filled="f" strokeweight=".58pt">
              <v:path arrowok="t"/>
            </v:shape>
            <v:shape id="_x0000_s1974" style="position:absolute;left:5542;top:207;width:29;height:0" coordorigin="5542,207" coordsize="29,0" path="m5542,207r28,e" filled="f" strokeweight=".58pt">
              <v:path arrowok="t"/>
            </v:shape>
            <v:shape id="_x0000_s1973" style="position:absolute;left:5599;top:207;width:29;height:0" coordorigin="5599,207" coordsize="29,0" path="m5599,207r29,e" filled="f" strokeweight=".58pt">
              <v:path arrowok="t"/>
            </v:shape>
            <v:shape id="_x0000_s1972" style="position:absolute;left:5657;top:207;width:29;height:0" coordorigin="5657,207" coordsize="29,0" path="m5657,207r29,e" filled="f" strokeweight=".58pt">
              <v:path arrowok="t"/>
            </v:shape>
            <v:shape id="_x0000_s1971" style="position:absolute;left:5714;top:207;width:29;height:0" coordorigin="5714,207" coordsize="29,0" path="m5714,207r29,e" filled="f" strokeweight=".58pt">
              <v:path arrowok="t"/>
            </v:shape>
            <v:shape id="_x0000_s1970" style="position:absolute;left:5772;top:207;width:29;height:0" coordorigin="5772,207" coordsize="29,0" path="m5772,207r29,e" filled="f" strokeweight=".58pt">
              <v:path arrowok="t"/>
            </v:shape>
            <v:shape id="_x0000_s1969" style="position:absolute;left:5830;top:207;width:29;height:0" coordorigin="5830,207" coordsize="29,0" path="m5830,207r28,e" filled="f" strokeweight=".58pt">
              <v:path arrowok="t"/>
            </v:shape>
            <v:shape id="_x0000_s1968" style="position:absolute;left:5887;top:207;width:29;height:0" coordorigin="5887,207" coordsize="29,0" path="m5887,207r29,e" filled="f" strokeweight=".58pt">
              <v:path arrowok="t"/>
            </v:shape>
            <v:shape id="_x0000_s1967" style="position:absolute;left:5945;top:207;width:29;height:0" coordorigin="5945,207" coordsize="29,0" path="m5945,207r29,e" filled="f" strokeweight=".58pt">
              <v:path arrowok="t"/>
            </v:shape>
            <v:shape id="_x0000_s1966" style="position:absolute;left:6002;top:207;width:29;height:0" coordorigin="6002,207" coordsize="29,0" path="m6002,207r29,e" filled="f" strokeweight=".58pt">
              <v:path arrowok="t"/>
            </v:shape>
            <v:shape id="_x0000_s1965" style="position:absolute;left:6060;top:207;width:29;height:0" coordorigin="6060,207" coordsize="29,0" path="m6060,207r29,e" filled="f" strokeweight=".58pt">
              <v:path arrowok="t"/>
            </v:shape>
            <v:shape id="_x0000_s1964" style="position:absolute;left:6118;top:207;width:29;height:0" coordorigin="6118,207" coordsize="29,0" path="m6118,207r28,e" filled="f" strokeweight=".58pt">
              <v:path arrowok="t"/>
            </v:shape>
            <v:shape id="_x0000_s1963" style="position:absolute;left:6175;top:207;width:29;height:0" coordorigin="6175,207" coordsize="29,0" path="m6175,207r29,e" filled="f" strokeweight=".58pt">
              <v:path arrowok="t"/>
            </v:shape>
            <v:shape id="_x0000_s1962" style="position:absolute;left:6233;top:207;width:29;height:0" coordorigin="6233,207" coordsize="29,0" path="m6233,207r29,e" filled="f" strokeweight=".58pt">
              <v:path arrowok="t"/>
            </v:shape>
            <v:shape id="_x0000_s1961" style="position:absolute;left:6290;top:207;width:29;height:0" coordorigin="6290,207" coordsize="29,0" path="m6290,207r29,e" filled="f" strokeweight=".58pt">
              <v:path arrowok="t"/>
            </v:shape>
            <v:shape id="_x0000_s1960" style="position:absolute;left:6348;top:207;width:29;height:0" coordorigin="6348,207" coordsize="29,0" path="m6348,207r29,e" filled="f" strokeweight=".58pt">
              <v:path arrowok="t"/>
            </v:shape>
            <v:shape id="_x0000_s1959" style="position:absolute;left:6406;top:207;width:29;height:0" coordorigin="6406,207" coordsize="29,0" path="m6406,207r28,e" filled="f" strokeweight=".58pt">
              <v:path arrowok="t"/>
            </v:shape>
            <v:shape id="_x0000_s1958" style="position:absolute;left:6463;top:207;width:29;height:0" coordorigin="6463,207" coordsize="29,0" path="m6463,207r29,e" filled="f" strokeweight=".58pt">
              <v:path arrowok="t"/>
            </v:shape>
            <v:shape id="_x0000_s1957" style="position:absolute;left:6521;top:207;width:29;height:0" coordorigin="6521,207" coordsize="29,0" path="m6521,207r29,e" filled="f" strokeweight=".58pt">
              <v:path arrowok="t"/>
            </v:shape>
            <v:shape id="_x0000_s1956" style="position:absolute;left:6579;top:207;width:29;height:0" coordorigin="6579,207" coordsize="29,0" path="m6579,207r29,e" filled="f" strokeweight=".58pt">
              <v:path arrowok="t"/>
            </v:shape>
            <v:shape id="_x0000_s1955" style="position:absolute;left:6636;top:207;width:29;height:0" coordorigin="6636,207" coordsize="29,0" path="m6636,207r29,e" filled="f" strokeweight=".58pt">
              <v:path arrowok="t"/>
            </v:shape>
            <v:shape id="_x0000_s1954" style="position:absolute;left:6694;top:207;width:29;height:0" coordorigin="6694,207" coordsize="29,0" path="m6694,207r29,e" filled="f" strokeweight=".58pt">
              <v:path arrowok="t"/>
            </v:shape>
            <v:shape id="_x0000_s1953" style="position:absolute;left:6752;top:207;width:29;height:0" coordorigin="6752,207" coordsize="29,0" path="m6752,207r28,e" filled="f" strokeweight=".58pt">
              <v:path arrowok="t"/>
            </v:shape>
            <v:shape id="_x0000_s1952" style="position:absolute;left:6809;top:207;width:29;height:0" coordorigin="6809,207" coordsize="29,0" path="m6809,207r29,e" filled="f" strokeweight=".58pt">
              <v:path arrowok="t"/>
            </v:shape>
            <v:shape id="_x0000_s1951" style="position:absolute;left:6867;top:207;width:29;height:0" coordorigin="6867,207" coordsize="29,0" path="m6867,207r29,e" filled="f" strokeweight=".58pt">
              <v:path arrowok="t"/>
            </v:shape>
            <v:shape id="_x0000_s1950" style="position:absolute;left:6924;top:207;width:29;height:0" coordorigin="6924,207" coordsize="29,0" path="m6924,207r29,e" filled="f" strokeweight=".58pt">
              <v:path arrowok="t"/>
            </v:shape>
            <v:shape id="_x0000_s1949" style="position:absolute;left:6982;top:207;width:29;height:0" coordorigin="6982,207" coordsize="29,0" path="m6982,207r29,e" filled="f" strokeweight=".58pt">
              <v:path arrowok="t"/>
            </v:shape>
            <v:shape id="_x0000_s1948" style="position:absolute;left:7040;top:207;width:29;height:0" coordorigin="7040,207" coordsize="29,0" path="m7040,207r28,e" filled="f" strokeweight=".58pt">
              <v:path arrowok="t"/>
            </v:shape>
            <v:shape id="_x0000_s1947" style="position:absolute;left:7097;top:207;width:29;height:0" coordorigin="7097,207" coordsize="29,0" path="m7097,207r29,e" filled="f" strokeweight=".58pt">
              <v:path arrowok="t"/>
            </v:shape>
            <v:shape id="_x0000_s1946" style="position:absolute;left:7155;top:207;width:29;height:0" coordorigin="7155,207" coordsize="29,0" path="m7155,207r29,e" filled="f" strokeweight=".58pt">
              <v:path arrowok="t"/>
            </v:shape>
            <v:shape id="_x0000_s1945" style="position:absolute;left:7212;top:207;width:29;height:0" coordorigin="7212,207" coordsize="29,0" path="m7212,207r29,e" filled="f" strokeweight=".58pt">
              <v:path arrowok="t"/>
            </v:shape>
            <v:shape id="_x0000_s1944" style="position:absolute;left:7270;top:207;width:29;height:0" coordorigin="7270,207" coordsize="29,0" path="m7270,207r29,e" filled="f" strokeweight=".58pt">
              <v:path arrowok="t"/>
            </v:shape>
            <v:shape id="_x0000_s1943" style="position:absolute;left:7328;top:207;width:29;height:0" coordorigin="7328,207" coordsize="29,0" path="m7328,207r28,e" filled="f" strokeweight=".58pt">
              <v:path arrowok="t"/>
            </v:shape>
            <v:shape id="_x0000_s1942" style="position:absolute;left:7385;top:207;width:29;height:0" coordorigin="7385,207" coordsize="29,0" path="m7385,207r29,e" filled="f" strokeweight=".58pt">
              <v:path arrowok="t"/>
            </v:shape>
            <v:shape id="_x0000_s1941" style="position:absolute;left:7443;top:207;width:29;height:0" coordorigin="7443,207" coordsize="29,0" path="m7443,207r29,e" filled="f" strokeweight=".58pt">
              <v:path arrowok="t"/>
            </v:shape>
            <v:shape id="_x0000_s1940" style="position:absolute;left:7500;top:207;width:29;height:0" coordorigin="7500,207" coordsize="29,0" path="m7500,207r29,e" filled="f" strokeweight=".58pt">
              <v:path arrowok="t"/>
            </v:shape>
            <v:shape id="_x0000_s1939" style="position:absolute;left:7558;top:207;width:29;height:0" coordorigin="7558,207" coordsize="29,0" path="m7558,207r29,e" filled="f" strokeweight=".58pt">
              <v:path arrowok="t"/>
            </v:shape>
            <v:shape id="_x0000_s1938" style="position:absolute;left:7616;top:207;width:29;height:0" coordorigin="7616,207" coordsize="29,0" path="m7616,207r28,e" filled="f" strokeweight=".58pt">
              <v:path arrowok="t"/>
            </v:shape>
            <v:shape id="_x0000_s1937" style="position:absolute;left:7673;top:207;width:29;height:0" coordorigin="7673,207" coordsize="29,0" path="m7673,207r29,e" filled="f" strokeweight=".58pt">
              <v:path arrowok="t"/>
            </v:shape>
            <v:shape id="_x0000_s1936" style="position:absolute;left:7731;top:207;width:29;height:0" coordorigin="7731,207" coordsize="29,0" path="m7731,207r29,e" filled="f" strokeweight=".58pt">
              <v:path arrowok="t"/>
            </v:shape>
            <v:shape id="_x0000_s1935" style="position:absolute;left:7789;top:207;width:29;height:0" coordorigin="7789,207" coordsize="29,0" path="m7789,207r29,e" filled="f" strokeweight=".58pt">
              <v:path arrowok="t"/>
            </v:shape>
            <v:shape id="_x0000_s1934" style="position:absolute;left:7847;top:207;width:29;height:0" coordorigin="7847,207" coordsize="29,0" path="m7847,207r28,e" filled="f" strokeweight=".58pt">
              <v:path arrowok="t"/>
            </v:shape>
            <v:shape id="_x0000_s1933" style="position:absolute;left:7904;top:207;width:29;height:0" coordorigin="7904,207" coordsize="29,0" path="m7904,207r29,e" filled="f" strokeweight=".58pt">
              <v:path arrowok="t"/>
            </v:shape>
            <v:shape id="_x0000_s1932" style="position:absolute;left:7962;top:207;width:29;height:0" coordorigin="7962,207" coordsize="29,0" path="m7962,207r29,e" filled="f" strokeweight=".58pt">
              <v:path arrowok="t"/>
            </v:shape>
            <v:shape id="_x0000_s1931" style="position:absolute;left:8019;top:207;width:29;height:0" coordorigin="8019,207" coordsize="29,0" path="m8019,207r29,e" filled="f" strokeweight=".58pt">
              <v:path arrowok="t"/>
            </v:shape>
            <v:shape id="_x0000_s1930" style="position:absolute;left:8077;top:207;width:29;height:0" coordorigin="8077,207" coordsize="29,0" path="m8077,207r29,e" filled="f" strokeweight=".58pt">
              <v:path arrowok="t"/>
            </v:shape>
            <v:shape id="_x0000_s1929" style="position:absolute;left:8135;top:207;width:29;height:0" coordorigin="8135,207" coordsize="29,0" path="m8135,207r28,e" filled="f" strokeweight=".58pt">
              <v:path arrowok="t"/>
            </v:shape>
            <v:shape id="_x0000_s1928" style="position:absolute;left:8192;top:207;width:29;height:0" coordorigin="8192,207" coordsize="29,0" path="m8192,207r29,e" filled="f" strokeweight=".58pt">
              <v:path arrowok="t"/>
            </v:shape>
            <v:shape id="_x0000_s1927" style="position:absolute;left:8250;top:207;width:29;height:0" coordorigin="8250,207" coordsize="29,0" path="m8250,207r29,e" filled="f" strokeweight=".58pt">
              <v:path arrowok="t"/>
            </v:shape>
            <v:shape id="_x0000_s1926" style="position:absolute;left:8307;top:207;width:29;height:0" coordorigin="8307,207" coordsize="29,0" path="m8307,207r29,e" filled="f" strokeweight=".58pt">
              <v:path arrowok="t"/>
            </v:shape>
            <v:shape id="_x0000_s1925" style="position:absolute;left:8365;top:207;width:29;height:0" coordorigin="8365,207" coordsize="29,0" path="m8365,207r29,e" filled="f" strokeweight=".58pt">
              <v:path arrowok="t"/>
            </v:shape>
            <v:shape id="_x0000_s1924" style="position:absolute;left:8423;top:207;width:29;height:0" coordorigin="8423,207" coordsize="29,0" path="m8423,207r28,e" filled="f" strokeweight=".58pt">
              <v:path arrowok="t"/>
            </v:shape>
            <v:shape id="_x0000_s1923" style="position:absolute;left:8480;top:207;width:29;height:0" coordorigin="8480,207" coordsize="29,0" path="m8480,207r29,e" filled="f" strokeweight=".58pt">
              <v:path arrowok="t"/>
            </v:shape>
            <v:shape id="_x0000_s1922" style="position:absolute;left:8538;top:207;width:29;height:0" coordorigin="8538,207" coordsize="29,0" path="m8538,207r29,e" filled="f" strokeweight=".58pt">
              <v:path arrowok="t"/>
            </v:shape>
            <v:shape id="_x0000_s1921" style="position:absolute;left:8595;top:207;width:29;height:0" coordorigin="8595,207" coordsize="29,0" path="m8595,207r29,e" filled="f" strokeweight=".58pt">
              <v:path arrowok="t"/>
            </v:shape>
            <v:shape id="_x0000_s1920" style="position:absolute;left:8653;top:207;width:29;height:0" coordorigin="8653,207" coordsize="29,0" path="m8653,207r29,e" filled="f" strokeweight=".58pt">
              <v:path arrowok="t"/>
            </v:shape>
            <v:shape id="_x0000_s1919" style="position:absolute;left:8711;top:207;width:29;height:0" coordorigin="8711,207" coordsize="29,0" path="m8711,207r28,e" filled="f" strokeweight=".58pt">
              <v:path arrowok="t"/>
            </v:shape>
            <v:shape id="_x0000_s1918" style="position:absolute;left:8768;top:207;width:29;height:0" coordorigin="8768,207" coordsize="29,0" path="m8768,207r29,e" filled="f" strokeweight=".58pt">
              <v:path arrowok="t"/>
            </v:shape>
            <v:shape id="_x0000_s1917" style="position:absolute;left:8826;top:207;width:29;height:0" coordorigin="8826,207" coordsize="29,0" path="m8826,207r29,e" filled="f" strokeweight=".58pt">
              <v:path arrowok="t"/>
            </v:shape>
            <v:shape id="_x0000_s1916" style="position:absolute;left:8883;top:207;width:29;height:0" coordorigin="8883,207" coordsize="29,0" path="m8883,207r30,e" filled="f" strokeweight=".58pt">
              <v:path arrowok="t"/>
            </v:shape>
            <v:shape id="_x0000_s1915" style="position:absolute;left:8941;top:207;width:29;height:0" coordorigin="8941,207" coordsize="29,0" path="m8941,207r29,e" filled="f" strokeweight=".58pt">
              <v:path arrowok="t"/>
            </v:shape>
            <v:shape id="_x0000_s1914" style="position:absolute;left:8999;top:207;width:29;height:0" coordorigin="8999,207" coordsize="29,0" path="m8999,207r29,e" filled="f" strokeweight=".58pt">
              <v:path arrowok="t"/>
            </v:shape>
            <v:shape id="_x0000_s1913" style="position:absolute;left:9057;top:207;width:29;height:0" coordorigin="9057,207" coordsize="29,0" path="m9057,207r28,e" filled="f" strokeweight=".58pt">
              <v:path arrowok="t"/>
            </v:shape>
            <v:shape id="_x0000_s1912" style="position:absolute;left:9114;top:207;width:29;height:0" coordorigin="9114,207" coordsize="29,0" path="m9114,207r29,e" filled="f" strokeweight=".58pt">
              <v:path arrowok="t"/>
            </v:shape>
            <v:shape id="_x0000_s1911" style="position:absolute;left:9172;top:207;width:29;height:0" coordorigin="9172,207" coordsize="29,0" path="m9172,207r29,e" filled="f" strokeweight=".58pt">
              <v:path arrowok="t"/>
            </v:shape>
            <v:shape id="_x0000_s1910" style="position:absolute;left:9229;top:207;width:29;height:0" coordorigin="9229,207" coordsize="29,0" path="m9229,207r29,e" filled="f" strokeweight=".58pt">
              <v:path arrowok="t"/>
            </v:shape>
            <v:shape id="_x0000_s1909" style="position:absolute;left:9287;top:207;width:29;height:0" coordorigin="9287,207" coordsize="29,0" path="m9287,207r29,e" filled="f" strokeweight=".58pt">
              <v:path arrowok="t"/>
            </v:shape>
            <v:shape id="_x0000_s1908" style="position:absolute;left:9345;top:207;width:29;height:0" coordorigin="9345,207" coordsize="29,0" path="m9345,207r28,e" filled="f" strokeweight=".58pt">
              <v:path arrowok="t"/>
            </v:shape>
            <v:shape id="_x0000_s1907" style="position:absolute;left:9402;top:207;width:29;height:0" coordorigin="9402,207" coordsize="29,0" path="m9402,207r29,e" filled="f" strokeweight=".58pt">
              <v:path arrowok="t"/>
            </v:shape>
            <v:shape id="_x0000_s1906" style="position:absolute;left:9460;top:207;width:29;height:0" coordorigin="9460,207" coordsize="29,0" path="m9460,207r29,e" filled="f" strokeweight=".58pt">
              <v:path arrowok="t"/>
            </v:shape>
            <v:shape id="_x0000_s1905" style="position:absolute;left:9517;top:207;width:29;height:0" coordorigin="9517,207" coordsize="29,0" path="m9517,207r29,e" filled="f" strokeweight=".58pt">
              <v:path arrowok="t"/>
            </v:shape>
            <v:shape id="_x0000_s1904" style="position:absolute;left:9575;top:207;width:29;height:0" coordorigin="9575,207" coordsize="29,0" path="m9575,207r29,e" filled="f" strokeweight=".58pt">
              <v:path arrowok="t"/>
            </v:shape>
            <v:shape id="_x0000_s1903" style="position:absolute;left:9633;top:207;width:29;height:0" coordorigin="9633,207" coordsize="29,0" path="m9633,207r28,e" filled="f" strokeweight=".58pt">
              <v:path arrowok="t"/>
            </v:shape>
            <v:shape id="_x0000_s1902" style="position:absolute;left:9690;top:207;width:29;height:0" coordorigin="9690,207" coordsize="29,0" path="m9690,207r29,e" filled="f" strokeweight=".58pt">
              <v:path arrowok="t"/>
            </v:shape>
            <v:shape id="_x0000_s1901" style="position:absolute;left:9748;top:207;width:29;height:0" coordorigin="9748,207" coordsize="29,0" path="m9748,207r29,e" filled="f" strokeweight=".58pt">
              <v:path arrowok="t"/>
            </v:shape>
            <v:shape id="_x0000_s1900" style="position:absolute;left:9805;top:207;width:29;height:0" coordorigin="9805,207" coordsize="29,0" path="m9805,207r29,e" filled="f" strokeweight=".58pt">
              <v:path arrowok="t"/>
            </v:shape>
            <v:shape id="_x0000_s1899" style="position:absolute;left:9863;top:207;width:29;height:0" coordorigin="9863,207" coordsize="29,0" path="m9863,207r29,e" filled="f" strokeweight=".58pt">
              <v:path arrowok="t"/>
            </v:shape>
            <v:shape id="_x0000_s1898" style="position:absolute;left:9921;top:207;width:29;height:0" coordorigin="9921,207" coordsize="29,0" path="m9921,207r28,e" filled="f" strokeweight=".58pt">
              <v:path arrowok="t"/>
            </v:shape>
            <v:shape id="_x0000_s1897" style="position:absolute;left:9978;top:207;width:29;height:0" coordorigin="9978,207" coordsize="29,0" path="m9978,207r29,e" filled="f" strokeweight=".58pt">
              <v:path arrowok="t"/>
            </v:shape>
            <v:shape id="_x0000_s1896" style="position:absolute;left:10036;top:207;width:29;height:0" coordorigin="10036,207" coordsize="29,0" path="m10036,207r29,e" filled="f" strokeweight=".58pt">
              <v:path arrowok="t"/>
            </v:shape>
            <v:shape id="_x0000_s1895" style="position:absolute;left:10094;top:207;width:29;height:0" coordorigin="10094,207" coordsize="29,0" path="m10094,207r29,e" filled="f" strokeweight=".58pt">
              <v:path arrowok="t"/>
            </v:shape>
            <v:shape id="_x0000_s1894" style="position:absolute;left:10152;top:207;width:29;height:0" coordorigin="10152,207" coordsize="29,0" path="m10152,207r28,e" filled="f" strokeweight=".58pt">
              <v:path arrowok="t"/>
            </v:shape>
            <v:shape id="_x0000_s1893" style="position:absolute;left:10209;top:207;width:29;height:0" coordorigin="10209,207" coordsize="29,0" path="m10209,207r29,e" filled="f" strokeweight=".58pt">
              <v:path arrowok="t"/>
            </v:shape>
            <v:shape id="_x0000_s1892" style="position:absolute;left:10267;top:207;width:29;height:0" coordorigin="10267,207" coordsize="29,0" path="m10267,207r29,e" filled="f" strokeweight=".58pt">
              <v:path arrowok="t"/>
            </v:shape>
            <v:shape id="_x0000_s1891" style="position:absolute;left:10324;top:207;width:29;height:0" coordorigin="10324,207" coordsize="29,0" path="m10324,207r29,e" filled="f" strokeweight=".58pt">
              <v:path arrowok="t"/>
            </v:shape>
            <v:shape id="_x0000_s1890" style="position:absolute;left:10382;top:207;width:29;height:0" coordorigin="10382,207" coordsize="29,0" path="m10382,207r29,e" filled="f" strokeweight=".58pt">
              <v:path arrowok="t"/>
            </v:shape>
            <v:shape id="_x0000_s1889" style="position:absolute;left:10440;top:207;width:29;height:0" coordorigin="10440,207" coordsize="29,0" path="m10440,207r28,e" filled="f" strokeweight=".58pt">
              <v:path arrowok="t"/>
            </v:shape>
            <v:shape id="_x0000_s1888" style="position:absolute;left:10497;top:207;width:29;height:0" coordorigin="10497,207" coordsize="29,0" path="m10497,207r29,e" filled="f" strokeweight=".58pt">
              <v:path arrowok="t"/>
            </v:shape>
            <v:shape id="_x0000_s1887" style="position:absolute;left:10555;top:207;width:29;height:0" coordorigin="10555,207" coordsize="29,0" path="m10555,207r29,e" filled="f" strokeweight=".58pt">
              <v:path arrowok="t"/>
            </v:shape>
            <v:shape id="_x0000_s1886" style="position:absolute;left:10612;top:207;width:29;height:0" coordorigin="10612,207" coordsize="29,0" path="m10612,207r29,e" filled="f" strokeweight=".58pt">
              <v:path arrowok="t"/>
            </v:shape>
            <v:shape id="_x0000_s1885" style="position:absolute;left:10670;top:207;width:29;height:0" coordorigin="10670,207" coordsize="29,0" path="m10670,207r29,e" filled="f" strokeweight=".58pt">
              <v:path arrowok="t"/>
            </v:shape>
            <v:shape id="_x0000_s1884" style="position:absolute;left:10728;top:207;width:29;height:0" coordorigin="10728,207" coordsize="29,0" path="m10728,207r28,e" filled="f" strokeweight=".58pt">
              <v:path arrowok="t"/>
            </v:shape>
            <v:shape id="_x0000_s1883" style="position:absolute;left:10785;top:207;width:29;height:0" coordorigin="10785,207" coordsize="29,0" path="m10785,207r29,e" filled="f" strokeweight=".58pt">
              <v:path arrowok="t"/>
            </v:shape>
            <v:shape id="_x0000_s1882" style="position:absolute;left:10843;top:207;width:29;height:0" coordorigin="10843,207" coordsize="29,0" path="m10843,207r29,e" filled="f" strokeweight=".58pt">
              <v:path arrowok="t"/>
            </v:shape>
            <v:shape id="_x0000_s1881" style="position:absolute;left:10900;top:207;width:29;height:0" coordorigin="10900,207" coordsize="29,0" path="m10900,207r29,e" filled="f" strokeweight=".58pt">
              <v:path arrowok="t"/>
            </v:shape>
            <v:shape id="_x0000_s1880" style="position:absolute;left:10958;top:207;width:29;height:0" coordorigin="10958,207" coordsize="29,0" path="m10958,207r29,e" filled="f" strokeweight=".58pt">
              <v:path arrowok="t"/>
            </v:shape>
            <v:shape id="_x0000_s1879" style="position:absolute;left:11016;top:207;width:29;height:0" coordorigin="11016,207" coordsize="29,0" path="m11016,207r28,e" filled="f" strokeweight=".58pt">
              <v:path arrowok="t"/>
            </v:shape>
            <v:shape id="_x0000_s1878" style="position:absolute;left:11073;top:207;width:29;height:0" coordorigin="11073,207" coordsize="29,0" path="m11073,207r29,e" filled="f" strokeweight=".58pt">
              <v:path arrowok="t"/>
            </v:shape>
            <v:shape id="_x0000_s1877" style="position:absolute;left:11131;top:207;width:29;height:0" coordorigin="11131,207" coordsize="29,0" path="m11131,207r29,e" filled="f" strokeweight=".58pt">
              <v:path arrowok="t"/>
            </v:shape>
            <v:shape id="_x0000_s1876" style="position:absolute;left:11188;top:207;width:29;height:0" coordorigin="11188,207" coordsize="29,0" path="m11188,207r29,e" filled="f" strokeweight=".58pt">
              <v:path arrowok="t"/>
            </v:shape>
            <v:shape id="_x0000_s1875" style="position:absolute;left:11246;top:207;width:5;height:0" coordorigin="11246,207" coordsize="5,0" path="m11246,207r5,e" filled="f" strokeweight=".58pt">
              <v:path arrowok="t"/>
            </v:shape>
            <w10:wrap anchorx="page"/>
          </v:group>
        </w:pict>
      </w:r>
      <w:r>
        <w:rPr>
          <w:w w:val="101"/>
          <w:position w:val="-1"/>
          <w:sz w:val="19"/>
          <w:szCs w:val="19"/>
        </w:rPr>
        <w:t>Alamat</w:t>
      </w:r>
      <w:r>
        <w:rPr>
          <w:position w:val="-1"/>
          <w:sz w:val="19"/>
          <w:szCs w:val="19"/>
        </w:rPr>
        <w:t xml:space="preserve">                                 </w:t>
      </w:r>
      <w:r>
        <w:rPr>
          <w:w w:val="101"/>
          <w:position w:val="-1"/>
          <w:sz w:val="19"/>
          <w:szCs w:val="19"/>
        </w:rPr>
        <w:t>:</w:t>
      </w:r>
    </w:p>
    <w:p w14:paraId="539DA42F" w14:textId="77777777" w:rsidR="004B00ED" w:rsidRDefault="004B00ED">
      <w:pPr>
        <w:spacing w:before="11" w:line="260" w:lineRule="exact"/>
        <w:rPr>
          <w:sz w:val="26"/>
          <w:szCs w:val="26"/>
        </w:rPr>
      </w:pPr>
    </w:p>
    <w:p w14:paraId="61B090AA" w14:textId="77777777" w:rsidR="004B00ED" w:rsidRDefault="00000000">
      <w:pPr>
        <w:tabs>
          <w:tab w:val="left" w:pos="620"/>
        </w:tabs>
        <w:spacing w:before="37" w:line="291" w:lineRule="auto"/>
        <w:ind w:left="638" w:right="7896" w:hanging="528"/>
        <w:jc w:val="both"/>
        <w:rPr>
          <w:sz w:val="19"/>
          <w:szCs w:val="19"/>
        </w:rPr>
      </w:pPr>
      <w:r>
        <w:pict w14:anchorId="05B46DDA">
          <v:group id="_x0000_s1737" style="position:absolute;left:0;text-align:left;margin-left:173.05pt;margin-top:11.65pt;width:389.75pt;height:.6pt;z-index:-3910;mso-position-horizontal-relative:page" coordorigin="3461,233" coordsize="7795,12">
            <v:shape id="_x0000_s1873" style="position:absolute;left:3467;top:238;width:29;height:0" coordorigin="3467,238" coordsize="29,0" path="m3467,238r29,e" filled="f" strokeweight=".58pt">
              <v:path arrowok="t"/>
            </v:shape>
            <v:shape id="_x0000_s1872" style="position:absolute;left:3525;top:238;width:29;height:0" coordorigin="3525,238" coordsize="29,0" path="m3525,238r28,e" filled="f" strokeweight=".58pt">
              <v:path arrowok="t"/>
            </v:shape>
            <v:shape id="_x0000_s1871" style="position:absolute;left:3582;top:238;width:29;height:0" coordorigin="3582,238" coordsize="29,0" path="m3582,238r29,e" filled="f" strokeweight=".58pt">
              <v:path arrowok="t"/>
            </v:shape>
            <v:shape id="_x0000_s1870" style="position:absolute;left:3640;top:238;width:29;height:0" coordorigin="3640,238" coordsize="29,0" path="m3640,238r29,e" filled="f" strokeweight=".58pt">
              <v:path arrowok="t"/>
            </v:shape>
            <v:shape id="_x0000_s1869" style="position:absolute;left:3697;top:238;width:29;height:0" coordorigin="3697,238" coordsize="29,0" path="m3697,238r29,e" filled="f" strokeweight=".58pt">
              <v:path arrowok="t"/>
            </v:shape>
            <v:shape id="_x0000_s1868" style="position:absolute;left:3755;top:238;width:29;height:0" coordorigin="3755,238" coordsize="29,0" path="m3755,238r29,e" filled="f" strokeweight=".58pt">
              <v:path arrowok="t"/>
            </v:shape>
            <v:shape id="_x0000_s1867" style="position:absolute;left:3813;top:238;width:29;height:0" coordorigin="3813,238" coordsize="29,0" path="m3813,238r28,e" filled="f" strokeweight=".58pt">
              <v:path arrowok="t"/>
            </v:shape>
            <v:shape id="_x0000_s1866" style="position:absolute;left:3870;top:238;width:29;height:0" coordorigin="3870,238" coordsize="29,0" path="m3870,238r29,e" filled="f" strokeweight=".58pt">
              <v:path arrowok="t"/>
            </v:shape>
            <v:shape id="_x0000_s1865" style="position:absolute;left:3928;top:238;width:29;height:0" coordorigin="3928,238" coordsize="29,0" path="m3928,238r29,e" filled="f" strokeweight=".58pt">
              <v:path arrowok="t"/>
            </v:shape>
            <v:shape id="_x0000_s1864" style="position:absolute;left:3985;top:238;width:29;height:0" coordorigin="3985,238" coordsize="29,0" path="m3985,238r29,e" filled="f" strokeweight=".58pt">
              <v:path arrowok="t"/>
            </v:shape>
            <v:shape id="_x0000_s1863" style="position:absolute;left:4043;top:238;width:29;height:0" coordorigin="4043,238" coordsize="29,0" path="m4043,238r29,e" filled="f" strokeweight=".58pt">
              <v:path arrowok="t"/>
            </v:shape>
            <v:shape id="_x0000_s1862" style="position:absolute;left:4101;top:238;width:29;height:0" coordorigin="4101,238" coordsize="29,0" path="m4101,238r28,e" filled="f" strokeweight=".58pt">
              <v:path arrowok="t"/>
            </v:shape>
            <v:shape id="_x0000_s1861" style="position:absolute;left:4159;top:238;width:29;height:0" coordorigin="4159,238" coordsize="29,0" path="m4159,238r29,e" filled="f" strokeweight=".58pt">
              <v:path arrowok="t"/>
            </v:shape>
            <v:shape id="_x0000_s1860" style="position:absolute;left:4216;top:238;width:29;height:0" coordorigin="4216,238" coordsize="29,0" path="m4216,238r29,e" filled="f" strokeweight=".58pt">
              <v:path arrowok="t"/>
            </v:shape>
            <v:shape id="_x0000_s1859" style="position:absolute;left:4274;top:238;width:29;height:0" coordorigin="4274,238" coordsize="29,0" path="m4274,238r29,e" filled="f" strokeweight=".58pt">
              <v:path arrowok="t"/>
            </v:shape>
            <v:shape id="_x0000_s1858" style="position:absolute;left:4332;top:238;width:29;height:0" coordorigin="4332,238" coordsize="29,0" path="m4332,238r28,e" filled="f" strokeweight=".58pt">
              <v:path arrowok="t"/>
            </v:shape>
            <v:shape id="_x0000_s1857" style="position:absolute;left:4389;top:238;width:29;height:0" coordorigin="4389,238" coordsize="29,0" path="m4389,238r29,e" filled="f" strokeweight=".58pt">
              <v:path arrowok="t"/>
            </v:shape>
            <v:shape id="_x0000_s1856" style="position:absolute;left:4447;top:238;width:29;height:0" coordorigin="4447,238" coordsize="29,0" path="m4447,238r29,e" filled="f" strokeweight=".58pt">
              <v:path arrowok="t"/>
            </v:shape>
            <v:shape id="_x0000_s1855" style="position:absolute;left:4504;top:238;width:29;height:0" coordorigin="4504,238" coordsize="29,0" path="m4504,238r29,e" filled="f" strokeweight=".58pt">
              <v:path arrowok="t"/>
            </v:shape>
            <v:shape id="_x0000_s1854" style="position:absolute;left:4562;top:238;width:29;height:0" coordorigin="4562,238" coordsize="29,0" path="m4562,238r29,e" filled="f" strokeweight=".58pt">
              <v:path arrowok="t"/>
            </v:shape>
            <v:shape id="_x0000_s1853" style="position:absolute;left:4620;top:238;width:29;height:0" coordorigin="4620,238" coordsize="29,0" path="m4620,238r28,e" filled="f" strokeweight=".58pt">
              <v:path arrowok="t"/>
            </v:shape>
            <v:shape id="_x0000_s1852" style="position:absolute;left:4677;top:238;width:29;height:0" coordorigin="4677,238" coordsize="29,0" path="m4677,238r29,e" filled="f" strokeweight=".58pt">
              <v:path arrowok="t"/>
            </v:shape>
            <v:shape id="_x0000_s1851" style="position:absolute;left:4735;top:238;width:29;height:0" coordorigin="4735,238" coordsize="29,0" path="m4735,238r29,e" filled="f" strokeweight=".58pt">
              <v:path arrowok="t"/>
            </v:shape>
            <v:shape id="_x0000_s1850" style="position:absolute;left:4792;top:238;width:29;height:0" coordorigin="4792,238" coordsize="29,0" path="m4792,238r29,e" filled="f" strokeweight=".58pt">
              <v:path arrowok="t"/>
            </v:shape>
            <v:shape id="_x0000_s1849" style="position:absolute;left:4850;top:238;width:29;height:0" coordorigin="4850,238" coordsize="29,0" path="m4850,238r29,e" filled="f" strokeweight=".58pt">
              <v:path arrowok="t"/>
            </v:shape>
            <v:shape id="_x0000_s1848" style="position:absolute;left:4908;top:238;width:29;height:0" coordorigin="4908,238" coordsize="29,0" path="m4908,238r28,e" filled="f" strokeweight=".58pt">
              <v:path arrowok="t"/>
            </v:shape>
            <v:shape id="_x0000_s1847" style="position:absolute;left:4965;top:238;width:29;height:0" coordorigin="4965,238" coordsize="29,0" path="m4965,238r29,e" filled="f" strokeweight=".58pt">
              <v:path arrowok="t"/>
            </v:shape>
            <v:shape id="_x0000_s1846" style="position:absolute;left:5023;top:238;width:29;height:0" coordorigin="5023,238" coordsize="29,0" path="m5023,238r29,e" filled="f" strokeweight=".58pt">
              <v:path arrowok="t"/>
            </v:shape>
            <v:shape id="_x0000_s1845" style="position:absolute;left:5080;top:238;width:29;height:0" coordorigin="5080,238" coordsize="29,0" path="m5080,238r29,e" filled="f" strokeweight=".58pt">
              <v:path arrowok="t"/>
            </v:shape>
            <v:shape id="_x0000_s1844" style="position:absolute;left:5138;top:238;width:29;height:0" coordorigin="5138,238" coordsize="29,0" path="m5138,238r29,e" filled="f" strokeweight=".58pt">
              <v:path arrowok="t"/>
            </v:shape>
            <v:shape id="_x0000_s1843" style="position:absolute;left:5196;top:238;width:29;height:0" coordorigin="5196,238" coordsize="29,0" path="m5196,238r28,e" filled="f" strokeweight=".58pt">
              <v:path arrowok="t"/>
            </v:shape>
            <v:shape id="_x0000_s1842" style="position:absolute;left:5253;top:238;width:29;height:0" coordorigin="5253,238" coordsize="29,0" path="m5253,238r29,e" filled="f" strokeweight=".58pt">
              <v:path arrowok="t"/>
            </v:shape>
            <v:shape id="_x0000_s1841" style="position:absolute;left:5311;top:238;width:29;height:0" coordorigin="5311,238" coordsize="29,0" path="m5311,238r29,e" filled="f" strokeweight=".58pt">
              <v:path arrowok="t"/>
            </v:shape>
            <v:shape id="_x0000_s1840" style="position:absolute;left:5369;top:238;width:29;height:0" coordorigin="5369,238" coordsize="29,0" path="m5369,238r29,e" filled="f" strokeweight=".58pt">
              <v:path arrowok="t"/>
            </v:shape>
            <v:shape id="_x0000_s1839" style="position:absolute;left:5426;top:238;width:29;height:0" coordorigin="5426,238" coordsize="29,0" path="m5426,238r29,e" filled="f" strokeweight=".58pt">
              <v:path arrowok="t"/>
            </v:shape>
            <v:shape id="_x0000_s1838" style="position:absolute;left:5484;top:238;width:29;height:0" coordorigin="5484,238" coordsize="29,0" path="m5484,238r29,e" filled="f" strokeweight=".58pt">
              <v:path arrowok="t"/>
            </v:shape>
            <v:shape id="_x0000_s1837" style="position:absolute;left:5542;top:238;width:29;height:0" coordorigin="5542,238" coordsize="29,0" path="m5542,238r28,e" filled="f" strokeweight=".58pt">
              <v:path arrowok="t"/>
            </v:shape>
            <v:shape id="_x0000_s1836" style="position:absolute;left:5599;top:238;width:29;height:0" coordorigin="5599,238" coordsize="29,0" path="m5599,238r29,e" filled="f" strokeweight=".58pt">
              <v:path arrowok="t"/>
            </v:shape>
            <v:shape id="_x0000_s1835" style="position:absolute;left:5657;top:238;width:29;height:0" coordorigin="5657,238" coordsize="29,0" path="m5657,238r29,e" filled="f" strokeweight=".58pt">
              <v:path arrowok="t"/>
            </v:shape>
            <v:shape id="_x0000_s1834" style="position:absolute;left:5714;top:238;width:29;height:0" coordorigin="5714,238" coordsize="29,0" path="m5714,238r29,e" filled="f" strokeweight=".58pt">
              <v:path arrowok="t"/>
            </v:shape>
            <v:shape id="_x0000_s1833" style="position:absolute;left:5772;top:238;width:29;height:0" coordorigin="5772,238" coordsize="29,0" path="m5772,238r29,e" filled="f" strokeweight=".58pt">
              <v:path arrowok="t"/>
            </v:shape>
            <v:shape id="_x0000_s1832" style="position:absolute;left:5830;top:238;width:29;height:0" coordorigin="5830,238" coordsize="29,0" path="m5830,238r28,e" filled="f" strokeweight=".58pt">
              <v:path arrowok="t"/>
            </v:shape>
            <v:shape id="_x0000_s1831" style="position:absolute;left:5887;top:238;width:29;height:0" coordorigin="5887,238" coordsize="29,0" path="m5887,238r29,e" filled="f" strokeweight=".58pt">
              <v:path arrowok="t"/>
            </v:shape>
            <v:shape id="_x0000_s1830" style="position:absolute;left:5945;top:238;width:29;height:0" coordorigin="5945,238" coordsize="29,0" path="m5945,238r29,e" filled="f" strokeweight=".58pt">
              <v:path arrowok="t"/>
            </v:shape>
            <v:shape id="_x0000_s1829" style="position:absolute;left:6002;top:238;width:29;height:0" coordorigin="6002,238" coordsize="29,0" path="m6002,238r29,e" filled="f" strokeweight=".58pt">
              <v:path arrowok="t"/>
            </v:shape>
            <v:shape id="_x0000_s1828" style="position:absolute;left:6060;top:238;width:29;height:0" coordorigin="6060,238" coordsize="29,0" path="m6060,238r29,e" filled="f" strokeweight=".58pt">
              <v:path arrowok="t"/>
            </v:shape>
            <v:shape id="_x0000_s1827" style="position:absolute;left:6118;top:238;width:29;height:0" coordorigin="6118,238" coordsize="29,0" path="m6118,238r28,e" filled="f" strokeweight=".58pt">
              <v:path arrowok="t"/>
            </v:shape>
            <v:shape id="_x0000_s1826" style="position:absolute;left:6175;top:238;width:29;height:0" coordorigin="6175,238" coordsize="29,0" path="m6175,238r29,e" filled="f" strokeweight=".58pt">
              <v:path arrowok="t"/>
            </v:shape>
            <v:shape id="_x0000_s1825" style="position:absolute;left:6233;top:238;width:29;height:0" coordorigin="6233,238" coordsize="29,0" path="m6233,238r29,e" filled="f" strokeweight=".58pt">
              <v:path arrowok="t"/>
            </v:shape>
            <v:shape id="_x0000_s1824" style="position:absolute;left:6290;top:238;width:29;height:0" coordorigin="6290,238" coordsize="29,0" path="m6290,238r29,e" filled="f" strokeweight=".58pt">
              <v:path arrowok="t"/>
            </v:shape>
            <v:shape id="_x0000_s1823" style="position:absolute;left:6348;top:238;width:29;height:0" coordorigin="6348,238" coordsize="29,0" path="m6348,238r29,e" filled="f" strokeweight=".58pt">
              <v:path arrowok="t"/>
            </v:shape>
            <v:shape id="_x0000_s1822" style="position:absolute;left:6406;top:238;width:29;height:0" coordorigin="6406,238" coordsize="29,0" path="m6406,238r28,e" filled="f" strokeweight=".58pt">
              <v:path arrowok="t"/>
            </v:shape>
            <v:shape id="_x0000_s1821" style="position:absolute;left:6463;top:238;width:29;height:0" coordorigin="6463,238" coordsize="29,0" path="m6463,238r29,e" filled="f" strokeweight=".58pt">
              <v:path arrowok="t"/>
            </v:shape>
            <v:shape id="_x0000_s1820" style="position:absolute;left:6521;top:238;width:29;height:0" coordorigin="6521,238" coordsize="29,0" path="m6521,238r29,e" filled="f" strokeweight=".58pt">
              <v:path arrowok="t"/>
            </v:shape>
            <v:shape id="_x0000_s1819" style="position:absolute;left:6579;top:238;width:29;height:0" coordorigin="6579,238" coordsize="29,0" path="m6579,238r29,e" filled="f" strokeweight=".58pt">
              <v:path arrowok="t"/>
            </v:shape>
            <v:shape id="_x0000_s1818" style="position:absolute;left:6636;top:238;width:29;height:0" coordorigin="6636,238" coordsize="29,0" path="m6636,238r29,e" filled="f" strokeweight=".58pt">
              <v:path arrowok="t"/>
            </v:shape>
            <v:shape id="_x0000_s1817" style="position:absolute;left:6694;top:238;width:29;height:0" coordorigin="6694,238" coordsize="29,0" path="m6694,238r29,e" filled="f" strokeweight=".58pt">
              <v:path arrowok="t"/>
            </v:shape>
            <v:shape id="_x0000_s1816" style="position:absolute;left:6752;top:238;width:29;height:0" coordorigin="6752,238" coordsize="29,0" path="m6752,238r28,e" filled="f" strokeweight=".58pt">
              <v:path arrowok="t"/>
            </v:shape>
            <v:shape id="_x0000_s1815" style="position:absolute;left:6809;top:238;width:29;height:0" coordorigin="6809,238" coordsize="29,0" path="m6809,238r29,e" filled="f" strokeweight=".58pt">
              <v:path arrowok="t"/>
            </v:shape>
            <v:shape id="_x0000_s1814" style="position:absolute;left:6867;top:238;width:29;height:0" coordorigin="6867,238" coordsize="29,0" path="m6867,238r29,e" filled="f" strokeweight=".58pt">
              <v:path arrowok="t"/>
            </v:shape>
            <v:shape id="_x0000_s1813" style="position:absolute;left:6924;top:238;width:29;height:0" coordorigin="6924,238" coordsize="29,0" path="m6924,238r29,e" filled="f" strokeweight=".58pt">
              <v:path arrowok="t"/>
            </v:shape>
            <v:shape id="_x0000_s1812" style="position:absolute;left:6982;top:238;width:29;height:0" coordorigin="6982,238" coordsize="29,0" path="m6982,238r29,e" filled="f" strokeweight=".58pt">
              <v:path arrowok="t"/>
            </v:shape>
            <v:shape id="_x0000_s1811" style="position:absolute;left:7040;top:238;width:29;height:0" coordorigin="7040,238" coordsize="29,0" path="m7040,238r28,e" filled="f" strokeweight=".58pt">
              <v:path arrowok="t"/>
            </v:shape>
            <v:shape id="_x0000_s1810" style="position:absolute;left:7097;top:238;width:29;height:0" coordorigin="7097,238" coordsize="29,0" path="m7097,238r29,e" filled="f" strokeweight=".58pt">
              <v:path arrowok="t"/>
            </v:shape>
            <v:shape id="_x0000_s1809" style="position:absolute;left:7155;top:238;width:29;height:0" coordorigin="7155,238" coordsize="29,0" path="m7155,238r29,e" filled="f" strokeweight=".58pt">
              <v:path arrowok="t"/>
            </v:shape>
            <v:shape id="_x0000_s1808" style="position:absolute;left:7212;top:238;width:29;height:0" coordorigin="7212,238" coordsize="29,0" path="m7212,238r29,e" filled="f" strokeweight=".58pt">
              <v:path arrowok="t"/>
            </v:shape>
            <v:shape id="_x0000_s1807" style="position:absolute;left:7270;top:238;width:29;height:0" coordorigin="7270,238" coordsize="29,0" path="m7270,238r29,e" filled="f" strokeweight=".58pt">
              <v:path arrowok="t"/>
            </v:shape>
            <v:shape id="_x0000_s1806" style="position:absolute;left:7328;top:238;width:29;height:0" coordorigin="7328,238" coordsize="29,0" path="m7328,238r28,e" filled="f" strokeweight=".58pt">
              <v:path arrowok="t"/>
            </v:shape>
            <v:shape id="_x0000_s1805" style="position:absolute;left:7385;top:238;width:29;height:0" coordorigin="7385,238" coordsize="29,0" path="m7385,238r29,e" filled="f" strokeweight=".58pt">
              <v:path arrowok="t"/>
            </v:shape>
            <v:shape id="_x0000_s1804" style="position:absolute;left:7443;top:238;width:29;height:0" coordorigin="7443,238" coordsize="29,0" path="m7443,238r29,e" filled="f" strokeweight=".58pt">
              <v:path arrowok="t"/>
            </v:shape>
            <v:shape id="_x0000_s1803" style="position:absolute;left:7500;top:238;width:29;height:0" coordorigin="7500,238" coordsize="29,0" path="m7500,238r29,e" filled="f" strokeweight=".58pt">
              <v:path arrowok="t"/>
            </v:shape>
            <v:shape id="_x0000_s1802" style="position:absolute;left:7558;top:238;width:29;height:0" coordorigin="7558,238" coordsize="29,0" path="m7558,238r29,e" filled="f" strokeweight=".58pt">
              <v:path arrowok="t"/>
            </v:shape>
            <v:shape id="_x0000_s1801" style="position:absolute;left:7616;top:238;width:29;height:0" coordorigin="7616,238" coordsize="29,0" path="m7616,238r28,e" filled="f" strokeweight=".58pt">
              <v:path arrowok="t"/>
            </v:shape>
            <v:shape id="_x0000_s1800" style="position:absolute;left:7673;top:238;width:29;height:0" coordorigin="7673,238" coordsize="29,0" path="m7673,238r29,e" filled="f" strokeweight=".58pt">
              <v:path arrowok="t"/>
            </v:shape>
            <v:shape id="_x0000_s1799" style="position:absolute;left:7731;top:238;width:29;height:0" coordorigin="7731,238" coordsize="29,0" path="m7731,238r29,e" filled="f" strokeweight=".58pt">
              <v:path arrowok="t"/>
            </v:shape>
            <v:shape id="_x0000_s1798" style="position:absolute;left:7789;top:238;width:29;height:0" coordorigin="7789,238" coordsize="29,0" path="m7789,238r29,e" filled="f" strokeweight=".58pt">
              <v:path arrowok="t"/>
            </v:shape>
            <v:shape id="_x0000_s1797" style="position:absolute;left:7847;top:238;width:29;height:0" coordorigin="7847,238" coordsize="29,0" path="m7847,238r28,e" filled="f" strokeweight=".58pt">
              <v:path arrowok="t"/>
            </v:shape>
            <v:shape id="_x0000_s1796" style="position:absolute;left:7904;top:238;width:29;height:0" coordorigin="7904,238" coordsize="29,0" path="m7904,238r29,e" filled="f" strokeweight=".58pt">
              <v:path arrowok="t"/>
            </v:shape>
            <v:shape id="_x0000_s1795" style="position:absolute;left:7962;top:238;width:29;height:0" coordorigin="7962,238" coordsize="29,0" path="m7962,238r29,e" filled="f" strokeweight=".58pt">
              <v:path arrowok="t"/>
            </v:shape>
            <v:shape id="_x0000_s1794" style="position:absolute;left:8019;top:238;width:29;height:0" coordorigin="8019,238" coordsize="29,0" path="m8019,238r29,e" filled="f" strokeweight=".58pt">
              <v:path arrowok="t"/>
            </v:shape>
            <v:shape id="_x0000_s1793" style="position:absolute;left:8077;top:238;width:29;height:0" coordorigin="8077,238" coordsize="29,0" path="m8077,238r29,e" filled="f" strokeweight=".58pt">
              <v:path arrowok="t"/>
            </v:shape>
            <v:shape id="_x0000_s1792" style="position:absolute;left:8135;top:238;width:29;height:0" coordorigin="8135,238" coordsize="29,0" path="m8135,238r28,e" filled="f" strokeweight=".58pt">
              <v:path arrowok="t"/>
            </v:shape>
            <v:shape id="_x0000_s1791" style="position:absolute;left:8192;top:238;width:29;height:0" coordorigin="8192,238" coordsize="29,0" path="m8192,238r29,e" filled="f" strokeweight=".58pt">
              <v:path arrowok="t"/>
            </v:shape>
            <v:shape id="_x0000_s1790" style="position:absolute;left:8250;top:238;width:29;height:0" coordorigin="8250,238" coordsize="29,0" path="m8250,238r29,e" filled="f" strokeweight=".58pt">
              <v:path arrowok="t"/>
            </v:shape>
            <v:shape id="_x0000_s1789" style="position:absolute;left:8307;top:238;width:29;height:0" coordorigin="8307,238" coordsize="29,0" path="m8307,238r29,e" filled="f" strokeweight=".58pt">
              <v:path arrowok="t"/>
            </v:shape>
            <v:shape id="_x0000_s1788" style="position:absolute;left:8365;top:238;width:29;height:0" coordorigin="8365,238" coordsize="29,0" path="m8365,238r29,e" filled="f" strokeweight=".58pt">
              <v:path arrowok="t"/>
            </v:shape>
            <v:shape id="_x0000_s1787" style="position:absolute;left:8423;top:238;width:29;height:0" coordorigin="8423,238" coordsize="29,0" path="m8423,238r28,e" filled="f" strokeweight=".58pt">
              <v:path arrowok="t"/>
            </v:shape>
            <v:shape id="_x0000_s1786" style="position:absolute;left:8480;top:238;width:29;height:0" coordorigin="8480,238" coordsize="29,0" path="m8480,238r29,e" filled="f" strokeweight=".58pt">
              <v:path arrowok="t"/>
            </v:shape>
            <v:shape id="_x0000_s1785" style="position:absolute;left:8538;top:238;width:29;height:0" coordorigin="8538,238" coordsize="29,0" path="m8538,238r29,e" filled="f" strokeweight=".58pt">
              <v:path arrowok="t"/>
            </v:shape>
            <v:shape id="_x0000_s1784" style="position:absolute;left:8595;top:238;width:29;height:0" coordorigin="8595,238" coordsize="29,0" path="m8595,238r29,e" filled="f" strokeweight=".58pt">
              <v:path arrowok="t"/>
            </v:shape>
            <v:shape id="_x0000_s1783" style="position:absolute;left:8653;top:238;width:29;height:0" coordorigin="8653,238" coordsize="29,0" path="m8653,238r29,e" filled="f" strokeweight=".58pt">
              <v:path arrowok="t"/>
            </v:shape>
            <v:shape id="_x0000_s1782" style="position:absolute;left:8711;top:238;width:29;height:0" coordorigin="8711,238" coordsize="29,0" path="m8711,238r28,e" filled="f" strokeweight=".58pt">
              <v:path arrowok="t"/>
            </v:shape>
            <v:shape id="_x0000_s1781" style="position:absolute;left:8768;top:238;width:29;height:0" coordorigin="8768,238" coordsize="29,0" path="m8768,238r29,e" filled="f" strokeweight=".58pt">
              <v:path arrowok="t"/>
            </v:shape>
            <v:shape id="_x0000_s1780" style="position:absolute;left:8826;top:238;width:29;height:0" coordorigin="8826,238" coordsize="29,0" path="m8826,238r29,e" filled="f" strokeweight=".58pt">
              <v:path arrowok="t"/>
            </v:shape>
            <v:shape id="_x0000_s1779" style="position:absolute;left:8883;top:238;width:29;height:0" coordorigin="8883,238" coordsize="29,0" path="m8883,238r30,e" filled="f" strokeweight=".58pt">
              <v:path arrowok="t"/>
            </v:shape>
            <v:shape id="_x0000_s1778" style="position:absolute;left:8941;top:238;width:29;height:0" coordorigin="8941,238" coordsize="29,0" path="m8941,238r29,e" filled="f" strokeweight=".58pt">
              <v:path arrowok="t"/>
            </v:shape>
            <v:shape id="_x0000_s1777" style="position:absolute;left:8999;top:238;width:29;height:0" coordorigin="8999,238" coordsize="29,0" path="m8999,238r29,e" filled="f" strokeweight=".58pt">
              <v:path arrowok="t"/>
            </v:shape>
            <v:shape id="_x0000_s1776" style="position:absolute;left:9057;top:238;width:29;height:0" coordorigin="9057,238" coordsize="29,0" path="m9057,238r28,e" filled="f" strokeweight=".58pt">
              <v:path arrowok="t"/>
            </v:shape>
            <v:shape id="_x0000_s1775" style="position:absolute;left:9114;top:238;width:29;height:0" coordorigin="9114,238" coordsize="29,0" path="m9114,238r29,e" filled="f" strokeweight=".58pt">
              <v:path arrowok="t"/>
            </v:shape>
            <v:shape id="_x0000_s1774" style="position:absolute;left:9172;top:238;width:29;height:0" coordorigin="9172,238" coordsize="29,0" path="m9172,238r29,e" filled="f" strokeweight=".58pt">
              <v:path arrowok="t"/>
            </v:shape>
            <v:shape id="_x0000_s1773" style="position:absolute;left:9229;top:238;width:29;height:0" coordorigin="9229,238" coordsize="29,0" path="m9229,238r29,e" filled="f" strokeweight=".58pt">
              <v:path arrowok="t"/>
            </v:shape>
            <v:shape id="_x0000_s1772" style="position:absolute;left:9287;top:238;width:29;height:0" coordorigin="9287,238" coordsize="29,0" path="m9287,238r29,e" filled="f" strokeweight=".58pt">
              <v:path arrowok="t"/>
            </v:shape>
            <v:shape id="_x0000_s1771" style="position:absolute;left:9345;top:238;width:29;height:0" coordorigin="9345,238" coordsize="29,0" path="m9345,238r28,e" filled="f" strokeweight=".58pt">
              <v:path arrowok="t"/>
            </v:shape>
            <v:shape id="_x0000_s1770" style="position:absolute;left:9402;top:238;width:29;height:0" coordorigin="9402,238" coordsize="29,0" path="m9402,238r29,e" filled="f" strokeweight=".58pt">
              <v:path arrowok="t"/>
            </v:shape>
            <v:shape id="_x0000_s1769" style="position:absolute;left:9460;top:238;width:29;height:0" coordorigin="9460,238" coordsize="29,0" path="m9460,238r29,e" filled="f" strokeweight=".58pt">
              <v:path arrowok="t"/>
            </v:shape>
            <v:shape id="_x0000_s1768" style="position:absolute;left:9517;top:238;width:29;height:0" coordorigin="9517,238" coordsize="29,0" path="m9517,238r29,e" filled="f" strokeweight=".58pt">
              <v:path arrowok="t"/>
            </v:shape>
            <v:shape id="_x0000_s1767" style="position:absolute;left:9575;top:238;width:29;height:0" coordorigin="9575,238" coordsize="29,0" path="m9575,238r29,e" filled="f" strokeweight=".58pt">
              <v:path arrowok="t"/>
            </v:shape>
            <v:shape id="_x0000_s1766" style="position:absolute;left:9633;top:238;width:29;height:0" coordorigin="9633,238" coordsize="29,0" path="m9633,238r28,e" filled="f" strokeweight=".58pt">
              <v:path arrowok="t"/>
            </v:shape>
            <v:shape id="_x0000_s1765" style="position:absolute;left:9690;top:238;width:29;height:0" coordorigin="9690,238" coordsize="29,0" path="m9690,238r29,e" filled="f" strokeweight=".58pt">
              <v:path arrowok="t"/>
            </v:shape>
            <v:shape id="_x0000_s1764" style="position:absolute;left:9748;top:238;width:29;height:0" coordorigin="9748,238" coordsize="29,0" path="m9748,238r29,e" filled="f" strokeweight=".58pt">
              <v:path arrowok="t"/>
            </v:shape>
            <v:shape id="_x0000_s1763" style="position:absolute;left:9805;top:238;width:29;height:0" coordorigin="9805,238" coordsize="29,0" path="m9805,238r29,e" filled="f" strokeweight=".58pt">
              <v:path arrowok="t"/>
            </v:shape>
            <v:shape id="_x0000_s1762" style="position:absolute;left:9863;top:238;width:29;height:0" coordorigin="9863,238" coordsize="29,0" path="m9863,238r29,e" filled="f" strokeweight=".58pt">
              <v:path arrowok="t"/>
            </v:shape>
            <v:shape id="_x0000_s1761" style="position:absolute;left:9921;top:238;width:29;height:0" coordorigin="9921,238" coordsize="29,0" path="m9921,238r28,e" filled="f" strokeweight=".58pt">
              <v:path arrowok="t"/>
            </v:shape>
            <v:shape id="_x0000_s1760" style="position:absolute;left:9978;top:238;width:29;height:0" coordorigin="9978,238" coordsize="29,0" path="m9978,238r29,e" filled="f" strokeweight=".58pt">
              <v:path arrowok="t"/>
            </v:shape>
            <v:shape id="_x0000_s1759" style="position:absolute;left:10036;top:238;width:29;height:0" coordorigin="10036,238" coordsize="29,0" path="m10036,238r29,e" filled="f" strokeweight=".58pt">
              <v:path arrowok="t"/>
            </v:shape>
            <v:shape id="_x0000_s1758" style="position:absolute;left:10094;top:238;width:29;height:0" coordorigin="10094,238" coordsize="29,0" path="m10094,238r29,e" filled="f" strokeweight=".58pt">
              <v:path arrowok="t"/>
            </v:shape>
            <v:shape id="_x0000_s1757" style="position:absolute;left:10152;top:238;width:29;height:0" coordorigin="10152,238" coordsize="29,0" path="m10152,238r28,e" filled="f" strokeweight=".58pt">
              <v:path arrowok="t"/>
            </v:shape>
            <v:shape id="_x0000_s1756" style="position:absolute;left:10209;top:238;width:29;height:0" coordorigin="10209,238" coordsize="29,0" path="m10209,238r29,e" filled="f" strokeweight=".58pt">
              <v:path arrowok="t"/>
            </v:shape>
            <v:shape id="_x0000_s1755" style="position:absolute;left:10267;top:238;width:29;height:0" coordorigin="10267,238" coordsize="29,0" path="m10267,238r29,e" filled="f" strokeweight=".58pt">
              <v:path arrowok="t"/>
            </v:shape>
            <v:shape id="_x0000_s1754" style="position:absolute;left:10324;top:238;width:29;height:0" coordorigin="10324,238" coordsize="29,0" path="m10324,238r29,e" filled="f" strokeweight=".58pt">
              <v:path arrowok="t"/>
            </v:shape>
            <v:shape id="_x0000_s1753" style="position:absolute;left:10382;top:238;width:29;height:0" coordorigin="10382,238" coordsize="29,0" path="m10382,238r29,e" filled="f" strokeweight=".58pt">
              <v:path arrowok="t"/>
            </v:shape>
            <v:shape id="_x0000_s1752" style="position:absolute;left:10440;top:238;width:29;height:0" coordorigin="10440,238" coordsize="29,0" path="m10440,238r28,e" filled="f" strokeweight=".58pt">
              <v:path arrowok="t"/>
            </v:shape>
            <v:shape id="_x0000_s1751" style="position:absolute;left:10497;top:238;width:29;height:0" coordorigin="10497,238" coordsize="29,0" path="m10497,238r29,e" filled="f" strokeweight=".58pt">
              <v:path arrowok="t"/>
            </v:shape>
            <v:shape id="_x0000_s1750" style="position:absolute;left:10555;top:238;width:29;height:0" coordorigin="10555,238" coordsize="29,0" path="m10555,238r29,e" filled="f" strokeweight=".58pt">
              <v:path arrowok="t"/>
            </v:shape>
            <v:shape id="_x0000_s1749" style="position:absolute;left:10612;top:238;width:29;height:0" coordorigin="10612,238" coordsize="29,0" path="m10612,238r29,e" filled="f" strokeweight=".58pt">
              <v:path arrowok="t"/>
            </v:shape>
            <v:shape id="_x0000_s1748" style="position:absolute;left:10670;top:238;width:29;height:0" coordorigin="10670,238" coordsize="29,0" path="m10670,238r29,e" filled="f" strokeweight=".58pt">
              <v:path arrowok="t"/>
            </v:shape>
            <v:shape id="_x0000_s1747" style="position:absolute;left:10728;top:238;width:29;height:0" coordorigin="10728,238" coordsize="29,0" path="m10728,238r28,e" filled="f" strokeweight=".58pt">
              <v:path arrowok="t"/>
            </v:shape>
            <v:shape id="_x0000_s1746" style="position:absolute;left:10785;top:238;width:29;height:0" coordorigin="10785,238" coordsize="29,0" path="m10785,238r29,e" filled="f" strokeweight=".58pt">
              <v:path arrowok="t"/>
            </v:shape>
            <v:shape id="_x0000_s1745" style="position:absolute;left:10843;top:238;width:29;height:0" coordorigin="10843,238" coordsize="29,0" path="m10843,238r29,e" filled="f" strokeweight=".58pt">
              <v:path arrowok="t"/>
            </v:shape>
            <v:shape id="_x0000_s1744" style="position:absolute;left:10900;top:238;width:29;height:0" coordorigin="10900,238" coordsize="29,0" path="m10900,238r29,e" filled="f" strokeweight=".58pt">
              <v:path arrowok="t"/>
            </v:shape>
            <v:shape id="_x0000_s1743" style="position:absolute;left:10958;top:238;width:29;height:0" coordorigin="10958,238" coordsize="29,0" path="m10958,238r29,e" filled="f" strokeweight=".58pt">
              <v:path arrowok="t"/>
            </v:shape>
            <v:shape id="_x0000_s1742" style="position:absolute;left:11016;top:238;width:29;height:0" coordorigin="11016,238" coordsize="29,0" path="m11016,238r28,e" filled="f" strokeweight=".58pt">
              <v:path arrowok="t"/>
            </v:shape>
            <v:shape id="_x0000_s1741" style="position:absolute;left:11073;top:238;width:29;height:0" coordorigin="11073,238" coordsize="29,0" path="m11073,238r29,e" filled="f" strokeweight=".58pt">
              <v:path arrowok="t"/>
            </v:shape>
            <v:shape id="_x0000_s1740" style="position:absolute;left:11131;top:238;width:29;height:0" coordorigin="11131,238" coordsize="29,0" path="m11131,238r29,e" filled="f" strokeweight=".58pt">
              <v:path arrowok="t"/>
            </v:shape>
            <v:shape id="_x0000_s1739" style="position:absolute;left:11188;top:238;width:29;height:0" coordorigin="11188,238" coordsize="29,0" path="m11188,238r29,e" filled="f" strokeweight=".58pt">
              <v:path arrowok="t"/>
            </v:shape>
            <v:shape id="_x0000_s1738" style="position:absolute;left:11246;top:238;width:5;height:0" coordorigin="11246,238" coordsize="5,0" path="m11246,238r5,e" filled="f" strokeweight=".58pt">
              <v:path arrowok="t"/>
            </v:shape>
            <w10:wrap anchorx="page"/>
          </v:group>
        </w:pict>
      </w:r>
      <w:r>
        <w:pict w14:anchorId="75E6FFFC">
          <v:group id="_x0000_s1600" style="position:absolute;left:0;text-align:left;margin-left:173.05pt;margin-top:24.85pt;width:389.75pt;height:.6pt;z-index:-3909;mso-position-horizontal-relative:page" coordorigin="3461,497" coordsize="7795,12">
            <v:shape id="_x0000_s1736" style="position:absolute;left:3467;top:502;width:29;height:0" coordorigin="3467,502" coordsize="29,0" path="m3467,502r29,e" filled="f" strokeweight=".20464mm">
              <v:path arrowok="t"/>
            </v:shape>
            <v:shape id="_x0000_s1735" style="position:absolute;left:3525;top:502;width:29;height:0" coordorigin="3525,502" coordsize="29,0" path="m3525,502r28,e" filled="f" strokeweight=".20464mm">
              <v:path arrowok="t"/>
            </v:shape>
            <v:shape id="_x0000_s1734" style="position:absolute;left:3582;top:502;width:29;height:0" coordorigin="3582,502" coordsize="29,0" path="m3582,502r29,e" filled="f" strokeweight=".20464mm">
              <v:path arrowok="t"/>
            </v:shape>
            <v:shape id="_x0000_s1733" style="position:absolute;left:3640;top:502;width:29;height:0" coordorigin="3640,502" coordsize="29,0" path="m3640,502r29,e" filled="f" strokeweight=".20464mm">
              <v:path arrowok="t"/>
            </v:shape>
            <v:shape id="_x0000_s1732" style="position:absolute;left:3697;top:502;width:29;height:0" coordorigin="3697,502" coordsize="29,0" path="m3697,502r29,e" filled="f" strokeweight=".20464mm">
              <v:path arrowok="t"/>
            </v:shape>
            <v:shape id="_x0000_s1731" style="position:absolute;left:3755;top:502;width:29;height:0" coordorigin="3755,502" coordsize="29,0" path="m3755,502r29,e" filled="f" strokeweight=".20464mm">
              <v:path arrowok="t"/>
            </v:shape>
            <v:shape id="_x0000_s1730" style="position:absolute;left:3813;top:502;width:29;height:0" coordorigin="3813,502" coordsize="29,0" path="m3813,502r28,e" filled="f" strokeweight=".20464mm">
              <v:path arrowok="t"/>
            </v:shape>
            <v:shape id="_x0000_s1729" style="position:absolute;left:3870;top:502;width:29;height:0" coordorigin="3870,502" coordsize="29,0" path="m3870,502r29,e" filled="f" strokeweight=".20464mm">
              <v:path arrowok="t"/>
            </v:shape>
            <v:shape id="_x0000_s1728" style="position:absolute;left:3928;top:502;width:29;height:0" coordorigin="3928,502" coordsize="29,0" path="m3928,502r29,e" filled="f" strokeweight=".20464mm">
              <v:path arrowok="t"/>
            </v:shape>
            <v:shape id="_x0000_s1727" style="position:absolute;left:3985;top:502;width:29;height:0" coordorigin="3985,502" coordsize="29,0" path="m3985,502r29,e" filled="f" strokeweight=".20464mm">
              <v:path arrowok="t"/>
            </v:shape>
            <v:shape id="_x0000_s1726" style="position:absolute;left:4043;top:502;width:29;height:0" coordorigin="4043,502" coordsize="29,0" path="m4043,502r29,e" filled="f" strokeweight=".20464mm">
              <v:path arrowok="t"/>
            </v:shape>
            <v:shape id="_x0000_s1725" style="position:absolute;left:4101;top:502;width:29;height:0" coordorigin="4101,502" coordsize="29,0" path="m4101,502r28,e" filled="f" strokeweight=".20464mm">
              <v:path arrowok="t"/>
            </v:shape>
            <v:shape id="_x0000_s1724" style="position:absolute;left:4159;top:502;width:29;height:0" coordorigin="4159,502" coordsize="29,0" path="m4159,502r29,e" filled="f" strokeweight=".20464mm">
              <v:path arrowok="t"/>
            </v:shape>
            <v:shape id="_x0000_s1723" style="position:absolute;left:4216;top:502;width:29;height:0" coordorigin="4216,502" coordsize="29,0" path="m4216,502r29,e" filled="f" strokeweight=".20464mm">
              <v:path arrowok="t"/>
            </v:shape>
            <v:shape id="_x0000_s1722" style="position:absolute;left:4274;top:502;width:29;height:0" coordorigin="4274,502" coordsize="29,0" path="m4274,502r29,e" filled="f" strokeweight=".20464mm">
              <v:path arrowok="t"/>
            </v:shape>
            <v:shape id="_x0000_s1721" style="position:absolute;left:4332;top:502;width:29;height:0" coordorigin="4332,502" coordsize="29,0" path="m4332,502r28,e" filled="f" strokeweight=".20464mm">
              <v:path arrowok="t"/>
            </v:shape>
            <v:shape id="_x0000_s1720" style="position:absolute;left:4389;top:502;width:29;height:0" coordorigin="4389,502" coordsize="29,0" path="m4389,502r29,e" filled="f" strokeweight=".20464mm">
              <v:path arrowok="t"/>
            </v:shape>
            <v:shape id="_x0000_s1719" style="position:absolute;left:4447;top:502;width:29;height:0" coordorigin="4447,502" coordsize="29,0" path="m4447,502r29,e" filled="f" strokeweight=".20464mm">
              <v:path arrowok="t"/>
            </v:shape>
            <v:shape id="_x0000_s1718" style="position:absolute;left:4504;top:502;width:29;height:0" coordorigin="4504,502" coordsize="29,0" path="m4504,502r29,e" filled="f" strokeweight=".20464mm">
              <v:path arrowok="t"/>
            </v:shape>
            <v:shape id="_x0000_s1717" style="position:absolute;left:4562;top:502;width:29;height:0" coordorigin="4562,502" coordsize="29,0" path="m4562,502r29,e" filled="f" strokeweight=".20464mm">
              <v:path arrowok="t"/>
            </v:shape>
            <v:shape id="_x0000_s1716" style="position:absolute;left:4620;top:502;width:29;height:0" coordorigin="4620,502" coordsize="29,0" path="m4620,502r28,e" filled="f" strokeweight=".20464mm">
              <v:path arrowok="t"/>
            </v:shape>
            <v:shape id="_x0000_s1715" style="position:absolute;left:4677;top:502;width:29;height:0" coordorigin="4677,502" coordsize="29,0" path="m4677,502r29,e" filled="f" strokeweight=".20464mm">
              <v:path arrowok="t"/>
            </v:shape>
            <v:shape id="_x0000_s1714" style="position:absolute;left:4735;top:502;width:29;height:0" coordorigin="4735,502" coordsize="29,0" path="m4735,502r29,e" filled="f" strokeweight=".20464mm">
              <v:path arrowok="t"/>
            </v:shape>
            <v:shape id="_x0000_s1713" style="position:absolute;left:4792;top:502;width:29;height:0" coordorigin="4792,502" coordsize="29,0" path="m4792,502r29,e" filled="f" strokeweight=".20464mm">
              <v:path arrowok="t"/>
            </v:shape>
            <v:shape id="_x0000_s1712" style="position:absolute;left:4850;top:502;width:29;height:0" coordorigin="4850,502" coordsize="29,0" path="m4850,502r29,e" filled="f" strokeweight=".20464mm">
              <v:path arrowok="t"/>
            </v:shape>
            <v:shape id="_x0000_s1711" style="position:absolute;left:4908;top:502;width:29;height:0" coordorigin="4908,502" coordsize="29,0" path="m4908,502r28,e" filled="f" strokeweight=".20464mm">
              <v:path arrowok="t"/>
            </v:shape>
            <v:shape id="_x0000_s1710" style="position:absolute;left:4965;top:502;width:29;height:0" coordorigin="4965,502" coordsize="29,0" path="m4965,502r29,e" filled="f" strokeweight=".20464mm">
              <v:path arrowok="t"/>
            </v:shape>
            <v:shape id="_x0000_s1709" style="position:absolute;left:5023;top:502;width:29;height:0" coordorigin="5023,502" coordsize="29,0" path="m5023,502r29,e" filled="f" strokeweight=".20464mm">
              <v:path arrowok="t"/>
            </v:shape>
            <v:shape id="_x0000_s1708" style="position:absolute;left:5080;top:502;width:29;height:0" coordorigin="5080,502" coordsize="29,0" path="m5080,502r29,e" filled="f" strokeweight=".20464mm">
              <v:path arrowok="t"/>
            </v:shape>
            <v:shape id="_x0000_s1707" style="position:absolute;left:5138;top:502;width:29;height:0" coordorigin="5138,502" coordsize="29,0" path="m5138,502r29,e" filled="f" strokeweight=".20464mm">
              <v:path arrowok="t"/>
            </v:shape>
            <v:shape id="_x0000_s1706" style="position:absolute;left:5196;top:502;width:29;height:0" coordorigin="5196,502" coordsize="29,0" path="m5196,502r28,e" filled="f" strokeweight=".20464mm">
              <v:path arrowok="t"/>
            </v:shape>
            <v:shape id="_x0000_s1705" style="position:absolute;left:5253;top:502;width:29;height:0" coordorigin="5253,502" coordsize="29,0" path="m5253,502r29,e" filled="f" strokeweight=".20464mm">
              <v:path arrowok="t"/>
            </v:shape>
            <v:shape id="_x0000_s1704" style="position:absolute;left:5311;top:502;width:29;height:0" coordorigin="5311,502" coordsize="29,0" path="m5311,502r29,e" filled="f" strokeweight=".20464mm">
              <v:path arrowok="t"/>
            </v:shape>
            <v:shape id="_x0000_s1703" style="position:absolute;left:5369;top:502;width:29;height:0" coordorigin="5369,502" coordsize="29,0" path="m5369,502r29,e" filled="f" strokeweight=".20464mm">
              <v:path arrowok="t"/>
            </v:shape>
            <v:shape id="_x0000_s1702" style="position:absolute;left:5426;top:502;width:29;height:0" coordorigin="5426,502" coordsize="29,0" path="m5426,502r29,e" filled="f" strokeweight=".20464mm">
              <v:path arrowok="t"/>
            </v:shape>
            <v:shape id="_x0000_s1701" style="position:absolute;left:5484;top:502;width:29;height:0" coordorigin="5484,502" coordsize="29,0" path="m5484,502r29,e" filled="f" strokeweight=".20464mm">
              <v:path arrowok="t"/>
            </v:shape>
            <v:shape id="_x0000_s1700" style="position:absolute;left:5542;top:502;width:29;height:0" coordorigin="5542,502" coordsize="29,0" path="m5542,502r28,e" filled="f" strokeweight=".20464mm">
              <v:path arrowok="t"/>
            </v:shape>
            <v:shape id="_x0000_s1699" style="position:absolute;left:5599;top:502;width:29;height:0" coordorigin="5599,502" coordsize="29,0" path="m5599,502r29,e" filled="f" strokeweight=".20464mm">
              <v:path arrowok="t"/>
            </v:shape>
            <v:shape id="_x0000_s1698" style="position:absolute;left:5657;top:502;width:29;height:0" coordorigin="5657,502" coordsize="29,0" path="m5657,502r29,e" filled="f" strokeweight=".20464mm">
              <v:path arrowok="t"/>
            </v:shape>
            <v:shape id="_x0000_s1697" style="position:absolute;left:5714;top:502;width:29;height:0" coordorigin="5714,502" coordsize="29,0" path="m5714,502r29,e" filled="f" strokeweight=".20464mm">
              <v:path arrowok="t"/>
            </v:shape>
            <v:shape id="_x0000_s1696" style="position:absolute;left:5772;top:502;width:29;height:0" coordorigin="5772,502" coordsize="29,0" path="m5772,502r29,e" filled="f" strokeweight=".20464mm">
              <v:path arrowok="t"/>
            </v:shape>
            <v:shape id="_x0000_s1695" style="position:absolute;left:5830;top:502;width:29;height:0" coordorigin="5830,502" coordsize="29,0" path="m5830,502r28,e" filled="f" strokeweight=".20464mm">
              <v:path arrowok="t"/>
            </v:shape>
            <v:shape id="_x0000_s1694" style="position:absolute;left:5887;top:502;width:29;height:0" coordorigin="5887,502" coordsize="29,0" path="m5887,502r29,e" filled="f" strokeweight=".20464mm">
              <v:path arrowok="t"/>
            </v:shape>
            <v:shape id="_x0000_s1693" style="position:absolute;left:5945;top:502;width:29;height:0" coordorigin="5945,502" coordsize="29,0" path="m5945,502r29,e" filled="f" strokeweight=".20464mm">
              <v:path arrowok="t"/>
            </v:shape>
            <v:shape id="_x0000_s1692" style="position:absolute;left:6002;top:502;width:29;height:0" coordorigin="6002,502" coordsize="29,0" path="m6002,502r29,e" filled="f" strokeweight=".20464mm">
              <v:path arrowok="t"/>
            </v:shape>
            <v:shape id="_x0000_s1691" style="position:absolute;left:6060;top:502;width:29;height:0" coordorigin="6060,502" coordsize="29,0" path="m6060,502r29,e" filled="f" strokeweight=".20464mm">
              <v:path arrowok="t"/>
            </v:shape>
            <v:shape id="_x0000_s1690" style="position:absolute;left:6118;top:502;width:29;height:0" coordorigin="6118,502" coordsize="29,0" path="m6118,502r28,e" filled="f" strokeweight=".20464mm">
              <v:path arrowok="t"/>
            </v:shape>
            <v:shape id="_x0000_s1689" style="position:absolute;left:6175;top:502;width:29;height:0" coordorigin="6175,502" coordsize="29,0" path="m6175,502r29,e" filled="f" strokeweight=".20464mm">
              <v:path arrowok="t"/>
            </v:shape>
            <v:shape id="_x0000_s1688" style="position:absolute;left:6233;top:502;width:29;height:0" coordorigin="6233,502" coordsize="29,0" path="m6233,502r29,e" filled="f" strokeweight=".20464mm">
              <v:path arrowok="t"/>
            </v:shape>
            <v:shape id="_x0000_s1687" style="position:absolute;left:6290;top:502;width:29;height:0" coordorigin="6290,502" coordsize="29,0" path="m6290,502r29,e" filled="f" strokeweight=".20464mm">
              <v:path arrowok="t"/>
            </v:shape>
            <v:shape id="_x0000_s1686" style="position:absolute;left:6348;top:502;width:29;height:0" coordorigin="6348,502" coordsize="29,0" path="m6348,502r29,e" filled="f" strokeweight=".20464mm">
              <v:path arrowok="t"/>
            </v:shape>
            <v:shape id="_x0000_s1685" style="position:absolute;left:6406;top:502;width:29;height:0" coordorigin="6406,502" coordsize="29,0" path="m6406,502r28,e" filled="f" strokeweight=".20464mm">
              <v:path arrowok="t"/>
            </v:shape>
            <v:shape id="_x0000_s1684" style="position:absolute;left:6463;top:502;width:29;height:0" coordorigin="6463,502" coordsize="29,0" path="m6463,502r29,e" filled="f" strokeweight=".20464mm">
              <v:path arrowok="t"/>
            </v:shape>
            <v:shape id="_x0000_s1683" style="position:absolute;left:6521;top:502;width:29;height:0" coordorigin="6521,502" coordsize="29,0" path="m6521,502r29,e" filled="f" strokeweight=".20464mm">
              <v:path arrowok="t"/>
            </v:shape>
            <v:shape id="_x0000_s1682" style="position:absolute;left:6579;top:502;width:29;height:0" coordorigin="6579,502" coordsize="29,0" path="m6579,502r29,e" filled="f" strokeweight=".20464mm">
              <v:path arrowok="t"/>
            </v:shape>
            <v:shape id="_x0000_s1681" style="position:absolute;left:6636;top:502;width:29;height:0" coordorigin="6636,502" coordsize="29,0" path="m6636,502r29,e" filled="f" strokeweight=".20464mm">
              <v:path arrowok="t"/>
            </v:shape>
            <v:shape id="_x0000_s1680" style="position:absolute;left:6694;top:502;width:29;height:0" coordorigin="6694,502" coordsize="29,0" path="m6694,502r29,e" filled="f" strokeweight=".20464mm">
              <v:path arrowok="t"/>
            </v:shape>
            <v:shape id="_x0000_s1679" style="position:absolute;left:6752;top:502;width:29;height:0" coordorigin="6752,502" coordsize="29,0" path="m6752,502r28,e" filled="f" strokeweight=".20464mm">
              <v:path arrowok="t"/>
            </v:shape>
            <v:shape id="_x0000_s1678" style="position:absolute;left:6809;top:502;width:29;height:0" coordorigin="6809,502" coordsize="29,0" path="m6809,502r29,e" filled="f" strokeweight=".20464mm">
              <v:path arrowok="t"/>
            </v:shape>
            <v:shape id="_x0000_s1677" style="position:absolute;left:6867;top:502;width:29;height:0" coordorigin="6867,502" coordsize="29,0" path="m6867,502r29,e" filled="f" strokeweight=".20464mm">
              <v:path arrowok="t"/>
            </v:shape>
            <v:shape id="_x0000_s1676" style="position:absolute;left:6924;top:502;width:29;height:0" coordorigin="6924,502" coordsize="29,0" path="m6924,502r29,e" filled="f" strokeweight=".20464mm">
              <v:path arrowok="t"/>
            </v:shape>
            <v:shape id="_x0000_s1675" style="position:absolute;left:6982;top:502;width:29;height:0" coordorigin="6982,502" coordsize="29,0" path="m6982,502r29,e" filled="f" strokeweight=".20464mm">
              <v:path arrowok="t"/>
            </v:shape>
            <v:shape id="_x0000_s1674" style="position:absolute;left:7040;top:502;width:29;height:0" coordorigin="7040,502" coordsize="29,0" path="m7040,502r28,e" filled="f" strokeweight=".20464mm">
              <v:path arrowok="t"/>
            </v:shape>
            <v:shape id="_x0000_s1673" style="position:absolute;left:7097;top:502;width:29;height:0" coordorigin="7097,502" coordsize="29,0" path="m7097,502r29,e" filled="f" strokeweight=".20464mm">
              <v:path arrowok="t"/>
            </v:shape>
            <v:shape id="_x0000_s1672" style="position:absolute;left:7155;top:502;width:29;height:0" coordorigin="7155,502" coordsize="29,0" path="m7155,502r29,e" filled="f" strokeweight=".20464mm">
              <v:path arrowok="t"/>
            </v:shape>
            <v:shape id="_x0000_s1671" style="position:absolute;left:7212;top:502;width:29;height:0" coordorigin="7212,502" coordsize="29,0" path="m7212,502r29,e" filled="f" strokeweight=".20464mm">
              <v:path arrowok="t"/>
            </v:shape>
            <v:shape id="_x0000_s1670" style="position:absolute;left:7270;top:502;width:29;height:0" coordorigin="7270,502" coordsize="29,0" path="m7270,502r29,e" filled="f" strokeweight=".20464mm">
              <v:path arrowok="t"/>
            </v:shape>
            <v:shape id="_x0000_s1669" style="position:absolute;left:7328;top:502;width:29;height:0" coordorigin="7328,502" coordsize="29,0" path="m7328,502r28,e" filled="f" strokeweight=".20464mm">
              <v:path arrowok="t"/>
            </v:shape>
            <v:shape id="_x0000_s1668" style="position:absolute;left:7385;top:502;width:29;height:0" coordorigin="7385,502" coordsize="29,0" path="m7385,502r29,e" filled="f" strokeweight=".20464mm">
              <v:path arrowok="t"/>
            </v:shape>
            <v:shape id="_x0000_s1667" style="position:absolute;left:7443;top:502;width:29;height:0" coordorigin="7443,502" coordsize="29,0" path="m7443,502r29,e" filled="f" strokeweight=".20464mm">
              <v:path arrowok="t"/>
            </v:shape>
            <v:shape id="_x0000_s1666" style="position:absolute;left:7500;top:502;width:29;height:0" coordorigin="7500,502" coordsize="29,0" path="m7500,502r29,e" filled="f" strokeweight=".20464mm">
              <v:path arrowok="t"/>
            </v:shape>
            <v:shape id="_x0000_s1665" style="position:absolute;left:7558;top:502;width:29;height:0" coordorigin="7558,502" coordsize="29,0" path="m7558,502r29,e" filled="f" strokeweight=".20464mm">
              <v:path arrowok="t"/>
            </v:shape>
            <v:shape id="_x0000_s1664" style="position:absolute;left:7616;top:502;width:29;height:0" coordorigin="7616,502" coordsize="29,0" path="m7616,502r28,e" filled="f" strokeweight=".20464mm">
              <v:path arrowok="t"/>
            </v:shape>
            <v:shape id="_x0000_s1663" style="position:absolute;left:7673;top:502;width:29;height:0" coordorigin="7673,502" coordsize="29,0" path="m7673,502r29,e" filled="f" strokeweight=".20464mm">
              <v:path arrowok="t"/>
            </v:shape>
            <v:shape id="_x0000_s1662" style="position:absolute;left:7731;top:502;width:29;height:0" coordorigin="7731,502" coordsize="29,0" path="m7731,502r29,e" filled="f" strokeweight=".20464mm">
              <v:path arrowok="t"/>
            </v:shape>
            <v:shape id="_x0000_s1661" style="position:absolute;left:7789;top:502;width:29;height:0" coordorigin="7789,502" coordsize="29,0" path="m7789,502r29,e" filled="f" strokeweight=".20464mm">
              <v:path arrowok="t"/>
            </v:shape>
            <v:shape id="_x0000_s1660" style="position:absolute;left:7847;top:502;width:29;height:0" coordorigin="7847,502" coordsize="29,0" path="m7847,502r28,e" filled="f" strokeweight=".20464mm">
              <v:path arrowok="t"/>
            </v:shape>
            <v:shape id="_x0000_s1659" style="position:absolute;left:7904;top:502;width:29;height:0" coordorigin="7904,502" coordsize="29,0" path="m7904,502r29,e" filled="f" strokeweight=".20464mm">
              <v:path arrowok="t"/>
            </v:shape>
            <v:shape id="_x0000_s1658" style="position:absolute;left:7962;top:502;width:29;height:0" coordorigin="7962,502" coordsize="29,0" path="m7962,502r29,e" filled="f" strokeweight=".20464mm">
              <v:path arrowok="t"/>
            </v:shape>
            <v:shape id="_x0000_s1657" style="position:absolute;left:8019;top:502;width:29;height:0" coordorigin="8019,502" coordsize="29,0" path="m8019,502r29,e" filled="f" strokeweight=".20464mm">
              <v:path arrowok="t"/>
            </v:shape>
            <v:shape id="_x0000_s1656" style="position:absolute;left:8077;top:502;width:29;height:0" coordorigin="8077,502" coordsize="29,0" path="m8077,502r29,e" filled="f" strokeweight=".20464mm">
              <v:path arrowok="t"/>
            </v:shape>
            <v:shape id="_x0000_s1655" style="position:absolute;left:8135;top:502;width:29;height:0" coordorigin="8135,502" coordsize="29,0" path="m8135,502r28,e" filled="f" strokeweight=".20464mm">
              <v:path arrowok="t"/>
            </v:shape>
            <v:shape id="_x0000_s1654" style="position:absolute;left:8192;top:502;width:29;height:0" coordorigin="8192,502" coordsize="29,0" path="m8192,502r29,e" filled="f" strokeweight=".20464mm">
              <v:path arrowok="t"/>
            </v:shape>
            <v:shape id="_x0000_s1653" style="position:absolute;left:8250;top:502;width:29;height:0" coordorigin="8250,502" coordsize="29,0" path="m8250,502r29,e" filled="f" strokeweight=".20464mm">
              <v:path arrowok="t"/>
            </v:shape>
            <v:shape id="_x0000_s1652" style="position:absolute;left:8307;top:502;width:29;height:0" coordorigin="8307,502" coordsize="29,0" path="m8307,502r29,e" filled="f" strokeweight=".20464mm">
              <v:path arrowok="t"/>
            </v:shape>
            <v:shape id="_x0000_s1651" style="position:absolute;left:8365;top:502;width:29;height:0" coordorigin="8365,502" coordsize="29,0" path="m8365,502r29,e" filled="f" strokeweight=".20464mm">
              <v:path arrowok="t"/>
            </v:shape>
            <v:shape id="_x0000_s1650" style="position:absolute;left:8423;top:502;width:29;height:0" coordorigin="8423,502" coordsize="29,0" path="m8423,502r28,e" filled="f" strokeweight=".20464mm">
              <v:path arrowok="t"/>
            </v:shape>
            <v:shape id="_x0000_s1649" style="position:absolute;left:8480;top:502;width:29;height:0" coordorigin="8480,502" coordsize="29,0" path="m8480,502r29,e" filled="f" strokeweight=".20464mm">
              <v:path arrowok="t"/>
            </v:shape>
            <v:shape id="_x0000_s1648" style="position:absolute;left:8538;top:502;width:29;height:0" coordorigin="8538,502" coordsize="29,0" path="m8538,502r29,e" filled="f" strokeweight=".20464mm">
              <v:path arrowok="t"/>
            </v:shape>
            <v:shape id="_x0000_s1647" style="position:absolute;left:8595;top:502;width:29;height:0" coordorigin="8595,502" coordsize="29,0" path="m8595,502r29,e" filled="f" strokeweight=".20464mm">
              <v:path arrowok="t"/>
            </v:shape>
            <v:shape id="_x0000_s1646" style="position:absolute;left:8653;top:502;width:29;height:0" coordorigin="8653,502" coordsize="29,0" path="m8653,502r29,e" filled="f" strokeweight=".20464mm">
              <v:path arrowok="t"/>
            </v:shape>
            <v:shape id="_x0000_s1645" style="position:absolute;left:8711;top:502;width:29;height:0" coordorigin="8711,502" coordsize="29,0" path="m8711,502r28,e" filled="f" strokeweight=".20464mm">
              <v:path arrowok="t"/>
            </v:shape>
            <v:shape id="_x0000_s1644" style="position:absolute;left:8768;top:502;width:29;height:0" coordorigin="8768,502" coordsize="29,0" path="m8768,502r29,e" filled="f" strokeweight=".20464mm">
              <v:path arrowok="t"/>
            </v:shape>
            <v:shape id="_x0000_s1643" style="position:absolute;left:8826;top:502;width:29;height:0" coordorigin="8826,502" coordsize="29,0" path="m8826,502r29,e" filled="f" strokeweight=".20464mm">
              <v:path arrowok="t"/>
            </v:shape>
            <v:shape id="_x0000_s1642" style="position:absolute;left:8883;top:502;width:29;height:0" coordorigin="8883,502" coordsize="29,0" path="m8883,502r30,e" filled="f" strokeweight=".20464mm">
              <v:path arrowok="t"/>
            </v:shape>
            <v:shape id="_x0000_s1641" style="position:absolute;left:8941;top:502;width:29;height:0" coordorigin="8941,502" coordsize="29,0" path="m8941,502r29,e" filled="f" strokeweight=".20464mm">
              <v:path arrowok="t"/>
            </v:shape>
            <v:shape id="_x0000_s1640" style="position:absolute;left:8999;top:502;width:29;height:0" coordorigin="8999,502" coordsize="29,0" path="m8999,502r29,e" filled="f" strokeweight=".20464mm">
              <v:path arrowok="t"/>
            </v:shape>
            <v:shape id="_x0000_s1639" style="position:absolute;left:9057;top:502;width:29;height:0" coordorigin="9057,502" coordsize="29,0" path="m9057,502r28,e" filled="f" strokeweight=".20464mm">
              <v:path arrowok="t"/>
            </v:shape>
            <v:shape id="_x0000_s1638" style="position:absolute;left:9114;top:502;width:29;height:0" coordorigin="9114,502" coordsize="29,0" path="m9114,502r29,e" filled="f" strokeweight=".20464mm">
              <v:path arrowok="t"/>
            </v:shape>
            <v:shape id="_x0000_s1637" style="position:absolute;left:9172;top:502;width:29;height:0" coordorigin="9172,502" coordsize="29,0" path="m9172,502r29,e" filled="f" strokeweight=".20464mm">
              <v:path arrowok="t"/>
            </v:shape>
            <v:shape id="_x0000_s1636" style="position:absolute;left:9229;top:502;width:29;height:0" coordorigin="9229,502" coordsize="29,0" path="m9229,502r29,e" filled="f" strokeweight=".20464mm">
              <v:path arrowok="t"/>
            </v:shape>
            <v:shape id="_x0000_s1635" style="position:absolute;left:9287;top:502;width:29;height:0" coordorigin="9287,502" coordsize="29,0" path="m9287,502r29,e" filled="f" strokeweight=".20464mm">
              <v:path arrowok="t"/>
            </v:shape>
            <v:shape id="_x0000_s1634" style="position:absolute;left:9345;top:502;width:29;height:0" coordorigin="9345,502" coordsize="29,0" path="m9345,502r28,e" filled="f" strokeweight=".20464mm">
              <v:path arrowok="t"/>
            </v:shape>
            <v:shape id="_x0000_s1633" style="position:absolute;left:9402;top:502;width:29;height:0" coordorigin="9402,502" coordsize="29,0" path="m9402,502r29,e" filled="f" strokeweight=".20464mm">
              <v:path arrowok="t"/>
            </v:shape>
            <v:shape id="_x0000_s1632" style="position:absolute;left:9460;top:502;width:29;height:0" coordorigin="9460,502" coordsize="29,0" path="m9460,502r29,e" filled="f" strokeweight=".20464mm">
              <v:path arrowok="t"/>
            </v:shape>
            <v:shape id="_x0000_s1631" style="position:absolute;left:9517;top:502;width:29;height:0" coordorigin="9517,502" coordsize="29,0" path="m9517,502r29,e" filled="f" strokeweight=".20464mm">
              <v:path arrowok="t"/>
            </v:shape>
            <v:shape id="_x0000_s1630" style="position:absolute;left:9575;top:502;width:29;height:0" coordorigin="9575,502" coordsize="29,0" path="m9575,502r29,e" filled="f" strokeweight=".20464mm">
              <v:path arrowok="t"/>
            </v:shape>
            <v:shape id="_x0000_s1629" style="position:absolute;left:9633;top:502;width:29;height:0" coordorigin="9633,502" coordsize="29,0" path="m9633,502r28,e" filled="f" strokeweight=".20464mm">
              <v:path arrowok="t"/>
            </v:shape>
            <v:shape id="_x0000_s1628" style="position:absolute;left:9690;top:502;width:29;height:0" coordorigin="9690,502" coordsize="29,0" path="m9690,502r29,e" filled="f" strokeweight=".20464mm">
              <v:path arrowok="t"/>
            </v:shape>
            <v:shape id="_x0000_s1627" style="position:absolute;left:9748;top:502;width:29;height:0" coordorigin="9748,502" coordsize="29,0" path="m9748,502r29,e" filled="f" strokeweight=".20464mm">
              <v:path arrowok="t"/>
            </v:shape>
            <v:shape id="_x0000_s1626" style="position:absolute;left:9805;top:502;width:29;height:0" coordorigin="9805,502" coordsize="29,0" path="m9805,502r29,e" filled="f" strokeweight=".20464mm">
              <v:path arrowok="t"/>
            </v:shape>
            <v:shape id="_x0000_s1625" style="position:absolute;left:9863;top:502;width:29;height:0" coordorigin="9863,502" coordsize="29,0" path="m9863,502r29,e" filled="f" strokeweight=".20464mm">
              <v:path arrowok="t"/>
            </v:shape>
            <v:shape id="_x0000_s1624" style="position:absolute;left:9921;top:502;width:29;height:0" coordorigin="9921,502" coordsize="29,0" path="m9921,502r28,e" filled="f" strokeweight=".20464mm">
              <v:path arrowok="t"/>
            </v:shape>
            <v:shape id="_x0000_s1623" style="position:absolute;left:9978;top:502;width:29;height:0" coordorigin="9978,502" coordsize="29,0" path="m9978,502r29,e" filled="f" strokeweight=".20464mm">
              <v:path arrowok="t"/>
            </v:shape>
            <v:shape id="_x0000_s1622" style="position:absolute;left:10036;top:502;width:29;height:0" coordorigin="10036,502" coordsize="29,0" path="m10036,502r29,e" filled="f" strokeweight=".20464mm">
              <v:path arrowok="t"/>
            </v:shape>
            <v:shape id="_x0000_s1621" style="position:absolute;left:10094;top:502;width:29;height:0" coordorigin="10094,502" coordsize="29,0" path="m10094,502r29,e" filled="f" strokeweight=".20464mm">
              <v:path arrowok="t"/>
            </v:shape>
            <v:shape id="_x0000_s1620" style="position:absolute;left:10152;top:502;width:29;height:0" coordorigin="10152,502" coordsize="29,0" path="m10152,502r28,e" filled="f" strokeweight=".20464mm">
              <v:path arrowok="t"/>
            </v:shape>
            <v:shape id="_x0000_s1619" style="position:absolute;left:10209;top:502;width:29;height:0" coordorigin="10209,502" coordsize="29,0" path="m10209,502r29,e" filled="f" strokeweight=".20464mm">
              <v:path arrowok="t"/>
            </v:shape>
            <v:shape id="_x0000_s1618" style="position:absolute;left:10267;top:502;width:29;height:0" coordorigin="10267,502" coordsize="29,0" path="m10267,502r29,e" filled="f" strokeweight=".20464mm">
              <v:path arrowok="t"/>
            </v:shape>
            <v:shape id="_x0000_s1617" style="position:absolute;left:10324;top:502;width:29;height:0" coordorigin="10324,502" coordsize="29,0" path="m10324,502r29,e" filled="f" strokeweight=".20464mm">
              <v:path arrowok="t"/>
            </v:shape>
            <v:shape id="_x0000_s1616" style="position:absolute;left:10382;top:502;width:29;height:0" coordorigin="10382,502" coordsize="29,0" path="m10382,502r29,e" filled="f" strokeweight=".20464mm">
              <v:path arrowok="t"/>
            </v:shape>
            <v:shape id="_x0000_s1615" style="position:absolute;left:10440;top:502;width:29;height:0" coordorigin="10440,502" coordsize="29,0" path="m10440,502r28,e" filled="f" strokeweight=".20464mm">
              <v:path arrowok="t"/>
            </v:shape>
            <v:shape id="_x0000_s1614" style="position:absolute;left:10497;top:502;width:29;height:0" coordorigin="10497,502" coordsize="29,0" path="m10497,502r29,e" filled="f" strokeweight=".20464mm">
              <v:path arrowok="t"/>
            </v:shape>
            <v:shape id="_x0000_s1613" style="position:absolute;left:10555;top:502;width:29;height:0" coordorigin="10555,502" coordsize="29,0" path="m10555,502r29,e" filled="f" strokeweight=".20464mm">
              <v:path arrowok="t"/>
            </v:shape>
            <v:shape id="_x0000_s1612" style="position:absolute;left:10612;top:502;width:29;height:0" coordorigin="10612,502" coordsize="29,0" path="m10612,502r29,e" filled="f" strokeweight=".20464mm">
              <v:path arrowok="t"/>
            </v:shape>
            <v:shape id="_x0000_s1611" style="position:absolute;left:10670;top:502;width:29;height:0" coordorigin="10670,502" coordsize="29,0" path="m10670,502r29,e" filled="f" strokeweight=".20464mm">
              <v:path arrowok="t"/>
            </v:shape>
            <v:shape id="_x0000_s1610" style="position:absolute;left:10728;top:502;width:29;height:0" coordorigin="10728,502" coordsize="29,0" path="m10728,502r28,e" filled="f" strokeweight=".20464mm">
              <v:path arrowok="t"/>
            </v:shape>
            <v:shape id="_x0000_s1609" style="position:absolute;left:10785;top:502;width:29;height:0" coordorigin="10785,502" coordsize="29,0" path="m10785,502r29,e" filled="f" strokeweight=".20464mm">
              <v:path arrowok="t"/>
            </v:shape>
            <v:shape id="_x0000_s1608" style="position:absolute;left:10843;top:502;width:29;height:0" coordorigin="10843,502" coordsize="29,0" path="m10843,502r29,e" filled="f" strokeweight=".20464mm">
              <v:path arrowok="t"/>
            </v:shape>
            <v:shape id="_x0000_s1607" style="position:absolute;left:10900;top:502;width:29;height:0" coordorigin="10900,502" coordsize="29,0" path="m10900,502r29,e" filled="f" strokeweight=".20464mm">
              <v:path arrowok="t"/>
            </v:shape>
            <v:shape id="_x0000_s1606" style="position:absolute;left:10958;top:502;width:29;height:0" coordorigin="10958,502" coordsize="29,0" path="m10958,502r29,e" filled="f" strokeweight=".20464mm">
              <v:path arrowok="t"/>
            </v:shape>
            <v:shape id="_x0000_s1605" style="position:absolute;left:11016;top:502;width:29;height:0" coordorigin="11016,502" coordsize="29,0" path="m11016,502r28,e" filled="f" strokeweight=".20464mm">
              <v:path arrowok="t"/>
            </v:shape>
            <v:shape id="_x0000_s1604" style="position:absolute;left:11073;top:502;width:29;height:0" coordorigin="11073,502" coordsize="29,0" path="m11073,502r29,e" filled="f" strokeweight=".20464mm">
              <v:path arrowok="t"/>
            </v:shape>
            <v:shape id="_x0000_s1603" style="position:absolute;left:11131;top:502;width:29;height:0" coordorigin="11131,502" coordsize="29,0" path="m11131,502r29,e" filled="f" strokeweight=".20464mm">
              <v:path arrowok="t"/>
            </v:shape>
            <v:shape id="_x0000_s1602" style="position:absolute;left:11188;top:502;width:29;height:0" coordorigin="11188,502" coordsize="29,0" path="m11188,502r29,e" filled="f" strokeweight=".20464mm">
              <v:path arrowok="t"/>
            </v:shape>
            <v:shape id="_x0000_s1601" style="position:absolute;left:11246;top:502;width:5;height:0" coordorigin="11246,502" coordsize="5,0" path="m11246,502r5,e" filled="f" strokeweight=".20464mm">
              <v:path arrowok="t"/>
            </v:shape>
            <w10:wrap anchorx="page"/>
          </v:group>
        </w:pict>
      </w:r>
      <w:r>
        <w:pict w14:anchorId="39F764CD">
          <v:group id="_x0000_s1463" style="position:absolute;left:0;text-align:left;margin-left:173.05pt;margin-top:38.25pt;width:389.75pt;height:.6pt;z-index:-3908;mso-position-horizontal-relative:page" coordorigin="3461,765" coordsize="7795,12">
            <v:shape id="_x0000_s1599" style="position:absolute;left:3467;top:771;width:29;height:0" coordorigin="3467,771" coordsize="29,0" path="m3467,771r29,e" filled="f" strokeweight=".20464mm">
              <v:path arrowok="t"/>
            </v:shape>
            <v:shape id="_x0000_s1598" style="position:absolute;left:3525;top:771;width:29;height:0" coordorigin="3525,771" coordsize="29,0" path="m3525,771r28,e" filled="f" strokeweight=".20464mm">
              <v:path arrowok="t"/>
            </v:shape>
            <v:shape id="_x0000_s1597" style="position:absolute;left:3582;top:771;width:29;height:0" coordorigin="3582,771" coordsize="29,0" path="m3582,771r29,e" filled="f" strokeweight=".20464mm">
              <v:path arrowok="t"/>
            </v:shape>
            <v:shape id="_x0000_s1596" style="position:absolute;left:3640;top:771;width:29;height:0" coordorigin="3640,771" coordsize="29,0" path="m3640,771r29,e" filled="f" strokeweight=".20464mm">
              <v:path arrowok="t"/>
            </v:shape>
            <v:shape id="_x0000_s1595" style="position:absolute;left:3697;top:771;width:29;height:0" coordorigin="3697,771" coordsize="29,0" path="m3697,771r29,e" filled="f" strokeweight=".20464mm">
              <v:path arrowok="t"/>
            </v:shape>
            <v:shape id="_x0000_s1594" style="position:absolute;left:3755;top:771;width:29;height:0" coordorigin="3755,771" coordsize="29,0" path="m3755,771r29,e" filled="f" strokeweight=".20464mm">
              <v:path arrowok="t"/>
            </v:shape>
            <v:shape id="_x0000_s1593" style="position:absolute;left:3813;top:771;width:29;height:0" coordorigin="3813,771" coordsize="29,0" path="m3813,771r28,e" filled="f" strokeweight=".20464mm">
              <v:path arrowok="t"/>
            </v:shape>
            <v:shape id="_x0000_s1592" style="position:absolute;left:3870;top:771;width:29;height:0" coordorigin="3870,771" coordsize="29,0" path="m3870,771r29,e" filled="f" strokeweight=".20464mm">
              <v:path arrowok="t"/>
            </v:shape>
            <v:shape id="_x0000_s1591" style="position:absolute;left:3928;top:771;width:29;height:0" coordorigin="3928,771" coordsize="29,0" path="m3928,771r29,e" filled="f" strokeweight=".20464mm">
              <v:path arrowok="t"/>
            </v:shape>
            <v:shape id="_x0000_s1590" style="position:absolute;left:3985;top:771;width:29;height:0" coordorigin="3985,771" coordsize="29,0" path="m3985,771r29,e" filled="f" strokeweight=".20464mm">
              <v:path arrowok="t"/>
            </v:shape>
            <v:shape id="_x0000_s1589" style="position:absolute;left:4043;top:771;width:29;height:0" coordorigin="4043,771" coordsize="29,0" path="m4043,771r29,e" filled="f" strokeweight=".20464mm">
              <v:path arrowok="t"/>
            </v:shape>
            <v:shape id="_x0000_s1588" style="position:absolute;left:4101;top:771;width:29;height:0" coordorigin="4101,771" coordsize="29,0" path="m4101,771r28,e" filled="f" strokeweight=".20464mm">
              <v:path arrowok="t"/>
            </v:shape>
            <v:shape id="_x0000_s1587" style="position:absolute;left:4159;top:771;width:29;height:0" coordorigin="4159,771" coordsize="29,0" path="m4159,771r29,e" filled="f" strokeweight=".20464mm">
              <v:path arrowok="t"/>
            </v:shape>
            <v:shape id="_x0000_s1586" style="position:absolute;left:4216;top:771;width:29;height:0" coordorigin="4216,771" coordsize="29,0" path="m4216,771r29,e" filled="f" strokeweight=".20464mm">
              <v:path arrowok="t"/>
            </v:shape>
            <v:shape id="_x0000_s1585" style="position:absolute;left:4274;top:771;width:29;height:0" coordorigin="4274,771" coordsize="29,0" path="m4274,771r29,e" filled="f" strokeweight=".20464mm">
              <v:path arrowok="t"/>
            </v:shape>
            <v:shape id="_x0000_s1584" style="position:absolute;left:4332;top:771;width:29;height:0" coordorigin="4332,771" coordsize="29,0" path="m4332,771r28,e" filled="f" strokeweight=".20464mm">
              <v:path arrowok="t"/>
            </v:shape>
            <v:shape id="_x0000_s1583" style="position:absolute;left:4389;top:771;width:29;height:0" coordorigin="4389,771" coordsize="29,0" path="m4389,771r29,e" filled="f" strokeweight=".20464mm">
              <v:path arrowok="t"/>
            </v:shape>
            <v:shape id="_x0000_s1582" style="position:absolute;left:4447;top:771;width:29;height:0" coordorigin="4447,771" coordsize="29,0" path="m4447,771r29,e" filled="f" strokeweight=".20464mm">
              <v:path arrowok="t"/>
            </v:shape>
            <v:shape id="_x0000_s1581" style="position:absolute;left:4504;top:771;width:29;height:0" coordorigin="4504,771" coordsize="29,0" path="m4504,771r29,e" filled="f" strokeweight=".20464mm">
              <v:path arrowok="t"/>
            </v:shape>
            <v:shape id="_x0000_s1580" style="position:absolute;left:4562;top:771;width:29;height:0" coordorigin="4562,771" coordsize="29,0" path="m4562,771r29,e" filled="f" strokeweight=".20464mm">
              <v:path arrowok="t"/>
            </v:shape>
            <v:shape id="_x0000_s1579" style="position:absolute;left:4620;top:771;width:29;height:0" coordorigin="4620,771" coordsize="29,0" path="m4620,771r28,e" filled="f" strokeweight=".20464mm">
              <v:path arrowok="t"/>
            </v:shape>
            <v:shape id="_x0000_s1578" style="position:absolute;left:4677;top:771;width:29;height:0" coordorigin="4677,771" coordsize="29,0" path="m4677,771r29,e" filled="f" strokeweight=".20464mm">
              <v:path arrowok="t"/>
            </v:shape>
            <v:shape id="_x0000_s1577" style="position:absolute;left:4735;top:771;width:29;height:0" coordorigin="4735,771" coordsize="29,0" path="m4735,771r29,e" filled="f" strokeweight=".20464mm">
              <v:path arrowok="t"/>
            </v:shape>
            <v:shape id="_x0000_s1576" style="position:absolute;left:4792;top:771;width:29;height:0" coordorigin="4792,771" coordsize="29,0" path="m4792,771r29,e" filled="f" strokeweight=".20464mm">
              <v:path arrowok="t"/>
            </v:shape>
            <v:shape id="_x0000_s1575" style="position:absolute;left:4850;top:771;width:29;height:0" coordorigin="4850,771" coordsize="29,0" path="m4850,771r29,e" filled="f" strokeweight=".20464mm">
              <v:path arrowok="t"/>
            </v:shape>
            <v:shape id="_x0000_s1574" style="position:absolute;left:4908;top:771;width:29;height:0" coordorigin="4908,771" coordsize="29,0" path="m4908,771r28,e" filled="f" strokeweight=".20464mm">
              <v:path arrowok="t"/>
            </v:shape>
            <v:shape id="_x0000_s1573" style="position:absolute;left:4965;top:771;width:29;height:0" coordorigin="4965,771" coordsize="29,0" path="m4965,771r29,e" filled="f" strokeweight=".20464mm">
              <v:path arrowok="t"/>
            </v:shape>
            <v:shape id="_x0000_s1572" style="position:absolute;left:5023;top:771;width:29;height:0" coordorigin="5023,771" coordsize="29,0" path="m5023,771r29,e" filled="f" strokeweight=".20464mm">
              <v:path arrowok="t"/>
            </v:shape>
            <v:shape id="_x0000_s1571" style="position:absolute;left:5080;top:771;width:29;height:0" coordorigin="5080,771" coordsize="29,0" path="m5080,771r29,e" filled="f" strokeweight=".20464mm">
              <v:path arrowok="t"/>
            </v:shape>
            <v:shape id="_x0000_s1570" style="position:absolute;left:5138;top:771;width:29;height:0" coordorigin="5138,771" coordsize="29,0" path="m5138,771r29,e" filled="f" strokeweight=".20464mm">
              <v:path arrowok="t"/>
            </v:shape>
            <v:shape id="_x0000_s1569" style="position:absolute;left:5196;top:771;width:29;height:0" coordorigin="5196,771" coordsize="29,0" path="m5196,771r28,e" filled="f" strokeweight=".20464mm">
              <v:path arrowok="t"/>
            </v:shape>
            <v:shape id="_x0000_s1568" style="position:absolute;left:5253;top:771;width:29;height:0" coordorigin="5253,771" coordsize="29,0" path="m5253,771r29,e" filled="f" strokeweight=".20464mm">
              <v:path arrowok="t"/>
            </v:shape>
            <v:shape id="_x0000_s1567" style="position:absolute;left:5311;top:771;width:29;height:0" coordorigin="5311,771" coordsize="29,0" path="m5311,771r29,e" filled="f" strokeweight=".20464mm">
              <v:path arrowok="t"/>
            </v:shape>
            <v:shape id="_x0000_s1566" style="position:absolute;left:5369;top:771;width:29;height:0" coordorigin="5369,771" coordsize="29,0" path="m5369,771r29,e" filled="f" strokeweight=".20464mm">
              <v:path arrowok="t"/>
            </v:shape>
            <v:shape id="_x0000_s1565" style="position:absolute;left:5426;top:771;width:29;height:0" coordorigin="5426,771" coordsize="29,0" path="m5426,771r29,e" filled="f" strokeweight=".20464mm">
              <v:path arrowok="t"/>
            </v:shape>
            <v:shape id="_x0000_s1564" style="position:absolute;left:5484;top:771;width:29;height:0" coordorigin="5484,771" coordsize="29,0" path="m5484,771r29,e" filled="f" strokeweight=".20464mm">
              <v:path arrowok="t"/>
            </v:shape>
            <v:shape id="_x0000_s1563" style="position:absolute;left:5542;top:771;width:29;height:0" coordorigin="5542,771" coordsize="29,0" path="m5542,771r28,e" filled="f" strokeweight=".20464mm">
              <v:path arrowok="t"/>
            </v:shape>
            <v:shape id="_x0000_s1562" style="position:absolute;left:5599;top:771;width:29;height:0" coordorigin="5599,771" coordsize="29,0" path="m5599,771r29,e" filled="f" strokeweight=".20464mm">
              <v:path arrowok="t"/>
            </v:shape>
            <v:shape id="_x0000_s1561" style="position:absolute;left:5657;top:771;width:29;height:0" coordorigin="5657,771" coordsize="29,0" path="m5657,771r29,e" filled="f" strokeweight=".20464mm">
              <v:path arrowok="t"/>
            </v:shape>
            <v:shape id="_x0000_s1560" style="position:absolute;left:5714;top:771;width:29;height:0" coordorigin="5714,771" coordsize="29,0" path="m5714,771r29,e" filled="f" strokeweight=".20464mm">
              <v:path arrowok="t"/>
            </v:shape>
            <v:shape id="_x0000_s1559" style="position:absolute;left:5772;top:771;width:29;height:0" coordorigin="5772,771" coordsize="29,0" path="m5772,771r29,e" filled="f" strokeweight=".20464mm">
              <v:path arrowok="t"/>
            </v:shape>
            <v:shape id="_x0000_s1558" style="position:absolute;left:5830;top:771;width:29;height:0" coordorigin="5830,771" coordsize="29,0" path="m5830,771r28,e" filled="f" strokeweight=".20464mm">
              <v:path arrowok="t"/>
            </v:shape>
            <v:shape id="_x0000_s1557" style="position:absolute;left:5887;top:771;width:29;height:0" coordorigin="5887,771" coordsize="29,0" path="m5887,771r29,e" filled="f" strokeweight=".20464mm">
              <v:path arrowok="t"/>
            </v:shape>
            <v:shape id="_x0000_s1556" style="position:absolute;left:5945;top:771;width:29;height:0" coordorigin="5945,771" coordsize="29,0" path="m5945,771r29,e" filled="f" strokeweight=".20464mm">
              <v:path arrowok="t"/>
            </v:shape>
            <v:shape id="_x0000_s1555" style="position:absolute;left:6002;top:771;width:29;height:0" coordorigin="6002,771" coordsize="29,0" path="m6002,771r29,e" filled="f" strokeweight=".20464mm">
              <v:path arrowok="t"/>
            </v:shape>
            <v:shape id="_x0000_s1554" style="position:absolute;left:6060;top:771;width:29;height:0" coordorigin="6060,771" coordsize="29,0" path="m6060,771r29,e" filled="f" strokeweight=".20464mm">
              <v:path arrowok="t"/>
            </v:shape>
            <v:shape id="_x0000_s1553" style="position:absolute;left:6118;top:771;width:29;height:0" coordorigin="6118,771" coordsize="29,0" path="m6118,771r28,e" filled="f" strokeweight=".20464mm">
              <v:path arrowok="t"/>
            </v:shape>
            <v:shape id="_x0000_s1552" style="position:absolute;left:6175;top:771;width:29;height:0" coordorigin="6175,771" coordsize="29,0" path="m6175,771r29,e" filled="f" strokeweight=".20464mm">
              <v:path arrowok="t"/>
            </v:shape>
            <v:shape id="_x0000_s1551" style="position:absolute;left:6233;top:771;width:29;height:0" coordorigin="6233,771" coordsize="29,0" path="m6233,771r29,e" filled="f" strokeweight=".20464mm">
              <v:path arrowok="t"/>
            </v:shape>
            <v:shape id="_x0000_s1550" style="position:absolute;left:6290;top:771;width:29;height:0" coordorigin="6290,771" coordsize="29,0" path="m6290,771r29,e" filled="f" strokeweight=".20464mm">
              <v:path arrowok="t"/>
            </v:shape>
            <v:shape id="_x0000_s1549" style="position:absolute;left:6348;top:771;width:29;height:0" coordorigin="6348,771" coordsize="29,0" path="m6348,771r29,e" filled="f" strokeweight=".20464mm">
              <v:path arrowok="t"/>
            </v:shape>
            <v:shape id="_x0000_s1548" style="position:absolute;left:6406;top:771;width:29;height:0" coordorigin="6406,771" coordsize="29,0" path="m6406,771r28,e" filled="f" strokeweight=".20464mm">
              <v:path arrowok="t"/>
            </v:shape>
            <v:shape id="_x0000_s1547" style="position:absolute;left:6463;top:771;width:29;height:0" coordorigin="6463,771" coordsize="29,0" path="m6463,771r29,e" filled="f" strokeweight=".20464mm">
              <v:path arrowok="t"/>
            </v:shape>
            <v:shape id="_x0000_s1546" style="position:absolute;left:6521;top:771;width:29;height:0" coordorigin="6521,771" coordsize="29,0" path="m6521,771r29,e" filled="f" strokeweight=".20464mm">
              <v:path arrowok="t"/>
            </v:shape>
            <v:shape id="_x0000_s1545" style="position:absolute;left:6579;top:771;width:29;height:0" coordorigin="6579,771" coordsize="29,0" path="m6579,771r29,e" filled="f" strokeweight=".20464mm">
              <v:path arrowok="t"/>
            </v:shape>
            <v:shape id="_x0000_s1544" style="position:absolute;left:6636;top:771;width:29;height:0" coordorigin="6636,771" coordsize="29,0" path="m6636,771r29,e" filled="f" strokeweight=".20464mm">
              <v:path arrowok="t"/>
            </v:shape>
            <v:shape id="_x0000_s1543" style="position:absolute;left:6694;top:771;width:29;height:0" coordorigin="6694,771" coordsize="29,0" path="m6694,771r29,e" filled="f" strokeweight=".20464mm">
              <v:path arrowok="t"/>
            </v:shape>
            <v:shape id="_x0000_s1542" style="position:absolute;left:6752;top:771;width:29;height:0" coordorigin="6752,771" coordsize="29,0" path="m6752,771r28,e" filled="f" strokeweight=".20464mm">
              <v:path arrowok="t"/>
            </v:shape>
            <v:shape id="_x0000_s1541" style="position:absolute;left:6809;top:771;width:29;height:0" coordorigin="6809,771" coordsize="29,0" path="m6809,771r29,e" filled="f" strokeweight=".20464mm">
              <v:path arrowok="t"/>
            </v:shape>
            <v:shape id="_x0000_s1540" style="position:absolute;left:6867;top:771;width:29;height:0" coordorigin="6867,771" coordsize="29,0" path="m6867,771r29,e" filled="f" strokeweight=".20464mm">
              <v:path arrowok="t"/>
            </v:shape>
            <v:shape id="_x0000_s1539" style="position:absolute;left:6924;top:771;width:29;height:0" coordorigin="6924,771" coordsize="29,0" path="m6924,771r29,e" filled="f" strokeweight=".20464mm">
              <v:path arrowok="t"/>
            </v:shape>
            <v:shape id="_x0000_s1538" style="position:absolute;left:6982;top:771;width:29;height:0" coordorigin="6982,771" coordsize="29,0" path="m6982,771r29,e" filled="f" strokeweight=".20464mm">
              <v:path arrowok="t"/>
            </v:shape>
            <v:shape id="_x0000_s1537" style="position:absolute;left:7040;top:771;width:29;height:0" coordorigin="7040,771" coordsize="29,0" path="m7040,771r28,e" filled="f" strokeweight=".20464mm">
              <v:path arrowok="t"/>
            </v:shape>
            <v:shape id="_x0000_s1536" style="position:absolute;left:7097;top:771;width:29;height:0" coordorigin="7097,771" coordsize="29,0" path="m7097,771r29,e" filled="f" strokeweight=".20464mm">
              <v:path arrowok="t"/>
            </v:shape>
            <v:shape id="_x0000_s1535" style="position:absolute;left:7155;top:771;width:29;height:0" coordorigin="7155,771" coordsize="29,0" path="m7155,771r29,e" filled="f" strokeweight=".20464mm">
              <v:path arrowok="t"/>
            </v:shape>
            <v:shape id="_x0000_s1534" style="position:absolute;left:7212;top:771;width:29;height:0" coordorigin="7212,771" coordsize="29,0" path="m7212,771r29,e" filled="f" strokeweight=".20464mm">
              <v:path arrowok="t"/>
            </v:shape>
            <v:shape id="_x0000_s1533" style="position:absolute;left:7270;top:771;width:29;height:0" coordorigin="7270,771" coordsize="29,0" path="m7270,771r29,e" filled="f" strokeweight=".20464mm">
              <v:path arrowok="t"/>
            </v:shape>
            <v:shape id="_x0000_s1532" style="position:absolute;left:7328;top:771;width:29;height:0" coordorigin="7328,771" coordsize="29,0" path="m7328,771r28,e" filled="f" strokeweight=".20464mm">
              <v:path arrowok="t"/>
            </v:shape>
            <v:shape id="_x0000_s1531" style="position:absolute;left:7385;top:771;width:29;height:0" coordorigin="7385,771" coordsize="29,0" path="m7385,771r29,e" filled="f" strokeweight=".20464mm">
              <v:path arrowok="t"/>
            </v:shape>
            <v:shape id="_x0000_s1530" style="position:absolute;left:7443;top:771;width:29;height:0" coordorigin="7443,771" coordsize="29,0" path="m7443,771r29,e" filled="f" strokeweight=".20464mm">
              <v:path arrowok="t"/>
            </v:shape>
            <v:shape id="_x0000_s1529" style="position:absolute;left:7500;top:771;width:29;height:0" coordorigin="7500,771" coordsize="29,0" path="m7500,771r29,e" filled="f" strokeweight=".20464mm">
              <v:path arrowok="t"/>
            </v:shape>
            <v:shape id="_x0000_s1528" style="position:absolute;left:7558;top:771;width:29;height:0" coordorigin="7558,771" coordsize="29,0" path="m7558,771r29,e" filled="f" strokeweight=".20464mm">
              <v:path arrowok="t"/>
            </v:shape>
            <v:shape id="_x0000_s1527" style="position:absolute;left:7616;top:771;width:29;height:0" coordorigin="7616,771" coordsize="29,0" path="m7616,771r28,e" filled="f" strokeweight=".20464mm">
              <v:path arrowok="t"/>
            </v:shape>
            <v:shape id="_x0000_s1526" style="position:absolute;left:7673;top:771;width:29;height:0" coordorigin="7673,771" coordsize="29,0" path="m7673,771r29,e" filled="f" strokeweight=".20464mm">
              <v:path arrowok="t"/>
            </v:shape>
            <v:shape id="_x0000_s1525" style="position:absolute;left:7731;top:771;width:29;height:0" coordorigin="7731,771" coordsize="29,0" path="m7731,771r29,e" filled="f" strokeweight=".20464mm">
              <v:path arrowok="t"/>
            </v:shape>
            <v:shape id="_x0000_s1524" style="position:absolute;left:7789;top:771;width:29;height:0" coordorigin="7789,771" coordsize="29,0" path="m7789,771r29,e" filled="f" strokeweight=".20464mm">
              <v:path arrowok="t"/>
            </v:shape>
            <v:shape id="_x0000_s1523" style="position:absolute;left:7847;top:771;width:29;height:0" coordorigin="7847,771" coordsize="29,0" path="m7847,771r28,e" filled="f" strokeweight=".20464mm">
              <v:path arrowok="t"/>
            </v:shape>
            <v:shape id="_x0000_s1522" style="position:absolute;left:7904;top:771;width:29;height:0" coordorigin="7904,771" coordsize="29,0" path="m7904,771r29,e" filled="f" strokeweight=".20464mm">
              <v:path arrowok="t"/>
            </v:shape>
            <v:shape id="_x0000_s1521" style="position:absolute;left:7962;top:771;width:29;height:0" coordorigin="7962,771" coordsize="29,0" path="m7962,771r29,e" filled="f" strokeweight=".20464mm">
              <v:path arrowok="t"/>
            </v:shape>
            <v:shape id="_x0000_s1520" style="position:absolute;left:8019;top:771;width:29;height:0" coordorigin="8019,771" coordsize="29,0" path="m8019,771r29,e" filled="f" strokeweight=".20464mm">
              <v:path arrowok="t"/>
            </v:shape>
            <v:shape id="_x0000_s1519" style="position:absolute;left:8077;top:771;width:29;height:0" coordorigin="8077,771" coordsize="29,0" path="m8077,771r29,e" filled="f" strokeweight=".20464mm">
              <v:path arrowok="t"/>
            </v:shape>
            <v:shape id="_x0000_s1518" style="position:absolute;left:8135;top:771;width:29;height:0" coordorigin="8135,771" coordsize="29,0" path="m8135,771r28,e" filled="f" strokeweight=".20464mm">
              <v:path arrowok="t"/>
            </v:shape>
            <v:shape id="_x0000_s1517" style="position:absolute;left:8192;top:771;width:29;height:0" coordorigin="8192,771" coordsize="29,0" path="m8192,771r29,e" filled="f" strokeweight=".20464mm">
              <v:path arrowok="t"/>
            </v:shape>
            <v:shape id="_x0000_s1516" style="position:absolute;left:8250;top:771;width:29;height:0" coordorigin="8250,771" coordsize="29,0" path="m8250,771r29,e" filled="f" strokeweight=".20464mm">
              <v:path arrowok="t"/>
            </v:shape>
            <v:shape id="_x0000_s1515" style="position:absolute;left:8307;top:771;width:29;height:0" coordorigin="8307,771" coordsize="29,0" path="m8307,771r29,e" filled="f" strokeweight=".20464mm">
              <v:path arrowok="t"/>
            </v:shape>
            <v:shape id="_x0000_s1514" style="position:absolute;left:8365;top:771;width:29;height:0" coordorigin="8365,771" coordsize="29,0" path="m8365,771r29,e" filled="f" strokeweight=".20464mm">
              <v:path arrowok="t"/>
            </v:shape>
            <v:shape id="_x0000_s1513" style="position:absolute;left:8423;top:771;width:29;height:0" coordorigin="8423,771" coordsize="29,0" path="m8423,771r28,e" filled="f" strokeweight=".20464mm">
              <v:path arrowok="t"/>
            </v:shape>
            <v:shape id="_x0000_s1512" style="position:absolute;left:8480;top:771;width:29;height:0" coordorigin="8480,771" coordsize="29,0" path="m8480,771r29,e" filled="f" strokeweight=".20464mm">
              <v:path arrowok="t"/>
            </v:shape>
            <v:shape id="_x0000_s1511" style="position:absolute;left:8538;top:771;width:29;height:0" coordorigin="8538,771" coordsize="29,0" path="m8538,771r29,e" filled="f" strokeweight=".20464mm">
              <v:path arrowok="t"/>
            </v:shape>
            <v:shape id="_x0000_s1510" style="position:absolute;left:8595;top:771;width:29;height:0" coordorigin="8595,771" coordsize="29,0" path="m8595,771r29,e" filled="f" strokeweight=".20464mm">
              <v:path arrowok="t"/>
            </v:shape>
            <v:shape id="_x0000_s1509" style="position:absolute;left:8653;top:771;width:29;height:0" coordorigin="8653,771" coordsize="29,0" path="m8653,771r29,e" filled="f" strokeweight=".20464mm">
              <v:path arrowok="t"/>
            </v:shape>
            <v:shape id="_x0000_s1508" style="position:absolute;left:8711;top:771;width:29;height:0" coordorigin="8711,771" coordsize="29,0" path="m8711,771r28,e" filled="f" strokeweight=".20464mm">
              <v:path arrowok="t"/>
            </v:shape>
            <v:shape id="_x0000_s1507" style="position:absolute;left:8768;top:771;width:29;height:0" coordorigin="8768,771" coordsize="29,0" path="m8768,771r29,e" filled="f" strokeweight=".20464mm">
              <v:path arrowok="t"/>
            </v:shape>
            <v:shape id="_x0000_s1506" style="position:absolute;left:8826;top:771;width:29;height:0" coordorigin="8826,771" coordsize="29,0" path="m8826,771r29,e" filled="f" strokeweight=".20464mm">
              <v:path arrowok="t"/>
            </v:shape>
            <v:shape id="_x0000_s1505" style="position:absolute;left:8883;top:771;width:29;height:0" coordorigin="8883,771" coordsize="29,0" path="m8883,771r30,e" filled="f" strokeweight=".20464mm">
              <v:path arrowok="t"/>
            </v:shape>
            <v:shape id="_x0000_s1504" style="position:absolute;left:8941;top:771;width:29;height:0" coordorigin="8941,771" coordsize="29,0" path="m8941,771r29,e" filled="f" strokeweight=".20464mm">
              <v:path arrowok="t"/>
            </v:shape>
            <v:shape id="_x0000_s1503" style="position:absolute;left:8999;top:771;width:29;height:0" coordorigin="8999,771" coordsize="29,0" path="m8999,771r29,e" filled="f" strokeweight=".20464mm">
              <v:path arrowok="t"/>
            </v:shape>
            <v:shape id="_x0000_s1502" style="position:absolute;left:9057;top:771;width:29;height:0" coordorigin="9057,771" coordsize="29,0" path="m9057,771r28,e" filled="f" strokeweight=".20464mm">
              <v:path arrowok="t"/>
            </v:shape>
            <v:shape id="_x0000_s1501" style="position:absolute;left:9114;top:771;width:29;height:0" coordorigin="9114,771" coordsize="29,0" path="m9114,771r29,e" filled="f" strokeweight=".20464mm">
              <v:path arrowok="t"/>
            </v:shape>
            <v:shape id="_x0000_s1500" style="position:absolute;left:9172;top:771;width:29;height:0" coordorigin="9172,771" coordsize="29,0" path="m9172,771r29,e" filled="f" strokeweight=".20464mm">
              <v:path arrowok="t"/>
            </v:shape>
            <v:shape id="_x0000_s1499" style="position:absolute;left:9229;top:771;width:29;height:0" coordorigin="9229,771" coordsize="29,0" path="m9229,771r29,e" filled="f" strokeweight=".20464mm">
              <v:path arrowok="t"/>
            </v:shape>
            <v:shape id="_x0000_s1498" style="position:absolute;left:9287;top:771;width:29;height:0" coordorigin="9287,771" coordsize="29,0" path="m9287,771r29,e" filled="f" strokeweight=".20464mm">
              <v:path arrowok="t"/>
            </v:shape>
            <v:shape id="_x0000_s1497" style="position:absolute;left:9345;top:771;width:29;height:0" coordorigin="9345,771" coordsize="29,0" path="m9345,771r28,e" filled="f" strokeweight=".20464mm">
              <v:path arrowok="t"/>
            </v:shape>
            <v:shape id="_x0000_s1496" style="position:absolute;left:9402;top:771;width:29;height:0" coordorigin="9402,771" coordsize="29,0" path="m9402,771r29,e" filled="f" strokeweight=".20464mm">
              <v:path arrowok="t"/>
            </v:shape>
            <v:shape id="_x0000_s1495" style="position:absolute;left:9460;top:771;width:29;height:0" coordorigin="9460,771" coordsize="29,0" path="m9460,771r29,e" filled="f" strokeweight=".20464mm">
              <v:path arrowok="t"/>
            </v:shape>
            <v:shape id="_x0000_s1494" style="position:absolute;left:9517;top:771;width:29;height:0" coordorigin="9517,771" coordsize="29,0" path="m9517,771r29,e" filled="f" strokeweight=".20464mm">
              <v:path arrowok="t"/>
            </v:shape>
            <v:shape id="_x0000_s1493" style="position:absolute;left:9575;top:771;width:29;height:0" coordorigin="9575,771" coordsize="29,0" path="m9575,771r29,e" filled="f" strokeweight=".20464mm">
              <v:path arrowok="t"/>
            </v:shape>
            <v:shape id="_x0000_s1492" style="position:absolute;left:9633;top:771;width:29;height:0" coordorigin="9633,771" coordsize="29,0" path="m9633,771r28,e" filled="f" strokeweight=".20464mm">
              <v:path arrowok="t"/>
            </v:shape>
            <v:shape id="_x0000_s1491" style="position:absolute;left:9690;top:771;width:29;height:0" coordorigin="9690,771" coordsize="29,0" path="m9690,771r29,e" filled="f" strokeweight=".20464mm">
              <v:path arrowok="t"/>
            </v:shape>
            <v:shape id="_x0000_s1490" style="position:absolute;left:9748;top:771;width:29;height:0" coordorigin="9748,771" coordsize="29,0" path="m9748,771r29,e" filled="f" strokeweight=".20464mm">
              <v:path arrowok="t"/>
            </v:shape>
            <v:shape id="_x0000_s1489" style="position:absolute;left:9805;top:771;width:29;height:0" coordorigin="9805,771" coordsize="29,0" path="m9805,771r29,e" filled="f" strokeweight=".20464mm">
              <v:path arrowok="t"/>
            </v:shape>
            <v:shape id="_x0000_s1488" style="position:absolute;left:9863;top:771;width:29;height:0" coordorigin="9863,771" coordsize="29,0" path="m9863,771r29,e" filled="f" strokeweight=".20464mm">
              <v:path arrowok="t"/>
            </v:shape>
            <v:shape id="_x0000_s1487" style="position:absolute;left:9921;top:771;width:29;height:0" coordorigin="9921,771" coordsize="29,0" path="m9921,771r28,e" filled="f" strokeweight=".20464mm">
              <v:path arrowok="t"/>
            </v:shape>
            <v:shape id="_x0000_s1486" style="position:absolute;left:9978;top:771;width:29;height:0" coordorigin="9978,771" coordsize="29,0" path="m9978,771r29,e" filled="f" strokeweight=".20464mm">
              <v:path arrowok="t"/>
            </v:shape>
            <v:shape id="_x0000_s1485" style="position:absolute;left:10036;top:771;width:29;height:0" coordorigin="10036,771" coordsize="29,0" path="m10036,771r29,e" filled="f" strokeweight=".20464mm">
              <v:path arrowok="t"/>
            </v:shape>
            <v:shape id="_x0000_s1484" style="position:absolute;left:10094;top:771;width:29;height:0" coordorigin="10094,771" coordsize="29,0" path="m10094,771r29,e" filled="f" strokeweight=".20464mm">
              <v:path arrowok="t"/>
            </v:shape>
            <v:shape id="_x0000_s1483" style="position:absolute;left:10152;top:771;width:29;height:0" coordorigin="10152,771" coordsize="29,0" path="m10152,771r28,e" filled="f" strokeweight=".20464mm">
              <v:path arrowok="t"/>
            </v:shape>
            <v:shape id="_x0000_s1482" style="position:absolute;left:10209;top:771;width:29;height:0" coordorigin="10209,771" coordsize="29,0" path="m10209,771r29,e" filled="f" strokeweight=".20464mm">
              <v:path arrowok="t"/>
            </v:shape>
            <v:shape id="_x0000_s1481" style="position:absolute;left:10267;top:771;width:29;height:0" coordorigin="10267,771" coordsize="29,0" path="m10267,771r29,e" filled="f" strokeweight=".20464mm">
              <v:path arrowok="t"/>
            </v:shape>
            <v:shape id="_x0000_s1480" style="position:absolute;left:10324;top:771;width:29;height:0" coordorigin="10324,771" coordsize="29,0" path="m10324,771r29,e" filled="f" strokeweight=".20464mm">
              <v:path arrowok="t"/>
            </v:shape>
            <v:shape id="_x0000_s1479" style="position:absolute;left:10382;top:771;width:29;height:0" coordorigin="10382,771" coordsize="29,0" path="m10382,771r29,e" filled="f" strokeweight=".20464mm">
              <v:path arrowok="t"/>
            </v:shape>
            <v:shape id="_x0000_s1478" style="position:absolute;left:10440;top:771;width:29;height:0" coordorigin="10440,771" coordsize="29,0" path="m10440,771r28,e" filled="f" strokeweight=".20464mm">
              <v:path arrowok="t"/>
            </v:shape>
            <v:shape id="_x0000_s1477" style="position:absolute;left:10497;top:771;width:29;height:0" coordorigin="10497,771" coordsize="29,0" path="m10497,771r29,e" filled="f" strokeweight=".20464mm">
              <v:path arrowok="t"/>
            </v:shape>
            <v:shape id="_x0000_s1476" style="position:absolute;left:10555;top:771;width:29;height:0" coordorigin="10555,771" coordsize="29,0" path="m10555,771r29,e" filled="f" strokeweight=".20464mm">
              <v:path arrowok="t"/>
            </v:shape>
            <v:shape id="_x0000_s1475" style="position:absolute;left:10612;top:771;width:29;height:0" coordorigin="10612,771" coordsize="29,0" path="m10612,771r29,e" filled="f" strokeweight=".20464mm">
              <v:path arrowok="t"/>
            </v:shape>
            <v:shape id="_x0000_s1474" style="position:absolute;left:10670;top:771;width:29;height:0" coordorigin="10670,771" coordsize="29,0" path="m10670,771r29,e" filled="f" strokeweight=".20464mm">
              <v:path arrowok="t"/>
            </v:shape>
            <v:shape id="_x0000_s1473" style="position:absolute;left:10728;top:771;width:29;height:0" coordorigin="10728,771" coordsize="29,0" path="m10728,771r28,e" filled="f" strokeweight=".20464mm">
              <v:path arrowok="t"/>
            </v:shape>
            <v:shape id="_x0000_s1472" style="position:absolute;left:10785;top:771;width:29;height:0" coordorigin="10785,771" coordsize="29,0" path="m10785,771r29,e" filled="f" strokeweight=".20464mm">
              <v:path arrowok="t"/>
            </v:shape>
            <v:shape id="_x0000_s1471" style="position:absolute;left:10843;top:771;width:29;height:0" coordorigin="10843,771" coordsize="29,0" path="m10843,771r29,e" filled="f" strokeweight=".20464mm">
              <v:path arrowok="t"/>
            </v:shape>
            <v:shape id="_x0000_s1470" style="position:absolute;left:10900;top:771;width:29;height:0" coordorigin="10900,771" coordsize="29,0" path="m10900,771r29,e" filled="f" strokeweight=".20464mm">
              <v:path arrowok="t"/>
            </v:shape>
            <v:shape id="_x0000_s1469" style="position:absolute;left:10958;top:771;width:29;height:0" coordorigin="10958,771" coordsize="29,0" path="m10958,771r29,e" filled="f" strokeweight=".20464mm">
              <v:path arrowok="t"/>
            </v:shape>
            <v:shape id="_x0000_s1468" style="position:absolute;left:11016;top:771;width:29;height:0" coordorigin="11016,771" coordsize="29,0" path="m11016,771r28,e" filled="f" strokeweight=".20464mm">
              <v:path arrowok="t"/>
            </v:shape>
            <v:shape id="_x0000_s1467" style="position:absolute;left:11073;top:771;width:29;height:0" coordorigin="11073,771" coordsize="29,0" path="m11073,771r29,e" filled="f" strokeweight=".20464mm">
              <v:path arrowok="t"/>
            </v:shape>
            <v:shape id="_x0000_s1466" style="position:absolute;left:11131;top:771;width:29;height:0" coordorigin="11131,771" coordsize="29,0" path="m11131,771r29,e" filled="f" strokeweight=".20464mm">
              <v:path arrowok="t"/>
            </v:shape>
            <v:shape id="_x0000_s1465" style="position:absolute;left:11188;top:771;width:29;height:0" coordorigin="11188,771" coordsize="29,0" path="m11188,771r29,e" filled="f" strokeweight=".20464mm">
              <v:path arrowok="t"/>
            </v:shape>
            <v:shape id="_x0000_s1464" style="position:absolute;left:11246;top:771;width:5;height:0" coordorigin="11246,771" coordsize="5,0" path="m11246,771r5,e" filled="f" strokeweight=".20464mm">
              <v:path arrowok="t"/>
            </v:shape>
            <w10:wrap anchorx="page"/>
          </v:group>
        </w:pict>
      </w:r>
      <w:r>
        <w:pict w14:anchorId="62E2E8DC">
          <v:group id="_x0000_s1326" style="position:absolute;left:0;text-align:left;margin-left:173.05pt;margin-top:51.5pt;width:389.75pt;height:.6pt;z-index:-3907;mso-position-horizontal-relative:page" coordorigin="3461,1030" coordsize="7795,12">
            <v:shape id="_x0000_s1462" style="position:absolute;left:3467;top:1036;width:29;height:0" coordorigin="3467,1036" coordsize="29,0" path="m3467,1036r29,e" filled="f" strokeweight=".20464mm">
              <v:path arrowok="t"/>
            </v:shape>
            <v:shape id="_x0000_s1461" style="position:absolute;left:3525;top:1036;width:29;height:0" coordorigin="3525,1036" coordsize="29,0" path="m3525,1036r28,e" filled="f" strokeweight=".20464mm">
              <v:path arrowok="t"/>
            </v:shape>
            <v:shape id="_x0000_s1460" style="position:absolute;left:3582;top:1036;width:29;height:0" coordorigin="3582,1036" coordsize="29,0" path="m3582,1036r29,e" filled="f" strokeweight=".20464mm">
              <v:path arrowok="t"/>
            </v:shape>
            <v:shape id="_x0000_s1459" style="position:absolute;left:3640;top:1036;width:29;height:0" coordorigin="3640,1036" coordsize="29,0" path="m3640,1036r29,e" filled="f" strokeweight=".20464mm">
              <v:path arrowok="t"/>
            </v:shape>
            <v:shape id="_x0000_s1458" style="position:absolute;left:3697;top:1036;width:29;height:0" coordorigin="3697,1036" coordsize="29,0" path="m3697,1036r29,e" filled="f" strokeweight=".20464mm">
              <v:path arrowok="t"/>
            </v:shape>
            <v:shape id="_x0000_s1457" style="position:absolute;left:3755;top:1036;width:29;height:0" coordorigin="3755,1036" coordsize="29,0" path="m3755,1036r29,e" filled="f" strokeweight=".20464mm">
              <v:path arrowok="t"/>
            </v:shape>
            <v:shape id="_x0000_s1456" style="position:absolute;left:3813;top:1036;width:29;height:0" coordorigin="3813,1036" coordsize="29,0" path="m3813,1036r28,e" filled="f" strokeweight=".20464mm">
              <v:path arrowok="t"/>
            </v:shape>
            <v:shape id="_x0000_s1455" style="position:absolute;left:3870;top:1036;width:29;height:0" coordorigin="3870,1036" coordsize="29,0" path="m3870,1036r29,e" filled="f" strokeweight=".20464mm">
              <v:path arrowok="t"/>
            </v:shape>
            <v:shape id="_x0000_s1454" style="position:absolute;left:3928;top:1036;width:29;height:0" coordorigin="3928,1036" coordsize="29,0" path="m3928,1036r29,e" filled="f" strokeweight=".20464mm">
              <v:path arrowok="t"/>
            </v:shape>
            <v:shape id="_x0000_s1453" style="position:absolute;left:3985;top:1036;width:29;height:0" coordorigin="3985,1036" coordsize="29,0" path="m3985,1036r29,e" filled="f" strokeweight=".20464mm">
              <v:path arrowok="t"/>
            </v:shape>
            <v:shape id="_x0000_s1452" style="position:absolute;left:4043;top:1036;width:29;height:0" coordorigin="4043,1036" coordsize="29,0" path="m4043,1036r29,e" filled="f" strokeweight=".20464mm">
              <v:path arrowok="t"/>
            </v:shape>
            <v:shape id="_x0000_s1451" style="position:absolute;left:4101;top:1036;width:29;height:0" coordorigin="4101,1036" coordsize="29,0" path="m4101,1036r28,e" filled="f" strokeweight=".20464mm">
              <v:path arrowok="t"/>
            </v:shape>
            <v:shape id="_x0000_s1450" style="position:absolute;left:4159;top:1036;width:29;height:0" coordorigin="4159,1036" coordsize="29,0" path="m4159,1036r29,e" filled="f" strokeweight=".20464mm">
              <v:path arrowok="t"/>
            </v:shape>
            <v:shape id="_x0000_s1449" style="position:absolute;left:4216;top:1036;width:29;height:0" coordorigin="4216,1036" coordsize="29,0" path="m4216,1036r29,e" filled="f" strokeweight=".20464mm">
              <v:path arrowok="t"/>
            </v:shape>
            <v:shape id="_x0000_s1448" style="position:absolute;left:4274;top:1036;width:29;height:0" coordorigin="4274,1036" coordsize="29,0" path="m4274,1036r29,e" filled="f" strokeweight=".20464mm">
              <v:path arrowok="t"/>
            </v:shape>
            <v:shape id="_x0000_s1447" style="position:absolute;left:4332;top:1036;width:29;height:0" coordorigin="4332,1036" coordsize="29,0" path="m4332,1036r28,e" filled="f" strokeweight=".20464mm">
              <v:path arrowok="t"/>
            </v:shape>
            <v:shape id="_x0000_s1446" style="position:absolute;left:4389;top:1036;width:29;height:0" coordorigin="4389,1036" coordsize="29,0" path="m4389,1036r29,e" filled="f" strokeweight=".20464mm">
              <v:path arrowok="t"/>
            </v:shape>
            <v:shape id="_x0000_s1445" style="position:absolute;left:4447;top:1036;width:29;height:0" coordorigin="4447,1036" coordsize="29,0" path="m4447,1036r29,e" filled="f" strokeweight=".20464mm">
              <v:path arrowok="t"/>
            </v:shape>
            <v:shape id="_x0000_s1444" style="position:absolute;left:4504;top:1036;width:29;height:0" coordorigin="4504,1036" coordsize="29,0" path="m4504,1036r29,e" filled="f" strokeweight=".20464mm">
              <v:path arrowok="t"/>
            </v:shape>
            <v:shape id="_x0000_s1443" style="position:absolute;left:4562;top:1036;width:29;height:0" coordorigin="4562,1036" coordsize="29,0" path="m4562,1036r29,e" filled="f" strokeweight=".20464mm">
              <v:path arrowok="t"/>
            </v:shape>
            <v:shape id="_x0000_s1442" style="position:absolute;left:4620;top:1036;width:29;height:0" coordorigin="4620,1036" coordsize="29,0" path="m4620,1036r28,e" filled="f" strokeweight=".20464mm">
              <v:path arrowok="t"/>
            </v:shape>
            <v:shape id="_x0000_s1441" style="position:absolute;left:4677;top:1036;width:29;height:0" coordorigin="4677,1036" coordsize="29,0" path="m4677,1036r29,e" filled="f" strokeweight=".20464mm">
              <v:path arrowok="t"/>
            </v:shape>
            <v:shape id="_x0000_s1440" style="position:absolute;left:4735;top:1036;width:29;height:0" coordorigin="4735,1036" coordsize="29,0" path="m4735,1036r29,e" filled="f" strokeweight=".20464mm">
              <v:path arrowok="t"/>
            </v:shape>
            <v:shape id="_x0000_s1439" style="position:absolute;left:4792;top:1036;width:29;height:0" coordorigin="4792,1036" coordsize="29,0" path="m4792,1036r29,e" filled="f" strokeweight=".20464mm">
              <v:path arrowok="t"/>
            </v:shape>
            <v:shape id="_x0000_s1438" style="position:absolute;left:4850;top:1036;width:29;height:0" coordorigin="4850,1036" coordsize="29,0" path="m4850,1036r29,e" filled="f" strokeweight=".20464mm">
              <v:path arrowok="t"/>
            </v:shape>
            <v:shape id="_x0000_s1437" style="position:absolute;left:4908;top:1036;width:29;height:0" coordorigin="4908,1036" coordsize="29,0" path="m4908,1036r28,e" filled="f" strokeweight=".20464mm">
              <v:path arrowok="t"/>
            </v:shape>
            <v:shape id="_x0000_s1436" style="position:absolute;left:4965;top:1036;width:29;height:0" coordorigin="4965,1036" coordsize="29,0" path="m4965,1036r29,e" filled="f" strokeweight=".20464mm">
              <v:path arrowok="t"/>
            </v:shape>
            <v:shape id="_x0000_s1435" style="position:absolute;left:5023;top:1036;width:29;height:0" coordorigin="5023,1036" coordsize="29,0" path="m5023,1036r29,e" filled="f" strokeweight=".20464mm">
              <v:path arrowok="t"/>
            </v:shape>
            <v:shape id="_x0000_s1434" style="position:absolute;left:5080;top:1036;width:29;height:0" coordorigin="5080,1036" coordsize="29,0" path="m5080,1036r29,e" filled="f" strokeweight=".20464mm">
              <v:path arrowok="t"/>
            </v:shape>
            <v:shape id="_x0000_s1433" style="position:absolute;left:5138;top:1036;width:29;height:0" coordorigin="5138,1036" coordsize="29,0" path="m5138,1036r29,e" filled="f" strokeweight=".20464mm">
              <v:path arrowok="t"/>
            </v:shape>
            <v:shape id="_x0000_s1432" style="position:absolute;left:5196;top:1036;width:29;height:0" coordorigin="5196,1036" coordsize="29,0" path="m5196,1036r28,e" filled="f" strokeweight=".20464mm">
              <v:path arrowok="t"/>
            </v:shape>
            <v:shape id="_x0000_s1431" style="position:absolute;left:5253;top:1036;width:29;height:0" coordorigin="5253,1036" coordsize="29,0" path="m5253,1036r29,e" filled="f" strokeweight=".20464mm">
              <v:path arrowok="t"/>
            </v:shape>
            <v:shape id="_x0000_s1430" style="position:absolute;left:5311;top:1036;width:29;height:0" coordorigin="5311,1036" coordsize="29,0" path="m5311,1036r29,e" filled="f" strokeweight=".20464mm">
              <v:path arrowok="t"/>
            </v:shape>
            <v:shape id="_x0000_s1429" style="position:absolute;left:5369;top:1036;width:29;height:0" coordorigin="5369,1036" coordsize="29,0" path="m5369,1036r29,e" filled="f" strokeweight=".20464mm">
              <v:path arrowok="t"/>
            </v:shape>
            <v:shape id="_x0000_s1428" style="position:absolute;left:5426;top:1036;width:29;height:0" coordorigin="5426,1036" coordsize="29,0" path="m5426,1036r29,e" filled="f" strokeweight=".20464mm">
              <v:path arrowok="t"/>
            </v:shape>
            <v:shape id="_x0000_s1427" style="position:absolute;left:5484;top:1036;width:29;height:0" coordorigin="5484,1036" coordsize="29,0" path="m5484,1036r29,e" filled="f" strokeweight=".20464mm">
              <v:path arrowok="t"/>
            </v:shape>
            <v:shape id="_x0000_s1426" style="position:absolute;left:5542;top:1036;width:29;height:0" coordorigin="5542,1036" coordsize="29,0" path="m5542,1036r28,e" filled="f" strokeweight=".20464mm">
              <v:path arrowok="t"/>
            </v:shape>
            <v:shape id="_x0000_s1425" style="position:absolute;left:5599;top:1036;width:29;height:0" coordorigin="5599,1036" coordsize="29,0" path="m5599,1036r29,e" filled="f" strokeweight=".20464mm">
              <v:path arrowok="t"/>
            </v:shape>
            <v:shape id="_x0000_s1424" style="position:absolute;left:5657;top:1036;width:29;height:0" coordorigin="5657,1036" coordsize="29,0" path="m5657,1036r29,e" filled="f" strokeweight=".20464mm">
              <v:path arrowok="t"/>
            </v:shape>
            <v:shape id="_x0000_s1423" style="position:absolute;left:5714;top:1036;width:29;height:0" coordorigin="5714,1036" coordsize="29,0" path="m5714,1036r29,e" filled="f" strokeweight=".20464mm">
              <v:path arrowok="t"/>
            </v:shape>
            <v:shape id="_x0000_s1422" style="position:absolute;left:5772;top:1036;width:29;height:0" coordorigin="5772,1036" coordsize="29,0" path="m5772,1036r29,e" filled="f" strokeweight=".20464mm">
              <v:path arrowok="t"/>
            </v:shape>
            <v:shape id="_x0000_s1421" style="position:absolute;left:5830;top:1036;width:29;height:0" coordorigin="5830,1036" coordsize="29,0" path="m5830,1036r28,e" filled="f" strokeweight=".20464mm">
              <v:path arrowok="t"/>
            </v:shape>
            <v:shape id="_x0000_s1420" style="position:absolute;left:5887;top:1036;width:29;height:0" coordorigin="5887,1036" coordsize="29,0" path="m5887,1036r29,e" filled="f" strokeweight=".20464mm">
              <v:path arrowok="t"/>
            </v:shape>
            <v:shape id="_x0000_s1419" style="position:absolute;left:5945;top:1036;width:29;height:0" coordorigin="5945,1036" coordsize="29,0" path="m5945,1036r29,e" filled="f" strokeweight=".20464mm">
              <v:path arrowok="t"/>
            </v:shape>
            <v:shape id="_x0000_s1418" style="position:absolute;left:6002;top:1036;width:29;height:0" coordorigin="6002,1036" coordsize="29,0" path="m6002,1036r29,e" filled="f" strokeweight=".20464mm">
              <v:path arrowok="t"/>
            </v:shape>
            <v:shape id="_x0000_s1417" style="position:absolute;left:6060;top:1036;width:29;height:0" coordorigin="6060,1036" coordsize="29,0" path="m6060,1036r29,e" filled="f" strokeweight=".20464mm">
              <v:path arrowok="t"/>
            </v:shape>
            <v:shape id="_x0000_s1416" style="position:absolute;left:6118;top:1036;width:29;height:0" coordorigin="6118,1036" coordsize="29,0" path="m6118,1036r28,e" filled="f" strokeweight=".20464mm">
              <v:path arrowok="t"/>
            </v:shape>
            <v:shape id="_x0000_s1415" style="position:absolute;left:6175;top:1036;width:29;height:0" coordorigin="6175,1036" coordsize="29,0" path="m6175,1036r29,e" filled="f" strokeweight=".20464mm">
              <v:path arrowok="t"/>
            </v:shape>
            <v:shape id="_x0000_s1414" style="position:absolute;left:6233;top:1036;width:29;height:0" coordorigin="6233,1036" coordsize="29,0" path="m6233,1036r29,e" filled="f" strokeweight=".20464mm">
              <v:path arrowok="t"/>
            </v:shape>
            <v:shape id="_x0000_s1413" style="position:absolute;left:6290;top:1036;width:29;height:0" coordorigin="6290,1036" coordsize="29,0" path="m6290,1036r29,e" filled="f" strokeweight=".20464mm">
              <v:path arrowok="t"/>
            </v:shape>
            <v:shape id="_x0000_s1412" style="position:absolute;left:6348;top:1036;width:29;height:0" coordorigin="6348,1036" coordsize="29,0" path="m6348,1036r29,e" filled="f" strokeweight=".20464mm">
              <v:path arrowok="t"/>
            </v:shape>
            <v:shape id="_x0000_s1411" style="position:absolute;left:6406;top:1036;width:29;height:0" coordorigin="6406,1036" coordsize="29,0" path="m6406,1036r28,e" filled="f" strokeweight=".20464mm">
              <v:path arrowok="t"/>
            </v:shape>
            <v:shape id="_x0000_s1410" style="position:absolute;left:6463;top:1036;width:29;height:0" coordorigin="6463,1036" coordsize="29,0" path="m6463,1036r29,e" filled="f" strokeweight=".20464mm">
              <v:path arrowok="t"/>
            </v:shape>
            <v:shape id="_x0000_s1409" style="position:absolute;left:6521;top:1036;width:29;height:0" coordorigin="6521,1036" coordsize="29,0" path="m6521,1036r29,e" filled="f" strokeweight=".20464mm">
              <v:path arrowok="t"/>
            </v:shape>
            <v:shape id="_x0000_s1408" style="position:absolute;left:6579;top:1036;width:29;height:0" coordorigin="6579,1036" coordsize="29,0" path="m6579,1036r29,e" filled="f" strokeweight=".20464mm">
              <v:path arrowok="t"/>
            </v:shape>
            <v:shape id="_x0000_s1407" style="position:absolute;left:6636;top:1036;width:29;height:0" coordorigin="6636,1036" coordsize="29,0" path="m6636,1036r29,e" filled="f" strokeweight=".20464mm">
              <v:path arrowok="t"/>
            </v:shape>
            <v:shape id="_x0000_s1406" style="position:absolute;left:6694;top:1036;width:29;height:0" coordorigin="6694,1036" coordsize="29,0" path="m6694,1036r29,e" filled="f" strokeweight=".20464mm">
              <v:path arrowok="t"/>
            </v:shape>
            <v:shape id="_x0000_s1405" style="position:absolute;left:6752;top:1036;width:29;height:0" coordorigin="6752,1036" coordsize="29,0" path="m6752,1036r28,e" filled="f" strokeweight=".20464mm">
              <v:path arrowok="t"/>
            </v:shape>
            <v:shape id="_x0000_s1404" style="position:absolute;left:6809;top:1036;width:29;height:0" coordorigin="6809,1036" coordsize="29,0" path="m6809,1036r29,e" filled="f" strokeweight=".20464mm">
              <v:path arrowok="t"/>
            </v:shape>
            <v:shape id="_x0000_s1403" style="position:absolute;left:6867;top:1036;width:29;height:0" coordorigin="6867,1036" coordsize="29,0" path="m6867,1036r29,e" filled="f" strokeweight=".20464mm">
              <v:path arrowok="t"/>
            </v:shape>
            <v:shape id="_x0000_s1402" style="position:absolute;left:6924;top:1036;width:29;height:0" coordorigin="6924,1036" coordsize="29,0" path="m6924,1036r29,e" filled="f" strokeweight=".20464mm">
              <v:path arrowok="t"/>
            </v:shape>
            <v:shape id="_x0000_s1401" style="position:absolute;left:6982;top:1036;width:29;height:0" coordorigin="6982,1036" coordsize="29,0" path="m6982,1036r29,e" filled="f" strokeweight=".20464mm">
              <v:path arrowok="t"/>
            </v:shape>
            <v:shape id="_x0000_s1400" style="position:absolute;left:7040;top:1036;width:29;height:0" coordorigin="7040,1036" coordsize="29,0" path="m7040,1036r28,e" filled="f" strokeweight=".20464mm">
              <v:path arrowok="t"/>
            </v:shape>
            <v:shape id="_x0000_s1399" style="position:absolute;left:7097;top:1036;width:29;height:0" coordorigin="7097,1036" coordsize="29,0" path="m7097,1036r29,e" filled="f" strokeweight=".20464mm">
              <v:path arrowok="t"/>
            </v:shape>
            <v:shape id="_x0000_s1398" style="position:absolute;left:7155;top:1036;width:29;height:0" coordorigin="7155,1036" coordsize="29,0" path="m7155,1036r29,e" filled="f" strokeweight=".20464mm">
              <v:path arrowok="t"/>
            </v:shape>
            <v:shape id="_x0000_s1397" style="position:absolute;left:7212;top:1036;width:29;height:0" coordorigin="7212,1036" coordsize="29,0" path="m7212,1036r29,e" filled="f" strokeweight=".20464mm">
              <v:path arrowok="t"/>
            </v:shape>
            <v:shape id="_x0000_s1396" style="position:absolute;left:7270;top:1036;width:29;height:0" coordorigin="7270,1036" coordsize="29,0" path="m7270,1036r29,e" filled="f" strokeweight=".20464mm">
              <v:path arrowok="t"/>
            </v:shape>
            <v:shape id="_x0000_s1395" style="position:absolute;left:7328;top:1036;width:29;height:0" coordorigin="7328,1036" coordsize="29,0" path="m7328,1036r28,e" filled="f" strokeweight=".20464mm">
              <v:path arrowok="t"/>
            </v:shape>
            <v:shape id="_x0000_s1394" style="position:absolute;left:7385;top:1036;width:29;height:0" coordorigin="7385,1036" coordsize="29,0" path="m7385,1036r29,e" filled="f" strokeweight=".20464mm">
              <v:path arrowok="t"/>
            </v:shape>
            <v:shape id="_x0000_s1393" style="position:absolute;left:7443;top:1036;width:29;height:0" coordorigin="7443,1036" coordsize="29,0" path="m7443,1036r29,e" filled="f" strokeweight=".20464mm">
              <v:path arrowok="t"/>
            </v:shape>
            <v:shape id="_x0000_s1392" style="position:absolute;left:7500;top:1036;width:29;height:0" coordorigin="7500,1036" coordsize="29,0" path="m7500,1036r29,e" filled="f" strokeweight=".20464mm">
              <v:path arrowok="t"/>
            </v:shape>
            <v:shape id="_x0000_s1391" style="position:absolute;left:7558;top:1036;width:29;height:0" coordorigin="7558,1036" coordsize="29,0" path="m7558,1036r29,e" filled="f" strokeweight=".20464mm">
              <v:path arrowok="t"/>
            </v:shape>
            <v:shape id="_x0000_s1390" style="position:absolute;left:7616;top:1036;width:29;height:0" coordorigin="7616,1036" coordsize="29,0" path="m7616,1036r28,e" filled="f" strokeweight=".20464mm">
              <v:path arrowok="t"/>
            </v:shape>
            <v:shape id="_x0000_s1389" style="position:absolute;left:7673;top:1036;width:29;height:0" coordorigin="7673,1036" coordsize="29,0" path="m7673,1036r29,e" filled="f" strokeweight=".20464mm">
              <v:path arrowok="t"/>
            </v:shape>
            <v:shape id="_x0000_s1388" style="position:absolute;left:7731;top:1036;width:29;height:0" coordorigin="7731,1036" coordsize="29,0" path="m7731,1036r29,e" filled="f" strokeweight=".20464mm">
              <v:path arrowok="t"/>
            </v:shape>
            <v:shape id="_x0000_s1387" style="position:absolute;left:7789;top:1036;width:29;height:0" coordorigin="7789,1036" coordsize="29,0" path="m7789,1036r29,e" filled="f" strokeweight=".20464mm">
              <v:path arrowok="t"/>
            </v:shape>
            <v:shape id="_x0000_s1386" style="position:absolute;left:7847;top:1036;width:29;height:0" coordorigin="7847,1036" coordsize="29,0" path="m7847,1036r28,e" filled="f" strokeweight=".20464mm">
              <v:path arrowok="t"/>
            </v:shape>
            <v:shape id="_x0000_s1385" style="position:absolute;left:7904;top:1036;width:29;height:0" coordorigin="7904,1036" coordsize="29,0" path="m7904,1036r29,e" filled="f" strokeweight=".20464mm">
              <v:path arrowok="t"/>
            </v:shape>
            <v:shape id="_x0000_s1384" style="position:absolute;left:7962;top:1036;width:29;height:0" coordorigin="7962,1036" coordsize="29,0" path="m7962,1036r29,e" filled="f" strokeweight=".20464mm">
              <v:path arrowok="t"/>
            </v:shape>
            <v:shape id="_x0000_s1383" style="position:absolute;left:8019;top:1036;width:29;height:0" coordorigin="8019,1036" coordsize="29,0" path="m8019,1036r29,e" filled="f" strokeweight=".20464mm">
              <v:path arrowok="t"/>
            </v:shape>
            <v:shape id="_x0000_s1382" style="position:absolute;left:8077;top:1036;width:29;height:0" coordorigin="8077,1036" coordsize="29,0" path="m8077,1036r29,e" filled="f" strokeweight=".20464mm">
              <v:path arrowok="t"/>
            </v:shape>
            <v:shape id="_x0000_s1381" style="position:absolute;left:8135;top:1036;width:29;height:0" coordorigin="8135,1036" coordsize="29,0" path="m8135,1036r28,e" filled="f" strokeweight=".20464mm">
              <v:path arrowok="t"/>
            </v:shape>
            <v:shape id="_x0000_s1380" style="position:absolute;left:8192;top:1036;width:29;height:0" coordorigin="8192,1036" coordsize="29,0" path="m8192,1036r29,e" filled="f" strokeweight=".20464mm">
              <v:path arrowok="t"/>
            </v:shape>
            <v:shape id="_x0000_s1379" style="position:absolute;left:8250;top:1036;width:29;height:0" coordorigin="8250,1036" coordsize="29,0" path="m8250,1036r29,e" filled="f" strokeweight=".20464mm">
              <v:path arrowok="t"/>
            </v:shape>
            <v:shape id="_x0000_s1378" style="position:absolute;left:8307;top:1036;width:29;height:0" coordorigin="8307,1036" coordsize="29,0" path="m8307,1036r29,e" filled="f" strokeweight=".20464mm">
              <v:path arrowok="t"/>
            </v:shape>
            <v:shape id="_x0000_s1377" style="position:absolute;left:8365;top:1036;width:29;height:0" coordorigin="8365,1036" coordsize="29,0" path="m8365,1036r29,e" filled="f" strokeweight=".20464mm">
              <v:path arrowok="t"/>
            </v:shape>
            <v:shape id="_x0000_s1376" style="position:absolute;left:8423;top:1036;width:29;height:0" coordorigin="8423,1036" coordsize="29,0" path="m8423,1036r28,e" filled="f" strokeweight=".20464mm">
              <v:path arrowok="t"/>
            </v:shape>
            <v:shape id="_x0000_s1375" style="position:absolute;left:8480;top:1036;width:29;height:0" coordorigin="8480,1036" coordsize="29,0" path="m8480,1036r29,e" filled="f" strokeweight=".20464mm">
              <v:path arrowok="t"/>
            </v:shape>
            <v:shape id="_x0000_s1374" style="position:absolute;left:8538;top:1036;width:29;height:0" coordorigin="8538,1036" coordsize="29,0" path="m8538,1036r29,e" filled="f" strokeweight=".20464mm">
              <v:path arrowok="t"/>
            </v:shape>
            <v:shape id="_x0000_s1373" style="position:absolute;left:8595;top:1036;width:29;height:0" coordorigin="8595,1036" coordsize="29,0" path="m8595,1036r29,e" filled="f" strokeweight=".20464mm">
              <v:path arrowok="t"/>
            </v:shape>
            <v:shape id="_x0000_s1372" style="position:absolute;left:8653;top:1036;width:29;height:0" coordorigin="8653,1036" coordsize="29,0" path="m8653,1036r29,e" filled="f" strokeweight=".20464mm">
              <v:path arrowok="t"/>
            </v:shape>
            <v:shape id="_x0000_s1371" style="position:absolute;left:8711;top:1036;width:29;height:0" coordorigin="8711,1036" coordsize="29,0" path="m8711,1036r28,e" filled="f" strokeweight=".20464mm">
              <v:path arrowok="t"/>
            </v:shape>
            <v:shape id="_x0000_s1370" style="position:absolute;left:8768;top:1036;width:29;height:0" coordorigin="8768,1036" coordsize="29,0" path="m8768,1036r29,e" filled="f" strokeweight=".20464mm">
              <v:path arrowok="t"/>
            </v:shape>
            <v:shape id="_x0000_s1369" style="position:absolute;left:8826;top:1036;width:29;height:0" coordorigin="8826,1036" coordsize="29,0" path="m8826,1036r29,e" filled="f" strokeweight=".20464mm">
              <v:path arrowok="t"/>
            </v:shape>
            <v:shape id="_x0000_s1368" style="position:absolute;left:8883;top:1036;width:29;height:0" coordorigin="8883,1036" coordsize="29,0" path="m8883,1036r30,e" filled="f" strokeweight=".20464mm">
              <v:path arrowok="t"/>
            </v:shape>
            <v:shape id="_x0000_s1367" style="position:absolute;left:8941;top:1036;width:29;height:0" coordorigin="8941,1036" coordsize="29,0" path="m8941,1036r29,e" filled="f" strokeweight=".20464mm">
              <v:path arrowok="t"/>
            </v:shape>
            <v:shape id="_x0000_s1366" style="position:absolute;left:8999;top:1036;width:29;height:0" coordorigin="8999,1036" coordsize="29,0" path="m8999,1036r29,e" filled="f" strokeweight=".20464mm">
              <v:path arrowok="t"/>
            </v:shape>
            <v:shape id="_x0000_s1365" style="position:absolute;left:9057;top:1036;width:29;height:0" coordorigin="9057,1036" coordsize="29,0" path="m9057,1036r28,e" filled="f" strokeweight=".20464mm">
              <v:path arrowok="t"/>
            </v:shape>
            <v:shape id="_x0000_s1364" style="position:absolute;left:9114;top:1036;width:29;height:0" coordorigin="9114,1036" coordsize="29,0" path="m9114,1036r29,e" filled="f" strokeweight=".20464mm">
              <v:path arrowok="t"/>
            </v:shape>
            <v:shape id="_x0000_s1363" style="position:absolute;left:9172;top:1036;width:29;height:0" coordorigin="9172,1036" coordsize="29,0" path="m9172,1036r29,e" filled="f" strokeweight=".20464mm">
              <v:path arrowok="t"/>
            </v:shape>
            <v:shape id="_x0000_s1362" style="position:absolute;left:9229;top:1036;width:29;height:0" coordorigin="9229,1036" coordsize="29,0" path="m9229,1036r29,e" filled="f" strokeweight=".20464mm">
              <v:path arrowok="t"/>
            </v:shape>
            <v:shape id="_x0000_s1361" style="position:absolute;left:9287;top:1036;width:29;height:0" coordorigin="9287,1036" coordsize="29,0" path="m9287,1036r29,e" filled="f" strokeweight=".20464mm">
              <v:path arrowok="t"/>
            </v:shape>
            <v:shape id="_x0000_s1360" style="position:absolute;left:9345;top:1036;width:29;height:0" coordorigin="9345,1036" coordsize="29,0" path="m9345,1036r28,e" filled="f" strokeweight=".20464mm">
              <v:path arrowok="t"/>
            </v:shape>
            <v:shape id="_x0000_s1359" style="position:absolute;left:9402;top:1036;width:29;height:0" coordorigin="9402,1036" coordsize="29,0" path="m9402,1036r29,e" filled="f" strokeweight=".20464mm">
              <v:path arrowok="t"/>
            </v:shape>
            <v:shape id="_x0000_s1358" style="position:absolute;left:9460;top:1036;width:29;height:0" coordorigin="9460,1036" coordsize="29,0" path="m9460,1036r29,e" filled="f" strokeweight=".20464mm">
              <v:path arrowok="t"/>
            </v:shape>
            <v:shape id="_x0000_s1357" style="position:absolute;left:9517;top:1036;width:29;height:0" coordorigin="9517,1036" coordsize="29,0" path="m9517,1036r29,e" filled="f" strokeweight=".20464mm">
              <v:path arrowok="t"/>
            </v:shape>
            <v:shape id="_x0000_s1356" style="position:absolute;left:9575;top:1036;width:29;height:0" coordorigin="9575,1036" coordsize="29,0" path="m9575,1036r29,e" filled="f" strokeweight=".20464mm">
              <v:path arrowok="t"/>
            </v:shape>
            <v:shape id="_x0000_s1355" style="position:absolute;left:9633;top:1036;width:29;height:0" coordorigin="9633,1036" coordsize="29,0" path="m9633,1036r28,e" filled="f" strokeweight=".20464mm">
              <v:path arrowok="t"/>
            </v:shape>
            <v:shape id="_x0000_s1354" style="position:absolute;left:9690;top:1036;width:29;height:0" coordorigin="9690,1036" coordsize="29,0" path="m9690,1036r29,e" filled="f" strokeweight=".20464mm">
              <v:path arrowok="t"/>
            </v:shape>
            <v:shape id="_x0000_s1353" style="position:absolute;left:9748;top:1036;width:29;height:0" coordorigin="9748,1036" coordsize="29,0" path="m9748,1036r29,e" filled="f" strokeweight=".20464mm">
              <v:path arrowok="t"/>
            </v:shape>
            <v:shape id="_x0000_s1352" style="position:absolute;left:9805;top:1036;width:29;height:0" coordorigin="9805,1036" coordsize="29,0" path="m9805,1036r29,e" filled="f" strokeweight=".20464mm">
              <v:path arrowok="t"/>
            </v:shape>
            <v:shape id="_x0000_s1351" style="position:absolute;left:9863;top:1036;width:29;height:0" coordorigin="9863,1036" coordsize="29,0" path="m9863,1036r29,e" filled="f" strokeweight=".20464mm">
              <v:path arrowok="t"/>
            </v:shape>
            <v:shape id="_x0000_s1350" style="position:absolute;left:9921;top:1036;width:29;height:0" coordorigin="9921,1036" coordsize="29,0" path="m9921,1036r28,e" filled="f" strokeweight=".20464mm">
              <v:path arrowok="t"/>
            </v:shape>
            <v:shape id="_x0000_s1349" style="position:absolute;left:9978;top:1036;width:29;height:0" coordorigin="9978,1036" coordsize="29,0" path="m9978,1036r29,e" filled="f" strokeweight=".20464mm">
              <v:path arrowok="t"/>
            </v:shape>
            <v:shape id="_x0000_s1348" style="position:absolute;left:10036;top:1036;width:29;height:0" coordorigin="10036,1036" coordsize="29,0" path="m10036,1036r29,e" filled="f" strokeweight=".20464mm">
              <v:path arrowok="t"/>
            </v:shape>
            <v:shape id="_x0000_s1347" style="position:absolute;left:10094;top:1036;width:29;height:0" coordorigin="10094,1036" coordsize="29,0" path="m10094,1036r29,e" filled="f" strokeweight=".20464mm">
              <v:path arrowok="t"/>
            </v:shape>
            <v:shape id="_x0000_s1346" style="position:absolute;left:10152;top:1036;width:29;height:0" coordorigin="10152,1036" coordsize="29,0" path="m10152,1036r28,e" filled="f" strokeweight=".20464mm">
              <v:path arrowok="t"/>
            </v:shape>
            <v:shape id="_x0000_s1345" style="position:absolute;left:10209;top:1036;width:29;height:0" coordorigin="10209,1036" coordsize="29,0" path="m10209,1036r29,e" filled="f" strokeweight=".20464mm">
              <v:path arrowok="t"/>
            </v:shape>
            <v:shape id="_x0000_s1344" style="position:absolute;left:10267;top:1036;width:29;height:0" coordorigin="10267,1036" coordsize="29,0" path="m10267,1036r29,e" filled="f" strokeweight=".20464mm">
              <v:path arrowok="t"/>
            </v:shape>
            <v:shape id="_x0000_s1343" style="position:absolute;left:10324;top:1036;width:29;height:0" coordorigin="10324,1036" coordsize="29,0" path="m10324,1036r29,e" filled="f" strokeweight=".20464mm">
              <v:path arrowok="t"/>
            </v:shape>
            <v:shape id="_x0000_s1342" style="position:absolute;left:10382;top:1036;width:29;height:0" coordorigin="10382,1036" coordsize="29,0" path="m10382,1036r29,e" filled="f" strokeweight=".20464mm">
              <v:path arrowok="t"/>
            </v:shape>
            <v:shape id="_x0000_s1341" style="position:absolute;left:10440;top:1036;width:29;height:0" coordorigin="10440,1036" coordsize="29,0" path="m10440,1036r28,e" filled="f" strokeweight=".20464mm">
              <v:path arrowok="t"/>
            </v:shape>
            <v:shape id="_x0000_s1340" style="position:absolute;left:10497;top:1036;width:29;height:0" coordorigin="10497,1036" coordsize="29,0" path="m10497,1036r29,e" filled="f" strokeweight=".20464mm">
              <v:path arrowok="t"/>
            </v:shape>
            <v:shape id="_x0000_s1339" style="position:absolute;left:10555;top:1036;width:29;height:0" coordorigin="10555,1036" coordsize="29,0" path="m10555,1036r29,e" filled="f" strokeweight=".20464mm">
              <v:path arrowok="t"/>
            </v:shape>
            <v:shape id="_x0000_s1338" style="position:absolute;left:10612;top:1036;width:29;height:0" coordorigin="10612,1036" coordsize="29,0" path="m10612,1036r29,e" filled="f" strokeweight=".20464mm">
              <v:path arrowok="t"/>
            </v:shape>
            <v:shape id="_x0000_s1337" style="position:absolute;left:10670;top:1036;width:29;height:0" coordorigin="10670,1036" coordsize="29,0" path="m10670,1036r29,e" filled="f" strokeweight=".20464mm">
              <v:path arrowok="t"/>
            </v:shape>
            <v:shape id="_x0000_s1336" style="position:absolute;left:10728;top:1036;width:29;height:0" coordorigin="10728,1036" coordsize="29,0" path="m10728,1036r28,e" filled="f" strokeweight=".20464mm">
              <v:path arrowok="t"/>
            </v:shape>
            <v:shape id="_x0000_s1335" style="position:absolute;left:10785;top:1036;width:29;height:0" coordorigin="10785,1036" coordsize="29,0" path="m10785,1036r29,e" filled="f" strokeweight=".20464mm">
              <v:path arrowok="t"/>
            </v:shape>
            <v:shape id="_x0000_s1334" style="position:absolute;left:10843;top:1036;width:29;height:0" coordorigin="10843,1036" coordsize="29,0" path="m10843,1036r29,e" filled="f" strokeweight=".20464mm">
              <v:path arrowok="t"/>
            </v:shape>
            <v:shape id="_x0000_s1333" style="position:absolute;left:10900;top:1036;width:29;height:0" coordorigin="10900,1036" coordsize="29,0" path="m10900,1036r29,e" filled="f" strokeweight=".20464mm">
              <v:path arrowok="t"/>
            </v:shape>
            <v:shape id="_x0000_s1332" style="position:absolute;left:10958;top:1036;width:29;height:0" coordorigin="10958,1036" coordsize="29,0" path="m10958,1036r29,e" filled="f" strokeweight=".20464mm">
              <v:path arrowok="t"/>
            </v:shape>
            <v:shape id="_x0000_s1331" style="position:absolute;left:11016;top:1036;width:29;height:0" coordorigin="11016,1036" coordsize="29,0" path="m11016,1036r28,e" filled="f" strokeweight=".20464mm">
              <v:path arrowok="t"/>
            </v:shape>
            <v:shape id="_x0000_s1330" style="position:absolute;left:11073;top:1036;width:29;height:0" coordorigin="11073,1036" coordsize="29,0" path="m11073,1036r29,e" filled="f" strokeweight=".20464mm">
              <v:path arrowok="t"/>
            </v:shape>
            <v:shape id="_x0000_s1329" style="position:absolute;left:11131;top:1036;width:29;height:0" coordorigin="11131,1036" coordsize="29,0" path="m11131,1036r29,e" filled="f" strokeweight=".20464mm">
              <v:path arrowok="t"/>
            </v:shape>
            <v:shape id="_x0000_s1328" style="position:absolute;left:11188;top:1036;width:29;height:0" coordorigin="11188,1036" coordsize="29,0" path="m11188,1036r29,e" filled="f" strokeweight=".20464mm">
              <v:path arrowok="t"/>
            </v:shape>
            <v:shape id="_x0000_s1327" style="position:absolute;left:11246;top:1036;width:5;height:0" coordorigin="11246,1036" coordsize="5,0" path="m11246,1036r5,e" filled="f" strokeweight=".20464mm">
              <v:path arrowok="t"/>
            </v:shape>
            <w10:wrap anchorx="page"/>
          </v:group>
        </w:pict>
      </w:r>
      <w:r>
        <w:rPr>
          <w:w w:val="101"/>
          <w:sz w:val="19"/>
          <w:szCs w:val="19"/>
        </w:rPr>
        <w:t>2.</w:t>
      </w:r>
      <w:r>
        <w:rPr>
          <w:sz w:val="19"/>
          <w:szCs w:val="19"/>
        </w:rPr>
        <w:tab/>
      </w:r>
      <w:r>
        <w:rPr>
          <w:w w:val="101"/>
          <w:sz w:val="19"/>
          <w:szCs w:val="19"/>
        </w:rPr>
        <w:t>Nama</w:t>
      </w:r>
      <w:r>
        <w:rPr>
          <w:sz w:val="19"/>
          <w:szCs w:val="19"/>
        </w:rPr>
        <w:t xml:space="preserve">                                   </w:t>
      </w:r>
      <w:r>
        <w:rPr>
          <w:w w:val="101"/>
          <w:sz w:val="19"/>
          <w:szCs w:val="19"/>
        </w:rPr>
        <w:t>: NIK</w:t>
      </w:r>
      <w:r>
        <w:rPr>
          <w:sz w:val="19"/>
          <w:szCs w:val="19"/>
        </w:rPr>
        <w:t xml:space="preserve">                                     </w:t>
      </w:r>
      <w:r>
        <w:rPr>
          <w:w w:val="101"/>
          <w:sz w:val="19"/>
          <w:szCs w:val="19"/>
        </w:rPr>
        <w:t>: Agama</w:t>
      </w:r>
      <w:r>
        <w:rPr>
          <w:sz w:val="19"/>
          <w:szCs w:val="19"/>
        </w:rPr>
        <w:t xml:space="preserve">                                 </w:t>
      </w:r>
      <w:r>
        <w:rPr>
          <w:w w:val="101"/>
          <w:sz w:val="19"/>
          <w:szCs w:val="19"/>
        </w:rPr>
        <w:t xml:space="preserve">: </w:t>
      </w:r>
      <w:proofErr w:type="spellStart"/>
      <w:r>
        <w:rPr>
          <w:w w:val="101"/>
          <w:sz w:val="19"/>
          <w:szCs w:val="19"/>
        </w:rPr>
        <w:t>Pekerjaan</w:t>
      </w:r>
      <w:proofErr w:type="spellEnd"/>
      <w:r>
        <w:rPr>
          <w:sz w:val="19"/>
          <w:szCs w:val="19"/>
        </w:rPr>
        <w:t xml:space="preserve">                             </w:t>
      </w:r>
      <w:r>
        <w:rPr>
          <w:w w:val="101"/>
          <w:sz w:val="19"/>
          <w:szCs w:val="19"/>
        </w:rPr>
        <w:t>:</w:t>
      </w:r>
    </w:p>
    <w:p w14:paraId="4DAAB1AF" w14:textId="77777777" w:rsidR="004B00ED" w:rsidRDefault="00000000">
      <w:pPr>
        <w:spacing w:line="200" w:lineRule="exact"/>
        <w:ind w:left="638"/>
        <w:rPr>
          <w:sz w:val="19"/>
          <w:szCs w:val="19"/>
        </w:rPr>
      </w:pPr>
      <w:r>
        <w:pict w14:anchorId="360C1857">
          <v:group id="_x0000_s1189" style="position:absolute;left:0;text-align:left;margin-left:173.05pt;margin-top:9.3pt;width:389.75pt;height:.6pt;z-index:-3906;mso-position-horizontal-relative:page" coordorigin="3461,186" coordsize="7795,12">
            <v:shape id="_x0000_s1325" style="position:absolute;left:3467;top:192;width:29;height:0" coordorigin="3467,192" coordsize="29,0" path="m3467,192r29,e" filled="f" strokeweight=".58pt">
              <v:path arrowok="t"/>
            </v:shape>
            <v:shape id="_x0000_s1324" style="position:absolute;left:3525;top:192;width:29;height:0" coordorigin="3525,192" coordsize="29,0" path="m3525,192r28,e" filled="f" strokeweight=".58pt">
              <v:path arrowok="t"/>
            </v:shape>
            <v:shape id="_x0000_s1323" style="position:absolute;left:3582;top:192;width:29;height:0" coordorigin="3582,192" coordsize="29,0" path="m3582,192r29,e" filled="f" strokeweight=".58pt">
              <v:path arrowok="t"/>
            </v:shape>
            <v:shape id="_x0000_s1322" style="position:absolute;left:3640;top:192;width:29;height:0" coordorigin="3640,192" coordsize="29,0" path="m3640,192r29,e" filled="f" strokeweight=".58pt">
              <v:path arrowok="t"/>
            </v:shape>
            <v:shape id="_x0000_s1321" style="position:absolute;left:3697;top:192;width:29;height:0" coordorigin="3697,192" coordsize="29,0" path="m3697,192r29,e" filled="f" strokeweight=".58pt">
              <v:path arrowok="t"/>
            </v:shape>
            <v:shape id="_x0000_s1320" style="position:absolute;left:3755;top:192;width:29;height:0" coordorigin="3755,192" coordsize="29,0" path="m3755,192r29,e" filled="f" strokeweight=".58pt">
              <v:path arrowok="t"/>
            </v:shape>
            <v:shape id="_x0000_s1319" style="position:absolute;left:3813;top:192;width:29;height:0" coordorigin="3813,192" coordsize="29,0" path="m3813,192r28,e" filled="f" strokeweight=".58pt">
              <v:path arrowok="t"/>
            </v:shape>
            <v:shape id="_x0000_s1318" style="position:absolute;left:3870;top:192;width:29;height:0" coordorigin="3870,192" coordsize="29,0" path="m3870,192r29,e" filled="f" strokeweight=".58pt">
              <v:path arrowok="t"/>
            </v:shape>
            <v:shape id="_x0000_s1317" style="position:absolute;left:3928;top:192;width:29;height:0" coordorigin="3928,192" coordsize="29,0" path="m3928,192r29,e" filled="f" strokeweight=".58pt">
              <v:path arrowok="t"/>
            </v:shape>
            <v:shape id="_x0000_s1316" style="position:absolute;left:3985;top:192;width:29;height:0" coordorigin="3985,192" coordsize="29,0" path="m3985,192r29,e" filled="f" strokeweight=".58pt">
              <v:path arrowok="t"/>
            </v:shape>
            <v:shape id="_x0000_s1315" style="position:absolute;left:4043;top:192;width:29;height:0" coordorigin="4043,192" coordsize="29,0" path="m4043,192r29,e" filled="f" strokeweight=".58pt">
              <v:path arrowok="t"/>
            </v:shape>
            <v:shape id="_x0000_s1314" style="position:absolute;left:4101;top:192;width:29;height:0" coordorigin="4101,192" coordsize="29,0" path="m4101,192r28,e" filled="f" strokeweight=".58pt">
              <v:path arrowok="t"/>
            </v:shape>
            <v:shape id="_x0000_s1313" style="position:absolute;left:4159;top:192;width:29;height:0" coordorigin="4159,192" coordsize="29,0" path="m4159,192r29,e" filled="f" strokeweight=".58pt">
              <v:path arrowok="t"/>
            </v:shape>
            <v:shape id="_x0000_s1312" style="position:absolute;left:4216;top:192;width:29;height:0" coordorigin="4216,192" coordsize="29,0" path="m4216,192r29,e" filled="f" strokeweight=".58pt">
              <v:path arrowok="t"/>
            </v:shape>
            <v:shape id="_x0000_s1311" style="position:absolute;left:4274;top:192;width:29;height:0" coordorigin="4274,192" coordsize="29,0" path="m4274,192r29,e" filled="f" strokeweight=".58pt">
              <v:path arrowok="t"/>
            </v:shape>
            <v:shape id="_x0000_s1310" style="position:absolute;left:4332;top:192;width:29;height:0" coordorigin="4332,192" coordsize="29,0" path="m4332,192r28,e" filled="f" strokeweight=".58pt">
              <v:path arrowok="t"/>
            </v:shape>
            <v:shape id="_x0000_s1309" style="position:absolute;left:4389;top:192;width:29;height:0" coordorigin="4389,192" coordsize="29,0" path="m4389,192r29,e" filled="f" strokeweight=".58pt">
              <v:path arrowok="t"/>
            </v:shape>
            <v:shape id="_x0000_s1308" style="position:absolute;left:4447;top:192;width:29;height:0" coordorigin="4447,192" coordsize="29,0" path="m4447,192r29,e" filled="f" strokeweight=".58pt">
              <v:path arrowok="t"/>
            </v:shape>
            <v:shape id="_x0000_s1307" style="position:absolute;left:4504;top:192;width:29;height:0" coordorigin="4504,192" coordsize="29,0" path="m4504,192r29,e" filled="f" strokeweight=".58pt">
              <v:path arrowok="t"/>
            </v:shape>
            <v:shape id="_x0000_s1306" style="position:absolute;left:4562;top:192;width:29;height:0" coordorigin="4562,192" coordsize="29,0" path="m4562,192r29,e" filled="f" strokeweight=".58pt">
              <v:path arrowok="t"/>
            </v:shape>
            <v:shape id="_x0000_s1305" style="position:absolute;left:4620;top:192;width:29;height:0" coordorigin="4620,192" coordsize="29,0" path="m4620,192r28,e" filled="f" strokeweight=".58pt">
              <v:path arrowok="t"/>
            </v:shape>
            <v:shape id="_x0000_s1304" style="position:absolute;left:4677;top:192;width:29;height:0" coordorigin="4677,192" coordsize="29,0" path="m4677,192r29,e" filled="f" strokeweight=".58pt">
              <v:path arrowok="t"/>
            </v:shape>
            <v:shape id="_x0000_s1303" style="position:absolute;left:4735;top:192;width:29;height:0" coordorigin="4735,192" coordsize="29,0" path="m4735,192r29,e" filled="f" strokeweight=".58pt">
              <v:path arrowok="t"/>
            </v:shape>
            <v:shape id="_x0000_s1302" style="position:absolute;left:4792;top:192;width:29;height:0" coordorigin="4792,192" coordsize="29,0" path="m4792,192r29,e" filled="f" strokeweight=".58pt">
              <v:path arrowok="t"/>
            </v:shape>
            <v:shape id="_x0000_s1301" style="position:absolute;left:4850;top:192;width:29;height:0" coordorigin="4850,192" coordsize="29,0" path="m4850,192r29,e" filled="f" strokeweight=".58pt">
              <v:path arrowok="t"/>
            </v:shape>
            <v:shape id="_x0000_s1300" style="position:absolute;left:4908;top:192;width:29;height:0" coordorigin="4908,192" coordsize="29,0" path="m4908,192r28,e" filled="f" strokeweight=".58pt">
              <v:path arrowok="t"/>
            </v:shape>
            <v:shape id="_x0000_s1299" style="position:absolute;left:4965;top:192;width:29;height:0" coordorigin="4965,192" coordsize="29,0" path="m4965,192r29,e" filled="f" strokeweight=".58pt">
              <v:path arrowok="t"/>
            </v:shape>
            <v:shape id="_x0000_s1298" style="position:absolute;left:5023;top:192;width:29;height:0" coordorigin="5023,192" coordsize="29,0" path="m5023,192r29,e" filled="f" strokeweight=".58pt">
              <v:path arrowok="t"/>
            </v:shape>
            <v:shape id="_x0000_s1297" style="position:absolute;left:5080;top:192;width:29;height:0" coordorigin="5080,192" coordsize="29,0" path="m5080,192r29,e" filled="f" strokeweight=".58pt">
              <v:path arrowok="t"/>
            </v:shape>
            <v:shape id="_x0000_s1296" style="position:absolute;left:5138;top:192;width:29;height:0" coordorigin="5138,192" coordsize="29,0" path="m5138,192r29,e" filled="f" strokeweight=".58pt">
              <v:path arrowok="t"/>
            </v:shape>
            <v:shape id="_x0000_s1295" style="position:absolute;left:5196;top:192;width:29;height:0" coordorigin="5196,192" coordsize="29,0" path="m5196,192r28,e" filled="f" strokeweight=".58pt">
              <v:path arrowok="t"/>
            </v:shape>
            <v:shape id="_x0000_s1294" style="position:absolute;left:5253;top:192;width:29;height:0" coordorigin="5253,192" coordsize="29,0" path="m5253,192r29,e" filled="f" strokeweight=".58pt">
              <v:path arrowok="t"/>
            </v:shape>
            <v:shape id="_x0000_s1293" style="position:absolute;left:5311;top:192;width:29;height:0" coordorigin="5311,192" coordsize="29,0" path="m5311,192r29,e" filled="f" strokeweight=".58pt">
              <v:path arrowok="t"/>
            </v:shape>
            <v:shape id="_x0000_s1292" style="position:absolute;left:5369;top:192;width:29;height:0" coordorigin="5369,192" coordsize="29,0" path="m5369,192r29,e" filled="f" strokeweight=".58pt">
              <v:path arrowok="t"/>
            </v:shape>
            <v:shape id="_x0000_s1291" style="position:absolute;left:5426;top:192;width:29;height:0" coordorigin="5426,192" coordsize="29,0" path="m5426,192r29,e" filled="f" strokeweight=".58pt">
              <v:path arrowok="t"/>
            </v:shape>
            <v:shape id="_x0000_s1290" style="position:absolute;left:5484;top:192;width:29;height:0" coordorigin="5484,192" coordsize="29,0" path="m5484,192r29,e" filled="f" strokeweight=".58pt">
              <v:path arrowok="t"/>
            </v:shape>
            <v:shape id="_x0000_s1289" style="position:absolute;left:5542;top:192;width:29;height:0" coordorigin="5542,192" coordsize="29,0" path="m5542,192r28,e" filled="f" strokeweight=".58pt">
              <v:path arrowok="t"/>
            </v:shape>
            <v:shape id="_x0000_s1288" style="position:absolute;left:5599;top:192;width:29;height:0" coordorigin="5599,192" coordsize="29,0" path="m5599,192r29,e" filled="f" strokeweight=".58pt">
              <v:path arrowok="t"/>
            </v:shape>
            <v:shape id="_x0000_s1287" style="position:absolute;left:5657;top:192;width:29;height:0" coordorigin="5657,192" coordsize="29,0" path="m5657,192r29,e" filled="f" strokeweight=".58pt">
              <v:path arrowok="t"/>
            </v:shape>
            <v:shape id="_x0000_s1286" style="position:absolute;left:5714;top:192;width:29;height:0" coordorigin="5714,192" coordsize="29,0" path="m5714,192r29,e" filled="f" strokeweight=".58pt">
              <v:path arrowok="t"/>
            </v:shape>
            <v:shape id="_x0000_s1285" style="position:absolute;left:5772;top:192;width:29;height:0" coordorigin="5772,192" coordsize="29,0" path="m5772,192r29,e" filled="f" strokeweight=".58pt">
              <v:path arrowok="t"/>
            </v:shape>
            <v:shape id="_x0000_s1284" style="position:absolute;left:5830;top:192;width:29;height:0" coordorigin="5830,192" coordsize="29,0" path="m5830,192r28,e" filled="f" strokeweight=".58pt">
              <v:path arrowok="t"/>
            </v:shape>
            <v:shape id="_x0000_s1283" style="position:absolute;left:5887;top:192;width:29;height:0" coordorigin="5887,192" coordsize="29,0" path="m5887,192r29,e" filled="f" strokeweight=".58pt">
              <v:path arrowok="t"/>
            </v:shape>
            <v:shape id="_x0000_s1282" style="position:absolute;left:5945;top:192;width:29;height:0" coordorigin="5945,192" coordsize="29,0" path="m5945,192r29,e" filled="f" strokeweight=".58pt">
              <v:path arrowok="t"/>
            </v:shape>
            <v:shape id="_x0000_s1281" style="position:absolute;left:6002;top:192;width:29;height:0" coordorigin="6002,192" coordsize="29,0" path="m6002,192r29,e" filled="f" strokeweight=".58pt">
              <v:path arrowok="t"/>
            </v:shape>
            <v:shape id="_x0000_s1280" style="position:absolute;left:6060;top:192;width:29;height:0" coordorigin="6060,192" coordsize="29,0" path="m6060,192r29,e" filled="f" strokeweight=".58pt">
              <v:path arrowok="t"/>
            </v:shape>
            <v:shape id="_x0000_s1279" style="position:absolute;left:6118;top:192;width:29;height:0" coordorigin="6118,192" coordsize="29,0" path="m6118,192r28,e" filled="f" strokeweight=".58pt">
              <v:path arrowok="t"/>
            </v:shape>
            <v:shape id="_x0000_s1278" style="position:absolute;left:6175;top:192;width:29;height:0" coordorigin="6175,192" coordsize="29,0" path="m6175,192r29,e" filled="f" strokeweight=".58pt">
              <v:path arrowok="t"/>
            </v:shape>
            <v:shape id="_x0000_s1277" style="position:absolute;left:6233;top:192;width:29;height:0" coordorigin="6233,192" coordsize="29,0" path="m6233,192r29,e" filled="f" strokeweight=".58pt">
              <v:path arrowok="t"/>
            </v:shape>
            <v:shape id="_x0000_s1276" style="position:absolute;left:6290;top:192;width:29;height:0" coordorigin="6290,192" coordsize="29,0" path="m6290,192r29,e" filled="f" strokeweight=".58pt">
              <v:path arrowok="t"/>
            </v:shape>
            <v:shape id="_x0000_s1275" style="position:absolute;left:6348;top:192;width:29;height:0" coordorigin="6348,192" coordsize="29,0" path="m6348,192r29,e" filled="f" strokeweight=".58pt">
              <v:path arrowok="t"/>
            </v:shape>
            <v:shape id="_x0000_s1274" style="position:absolute;left:6406;top:192;width:29;height:0" coordorigin="6406,192" coordsize="29,0" path="m6406,192r28,e" filled="f" strokeweight=".58pt">
              <v:path arrowok="t"/>
            </v:shape>
            <v:shape id="_x0000_s1273" style="position:absolute;left:6463;top:192;width:29;height:0" coordorigin="6463,192" coordsize="29,0" path="m6463,192r29,e" filled="f" strokeweight=".58pt">
              <v:path arrowok="t"/>
            </v:shape>
            <v:shape id="_x0000_s1272" style="position:absolute;left:6521;top:192;width:29;height:0" coordorigin="6521,192" coordsize="29,0" path="m6521,192r29,e" filled="f" strokeweight=".58pt">
              <v:path arrowok="t"/>
            </v:shape>
            <v:shape id="_x0000_s1271" style="position:absolute;left:6579;top:192;width:29;height:0" coordorigin="6579,192" coordsize="29,0" path="m6579,192r29,e" filled="f" strokeweight=".58pt">
              <v:path arrowok="t"/>
            </v:shape>
            <v:shape id="_x0000_s1270" style="position:absolute;left:6636;top:192;width:29;height:0" coordorigin="6636,192" coordsize="29,0" path="m6636,192r29,e" filled="f" strokeweight=".58pt">
              <v:path arrowok="t"/>
            </v:shape>
            <v:shape id="_x0000_s1269" style="position:absolute;left:6694;top:192;width:29;height:0" coordorigin="6694,192" coordsize="29,0" path="m6694,192r29,e" filled="f" strokeweight=".58pt">
              <v:path arrowok="t"/>
            </v:shape>
            <v:shape id="_x0000_s1268" style="position:absolute;left:6752;top:192;width:29;height:0" coordorigin="6752,192" coordsize="29,0" path="m6752,192r28,e" filled="f" strokeweight=".58pt">
              <v:path arrowok="t"/>
            </v:shape>
            <v:shape id="_x0000_s1267" style="position:absolute;left:6809;top:192;width:29;height:0" coordorigin="6809,192" coordsize="29,0" path="m6809,192r29,e" filled="f" strokeweight=".58pt">
              <v:path arrowok="t"/>
            </v:shape>
            <v:shape id="_x0000_s1266" style="position:absolute;left:6867;top:192;width:29;height:0" coordorigin="6867,192" coordsize="29,0" path="m6867,192r29,e" filled="f" strokeweight=".58pt">
              <v:path arrowok="t"/>
            </v:shape>
            <v:shape id="_x0000_s1265" style="position:absolute;left:6924;top:192;width:29;height:0" coordorigin="6924,192" coordsize="29,0" path="m6924,192r29,e" filled="f" strokeweight=".58pt">
              <v:path arrowok="t"/>
            </v:shape>
            <v:shape id="_x0000_s1264" style="position:absolute;left:6982;top:192;width:29;height:0" coordorigin="6982,192" coordsize="29,0" path="m6982,192r29,e" filled="f" strokeweight=".58pt">
              <v:path arrowok="t"/>
            </v:shape>
            <v:shape id="_x0000_s1263" style="position:absolute;left:7040;top:192;width:29;height:0" coordorigin="7040,192" coordsize="29,0" path="m7040,192r28,e" filled="f" strokeweight=".58pt">
              <v:path arrowok="t"/>
            </v:shape>
            <v:shape id="_x0000_s1262" style="position:absolute;left:7097;top:192;width:29;height:0" coordorigin="7097,192" coordsize="29,0" path="m7097,192r29,e" filled="f" strokeweight=".58pt">
              <v:path arrowok="t"/>
            </v:shape>
            <v:shape id="_x0000_s1261" style="position:absolute;left:7155;top:192;width:29;height:0" coordorigin="7155,192" coordsize="29,0" path="m7155,192r29,e" filled="f" strokeweight=".58pt">
              <v:path arrowok="t"/>
            </v:shape>
            <v:shape id="_x0000_s1260" style="position:absolute;left:7212;top:192;width:29;height:0" coordorigin="7212,192" coordsize="29,0" path="m7212,192r29,e" filled="f" strokeweight=".58pt">
              <v:path arrowok="t"/>
            </v:shape>
            <v:shape id="_x0000_s1259" style="position:absolute;left:7270;top:192;width:29;height:0" coordorigin="7270,192" coordsize="29,0" path="m7270,192r29,e" filled="f" strokeweight=".58pt">
              <v:path arrowok="t"/>
            </v:shape>
            <v:shape id="_x0000_s1258" style="position:absolute;left:7328;top:192;width:29;height:0" coordorigin="7328,192" coordsize="29,0" path="m7328,192r28,e" filled="f" strokeweight=".58pt">
              <v:path arrowok="t"/>
            </v:shape>
            <v:shape id="_x0000_s1257" style="position:absolute;left:7385;top:192;width:29;height:0" coordorigin="7385,192" coordsize="29,0" path="m7385,192r29,e" filled="f" strokeweight=".58pt">
              <v:path arrowok="t"/>
            </v:shape>
            <v:shape id="_x0000_s1256" style="position:absolute;left:7443;top:192;width:29;height:0" coordorigin="7443,192" coordsize="29,0" path="m7443,192r29,e" filled="f" strokeweight=".58pt">
              <v:path arrowok="t"/>
            </v:shape>
            <v:shape id="_x0000_s1255" style="position:absolute;left:7500;top:192;width:29;height:0" coordorigin="7500,192" coordsize="29,0" path="m7500,192r29,e" filled="f" strokeweight=".58pt">
              <v:path arrowok="t"/>
            </v:shape>
            <v:shape id="_x0000_s1254" style="position:absolute;left:7558;top:192;width:29;height:0" coordorigin="7558,192" coordsize="29,0" path="m7558,192r29,e" filled="f" strokeweight=".58pt">
              <v:path arrowok="t"/>
            </v:shape>
            <v:shape id="_x0000_s1253" style="position:absolute;left:7616;top:192;width:29;height:0" coordorigin="7616,192" coordsize="29,0" path="m7616,192r28,e" filled="f" strokeweight=".58pt">
              <v:path arrowok="t"/>
            </v:shape>
            <v:shape id="_x0000_s1252" style="position:absolute;left:7673;top:192;width:29;height:0" coordorigin="7673,192" coordsize="29,0" path="m7673,192r29,e" filled="f" strokeweight=".58pt">
              <v:path arrowok="t"/>
            </v:shape>
            <v:shape id="_x0000_s1251" style="position:absolute;left:7731;top:192;width:29;height:0" coordorigin="7731,192" coordsize="29,0" path="m7731,192r29,e" filled="f" strokeweight=".58pt">
              <v:path arrowok="t"/>
            </v:shape>
            <v:shape id="_x0000_s1250" style="position:absolute;left:7789;top:192;width:29;height:0" coordorigin="7789,192" coordsize="29,0" path="m7789,192r29,e" filled="f" strokeweight=".58pt">
              <v:path arrowok="t"/>
            </v:shape>
            <v:shape id="_x0000_s1249" style="position:absolute;left:7847;top:192;width:29;height:0" coordorigin="7847,192" coordsize="29,0" path="m7847,192r28,e" filled="f" strokeweight=".58pt">
              <v:path arrowok="t"/>
            </v:shape>
            <v:shape id="_x0000_s1248" style="position:absolute;left:7904;top:192;width:29;height:0" coordorigin="7904,192" coordsize="29,0" path="m7904,192r29,e" filled="f" strokeweight=".58pt">
              <v:path arrowok="t"/>
            </v:shape>
            <v:shape id="_x0000_s1247" style="position:absolute;left:7962;top:192;width:29;height:0" coordorigin="7962,192" coordsize="29,0" path="m7962,192r29,e" filled="f" strokeweight=".58pt">
              <v:path arrowok="t"/>
            </v:shape>
            <v:shape id="_x0000_s1246" style="position:absolute;left:8019;top:192;width:29;height:0" coordorigin="8019,192" coordsize="29,0" path="m8019,192r29,e" filled="f" strokeweight=".58pt">
              <v:path arrowok="t"/>
            </v:shape>
            <v:shape id="_x0000_s1245" style="position:absolute;left:8077;top:192;width:29;height:0" coordorigin="8077,192" coordsize="29,0" path="m8077,192r29,e" filled="f" strokeweight=".58pt">
              <v:path arrowok="t"/>
            </v:shape>
            <v:shape id="_x0000_s1244" style="position:absolute;left:8135;top:192;width:29;height:0" coordorigin="8135,192" coordsize="29,0" path="m8135,192r28,e" filled="f" strokeweight=".58pt">
              <v:path arrowok="t"/>
            </v:shape>
            <v:shape id="_x0000_s1243" style="position:absolute;left:8192;top:192;width:29;height:0" coordorigin="8192,192" coordsize="29,0" path="m8192,192r29,e" filled="f" strokeweight=".58pt">
              <v:path arrowok="t"/>
            </v:shape>
            <v:shape id="_x0000_s1242" style="position:absolute;left:8250;top:192;width:29;height:0" coordorigin="8250,192" coordsize="29,0" path="m8250,192r29,e" filled="f" strokeweight=".58pt">
              <v:path arrowok="t"/>
            </v:shape>
            <v:shape id="_x0000_s1241" style="position:absolute;left:8307;top:192;width:29;height:0" coordorigin="8307,192" coordsize="29,0" path="m8307,192r29,e" filled="f" strokeweight=".58pt">
              <v:path arrowok="t"/>
            </v:shape>
            <v:shape id="_x0000_s1240" style="position:absolute;left:8365;top:192;width:29;height:0" coordorigin="8365,192" coordsize="29,0" path="m8365,192r29,e" filled="f" strokeweight=".58pt">
              <v:path arrowok="t"/>
            </v:shape>
            <v:shape id="_x0000_s1239" style="position:absolute;left:8423;top:192;width:29;height:0" coordorigin="8423,192" coordsize="29,0" path="m8423,192r28,e" filled="f" strokeweight=".58pt">
              <v:path arrowok="t"/>
            </v:shape>
            <v:shape id="_x0000_s1238" style="position:absolute;left:8480;top:192;width:29;height:0" coordorigin="8480,192" coordsize="29,0" path="m8480,192r29,e" filled="f" strokeweight=".58pt">
              <v:path arrowok="t"/>
            </v:shape>
            <v:shape id="_x0000_s1237" style="position:absolute;left:8538;top:192;width:29;height:0" coordorigin="8538,192" coordsize="29,0" path="m8538,192r29,e" filled="f" strokeweight=".58pt">
              <v:path arrowok="t"/>
            </v:shape>
            <v:shape id="_x0000_s1236" style="position:absolute;left:8595;top:192;width:29;height:0" coordorigin="8595,192" coordsize="29,0" path="m8595,192r29,e" filled="f" strokeweight=".58pt">
              <v:path arrowok="t"/>
            </v:shape>
            <v:shape id="_x0000_s1235" style="position:absolute;left:8653;top:192;width:29;height:0" coordorigin="8653,192" coordsize="29,0" path="m8653,192r29,e" filled="f" strokeweight=".58pt">
              <v:path arrowok="t"/>
            </v:shape>
            <v:shape id="_x0000_s1234" style="position:absolute;left:8711;top:192;width:29;height:0" coordorigin="8711,192" coordsize="29,0" path="m8711,192r28,e" filled="f" strokeweight=".58pt">
              <v:path arrowok="t"/>
            </v:shape>
            <v:shape id="_x0000_s1233" style="position:absolute;left:8768;top:192;width:29;height:0" coordorigin="8768,192" coordsize="29,0" path="m8768,192r29,e" filled="f" strokeweight=".58pt">
              <v:path arrowok="t"/>
            </v:shape>
            <v:shape id="_x0000_s1232" style="position:absolute;left:8826;top:192;width:29;height:0" coordorigin="8826,192" coordsize="29,0" path="m8826,192r29,e" filled="f" strokeweight=".58pt">
              <v:path arrowok="t"/>
            </v:shape>
            <v:shape id="_x0000_s1231" style="position:absolute;left:8883;top:192;width:29;height:0" coordorigin="8883,192" coordsize="29,0" path="m8883,192r30,e" filled="f" strokeweight=".58pt">
              <v:path arrowok="t"/>
            </v:shape>
            <v:shape id="_x0000_s1230" style="position:absolute;left:8941;top:192;width:29;height:0" coordorigin="8941,192" coordsize="29,0" path="m8941,192r29,e" filled="f" strokeweight=".58pt">
              <v:path arrowok="t"/>
            </v:shape>
            <v:shape id="_x0000_s1229" style="position:absolute;left:8999;top:192;width:29;height:0" coordorigin="8999,192" coordsize="29,0" path="m8999,192r29,e" filled="f" strokeweight=".58pt">
              <v:path arrowok="t"/>
            </v:shape>
            <v:shape id="_x0000_s1228" style="position:absolute;left:9057;top:192;width:29;height:0" coordorigin="9057,192" coordsize="29,0" path="m9057,192r28,e" filled="f" strokeweight=".58pt">
              <v:path arrowok="t"/>
            </v:shape>
            <v:shape id="_x0000_s1227" style="position:absolute;left:9114;top:192;width:29;height:0" coordorigin="9114,192" coordsize="29,0" path="m9114,192r29,e" filled="f" strokeweight=".58pt">
              <v:path arrowok="t"/>
            </v:shape>
            <v:shape id="_x0000_s1226" style="position:absolute;left:9172;top:192;width:29;height:0" coordorigin="9172,192" coordsize="29,0" path="m9172,192r29,e" filled="f" strokeweight=".58pt">
              <v:path arrowok="t"/>
            </v:shape>
            <v:shape id="_x0000_s1225" style="position:absolute;left:9229;top:192;width:29;height:0" coordorigin="9229,192" coordsize="29,0" path="m9229,192r29,e" filled="f" strokeweight=".58pt">
              <v:path arrowok="t"/>
            </v:shape>
            <v:shape id="_x0000_s1224" style="position:absolute;left:9287;top:192;width:29;height:0" coordorigin="9287,192" coordsize="29,0" path="m9287,192r29,e" filled="f" strokeweight=".58pt">
              <v:path arrowok="t"/>
            </v:shape>
            <v:shape id="_x0000_s1223" style="position:absolute;left:9345;top:192;width:29;height:0" coordorigin="9345,192" coordsize="29,0" path="m9345,192r28,e" filled="f" strokeweight=".58pt">
              <v:path arrowok="t"/>
            </v:shape>
            <v:shape id="_x0000_s1222" style="position:absolute;left:9402;top:192;width:29;height:0" coordorigin="9402,192" coordsize="29,0" path="m9402,192r29,e" filled="f" strokeweight=".58pt">
              <v:path arrowok="t"/>
            </v:shape>
            <v:shape id="_x0000_s1221" style="position:absolute;left:9460;top:192;width:29;height:0" coordorigin="9460,192" coordsize="29,0" path="m9460,192r29,e" filled="f" strokeweight=".58pt">
              <v:path arrowok="t"/>
            </v:shape>
            <v:shape id="_x0000_s1220" style="position:absolute;left:9517;top:192;width:29;height:0" coordorigin="9517,192" coordsize="29,0" path="m9517,192r29,e" filled="f" strokeweight=".58pt">
              <v:path arrowok="t"/>
            </v:shape>
            <v:shape id="_x0000_s1219" style="position:absolute;left:9575;top:192;width:29;height:0" coordorigin="9575,192" coordsize="29,0" path="m9575,192r29,e" filled="f" strokeweight=".58pt">
              <v:path arrowok="t"/>
            </v:shape>
            <v:shape id="_x0000_s1218" style="position:absolute;left:9633;top:192;width:29;height:0" coordorigin="9633,192" coordsize="29,0" path="m9633,192r28,e" filled="f" strokeweight=".58pt">
              <v:path arrowok="t"/>
            </v:shape>
            <v:shape id="_x0000_s1217" style="position:absolute;left:9690;top:192;width:29;height:0" coordorigin="9690,192" coordsize="29,0" path="m9690,192r29,e" filled="f" strokeweight=".58pt">
              <v:path arrowok="t"/>
            </v:shape>
            <v:shape id="_x0000_s1216" style="position:absolute;left:9748;top:192;width:29;height:0" coordorigin="9748,192" coordsize="29,0" path="m9748,192r29,e" filled="f" strokeweight=".58pt">
              <v:path arrowok="t"/>
            </v:shape>
            <v:shape id="_x0000_s1215" style="position:absolute;left:9805;top:192;width:29;height:0" coordorigin="9805,192" coordsize="29,0" path="m9805,192r29,e" filled="f" strokeweight=".58pt">
              <v:path arrowok="t"/>
            </v:shape>
            <v:shape id="_x0000_s1214" style="position:absolute;left:9863;top:192;width:29;height:0" coordorigin="9863,192" coordsize="29,0" path="m9863,192r29,e" filled="f" strokeweight=".58pt">
              <v:path arrowok="t"/>
            </v:shape>
            <v:shape id="_x0000_s1213" style="position:absolute;left:9921;top:192;width:29;height:0" coordorigin="9921,192" coordsize="29,0" path="m9921,192r28,e" filled="f" strokeweight=".58pt">
              <v:path arrowok="t"/>
            </v:shape>
            <v:shape id="_x0000_s1212" style="position:absolute;left:9978;top:192;width:29;height:0" coordorigin="9978,192" coordsize="29,0" path="m9978,192r29,e" filled="f" strokeweight=".58pt">
              <v:path arrowok="t"/>
            </v:shape>
            <v:shape id="_x0000_s1211" style="position:absolute;left:10036;top:192;width:29;height:0" coordorigin="10036,192" coordsize="29,0" path="m10036,192r29,e" filled="f" strokeweight=".58pt">
              <v:path arrowok="t"/>
            </v:shape>
            <v:shape id="_x0000_s1210" style="position:absolute;left:10094;top:192;width:29;height:0" coordorigin="10094,192" coordsize="29,0" path="m10094,192r29,e" filled="f" strokeweight=".58pt">
              <v:path arrowok="t"/>
            </v:shape>
            <v:shape id="_x0000_s1209" style="position:absolute;left:10152;top:192;width:29;height:0" coordorigin="10152,192" coordsize="29,0" path="m10152,192r28,e" filled="f" strokeweight=".58pt">
              <v:path arrowok="t"/>
            </v:shape>
            <v:shape id="_x0000_s1208" style="position:absolute;left:10209;top:192;width:29;height:0" coordorigin="10209,192" coordsize="29,0" path="m10209,192r29,e" filled="f" strokeweight=".58pt">
              <v:path arrowok="t"/>
            </v:shape>
            <v:shape id="_x0000_s1207" style="position:absolute;left:10267;top:192;width:29;height:0" coordorigin="10267,192" coordsize="29,0" path="m10267,192r29,e" filled="f" strokeweight=".58pt">
              <v:path arrowok="t"/>
            </v:shape>
            <v:shape id="_x0000_s1206" style="position:absolute;left:10324;top:192;width:29;height:0" coordorigin="10324,192" coordsize="29,0" path="m10324,192r29,e" filled="f" strokeweight=".58pt">
              <v:path arrowok="t"/>
            </v:shape>
            <v:shape id="_x0000_s1205" style="position:absolute;left:10382;top:192;width:29;height:0" coordorigin="10382,192" coordsize="29,0" path="m10382,192r29,e" filled="f" strokeweight=".58pt">
              <v:path arrowok="t"/>
            </v:shape>
            <v:shape id="_x0000_s1204" style="position:absolute;left:10440;top:192;width:29;height:0" coordorigin="10440,192" coordsize="29,0" path="m10440,192r28,e" filled="f" strokeweight=".58pt">
              <v:path arrowok="t"/>
            </v:shape>
            <v:shape id="_x0000_s1203" style="position:absolute;left:10497;top:192;width:29;height:0" coordorigin="10497,192" coordsize="29,0" path="m10497,192r29,e" filled="f" strokeweight=".58pt">
              <v:path arrowok="t"/>
            </v:shape>
            <v:shape id="_x0000_s1202" style="position:absolute;left:10555;top:192;width:29;height:0" coordorigin="10555,192" coordsize="29,0" path="m10555,192r29,e" filled="f" strokeweight=".58pt">
              <v:path arrowok="t"/>
            </v:shape>
            <v:shape id="_x0000_s1201" style="position:absolute;left:10612;top:192;width:29;height:0" coordorigin="10612,192" coordsize="29,0" path="m10612,192r29,e" filled="f" strokeweight=".58pt">
              <v:path arrowok="t"/>
            </v:shape>
            <v:shape id="_x0000_s1200" style="position:absolute;left:10670;top:192;width:29;height:0" coordorigin="10670,192" coordsize="29,0" path="m10670,192r29,e" filled="f" strokeweight=".58pt">
              <v:path arrowok="t"/>
            </v:shape>
            <v:shape id="_x0000_s1199" style="position:absolute;left:10728;top:192;width:29;height:0" coordorigin="10728,192" coordsize="29,0" path="m10728,192r28,e" filled="f" strokeweight=".58pt">
              <v:path arrowok="t"/>
            </v:shape>
            <v:shape id="_x0000_s1198" style="position:absolute;left:10785;top:192;width:29;height:0" coordorigin="10785,192" coordsize="29,0" path="m10785,192r29,e" filled="f" strokeweight=".58pt">
              <v:path arrowok="t"/>
            </v:shape>
            <v:shape id="_x0000_s1197" style="position:absolute;left:10843;top:192;width:29;height:0" coordorigin="10843,192" coordsize="29,0" path="m10843,192r29,e" filled="f" strokeweight=".58pt">
              <v:path arrowok="t"/>
            </v:shape>
            <v:shape id="_x0000_s1196" style="position:absolute;left:10900;top:192;width:29;height:0" coordorigin="10900,192" coordsize="29,0" path="m10900,192r29,e" filled="f" strokeweight=".58pt">
              <v:path arrowok="t"/>
            </v:shape>
            <v:shape id="_x0000_s1195" style="position:absolute;left:10958;top:192;width:29;height:0" coordorigin="10958,192" coordsize="29,0" path="m10958,192r29,e" filled="f" strokeweight=".58pt">
              <v:path arrowok="t"/>
            </v:shape>
            <v:shape id="_x0000_s1194" style="position:absolute;left:11016;top:192;width:29;height:0" coordorigin="11016,192" coordsize="29,0" path="m11016,192r28,e" filled="f" strokeweight=".58pt">
              <v:path arrowok="t"/>
            </v:shape>
            <v:shape id="_x0000_s1193" style="position:absolute;left:11073;top:192;width:29;height:0" coordorigin="11073,192" coordsize="29,0" path="m11073,192r29,e" filled="f" strokeweight=".58pt">
              <v:path arrowok="t"/>
            </v:shape>
            <v:shape id="_x0000_s1192" style="position:absolute;left:11131;top:192;width:29;height:0" coordorigin="11131,192" coordsize="29,0" path="m11131,192r29,e" filled="f" strokeweight=".58pt">
              <v:path arrowok="t"/>
            </v:shape>
            <v:shape id="_x0000_s1191" style="position:absolute;left:11188;top:192;width:29;height:0" coordorigin="11188,192" coordsize="29,0" path="m11188,192r29,e" filled="f" strokeweight=".58pt">
              <v:path arrowok="t"/>
            </v:shape>
            <v:shape id="_x0000_s1190" style="position:absolute;left:11246;top:192;width:5;height:0" coordorigin="11246,192" coordsize="5,0" path="m11246,192r5,e" filled="f" strokeweight=".58pt">
              <v:path arrowok="t"/>
            </v:shape>
            <w10:wrap anchorx="page"/>
          </v:group>
        </w:pict>
      </w:r>
      <w:r>
        <w:rPr>
          <w:w w:val="101"/>
          <w:sz w:val="19"/>
          <w:szCs w:val="19"/>
        </w:rPr>
        <w:t>Alamat</w:t>
      </w:r>
      <w:r>
        <w:rPr>
          <w:sz w:val="19"/>
          <w:szCs w:val="19"/>
        </w:rPr>
        <w:t xml:space="preserve">                                 </w:t>
      </w:r>
      <w:r>
        <w:rPr>
          <w:w w:val="101"/>
          <w:sz w:val="19"/>
          <w:szCs w:val="19"/>
        </w:rPr>
        <w:t>:</w:t>
      </w:r>
    </w:p>
    <w:p w14:paraId="286F5DF1" w14:textId="77777777" w:rsidR="004B00ED" w:rsidRDefault="004B00ED">
      <w:pPr>
        <w:spacing w:before="5" w:line="100" w:lineRule="exact"/>
        <w:rPr>
          <w:sz w:val="10"/>
          <w:szCs w:val="10"/>
        </w:rPr>
      </w:pPr>
    </w:p>
    <w:p w14:paraId="5373B872" w14:textId="77777777" w:rsidR="004B00ED" w:rsidRDefault="004B00ED">
      <w:pPr>
        <w:spacing w:line="200" w:lineRule="exact"/>
      </w:pPr>
    </w:p>
    <w:p w14:paraId="1977DBB6" w14:textId="77777777" w:rsidR="004B00ED" w:rsidRDefault="00000000">
      <w:pPr>
        <w:spacing w:before="37"/>
        <w:ind w:right="2868"/>
        <w:jc w:val="right"/>
        <w:rPr>
          <w:sz w:val="19"/>
          <w:szCs w:val="19"/>
        </w:rPr>
      </w:pPr>
      <w:r>
        <w:pict w14:anchorId="090E81F9">
          <v:group id="_x0000_s1187" style="position:absolute;left:0;text-align:left;margin-left:429.85pt;margin-top:14.4pt;width:129.9pt;height:0;z-index:-3902;mso-position-horizontal-relative:page" coordorigin="8597,288" coordsize="2598,0">
            <v:shape id="_x0000_s1188" style="position:absolute;left:8597;top:288;width:2598;height:0" coordorigin="8597,288" coordsize="2598,0" path="m8597,288r2598,e" filled="f">
              <v:stroke dashstyle="dash"/>
              <v:path arrowok="t"/>
            </v:shape>
            <w10:wrap anchorx="page"/>
          </v:group>
        </w:pict>
      </w:r>
      <w:proofErr w:type="spellStart"/>
      <w:r>
        <w:rPr>
          <w:w w:val="101"/>
          <w:sz w:val="19"/>
          <w:szCs w:val="19"/>
        </w:rPr>
        <w:t>Dibuat</w:t>
      </w:r>
      <w:proofErr w:type="spellEnd"/>
      <w:r>
        <w:rPr>
          <w:sz w:val="19"/>
          <w:szCs w:val="19"/>
        </w:rPr>
        <w:t xml:space="preserve"> </w:t>
      </w:r>
      <w:r>
        <w:rPr>
          <w:w w:val="101"/>
          <w:sz w:val="19"/>
          <w:szCs w:val="19"/>
        </w:rPr>
        <w:t>di</w:t>
      </w:r>
    </w:p>
    <w:p w14:paraId="263496FB" w14:textId="77777777" w:rsidR="004B00ED" w:rsidRDefault="004B00ED">
      <w:pPr>
        <w:spacing w:before="8" w:line="100" w:lineRule="exact"/>
        <w:rPr>
          <w:sz w:val="10"/>
          <w:szCs w:val="10"/>
        </w:rPr>
      </w:pPr>
    </w:p>
    <w:p w14:paraId="4A90E80F" w14:textId="77777777" w:rsidR="004B00ED" w:rsidRDefault="00000000">
      <w:pPr>
        <w:spacing w:line="200" w:lineRule="exact"/>
        <w:ind w:left="105"/>
        <w:rPr>
          <w:sz w:val="19"/>
          <w:szCs w:val="19"/>
        </w:rPr>
      </w:pPr>
      <w:r>
        <w:rPr>
          <w:w w:val="101"/>
          <w:position w:val="-1"/>
          <w:sz w:val="19"/>
          <w:szCs w:val="19"/>
        </w:rPr>
        <w:t>Saksi-</w:t>
      </w:r>
      <w:proofErr w:type="spellStart"/>
      <w:r>
        <w:rPr>
          <w:w w:val="101"/>
          <w:position w:val="-1"/>
          <w:sz w:val="19"/>
          <w:szCs w:val="19"/>
        </w:rPr>
        <w:t>saksi</w:t>
      </w:r>
      <w:proofErr w:type="spellEnd"/>
      <w:r>
        <w:rPr>
          <w:position w:val="-1"/>
          <w:sz w:val="19"/>
          <w:szCs w:val="19"/>
        </w:rPr>
        <w:t xml:space="preserve">                                                                                                                                                                </w:t>
      </w:r>
      <w:r>
        <w:rPr>
          <w:w w:val="101"/>
          <w:position w:val="-1"/>
          <w:sz w:val="19"/>
          <w:szCs w:val="19"/>
        </w:rPr>
        <w:t>Yang</w:t>
      </w:r>
      <w:r>
        <w:rPr>
          <w:position w:val="-1"/>
          <w:sz w:val="19"/>
          <w:szCs w:val="19"/>
        </w:rPr>
        <w:t xml:space="preserve"> </w:t>
      </w:r>
      <w:proofErr w:type="spellStart"/>
      <w:r>
        <w:rPr>
          <w:w w:val="101"/>
          <w:position w:val="-1"/>
          <w:sz w:val="19"/>
          <w:szCs w:val="19"/>
        </w:rPr>
        <w:t>Menyatakan</w:t>
      </w:r>
      <w:proofErr w:type="spellEnd"/>
      <w:r>
        <w:rPr>
          <w:w w:val="101"/>
          <w:position w:val="-1"/>
          <w:sz w:val="19"/>
          <w:szCs w:val="19"/>
        </w:rPr>
        <w:t>,</w:t>
      </w:r>
    </w:p>
    <w:p w14:paraId="34236F3A" w14:textId="77777777" w:rsidR="004B00ED" w:rsidRDefault="004B00ED">
      <w:pPr>
        <w:spacing w:before="11" w:line="280" w:lineRule="exact"/>
        <w:rPr>
          <w:sz w:val="28"/>
          <w:szCs w:val="28"/>
        </w:rPr>
        <w:sectPr w:rsidR="004B00ED">
          <w:type w:val="continuous"/>
          <w:pgSz w:w="11920" w:h="16840"/>
          <w:pgMar w:top="600" w:right="560" w:bottom="280" w:left="620" w:header="720" w:footer="720" w:gutter="0"/>
          <w:cols w:space="720"/>
        </w:sectPr>
      </w:pPr>
    </w:p>
    <w:p w14:paraId="4E6ECD80" w14:textId="77777777" w:rsidR="004B00ED" w:rsidRDefault="00000000">
      <w:pPr>
        <w:spacing w:before="37"/>
        <w:ind w:left="105" w:right="-49"/>
        <w:rPr>
          <w:sz w:val="19"/>
          <w:szCs w:val="19"/>
        </w:rPr>
      </w:pPr>
      <w:r>
        <w:pict w14:anchorId="0C9CE20F">
          <v:group id="_x0000_s1131" style="position:absolute;left:0;text-align:left;margin-left:57.35pt;margin-top:11.65pt;width:157.6pt;height:.6pt;z-index:-3905;mso-position-horizontal-relative:page" coordorigin="1147,233" coordsize="3152,12">
            <v:shape id="_x0000_s1186" style="position:absolute;left:1152;top:238;width:29;height:0" coordorigin="1152,238" coordsize="29,0" path="m1152,238r29,e" filled="f" strokeweight=".58pt">
              <v:path arrowok="t"/>
            </v:shape>
            <v:shape id="_x0000_s1185" style="position:absolute;left:1210;top:238;width:29;height:0" coordorigin="1210,238" coordsize="29,0" path="m1210,238r29,e" filled="f" strokeweight=".58pt">
              <v:path arrowok="t"/>
            </v:shape>
            <v:shape id="_x0000_s1184" style="position:absolute;left:1268;top:238;width:29;height:0" coordorigin="1268,238" coordsize="29,0" path="m1268,238r28,e" filled="f" strokeweight=".58pt">
              <v:path arrowok="t"/>
            </v:shape>
            <v:shape id="_x0000_s1183" style="position:absolute;left:1325;top:238;width:29;height:0" coordorigin="1325,238" coordsize="29,0" path="m1325,238r29,e" filled="f" strokeweight=".58pt">
              <v:path arrowok="t"/>
            </v:shape>
            <v:shape id="_x0000_s1182" style="position:absolute;left:1383;top:238;width:29;height:0" coordorigin="1383,238" coordsize="29,0" path="m1383,238r29,e" filled="f" strokeweight=".58pt">
              <v:path arrowok="t"/>
            </v:shape>
            <v:shape id="_x0000_s1181" style="position:absolute;left:1440;top:238;width:29;height:0" coordorigin="1440,238" coordsize="29,0" path="m1440,238r29,e" filled="f" strokeweight=".58pt">
              <v:path arrowok="t"/>
            </v:shape>
            <v:shape id="_x0000_s1180" style="position:absolute;left:1498;top:238;width:29;height:0" coordorigin="1498,238" coordsize="29,0" path="m1498,238r29,e" filled="f" strokeweight=".58pt">
              <v:path arrowok="t"/>
            </v:shape>
            <v:shape id="_x0000_s1179" style="position:absolute;left:1556;top:238;width:29;height:0" coordorigin="1556,238" coordsize="29,0" path="m1556,238r28,e" filled="f" strokeweight=".58pt">
              <v:path arrowok="t"/>
            </v:shape>
            <v:shape id="_x0000_s1178" style="position:absolute;left:1613;top:238;width:29;height:0" coordorigin="1613,238" coordsize="29,0" path="m1613,238r29,e" filled="f" strokeweight=".58pt">
              <v:path arrowok="t"/>
            </v:shape>
            <v:shape id="_x0000_s1177" style="position:absolute;left:1671;top:238;width:29;height:0" coordorigin="1671,238" coordsize="29,0" path="m1671,238r29,e" filled="f" strokeweight=".58pt">
              <v:path arrowok="t"/>
            </v:shape>
            <v:shape id="_x0000_s1176" style="position:absolute;left:1728;top:238;width:29;height:0" coordorigin="1728,238" coordsize="29,0" path="m1728,238r30,e" filled="f" strokeweight=".58pt">
              <v:path arrowok="t"/>
            </v:shape>
            <v:shape id="_x0000_s1175" style="position:absolute;left:1787;top:238;width:29;height:0" coordorigin="1787,238" coordsize="29,0" path="m1787,238r28,e" filled="f" strokeweight=".58pt">
              <v:path arrowok="t"/>
            </v:shape>
            <v:shape id="_x0000_s1174" style="position:absolute;left:1844;top:238;width:29;height:0" coordorigin="1844,238" coordsize="29,0" path="m1844,238r29,e" filled="f" strokeweight=".58pt">
              <v:path arrowok="t"/>
            </v:shape>
            <v:shape id="_x0000_s1173" style="position:absolute;left:1902;top:238;width:29;height:0" coordorigin="1902,238" coordsize="29,0" path="m1902,238r29,e" filled="f" strokeweight=".58pt">
              <v:path arrowok="t"/>
            </v:shape>
            <v:shape id="_x0000_s1172" style="position:absolute;left:1959;top:238;width:29;height:0" coordorigin="1959,238" coordsize="29,0" path="m1959,238r29,e" filled="f" strokeweight=".58pt">
              <v:path arrowok="t"/>
            </v:shape>
            <v:shape id="_x0000_s1171" style="position:absolute;left:2017;top:238;width:29;height:0" coordorigin="2017,238" coordsize="29,0" path="m2017,238r29,e" filled="f" strokeweight=".58pt">
              <v:path arrowok="t"/>
            </v:shape>
            <v:shape id="_x0000_s1170" style="position:absolute;left:2075;top:238;width:29;height:0" coordorigin="2075,238" coordsize="29,0" path="m2075,238r28,e" filled="f" strokeweight=".58pt">
              <v:path arrowok="t"/>
            </v:shape>
            <v:shape id="_x0000_s1169" style="position:absolute;left:2132;top:238;width:29;height:0" coordorigin="2132,238" coordsize="29,0" path="m2132,238r29,e" filled="f" strokeweight=".58pt">
              <v:path arrowok="t"/>
            </v:shape>
            <v:shape id="_x0000_s1168" style="position:absolute;left:2190;top:238;width:29;height:0" coordorigin="2190,238" coordsize="29,0" path="m2190,238r29,e" filled="f" strokeweight=".58pt">
              <v:path arrowok="t"/>
            </v:shape>
            <v:shape id="_x0000_s1167" style="position:absolute;left:2247;top:238;width:29;height:0" coordorigin="2247,238" coordsize="29,0" path="m2247,238r29,e" filled="f" strokeweight=".58pt">
              <v:path arrowok="t"/>
            </v:shape>
            <v:shape id="_x0000_s1166" style="position:absolute;left:2305;top:238;width:29;height:0" coordorigin="2305,238" coordsize="29,0" path="m2305,238r29,e" filled="f" strokeweight=".58pt">
              <v:path arrowok="t"/>
            </v:shape>
            <v:shape id="_x0000_s1165" style="position:absolute;left:2363;top:238;width:29;height:0" coordorigin="2363,238" coordsize="29,0" path="m2363,238r28,e" filled="f" strokeweight=".58pt">
              <v:path arrowok="t"/>
            </v:shape>
            <v:shape id="_x0000_s1164" style="position:absolute;left:2420;top:238;width:29;height:0" coordorigin="2420,238" coordsize="29,0" path="m2420,238r29,e" filled="f" strokeweight=".58pt">
              <v:path arrowok="t"/>
            </v:shape>
            <v:shape id="_x0000_s1163" style="position:absolute;left:2478;top:238;width:29;height:0" coordorigin="2478,238" coordsize="29,0" path="m2478,238r29,e" filled="f" strokeweight=".58pt">
              <v:path arrowok="t"/>
            </v:shape>
            <v:shape id="_x0000_s1162" style="position:absolute;left:2535;top:238;width:29;height:0" coordorigin="2535,238" coordsize="29,0" path="m2535,238r29,e" filled="f" strokeweight=".58pt">
              <v:path arrowok="t"/>
            </v:shape>
            <v:shape id="_x0000_s1161" style="position:absolute;left:2593;top:238;width:29;height:0" coordorigin="2593,238" coordsize="29,0" path="m2593,238r29,e" filled="f" strokeweight=".58pt">
              <v:path arrowok="t"/>
            </v:shape>
            <v:shape id="_x0000_s1160" style="position:absolute;left:2651;top:238;width:29;height:0" coordorigin="2651,238" coordsize="29,0" path="m2651,238r28,e" filled="f" strokeweight=".58pt">
              <v:path arrowok="t"/>
            </v:shape>
            <v:shape id="_x0000_s1159" style="position:absolute;left:2708;top:238;width:29;height:0" coordorigin="2708,238" coordsize="29,0" path="m2708,238r29,e" filled="f" strokeweight=".58pt">
              <v:path arrowok="t"/>
            </v:shape>
            <v:shape id="_x0000_s1158" style="position:absolute;left:2766;top:238;width:29;height:0" coordorigin="2766,238" coordsize="29,0" path="m2766,238r29,e" filled="f" strokeweight=".58pt">
              <v:path arrowok="t"/>
            </v:shape>
            <v:shape id="_x0000_s1157" style="position:absolute;left:2823;top:238;width:29;height:0" coordorigin="2823,238" coordsize="29,0" path="m2823,238r29,e" filled="f" strokeweight=".58pt">
              <v:path arrowok="t"/>
            </v:shape>
            <v:shape id="_x0000_s1156" style="position:absolute;left:2881;top:238;width:29;height:0" coordorigin="2881,238" coordsize="29,0" path="m2881,238r29,e" filled="f" strokeweight=".58pt">
              <v:path arrowok="t"/>
            </v:shape>
            <v:shape id="_x0000_s1155" style="position:absolute;left:2939;top:238;width:29;height:0" coordorigin="2939,238" coordsize="29,0" path="m2939,238r29,e" filled="f" strokeweight=".58pt">
              <v:path arrowok="t"/>
            </v:shape>
            <v:shape id="_x0000_s1154" style="position:absolute;left:2997;top:238;width:29;height:0" coordorigin="2997,238" coordsize="29,0" path="m2997,238r28,e" filled="f" strokeweight=".58pt">
              <v:path arrowok="t"/>
            </v:shape>
            <v:shape id="_x0000_s1153" style="position:absolute;left:3054;top:238;width:29;height:0" coordorigin="3054,238" coordsize="29,0" path="m3054,238r29,e" filled="f" strokeweight=".58pt">
              <v:path arrowok="t"/>
            </v:shape>
            <v:shape id="_x0000_s1152" style="position:absolute;left:3112;top:238;width:29;height:0" coordorigin="3112,238" coordsize="29,0" path="m3112,238r29,e" filled="f" strokeweight=".58pt">
              <v:path arrowok="t"/>
            </v:shape>
            <v:shape id="_x0000_s1151" style="position:absolute;left:3169;top:238;width:29;height:0" coordorigin="3169,238" coordsize="29,0" path="m3169,238r29,e" filled="f" strokeweight=".58pt">
              <v:path arrowok="t"/>
            </v:shape>
            <v:shape id="_x0000_s1150" style="position:absolute;left:3227;top:238;width:29;height:0" coordorigin="3227,238" coordsize="29,0" path="m3227,238r29,e" filled="f" strokeweight=".58pt">
              <v:path arrowok="t"/>
            </v:shape>
            <v:shape id="_x0000_s1149" style="position:absolute;left:3285;top:238;width:29;height:0" coordorigin="3285,238" coordsize="29,0" path="m3285,238r28,e" filled="f" strokeweight=".58pt">
              <v:path arrowok="t"/>
            </v:shape>
            <v:shape id="_x0000_s1148" style="position:absolute;left:3342;top:238;width:29;height:0" coordorigin="3342,238" coordsize="29,0" path="m3342,238r29,e" filled="f" strokeweight=".58pt">
              <v:path arrowok="t"/>
            </v:shape>
            <v:shape id="_x0000_s1147" style="position:absolute;left:3400;top:238;width:29;height:0" coordorigin="3400,238" coordsize="29,0" path="m3400,238r29,e" filled="f" strokeweight=".58pt">
              <v:path arrowok="t"/>
            </v:shape>
            <v:shape id="_x0000_s1146" style="position:absolute;left:3457;top:238;width:29;height:0" coordorigin="3457,238" coordsize="29,0" path="m3457,238r29,e" filled="f" strokeweight=".58pt">
              <v:path arrowok="t"/>
            </v:shape>
            <v:shape id="_x0000_s1145" style="position:absolute;left:3515;top:238;width:29;height:0" coordorigin="3515,238" coordsize="29,0" path="m3515,238r29,e" filled="f" strokeweight=".58pt">
              <v:path arrowok="t"/>
            </v:shape>
            <v:shape id="_x0000_s1144" style="position:absolute;left:3573;top:238;width:29;height:0" coordorigin="3573,238" coordsize="29,0" path="m3573,238r28,e" filled="f" strokeweight=".58pt">
              <v:path arrowok="t"/>
            </v:shape>
            <v:shape id="_x0000_s1143" style="position:absolute;left:3630;top:238;width:29;height:0" coordorigin="3630,238" coordsize="29,0" path="m3630,238r29,e" filled="f" strokeweight=".58pt">
              <v:path arrowok="t"/>
            </v:shape>
            <v:shape id="_x0000_s1142" style="position:absolute;left:3688;top:238;width:29;height:0" coordorigin="3688,238" coordsize="29,0" path="m3688,238r29,e" filled="f" strokeweight=".58pt">
              <v:path arrowok="t"/>
            </v:shape>
            <v:shape id="_x0000_s1141" style="position:absolute;left:3745;top:238;width:29;height:0" coordorigin="3745,238" coordsize="29,0" path="m3745,238r29,e" filled="f" strokeweight=".58pt">
              <v:path arrowok="t"/>
            </v:shape>
            <v:shape id="_x0000_s1140" style="position:absolute;left:3803;top:238;width:29;height:0" coordorigin="3803,238" coordsize="29,0" path="m3803,238r29,e" filled="f" strokeweight=".58pt">
              <v:path arrowok="t"/>
            </v:shape>
            <v:shape id="_x0000_s1139" style="position:absolute;left:3861;top:238;width:29;height:0" coordorigin="3861,238" coordsize="29,0" path="m3861,238r28,e" filled="f" strokeweight=".58pt">
              <v:path arrowok="t"/>
            </v:shape>
            <v:shape id="_x0000_s1138" style="position:absolute;left:3918;top:238;width:29;height:0" coordorigin="3918,238" coordsize="29,0" path="m3918,238r29,e" filled="f" strokeweight=".58pt">
              <v:path arrowok="t"/>
            </v:shape>
            <v:shape id="_x0000_s1137" style="position:absolute;left:3976;top:238;width:29;height:0" coordorigin="3976,238" coordsize="29,0" path="m3976,238r29,e" filled="f" strokeweight=".58pt">
              <v:path arrowok="t"/>
            </v:shape>
            <v:shape id="_x0000_s1136" style="position:absolute;left:4033;top:238;width:29;height:0" coordorigin="4033,238" coordsize="29,0" path="m4033,238r29,e" filled="f" strokeweight=".58pt">
              <v:path arrowok="t"/>
            </v:shape>
            <v:shape id="_x0000_s1135" style="position:absolute;left:4091;top:238;width:29;height:0" coordorigin="4091,238" coordsize="29,0" path="m4091,238r29,e" filled="f" strokeweight=".58pt">
              <v:path arrowok="t"/>
            </v:shape>
            <v:shape id="_x0000_s1134" style="position:absolute;left:4149;top:238;width:29;height:0" coordorigin="4149,238" coordsize="29,0" path="m4149,238r29,e" filled="f" strokeweight=".58pt">
              <v:path arrowok="t"/>
            </v:shape>
            <v:shape id="_x0000_s1133" style="position:absolute;left:4207;top:238;width:29;height:0" coordorigin="4207,238" coordsize="29,0" path="m4207,238r29,e" filled="f" strokeweight=".58pt">
              <v:path arrowok="t"/>
            </v:shape>
            <v:shape id="_x0000_s1132" style="position:absolute;left:4264;top:238;width:29;height:0" coordorigin="4264,238" coordsize="29,0" path="m4264,238r29,e" filled="f" strokeweight=".58pt">
              <v:path arrowok="t"/>
            </v:shape>
            <w10:wrap anchorx="page"/>
          </v:group>
        </w:pict>
      </w:r>
      <w:r>
        <w:rPr>
          <w:w w:val="101"/>
          <w:sz w:val="19"/>
          <w:szCs w:val="19"/>
        </w:rPr>
        <w:t>1.</w:t>
      </w:r>
      <w:r>
        <w:rPr>
          <w:sz w:val="19"/>
          <w:szCs w:val="19"/>
        </w:rPr>
        <w:t xml:space="preserve">    </w:t>
      </w:r>
      <w:r>
        <w:rPr>
          <w:w w:val="101"/>
          <w:sz w:val="19"/>
          <w:szCs w:val="19"/>
        </w:rPr>
        <w:t>(</w:t>
      </w:r>
      <w:r>
        <w:rPr>
          <w:sz w:val="19"/>
          <w:szCs w:val="19"/>
        </w:rPr>
        <w:t xml:space="preserve">                                                                    </w:t>
      </w:r>
      <w:r>
        <w:rPr>
          <w:w w:val="101"/>
          <w:sz w:val="19"/>
          <w:szCs w:val="19"/>
        </w:rPr>
        <w:t>)</w:t>
      </w:r>
    </w:p>
    <w:p w14:paraId="0BCE81A4" w14:textId="77777777" w:rsidR="004B00ED" w:rsidRDefault="00000000">
      <w:pPr>
        <w:spacing w:before="4" w:line="140" w:lineRule="exact"/>
        <w:rPr>
          <w:sz w:val="15"/>
          <w:szCs w:val="15"/>
        </w:rPr>
      </w:pPr>
      <w:r>
        <w:br w:type="column"/>
      </w:r>
    </w:p>
    <w:p w14:paraId="0C5037C3" w14:textId="77777777" w:rsidR="004B00ED" w:rsidRDefault="004B00ED">
      <w:pPr>
        <w:spacing w:line="200" w:lineRule="exact"/>
      </w:pPr>
    </w:p>
    <w:p w14:paraId="0B9F0F4E" w14:textId="77777777" w:rsidR="004B00ED" w:rsidRPr="003D6E4C" w:rsidRDefault="00000000">
      <w:pPr>
        <w:spacing w:line="200" w:lineRule="exact"/>
        <w:rPr>
          <w:w w:val="101"/>
          <w:position w:val="-1"/>
          <w:sz w:val="16"/>
          <w:szCs w:val="16"/>
        </w:rPr>
      </w:pPr>
      <w:proofErr w:type="spellStart"/>
      <w:r w:rsidRPr="003D6E4C">
        <w:rPr>
          <w:w w:val="101"/>
          <w:position w:val="-1"/>
          <w:sz w:val="16"/>
          <w:szCs w:val="16"/>
        </w:rPr>
        <w:t>Materai</w:t>
      </w:r>
      <w:proofErr w:type="spellEnd"/>
      <w:r w:rsidRPr="003D6E4C">
        <w:rPr>
          <w:position w:val="-1"/>
          <w:sz w:val="16"/>
          <w:szCs w:val="16"/>
        </w:rPr>
        <w:t xml:space="preserve"> </w:t>
      </w:r>
      <w:r w:rsidRPr="003D6E4C">
        <w:rPr>
          <w:w w:val="101"/>
          <w:position w:val="-1"/>
          <w:sz w:val="16"/>
          <w:szCs w:val="16"/>
        </w:rPr>
        <w:t>Rp.</w:t>
      </w:r>
      <w:r w:rsidRPr="003D6E4C">
        <w:rPr>
          <w:position w:val="-1"/>
          <w:sz w:val="16"/>
          <w:szCs w:val="16"/>
        </w:rPr>
        <w:t xml:space="preserve"> </w:t>
      </w:r>
      <w:r w:rsidRPr="003D6E4C">
        <w:rPr>
          <w:w w:val="101"/>
          <w:position w:val="-1"/>
          <w:sz w:val="16"/>
          <w:szCs w:val="16"/>
        </w:rPr>
        <w:t>10.000</w:t>
      </w:r>
    </w:p>
    <w:p w14:paraId="4FB5A67C" w14:textId="77777777" w:rsidR="003D6E4C" w:rsidRDefault="003D6E4C">
      <w:pPr>
        <w:spacing w:line="200" w:lineRule="exact"/>
        <w:rPr>
          <w:w w:val="101"/>
          <w:position w:val="-1"/>
          <w:sz w:val="19"/>
          <w:szCs w:val="19"/>
        </w:rPr>
      </w:pPr>
    </w:p>
    <w:p w14:paraId="2D098BE5" w14:textId="77777777" w:rsidR="003D6E4C" w:rsidRDefault="003D6E4C">
      <w:pPr>
        <w:spacing w:line="200" w:lineRule="exact"/>
        <w:rPr>
          <w:w w:val="101"/>
          <w:position w:val="-1"/>
          <w:sz w:val="19"/>
          <w:szCs w:val="19"/>
        </w:rPr>
      </w:pPr>
    </w:p>
    <w:p w14:paraId="7C77FCBE" w14:textId="77777777" w:rsidR="003D6E4C" w:rsidRDefault="003D6E4C">
      <w:pPr>
        <w:spacing w:line="200" w:lineRule="exact"/>
        <w:rPr>
          <w:sz w:val="19"/>
          <w:szCs w:val="19"/>
        </w:rPr>
        <w:sectPr w:rsidR="003D6E4C">
          <w:type w:val="continuous"/>
          <w:pgSz w:w="11920" w:h="16840"/>
          <w:pgMar w:top="600" w:right="560" w:bottom="280" w:left="620" w:header="720" w:footer="720" w:gutter="0"/>
          <w:cols w:num="2" w:space="720" w:equalWidth="0">
            <w:col w:w="3762" w:space="4867"/>
            <w:col w:w="2111"/>
          </w:cols>
        </w:sectPr>
      </w:pPr>
    </w:p>
    <w:p w14:paraId="2227FB1D" w14:textId="77777777" w:rsidR="004B00ED" w:rsidRDefault="004B00ED">
      <w:pPr>
        <w:spacing w:before="15" w:line="280" w:lineRule="exact"/>
        <w:rPr>
          <w:sz w:val="28"/>
          <w:szCs w:val="28"/>
        </w:rPr>
      </w:pPr>
    </w:p>
    <w:p w14:paraId="72D94533" w14:textId="77777777" w:rsidR="004B00ED" w:rsidRDefault="00000000">
      <w:pPr>
        <w:spacing w:before="37"/>
        <w:ind w:left="105"/>
        <w:rPr>
          <w:sz w:val="19"/>
          <w:szCs w:val="19"/>
        </w:rPr>
      </w:pPr>
      <w:r>
        <w:pict w14:anchorId="7999208E">
          <v:group id="_x0000_s1078" style="position:absolute;left:0;text-align:left;margin-left:56.35pt;margin-top:11.65pt;width:148.45pt;height:.6pt;z-index:-3904;mso-position-horizontal-relative:page" coordorigin="1127,233" coordsize="2969,12">
            <v:shape id="_x0000_s1130" style="position:absolute;left:1133;top:238;width:29;height:0" coordorigin="1133,238" coordsize="29,0" path="m1133,238r29,e" filled="f" strokeweight=".20464mm">
              <v:path arrowok="t"/>
            </v:shape>
            <v:shape id="_x0000_s1129" style="position:absolute;left:1191;top:238;width:29;height:0" coordorigin="1191,238" coordsize="29,0" path="m1191,238r29,e" filled="f" strokeweight=".20464mm">
              <v:path arrowok="t"/>
            </v:shape>
            <v:shape id="_x0000_s1128" style="position:absolute;left:1248;top:238;width:29;height:0" coordorigin="1248,238" coordsize="29,0" path="m1248,238r29,e" filled="f" strokeweight=".20464mm">
              <v:path arrowok="t"/>
            </v:shape>
            <v:shape id="_x0000_s1127" style="position:absolute;left:1306;top:238;width:29;height:0" coordorigin="1306,238" coordsize="29,0" path="m1306,238r29,e" filled="f" strokeweight=".20464mm">
              <v:path arrowok="t"/>
            </v:shape>
            <v:shape id="_x0000_s1126" style="position:absolute;left:1364;top:238;width:29;height:0" coordorigin="1364,238" coordsize="29,0" path="m1364,238r28,e" filled="f" strokeweight=".20464mm">
              <v:path arrowok="t"/>
            </v:shape>
            <v:shape id="_x0000_s1125" style="position:absolute;left:1421;top:238;width:29;height:0" coordorigin="1421,238" coordsize="29,0" path="m1421,238r29,e" filled="f" strokeweight=".20464mm">
              <v:path arrowok="t"/>
            </v:shape>
            <v:shape id="_x0000_s1124" style="position:absolute;left:1479;top:238;width:29;height:0" coordorigin="1479,238" coordsize="29,0" path="m1479,238r29,e" filled="f" strokeweight=".20464mm">
              <v:path arrowok="t"/>
            </v:shape>
            <v:shape id="_x0000_s1123" style="position:absolute;left:1536;top:238;width:29;height:0" coordorigin="1536,238" coordsize="29,0" path="m1536,238r29,e" filled="f" strokeweight=".20464mm">
              <v:path arrowok="t"/>
            </v:shape>
            <v:shape id="_x0000_s1122" style="position:absolute;left:1594;top:238;width:29;height:0" coordorigin="1594,238" coordsize="29,0" path="m1594,238r29,e" filled="f" strokeweight=".20464mm">
              <v:path arrowok="t"/>
            </v:shape>
            <v:shape id="_x0000_s1121" style="position:absolute;left:1652;top:238;width:29;height:0" coordorigin="1652,238" coordsize="29,0" path="m1652,238r28,e" filled="f" strokeweight=".20464mm">
              <v:path arrowok="t"/>
            </v:shape>
            <v:shape id="_x0000_s1120" style="position:absolute;left:1709;top:238;width:29;height:0" coordorigin="1709,238" coordsize="29,0" path="m1709,238r29,e" filled="f" strokeweight=".20464mm">
              <v:path arrowok="t"/>
            </v:shape>
            <v:shape id="_x0000_s1119" style="position:absolute;left:1767;top:238;width:29;height:0" coordorigin="1767,238" coordsize="29,0" path="m1767,238r29,e" filled="f" strokeweight=".20464mm">
              <v:path arrowok="t"/>
            </v:shape>
            <v:shape id="_x0000_s1118" style="position:absolute;left:1825;top:238;width:29;height:0" coordorigin="1825,238" coordsize="29,0" path="m1825,238r29,e" filled="f" strokeweight=".20464mm">
              <v:path arrowok="t"/>
            </v:shape>
            <v:shape id="_x0000_s1117" style="position:absolute;left:1883;top:238;width:29;height:0" coordorigin="1883,238" coordsize="29,0" path="m1883,238r28,e" filled="f" strokeweight=".20464mm">
              <v:path arrowok="t"/>
            </v:shape>
            <v:shape id="_x0000_s1116" style="position:absolute;left:1940;top:238;width:29;height:0" coordorigin="1940,238" coordsize="29,0" path="m1940,238r29,e" filled="f" strokeweight=".20464mm">
              <v:path arrowok="t"/>
            </v:shape>
            <v:shape id="_x0000_s1115" style="position:absolute;left:1998;top:238;width:29;height:0" coordorigin="1998,238" coordsize="29,0" path="m1998,238r29,e" filled="f" strokeweight=".20464mm">
              <v:path arrowok="t"/>
            </v:shape>
            <v:shape id="_x0000_s1114" style="position:absolute;left:2055;top:238;width:29;height:0" coordorigin="2055,238" coordsize="29,0" path="m2055,238r29,e" filled="f" strokeweight=".20464mm">
              <v:path arrowok="t"/>
            </v:shape>
            <v:shape id="_x0000_s1113" style="position:absolute;left:2113;top:238;width:29;height:0" coordorigin="2113,238" coordsize="29,0" path="m2113,238r29,e" filled="f" strokeweight=".20464mm">
              <v:path arrowok="t"/>
            </v:shape>
            <v:shape id="_x0000_s1112" style="position:absolute;left:2171;top:238;width:29;height:0" coordorigin="2171,238" coordsize="29,0" path="m2171,238r28,e" filled="f" strokeweight=".20464mm">
              <v:path arrowok="t"/>
            </v:shape>
            <v:shape id="_x0000_s1111" style="position:absolute;left:2228;top:238;width:29;height:0" coordorigin="2228,238" coordsize="29,0" path="m2228,238r29,e" filled="f" strokeweight=".20464mm">
              <v:path arrowok="t"/>
            </v:shape>
            <v:shape id="_x0000_s1110" style="position:absolute;left:2286;top:238;width:29;height:0" coordorigin="2286,238" coordsize="29,0" path="m2286,238r29,e" filled="f" strokeweight=".20464mm">
              <v:path arrowok="t"/>
            </v:shape>
            <v:shape id="_x0000_s1109" style="position:absolute;left:2343;top:238;width:29;height:0" coordorigin="2343,238" coordsize="29,0" path="m2343,238r29,e" filled="f" strokeweight=".20464mm">
              <v:path arrowok="t"/>
            </v:shape>
            <v:shape id="_x0000_s1108" style="position:absolute;left:2401;top:238;width:29;height:0" coordorigin="2401,238" coordsize="29,0" path="m2401,238r29,e" filled="f" strokeweight=".20464mm">
              <v:path arrowok="t"/>
            </v:shape>
            <v:shape id="_x0000_s1107" style="position:absolute;left:2459;top:238;width:29;height:0" coordorigin="2459,238" coordsize="29,0" path="m2459,238r28,e" filled="f" strokeweight=".20464mm">
              <v:path arrowok="t"/>
            </v:shape>
            <v:shape id="_x0000_s1106" style="position:absolute;left:2516;top:238;width:29;height:0" coordorigin="2516,238" coordsize="29,0" path="m2516,238r29,e" filled="f" strokeweight=".20464mm">
              <v:path arrowok="t"/>
            </v:shape>
            <v:shape id="_x0000_s1105" style="position:absolute;left:2574;top:238;width:29;height:0" coordorigin="2574,238" coordsize="29,0" path="m2574,238r29,e" filled="f" strokeweight=".20464mm">
              <v:path arrowok="t"/>
            </v:shape>
            <v:shape id="_x0000_s1104" style="position:absolute;left:2631;top:238;width:29;height:0" coordorigin="2631,238" coordsize="29,0" path="m2631,238r29,e" filled="f" strokeweight=".20464mm">
              <v:path arrowok="t"/>
            </v:shape>
            <v:shape id="_x0000_s1103" style="position:absolute;left:2689;top:238;width:29;height:0" coordorigin="2689,238" coordsize="29,0" path="m2689,238r29,e" filled="f" strokeweight=".20464mm">
              <v:path arrowok="t"/>
            </v:shape>
            <v:shape id="_x0000_s1102" style="position:absolute;left:2747;top:238;width:29;height:0" coordorigin="2747,238" coordsize="29,0" path="m2747,238r28,e" filled="f" strokeweight=".20464mm">
              <v:path arrowok="t"/>
            </v:shape>
            <v:shape id="_x0000_s1101" style="position:absolute;left:2804;top:238;width:29;height:0" coordorigin="2804,238" coordsize="29,0" path="m2804,238r29,e" filled="f" strokeweight=".20464mm">
              <v:path arrowok="t"/>
            </v:shape>
            <v:shape id="_x0000_s1100" style="position:absolute;left:2862;top:238;width:29;height:0" coordorigin="2862,238" coordsize="29,0" path="m2862,238r29,e" filled="f" strokeweight=".20464mm">
              <v:path arrowok="t"/>
            </v:shape>
            <v:shape id="_x0000_s1099" style="position:absolute;left:2919;top:238;width:29;height:0" coordorigin="2919,238" coordsize="29,0" path="m2919,238r30,e" filled="f" strokeweight=".20464mm">
              <v:path arrowok="t"/>
            </v:shape>
            <v:shape id="_x0000_s1098" style="position:absolute;left:2977;top:238;width:29;height:0" coordorigin="2977,238" coordsize="29,0" path="m2977,238r29,e" filled="f" strokeweight=".20464mm">
              <v:path arrowok="t"/>
            </v:shape>
            <v:shape id="_x0000_s1097" style="position:absolute;left:3035;top:238;width:29;height:0" coordorigin="3035,238" coordsize="29,0" path="m3035,238r29,e" filled="f" strokeweight=".20464mm">
              <v:path arrowok="t"/>
            </v:shape>
            <v:shape id="_x0000_s1096" style="position:absolute;left:3093;top:238;width:29;height:0" coordorigin="3093,238" coordsize="29,0" path="m3093,238r28,e" filled="f" strokeweight=".20464mm">
              <v:path arrowok="t"/>
            </v:shape>
            <v:shape id="_x0000_s1095" style="position:absolute;left:3150;top:238;width:29;height:0" coordorigin="3150,238" coordsize="29,0" path="m3150,238r29,e" filled="f" strokeweight=".20464mm">
              <v:path arrowok="t"/>
            </v:shape>
            <v:shape id="_x0000_s1094" style="position:absolute;left:3208;top:238;width:29;height:0" coordorigin="3208,238" coordsize="29,0" path="m3208,238r29,e" filled="f" strokeweight=".20464mm">
              <v:path arrowok="t"/>
            </v:shape>
            <v:shape id="_x0000_s1093" style="position:absolute;left:3265;top:238;width:29;height:0" coordorigin="3265,238" coordsize="29,0" path="m3265,238r29,e" filled="f" strokeweight=".20464mm">
              <v:path arrowok="t"/>
            </v:shape>
            <v:shape id="_x0000_s1092" style="position:absolute;left:3323;top:238;width:29;height:0" coordorigin="3323,238" coordsize="29,0" path="m3323,238r29,e" filled="f" strokeweight=".20464mm">
              <v:path arrowok="t"/>
            </v:shape>
            <v:shape id="_x0000_s1091" style="position:absolute;left:3381;top:238;width:29;height:0" coordorigin="3381,238" coordsize="29,0" path="m3381,238r28,e" filled="f" strokeweight=".20464mm">
              <v:path arrowok="t"/>
            </v:shape>
            <v:shape id="_x0000_s1090" style="position:absolute;left:3438;top:238;width:29;height:0" coordorigin="3438,238" coordsize="29,0" path="m3438,238r29,e" filled="f" strokeweight=".20464mm">
              <v:path arrowok="t"/>
            </v:shape>
            <v:shape id="_x0000_s1089" style="position:absolute;left:3496;top:238;width:29;height:0" coordorigin="3496,238" coordsize="29,0" path="m3496,238r29,e" filled="f" strokeweight=".20464mm">
              <v:path arrowok="t"/>
            </v:shape>
            <v:shape id="_x0000_s1088" style="position:absolute;left:3553;top:238;width:29;height:0" coordorigin="3553,238" coordsize="29,0" path="m3553,238r29,e" filled="f" strokeweight=".20464mm">
              <v:path arrowok="t"/>
            </v:shape>
            <v:shape id="_x0000_s1087" style="position:absolute;left:3611;top:238;width:29;height:0" coordorigin="3611,238" coordsize="29,0" path="m3611,238r29,e" filled="f" strokeweight=".20464mm">
              <v:path arrowok="t"/>
            </v:shape>
            <v:shape id="_x0000_s1086" style="position:absolute;left:3669;top:238;width:29;height:0" coordorigin="3669,238" coordsize="29,0" path="m3669,238r28,e" filled="f" strokeweight=".20464mm">
              <v:path arrowok="t"/>
            </v:shape>
            <v:shape id="_x0000_s1085" style="position:absolute;left:3726;top:238;width:29;height:0" coordorigin="3726,238" coordsize="29,0" path="m3726,238r29,e" filled="f" strokeweight=".20464mm">
              <v:path arrowok="t"/>
            </v:shape>
            <v:shape id="_x0000_s1084" style="position:absolute;left:3784;top:238;width:29;height:0" coordorigin="3784,238" coordsize="29,0" path="m3784,238r29,e" filled="f" strokeweight=".20464mm">
              <v:path arrowok="t"/>
            </v:shape>
            <v:shape id="_x0000_s1083" style="position:absolute;left:3841;top:238;width:29;height:0" coordorigin="3841,238" coordsize="29,0" path="m3841,238r29,e" filled="f" strokeweight=".20464mm">
              <v:path arrowok="t"/>
            </v:shape>
            <v:shape id="_x0000_s1082" style="position:absolute;left:3899;top:238;width:29;height:0" coordorigin="3899,238" coordsize="29,0" path="m3899,238r29,e" filled="f" strokeweight=".20464mm">
              <v:path arrowok="t"/>
            </v:shape>
            <v:shape id="_x0000_s1081" style="position:absolute;left:3957;top:238;width:29;height:0" coordorigin="3957,238" coordsize="29,0" path="m3957,238r28,e" filled="f" strokeweight=".20464mm">
              <v:path arrowok="t"/>
            </v:shape>
            <v:shape id="_x0000_s1080" style="position:absolute;left:4014;top:238;width:29;height:0" coordorigin="4014,238" coordsize="29,0" path="m4014,238r29,e" filled="f" strokeweight=".20464mm">
              <v:path arrowok="t"/>
            </v:shape>
            <v:shape id="_x0000_s1079" style="position:absolute;left:4072;top:238;width:19;height:0" coordorigin="4072,238" coordsize="19,0" path="m4072,238r19,e" filled="f" strokeweight=".20464mm">
              <v:path arrowok="t"/>
            </v:shape>
            <w10:wrap anchorx="page"/>
          </v:group>
        </w:pict>
      </w:r>
      <w:r>
        <w:pict w14:anchorId="0282CFE4">
          <v:group id="_x0000_s1026" style="position:absolute;left:0;text-align:left;margin-left:412.7pt;margin-top:11.65pt;width:146.05pt;height:.6pt;z-index:-3903;mso-position-horizontal-relative:page" coordorigin="8254,233" coordsize="2921,12">
            <v:shape id="_x0000_s1077" style="position:absolute;left:8259;top:238;width:29;height:0" coordorigin="8259,238" coordsize="29,0" path="m8259,238r29,e" filled="f" strokeweight=".20464mm">
              <v:path arrowok="t"/>
            </v:shape>
            <v:shape id="_x0000_s1076" style="position:absolute;left:8317;top:238;width:29;height:0" coordorigin="8317,238" coordsize="29,0" path="m8317,238r29,e" filled="f" strokeweight=".20464mm">
              <v:path arrowok="t"/>
            </v:shape>
            <v:shape id="_x0000_s1075" style="position:absolute;left:8375;top:238;width:29;height:0" coordorigin="8375,238" coordsize="29,0" path="m8375,238r28,e" filled="f" strokeweight=".20464mm">
              <v:path arrowok="t"/>
            </v:shape>
            <v:shape id="_x0000_s1074" style="position:absolute;left:8432;top:238;width:29;height:0" coordorigin="8432,238" coordsize="29,0" path="m8432,238r29,e" filled="f" strokeweight=".20464mm">
              <v:path arrowok="t"/>
            </v:shape>
            <v:shape id="_x0000_s1073" style="position:absolute;left:8490;top:238;width:29;height:0" coordorigin="8490,238" coordsize="29,0" path="m8490,238r29,e" filled="f" strokeweight=".20464mm">
              <v:path arrowok="t"/>
            </v:shape>
            <v:shape id="_x0000_s1072" style="position:absolute;left:8547;top:238;width:29;height:0" coordorigin="8547,238" coordsize="29,0" path="m8547,238r29,e" filled="f" strokeweight=".20464mm">
              <v:path arrowok="t"/>
            </v:shape>
            <v:shape id="_x0000_s1071" style="position:absolute;left:8605;top:238;width:29;height:0" coordorigin="8605,238" coordsize="29,0" path="m8605,238r29,e" filled="f" strokeweight=".20464mm">
              <v:path arrowok="t"/>
            </v:shape>
            <v:shape id="_x0000_s1070" style="position:absolute;left:8663;top:238;width:29;height:0" coordorigin="8663,238" coordsize="29,0" path="m8663,238r28,e" filled="f" strokeweight=".20464mm">
              <v:path arrowok="t"/>
            </v:shape>
            <v:shape id="_x0000_s1069" style="position:absolute;left:8720;top:238;width:29;height:0" coordorigin="8720,238" coordsize="29,0" path="m8720,238r29,e" filled="f" strokeweight=".20464mm">
              <v:path arrowok="t"/>
            </v:shape>
            <v:shape id="_x0000_s1068" style="position:absolute;left:8778;top:238;width:29;height:0" coordorigin="8778,238" coordsize="29,0" path="m8778,238r29,e" filled="f" strokeweight=".20464mm">
              <v:path arrowok="t"/>
            </v:shape>
            <v:shape id="_x0000_s1067" style="position:absolute;left:8835;top:238;width:29;height:0" coordorigin="8835,238" coordsize="29,0" path="m8835,238r29,e" filled="f" strokeweight=".20464mm">
              <v:path arrowok="t"/>
            </v:shape>
            <v:shape id="_x0000_s1066" style="position:absolute;left:8893;top:238;width:29;height:0" coordorigin="8893,238" coordsize="29,0" path="m8893,238r29,e" filled="f" strokeweight=".20464mm">
              <v:path arrowok="t"/>
            </v:shape>
            <v:shape id="_x0000_s1065" style="position:absolute;left:8951;top:238;width:29;height:0" coordorigin="8951,238" coordsize="29,0" path="m8951,238r29,e" filled="f" strokeweight=".20464mm">
              <v:path arrowok="t"/>
            </v:shape>
            <v:shape id="_x0000_s1064" style="position:absolute;left:9009;top:238;width:29;height:0" coordorigin="9009,238" coordsize="29,0" path="m9009,238r28,e" filled="f" strokeweight=".20464mm">
              <v:path arrowok="t"/>
            </v:shape>
            <v:shape id="_x0000_s1063" style="position:absolute;left:9066;top:238;width:29;height:0" coordorigin="9066,238" coordsize="29,0" path="m9066,238r29,e" filled="f" strokeweight=".20464mm">
              <v:path arrowok="t"/>
            </v:shape>
            <v:shape id="_x0000_s1062" style="position:absolute;left:9124;top:238;width:29;height:0" coordorigin="9124,238" coordsize="29,0" path="m9124,238r29,e" filled="f" strokeweight=".20464mm">
              <v:path arrowok="t"/>
            </v:shape>
            <v:shape id="_x0000_s1061" style="position:absolute;left:9181;top:238;width:29;height:0" coordorigin="9181,238" coordsize="29,0" path="m9181,238r29,e" filled="f" strokeweight=".20464mm">
              <v:path arrowok="t"/>
            </v:shape>
            <v:shape id="_x0000_s1060" style="position:absolute;left:9239;top:238;width:29;height:0" coordorigin="9239,238" coordsize="29,0" path="m9239,238r29,e" filled="f" strokeweight=".20464mm">
              <v:path arrowok="t"/>
            </v:shape>
            <v:shape id="_x0000_s1059" style="position:absolute;left:9297;top:238;width:29;height:0" coordorigin="9297,238" coordsize="29,0" path="m9297,238r28,e" filled="f" strokeweight=".20464mm">
              <v:path arrowok="t"/>
            </v:shape>
            <v:shape id="_x0000_s1058" style="position:absolute;left:9354;top:238;width:29;height:0" coordorigin="9354,238" coordsize="29,0" path="m9354,238r29,e" filled="f" strokeweight=".20464mm">
              <v:path arrowok="t"/>
            </v:shape>
            <v:shape id="_x0000_s1057" style="position:absolute;left:9412;top:238;width:29;height:0" coordorigin="9412,238" coordsize="29,0" path="m9412,238r29,e" filled="f" strokeweight=".20464mm">
              <v:path arrowok="t"/>
            </v:shape>
            <v:shape id="_x0000_s1056" style="position:absolute;left:9469;top:238;width:29;height:0" coordorigin="9469,238" coordsize="29,0" path="m9469,238r29,e" filled="f" strokeweight=".20464mm">
              <v:path arrowok="t"/>
            </v:shape>
            <v:shape id="_x0000_s1055" style="position:absolute;left:9527;top:238;width:29;height:0" coordorigin="9527,238" coordsize="29,0" path="m9527,238r29,e" filled="f" strokeweight=".20464mm">
              <v:path arrowok="t"/>
            </v:shape>
            <v:shape id="_x0000_s1054" style="position:absolute;left:9585;top:238;width:29;height:0" coordorigin="9585,238" coordsize="29,0" path="m9585,238r28,e" filled="f" strokeweight=".20464mm">
              <v:path arrowok="t"/>
            </v:shape>
            <v:shape id="_x0000_s1053" style="position:absolute;left:9642;top:238;width:29;height:0" coordorigin="9642,238" coordsize="29,0" path="m9642,238r29,e" filled="f" strokeweight=".20464mm">
              <v:path arrowok="t"/>
            </v:shape>
            <v:shape id="_x0000_s1052" style="position:absolute;left:9700;top:238;width:29;height:0" coordorigin="9700,238" coordsize="29,0" path="m9700,238r29,e" filled="f" strokeweight=".20464mm">
              <v:path arrowok="t"/>
            </v:shape>
            <v:shape id="_x0000_s1051" style="position:absolute;left:9757;top:238;width:29;height:0" coordorigin="9757,238" coordsize="29,0" path="m9757,238r29,e" filled="f" strokeweight=".20464mm">
              <v:path arrowok="t"/>
            </v:shape>
            <v:shape id="_x0000_s1050" style="position:absolute;left:9815;top:238;width:29;height:0" coordorigin="9815,238" coordsize="29,0" path="m9815,238r29,e" filled="f" strokeweight=".20464mm">
              <v:path arrowok="t"/>
            </v:shape>
            <v:shape id="_x0000_s1049" style="position:absolute;left:9873;top:238;width:29;height:0" coordorigin="9873,238" coordsize="29,0" path="m9873,238r28,e" filled="f" strokeweight=".20464mm">
              <v:path arrowok="t"/>
            </v:shape>
            <v:shape id="_x0000_s1048" style="position:absolute;left:9930;top:238;width:29;height:0" coordorigin="9930,238" coordsize="29,0" path="m9930,238r29,e" filled="f" strokeweight=".20464mm">
              <v:path arrowok="t"/>
            </v:shape>
            <v:shape id="_x0000_s1047" style="position:absolute;left:9988;top:238;width:29;height:0" coordorigin="9988,238" coordsize="29,0" path="m9988,238r29,e" filled="f" strokeweight=".20464mm">
              <v:path arrowok="t"/>
            </v:shape>
            <v:shape id="_x0000_s1046" style="position:absolute;left:10045;top:238;width:29;height:0" coordorigin="10045,238" coordsize="29,0" path="m10045,238r29,e" filled="f" strokeweight=".20464mm">
              <v:path arrowok="t"/>
            </v:shape>
            <v:shape id="_x0000_s1045" style="position:absolute;left:10104;top:238;width:29;height:0" coordorigin="10104,238" coordsize="29,0" path="m10104,238r28,e" filled="f" strokeweight=".20464mm">
              <v:path arrowok="t"/>
            </v:shape>
            <v:shape id="_x0000_s1044" style="position:absolute;left:10161;top:238;width:29;height:0" coordorigin="10161,238" coordsize="29,0" path="m10161,238r29,e" filled="f" strokeweight=".20464mm">
              <v:path arrowok="t"/>
            </v:shape>
            <v:shape id="_x0000_s1043" style="position:absolute;left:10219;top:238;width:29;height:0" coordorigin="10219,238" coordsize="29,0" path="m10219,238r29,e" filled="f" strokeweight=".20464mm">
              <v:path arrowok="t"/>
            </v:shape>
            <v:shape id="_x0000_s1042" style="position:absolute;left:10276;top:238;width:29;height:0" coordorigin="10276,238" coordsize="29,0" path="m10276,238r29,e" filled="f" strokeweight=".20464mm">
              <v:path arrowok="t"/>
            </v:shape>
            <v:shape id="_x0000_s1041" style="position:absolute;left:10334;top:238;width:29;height:0" coordorigin="10334,238" coordsize="29,0" path="m10334,238r29,e" filled="f" strokeweight=".20464mm">
              <v:path arrowok="t"/>
            </v:shape>
            <v:shape id="_x0000_s1040" style="position:absolute;left:10392;top:238;width:29;height:0" coordorigin="10392,238" coordsize="29,0" path="m10392,238r28,e" filled="f" strokeweight=".20464mm">
              <v:path arrowok="t"/>
            </v:shape>
            <v:shape id="_x0000_s1039" style="position:absolute;left:10449;top:238;width:29;height:0" coordorigin="10449,238" coordsize="29,0" path="m10449,238r29,e" filled="f" strokeweight=".20464mm">
              <v:path arrowok="t"/>
            </v:shape>
            <v:shape id="_x0000_s1038" style="position:absolute;left:10507;top:238;width:29;height:0" coordorigin="10507,238" coordsize="29,0" path="m10507,238r29,e" filled="f" strokeweight=".20464mm">
              <v:path arrowok="t"/>
            </v:shape>
            <v:shape id="_x0000_s1037" style="position:absolute;left:10564;top:238;width:29;height:0" coordorigin="10564,238" coordsize="29,0" path="m10564,238r29,e" filled="f" strokeweight=".20464mm">
              <v:path arrowok="t"/>
            </v:shape>
            <v:shape id="_x0000_s1036" style="position:absolute;left:10622;top:238;width:29;height:0" coordorigin="10622,238" coordsize="29,0" path="m10622,238r29,e" filled="f" strokeweight=".20464mm">
              <v:path arrowok="t"/>
            </v:shape>
            <v:shape id="_x0000_s1035" style="position:absolute;left:10680;top:238;width:29;height:0" coordorigin="10680,238" coordsize="29,0" path="m10680,238r28,e" filled="f" strokeweight=".20464mm">
              <v:path arrowok="t"/>
            </v:shape>
            <v:shape id="_x0000_s1034" style="position:absolute;left:10737;top:238;width:29;height:0" coordorigin="10737,238" coordsize="29,0" path="m10737,238r29,e" filled="f" strokeweight=".20464mm">
              <v:path arrowok="t"/>
            </v:shape>
            <v:shape id="_x0000_s1033" style="position:absolute;left:10795;top:238;width:29;height:0" coordorigin="10795,238" coordsize="29,0" path="m10795,238r29,e" filled="f" strokeweight=".20464mm">
              <v:path arrowok="t"/>
            </v:shape>
            <v:shape id="_x0000_s1032" style="position:absolute;left:10852;top:238;width:29;height:0" coordorigin="10852,238" coordsize="29,0" path="m10852,238r29,e" filled="f" strokeweight=".20464mm">
              <v:path arrowok="t"/>
            </v:shape>
            <v:shape id="_x0000_s1031" style="position:absolute;left:10910;top:238;width:29;height:0" coordorigin="10910,238" coordsize="29,0" path="m10910,238r29,e" filled="f" strokeweight=".20464mm">
              <v:path arrowok="t"/>
            </v:shape>
            <v:shape id="_x0000_s1030" style="position:absolute;left:10968;top:238;width:29;height:0" coordorigin="10968,238" coordsize="29,0" path="m10968,238r28,e" filled="f" strokeweight=".20464mm">
              <v:path arrowok="t"/>
            </v:shape>
            <v:shape id="_x0000_s1029" style="position:absolute;left:11025;top:238;width:29;height:0" coordorigin="11025,238" coordsize="29,0" path="m11025,238r29,e" filled="f" strokeweight=".20464mm">
              <v:path arrowok="t"/>
            </v:shape>
            <v:shape id="_x0000_s1028" style="position:absolute;left:11083;top:238;width:29;height:0" coordorigin="11083,238" coordsize="29,0" path="m11083,238r29,e" filled="f" strokeweight=".20464mm">
              <v:path arrowok="t"/>
            </v:shape>
            <v:shape id="_x0000_s1027" style="position:absolute;left:11140;top:238;width:29;height:0" coordorigin="11140,238" coordsize="29,0" path="m11140,238r29,e" filled="f" strokeweight=".20464mm">
              <v:path arrowok="t"/>
            </v:shape>
            <w10:wrap anchorx="page"/>
          </v:group>
        </w:pict>
      </w:r>
      <w:r>
        <w:rPr>
          <w:w w:val="101"/>
          <w:sz w:val="19"/>
          <w:szCs w:val="19"/>
        </w:rPr>
        <w:t>2.</w:t>
      </w:r>
      <w:r>
        <w:rPr>
          <w:sz w:val="19"/>
          <w:szCs w:val="19"/>
        </w:rPr>
        <w:t xml:space="preserve">   </w:t>
      </w:r>
      <w:r>
        <w:rPr>
          <w:w w:val="101"/>
          <w:sz w:val="19"/>
          <w:szCs w:val="19"/>
        </w:rPr>
        <w:t>(</w:t>
      </w:r>
      <w:r>
        <w:rPr>
          <w:sz w:val="19"/>
          <w:szCs w:val="19"/>
        </w:rPr>
        <w:t xml:space="preserve">                                                               </w:t>
      </w:r>
      <w:r>
        <w:rPr>
          <w:w w:val="101"/>
          <w:sz w:val="19"/>
          <w:szCs w:val="19"/>
        </w:rPr>
        <w:t>)</w:t>
      </w:r>
      <w:r>
        <w:rPr>
          <w:sz w:val="19"/>
          <w:szCs w:val="19"/>
        </w:rPr>
        <w:t xml:space="preserve">                                                                                    </w:t>
      </w:r>
      <w:r>
        <w:rPr>
          <w:w w:val="101"/>
          <w:sz w:val="19"/>
          <w:szCs w:val="19"/>
        </w:rPr>
        <w:t>(</w:t>
      </w:r>
      <w:r>
        <w:rPr>
          <w:sz w:val="19"/>
          <w:szCs w:val="19"/>
        </w:rPr>
        <w:t xml:space="preserve">                                                               </w:t>
      </w:r>
      <w:r>
        <w:rPr>
          <w:w w:val="101"/>
          <w:sz w:val="19"/>
          <w:szCs w:val="19"/>
        </w:rPr>
        <w:t>)</w:t>
      </w:r>
    </w:p>
    <w:sectPr w:rsidR="004B00ED">
      <w:type w:val="continuous"/>
      <w:pgSz w:w="11920" w:h="16840"/>
      <w:pgMar w:top="600" w:right="5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2F78A0"/>
    <w:multiLevelType w:val="multilevel"/>
    <w:tmpl w:val="B2C4B05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926886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00ED"/>
    <w:rsid w:val="00206D39"/>
    <w:rsid w:val="003D6E4C"/>
    <w:rsid w:val="004B00ED"/>
    <w:rsid w:val="00650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04"/>
    <o:shapelayout v:ext="edit">
      <o:idmap v:ext="edit" data="1,2,3,4"/>
    </o:shapelayout>
  </w:shapeDefaults>
  <w:decimalSymbol w:val="."/>
  <w:listSeparator w:val=","/>
  <w14:docId w14:val="6BB4B95B"/>
  <w15:docId w15:val="{12B950BE-E10C-4504-BC8A-03D8C97E8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402</Words>
  <Characters>2296</Characters>
  <Application>Microsoft Office Word</Application>
  <DocSecurity>0</DocSecurity>
  <Lines>19</Lines>
  <Paragraphs>5</Paragraphs>
  <ScaleCrop>false</ScaleCrop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4</cp:revision>
  <dcterms:created xsi:type="dcterms:W3CDTF">2023-08-14T11:52:00Z</dcterms:created>
  <dcterms:modified xsi:type="dcterms:W3CDTF">2023-08-14T12:05:00Z</dcterms:modified>
</cp:coreProperties>
</file>