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2B56" w14:textId="77777777" w:rsidR="00EA6CBE" w:rsidRDefault="00000000">
      <w:pPr>
        <w:spacing w:before="65" w:line="300" w:lineRule="exact"/>
        <w:ind w:left="3825" w:right="3829"/>
        <w:jc w:val="center"/>
        <w:rPr>
          <w:sz w:val="28"/>
          <w:szCs w:val="28"/>
        </w:rPr>
      </w:pPr>
      <w:r>
        <w:rPr>
          <w:b/>
          <w:w w:val="99"/>
          <w:position w:val="-1"/>
          <w:sz w:val="28"/>
          <w:szCs w:val="28"/>
        </w:rPr>
        <w:t>SURAT</w:t>
      </w:r>
      <w:r>
        <w:rPr>
          <w:b/>
          <w:position w:val="-1"/>
          <w:sz w:val="28"/>
          <w:szCs w:val="28"/>
        </w:rPr>
        <w:t xml:space="preserve"> </w:t>
      </w:r>
      <w:r>
        <w:rPr>
          <w:b/>
          <w:w w:val="99"/>
          <w:position w:val="-1"/>
          <w:sz w:val="28"/>
          <w:szCs w:val="28"/>
        </w:rPr>
        <w:t>PERNYATAAN</w:t>
      </w:r>
    </w:p>
    <w:p w14:paraId="675E8298" w14:textId="77777777" w:rsidR="00EA6CBE" w:rsidRDefault="00EA6CBE">
      <w:pPr>
        <w:spacing w:before="8" w:line="100" w:lineRule="exact"/>
        <w:rPr>
          <w:sz w:val="10"/>
          <w:szCs w:val="10"/>
        </w:rPr>
      </w:pPr>
    </w:p>
    <w:p w14:paraId="2FC4E0E7" w14:textId="77777777" w:rsidR="00EA6CBE" w:rsidRDefault="00EA6CBE">
      <w:pPr>
        <w:spacing w:line="200" w:lineRule="exact"/>
      </w:pPr>
    </w:p>
    <w:p w14:paraId="2EF4D609" w14:textId="77777777" w:rsidR="00EA6CBE" w:rsidRDefault="00000000">
      <w:pPr>
        <w:spacing w:before="32" w:line="332" w:lineRule="auto"/>
        <w:ind w:left="125" w:right="7415"/>
        <w:rPr>
          <w:sz w:val="22"/>
          <w:szCs w:val="22"/>
        </w:rPr>
      </w:pPr>
      <w:r>
        <w:pict w14:anchorId="257BF9B8">
          <v:group id="_x0000_s2425" style="position:absolute;left:0;text-align:left;margin-left:144.25pt;margin-top:30.55pt;width:418.6pt;height:.6pt;z-index:-1601;mso-position-horizontal-relative:page" coordorigin="2885,611" coordsize="8372,12">
            <v:shape id="_x0000_s2571" style="position:absolute;left:2891;top:617;width:29;height:0" coordorigin="2891,617" coordsize="29,0" path="m2891,617r28,e" filled="f" strokeweight=".58pt">
              <v:path arrowok="t"/>
            </v:shape>
            <v:shape id="_x0000_s2570" style="position:absolute;left:2949;top:617;width:29;height:0" coordorigin="2949,617" coordsize="29,0" path="m2949,617r28,e" filled="f" strokeweight=".58pt">
              <v:path arrowok="t"/>
            </v:shape>
            <v:shape id="_x0000_s2569" style="position:absolute;left:3006;top:617;width:29;height:0" coordorigin="3006,617" coordsize="29,0" path="m3006,617r29,e" filled="f" strokeweight=".58pt">
              <v:path arrowok="t"/>
            </v:shape>
            <v:shape id="_x0000_s2568" style="position:absolute;left:3064;top:617;width:29;height:0" coordorigin="3064,617" coordsize="29,0" path="m3064,617r29,e" filled="f" strokeweight=".58pt">
              <v:path arrowok="t"/>
            </v:shape>
            <v:shape id="_x0000_s2567" style="position:absolute;left:3121;top:617;width:29;height:0" coordorigin="3121,617" coordsize="29,0" path="m3121,617r29,e" filled="f" strokeweight=".58pt">
              <v:path arrowok="t"/>
            </v:shape>
            <v:shape id="_x0000_s2566" style="position:absolute;left:3179;top:617;width:29;height:0" coordorigin="3179,617" coordsize="29,0" path="m3179,617r29,e" filled="f" strokeweight=".58pt">
              <v:path arrowok="t"/>
            </v:shape>
            <v:shape id="_x0000_s2565" style="position:absolute;left:3237;top:617;width:29;height:0" coordorigin="3237,617" coordsize="29,0" path="m3237,617r28,e" filled="f" strokeweight=".58pt">
              <v:path arrowok="t"/>
            </v:shape>
            <v:shape id="_x0000_s2564" style="position:absolute;left:3294;top:617;width:29;height:0" coordorigin="3294,617" coordsize="29,0" path="m3294,617r29,e" filled="f" strokeweight=".58pt">
              <v:path arrowok="t"/>
            </v:shape>
            <v:shape id="_x0000_s2563" style="position:absolute;left:3352;top:617;width:29;height:0" coordorigin="3352,617" coordsize="29,0" path="m3352,617r29,e" filled="f" strokeweight=".58pt">
              <v:path arrowok="t"/>
            </v:shape>
            <v:shape id="_x0000_s2562" style="position:absolute;left:3409;top:617;width:29;height:0" coordorigin="3409,617" coordsize="29,0" path="m3409,617r29,e" filled="f" strokeweight=".58pt">
              <v:path arrowok="t"/>
            </v:shape>
            <v:shape id="_x0000_s2561" style="position:absolute;left:3467;top:617;width:29;height:0" coordorigin="3467,617" coordsize="29,0" path="m3467,617r29,e" filled="f" strokeweight=".58pt">
              <v:path arrowok="t"/>
            </v:shape>
            <v:shape id="_x0000_s2560" style="position:absolute;left:3525;top:617;width:29;height:0" coordorigin="3525,617" coordsize="29,0" path="m3525,617r28,e" filled="f" strokeweight=".58pt">
              <v:path arrowok="t"/>
            </v:shape>
            <v:shape id="_x0000_s2559" style="position:absolute;left:3582;top:617;width:29;height:0" coordorigin="3582,617" coordsize="29,0" path="m3582,617r29,e" filled="f" strokeweight=".58pt">
              <v:path arrowok="t"/>
            </v:shape>
            <v:shape id="_x0000_s2558" style="position:absolute;left:3640;top:617;width:29;height:0" coordorigin="3640,617" coordsize="29,0" path="m3640,617r29,e" filled="f" strokeweight=".58pt">
              <v:path arrowok="t"/>
            </v:shape>
            <v:shape id="_x0000_s2557" style="position:absolute;left:3697;top:617;width:29;height:0" coordorigin="3697,617" coordsize="29,0" path="m3697,617r29,e" filled="f" strokeweight=".58pt">
              <v:path arrowok="t"/>
            </v:shape>
            <v:shape id="_x0000_s2556" style="position:absolute;left:3755;top:617;width:29;height:0" coordorigin="3755,617" coordsize="29,0" path="m3755,617r29,e" filled="f" strokeweight=".58pt">
              <v:path arrowok="t"/>
            </v:shape>
            <v:shape id="_x0000_s2555" style="position:absolute;left:3813;top:617;width:29;height:0" coordorigin="3813,617" coordsize="29,0" path="m3813,617r28,e" filled="f" strokeweight=".58pt">
              <v:path arrowok="t"/>
            </v:shape>
            <v:shape id="_x0000_s2554" style="position:absolute;left:3870;top:617;width:29;height:0" coordorigin="3870,617" coordsize="29,0" path="m3870,617r29,e" filled="f" strokeweight=".58pt">
              <v:path arrowok="t"/>
            </v:shape>
            <v:shape id="_x0000_s2553" style="position:absolute;left:3928;top:617;width:29;height:0" coordorigin="3928,617" coordsize="29,0" path="m3928,617r29,e" filled="f" strokeweight=".58pt">
              <v:path arrowok="t"/>
            </v:shape>
            <v:shape id="_x0000_s2552" style="position:absolute;left:3985;top:617;width:29;height:0" coordorigin="3985,617" coordsize="29,0" path="m3985,617r29,e" filled="f" strokeweight=".58pt">
              <v:path arrowok="t"/>
            </v:shape>
            <v:shape id="_x0000_s2551" style="position:absolute;left:4043;top:617;width:29;height:0" coordorigin="4043,617" coordsize="29,0" path="m4043,617r29,e" filled="f" strokeweight=".58pt">
              <v:path arrowok="t"/>
            </v:shape>
            <v:shape id="_x0000_s2550" style="position:absolute;left:4101;top:617;width:29;height:0" coordorigin="4101,617" coordsize="29,0" path="m4101,617r28,e" filled="f" strokeweight=".58pt">
              <v:path arrowok="t"/>
            </v:shape>
            <v:shape id="_x0000_s2549" style="position:absolute;left:4159;top:617;width:29;height:0" coordorigin="4159,617" coordsize="29,0" path="m4159,617r29,e" filled="f" strokeweight=".58pt">
              <v:path arrowok="t"/>
            </v:shape>
            <v:shape id="_x0000_s2548" style="position:absolute;left:4216;top:617;width:29;height:0" coordorigin="4216,617" coordsize="29,0" path="m4216,617r29,e" filled="f" strokeweight=".58pt">
              <v:path arrowok="t"/>
            </v:shape>
            <v:shape id="_x0000_s2547" style="position:absolute;left:4274;top:617;width:29;height:0" coordorigin="4274,617" coordsize="29,0" path="m4274,617r29,e" filled="f" strokeweight=".58pt">
              <v:path arrowok="t"/>
            </v:shape>
            <v:shape id="_x0000_s2546" style="position:absolute;left:4332;top:617;width:29;height:0" coordorigin="4332,617" coordsize="29,0" path="m4332,617r28,e" filled="f" strokeweight=".58pt">
              <v:path arrowok="t"/>
            </v:shape>
            <v:shape id="_x0000_s2545" style="position:absolute;left:4389;top:617;width:29;height:0" coordorigin="4389,617" coordsize="29,0" path="m4389,617r29,e" filled="f" strokeweight=".58pt">
              <v:path arrowok="t"/>
            </v:shape>
            <v:shape id="_x0000_s2544" style="position:absolute;left:4447;top:617;width:29;height:0" coordorigin="4447,617" coordsize="29,0" path="m4447,617r29,e" filled="f" strokeweight=".58pt">
              <v:path arrowok="t"/>
            </v:shape>
            <v:shape id="_x0000_s2543" style="position:absolute;left:4504;top:617;width:29;height:0" coordorigin="4504,617" coordsize="29,0" path="m4504,617r29,e" filled="f" strokeweight=".58pt">
              <v:path arrowok="t"/>
            </v:shape>
            <v:shape id="_x0000_s2542" style="position:absolute;left:4562;top:617;width:29;height:0" coordorigin="4562,617" coordsize="29,0" path="m4562,617r29,e" filled="f" strokeweight=".58pt">
              <v:path arrowok="t"/>
            </v:shape>
            <v:shape id="_x0000_s2541" style="position:absolute;left:4620;top:617;width:29;height:0" coordorigin="4620,617" coordsize="29,0" path="m4620,617r28,e" filled="f" strokeweight=".58pt">
              <v:path arrowok="t"/>
            </v:shape>
            <v:shape id="_x0000_s2540" style="position:absolute;left:4677;top:617;width:29;height:0" coordorigin="4677,617" coordsize="29,0" path="m4677,617r29,e" filled="f" strokeweight=".58pt">
              <v:path arrowok="t"/>
            </v:shape>
            <v:shape id="_x0000_s2539" style="position:absolute;left:4735;top:617;width:29;height:0" coordorigin="4735,617" coordsize="29,0" path="m4735,617r29,e" filled="f" strokeweight=".58pt">
              <v:path arrowok="t"/>
            </v:shape>
            <v:shape id="_x0000_s2538" style="position:absolute;left:4792;top:617;width:29;height:0" coordorigin="4792,617" coordsize="29,0" path="m4792,617r29,e" filled="f" strokeweight=".58pt">
              <v:path arrowok="t"/>
            </v:shape>
            <v:shape id="_x0000_s2537" style="position:absolute;left:4850;top:617;width:29;height:0" coordorigin="4850,617" coordsize="29,0" path="m4850,617r29,e" filled="f" strokeweight=".58pt">
              <v:path arrowok="t"/>
            </v:shape>
            <v:shape id="_x0000_s2536" style="position:absolute;left:4908;top:617;width:29;height:0" coordorigin="4908,617" coordsize="29,0" path="m4908,617r28,e" filled="f" strokeweight=".58pt">
              <v:path arrowok="t"/>
            </v:shape>
            <v:shape id="_x0000_s2535" style="position:absolute;left:4965;top:617;width:29;height:0" coordorigin="4965,617" coordsize="29,0" path="m4965,617r29,e" filled="f" strokeweight=".58pt">
              <v:path arrowok="t"/>
            </v:shape>
            <v:shape id="_x0000_s2534" style="position:absolute;left:5023;top:617;width:29;height:0" coordorigin="5023,617" coordsize="29,0" path="m5023,617r29,e" filled="f" strokeweight=".58pt">
              <v:path arrowok="t"/>
            </v:shape>
            <v:shape id="_x0000_s2533" style="position:absolute;left:5080;top:617;width:29;height:0" coordorigin="5080,617" coordsize="29,0" path="m5080,617r29,e" filled="f" strokeweight=".58pt">
              <v:path arrowok="t"/>
            </v:shape>
            <v:shape id="_x0000_s2532" style="position:absolute;left:5138;top:617;width:29;height:0" coordorigin="5138,617" coordsize="29,0" path="m5138,617r29,e" filled="f" strokeweight=".58pt">
              <v:path arrowok="t"/>
            </v:shape>
            <v:shape id="_x0000_s2531" style="position:absolute;left:5196;top:617;width:29;height:0" coordorigin="5196,617" coordsize="29,0" path="m5196,617r28,e" filled="f" strokeweight=".58pt">
              <v:path arrowok="t"/>
            </v:shape>
            <v:shape id="_x0000_s2530" style="position:absolute;left:5253;top:617;width:29;height:0" coordorigin="5253,617" coordsize="29,0" path="m5253,617r29,e" filled="f" strokeweight=".58pt">
              <v:path arrowok="t"/>
            </v:shape>
            <v:shape id="_x0000_s2529" style="position:absolute;left:5311;top:617;width:29;height:0" coordorigin="5311,617" coordsize="29,0" path="m5311,617r29,e" filled="f" strokeweight=".58pt">
              <v:path arrowok="t"/>
            </v:shape>
            <v:shape id="_x0000_s2528" style="position:absolute;left:5369;top:617;width:29;height:0" coordorigin="5369,617" coordsize="29,0" path="m5369,617r29,e" filled="f" strokeweight=".58pt">
              <v:path arrowok="t"/>
            </v:shape>
            <v:shape id="_x0000_s2527" style="position:absolute;left:5426;top:617;width:29;height:0" coordorigin="5426,617" coordsize="29,0" path="m5426,617r29,e" filled="f" strokeweight=".58pt">
              <v:path arrowok="t"/>
            </v:shape>
            <v:shape id="_x0000_s2526" style="position:absolute;left:5484;top:617;width:29;height:0" coordorigin="5484,617" coordsize="29,0" path="m5484,617r29,e" filled="f" strokeweight=".58pt">
              <v:path arrowok="t"/>
            </v:shape>
            <v:shape id="_x0000_s2525" style="position:absolute;left:5542;top:617;width:29;height:0" coordorigin="5542,617" coordsize="29,0" path="m5542,617r28,e" filled="f" strokeweight=".58pt">
              <v:path arrowok="t"/>
            </v:shape>
            <v:shape id="_x0000_s2524" style="position:absolute;left:5599;top:617;width:29;height:0" coordorigin="5599,617" coordsize="29,0" path="m5599,617r29,e" filled="f" strokeweight=".58pt">
              <v:path arrowok="t"/>
            </v:shape>
            <v:shape id="_x0000_s2523" style="position:absolute;left:5657;top:617;width:29;height:0" coordorigin="5657,617" coordsize="29,0" path="m5657,617r29,e" filled="f" strokeweight=".58pt">
              <v:path arrowok="t"/>
            </v:shape>
            <v:shape id="_x0000_s2522" style="position:absolute;left:5714;top:617;width:29;height:0" coordorigin="5714,617" coordsize="29,0" path="m5714,617r29,e" filled="f" strokeweight=".58pt">
              <v:path arrowok="t"/>
            </v:shape>
            <v:shape id="_x0000_s2521" style="position:absolute;left:5772;top:617;width:29;height:0" coordorigin="5772,617" coordsize="29,0" path="m5772,617r29,e" filled="f" strokeweight=".58pt">
              <v:path arrowok="t"/>
            </v:shape>
            <v:shape id="_x0000_s2520" style="position:absolute;left:5830;top:617;width:29;height:0" coordorigin="5830,617" coordsize="29,0" path="m5830,617r28,e" filled="f" strokeweight=".58pt">
              <v:path arrowok="t"/>
            </v:shape>
            <v:shape id="_x0000_s2519" style="position:absolute;left:5887;top:617;width:29;height:0" coordorigin="5887,617" coordsize="29,0" path="m5887,617r29,e" filled="f" strokeweight=".58pt">
              <v:path arrowok="t"/>
            </v:shape>
            <v:shape id="_x0000_s2518" style="position:absolute;left:5945;top:617;width:29;height:0" coordorigin="5945,617" coordsize="29,0" path="m5945,617r29,e" filled="f" strokeweight=".58pt">
              <v:path arrowok="t"/>
            </v:shape>
            <v:shape id="_x0000_s2517" style="position:absolute;left:6002;top:617;width:29;height:0" coordorigin="6002,617" coordsize="29,0" path="m6002,617r29,e" filled="f" strokeweight=".58pt">
              <v:path arrowok="t"/>
            </v:shape>
            <v:shape id="_x0000_s2516" style="position:absolute;left:6060;top:617;width:29;height:0" coordorigin="6060,617" coordsize="29,0" path="m6060,617r29,e" filled="f" strokeweight=".58pt">
              <v:path arrowok="t"/>
            </v:shape>
            <v:shape id="_x0000_s2515" style="position:absolute;left:6118;top:617;width:29;height:0" coordorigin="6118,617" coordsize="29,0" path="m6118,617r28,e" filled="f" strokeweight=".58pt">
              <v:path arrowok="t"/>
            </v:shape>
            <v:shape id="_x0000_s2514" style="position:absolute;left:6175;top:617;width:29;height:0" coordorigin="6175,617" coordsize="29,0" path="m6175,617r29,e" filled="f" strokeweight=".58pt">
              <v:path arrowok="t"/>
            </v:shape>
            <v:shape id="_x0000_s2513" style="position:absolute;left:6233;top:617;width:29;height:0" coordorigin="6233,617" coordsize="29,0" path="m6233,617r29,e" filled="f" strokeweight=".58pt">
              <v:path arrowok="t"/>
            </v:shape>
            <v:shape id="_x0000_s2512" style="position:absolute;left:6290;top:617;width:29;height:0" coordorigin="6290,617" coordsize="29,0" path="m6290,617r29,e" filled="f" strokeweight=".58pt">
              <v:path arrowok="t"/>
            </v:shape>
            <v:shape id="_x0000_s2511" style="position:absolute;left:6348;top:617;width:29;height:0" coordorigin="6348,617" coordsize="29,0" path="m6348,617r29,e" filled="f" strokeweight=".58pt">
              <v:path arrowok="t"/>
            </v:shape>
            <v:shape id="_x0000_s2510" style="position:absolute;left:6406;top:617;width:29;height:0" coordorigin="6406,617" coordsize="29,0" path="m6406,617r28,e" filled="f" strokeweight=".58pt">
              <v:path arrowok="t"/>
            </v:shape>
            <v:shape id="_x0000_s2509" style="position:absolute;left:6463;top:617;width:29;height:0" coordorigin="6463,617" coordsize="29,0" path="m6463,617r29,e" filled="f" strokeweight=".58pt">
              <v:path arrowok="t"/>
            </v:shape>
            <v:shape id="_x0000_s2508" style="position:absolute;left:6521;top:617;width:29;height:0" coordorigin="6521,617" coordsize="29,0" path="m6521,617r29,e" filled="f" strokeweight=".58pt">
              <v:path arrowok="t"/>
            </v:shape>
            <v:shape id="_x0000_s2507" style="position:absolute;left:6579;top:617;width:29;height:0" coordorigin="6579,617" coordsize="29,0" path="m6579,617r29,e" filled="f" strokeweight=".58pt">
              <v:path arrowok="t"/>
            </v:shape>
            <v:shape id="_x0000_s2506" style="position:absolute;left:6636;top:617;width:29;height:0" coordorigin="6636,617" coordsize="29,0" path="m6636,617r29,e" filled="f" strokeweight=".58pt">
              <v:path arrowok="t"/>
            </v:shape>
            <v:shape id="_x0000_s2505" style="position:absolute;left:6694;top:617;width:29;height:0" coordorigin="6694,617" coordsize="29,0" path="m6694,617r29,e" filled="f" strokeweight=".58pt">
              <v:path arrowok="t"/>
            </v:shape>
            <v:shape id="_x0000_s2504" style="position:absolute;left:6752;top:617;width:29;height:0" coordorigin="6752,617" coordsize="29,0" path="m6752,617r28,e" filled="f" strokeweight=".58pt">
              <v:path arrowok="t"/>
            </v:shape>
            <v:shape id="_x0000_s2503" style="position:absolute;left:6809;top:617;width:29;height:0" coordorigin="6809,617" coordsize="29,0" path="m6809,617r29,e" filled="f" strokeweight=".58pt">
              <v:path arrowok="t"/>
            </v:shape>
            <v:shape id="_x0000_s2502" style="position:absolute;left:6867;top:617;width:29;height:0" coordorigin="6867,617" coordsize="29,0" path="m6867,617r29,e" filled="f" strokeweight=".58pt">
              <v:path arrowok="t"/>
            </v:shape>
            <v:shape id="_x0000_s2501" style="position:absolute;left:6924;top:617;width:29;height:0" coordorigin="6924,617" coordsize="29,0" path="m6924,617r29,e" filled="f" strokeweight=".58pt">
              <v:path arrowok="t"/>
            </v:shape>
            <v:shape id="_x0000_s2500" style="position:absolute;left:6982;top:617;width:29;height:0" coordorigin="6982,617" coordsize="29,0" path="m6982,617r29,e" filled="f" strokeweight=".58pt">
              <v:path arrowok="t"/>
            </v:shape>
            <v:shape id="_x0000_s2499" style="position:absolute;left:7040;top:617;width:29;height:0" coordorigin="7040,617" coordsize="29,0" path="m7040,617r28,e" filled="f" strokeweight=".58pt">
              <v:path arrowok="t"/>
            </v:shape>
            <v:shape id="_x0000_s2498" style="position:absolute;left:7097;top:617;width:29;height:0" coordorigin="7097,617" coordsize="29,0" path="m7097,617r29,e" filled="f" strokeweight=".58pt">
              <v:path arrowok="t"/>
            </v:shape>
            <v:shape id="_x0000_s2497" style="position:absolute;left:7155;top:617;width:29;height:0" coordorigin="7155,617" coordsize="29,0" path="m7155,617r29,e" filled="f" strokeweight=".58pt">
              <v:path arrowok="t"/>
            </v:shape>
            <v:shape id="_x0000_s2496" style="position:absolute;left:7212;top:617;width:29;height:0" coordorigin="7212,617" coordsize="29,0" path="m7212,617r29,e" filled="f" strokeweight=".58pt">
              <v:path arrowok="t"/>
            </v:shape>
            <v:shape id="_x0000_s2495" style="position:absolute;left:7270;top:617;width:29;height:0" coordorigin="7270,617" coordsize="29,0" path="m7270,617r29,e" filled="f" strokeweight=".58pt">
              <v:path arrowok="t"/>
            </v:shape>
            <v:shape id="_x0000_s2494" style="position:absolute;left:7328;top:617;width:29;height:0" coordorigin="7328,617" coordsize="29,0" path="m7328,617r28,e" filled="f" strokeweight=".58pt">
              <v:path arrowok="t"/>
            </v:shape>
            <v:shape id="_x0000_s2493" style="position:absolute;left:7385;top:617;width:29;height:0" coordorigin="7385,617" coordsize="29,0" path="m7385,617r29,e" filled="f" strokeweight=".58pt">
              <v:path arrowok="t"/>
            </v:shape>
            <v:shape id="_x0000_s2492" style="position:absolute;left:7443;top:617;width:29;height:0" coordorigin="7443,617" coordsize="29,0" path="m7443,617r29,e" filled="f" strokeweight=".58pt">
              <v:path arrowok="t"/>
            </v:shape>
            <v:shape id="_x0000_s2491" style="position:absolute;left:7500;top:617;width:29;height:0" coordorigin="7500,617" coordsize="29,0" path="m7500,617r29,e" filled="f" strokeweight=".58pt">
              <v:path arrowok="t"/>
            </v:shape>
            <v:shape id="_x0000_s2490" style="position:absolute;left:7558;top:617;width:29;height:0" coordorigin="7558,617" coordsize="29,0" path="m7558,617r29,e" filled="f" strokeweight=".58pt">
              <v:path arrowok="t"/>
            </v:shape>
            <v:shape id="_x0000_s2489" style="position:absolute;left:7616;top:617;width:29;height:0" coordorigin="7616,617" coordsize="29,0" path="m7616,617r28,e" filled="f" strokeweight=".58pt">
              <v:path arrowok="t"/>
            </v:shape>
            <v:shape id="_x0000_s2488" style="position:absolute;left:7673;top:617;width:29;height:0" coordorigin="7673,617" coordsize="29,0" path="m7673,617r29,e" filled="f" strokeweight=".58pt">
              <v:path arrowok="t"/>
            </v:shape>
            <v:shape id="_x0000_s2487" style="position:absolute;left:7731;top:617;width:29;height:0" coordorigin="7731,617" coordsize="29,0" path="m7731,617r29,e" filled="f" strokeweight=".58pt">
              <v:path arrowok="t"/>
            </v:shape>
            <v:shape id="_x0000_s2486" style="position:absolute;left:7789;top:617;width:29;height:0" coordorigin="7789,617" coordsize="29,0" path="m7789,617r29,e" filled="f" strokeweight=".58pt">
              <v:path arrowok="t"/>
            </v:shape>
            <v:shape id="_x0000_s2485" style="position:absolute;left:7847;top:617;width:29;height:0" coordorigin="7847,617" coordsize="29,0" path="m7847,617r28,e" filled="f" strokeweight=".58pt">
              <v:path arrowok="t"/>
            </v:shape>
            <v:shape id="_x0000_s2484" style="position:absolute;left:7904;top:617;width:29;height:0" coordorigin="7904,617" coordsize="29,0" path="m7904,617r29,e" filled="f" strokeweight=".58pt">
              <v:path arrowok="t"/>
            </v:shape>
            <v:shape id="_x0000_s2483" style="position:absolute;left:7962;top:617;width:29;height:0" coordorigin="7962,617" coordsize="29,0" path="m7962,617r29,e" filled="f" strokeweight=".58pt">
              <v:path arrowok="t"/>
            </v:shape>
            <v:shape id="_x0000_s2482" style="position:absolute;left:8019;top:617;width:29;height:0" coordorigin="8019,617" coordsize="29,0" path="m8019,617r29,e" filled="f" strokeweight=".58pt">
              <v:path arrowok="t"/>
            </v:shape>
            <v:shape id="_x0000_s2481" style="position:absolute;left:8077;top:617;width:29;height:0" coordorigin="8077,617" coordsize="29,0" path="m8077,617r29,e" filled="f" strokeweight=".58pt">
              <v:path arrowok="t"/>
            </v:shape>
            <v:shape id="_x0000_s2480" style="position:absolute;left:8135;top:617;width:29;height:0" coordorigin="8135,617" coordsize="29,0" path="m8135,617r28,e" filled="f" strokeweight=".58pt">
              <v:path arrowok="t"/>
            </v:shape>
            <v:shape id="_x0000_s2479" style="position:absolute;left:8192;top:617;width:29;height:0" coordorigin="8192,617" coordsize="29,0" path="m8192,617r29,e" filled="f" strokeweight=".58pt">
              <v:path arrowok="t"/>
            </v:shape>
            <v:shape id="_x0000_s2478" style="position:absolute;left:8250;top:617;width:29;height:0" coordorigin="8250,617" coordsize="29,0" path="m8250,617r29,e" filled="f" strokeweight=".58pt">
              <v:path arrowok="t"/>
            </v:shape>
            <v:shape id="_x0000_s2477" style="position:absolute;left:8307;top:617;width:29;height:0" coordorigin="8307,617" coordsize="29,0" path="m8307,617r29,e" filled="f" strokeweight=".58pt">
              <v:path arrowok="t"/>
            </v:shape>
            <v:shape id="_x0000_s2476" style="position:absolute;left:8365;top:617;width:29;height:0" coordorigin="8365,617" coordsize="29,0" path="m8365,617r29,e" filled="f" strokeweight=".58pt">
              <v:path arrowok="t"/>
            </v:shape>
            <v:shape id="_x0000_s2475" style="position:absolute;left:8423;top:617;width:29;height:0" coordorigin="8423,617" coordsize="29,0" path="m8423,617r28,e" filled="f" strokeweight=".58pt">
              <v:path arrowok="t"/>
            </v:shape>
            <v:shape id="_x0000_s2474" style="position:absolute;left:8480;top:617;width:29;height:0" coordorigin="8480,617" coordsize="29,0" path="m8480,617r29,e" filled="f" strokeweight=".58pt">
              <v:path arrowok="t"/>
            </v:shape>
            <v:shape id="_x0000_s2473" style="position:absolute;left:8538;top:617;width:29;height:0" coordorigin="8538,617" coordsize="29,0" path="m8538,617r29,e" filled="f" strokeweight=".58pt">
              <v:path arrowok="t"/>
            </v:shape>
            <v:shape id="_x0000_s2472" style="position:absolute;left:8595;top:617;width:29;height:0" coordorigin="8595,617" coordsize="29,0" path="m8595,617r29,e" filled="f" strokeweight=".58pt">
              <v:path arrowok="t"/>
            </v:shape>
            <v:shape id="_x0000_s2471" style="position:absolute;left:8653;top:617;width:29;height:0" coordorigin="8653,617" coordsize="29,0" path="m8653,617r29,e" filled="f" strokeweight=".58pt">
              <v:path arrowok="t"/>
            </v:shape>
            <v:shape id="_x0000_s2470" style="position:absolute;left:8711;top:617;width:29;height:0" coordorigin="8711,617" coordsize="29,0" path="m8711,617r28,e" filled="f" strokeweight=".58pt">
              <v:path arrowok="t"/>
            </v:shape>
            <v:shape id="_x0000_s2469" style="position:absolute;left:8768;top:617;width:29;height:0" coordorigin="8768,617" coordsize="29,0" path="m8768,617r29,e" filled="f" strokeweight=".58pt">
              <v:path arrowok="t"/>
            </v:shape>
            <v:shape id="_x0000_s2468" style="position:absolute;left:8826;top:617;width:29;height:0" coordorigin="8826,617" coordsize="29,0" path="m8826,617r29,e" filled="f" strokeweight=".58pt">
              <v:path arrowok="t"/>
            </v:shape>
            <v:shape id="_x0000_s2467" style="position:absolute;left:8883;top:617;width:29;height:0" coordorigin="8883,617" coordsize="29,0" path="m8883,617r30,e" filled="f" strokeweight=".58pt">
              <v:path arrowok="t"/>
            </v:shape>
            <v:shape id="_x0000_s2466" style="position:absolute;left:8941;top:617;width:29;height:0" coordorigin="8941,617" coordsize="29,0" path="m8941,617r29,e" filled="f" strokeweight=".58pt">
              <v:path arrowok="t"/>
            </v:shape>
            <v:shape id="_x0000_s2465" style="position:absolute;left:8999;top:617;width:29;height:0" coordorigin="8999,617" coordsize="29,0" path="m8999,617r29,e" filled="f" strokeweight=".58pt">
              <v:path arrowok="t"/>
            </v:shape>
            <v:shape id="_x0000_s2464" style="position:absolute;left:9057;top:617;width:29;height:0" coordorigin="9057,617" coordsize="29,0" path="m9057,617r28,e" filled="f" strokeweight=".58pt">
              <v:path arrowok="t"/>
            </v:shape>
            <v:shape id="_x0000_s2463" style="position:absolute;left:9114;top:617;width:29;height:0" coordorigin="9114,617" coordsize="29,0" path="m9114,617r29,e" filled="f" strokeweight=".58pt">
              <v:path arrowok="t"/>
            </v:shape>
            <v:shape id="_x0000_s2462" style="position:absolute;left:9172;top:617;width:29;height:0" coordorigin="9172,617" coordsize="29,0" path="m9172,617r29,e" filled="f" strokeweight=".58pt">
              <v:path arrowok="t"/>
            </v:shape>
            <v:shape id="_x0000_s2461" style="position:absolute;left:9229;top:617;width:29;height:0" coordorigin="9229,617" coordsize="29,0" path="m9229,617r29,e" filled="f" strokeweight=".58pt">
              <v:path arrowok="t"/>
            </v:shape>
            <v:shape id="_x0000_s2460" style="position:absolute;left:9287;top:617;width:29;height:0" coordorigin="9287,617" coordsize="29,0" path="m9287,617r29,e" filled="f" strokeweight=".58pt">
              <v:path arrowok="t"/>
            </v:shape>
            <v:shape id="_x0000_s2459" style="position:absolute;left:9345;top:617;width:29;height:0" coordorigin="9345,617" coordsize="29,0" path="m9345,617r28,e" filled="f" strokeweight=".58pt">
              <v:path arrowok="t"/>
            </v:shape>
            <v:shape id="_x0000_s2458" style="position:absolute;left:9402;top:617;width:29;height:0" coordorigin="9402,617" coordsize="29,0" path="m9402,617r29,e" filled="f" strokeweight=".58pt">
              <v:path arrowok="t"/>
            </v:shape>
            <v:shape id="_x0000_s2457" style="position:absolute;left:9460;top:617;width:29;height:0" coordorigin="9460,617" coordsize="29,0" path="m9460,617r29,e" filled="f" strokeweight=".58pt">
              <v:path arrowok="t"/>
            </v:shape>
            <v:shape id="_x0000_s2456" style="position:absolute;left:9517;top:617;width:29;height:0" coordorigin="9517,617" coordsize="29,0" path="m9517,617r29,e" filled="f" strokeweight=".58pt">
              <v:path arrowok="t"/>
            </v:shape>
            <v:shape id="_x0000_s2455" style="position:absolute;left:9575;top:617;width:29;height:0" coordorigin="9575,617" coordsize="29,0" path="m9575,617r29,e" filled="f" strokeweight=".58pt">
              <v:path arrowok="t"/>
            </v:shape>
            <v:shape id="_x0000_s2454" style="position:absolute;left:9633;top:617;width:29;height:0" coordorigin="9633,617" coordsize="29,0" path="m9633,617r28,e" filled="f" strokeweight=".58pt">
              <v:path arrowok="t"/>
            </v:shape>
            <v:shape id="_x0000_s2453" style="position:absolute;left:9690;top:617;width:29;height:0" coordorigin="9690,617" coordsize="29,0" path="m9690,617r29,e" filled="f" strokeweight=".58pt">
              <v:path arrowok="t"/>
            </v:shape>
            <v:shape id="_x0000_s2452" style="position:absolute;left:9748;top:617;width:29;height:0" coordorigin="9748,617" coordsize="29,0" path="m9748,617r29,e" filled="f" strokeweight=".58pt">
              <v:path arrowok="t"/>
            </v:shape>
            <v:shape id="_x0000_s2451" style="position:absolute;left:9805;top:617;width:29;height:0" coordorigin="9805,617" coordsize="29,0" path="m9805,617r29,e" filled="f" strokeweight=".58pt">
              <v:path arrowok="t"/>
            </v:shape>
            <v:shape id="_x0000_s2450" style="position:absolute;left:9863;top:617;width:29;height:0" coordorigin="9863,617" coordsize="29,0" path="m9863,617r29,e" filled="f" strokeweight=".58pt">
              <v:path arrowok="t"/>
            </v:shape>
            <v:shape id="_x0000_s2449" style="position:absolute;left:9921;top:617;width:29;height:0" coordorigin="9921,617" coordsize="29,0" path="m9921,617r28,e" filled="f" strokeweight=".58pt">
              <v:path arrowok="t"/>
            </v:shape>
            <v:shape id="_x0000_s2448" style="position:absolute;left:9978;top:617;width:29;height:0" coordorigin="9978,617" coordsize="29,0" path="m9978,617r29,e" filled="f" strokeweight=".58pt">
              <v:path arrowok="t"/>
            </v:shape>
            <v:shape id="_x0000_s2447" style="position:absolute;left:10036;top:617;width:29;height:0" coordorigin="10036,617" coordsize="29,0" path="m10036,617r29,e" filled="f" strokeweight=".58pt">
              <v:path arrowok="t"/>
            </v:shape>
            <v:shape id="_x0000_s2446" style="position:absolute;left:10094;top:617;width:29;height:0" coordorigin="10094,617" coordsize="29,0" path="m10094,617r29,e" filled="f" strokeweight=".58pt">
              <v:path arrowok="t"/>
            </v:shape>
            <v:shape id="_x0000_s2445" style="position:absolute;left:10152;top:617;width:29;height:0" coordorigin="10152,617" coordsize="29,0" path="m10152,617r28,e" filled="f" strokeweight=".58pt">
              <v:path arrowok="t"/>
            </v:shape>
            <v:shape id="_x0000_s2444" style="position:absolute;left:10209;top:617;width:29;height:0" coordorigin="10209,617" coordsize="29,0" path="m10209,617r29,e" filled="f" strokeweight=".58pt">
              <v:path arrowok="t"/>
            </v:shape>
            <v:shape id="_x0000_s2443" style="position:absolute;left:10267;top:617;width:29;height:0" coordorigin="10267,617" coordsize="29,0" path="m10267,617r29,e" filled="f" strokeweight=".58pt">
              <v:path arrowok="t"/>
            </v:shape>
            <v:shape id="_x0000_s2442" style="position:absolute;left:10324;top:617;width:29;height:0" coordorigin="10324,617" coordsize="29,0" path="m10324,617r29,e" filled="f" strokeweight=".58pt">
              <v:path arrowok="t"/>
            </v:shape>
            <v:shape id="_x0000_s2441" style="position:absolute;left:10382;top:617;width:29;height:0" coordorigin="10382,617" coordsize="29,0" path="m10382,617r29,e" filled="f" strokeweight=".58pt">
              <v:path arrowok="t"/>
            </v:shape>
            <v:shape id="_x0000_s2440" style="position:absolute;left:10440;top:617;width:29;height:0" coordorigin="10440,617" coordsize="29,0" path="m10440,617r28,e" filled="f" strokeweight=".58pt">
              <v:path arrowok="t"/>
            </v:shape>
            <v:shape id="_x0000_s2439" style="position:absolute;left:10497;top:617;width:29;height:0" coordorigin="10497,617" coordsize="29,0" path="m10497,617r29,e" filled="f" strokeweight=".58pt">
              <v:path arrowok="t"/>
            </v:shape>
            <v:shape id="_x0000_s2438" style="position:absolute;left:10555;top:617;width:29;height:0" coordorigin="10555,617" coordsize="29,0" path="m10555,617r29,e" filled="f" strokeweight=".58pt">
              <v:path arrowok="t"/>
            </v:shape>
            <v:shape id="_x0000_s2437" style="position:absolute;left:10612;top:617;width:29;height:0" coordorigin="10612,617" coordsize="29,0" path="m10612,617r29,e" filled="f" strokeweight=".58pt">
              <v:path arrowok="t"/>
            </v:shape>
            <v:shape id="_x0000_s2436" style="position:absolute;left:10670;top:617;width:29;height:0" coordorigin="10670,617" coordsize="29,0" path="m10670,617r29,e" filled="f" strokeweight=".58pt">
              <v:path arrowok="t"/>
            </v:shape>
            <v:shape id="_x0000_s2435" style="position:absolute;left:10728;top:617;width:29;height:0" coordorigin="10728,617" coordsize="29,0" path="m10728,617r28,e" filled="f" strokeweight=".58pt">
              <v:path arrowok="t"/>
            </v:shape>
            <v:shape id="_x0000_s2434" style="position:absolute;left:10785;top:617;width:29;height:0" coordorigin="10785,617" coordsize="29,0" path="m10785,617r29,e" filled="f" strokeweight=".58pt">
              <v:path arrowok="t"/>
            </v:shape>
            <v:shape id="_x0000_s2433" style="position:absolute;left:10843;top:617;width:29;height:0" coordorigin="10843,617" coordsize="29,0" path="m10843,617r29,e" filled="f" strokeweight=".58pt">
              <v:path arrowok="t"/>
            </v:shape>
            <v:shape id="_x0000_s2432" style="position:absolute;left:10900;top:617;width:29;height:0" coordorigin="10900,617" coordsize="29,0" path="m10900,617r29,e" filled="f" strokeweight=".58pt">
              <v:path arrowok="t"/>
            </v:shape>
            <v:shape id="_x0000_s2431" style="position:absolute;left:10958;top:617;width:29;height:0" coordorigin="10958,617" coordsize="29,0" path="m10958,617r29,e" filled="f" strokeweight=".58pt">
              <v:path arrowok="t"/>
            </v:shape>
            <v:shape id="_x0000_s2430" style="position:absolute;left:11016;top:617;width:29;height:0" coordorigin="11016,617" coordsize="29,0" path="m11016,617r28,e" filled="f" strokeweight=".58pt">
              <v:path arrowok="t"/>
            </v:shape>
            <v:shape id="_x0000_s2429" style="position:absolute;left:11073;top:617;width:29;height:0" coordorigin="11073,617" coordsize="29,0" path="m11073,617r29,e" filled="f" strokeweight=".58pt">
              <v:path arrowok="t"/>
            </v:shape>
            <v:shape id="_x0000_s2428" style="position:absolute;left:11131;top:617;width:29;height:0" coordorigin="11131,617" coordsize="29,0" path="m11131,617r29,e" filled="f" strokeweight=".58pt">
              <v:path arrowok="t"/>
            </v:shape>
            <v:shape id="_x0000_s2427" style="position:absolute;left:11188;top:617;width:29;height:0" coordorigin="11188,617" coordsize="29,0" path="m11188,617r29,e" filled="f" strokeweight=".58pt">
              <v:path arrowok="t"/>
            </v:shape>
            <v:shape id="_x0000_s2426" style="position:absolute;left:11246;top:617;width:5;height:0" coordorigin="11246,617" coordsize="5,0" path="m11246,617r5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bertanda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dibawah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Nama                             :</w:t>
      </w:r>
    </w:p>
    <w:p w14:paraId="01C3E221" w14:textId="1F079F6E" w:rsidR="00EA6CBE" w:rsidRDefault="00000000">
      <w:pPr>
        <w:spacing w:line="220" w:lineRule="exact"/>
        <w:ind w:left="125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Lahir :</w:t>
      </w:r>
      <w:proofErr w:type="gramEnd"/>
      <w:r>
        <w:rPr>
          <w:sz w:val="22"/>
          <w:szCs w:val="22"/>
        </w:rPr>
        <w:t xml:space="preserve"> </w:t>
      </w:r>
    </w:p>
    <w:p w14:paraId="52C6AAB5" w14:textId="77777777" w:rsidR="00EA6CBE" w:rsidRDefault="00000000">
      <w:pPr>
        <w:spacing w:before="16" w:line="320" w:lineRule="atLeast"/>
        <w:ind w:left="125" w:right="8381"/>
        <w:rPr>
          <w:sz w:val="22"/>
          <w:szCs w:val="22"/>
        </w:rPr>
      </w:pPr>
      <w:r>
        <w:pict w14:anchorId="2027C750">
          <v:group id="_x0000_s2423" style="position:absolute;left:0;text-align:left;margin-left:146.7pt;margin-top:1.55pt;width:413.05pt;height:0;z-index:-1603;mso-position-horizontal-relative:page" coordorigin="2934,31" coordsize="8261,0">
            <v:shape id="_x0000_s2424" style="position:absolute;left:2934;top:31;width:8261;height:0" coordorigin="2934,31" coordsize="8261,0" path="m2934,31r8261,e" filled="f">
              <v:stroke dashstyle="dash"/>
              <v:path arrowok="t"/>
            </v:shape>
            <w10:wrap anchorx="page"/>
          </v:group>
        </w:pict>
      </w:r>
      <w:r>
        <w:pict w14:anchorId="31160CC6">
          <v:group id="_x0000_s2277" style="position:absolute;left:0;text-align:left;margin-left:146.4pt;margin-top:15.55pt;width:416.45pt;height:.6pt;z-index:-1600;mso-position-horizontal-relative:page" coordorigin="2928,311" coordsize="8329,12">
            <v:shape id="_x0000_s2422" style="position:absolute;left:2934;top:317;width:29;height:0" coordorigin="2934,317" coordsize="29,0" path="m2934,317r29,e" filled="f" strokeweight=".58pt">
              <v:path arrowok="t"/>
            </v:shape>
            <v:shape id="_x0000_s2421" style="position:absolute;left:2992;top:317;width:29;height:0" coordorigin="2992,317" coordsize="29,0" path="m2992,317r29,e" filled="f" strokeweight=".58pt">
              <v:path arrowok="t"/>
            </v:shape>
            <v:shape id="_x0000_s2420" style="position:absolute;left:3049;top:317;width:29;height:0" coordorigin="3049,317" coordsize="29,0" path="m3049,317r29,e" filled="f" strokeweight=".58pt">
              <v:path arrowok="t"/>
            </v:shape>
            <v:shape id="_x0000_s2419" style="position:absolute;left:3107;top:317;width:29;height:0" coordorigin="3107,317" coordsize="29,0" path="m3107,317r29,e" filled="f" strokeweight=".58pt">
              <v:path arrowok="t"/>
            </v:shape>
            <v:shape id="_x0000_s2418" style="position:absolute;left:3165;top:317;width:29;height:0" coordorigin="3165,317" coordsize="29,0" path="m3165,317r28,e" filled="f" strokeweight=".58pt">
              <v:path arrowok="t"/>
            </v:shape>
            <v:shape id="_x0000_s2417" style="position:absolute;left:3222;top:317;width:29;height:0" coordorigin="3222,317" coordsize="29,0" path="m3222,317r29,e" filled="f" strokeweight=".58pt">
              <v:path arrowok="t"/>
            </v:shape>
            <v:shape id="_x0000_s2416" style="position:absolute;left:3280;top:317;width:29;height:0" coordorigin="3280,317" coordsize="29,0" path="m3280,317r29,e" filled="f" strokeweight=".58pt">
              <v:path arrowok="t"/>
            </v:shape>
            <v:shape id="_x0000_s2415" style="position:absolute;left:3337;top:317;width:29;height:0" coordorigin="3337,317" coordsize="29,0" path="m3337,317r29,e" filled="f" strokeweight=".58pt">
              <v:path arrowok="t"/>
            </v:shape>
            <v:shape id="_x0000_s2414" style="position:absolute;left:3395;top:317;width:29;height:0" coordorigin="3395,317" coordsize="29,0" path="m3395,317r29,e" filled="f" strokeweight=".58pt">
              <v:path arrowok="t"/>
            </v:shape>
            <v:shape id="_x0000_s2413" style="position:absolute;left:3453;top:317;width:29;height:0" coordorigin="3453,317" coordsize="29,0" path="m3453,317r28,e" filled="f" strokeweight=".58pt">
              <v:path arrowok="t"/>
            </v:shape>
            <v:shape id="_x0000_s2412" style="position:absolute;left:3510;top:317;width:29;height:0" coordorigin="3510,317" coordsize="29,0" path="m3510,317r29,e" filled="f" strokeweight=".58pt">
              <v:path arrowok="t"/>
            </v:shape>
            <v:shape id="_x0000_s2411" style="position:absolute;left:3568;top:317;width:29;height:0" coordorigin="3568,317" coordsize="29,0" path="m3568,317r29,e" filled="f" strokeweight=".58pt">
              <v:path arrowok="t"/>
            </v:shape>
            <v:shape id="_x0000_s2410" style="position:absolute;left:3625;top:317;width:29;height:0" coordorigin="3625,317" coordsize="29,0" path="m3625,317r29,e" filled="f" strokeweight=".58pt">
              <v:path arrowok="t"/>
            </v:shape>
            <v:shape id="_x0000_s2409" style="position:absolute;left:3683;top:317;width:29;height:0" coordorigin="3683,317" coordsize="29,0" path="m3683,317r29,e" filled="f" strokeweight=".58pt">
              <v:path arrowok="t"/>
            </v:shape>
            <v:shape id="_x0000_s2408" style="position:absolute;left:3741;top:317;width:29;height:0" coordorigin="3741,317" coordsize="29,0" path="m3741,317r28,e" filled="f" strokeweight=".58pt">
              <v:path arrowok="t"/>
            </v:shape>
            <v:shape id="_x0000_s2407" style="position:absolute;left:3798;top:317;width:29;height:0" coordorigin="3798,317" coordsize="29,0" path="m3798,317r29,e" filled="f" strokeweight=".58pt">
              <v:path arrowok="t"/>
            </v:shape>
            <v:shape id="_x0000_s2406" style="position:absolute;left:3856;top:317;width:29;height:0" coordorigin="3856,317" coordsize="29,0" path="m3856,317r29,e" filled="f" strokeweight=".58pt">
              <v:path arrowok="t"/>
            </v:shape>
            <v:shape id="_x0000_s2405" style="position:absolute;left:3913;top:317;width:29;height:0" coordorigin="3913,317" coordsize="29,0" path="m3913,317r29,e" filled="f" strokeweight=".58pt">
              <v:path arrowok="t"/>
            </v:shape>
            <v:shape id="_x0000_s2404" style="position:absolute;left:3971;top:317;width:29;height:0" coordorigin="3971,317" coordsize="29,0" path="m3971,317r29,e" filled="f" strokeweight=".58pt">
              <v:path arrowok="t"/>
            </v:shape>
            <v:shape id="_x0000_s2403" style="position:absolute;left:4029;top:317;width:29;height:0" coordorigin="4029,317" coordsize="29,0" path="m4029,317r28,e" filled="f" strokeweight=".58pt">
              <v:path arrowok="t"/>
            </v:shape>
            <v:shape id="_x0000_s2402" style="position:absolute;left:4086;top:317;width:29;height:0" coordorigin="4086,317" coordsize="29,0" path="m4086,317r29,e" filled="f" strokeweight=".58pt">
              <v:path arrowok="t"/>
            </v:shape>
            <v:shape id="_x0000_s2401" style="position:absolute;left:4144;top:317;width:29;height:0" coordorigin="4144,317" coordsize="29,0" path="m4144,317r29,e" filled="f" strokeweight=".58pt">
              <v:path arrowok="t"/>
            </v:shape>
            <v:shape id="_x0000_s2400" style="position:absolute;left:4202;top:317;width:29;height:0" coordorigin="4202,317" coordsize="29,0" path="m4202,317r29,e" filled="f" strokeweight=".58pt">
              <v:path arrowok="t"/>
            </v:shape>
            <v:shape id="_x0000_s2399" style="position:absolute;left:4260;top:317;width:29;height:0" coordorigin="4260,317" coordsize="29,0" path="m4260,317r28,e" filled="f" strokeweight=".58pt">
              <v:path arrowok="t"/>
            </v:shape>
            <v:shape id="_x0000_s2398" style="position:absolute;left:4317;top:317;width:29;height:0" coordorigin="4317,317" coordsize="29,0" path="m4317,317r29,e" filled="f" strokeweight=".58pt">
              <v:path arrowok="t"/>
            </v:shape>
            <v:shape id="_x0000_s2397" style="position:absolute;left:4375;top:317;width:29;height:0" coordorigin="4375,317" coordsize="29,0" path="m4375,317r29,e" filled="f" strokeweight=".58pt">
              <v:path arrowok="t"/>
            </v:shape>
            <v:shape id="_x0000_s2396" style="position:absolute;left:4432;top:317;width:29;height:0" coordorigin="4432,317" coordsize="29,0" path="m4432,317r29,e" filled="f" strokeweight=".58pt">
              <v:path arrowok="t"/>
            </v:shape>
            <v:shape id="_x0000_s2395" style="position:absolute;left:4490;top:317;width:29;height:0" coordorigin="4490,317" coordsize="29,0" path="m4490,317r29,e" filled="f" strokeweight=".58pt">
              <v:path arrowok="t"/>
            </v:shape>
            <v:shape id="_x0000_s2394" style="position:absolute;left:4548;top:317;width:29;height:0" coordorigin="4548,317" coordsize="29,0" path="m4548,317r28,e" filled="f" strokeweight=".58pt">
              <v:path arrowok="t"/>
            </v:shape>
            <v:shape id="_x0000_s2393" style="position:absolute;left:4605;top:317;width:29;height:0" coordorigin="4605,317" coordsize="29,0" path="m4605,317r29,e" filled="f" strokeweight=".58pt">
              <v:path arrowok="t"/>
            </v:shape>
            <v:shape id="_x0000_s2392" style="position:absolute;left:4663;top:317;width:29;height:0" coordorigin="4663,317" coordsize="29,0" path="m4663,317r29,e" filled="f" strokeweight=".58pt">
              <v:path arrowok="t"/>
            </v:shape>
            <v:shape id="_x0000_s2391" style="position:absolute;left:4720;top:317;width:29;height:0" coordorigin="4720,317" coordsize="29,0" path="m4720,317r29,e" filled="f" strokeweight=".58pt">
              <v:path arrowok="t"/>
            </v:shape>
            <v:shape id="_x0000_s2390" style="position:absolute;left:4778;top:317;width:29;height:0" coordorigin="4778,317" coordsize="29,0" path="m4778,317r29,e" filled="f" strokeweight=".58pt">
              <v:path arrowok="t"/>
            </v:shape>
            <v:shape id="_x0000_s2389" style="position:absolute;left:4836;top:317;width:29;height:0" coordorigin="4836,317" coordsize="29,0" path="m4836,317r28,e" filled="f" strokeweight=".58pt">
              <v:path arrowok="t"/>
            </v:shape>
            <v:shape id="_x0000_s2388" style="position:absolute;left:4893;top:317;width:29;height:0" coordorigin="4893,317" coordsize="29,0" path="m4893,317r29,e" filled="f" strokeweight=".58pt">
              <v:path arrowok="t"/>
            </v:shape>
            <v:shape id="_x0000_s2387" style="position:absolute;left:4951;top:317;width:29;height:0" coordorigin="4951,317" coordsize="29,0" path="m4951,317r29,e" filled="f" strokeweight=".58pt">
              <v:path arrowok="t"/>
            </v:shape>
            <v:shape id="_x0000_s2386" style="position:absolute;left:5008;top:317;width:29;height:0" coordorigin="5008,317" coordsize="29,0" path="m5008,317r29,e" filled="f" strokeweight=".58pt">
              <v:path arrowok="t"/>
            </v:shape>
            <v:shape id="_x0000_s2385" style="position:absolute;left:5066;top:317;width:29;height:0" coordorigin="5066,317" coordsize="29,0" path="m5066,317r29,e" filled="f" strokeweight=".58pt">
              <v:path arrowok="t"/>
            </v:shape>
            <v:shape id="_x0000_s2384" style="position:absolute;left:5124;top:317;width:29;height:0" coordorigin="5124,317" coordsize="29,0" path="m5124,317r28,e" filled="f" strokeweight=".58pt">
              <v:path arrowok="t"/>
            </v:shape>
            <v:shape id="_x0000_s2383" style="position:absolute;left:5181;top:317;width:29;height:0" coordorigin="5181,317" coordsize="29,0" path="m5181,317r29,e" filled="f" strokeweight=".58pt">
              <v:path arrowok="t"/>
            </v:shape>
            <v:shape id="_x0000_s2382" style="position:absolute;left:5239;top:317;width:29;height:0" coordorigin="5239,317" coordsize="29,0" path="m5239,317r29,e" filled="f" strokeweight=".58pt">
              <v:path arrowok="t"/>
            </v:shape>
            <v:shape id="_x0000_s2381" style="position:absolute;left:5296;top:317;width:29;height:0" coordorigin="5296,317" coordsize="29,0" path="m5296,317r30,e" filled="f" strokeweight=".58pt">
              <v:path arrowok="t"/>
            </v:shape>
            <v:shape id="_x0000_s2380" style="position:absolute;left:5354;top:317;width:29;height:0" coordorigin="5354,317" coordsize="29,0" path="m5354,317r29,e" filled="f" strokeweight=".58pt">
              <v:path arrowok="t"/>
            </v:shape>
            <v:shape id="_x0000_s2379" style="position:absolute;left:5412;top:317;width:29;height:0" coordorigin="5412,317" coordsize="29,0" path="m5412,317r29,e" filled="f" strokeweight=".58pt">
              <v:path arrowok="t"/>
            </v:shape>
            <v:shape id="_x0000_s2378" style="position:absolute;left:5470;top:317;width:29;height:0" coordorigin="5470,317" coordsize="29,0" path="m5470,317r28,e" filled="f" strokeweight=".58pt">
              <v:path arrowok="t"/>
            </v:shape>
            <v:shape id="_x0000_s2377" style="position:absolute;left:5527;top:317;width:29;height:0" coordorigin="5527,317" coordsize="29,0" path="m5527,317r29,e" filled="f" strokeweight=".58pt">
              <v:path arrowok="t"/>
            </v:shape>
            <v:shape id="_x0000_s2376" style="position:absolute;left:5585;top:317;width:29;height:0" coordorigin="5585,317" coordsize="29,0" path="m5585,317r29,e" filled="f" strokeweight=".58pt">
              <v:path arrowok="t"/>
            </v:shape>
            <v:shape id="_x0000_s2375" style="position:absolute;left:5642;top:317;width:29;height:0" coordorigin="5642,317" coordsize="29,0" path="m5642,317r29,e" filled="f" strokeweight=".58pt">
              <v:path arrowok="t"/>
            </v:shape>
            <v:shape id="_x0000_s2374" style="position:absolute;left:5700;top:317;width:29;height:0" coordorigin="5700,317" coordsize="29,0" path="m5700,317r29,e" filled="f" strokeweight=".58pt">
              <v:path arrowok="t"/>
            </v:shape>
            <v:shape id="_x0000_s2373" style="position:absolute;left:5758;top:317;width:29;height:0" coordorigin="5758,317" coordsize="29,0" path="m5758,317r28,e" filled="f" strokeweight=".58pt">
              <v:path arrowok="t"/>
            </v:shape>
            <v:shape id="_x0000_s2372" style="position:absolute;left:5815;top:317;width:29;height:0" coordorigin="5815,317" coordsize="29,0" path="m5815,317r29,e" filled="f" strokeweight=".58pt">
              <v:path arrowok="t"/>
            </v:shape>
            <v:shape id="_x0000_s2371" style="position:absolute;left:5873;top:317;width:29;height:0" coordorigin="5873,317" coordsize="29,0" path="m5873,317r29,e" filled="f" strokeweight=".58pt">
              <v:path arrowok="t"/>
            </v:shape>
            <v:shape id="_x0000_s2370" style="position:absolute;left:5930;top:317;width:29;height:0" coordorigin="5930,317" coordsize="29,0" path="m5930,317r29,e" filled="f" strokeweight=".58pt">
              <v:path arrowok="t"/>
            </v:shape>
            <v:shape id="_x0000_s2369" style="position:absolute;left:5988;top:317;width:29;height:0" coordorigin="5988,317" coordsize="29,0" path="m5988,317r29,e" filled="f" strokeweight=".58pt">
              <v:path arrowok="t"/>
            </v:shape>
            <v:shape id="_x0000_s2368" style="position:absolute;left:6046;top:317;width:29;height:0" coordorigin="6046,317" coordsize="29,0" path="m6046,317r28,e" filled="f" strokeweight=".58pt">
              <v:path arrowok="t"/>
            </v:shape>
            <v:shape id="_x0000_s2367" style="position:absolute;left:6103;top:317;width:29;height:0" coordorigin="6103,317" coordsize="29,0" path="m6103,317r29,e" filled="f" strokeweight=".58pt">
              <v:path arrowok="t"/>
            </v:shape>
            <v:shape id="_x0000_s2366" style="position:absolute;left:6161;top:317;width:29;height:0" coordorigin="6161,317" coordsize="29,0" path="m6161,317r29,e" filled="f" strokeweight=".58pt">
              <v:path arrowok="t"/>
            </v:shape>
            <v:shape id="_x0000_s2365" style="position:absolute;left:6218;top:317;width:29;height:0" coordorigin="6218,317" coordsize="29,0" path="m6218,317r29,e" filled="f" strokeweight=".58pt">
              <v:path arrowok="t"/>
            </v:shape>
            <v:shape id="_x0000_s2364" style="position:absolute;left:6276;top:317;width:29;height:0" coordorigin="6276,317" coordsize="29,0" path="m6276,317r29,e" filled="f" strokeweight=".58pt">
              <v:path arrowok="t"/>
            </v:shape>
            <v:shape id="_x0000_s2363" style="position:absolute;left:6334;top:317;width:29;height:0" coordorigin="6334,317" coordsize="29,0" path="m6334,317r28,e" filled="f" strokeweight=".58pt">
              <v:path arrowok="t"/>
            </v:shape>
            <v:shape id="_x0000_s2362" style="position:absolute;left:6391;top:317;width:29;height:0" coordorigin="6391,317" coordsize="29,0" path="m6391,317r29,e" filled="f" strokeweight=".58pt">
              <v:path arrowok="t"/>
            </v:shape>
            <v:shape id="_x0000_s2361" style="position:absolute;left:6449;top:317;width:29;height:0" coordorigin="6449,317" coordsize="29,0" path="m6449,317r29,e" filled="f" strokeweight=".58pt">
              <v:path arrowok="t"/>
            </v:shape>
            <v:shape id="_x0000_s2360" style="position:absolute;left:6506;top:317;width:29;height:0" coordorigin="6506,317" coordsize="29,0" path="m6506,317r30,e" filled="f" strokeweight=".58pt">
              <v:path arrowok="t"/>
            </v:shape>
            <v:shape id="_x0000_s2359" style="position:absolute;left:6564;top:317;width:29;height:0" coordorigin="6564,317" coordsize="29,0" path="m6564,317r29,e" filled="f" strokeweight=".58pt">
              <v:path arrowok="t"/>
            </v:shape>
            <v:shape id="_x0000_s2358" style="position:absolute;left:6622;top:317;width:29;height:0" coordorigin="6622,317" coordsize="29,0" path="m6622,317r29,e" filled="f" strokeweight=".58pt">
              <v:path arrowok="t"/>
            </v:shape>
            <v:shape id="_x0000_s2357" style="position:absolute;left:6680;top:317;width:29;height:0" coordorigin="6680,317" coordsize="29,0" path="m6680,317r28,e" filled="f" strokeweight=".58pt">
              <v:path arrowok="t"/>
            </v:shape>
            <v:shape id="_x0000_s2356" style="position:absolute;left:6737;top:317;width:29;height:0" coordorigin="6737,317" coordsize="29,0" path="m6737,317r29,e" filled="f" strokeweight=".58pt">
              <v:path arrowok="t"/>
            </v:shape>
            <v:shape id="_x0000_s2355" style="position:absolute;left:6795;top:317;width:29;height:0" coordorigin="6795,317" coordsize="29,0" path="m6795,317r29,e" filled="f" strokeweight=".58pt">
              <v:path arrowok="t"/>
            </v:shape>
            <v:shape id="_x0000_s2354" style="position:absolute;left:6852;top:317;width:29;height:0" coordorigin="6852,317" coordsize="29,0" path="m6852,317r29,e" filled="f" strokeweight=".58pt">
              <v:path arrowok="t"/>
            </v:shape>
            <v:shape id="_x0000_s2353" style="position:absolute;left:6910;top:317;width:29;height:0" coordorigin="6910,317" coordsize="29,0" path="m6910,317r29,e" filled="f" strokeweight=".58pt">
              <v:path arrowok="t"/>
            </v:shape>
            <v:shape id="_x0000_s2352" style="position:absolute;left:6968;top:317;width:29;height:0" coordorigin="6968,317" coordsize="29,0" path="m6968,317r28,e" filled="f" strokeweight=".58pt">
              <v:path arrowok="t"/>
            </v:shape>
            <v:shape id="_x0000_s2351" style="position:absolute;left:7025;top:317;width:29;height:0" coordorigin="7025,317" coordsize="29,0" path="m7025,317r29,e" filled="f" strokeweight=".58pt">
              <v:path arrowok="t"/>
            </v:shape>
            <v:shape id="_x0000_s2350" style="position:absolute;left:7083;top:317;width:29;height:0" coordorigin="7083,317" coordsize="29,0" path="m7083,317r29,e" filled="f" strokeweight=".58pt">
              <v:path arrowok="t"/>
            </v:shape>
            <v:shape id="_x0000_s2349" style="position:absolute;left:7140;top:317;width:29;height:0" coordorigin="7140,317" coordsize="29,0" path="m7140,317r29,e" filled="f" strokeweight=".58pt">
              <v:path arrowok="t"/>
            </v:shape>
            <v:shape id="_x0000_s2348" style="position:absolute;left:7198;top:317;width:29;height:0" coordorigin="7198,317" coordsize="29,0" path="m7198,317r29,e" filled="f" strokeweight=".58pt">
              <v:path arrowok="t"/>
            </v:shape>
            <v:shape id="_x0000_s2347" style="position:absolute;left:7256;top:317;width:29;height:0" coordorigin="7256,317" coordsize="29,0" path="m7256,317r28,e" filled="f" strokeweight=".58pt">
              <v:path arrowok="t"/>
            </v:shape>
            <v:shape id="_x0000_s2346" style="position:absolute;left:7313;top:317;width:29;height:0" coordorigin="7313,317" coordsize="29,0" path="m7313,317r29,e" filled="f" strokeweight=".58pt">
              <v:path arrowok="t"/>
            </v:shape>
            <v:shape id="_x0000_s2345" style="position:absolute;left:7371;top:317;width:29;height:0" coordorigin="7371,317" coordsize="29,0" path="m7371,317r29,e" filled="f" strokeweight=".58pt">
              <v:path arrowok="t"/>
            </v:shape>
            <v:shape id="_x0000_s2344" style="position:absolute;left:7428;top:317;width:29;height:0" coordorigin="7428,317" coordsize="29,0" path="m7428,317r29,e" filled="f" strokeweight=".58pt">
              <v:path arrowok="t"/>
            </v:shape>
            <v:shape id="_x0000_s2343" style="position:absolute;left:7486;top:317;width:29;height:0" coordorigin="7486,317" coordsize="29,0" path="m7486,317r29,e" filled="f" strokeweight=".58pt">
              <v:path arrowok="t"/>
            </v:shape>
            <v:shape id="_x0000_s2342" style="position:absolute;left:7544;top:317;width:29;height:0" coordorigin="7544,317" coordsize="29,0" path="m7544,317r28,e" filled="f" strokeweight=".58pt">
              <v:path arrowok="t"/>
            </v:shape>
            <v:shape id="_x0000_s2341" style="position:absolute;left:7601;top:317;width:29;height:0" coordorigin="7601,317" coordsize="29,0" path="m7601,317r29,e" filled="f" strokeweight=".58pt">
              <v:path arrowok="t"/>
            </v:shape>
            <v:shape id="_x0000_s2340" style="position:absolute;left:7659;top:317;width:29;height:0" coordorigin="7659,317" coordsize="29,0" path="m7659,317r29,e" filled="f" strokeweight=".58pt">
              <v:path arrowok="t"/>
            </v:shape>
            <v:shape id="_x0000_s2339" style="position:absolute;left:7717;top:317;width:29;height:0" coordorigin="7717,317" coordsize="29,0" path="m7717,317r29,e" filled="f" strokeweight=".58pt">
              <v:path arrowok="t"/>
            </v:shape>
            <v:shape id="_x0000_s2338" style="position:absolute;left:7775;top:317;width:29;height:0" coordorigin="7775,317" coordsize="29,0" path="m7775,317r28,e" filled="f" strokeweight=".58pt">
              <v:path arrowok="t"/>
            </v:shape>
            <v:shape id="_x0000_s2337" style="position:absolute;left:7832;top:317;width:29;height:0" coordorigin="7832,317" coordsize="29,0" path="m7832,317r29,e" filled="f" strokeweight=".58pt">
              <v:path arrowok="t"/>
            </v:shape>
            <v:shape id="_x0000_s2336" style="position:absolute;left:7890;top:317;width:29;height:0" coordorigin="7890,317" coordsize="29,0" path="m7890,317r29,e" filled="f" strokeweight=".58pt">
              <v:path arrowok="t"/>
            </v:shape>
            <v:shape id="_x0000_s2335" style="position:absolute;left:7947;top:317;width:29;height:0" coordorigin="7947,317" coordsize="29,0" path="m7947,317r29,e" filled="f" strokeweight=".58pt">
              <v:path arrowok="t"/>
            </v:shape>
            <v:shape id="_x0000_s2334" style="position:absolute;left:8005;top:317;width:29;height:0" coordorigin="8005,317" coordsize="29,0" path="m8005,317r29,e" filled="f" strokeweight=".58pt">
              <v:path arrowok="t"/>
            </v:shape>
            <v:shape id="_x0000_s2333" style="position:absolute;left:8063;top:317;width:29;height:0" coordorigin="8063,317" coordsize="29,0" path="m8063,317r28,e" filled="f" strokeweight=".58pt">
              <v:path arrowok="t"/>
            </v:shape>
            <v:shape id="_x0000_s2332" style="position:absolute;left:8120;top:317;width:29;height:0" coordorigin="8120,317" coordsize="29,0" path="m8120,317r29,e" filled="f" strokeweight=".58pt">
              <v:path arrowok="t"/>
            </v:shape>
            <v:shape id="_x0000_s2331" style="position:absolute;left:8178;top:317;width:29;height:0" coordorigin="8178,317" coordsize="29,0" path="m8178,317r29,e" filled="f" strokeweight=".58pt">
              <v:path arrowok="t"/>
            </v:shape>
            <v:shape id="_x0000_s2330" style="position:absolute;left:8235;top:317;width:29;height:0" coordorigin="8235,317" coordsize="29,0" path="m8235,317r29,e" filled="f" strokeweight=".58pt">
              <v:path arrowok="t"/>
            </v:shape>
            <v:shape id="_x0000_s2329" style="position:absolute;left:8293;top:317;width:29;height:0" coordorigin="8293,317" coordsize="29,0" path="m8293,317r29,e" filled="f" strokeweight=".58pt">
              <v:path arrowok="t"/>
            </v:shape>
            <v:shape id="_x0000_s2328" style="position:absolute;left:8351;top:317;width:29;height:0" coordorigin="8351,317" coordsize="29,0" path="m8351,317r28,e" filled="f" strokeweight=".58pt">
              <v:path arrowok="t"/>
            </v:shape>
            <v:shape id="_x0000_s2327" style="position:absolute;left:8408;top:317;width:29;height:0" coordorigin="8408,317" coordsize="29,0" path="m8408,317r29,e" filled="f" strokeweight=".58pt">
              <v:path arrowok="t"/>
            </v:shape>
            <v:shape id="_x0000_s2326" style="position:absolute;left:8466;top:317;width:29;height:0" coordorigin="8466,317" coordsize="29,0" path="m8466,317r29,e" filled="f" strokeweight=".58pt">
              <v:path arrowok="t"/>
            </v:shape>
            <v:shape id="_x0000_s2325" style="position:absolute;left:8523;top:317;width:29;height:0" coordorigin="8523,317" coordsize="29,0" path="m8523,317r29,e" filled="f" strokeweight=".58pt">
              <v:path arrowok="t"/>
            </v:shape>
            <v:shape id="_x0000_s2324" style="position:absolute;left:8581;top:317;width:29;height:0" coordorigin="8581,317" coordsize="29,0" path="m8581,317r29,e" filled="f" strokeweight=".58pt">
              <v:path arrowok="t"/>
            </v:shape>
            <v:shape id="_x0000_s2323" style="position:absolute;left:8639;top:317;width:29;height:0" coordorigin="8639,317" coordsize="29,0" path="m8639,317r28,e" filled="f" strokeweight=".58pt">
              <v:path arrowok="t"/>
            </v:shape>
            <v:shape id="_x0000_s2322" style="position:absolute;left:8696;top:317;width:29;height:0" coordorigin="8696,317" coordsize="29,0" path="m8696,317r29,e" filled="f" strokeweight=".58pt">
              <v:path arrowok="t"/>
            </v:shape>
            <v:shape id="_x0000_s2321" style="position:absolute;left:8754;top:317;width:29;height:0" coordorigin="8754,317" coordsize="29,0" path="m8754,317r29,e" filled="f" strokeweight=".58pt">
              <v:path arrowok="t"/>
            </v:shape>
            <v:shape id="_x0000_s2320" style="position:absolute;left:8811;top:317;width:29;height:0" coordorigin="8811,317" coordsize="29,0" path="m8811,317r29,e" filled="f" strokeweight=".58pt">
              <v:path arrowok="t"/>
            </v:shape>
            <v:shape id="_x0000_s2319" style="position:absolute;left:8869;top:317;width:29;height:0" coordorigin="8869,317" coordsize="29,0" path="m8869,317r29,e" filled="f" strokeweight=".58pt">
              <v:path arrowok="t"/>
            </v:shape>
            <v:shape id="_x0000_s2318" style="position:absolute;left:8927;top:317;width:29;height:0" coordorigin="8927,317" coordsize="29,0" path="m8927,317r29,e" filled="f" strokeweight=".58pt">
              <v:path arrowok="t"/>
            </v:shape>
            <v:shape id="_x0000_s2317" style="position:absolute;left:8985;top:317;width:29;height:0" coordorigin="8985,317" coordsize="29,0" path="m8985,317r28,e" filled="f" strokeweight=".58pt">
              <v:path arrowok="t"/>
            </v:shape>
            <v:shape id="_x0000_s2316" style="position:absolute;left:9042;top:317;width:29;height:0" coordorigin="9042,317" coordsize="29,0" path="m9042,317r29,e" filled="f" strokeweight=".58pt">
              <v:path arrowok="t"/>
            </v:shape>
            <v:shape id="_x0000_s2315" style="position:absolute;left:9100;top:317;width:29;height:0" coordorigin="9100,317" coordsize="29,0" path="m9100,317r29,e" filled="f" strokeweight=".58pt">
              <v:path arrowok="t"/>
            </v:shape>
            <v:shape id="_x0000_s2314" style="position:absolute;left:9157;top:317;width:29;height:0" coordorigin="9157,317" coordsize="29,0" path="m9157,317r29,e" filled="f" strokeweight=".58pt">
              <v:path arrowok="t"/>
            </v:shape>
            <v:shape id="_x0000_s2313" style="position:absolute;left:9215;top:317;width:29;height:0" coordorigin="9215,317" coordsize="29,0" path="m9215,317r29,e" filled="f" strokeweight=".58pt">
              <v:path arrowok="t"/>
            </v:shape>
            <v:shape id="_x0000_s2312" style="position:absolute;left:9273;top:317;width:29;height:0" coordorigin="9273,317" coordsize="29,0" path="m9273,317r28,e" filled="f" strokeweight=".58pt">
              <v:path arrowok="t"/>
            </v:shape>
            <v:shape id="_x0000_s2311" style="position:absolute;left:9330;top:317;width:29;height:0" coordorigin="9330,317" coordsize="29,0" path="m9330,317r29,e" filled="f" strokeweight=".58pt">
              <v:path arrowok="t"/>
            </v:shape>
            <v:shape id="_x0000_s2310" style="position:absolute;left:9388;top:317;width:29;height:0" coordorigin="9388,317" coordsize="29,0" path="m9388,317r29,e" filled="f" strokeweight=".58pt">
              <v:path arrowok="t"/>
            </v:shape>
            <v:shape id="_x0000_s2309" style="position:absolute;left:9445;top:317;width:29;height:0" coordorigin="9445,317" coordsize="29,0" path="m9445,317r29,e" filled="f" strokeweight=".58pt">
              <v:path arrowok="t"/>
            </v:shape>
            <v:shape id="_x0000_s2308" style="position:absolute;left:9503;top:317;width:29;height:0" coordorigin="9503,317" coordsize="29,0" path="m9503,317r29,e" filled="f" strokeweight=".58pt">
              <v:path arrowok="t"/>
            </v:shape>
            <v:shape id="_x0000_s2307" style="position:absolute;left:9561;top:317;width:29;height:0" coordorigin="9561,317" coordsize="29,0" path="m9561,317r28,e" filled="f" strokeweight=".58pt">
              <v:path arrowok="t"/>
            </v:shape>
            <v:shape id="_x0000_s2306" style="position:absolute;left:9618;top:317;width:29;height:0" coordorigin="9618,317" coordsize="29,0" path="m9618,317r29,e" filled="f" strokeweight=".58pt">
              <v:path arrowok="t"/>
            </v:shape>
            <v:shape id="_x0000_s2305" style="position:absolute;left:9676;top:317;width:29;height:0" coordorigin="9676,317" coordsize="29,0" path="m9676,317r29,e" filled="f" strokeweight=".58pt">
              <v:path arrowok="t"/>
            </v:shape>
            <v:shape id="_x0000_s2304" style="position:absolute;left:9733;top:317;width:29;height:0" coordorigin="9733,317" coordsize="29,0" path="m9733,317r29,e" filled="f" strokeweight=".58pt">
              <v:path arrowok="t"/>
            </v:shape>
            <v:shape id="_x0000_s2303" style="position:absolute;left:9791;top:317;width:29;height:0" coordorigin="9791,317" coordsize="29,0" path="m9791,317r29,e" filled="f" strokeweight=".58pt">
              <v:path arrowok="t"/>
            </v:shape>
            <v:shape id="_x0000_s2302" style="position:absolute;left:9849;top:317;width:29;height:0" coordorigin="9849,317" coordsize="29,0" path="m9849,317r28,e" filled="f" strokeweight=".58pt">
              <v:path arrowok="t"/>
            </v:shape>
            <v:shape id="_x0000_s2301" style="position:absolute;left:9906;top:317;width:29;height:0" coordorigin="9906,317" coordsize="29,0" path="m9906,317r29,e" filled="f" strokeweight=".58pt">
              <v:path arrowok="t"/>
            </v:shape>
            <v:shape id="_x0000_s2300" style="position:absolute;left:9964;top:317;width:29;height:0" coordorigin="9964,317" coordsize="29,0" path="m9964,317r29,e" filled="f" strokeweight=".58pt">
              <v:path arrowok="t"/>
            </v:shape>
            <v:shape id="_x0000_s2299" style="position:absolute;left:10021;top:317;width:29;height:0" coordorigin="10021,317" coordsize="29,0" path="m10021,317r29,e" filled="f" strokeweight=".58pt">
              <v:path arrowok="t"/>
            </v:shape>
            <v:shape id="_x0000_s2298" style="position:absolute;left:10079;top:317;width:29;height:0" coordorigin="10079,317" coordsize="29,0" path="m10079,317r29,e" filled="f" strokeweight=".58pt">
              <v:path arrowok="t"/>
            </v:shape>
            <v:shape id="_x0000_s2297" style="position:absolute;left:10137;top:317;width:29;height:0" coordorigin="10137,317" coordsize="29,0" path="m10137,317r29,e" filled="f" strokeweight=".58pt">
              <v:path arrowok="t"/>
            </v:shape>
            <v:shape id="_x0000_s2296" style="position:absolute;left:10195;top:317;width:29;height:0" coordorigin="10195,317" coordsize="29,0" path="m10195,317r29,e" filled="f" strokeweight=".58pt">
              <v:path arrowok="t"/>
            </v:shape>
            <v:shape id="_x0000_s2295" style="position:absolute;left:10252;top:317;width:29;height:0" coordorigin="10252,317" coordsize="29,0" path="m10252,317r29,e" filled="f" strokeweight=".58pt">
              <v:path arrowok="t"/>
            </v:shape>
            <v:shape id="_x0000_s2294" style="position:absolute;left:10310;top:317;width:29;height:0" coordorigin="10310,317" coordsize="29,0" path="m10310,317r29,e" filled="f" strokeweight=".58pt">
              <v:path arrowok="t"/>
            </v:shape>
            <v:shape id="_x0000_s2293" style="position:absolute;left:10368;top:317;width:29;height:0" coordorigin="10368,317" coordsize="29,0" path="m10368,317r28,e" filled="f" strokeweight=".58pt">
              <v:path arrowok="t"/>
            </v:shape>
            <v:shape id="_x0000_s2292" style="position:absolute;left:10425;top:317;width:29;height:0" coordorigin="10425,317" coordsize="29,0" path="m10425,317r29,e" filled="f" strokeweight=".58pt">
              <v:path arrowok="t"/>
            </v:shape>
            <v:shape id="_x0000_s2291" style="position:absolute;left:10483;top:317;width:29;height:0" coordorigin="10483,317" coordsize="29,0" path="m10483,317r29,e" filled="f" strokeweight=".58pt">
              <v:path arrowok="t"/>
            </v:shape>
            <v:shape id="_x0000_s2290" style="position:absolute;left:10540;top:317;width:29;height:0" coordorigin="10540,317" coordsize="29,0" path="m10540,317r29,e" filled="f" strokeweight=".58pt">
              <v:path arrowok="t"/>
            </v:shape>
            <v:shape id="_x0000_s2289" style="position:absolute;left:10598;top:317;width:29;height:0" coordorigin="10598,317" coordsize="29,0" path="m10598,317r29,e" filled="f" strokeweight=".58pt">
              <v:path arrowok="t"/>
            </v:shape>
            <v:shape id="_x0000_s2288" style="position:absolute;left:10656;top:317;width:29;height:0" coordorigin="10656,317" coordsize="29,0" path="m10656,317r28,e" filled="f" strokeweight=".58pt">
              <v:path arrowok="t"/>
            </v:shape>
            <v:shape id="_x0000_s2287" style="position:absolute;left:10713;top:317;width:29;height:0" coordorigin="10713,317" coordsize="29,0" path="m10713,317r29,e" filled="f" strokeweight=".58pt">
              <v:path arrowok="t"/>
            </v:shape>
            <v:shape id="_x0000_s2286" style="position:absolute;left:10771;top:317;width:29;height:0" coordorigin="10771,317" coordsize="29,0" path="m10771,317r29,e" filled="f" strokeweight=".58pt">
              <v:path arrowok="t"/>
            </v:shape>
            <v:shape id="_x0000_s2285" style="position:absolute;left:10828;top:317;width:29;height:0" coordorigin="10828,317" coordsize="29,0" path="m10828,317r29,e" filled="f" strokeweight=".58pt">
              <v:path arrowok="t"/>
            </v:shape>
            <v:shape id="_x0000_s2284" style="position:absolute;left:10886;top:317;width:29;height:0" coordorigin="10886,317" coordsize="29,0" path="m10886,317r29,e" filled="f" strokeweight=".58pt">
              <v:path arrowok="t"/>
            </v:shape>
            <v:shape id="_x0000_s2283" style="position:absolute;left:10944;top:317;width:29;height:0" coordorigin="10944,317" coordsize="29,0" path="m10944,317r28,e" filled="f" strokeweight=".58pt">
              <v:path arrowok="t"/>
            </v:shape>
            <v:shape id="_x0000_s2282" style="position:absolute;left:11001;top:317;width:29;height:0" coordorigin="11001,317" coordsize="29,0" path="m11001,317r29,e" filled="f" strokeweight=".58pt">
              <v:path arrowok="t"/>
            </v:shape>
            <v:shape id="_x0000_s2281" style="position:absolute;left:11059;top:317;width:29;height:0" coordorigin="11059,317" coordsize="29,0" path="m11059,317r29,e" filled="f" strokeweight=".58pt">
              <v:path arrowok="t"/>
            </v:shape>
            <v:shape id="_x0000_s2280" style="position:absolute;left:11116;top:317;width:29;height:0" coordorigin="11116,317" coordsize="29,0" path="m11116,317r29,e" filled="f" strokeweight=".58pt">
              <v:path arrowok="t"/>
            </v:shape>
            <v:shape id="_x0000_s2279" style="position:absolute;left:11174;top:317;width:29;height:0" coordorigin="11174,317" coordsize="29,0" path="m11174,317r29,e" filled="f" strokeweight=".58pt">
              <v:path arrowok="t"/>
            </v:shape>
            <v:shape id="_x0000_s2278" style="position:absolute;left:11232;top:317;width:19;height:0" coordorigin="11232,317" coordsize="19,0" path="m11232,317r19,e" filled="f" strokeweight=".58pt">
              <v:path arrowok="t"/>
            </v:shape>
            <w10:wrap anchorx="page"/>
          </v:group>
        </w:pict>
      </w:r>
      <w:r>
        <w:pict w14:anchorId="35F4D110">
          <v:group id="_x0000_s2131" style="position:absolute;left:0;text-align:left;margin-left:146.4pt;margin-top:31.65pt;width:416.45pt;height:.6pt;z-index:-1599;mso-position-horizontal-relative:page" coordorigin="2928,633" coordsize="8329,12">
            <v:shape id="_x0000_s2276" style="position:absolute;left:2934;top:639;width:29;height:0" coordorigin="2934,639" coordsize="29,0" path="m2934,639r29,e" filled="f" strokeweight=".58pt">
              <v:path arrowok="t"/>
            </v:shape>
            <v:shape id="_x0000_s2275" style="position:absolute;left:2992;top:639;width:29;height:0" coordorigin="2992,639" coordsize="29,0" path="m2992,639r29,e" filled="f" strokeweight=".58pt">
              <v:path arrowok="t"/>
            </v:shape>
            <v:shape id="_x0000_s2274" style="position:absolute;left:3049;top:639;width:29;height:0" coordorigin="3049,639" coordsize="29,0" path="m3049,639r29,e" filled="f" strokeweight=".58pt">
              <v:path arrowok="t"/>
            </v:shape>
            <v:shape id="_x0000_s2273" style="position:absolute;left:3107;top:639;width:29;height:0" coordorigin="3107,639" coordsize="29,0" path="m3107,639r29,e" filled="f" strokeweight=".58pt">
              <v:path arrowok="t"/>
            </v:shape>
            <v:shape id="_x0000_s2272" style="position:absolute;left:3165;top:639;width:29;height:0" coordorigin="3165,639" coordsize="29,0" path="m3165,639r28,e" filled="f" strokeweight=".58pt">
              <v:path arrowok="t"/>
            </v:shape>
            <v:shape id="_x0000_s2271" style="position:absolute;left:3222;top:639;width:29;height:0" coordorigin="3222,639" coordsize="29,0" path="m3222,639r29,e" filled="f" strokeweight=".58pt">
              <v:path arrowok="t"/>
            </v:shape>
            <v:shape id="_x0000_s2270" style="position:absolute;left:3280;top:639;width:29;height:0" coordorigin="3280,639" coordsize="29,0" path="m3280,639r29,e" filled="f" strokeweight=".58pt">
              <v:path arrowok="t"/>
            </v:shape>
            <v:shape id="_x0000_s2269" style="position:absolute;left:3337;top:639;width:29;height:0" coordorigin="3337,639" coordsize="29,0" path="m3337,639r29,e" filled="f" strokeweight=".58pt">
              <v:path arrowok="t"/>
            </v:shape>
            <v:shape id="_x0000_s2268" style="position:absolute;left:3395;top:639;width:29;height:0" coordorigin="3395,639" coordsize="29,0" path="m3395,639r29,e" filled="f" strokeweight=".58pt">
              <v:path arrowok="t"/>
            </v:shape>
            <v:shape id="_x0000_s2267" style="position:absolute;left:3453;top:639;width:29;height:0" coordorigin="3453,639" coordsize="29,0" path="m3453,639r28,e" filled="f" strokeweight=".58pt">
              <v:path arrowok="t"/>
            </v:shape>
            <v:shape id="_x0000_s2266" style="position:absolute;left:3510;top:639;width:29;height:0" coordorigin="3510,639" coordsize="29,0" path="m3510,639r29,e" filled="f" strokeweight=".58pt">
              <v:path arrowok="t"/>
            </v:shape>
            <v:shape id="_x0000_s2265" style="position:absolute;left:3568;top:639;width:29;height:0" coordorigin="3568,639" coordsize="29,0" path="m3568,639r29,e" filled="f" strokeweight=".58pt">
              <v:path arrowok="t"/>
            </v:shape>
            <v:shape id="_x0000_s2264" style="position:absolute;left:3625;top:639;width:29;height:0" coordorigin="3625,639" coordsize="29,0" path="m3625,639r29,e" filled="f" strokeweight=".58pt">
              <v:path arrowok="t"/>
            </v:shape>
            <v:shape id="_x0000_s2263" style="position:absolute;left:3683;top:639;width:29;height:0" coordorigin="3683,639" coordsize="29,0" path="m3683,639r29,e" filled="f" strokeweight=".58pt">
              <v:path arrowok="t"/>
            </v:shape>
            <v:shape id="_x0000_s2262" style="position:absolute;left:3741;top:639;width:29;height:0" coordorigin="3741,639" coordsize="29,0" path="m3741,639r28,e" filled="f" strokeweight=".58pt">
              <v:path arrowok="t"/>
            </v:shape>
            <v:shape id="_x0000_s2261" style="position:absolute;left:3798;top:639;width:29;height:0" coordorigin="3798,639" coordsize="29,0" path="m3798,639r29,e" filled="f" strokeweight=".58pt">
              <v:path arrowok="t"/>
            </v:shape>
            <v:shape id="_x0000_s2260" style="position:absolute;left:3856;top:639;width:29;height:0" coordorigin="3856,639" coordsize="29,0" path="m3856,639r29,e" filled="f" strokeweight=".58pt">
              <v:path arrowok="t"/>
            </v:shape>
            <v:shape id="_x0000_s2259" style="position:absolute;left:3913;top:639;width:29;height:0" coordorigin="3913,639" coordsize="29,0" path="m3913,639r29,e" filled="f" strokeweight=".58pt">
              <v:path arrowok="t"/>
            </v:shape>
            <v:shape id="_x0000_s2258" style="position:absolute;left:3971;top:639;width:29;height:0" coordorigin="3971,639" coordsize="29,0" path="m3971,639r29,e" filled="f" strokeweight=".58pt">
              <v:path arrowok="t"/>
            </v:shape>
            <v:shape id="_x0000_s2257" style="position:absolute;left:4029;top:639;width:29;height:0" coordorigin="4029,639" coordsize="29,0" path="m4029,639r28,e" filled="f" strokeweight=".58pt">
              <v:path arrowok="t"/>
            </v:shape>
            <v:shape id="_x0000_s2256" style="position:absolute;left:4086;top:639;width:29;height:0" coordorigin="4086,639" coordsize="29,0" path="m4086,639r29,e" filled="f" strokeweight=".58pt">
              <v:path arrowok="t"/>
            </v:shape>
            <v:shape id="_x0000_s2255" style="position:absolute;left:4144;top:639;width:29;height:0" coordorigin="4144,639" coordsize="29,0" path="m4144,639r29,e" filled="f" strokeweight=".58pt">
              <v:path arrowok="t"/>
            </v:shape>
            <v:shape id="_x0000_s2254" style="position:absolute;left:4202;top:639;width:29;height:0" coordorigin="4202,639" coordsize="29,0" path="m4202,639r29,e" filled="f" strokeweight=".58pt">
              <v:path arrowok="t"/>
            </v:shape>
            <v:shape id="_x0000_s2253" style="position:absolute;left:4260;top:639;width:29;height:0" coordorigin="4260,639" coordsize="29,0" path="m4260,639r28,e" filled="f" strokeweight=".58pt">
              <v:path arrowok="t"/>
            </v:shape>
            <v:shape id="_x0000_s2252" style="position:absolute;left:4317;top:639;width:29;height:0" coordorigin="4317,639" coordsize="29,0" path="m4317,639r29,e" filled="f" strokeweight=".58pt">
              <v:path arrowok="t"/>
            </v:shape>
            <v:shape id="_x0000_s2251" style="position:absolute;left:4375;top:639;width:29;height:0" coordorigin="4375,639" coordsize="29,0" path="m4375,639r29,e" filled="f" strokeweight=".58pt">
              <v:path arrowok="t"/>
            </v:shape>
            <v:shape id="_x0000_s2250" style="position:absolute;left:4432;top:639;width:29;height:0" coordorigin="4432,639" coordsize="29,0" path="m4432,639r29,e" filled="f" strokeweight=".58pt">
              <v:path arrowok="t"/>
            </v:shape>
            <v:shape id="_x0000_s2249" style="position:absolute;left:4490;top:639;width:29;height:0" coordorigin="4490,639" coordsize="29,0" path="m4490,639r29,e" filled="f" strokeweight=".58pt">
              <v:path arrowok="t"/>
            </v:shape>
            <v:shape id="_x0000_s2248" style="position:absolute;left:4548;top:639;width:29;height:0" coordorigin="4548,639" coordsize="29,0" path="m4548,639r28,e" filled="f" strokeweight=".58pt">
              <v:path arrowok="t"/>
            </v:shape>
            <v:shape id="_x0000_s2247" style="position:absolute;left:4605;top:639;width:29;height:0" coordorigin="4605,639" coordsize="29,0" path="m4605,639r29,e" filled="f" strokeweight=".58pt">
              <v:path arrowok="t"/>
            </v:shape>
            <v:shape id="_x0000_s2246" style="position:absolute;left:4663;top:639;width:29;height:0" coordorigin="4663,639" coordsize="29,0" path="m4663,639r29,e" filled="f" strokeweight=".58pt">
              <v:path arrowok="t"/>
            </v:shape>
            <v:shape id="_x0000_s2245" style="position:absolute;left:4720;top:639;width:29;height:0" coordorigin="4720,639" coordsize="29,0" path="m4720,639r29,e" filled="f" strokeweight=".58pt">
              <v:path arrowok="t"/>
            </v:shape>
            <v:shape id="_x0000_s2244" style="position:absolute;left:4778;top:639;width:29;height:0" coordorigin="4778,639" coordsize="29,0" path="m4778,639r29,e" filled="f" strokeweight=".58pt">
              <v:path arrowok="t"/>
            </v:shape>
            <v:shape id="_x0000_s2243" style="position:absolute;left:4836;top:639;width:29;height:0" coordorigin="4836,639" coordsize="29,0" path="m4836,639r28,e" filled="f" strokeweight=".58pt">
              <v:path arrowok="t"/>
            </v:shape>
            <v:shape id="_x0000_s2242" style="position:absolute;left:4893;top:639;width:29;height:0" coordorigin="4893,639" coordsize="29,0" path="m4893,639r29,e" filled="f" strokeweight=".58pt">
              <v:path arrowok="t"/>
            </v:shape>
            <v:shape id="_x0000_s2241" style="position:absolute;left:4951;top:639;width:29;height:0" coordorigin="4951,639" coordsize="29,0" path="m4951,639r29,e" filled="f" strokeweight=".58pt">
              <v:path arrowok="t"/>
            </v:shape>
            <v:shape id="_x0000_s2240" style="position:absolute;left:5008;top:639;width:29;height:0" coordorigin="5008,639" coordsize="29,0" path="m5008,639r29,e" filled="f" strokeweight=".58pt">
              <v:path arrowok="t"/>
            </v:shape>
            <v:shape id="_x0000_s2239" style="position:absolute;left:5066;top:639;width:29;height:0" coordorigin="5066,639" coordsize="29,0" path="m5066,639r29,e" filled="f" strokeweight=".58pt">
              <v:path arrowok="t"/>
            </v:shape>
            <v:shape id="_x0000_s2238" style="position:absolute;left:5124;top:639;width:29;height:0" coordorigin="5124,639" coordsize="29,0" path="m5124,639r28,e" filled="f" strokeweight=".58pt">
              <v:path arrowok="t"/>
            </v:shape>
            <v:shape id="_x0000_s2237" style="position:absolute;left:5181;top:639;width:29;height:0" coordorigin="5181,639" coordsize="29,0" path="m5181,639r29,e" filled="f" strokeweight=".58pt">
              <v:path arrowok="t"/>
            </v:shape>
            <v:shape id="_x0000_s2236" style="position:absolute;left:5239;top:639;width:29;height:0" coordorigin="5239,639" coordsize="29,0" path="m5239,639r29,e" filled="f" strokeweight=".58pt">
              <v:path arrowok="t"/>
            </v:shape>
            <v:shape id="_x0000_s2235" style="position:absolute;left:5296;top:639;width:29;height:0" coordorigin="5296,639" coordsize="29,0" path="m5296,639r30,e" filled="f" strokeweight=".58pt">
              <v:path arrowok="t"/>
            </v:shape>
            <v:shape id="_x0000_s2234" style="position:absolute;left:5354;top:639;width:29;height:0" coordorigin="5354,639" coordsize="29,0" path="m5354,639r29,e" filled="f" strokeweight=".58pt">
              <v:path arrowok="t"/>
            </v:shape>
            <v:shape id="_x0000_s2233" style="position:absolute;left:5412;top:639;width:29;height:0" coordorigin="5412,639" coordsize="29,0" path="m5412,639r29,e" filled="f" strokeweight=".58pt">
              <v:path arrowok="t"/>
            </v:shape>
            <v:shape id="_x0000_s2232" style="position:absolute;left:5470;top:639;width:29;height:0" coordorigin="5470,639" coordsize="29,0" path="m5470,639r28,e" filled="f" strokeweight=".58pt">
              <v:path arrowok="t"/>
            </v:shape>
            <v:shape id="_x0000_s2231" style="position:absolute;left:5527;top:639;width:29;height:0" coordorigin="5527,639" coordsize="29,0" path="m5527,639r29,e" filled="f" strokeweight=".58pt">
              <v:path arrowok="t"/>
            </v:shape>
            <v:shape id="_x0000_s2230" style="position:absolute;left:5585;top:639;width:29;height:0" coordorigin="5585,639" coordsize="29,0" path="m5585,639r29,e" filled="f" strokeweight=".58pt">
              <v:path arrowok="t"/>
            </v:shape>
            <v:shape id="_x0000_s2229" style="position:absolute;left:5642;top:639;width:29;height:0" coordorigin="5642,639" coordsize="29,0" path="m5642,639r29,e" filled="f" strokeweight=".58pt">
              <v:path arrowok="t"/>
            </v:shape>
            <v:shape id="_x0000_s2228" style="position:absolute;left:5700;top:639;width:29;height:0" coordorigin="5700,639" coordsize="29,0" path="m5700,639r29,e" filled="f" strokeweight=".58pt">
              <v:path arrowok="t"/>
            </v:shape>
            <v:shape id="_x0000_s2227" style="position:absolute;left:5758;top:639;width:29;height:0" coordorigin="5758,639" coordsize="29,0" path="m5758,639r28,e" filled="f" strokeweight=".58pt">
              <v:path arrowok="t"/>
            </v:shape>
            <v:shape id="_x0000_s2226" style="position:absolute;left:5815;top:639;width:29;height:0" coordorigin="5815,639" coordsize="29,0" path="m5815,639r29,e" filled="f" strokeweight=".58pt">
              <v:path arrowok="t"/>
            </v:shape>
            <v:shape id="_x0000_s2225" style="position:absolute;left:5873;top:639;width:29;height:0" coordorigin="5873,639" coordsize="29,0" path="m5873,639r29,e" filled="f" strokeweight=".58pt">
              <v:path arrowok="t"/>
            </v:shape>
            <v:shape id="_x0000_s2224" style="position:absolute;left:5930;top:639;width:29;height:0" coordorigin="5930,639" coordsize="29,0" path="m5930,639r29,e" filled="f" strokeweight=".58pt">
              <v:path arrowok="t"/>
            </v:shape>
            <v:shape id="_x0000_s2223" style="position:absolute;left:5988;top:639;width:29;height:0" coordorigin="5988,639" coordsize="29,0" path="m5988,639r29,e" filled="f" strokeweight=".58pt">
              <v:path arrowok="t"/>
            </v:shape>
            <v:shape id="_x0000_s2222" style="position:absolute;left:6046;top:639;width:29;height:0" coordorigin="6046,639" coordsize="29,0" path="m6046,639r28,e" filled="f" strokeweight=".58pt">
              <v:path arrowok="t"/>
            </v:shape>
            <v:shape id="_x0000_s2221" style="position:absolute;left:6103;top:639;width:29;height:0" coordorigin="6103,639" coordsize="29,0" path="m6103,639r29,e" filled="f" strokeweight=".58pt">
              <v:path arrowok="t"/>
            </v:shape>
            <v:shape id="_x0000_s2220" style="position:absolute;left:6161;top:639;width:29;height:0" coordorigin="6161,639" coordsize="29,0" path="m6161,639r29,e" filled="f" strokeweight=".58pt">
              <v:path arrowok="t"/>
            </v:shape>
            <v:shape id="_x0000_s2219" style="position:absolute;left:6218;top:639;width:29;height:0" coordorigin="6218,639" coordsize="29,0" path="m6218,639r29,e" filled="f" strokeweight=".58pt">
              <v:path arrowok="t"/>
            </v:shape>
            <v:shape id="_x0000_s2218" style="position:absolute;left:6276;top:639;width:29;height:0" coordorigin="6276,639" coordsize="29,0" path="m6276,639r29,e" filled="f" strokeweight=".58pt">
              <v:path arrowok="t"/>
            </v:shape>
            <v:shape id="_x0000_s2217" style="position:absolute;left:6334;top:639;width:29;height:0" coordorigin="6334,639" coordsize="29,0" path="m6334,639r28,e" filled="f" strokeweight=".58pt">
              <v:path arrowok="t"/>
            </v:shape>
            <v:shape id="_x0000_s2216" style="position:absolute;left:6391;top:639;width:29;height:0" coordorigin="6391,639" coordsize="29,0" path="m6391,639r29,e" filled="f" strokeweight=".58pt">
              <v:path arrowok="t"/>
            </v:shape>
            <v:shape id="_x0000_s2215" style="position:absolute;left:6449;top:639;width:29;height:0" coordorigin="6449,639" coordsize="29,0" path="m6449,639r29,e" filled="f" strokeweight=".58pt">
              <v:path arrowok="t"/>
            </v:shape>
            <v:shape id="_x0000_s2214" style="position:absolute;left:6506;top:639;width:29;height:0" coordorigin="6506,639" coordsize="29,0" path="m6506,639r30,e" filled="f" strokeweight=".58pt">
              <v:path arrowok="t"/>
            </v:shape>
            <v:shape id="_x0000_s2213" style="position:absolute;left:6564;top:639;width:29;height:0" coordorigin="6564,639" coordsize="29,0" path="m6564,639r29,e" filled="f" strokeweight=".58pt">
              <v:path arrowok="t"/>
            </v:shape>
            <v:shape id="_x0000_s2212" style="position:absolute;left:6622;top:639;width:29;height:0" coordorigin="6622,639" coordsize="29,0" path="m6622,639r29,e" filled="f" strokeweight=".58pt">
              <v:path arrowok="t"/>
            </v:shape>
            <v:shape id="_x0000_s2211" style="position:absolute;left:6680;top:639;width:29;height:0" coordorigin="6680,639" coordsize="29,0" path="m6680,639r28,e" filled="f" strokeweight=".58pt">
              <v:path arrowok="t"/>
            </v:shape>
            <v:shape id="_x0000_s2210" style="position:absolute;left:6737;top:639;width:29;height:0" coordorigin="6737,639" coordsize="29,0" path="m6737,639r29,e" filled="f" strokeweight=".58pt">
              <v:path arrowok="t"/>
            </v:shape>
            <v:shape id="_x0000_s2209" style="position:absolute;left:6795;top:639;width:29;height:0" coordorigin="6795,639" coordsize="29,0" path="m6795,639r29,e" filled="f" strokeweight=".58pt">
              <v:path arrowok="t"/>
            </v:shape>
            <v:shape id="_x0000_s2208" style="position:absolute;left:6852;top:639;width:29;height:0" coordorigin="6852,639" coordsize="29,0" path="m6852,639r29,e" filled="f" strokeweight=".58pt">
              <v:path arrowok="t"/>
            </v:shape>
            <v:shape id="_x0000_s2207" style="position:absolute;left:6910;top:639;width:29;height:0" coordorigin="6910,639" coordsize="29,0" path="m6910,639r29,e" filled="f" strokeweight=".58pt">
              <v:path arrowok="t"/>
            </v:shape>
            <v:shape id="_x0000_s2206" style="position:absolute;left:6968;top:639;width:29;height:0" coordorigin="6968,639" coordsize="29,0" path="m6968,639r28,e" filled="f" strokeweight=".58pt">
              <v:path arrowok="t"/>
            </v:shape>
            <v:shape id="_x0000_s2205" style="position:absolute;left:7025;top:639;width:29;height:0" coordorigin="7025,639" coordsize="29,0" path="m7025,639r29,e" filled="f" strokeweight=".58pt">
              <v:path arrowok="t"/>
            </v:shape>
            <v:shape id="_x0000_s2204" style="position:absolute;left:7083;top:639;width:29;height:0" coordorigin="7083,639" coordsize="29,0" path="m7083,639r29,e" filled="f" strokeweight=".58pt">
              <v:path arrowok="t"/>
            </v:shape>
            <v:shape id="_x0000_s2203" style="position:absolute;left:7140;top:639;width:29;height:0" coordorigin="7140,639" coordsize="29,0" path="m7140,639r29,e" filled="f" strokeweight=".58pt">
              <v:path arrowok="t"/>
            </v:shape>
            <v:shape id="_x0000_s2202" style="position:absolute;left:7198;top:639;width:29;height:0" coordorigin="7198,639" coordsize="29,0" path="m7198,639r29,e" filled="f" strokeweight=".58pt">
              <v:path arrowok="t"/>
            </v:shape>
            <v:shape id="_x0000_s2201" style="position:absolute;left:7256;top:639;width:29;height:0" coordorigin="7256,639" coordsize="29,0" path="m7256,639r28,e" filled="f" strokeweight=".58pt">
              <v:path arrowok="t"/>
            </v:shape>
            <v:shape id="_x0000_s2200" style="position:absolute;left:7313;top:639;width:29;height:0" coordorigin="7313,639" coordsize="29,0" path="m7313,639r29,e" filled="f" strokeweight=".58pt">
              <v:path arrowok="t"/>
            </v:shape>
            <v:shape id="_x0000_s2199" style="position:absolute;left:7371;top:639;width:29;height:0" coordorigin="7371,639" coordsize="29,0" path="m7371,639r29,e" filled="f" strokeweight=".58pt">
              <v:path arrowok="t"/>
            </v:shape>
            <v:shape id="_x0000_s2198" style="position:absolute;left:7428;top:639;width:29;height:0" coordorigin="7428,639" coordsize="29,0" path="m7428,639r29,e" filled="f" strokeweight=".58pt">
              <v:path arrowok="t"/>
            </v:shape>
            <v:shape id="_x0000_s2197" style="position:absolute;left:7486;top:639;width:29;height:0" coordorigin="7486,639" coordsize="29,0" path="m7486,639r29,e" filled="f" strokeweight=".58pt">
              <v:path arrowok="t"/>
            </v:shape>
            <v:shape id="_x0000_s2196" style="position:absolute;left:7544;top:639;width:29;height:0" coordorigin="7544,639" coordsize="29,0" path="m7544,639r28,e" filled="f" strokeweight=".58pt">
              <v:path arrowok="t"/>
            </v:shape>
            <v:shape id="_x0000_s2195" style="position:absolute;left:7601;top:639;width:29;height:0" coordorigin="7601,639" coordsize="29,0" path="m7601,639r29,e" filled="f" strokeweight=".58pt">
              <v:path arrowok="t"/>
            </v:shape>
            <v:shape id="_x0000_s2194" style="position:absolute;left:7659;top:639;width:29;height:0" coordorigin="7659,639" coordsize="29,0" path="m7659,639r29,e" filled="f" strokeweight=".58pt">
              <v:path arrowok="t"/>
            </v:shape>
            <v:shape id="_x0000_s2193" style="position:absolute;left:7717;top:639;width:29;height:0" coordorigin="7717,639" coordsize="29,0" path="m7717,639r29,e" filled="f" strokeweight=".58pt">
              <v:path arrowok="t"/>
            </v:shape>
            <v:shape id="_x0000_s2192" style="position:absolute;left:7775;top:639;width:29;height:0" coordorigin="7775,639" coordsize="29,0" path="m7775,639r28,e" filled="f" strokeweight=".58pt">
              <v:path arrowok="t"/>
            </v:shape>
            <v:shape id="_x0000_s2191" style="position:absolute;left:7832;top:639;width:29;height:0" coordorigin="7832,639" coordsize="29,0" path="m7832,639r29,e" filled="f" strokeweight=".58pt">
              <v:path arrowok="t"/>
            </v:shape>
            <v:shape id="_x0000_s2190" style="position:absolute;left:7890;top:639;width:29;height:0" coordorigin="7890,639" coordsize="29,0" path="m7890,639r29,e" filled="f" strokeweight=".58pt">
              <v:path arrowok="t"/>
            </v:shape>
            <v:shape id="_x0000_s2189" style="position:absolute;left:7947;top:639;width:29;height:0" coordorigin="7947,639" coordsize="29,0" path="m7947,639r29,e" filled="f" strokeweight=".58pt">
              <v:path arrowok="t"/>
            </v:shape>
            <v:shape id="_x0000_s2188" style="position:absolute;left:8005;top:639;width:29;height:0" coordorigin="8005,639" coordsize="29,0" path="m8005,639r29,e" filled="f" strokeweight=".58pt">
              <v:path arrowok="t"/>
            </v:shape>
            <v:shape id="_x0000_s2187" style="position:absolute;left:8063;top:639;width:29;height:0" coordorigin="8063,639" coordsize="29,0" path="m8063,639r28,e" filled="f" strokeweight=".58pt">
              <v:path arrowok="t"/>
            </v:shape>
            <v:shape id="_x0000_s2186" style="position:absolute;left:8120;top:639;width:29;height:0" coordorigin="8120,639" coordsize="29,0" path="m8120,639r29,e" filled="f" strokeweight=".58pt">
              <v:path arrowok="t"/>
            </v:shape>
            <v:shape id="_x0000_s2185" style="position:absolute;left:8178;top:639;width:29;height:0" coordorigin="8178,639" coordsize="29,0" path="m8178,639r29,e" filled="f" strokeweight=".58pt">
              <v:path arrowok="t"/>
            </v:shape>
            <v:shape id="_x0000_s2184" style="position:absolute;left:8235;top:639;width:29;height:0" coordorigin="8235,639" coordsize="29,0" path="m8235,639r29,e" filled="f" strokeweight=".58pt">
              <v:path arrowok="t"/>
            </v:shape>
            <v:shape id="_x0000_s2183" style="position:absolute;left:8293;top:639;width:29;height:0" coordorigin="8293,639" coordsize="29,0" path="m8293,639r29,e" filled="f" strokeweight=".58pt">
              <v:path arrowok="t"/>
            </v:shape>
            <v:shape id="_x0000_s2182" style="position:absolute;left:8351;top:639;width:29;height:0" coordorigin="8351,639" coordsize="29,0" path="m8351,639r28,e" filled="f" strokeweight=".58pt">
              <v:path arrowok="t"/>
            </v:shape>
            <v:shape id="_x0000_s2181" style="position:absolute;left:8408;top:639;width:29;height:0" coordorigin="8408,639" coordsize="29,0" path="m8408,639r29,e" filled="f" strokeweight=".58pt">
              <v:path arrowok="t"/>
            </v:shape>
            <v:shape id="_x0000_s2180" style="position:absolute;left:8466;top:639;width:29;height:0" coordorigin="8466,639" coordsize="29,0" path="m8466,639r29,e" filled="f" strokeweight=".58pt">
              <v:path arrowok="t"/>
            </v:shape>
            <v:shape id="_x0000_s2179" style="position:absolute;left:8523;top:639;width:29;height:0" coordorigin="8523,639" coordsize="29,0" path="m8523,639r29,e" filled="f" strokeweight=".58pt">
              <v:path arrowok="t"/>
            </v:shape>
            <v:shape id="_x0000_s2178" style="position:absolute;left:8581;top:639;width:29;height:0" coordorigin="8581,639" coordsize="29,0" path="m8581,639r29,e" filled="f" strokeweight=".58pt">
              <v:path arrowok="t"/>
            </v:shape>
            <v:shape id="_x0000_s2177" style="position:absolute;left:8639;top:639;width:29;height:0" coordorigin="8639,639" coordsize="29,0" path="m8639,639r28,e" filled="f" strokeweight=".58pt">
              <v:path arrowok="t"/>
            </v:shape>
            <v:shape id="_x0000_s2176" style="position:absolute;left:8696;top:639;width:29;height:0" coordorigin="8696,639" coordsize="29,0" path="m8696,639r29,e" filled="f" strokeweight=".58pt">
              <v:path arrowok="t"/>
            </v:shape>
            <v:shape id="_x0000_s2175" style="position:absolute;left:8754;top:639;width:29;height:0" coordorigin="8754,639" coordsize="29,0" path="m8754,639r29,e" filled="f" strokeweight=".58pt">
              <v:path arrowok="t"/>
            </v:shape>
            <v:shape id="_x0000_s2174" style="position:absolute;left:8811;top:639;width:29;height:0" coordorigin="8811,639" coordsize="29,0" path="m8811,639r29,e" filled="f" strokeweight=".58pt">
              <v:path arrowok="t"/>
            </v:shape>
            <v:shape id="_x0000_s2173" style="position:absolute;left:8869;top:639;width:29;height:0" coordorigin="8869,639" coordsize="29,0" path="m8869,639r29,e" filled="f" strokeweight=".58pt">
              <v:path arrowok="t"/>
            </v:shape>
            <v:shape id="_x0000_s2172" style="position:absolute;left:8927;top:639;width:29;height:0" coordorigin="8927,639" coordsize="29,0" path="m8927,639r29,e" filled="f" strokeweight=".58pt">
              <v:path arrowok="t"/>
            </v:shape>
            <v:shape id="_x0000_s2171" style="position:absolute;left:8985;top:639;width:29;height:0" coordorigin="8985,639" coordsize="29,0" path="m8985,639r28,e" filled="f" strokeweight=".58pt">
              <v:path arrowok="t"/>
            </v:shape>
            <v:shape id="_x0000_s2170" style="position:absolute;left:9042;top:639;width:29;height:0" coordorigin="9042,639" coordsize="29,0" path="m9042,639r29,e" filled="f" strokeweight=".58pt">
              <v:path arrowok="t"/>
            </v:shape>
            <v:shape id="_x0000_s2169" style="position:absolute;left:9100;top:639;width:29;height:0" coordorigin="9100,639" coordsize="29,0" path="m9100,639r29,e" filled="f" strokeweight=".58pt">
              <v:path arrowok="t"/>
            </v:shape>
            <v:shape id="_x0000_s2168" style="position:absolute;left:9157;top:639;width:29;height:0" coordorigin="9157,639" coordsize="29,0" path="m9157,639r29,e" filled="f" strokeweight=".58pt">
              <v:path arrowok="t"/>
            </v:shape>
            <v:shape id="_x0000_s2167" style="position:absolute;left:9215;top:639;width:29;height:0" coordorigin="9215,639" coordsize="29,0" path="m9215,639r29,e" filled="f" strokeweight=".58pt">
              <v:path arrowok="t"/>
            </v:shape>
            <v:shape id="_x0000_s2166" style="position:absolute;left:9273;top:639;width:29;height:0" coordorigin="9273,639" coordsize="29,0" path="m9273,639r28,e" filled="f" strokeweight=".58pt">
              <v:path arrowok="t"/>
            </v:shape>
            <v:shape id="_x0000_s2165" style="position:absolute;left:9330;top:639;width:29;height:0" coordorigin="9330,639" coordsize="29,0" path="m9330,639r29,e" filled="f" strokeweight=".58pt">
              <v:path arrowok="t"/>
            </v:shape>
            <v:shape id="_x0000_s2164" style="position:absolute;left:9388;top:639;width:29;height:0" coordorigin="9388,639" coordsize="29,0" path="m9388,639r29,e" filled="f" strokeweight=".58pt">
              <v:path arrowok="t"/>
            </v:shape>
            <v:shape id="_x0000_s2163" style="position:absolute;left:9445;top:639;width:29;height:0" coordorigin="9445,639" coordsize="29,0" path="m9445,639r29,e" filled="f" strokeweight=".58pt">
              <v:path arrowok="t"/>
            </v:shape>
            <v:shape id="_x0000_s2162" style="position:absolute;left:9503;top:639;width:29;height:0" coordorigin="9503,639" coordsize="29,0" path="m9503,639r29,e" filled="f" strokeweight=".58pt">
              <v:path arrowok="t"/>
            </v:shape>
            <v:shape id="_x0000_s2161" style="position:absolute;left:9561;top:639;width:29;height:0" coordorigin="9561,639" coordsize="29,0" path="m9561,639r28,e" filled="f" strokeweight=".58pt">
              <v:path arrowok="t"/>
            </v:shape>
            <v:shape id="_x0000_s2160" style="position:absolute;left:9618;top:639;width:29;height:0" coordorigin="9618,639" coordsize="29,0" path="m9618,639r29,e" filled="f" strokeweight=".58pt">
              <v:path arrowok="t"/>
            </v:shape>
            <v:shape id="_x0000_s2159" style="position:absolute;left:9676;top:639;width:29;height:0" coordorigin="9676,639" coordsize="29,0" path="m9676,639r29,e" filled="f" strokeweight=".58pt">
              <v:path arrowok="t"/>
            </v:shape>
            <v:shape id="_x0000_s2158" style="position:absolute;left:9733;top:639;width:29;height:0" coordorigin="9733,639" coordsize="29,0" path="m9733,639r29,e" filled="f" strokeweight=".58pt">
              <v:path arrowok="t"/>
            </v:shape>
            <v:shape id="_x0000_s2157" style="position:absolute;left:9791;top:639;width:29;height:0" coordorigin="9791,639" coordsize="29,0" path="m9791,639r29,e" filled="f" strokeweight=".58pt">
              <v:path arrowok="t"/>
            </v:shape>
            <v:shape id="_x0000_s2156" style="position:absolute;left:9849;top:639;width:29;height:0" coordorigin="9849,639" coordsize="29,0" path="m9849,639r28,e" filled="f" strokeweight=".58pt">
              <v:path arrowok="t"/>
            </v:shape>
            <v:shape id="_x0000_s2155" style="position:absolute;left:9906;top:639;width:29;height:0" coordorigin="9906,639" coordsize="29,0" path="m9906,639r29,e" filled="f" strokeweight=".58pt">
              <v:path arrowok="t"/>
            </v:shape>
            <v:shape id="_x0000_s2154" style="position:absolute;left:9964;top:639;width:29;height:0" coordorigin="9964,639" coordsize="29,0" path="m9964,639r29,e" filled="f" strokeweight=".58pt">
              <v:path arrowok="t"/>
            </v:shape>
            <v:shape id="_x0000_s2153" style="position:absolute;left:10021;top:639;width:29;height:0" coordorigin="10021,639" coordsize="29,0" path="m10021,639r29,e" filled="f" strokeweight=".58pt">
              <v:path arrowok="t"/>
            </v:shape>
            <v:shape id="_x0000_s2152" style="position:absolute;left:10079;top:639;width:29;height:0" coordorigin="10079,639" coordsize="29,0" path="m10079,639r29,e" filled="f" strokeweight=".58pt">
              <v:path arrowok="t"/>
            </v:shape>
            <v:shape id="_x0000_s2151" style="position:absolute;left:10137;top:639;width:29;height:0" coordorigin="10137,639" coordsize="29,0" path="m10137,639r29,e" filled="f" strokeweight=".58pt">
              <v:path arrowok="t"/>
            </v:shape>
            <v:shape id="_x0000_s2150" style="position:absolute;left:10195;top:639;width:29;height:0" coordorigin="10195,639" coordsize="29,0" path="m10195,639r29,e" filled="f" strokeweight=".58pt">
              <v:path arrowok="t"/>
            </v:shape>
            <v:shape id="_x0000_s2149" style="position:absolute;left:10252;top:639;width:29;height:0" coordorigin="10252,639" coordsize="29,0" path="m10252,639r29,e" filled="f" strokeweight=".58pt">
              <v:path arrowok="t"/>
            </v:shape>
            <v:shape id="_x0000_s2148" style="position:absolute;left:10310;top:639;width:29;height:0" coordorigin="10310,639" coordsize="29,0" path="m10310,639r29,e" filled="f" strokeweight=".58pt">
              <v:path arrowok="t"/>
            </v:shape>
            <v:shape id="_x0000_s2147" style="position:absolute;left:10368;top:639;width:29;height:0" coordorigin="10368,639" coordsize="29,0" path="m10368,639r28,e" filled="f" strokeweight=".58pt">
              <v:path arrowok="t"/>
            </v:shape>
            <v:shape id="_x0000_s2146" style="position:absolute;left:10425;top:639;width:29;height:0" coordorigin="10425,639" coordsize="29,0" path="m10425,639r29,e" filled="f" strokeweight=".58pt">
              <v:path arrowok="t"/>
            </v:shape>
            <v:shape id="_x0000_s2145" style="position:absolute;left:10483;top:639;width:29;height:0" coordorigin="10483,639" coordsize="29,0" path="m10483,639r29,e" filled="f" strokeweight=".58pt">
              <v:path arrowok="t"/>
            </v:shape>
            <v:shape id="_x0000_s2144" style="position:absolute;left:10540;top:639;width:29;height:0" coordorigin="10540,639" coordsize="29,0" path="m10540,639r29,e" filled="f" strokeweight=".58pt">
              <v:path arrowok="t"/>
            </v:shape>
            <v:shape id="_x0000_s2143" style="position:absolute;left:10598;top:639;width:29;height:0" coordorigin="10598,639" coordsize="29,0" path="m10598,639r29,e" filled="f" strokeweight=".58pt">
              <v:path arrowok="t"/>
            </v:shape>
            <v:shape id="_x0000_s2142" style="position:absolute;left:10656;top:639;width:29;height:0" coordorigin="10656,639" coordsize="29,0" path="m10656,639r28,e" filled="f" strokeweight=".58pt">
              <v:path arrowok="t"/>
            </v:shape>
            <v:shape id="_x0000_s2141" style="position:absolute;left:10713;top:639;width:29;height:0" coordorigin="10713,639" coordsize="29,0" path="m10713,639r29,e" filled="f" strokeweight=".58pt">
              <v:path arrowok="t"/>
            </v:shape>
            <v:shape id="_x0000_s2140" style="position:absolute;left:10771;top:639;width:29;height:0" coordorigin="10771,639" coordsize="29,0" path="m10771,639r29,e" filled="f" strokeweight=".58pt">
              <v:path arrowok="t"/>
            </v:shape>
            <v:shape id="_x0000_s2139" style="position:absolute;left:10828;top:639;width:29;height:0" coordorigin="10828,639" coordsize="29,0" path="m10828,639r29,e" filled="f" strokeweight=".58pt">
              <v:path arrowok="t"/>
            </v:shape>
            <v:shape id="_x0000_s2138" style="position:absolute;left:10886;top:639;width:29;height:0" coordorigin="10886,639" coordsize="29,0" path="m10886,639r29,e" filled="f" strokeweight=".58pt">
              <v:path arrowok="t"/>
            </v:shape>
            <v:shape id="_x0000_s2137" style="position:absolute;left:10944;top:639;width:29;height:0" coordorigin="10944,639" coordsize="29,0" path="m10944,639r28,e" filled="f" strokeweight=".58pt">
              <v:path arrowok="t"/>
            </v:shape>
            <v:shape id="_x0000_s2136" style="position:absolute;left:11001;top:639;width:29;height:0" coordorigin="11001,639" coordsize="29,0" path="m11001,639r29,e" filled="f" strokeweight=".58pt">
              <v:path arrowok="t"/>
            </v:shape>
            <v:shape id="_x0000_s2135" style="position:absolute;left:11059;top:639;width:29;height:0" coordorigin="11059,639" coordsize="29,0" path="m11059,639r29,e" filled="f" strokeweight=".58pt">
              <v:path arrowok="t"/>
            </v:shape>
            <v:shape id="_x0000_s2134" style="position:absolute;left:11116;top:639;width:29;height:0" coordorigin="11116,639" coordsize="29,0" path="m11116,639r29,e" filled="f" strokeweight=".58pt">
              <v:path arrowok="t"/>
            </v:shape>
            <v:shape id="_x0000_s2133" style="position:absolute;left:11174;top:639;width:29;height:0" coordorigin="11174,639" coordsize="29,0" path="m11174,639r29,e" filled="f" strokeweight=".58pt">
              <v:path arrowok="t"/>
            </v:shape>
            <v:shape id="_x0000_s2132" style="position:absolute;left:11232;top:639;width:19;height:0" coordorigin="11232,639" coordsize="19,0" path="m11232,639r1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KTP No.        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Alamat                          :</w:t>
      </w:r>
    </w:p>
    <w:p w14:paraId="2A8FCDBB" w14:textId="77777777" w:rsidR="00EA6CBE" w:rsidRDefault="00EA6CBE">
      <w:pPr>
        <w:spacing w:before="9" w:line="120" w:lineRule="exact"/>
        <w:rPr>
          <w:sz w:val="12"/>
          <w:szCs w:val="12"/>
        </w:rPr>
      </w:pPr>
    </w:p>
    <w:p w14:paraId="69D43F98" w14:textId="77777777" w:rsidR="00EA6CBE" w:rsidRDefault="00EA6CBE">
      <w:pPr>
        <w:spacing w:line="200" w:lineRule="exact"/>
      </w:pPr>
    </w:p>
    <w:p w14:paraId="0E98A10F" w14:textId="77777777" w:rsidR="00EA6CBE" w:rsidRDefault="00000000">
      <w:pPr>
        <w:spacing w:before="32"/>
        <w:ind w:left="125"/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sebenarnya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sanggup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sumpah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0677313" w14:textId="77777777" w:rsidR="00EA6CBE" w:rsidRDefault="00000000">
      <w:pPr>
        <w:tabs>
          <w:tab w:val="left" w:pos="540"/>
        </w:tabs>
        <w:spacing w:before="97" w:line="319" w:lineRule="auto"/>
        <w:ind w:left="548" w:right="1411" w:hanging="418"/>
        <w:rPr>
          <w:sz w:val="22"/>
          <w:szCs w:val="22"/>
        </w:rPr>
      </w:pPr>
      <w:r>
        <w:pict w14:anchorId="0C051115">
          <v:group id="_x0000_s2091" style="position:absolute;left:0;text-align:left;margin-left:340.15pt;margin-top:16.25pt;width:111.5pt;height:.6pt;z-index:-1598;mso-position-horizontal-relative:page" coordorigin="6803,325" coordsize="2230,12">
            <v:shape id="_x0000_s2130" style="position:absolute;left:6809;top:331;width:29;height:0" coordorigin="6809,331" coordsize="29,0" path="m6809,331r29,e" filled="f" strokeweight=".58pt">
              <v:path arrowok="t"/>
            </v:shape>
            <v:shape id="_x0000_s2129" style="position:absolute;left:6867;top:331;width:29;height:0" coordorigin="6867,331" coordsize="29,0" path="m6867,331r29,e" filled="f" strokeweight=".58pt">
              <v:path arrowok="t"/>
            </v:shape>
            <v:shape id="_x0000_s2128" style="position:absolute;left:6924;top:331;width:29;height:0" coordorigin="6924,331" coordsize="29,0" path="m6924,331r29,e" filled="f" strokeweight=".58pt">
              <v:path arrowok="t"/>
            </v:shape>
            <v:shape id="_x0000_s2127" style="position:absolute;left:6982;top:331;width:29;height:0" coordorigin="6982,331" coordsize="29,0" path="m6982,331r29,e" filled="f" strokeweight=".58pt">
              <v:path arrowok="t"/>
            </v:shape>
            <v:shape id="_x0000_s2126" style="position:absolute;left:7040;top:331;width:29;height:0" coordorigin="7040,331" coordsize="29,0" path="m7040,331r28,e" filled="f" strokeweight=".58pt">
              <v:path arrowok="t"/>
            </v:shape>
            <v:shape id="_x0000_s2125" style="position:absolute;left:7097;top:331;width:29;height:0" coordorigin="7097,331" coordsize="29,0" path="m7097,331r29,e" filled="f" strokeweight=".58pt">
              <v:path arrowok="t"/>
            </v:shape>
            <v:shape id="_x0000_s2124" style="position:absolute;left:7155;top:331;width:29;height:0" coordorigin="7155,331" coordsize="29,0" path="m7155,331r29,e" filled="f" strokeweight=".58pt">
              <v:path arrowok="t"/>
            </v:shape>
            <v:shape id="_x0000_s2123" style="position:absolute;left:7212;top:331;width:29;height:0" coordorigin="7212,331" coordsize="29,0" path="m7212,331r29,e" filled="f" strokeweight=".58pt">
              <v:path arrowok="t"/>
            </v:shape>
            <v:shape id="_x0000_s2122" style="position:absolute;left:7270;top:331;width:29;height:0" coordorigin="7270,331" coordsize="29,0" path="m7270,331r29,e" filled="f" strokeweight=".58pt">
              <v:path arrowok="t"/>
            </v:shape>
            <v:shape id="_x0000_s2121" style="position:absolute;left:7328;top:331;width:29;height:0" coordorigin="7328,331" coordsize="29,0" path="m7328,331r28,e" filled="f" strokeweight=".58pt">
              <v:path arrowok="t"/>
            </v:shape>
            <v:shape id="_x0000_s2120" style="position:absolute;left:7385;top:331;width:29;height:0" coordorigin="7385,331" coordsize="29,0" path="m7385,331r29,e" filled="f" strokeweight=".58pt">
              <v:path arrowok="t"/>
            </v:shape>
            <v:shape id="_x0000_s2119" style="position:absolute;left:7443;top:331;width:29;height:0" coordorigin="7443,331" coordsize="29,0" path="m7443,331r29,e" filled="f" strokeweight=".58pt">
              <v:path arrowok="t"/>
            </v:shape>
            <v:shape id="_x0000_s2118" style="position:absolute;left:7500;top:331;width:29;height:0" coordorigin="7500,331" coordsize="29,0" path="m7500,331r29,e" filled="f" strokeweight=".58pt">
              <v:path arrowok="t"/>
            </v:shape>
            <v:shape id="_x0000_s2117" style="position:absolute;left:7558;top:331;width:29;height:0" coordorigin="7558,331" coordsize="29,0" path="m7558,331r29,e" filled="f" strokeweight=".58pt">
              <v:path arrowok="t"/>
            </v:shape>
            <v:shape id="_x0000_s2116" style="position:absolute;left:7616;top:331;width:29;height:0" coordorigin="7616,331" coordsize="29,0" path="m7616,331r28,e" filled="f" strokeweight=".58pt">
              <v:path arrowok="t"/>
            </v:shape>
            <v:shape id="_x0000_s2115" style="position:absolute;left:7673;top:331;width:29;height:0" coordorigin="7673,331" coordsize="29,0" path="m7673,331r29,e" filled="f" strokeweight=".58pt">
              <v:path arrowok="t"/>
            </v:shape>
            <v:shape id="_x0000_s2114" style="position:absolute;left:7731;top:331;width:29;height:0" coordorigin="7731,331" coordsize="29,0" path="m7731,331r29,e" filled="f" strokeweight=".58pt">
              <v:path arrowok="t"/>
            </v:shape>
            <v:shape id="_x0000_s2113" style="position:absolute;left:7789;top:331;width:29;height:0" coordorigin="7789,331" coordsize="29,0" path="m7789,331r29,e" filled="f" strokeweight=".58pt">
              <v:path arrowok="t"/>
            </v:shape>
            <v:shape id="_x0000_s2112" style="position:absolute;left:7847;top:331;width:29;height:0" coordorigin="7847,331" coordsize="29,0" path="m7847,331r28,e" filled="f" strokeweight=".58pt">
              <v:path arrowok="t"/>
            </v:shape>
            <v:shape id="_x0000_s2111" style="position:absolute;left:7904;top:331;width:29;height:0" coordorigin="7904,331" coordsize="29,0" path="m7904,331r29,e" filled="f" strokeweight=".58pt">
              <v:path arrowok="t"/>
            </v:shape>
            <v:shape id="_x0000_s2110" style="position:absolute;left:7962;top:331;width:29;height:0" coordorigin="7962,331" coordsize="29,0" path="m7962,331r29,e" filled="f" strokeweight=".58pt">
              <v:path arrowok="t"/>
            </v:shape>
            <v:shape id="_x0000_s2109" style="position:absolute;left:8019;top:331;width:29;height:0" coordorigin="8019,331" coordsize="29,0" path="m8019,331r29,e" filled="f" strokeweight=".58pt">
              <v:path arrowok="t"/>
            </v:shape>
            <v:shape id="_x0000_s2108" style="position:absolute;left:8077;top:331;width:29;height:0" coordorigin="8077,331" coordsize="29,0" path="m8077,331r29,e" filled="f" strokeweight=".58pt">
              <v:path arrowok="t"/>
            </v:shape>
            <v:shape id="_x0000_s2107" style="position:absolute;left:8135;top:331;width:29;height:0" coordorigin="8135,331" coordsize="29,0" path="m8135,331r28,e" filled="f" strokeweight=".58pt">
              <v:path arrowok="t"/>
            </v:shape>
            <v:shape id="_x0000_s2106" style="position:absolute;left:8192;top:331;width:29;height:0" coordorigin="8192,331" coordsize="29,0" path="m8192,331r29,e" filled="f" strokeweight=".58pt">
              <v:path arrowok="t"/>
            </v:shape>
            <v:shape id="_x0000_s2105" style="position:absolute;left:8250;top:331;width:29;height:0" coordorigin="8250,331" coordsize="29,0" path="m8250,331r29,e" filled="f" strokeweight=".58pt">
              <v:path arrowok="t"/>
            </v:shape>
            <v:shape id="_x0000_s2104" style="position:absolute;left:8307;top:331;width:29;height:0" coordorigin="8307,331" coordsize="29,0" path="m8307,331r29,e" filled="f" strokeweight=".58pt">
              <v:path arrowok="t"/>
            </v:shape>
            <v:shape id="_x0000_s2103" style="position:absolute;left:8365;top:331;width:29;height:0" coordorigin="8365,331" coordsize="29,0" path="m8365,331r29,e" filled="f" strokeweight=".58pt">
              <v:path arrowok="t"/>
            </v:shape>
            <v:shape id="_x0000_s2102" style="position:absolute;left:8423;top:331;width:29;height:0" coordorigin="8423,331" coordsize="29,0" path="m8423,331r28,e" filled="f" strokeweight=".58pt">
              <v:path arrowok="t"/>
            </v:shape>
            <v:shape id="_x0000_s2101" style="position:absolute;left:8480;top:331;width:29;height:0" coordorigin="8480,331" coordsize="29,0" path="m8480,331r29,e" filled="f" strokeweight=".58pt">
              <v:path arrowok="t"/>
            </v:shape>
            <v:shape id="_x0000_s2100" style="position:absolute;left:8538;top:331;width:29;height:0" coordorigin="8538,331" coordsize="29,0" path="m8538,331r29,e" filled="f" strokeweight=".58pt">
              <v:path arrowok="t"/>
            </v:shape>
            <v:shape id="_x0000_s2099" style="position:absolute;left:8595;top:331;width:29;height:0" coordorigin="8595,331" coordsize="29,0" path="m8595,331r29,e" filled="f" strokeweight=".58pt">
              <v:path arrowok="t"/>
            </v:shape>
            <v:shape id="_x0000_s2098" style="position:absolute;left:8653;top:331;width:29;height:0" coordorigin="8653,331" coordsize="29,0" path="m8653,331r29,e" filled="f" strokeweight=".58pt">
              <v:path arrowok="t"/>
            </v:shape>
            <v:shape id="_x0000_s2097" style="position:absolute;left:8711;top:331;width:29;height:0" coordorigin="8711,331" coordsize="29,0" path="m8711,331r28,e" filled="f" strokeweight=".58pt">
              <v:path arrowok="t"/>
            </v:shape>
            <v:shape id="_x0000_s2096" style="position:absolute;left:8768;top:331;width:29;height:0" coordorigin="8768,331" coordsize="29,0" path="m8768,331r29,e" filled="f" strokeweight=".58pt">
              <v:path arrowok="t"/>
            </v:shape>
            <v:shape id="_x0000_s2095" style="position:absolute;left:8826;top:331;width:29;height:0" coordorigin="8826,331" coordsize="29,0" path="m8826,331r29,e" filled="f" strokeweight=".58pt">
              <v:path arrowok="t"/>
            </v:shape>
            <v:shape id="_x0000_s2094" style="position:absolute;left:8883;top:331;width:29;height:0" coordorigin="8883,331" coordsize="29,0" path="m8883,331r30,e" filled="f" strokeweight=".58pt">
              <v:path arrowok="t"/>
            </v:shape>
            <v:shape id="_x0000_s2093" style="position:absolute;left:8941;top:331;width:29;height:0" coordorigin="8941,331" coordsize="29,0" path="m8941,331r29,e" filled="f" strokeweight=".58pt">
              <v:path arrowok="t"/>
            </v:shape>
            <v:shape id="_x0000_s2092" style="position:absolute;left:8999;top:331;width:29;height:0" coordorigin="8999,331" coordsize="29,0" path="m8999,331r29,e" filled="f" strokeweight=".58pt">
              <v:path arrowok="t"/>
            </v:shape>
            <w10:wrap anchorx="page"/>
          </v:group>
        </w:pict>
      </w:r>
      <w:r>
        <w:pict w14:anchorId="396D03EF">
          <v:group id="_x0000_s2068" style="position:absolute;left:0;text-align:left;margin-left:499.35pt;margin-top:16.25pt;width:62.55pt;height:.6pt;z-index:-1597;mso-position-horizontal-relative:page" coordorigin="9987,325" coordsize="1251,12">
            <v:shape id="_x0000_s2090" style="position:absolute;left:9993;top:331;width:29;height:0" coordorigin="9993,331" coordsize="29,0" path="m9993,331r28,e" filled="f" strokeweight=".58pt">
              <v:path arrowok="t"/>
            </v:shape>
            <v:shape id="_x0000_s2089" style="position:absolute;left:10050;top:331;width:29;height:0" coordorigin="10050,331" coordsize="29,0" path="m10050,331r29,e" filled="f" strokeweight=".58pt">
              <v:path arrowok="t"/>
            </v:shape>
            <v:shape id="_x0000_s2088" style="position:absolute;left:10108;top:331;width:29;height:0" coordorigin="10108,331" coordsize="29,0" path="m10108,331r29,e" filled="f" strokeweight=".58pt">
              <v:path arrowok="t"/>
            </v:shape>
            <v:shape id="_x0000_s2087" style="position:absolute;left:10166;top:331;width:29;height:0" coordorigin="10166,331" coordsize="29,0" path="m10166,331r29,e" filled="f" strokeweight=".58pt">
              <v:path arrowok="t"/>
            </v:shape>
            <v:shape id="_x0000_s2086" style="position:absolute;left:10224;top:331;width:29;height:0" coordorigin="10224,331" coordsize="29,0" path="m10224,331r28,e" filled="f" strokeweight=".58pt">
              <v:path arrowok="t"/>
            </v:shape>
            <v:shape id="_x0000_s2085" style="position:absolute;left:10281;top:331;width:29;height:0" coordorigin="10281,331" coordsize="29,0" path="m10281,331r29,e" filled="f" strokeweight=".58pt">
              <v:path arrowok="t"/>
            </v:shape>
            <v:shape id="_x0000_s2084" style="position:absolute;left:10339;top:331;width:29;height:0" coordorigin="10339,331" coordsize="29,0" path="m10339,331r29,e" filled="f" strokeweight=".58pt">
              <v:path arrowok="t"/>
            </v:shape>
            <v:shape id="_x0000_s2083" style="position:absolute;left:10396;top:331;width:29;height:0" coordorigin="10396,331" coordsize="29,0" path="m10396,331r29,e" filled="f" strokeweight=".58pt">
              <v:path arrowok="t"/>
            </v:shape>
            <v:shape id="_x0000_s2082" style="position:absolute;left:10454;top:331;width:29;height:0" coordorigin="10454,331" coordsize="29,0" path="m10454,331r29,e" filled="f" strokeweight=".58pt">
              <v:path arrowok="t"/>
            </v:shape>
            <v:shape id="_x0000_s2081" style="position:absolute;left:10512;top:331;width:29;height:0" coordorigin="10512,331" coordsize="29,0" path="m10512,331r28,e" filled="f" strokeweight=".58pt">
              <v:path arrowok="t"/>
            </v:shape>
            <v:shape id="_x0000_s2080" style="position:absolute;left:10569;top:331;width:29;height:0" coordorigin="10569,331" coordsize="29,0" path="m10569,331r29,e" filled="f" strokeweight=".58pt">
              <v:path arrowok="t"/>
            </v:shape>
            <v:shape id="_x0000_s2079" style="position:absolute;left:10627;top:331;width:29;height:0" coordorigin="10627,331" coordsize="29,0" path="m10627,331r29,e" filled="f" strokeweight=".58pt">
              <v:path arrowok="t"/>
            </v:shape>
            <v:shape id="_x0000_s2078" style="position:absolute;left:10684;top:331;width:29;height:0" coordorigin="10684,331" coordsize="29,0" path="m10684,331r29,e" filled="f" strokeweight=".58pt">
              <v:path arrowok="t"/>
            </v:shape>
            <v:shape id="_x0000_s2077" style="position:absolute;left:10742;top:331;width:29;height:0" coordorigin="10742,331" coordsize="29,0" path="m10742,331r29,e" filled="f" strokeweight=".58pt">
              <v:path arrowok="t"/>
            </v:shape>
            <v:shape id="_x0000_s2076" style="position:absolute;left:10800;top:331;width:29;height:0" coordorigin="10800,331" coordsize="29,0" path="m10800,331r28,e" filled="f" strokeweight=".58pt">
              <v:path arrowok="t"/>
            </v:shape>
            <v:shape id="_x0000_s2075" style="position:absolute;left:10857;top:331;width:29;height:0" coordorigin="10857,331" coordsize="29,0" path="m10857,331r29,e" filled="f" strokeweight=".58pt">
              <v:path arrowok="t"/>
            </v:shape>
            <v:shape id="_x0000_s2074" style="position:absolute;left:10915;top:331;width:29;height:0" coordorigin="10915,331" coordsize="29,0" path="m10915,331r29,e" filled="f" strokeweight=".58pt">
              <v:path arrowok="t"/>
            </v:shape>
            <v:shape id="_x0000_s2073" style="position:absolute;left:10972;top:331;width:29;height:0" coordorigin="10972,331" coordsize="29,0" path="m10972,331r29,e" filled="f" strokeweight=".58pt">
              <v:path arrowok="t"/>
            </v:shape>
            <v:shape id="_x0000_s2072" style="position:absolute;left:11030;top:331;width:29;height:0" coordorigin="11030,331" coordsize="29,0" path="m11030,331r29,e" filled="f" strokeweight=".58pt">
              <v:path arrowok="t"/>
            </v:shape>
            <v:shape id="_x0000_s2071" style="position:absolute;left:11088;top:331;width:29;height:0" coordorigin="11088,331" coordsize="29,0" path="m11088,331r28,e" filled="f" strokeweight=".58pt">
              <v:path arrowok="t"/>
            </v:shape>
            <v:shape id="_x0000_s2070" style="position:absolute;left:11145;top:331;width:29;height:0" coordorigin="11145,331" coordsize="29,0" path="m11145,331r29,e" filled="f" strokeweight=".58pt">
              <v:path arrowok="t"/>
            </v:shape>
            <v:shape id="_x0000_s2069" style="position:absolute;left:11203;top:331;width:29;height:0" coordorigin="11203,331" coordsize="29,0" path="m11203,331r29,e" filled="f" strokeweight=".58pt">
              <v:path arrowok="t"/>
            </v:shape>
            <w10:wrap anchorx="page"/>
          </v:group>
        </w:pict>
      </w:r>
      <w:r>
        <w:pict w14:anchorId="263CAF3C">
          <v:group id="_x0000_s1992" style="position:absolute;left:0;text-align:left;margin-left:102.95pt;margin-top:33.1pt;width:214pt;height:.6pt;z-index:-1596;mso-position-horizontal-relative:page" coordorigin="2059,662" coordsize="4280,12">
            <v:shape id="_x0000_s2067" style="position:absolute;left:2065;top:668;width:29;height:0" coordorigin="2065,668" coordsize="29,0" path="m2065,668r29,e" filled="f" strokeweight=".58pt">
              <v:path arrowok="t"/>
            </v:shape>
            <v:shape id="_x0000_s2066" style="position:absolute;left:2123;top:668;width:29;height:0" coordorigin="2123,668" coordsize="29,0" path="m2123,668r28,e" filled="f" strokeweight=".58pt">
              <v:path arrowok="t"/>
            </v:shape>
            <v:shape id="_x0000_s2065" style="position:absolute;left:2180;top:668;width:29;height:0" coordorigin="2180,668" coordsize="29,0" path="m2180,668r29,e" filled="f" strokeweight=".58pt">
              <v:path arrowok="t"/>
            </v:shape>
            <v:shape id="_x0000_s2064" style="position:absolute;left:2238;top:668;width:29;height:0" coordorigin="2238,668" coordsize="29,0" path="m2238,668r29,e" filled="f" strokeweight=".58pt">
              <v:path arrowok="t"/>
            </v:shape>
            <v:shape id="_x0000_s2063" style="position:absolute;left:2295;top:668;width:29;height:0" coordorigin="2295,668" coordsize="29,0" path="m2295,668r29,e" filled="f" strokeweight=".58pt">
              <v:path arrowok="t"/>
            </v:shape>
            <v:shape id="_x0000_s2062" style="position:absolute;left:2353;top:668;width:29;height:0" coordorigin="2353,668" coordsize="29,0" path="m2353,668r29,e" filled="f" strokeweight=".58pt">
              <v:path arrowok="t"/>
            </v:shape>
            <v:shape id="_x0000_s2061" style="position:absolute;left:2411;top:668;width:29;height:0" coordorigin="2411,668" coordsize="29,0" path="m2411,668r28,e" filled="f" strokeweight=".58pt">
              <v:path arrowok="t"/>
            </v:shape>
            <v:shape id="_x0000_s2060" style="position:absolute;left:2468;top:668;width:29;height:0" coordorigin="2468,668" coordsize="29,0" path="m2468,668r29,e" filled="f" strokeweight=".58pt">
              <v:path arrowok="t"/>
            </v:shape>
            <v:shape id="_x0000_s2059" style="position:absolute;left:2526;top:668;width:29;height:0" coordorigin="2526,668" coordsize="29,0" path="m2526,668r29,e" filled="f" strokeweight=".58pt">
              <v:path arrowok="t"/>
            </v:shape>
            <v:shape id="_x0000_s2058" style="position:absolute;left:2583;top:668;width:29;height:0" coordorigin="2583,668" coordsize="29,0" path="m2583,668r29,e" filled="f" strokeweight=".58pt">
              <v:path arrowok="t"/>
            </v:shape>
            <v:shape id="_x0000_s2057" style="position:absolute;left:2641;top:668;width:29;height:0" coordorigin="2641,668" coordsize="29,0" path="m2641,668r29,e" filled="f" strokeweight=".58pt">
              <v:path arrowok="t"/>
            </v:shape>
            <v:shape id="_x0000_s2056" style="position:absolute;left:2699;top:668;width:29;height:0" coordorigin="2699,668" coordsize="29,0" path="m2699,668r28,e" filled="f" strokeweight=".58pt">
              <v:path arrowok="t"/>
            </v:shape>
            <v:shape id="_x0000_s2055" style="position:absolute;left:2756;top:668;width:29;height:0" coordorigin="2756,668" coordsize="29,0" path="m2756,668r29,e" filled="f" strokeweight=".58pt">
              <v:path arrowok="t"/>
            </v:shape>
            <v:shape id="_x0000_s2054" style="position:absolute;left:2814;top:668;width:29;height:0" coordorigin="2814,668" coordsize="29,0" path="m2814,668r29,e" filled="f" strokeweight=".58pt">
              <v:path arrowok="t"/>
            </v:shape>
            <v:shape id="_x0000_s2053" style="position:absolute;left:2871;top:668;width:29;height:0" coordorigin="2871,668" coordsize="29,0" path="m2871,668r29,e" filled="f" strokeweight=".58pt">
              <v:path arrowok="t"/>
            </v:shape>
            <v:shape id="_x0000_s2052" style="position:absolute;left:2929;top:668;width:29;height:0" coordorigin="2929,668" coordsize="29,0" path="m2929,668r29,e" filled="f" strokeweight=".58pt">
              <v:path arrowok="t"/>
            </v:shape>
            <v:shape id="_x0000_s2051" style="position:absolute;left:2987;top:668;width:29;height:0" coordorigin="2987,668" coordsize="29,0" path="m2987,668r29,e" filled="f" strokeweight=".58pt">
              <v:path arrowok="t"/>
            </v:shape>
            <v:shape id="_x0000_s2050" style="position:absolute;left:3045;top:668;width:29;height:0" coordorigin="3045,668" coordsize="29,0" path="m3045,668r28,e" filled="f" strokeweight=".58pt">
              <v:path arrowok="t"/>
            </v:shape>
            <v:shape id="_x0000_s2049" style="position:absolute;left:3102;top:668;width:29;height:0" coordorigin="3102,668" coordsize="29,0" path="m3102,668r29,e" filled="f" strokeweight=".58pt">
              <v:path arrowok="t"/>
            </v:shape>
            <v:shape id="_x0000_s2048" style="position:absolute;left:3160;top:668;width:29;height:0" coordorigin="3160,668" coordsize="29,0" path="m3160,668r29,e" filled="f" strokeweight=".58pt">
              <v:path arrowok="t"/>
            </v:shape>
            <v:shape id="_x0000_s2047" style="position:absolute;left:3217;top:668;width:29;height:0" coordorigin="3217,668" coordsize="29,0" path="m3217,668r29,e" filled="f" strokeweight=".58pt">
              <v:path arrowok="t"/>
            </v:shape>
            <v:shape id="_x0000_s2046" style="position:absolute;left:3275;top:668;width:29;height:0" coordorigin="3275,668" coordsize="29,0" path="m3275,668r29,e" filled="f" strokeweight=".58pt">
              <v:path arrowok="t"/>
            </v:shape>
            <v:shape id="_x0000_s2045" style="position:absolute;left:3333;top:668;width:29;height:0" coordorigin="3333,668" coordsize="29,0" path="m3333,668r28,e" filled="f" strokeweight=".58pt">
              <v:path arrowok="t"/>
            </v:shape>
            <v:shape id="_x0000_s2044" style="position:absolute;left:3390;top:668;width:29;height:0" coordorigin="3390,668" coordsize="29,0" path="m3390,668r29,e" filled="f" strokeweight=".58pt">
              <v:path arrowok="t"/>
            </v:shape>
            <v:shape id="_x0000_s2043" style="position:absolute;left:3448;top:668;width:29;height:0" coordorigin="3448,668" coordsize="29,0" path="m3448,668r29,e" filled="f" strokeweight=".58pt">
              <v:path arrowok="t"/>
            </v:shape>
            <v:shape id="_x0000_s2042" style="position:absolute;left:3505;top:668;width:29;height:0" coordorigin="3505,668" coordsize="29,0" path="m3505,668r29,e" filled="f" strokeweight=".58pt">
              <v:path arrowok="t"/>
            </v:shape>
            <v:shape id="_x0000_s2041" style="position:absolute;left:3563;top:668;width:29;height:0" coordorigin="3563,668" coordsize="29,0" path="m3563,668r29,e" filled="f" strokeweight=".58pt">
              <v:path arrowok="t"/>
            </v:shape>
            <v:shape id="_x0000_s2040" style="position:absolute;left:3621;top:668;width:29;height:0" coordorigin="3621,668" coordsize="29,0" path="m3621,668r28,e" filled="f" strokeweight=".58pt">
              <v:path arrowok="t"/>
            </v:shape>
            <v:shape id="_x0000_s2039" style="position:absolute;left:3678;top:668;width:29;height:0" coordorigin="3678,668" coordsize="29,0" path="m3678,668r29,e" filled="f" strokeweight=".58pt">
              <v:path arrowok="t"/>
            </v:shape>
            <v:shape id="_x0000_s2038" style="position:absolute;left:3736;top:668;width:29;height:0" coordorigin="3736,668" coordsize="29,0" path="m3736,668r29,e" filled="f" strokeweight=".58pt">
              <v:path arrowok="t"/>
            </v:shape>
            <v:shape id="_x0000_s2037" style="position:absolute;left:3793;top:668;width:29;height:0" coordorigin="3793,668" coordsize="29,0" path="m3793,668r29,e" filled="f" strokeweight=".58pt">
              <v:path arrowok="t"/>
            </v:shape>
            <v:shape id="_x0000_s2036" style="position:absolute;left:3851;top:668;width:29;height:0" coordorigin="3851,668" coordsize="29,0" path="m3851,668r29,e" filled="f" strokeweight=".58pt">
              <v:path arrowok="t"/>
            </v:shape>
            <v:shape id="_x0000_s2035" style="position:absolute;left:3909;top:668;width:29;height:0" coordorigin="3909,668" coordsize="29,0" path="m3909,668r28,e" filled="f" strokeweight=".58pt">
              <v:path arrowok="t"/>
            </v:shape>
            <v:shape id="_x0000_s2034" style="position:absolute;left:3966;top:668;width:29;height:0" coordorigin="3966,668" coordsize="29,0" path="m3966,668r29,e" filled="f" strokeweight=".58pt">
              <v:path arrowok="t"/>
            </v:shape>
            <v:shape id="_x0000_s2033" style="position:absolute;left:4024;top:668;width:29;height:0" coordorigin="4024,668" coordsize="29,0" path="m4024,668r29,e" filled="f" strokeweight=".58pt">
              <v:path arrowok="t"/>
            </v:shape>
            <v:shape id="_x0000_s2032" style="position:absolute;left:4081;top:668;width:29;height:0" coordorigin="4081,668" coordsize="29,0" path="m4081,668r29,e" filled="f" strokeweight=".58pt">
              <v:path arrowok="t"/>
            </v:shape>
            <v:shape id="_x0000_s2031" style="position:absolute;left:4140;top:668;width:29;height:0" coordorigin="4140,668" coordsize="29,0" path="m4140,668r28,e" filled="f" strokeweight=".58pt">
              <v:path arrowok="t"/>
            </v:shape>
            <v:shape id="_x0000_s2030" style="position:absolute;left:4197;top:668;width:29;height:0" coordorigin="4197,668" coordsize="29,0" path="m4197,668r29,e" filled="f" strokeweight=".58pt">
              <v:path arrowok="t"/>
            </v:shape>
            <v:shape id="_x0000_s2029" style="position:absolute;left:4255;top:668;width:29;height:0" coordorigin="4255,668" coordsize="29,0" path="m4255,668r29,e" filled="f" strokeweight=".58pt">
              <v:path arrowok="t"/>
            </v:shape>
            <v:shape id="_x0000_s2028" style="position:absolute;left:4312;top:668;width:29;height:0" coordorigin="4312,668" coordsize="29,0" path="m4312,668r29,e" filled="f" strokeweight=".58pt">
              <v:path arrowok="t"/>
            </v:shape>
            <v:shape id="_x0000_s2027" style="position:absolute;left:4370;top:668;width:29;height:0" coordorigin="4370,668" coordsize="29,0" path="m4370,668r29,e" filled="f" strokeweight=".58pt">
              <v:path arrowok="t"/>
            </v:shape>
            <v:shape id="_x0000_s2026" style="position:absolute;left:4428;top:668;width:29;height:0" coordorigin="4428,668" coordsize="29,0" path="m4428,668r28,e" filled="f" strokeweight=".58pt">
              <v:path arrowok="t"/>
            </v:shape>
            <v:shape id="_x0000_s2025" style="position:absolute;left:4485;top:668;width:29;height:0" coordorigin="4485,668" coordsize="29,0" path="m4485,668r29,e" filled="f" strokeweight=".58pt">
              <v:path arrowok="t"/>
            </v:shape>
            <v:shape id="_x0000_s2024" style="position:absolute;left:4543;top:668;width:29;height:0" coordorigin="4543,668" coordsize="29,0" path="m4543,668r29,e" filled="f" strokeweight=".58pt">
              <v:path arrowok="t"/>
            </v:shape>
            <v:shape id="_x0000_s2023" style="position:absolute;left:4600;top:668;width:29;height:0" coordorigin="4600,668" coordsize="29,0" path="m4600,668r29,e" filled="f" strokeweight=".58pt">
              <v:path arrowok="t"/>
            </v:shape>
            <v:shape id="_x0000_s2022" style="position:absolute;left:4658;top:668;width:29;height:0" coordorigin="4658,668" coordsize="29,0" path="m4658,668r29,e" filled="f" strokeweight=".58pt">
              <v:path arrowok="t"/>
            </v:shape>
            <v:shape id="_x0000_s2021" style="position:absolute;left:4716;top:668;width:29;height:0" coordorigin="4716,668" coordsize="29,0" path="m4716,668r28,e" filled="f" strokeweight=".58pt">
              <v:path arrowok="t"/>
            </v:shape>
            <v:shape id="_x0000_s2020" style="position:absolute;left:4773;top:668;width:29;height:0" coordorigin="4773,668" coordsize="29,0" path="m4773,668r29,e" filled="f" strokeweight=".58pt">
              <v:path arrowok="t"/>
            </v:shape>
            <v:shape id="_x0000_s2019" style="position:absolute;left:4831;top:668;width:29;height:0" coordorigin="4831,668" coordsize="29,0" path="m4831,668r29,e" filled="f" strokeweight=".58pt">
              <v:path arrowok="t"/>
            </v:shape>
            <v:shape id="_x0000_s2018" style="position:absolute;left:4888;top:668;width:29;height:0" coordorigin="4888,668" coordsize="29,0" path="m4888,668r29,e" filled="f" strokeweight=".58pt">
              <v:path arrowok="t"/>
            </v:shape>
            <v:shape id="_x0000_s2017" style="position:absolute;left:4946;top:668;width:29;height:0" coordorigin="4946,668" coordsize="29,0" path="m4946,668r29,e" filled="f" strokeweight=".58pt">
              <v:path arrowok="t"/>
            </v:shape>
            <v:shape id="_x0000_s2016" style="position:absolute;left:5004;top:668;width:29;height:0" coordorigin="5004,668" coordsize="29,0" path="m5004,668r28,e" filled="f" strokeweight=".58pt">
              <v:path arrowok="t"/>
            </v:shape>
            <v:shape id="_x0000_s2015" style="position:absolute;left:5061;top:668;width:29;height:0" coordorigin="5061,668" coordsize="29,0" path="m5061,668r29,e" filled="f" strokeweight=".58pt">
              <v:path arrowok="t"/>
            </v:shape>
            <v:shape id="_x0000_s2014" style="position:absolute;left:5119;top:668;width:29;height:0" coordorigin="5119,668" coordsize="29,0" path="m5119,668r29,e" filled="f" strokeweight=".58pt">
              <v:path arrowok="t"/>
            </v:shape>
            <v:shape id="_x0000_s2013" style="position:absolute;left:5176;top:668;width:29;height:0" coordorigin="5176,668" coordsize="29,0" path="m5176,668r29,e" filled="f" strokeweight=".58pt">
              <v:path arrowok="t"/>
            </v:shape>
            <v:shape id="_x0000_s2012" style="position:absolute;left:5234;top:668;width:29;height:0" coordorigin="5234,668" coordsize="29,0" path="m5234,668r29,e" filled="f" strokeweight=".58pt">
              <v:path arrowok="t"/>
            </v:shape>
            <v:shape id="_x0000_s2011" style="position:absolute;left:5292;top:668;width:29;height:0" coordorigin="5292,668" coordsize="29,0" path="m5292,668r28,e" filled="f" strokeweight=".58pt">
              <v:path arrowok="t"/>
            </v:shape>
            <v:shape id="_x0000_s2010" style="position:absolute;left:5350;top:668;width:29;height:0" coordorigin="5350,668" coordsize="29,0" path="m5350,668r28,e" filled="f" strokeweight=".58pt">
              <v:path arrowok="t"/>
            </v:shape>
            <v:shape id="_x0000_s2009" style="position:absolute;left:5407;top:668;width:29;height:0" coordorigin="5407,668" coordsize="29,0" path="m5407,668r29,e" filled="f" strokeweight=".58pt">
              <v:path arrowok="t"/>
            </v:shape>
            <v:shape id="_x0000_s2008" style="position:absolute;left:5465;top:668;width:29;height:0" coordorigin="5465,668" coordsize="29,0" path="m5465,668r29,e" filled="f" strokeweight=".58pt">
              <v:path arrowok="t"/>
            </v:shape>
            <v:shape id="_x0000_s2007" style="position:absolute;left:5522;top:668;width:29;height:0" coordorigin="5522,668" coordsize="29,0" path="m5522,668r29,e" filled="f" strokeweight=".58pt">
              <v:path arrowok="t"/>
            </v:shape>
            <v:shape id="_x0000_s2006" style="position:absolute;left:5580;top:668;width:29;height:0" coordorigin="5580,668" coordsize="29,0" path="m5580,668r29,e" filled="f" strokeweight=".58pt">
              <v:path arrowok="t"/>
            </v:shape>
            <v:shape id="_x0000_s2005" style="position:absolute;left:5638;top:668;width:29;height:0" coordorigin="5638,668" coordsize="29,0" path="m5638,668r28,e" filled="f" strokeweight=".58pt">
              <v:path arrowok="t"/>
            </v:shape>
            <v:shape id="_x0000_s2004" style="position:absolute;left:5695;top:668;width:29;height:0" coordorigin="5695,668" coordsize="29,0" path="m5695,668r29,e" filled="f" strokeweight=".58pt">
              <v:path arrowok="t"/>
            </v:shape>
            <v:shape id="_x0000_s2003" style="position:absolute;left:5753;top:668;width:29;height:0" coordorigin="5753,668" coordsize="29,0" path="m5753,668r29,e" filled="f" strokeweight=".58pt">
              <v:path arrowok="t"/>
            </v:shape>
            <v:shape id="_x0000_s2002" style="position:absolute;left:5810;top:668;width:29;height:0" coordorigin="5810,668" coordsize="29,0" path="m5810,668r29,e" filled="f" strokeweight=".58pt">
              <v:path arrowok="t"/>
            </v:shape>
            <v:shape id="_x0000_s2001" style="position:absolute;left:5868;top:668;width:29;height:0" coordorigin="5868,668" coordsize="29,0" path="m5868,668r29,e" filled="f" strokeweight=".58pt">
              <v:path arrowok="t"/>
            </v:shape>
            <v:shape id="_x0000_s2000" style="position:absolute;left:5926;top:668;width:29;height:0" coordorigin="5926,668" coordsize="29,0" path="m5926,668r28,e" filled="f" strokeweight=".58pt">
              <v:path arrowok="t"/>
            </v:shape>
            <v:shape id="_x0000_s1999" style="position:absolute;left:5983;top:668;width:29;height:0" coordorigin="5983,668" coordsize="29,0" path="m5983,668r29,e" filled="f" strokeweight=".58pt">
              <v:path arrowok="t"/>
            </v:shape>
            <v:shape id="_x0000_s1998" style="position:absolute;left:6041;top:668;width:29;height:0" coordorigin="6041,668" coordsize="29,0" path="m6041,668r29,e" filled="f" strokeweight=".58pt">
              <v:path arrowok="t"/>
            </v:shape>
            <v:shape id="_x0000_s1997" style="position:absolute;left:6098;top:668;width:29;height:0" coordorigin="6098,668" coordsize="29,0" path="m6098,668r29,e" filled="f" strokeweight=".58pt">
              <v:path arrowok="t"/>
            </v:shape>
            <v:shape id="_x0000_s1996" style="position:absolute;left:6156;top:668;width:29;height:0" coordorigin="6156,668" coordsize="29,0" path="m6156,668r29,e" filled="f" strokeweight=".58pt">
              <v:path arrowok="t"/>
            </v:shape>
            <v:shape id="_x0000_s1995" style="position:absolute;left:6214;top:668;width:29;height:0" coordorigin="6214,668" coordsize="29,0" path="m6214,668r28,e" filled="f" strokeweight=".58pt">
              <v:path arrowok="t"/>
            </v:shape>
            <v:shape id="_x0000_s1994" style="position:absolute;left:6271;top:668;width:29;height:0" coordorigin="6271,668" coordsize="29,0" path="m6271,668r29,e" filled="f" strokeweight=".58pt">
              <v:path arrowok="t"/>
            </v:shape>
            <v:shape id="_x0000_s1993" style="position:absolute;left:6329;top:668;width:5;height:0" coordorigin="6329,668" coordsize="5,0" path="m6329,668r5,e" filled="f" strokeweight=".58pt">
              <v:path arrowok="t"/>
            </v:shape>
            <w10:wrap anchorx="page"/>
          </v:group>
        </w:pict>
      </w:r>
      <w:r>
        <w:pict w14:anchorId="011B483F">
          <v:group id="_x0000_s1922" style="position:absolute;left:0;text-align:left;margin-left:365.85pt;margin-top:33.1pt;width:197.2pt;height:.6pt;z-index:-1595;mso-position-horizontal-relative:page" coordorigin="7317,662" coordsize="3944,12">
            <v:shape id="_x0000_s1991" style="position:absolute;left:7323;top:668;width:29;height:0" coordorigin="7323,668" coordsize="29,0" path="m7323,668r29,e" filled="f" strokeweight=".58pt">
              <v:path arrowok="t"/>
            </v:shape>
            <v:shape id="_x0000_s1990" style="position:absolute;left:7380;top:668;width:29;height:0" coordorigin="7380,668" coordsize="29,0" path="m7380,668r29,e" filled="f" strokeweight=".58pt">
              <v:path arrowok="t"/>
            </v:shape>
            <v:shape id="_x0000_s1989" style="position:absolute;left:7438;top:668;width:29;height:0" coordorigin="7438,668" coordsize="29,0" path="m7438,668r29,e" filled="f" strokeweight=".58pt">
              <v:path arrowok="t"/>
            </v:shape>
            <v:shape id="_x0000_s1988" style="position:absolute;left:7496;top:668;width:29;height:0" coordorigin="7496,668" coordsize="29,0" path="m7496,668r28,e" filled="f" strokeweight=".58pt">
              <v:path arrowok="t"/>
            </v:shape>
            <v:shape id="_x0000_s1987" style="position:absolute;left:7553;top:668;width:29;height:0" coordorigin="7553,668" coordsize="29,0" path="m7553,668r29,e" filled="f" strokeweight=".58pt">
              <v:path arrowok="t"/>
            </v:shape>
            <v:shape id="_x0000_s1986" style="position:absolute;left:7611;top:668;width:29;height:0" coordorigin="7611,668" coordsize="29,0" path="m7611,668r29,e" filled="f" strokeweight=".58pt">
              <v:path arrowok="t"/>
            </v:shape>
            <v:shape id="_x0000_s1985" style="position:absolute;left:7668;top:668;width:29;height:0" coordorigin="7668,668" coordsize="29,0" path="m7668,668r29,e" filled="f" strokeweight=".58pt">
              <v:path arrowok="t"/>
            </v:shape>
            <v:shape id="_x0000_s1984" style="position:absolute;left:7727;top:668;width:29;height:0" coordorigin="7727,668" coordsize="29,0" path="m7727,668r28,e" filled="f" strokeweight=".58pt">
              <v:path arrowok="t"/>
            </v:shape>
            <v:shape id="_x0000_s1983" style="position:absolute;left:7784;top:668;width:29;height:0" coordorigin="7784,668" coordsize="29,0" path="m7784,668r29,e" filled="f" strokeweight=".58pt">
              <v:path arrowok="t"/>
            </v:shape>
            <v:shape id="_x0000_s1982" style="position:absolute;left:7842;top:668;width:29;height:0" coordorigin="7842,668" coordsize="29,0" path="m7842,668r29,e" filled="f" strokeweight=".58pt">
              <v:path arrowok="t"/>
            </v:shape>
            <v:shape id="_x0000_s1981" style="position:absolute;left:7899;top:668;width:29;height:0" coordorigin="7899,668" coordsize="29,0" path="m7899,668r29,e" filled="f" strokeweight=".58pt">
              <v:path arrowok="t"/>
            </v:shape>
            <v:shape id="_x0000_s1980" style="position:absolute;left:7957;top:668;width:29;height:0" coordorigin="7957,668" coordsize="29,0" path="m7957,668r29,e" filled="f" strokeweight=".58pt">
              <v:path arrowok="t"/>
            </v:shape>
            <v:shape id="_x0000_s1979" style="position:absolute;left:8015;top:668;width:29;height:0" coordorigin="8015,668" coordsize="29,0" path="m8015,668r28,e" filled="f" strokeweight=".58pt">
              <v:path arrowok="t"/>
            </v:shape>
            <v:shape id="_x0000_s1978" style="position:absolute;left:8072;top:668;width:29;height:0" coordorigin="8072,668" coordsize="29,0" path="m8072,668r29,e" filled="f" strokeweight=".58pt">
              <v:path arrowok="t"/>
            </v:shape>
            <v:shape id="_x0000_s1977" style="position:absolute;left:8130;top:668;width:29;height:0" coordorigin="8130,668" coordsize="29,0" path="m8130,668r29,e" filled="f" strokeweight=".58pt">
              <v:path arrowok="t"/>
            </v:shape>
            <v:shape id="_x0000_s1976" style="position:absolute;left:8187;top:668;width:29;height:0" coordorigin="8187,668" coordsize="29,0" path="m8187,668r29,e" filled="f" strokeweight=".58pt">
              <v:path arrowok="t"/>
            </v:shape>
            <v:shape id="_x0000_s1975" style="position:absolute;left:8245;top:668;width:29;height:0" coordorigin="8245,668" coordsize="29,0" path="m8245,668r29,e" filled="f" strokeweight=".58pt">
              <v:path arrowok="t"/>
            </v:shape>
            <v:shape id="_x0000_s1974" style="position:absolute;left:8303;top:668;width:29;height:0" coordorigin="8303,668" coordsize="29,0" path="m8303,668r28,e" filled="f" strokeweight=".58pt">
              <v:path arrowok="t"/>
            </v:shape>
            <v:shape id="_x0000_s1973" style="position:absolute;left:8360;top:668;width:29;height:0" coordorigin="8360,668" coordsize="29,0" path="m8360,668r29,e" filled="f" strokeweight=".58pt">
              <v:path arrowok="t"/>
            </v:shape>
            <v:shape id="_x0000_s1972" style="position:absolute;left:8418;top:668;width:29;height:0" coordorigin="8418,668" coordsize="29,0" path="m8418,668r29,e" filled="f" strokeweight=".58pt">
              <v:path arrowok="t"/>
            </v:shape>
            <v:shape id="_x0000_s1971" style="position:absolute;left:8475;top:668;width:29;height:0" coordorigin="8475,668" coordsize="29,0" path="m8475,668r29,e" filled="f" strokeweight=".58pt">
              <v:path arrowok="t"/>
            </v:shape>
            <v:shape id="_x0000_s1970" style="position:absolute;left:8533;top:668;width:29;height:0" coordorigin="8533,668" coordsize="29,0" path="m8533,668r29,e" filled="f" strokeweight=".58pt">
              <v:path arrowok="t"/>
            </v:shape>
            <v:shape id="_x0000_s1969" style="position:absolute;left:8591;top:668;width:29;height:0" coordorigin="8591,668" coordsize="29,0" path="m8591,668r28,e" filled="f" strokeweight=".58pt">
              <v:path arrowok="t"/>
            </v:shape>
            <v:shape id="_x0000_s1968" style="position:absolute;left:8648;top:668;width:29;height:0" coordorigin="8648,668" coordsize="29,0" path="m8648,668r29,e" filled="f" strokeweight=".58pt">
              <v:path arrowok="t"/>
            </v:shape>
            <v:shape id="_x0000_s1967" style="position:absolute;left:8706;top:668;width:29;height:0" coordorigin="8706,668" coordsize="29,0" path="m8706,668r29,e" filled="f" strokeweight=".58pt">
              <v:path arrowok="t"/>
            </v:shape>
            <v:shape id="_x0000_s1966" style="position:absolute;left:8763;top:668;width:29;height:0" coordorigin="8763,668" coordsize="29,0" path="m8763,668r29,e" filled="f" strokeweight=".58pt">
              <v:path arrowok="t"/>
            </v:shape>
            <v:shape id="_x0000_s1965" style="position:absolute;left:8821;top:668;width:29;height:0" coordorigin="8821,668" coordsize="29,0" path="m8821,668r29,e" filled="f" strokeweight=".58pt">
              <v:path arrowok="t"/>
            </v:shape>
            <v:shape id="_x0000_s1964" style="position:absolute;left:8879;top:668;width:29;height:0" coordorigin="8879,668" coordsize="29,0" path="m8879,668r29,e" filled="f" strokeweight=".58pt">
              <v:path arrowok="t"/>
            </v:shape>
            <v:shape id="_x0000_s1963" style="position:absolute;left:8937;top:668;width:29;height:0" coordorigin="8937,668" coordsize="29,0" path="m8937,668r28,e" filled="f" strokeweight=".58pt">
              <v:path arrowok="t"/>
            </v:shape>
            <v:shape id="_x0000_s1962" style="position:absolute;left:8994;top:668;width:29;height:0" coordorigin="8994,668" coordsize="29,0" path="m8994,668r29,e" filled="f" strokeweight=".58pt">
              <v:path arrowok="t"/>
            </v:shape>
            <v:shape id="_x0000_s1961" style="position:absolute;left:9052;top:668;width:29;height:0" coordorigin="9052,668" coordsize="29,0" path="m9052,668r29,e" filled="f" strokeweight=".58pt">
              <v:path arrowok="t"/>
            </v:shape>
            <v:shape id="_x0000_s1960" style="position:absolute;left:9109;top:668;width:29;height:0" coordorigin="9109,668" coordsize="29,0" path="m9109,668r29,e" filled="f" strokeweight=".58pt">
              <v:path arrowok="t"/>
            </v:shape>
            <v:shape id="_x0000_s1959" style="position:absolute;left:9167;top:668;width:29;height:0" coordorigin="9167,668" coordsize="29,0" path="m9167,668r29,e" filled="f" strokeweight=".58pt">
              <v:path arrowok="t"/>
            </v:shape>
            <v:shape id="_x0000_s1958" style="position:absolute;left:9225;top:668;width:29;height:0" coordorigin="9225,668" coordsize="29,0" path="m9225,668r28,e" filled="f" strokeweight=".58pt">
              <v:path arrowok="t"/>
            </v:shape>
            <v:shape id="_x0000_s1957" style="position:absolute;left:9282;top:668;width:29;height:0" coordorigin="9282,668" coordsize="29,0" path="m9282,668r29,e" filled="f" strokeweight=".58pt">
              <v:path arrowok="t"/>
            </v:shape>
            <v:shape id="_x0000_s1956" style="position:absolute;left:9340;top:668;width:29;height:0" coordorigin="9340,668" coordsize="29,0" path="m9340,668r29,e" filled="f" strokeweight=".58pt">
              <v:path arrowok="t"/>
            </v:shape>
            <v:shape id="_x0000_s1955" style="position:absolute;left:9397;top:668;width:29;height:0" coordorigin="9397,668" coordsize="29,0" path="m9397,668r29,e" filled="f" strokeweight=".58pt">
              <v:path arrowok="t"/>
            </v:shape>
            <v:shape id="_x0000_s1954" style="position:absolute;left:9455;top:668;width:29;height:0" coordorigin="9455,668" coordsize="29,0" path="m9455,668r29,e" filled="f" strokeweight=".58pt">
              <v:path arrowok="t"/>
            </v:shape>
            <v:shape id="_x0000_s1953" style="position:absolute;left:9513;top:668;width:29;height:0" coordorigin="9513,668" coordsize="29,0" path="m9513,668r28,e" filled="f" strokeweight=".58pt">
              <v:path arrowok="t"/>
            </v:shape>
            <v:shape id="_x0000_s1952" style="position:absolute;left:9570;top:668;width:29;height:0" coordorigin="9570,668" coordsize="29,0" path="m9570,668r29,e" filled="f" strokeweight=".58pt">
              <v:path arrowok="t"/>
            </v:shape>
            <v:shape id="_x0000_s1951" style="position:absolute;left:9628;top:668;width:29;height:0" coordorigin="9628,668" coordsize="29,0" path="m9628,668r29,e" filled="f" strokeweight=".58pt">
              <v:path arrowok="t"/>
            </v:shape>
            <v:shape id="_x0000_s1950" style="position:absolute;left:9685;top:668;width:29;height:0" coordorigin="9685,668" coordsize="29,0" path="m9685,668r29,e" filled="f" strokeweight=".58pt">
              <v:path arrowok="t"/>
            </v:shape>
            <v:shape id="_x0000_s1949" style="position:absolute;left:9743;top:668;width:29;height:0" coordorigin="9743,668" coordsize="29,0" path="m9743,668r29,e" filled="f" strokeweight=".58pt">
              <v:path arrowok="t"/>
            </v:shape>
            <v:shape id="_x0000_s1948" style="position:absolute;left:9801;top:668;width:29;height:0" coordorigin="9801,668" coordsize="29,0" path="m9801,668r28,e" filled="f" strokeweight=".58pt">
              <v:path arrowok="t"/>
            </v:shape>
            <v:shape id="_x0000_s1947" style="position:absolute;left:9858;top:668;width:29;height:0" coordorigin="9858,668" coordsize="29,0" path="m9858,668r29,e" filled="f" strokeweight=".58pt">
              <v:path arrowok="t"/>
            </v:shape>
            <v:shape id="_x0000_s1946" style="position:absolute;left:9916;top:668;width:29;height:0" coordorigin="9916,668" coordsize="29,0" path="m9916,668r29,e" filled="f" strokeweight=".58pt">
              <v:path arrowok="t"/>
            </v:shape>
            <v:shape id="_x0000_s1945" style="position:absolute;left:9973;top:668;width:29;height:0" coordorigin="9973,668" coordsize="29,0" path="m9973,668r29,e" filled="f" strokeweight=".58pt">
              <v:path arrowok="t"/>
            </v:shape>
            <v:shape id="_x0000_s1944" style="position:absolute;left:10031;top:668;width:29;height:0" coordorigin="10031,668" coordsize="29,0" path="m10031,668r29,e" filled="f" strokeweight=".58pt">
              <v:path arrowok="t"/>
            </v:shape>
            <v:shape id="_x0000_s1943" style="position:absolute;left:10089;top:668;width:29;height:0" coordorigin="10089,668" coordsize="29,0" path="m10089,668r29,e" filled="f" strokeweight=".58pt">
              <v:path arrowok="t"/>
            </v:shape>
            <v:shape id="_x0000_s1942" style="position:absolute;left:10147;top:668;width:29;height:0" coordorigin="10147,668" coordsize="29,0" path="m10147,668r29,e" filled="f" strokeweight=".58pt">
              <v:path arrowok="t"/>
            </v:shape>
            <v:shape id="_x0000_s1941" style="position:absolute;left:10204;top:668;width:29;height:0" coordorigin="10204,668" coordsize="29,0" path="m10204,668r29,e" filled="f" strokeweight=".58pt">
              <v:path arrowok="t"/>
            </v:shape>
            <v:shape id="_x0000_s1940" style="position:absolute;left:10262;top:668;width:29;height:0" coordorigin="10262,668" coordsize="29,0" path="m10262,668r29,e" filled="f" strokeweight=".58pt">
              <v:path arrowok="t"/>
            </v:shape>
            <v:shape id="_x0000_s1939" style="position:absolute;left:10320;top:668;width:29;height:0" coordorigin="10320,668" coordsize="29,0" path="m10320,668r28,e" filled="f" strokeweight=".58pt">
              <v:path arrowok="t"/>
            </v:shape>
            <v:shape id="_x0000_s1938" style="position:absolute;left:10377;top:668;width:29;height:0" coordorigin="10377,668" coordsize="29,0" path="m10377,668r29,e" filled="f" strokeweight=".58pt">
              <v:path arrowok="t"/>
            </v:shape>
            <v:shape id="_x0000_s1937" style="position:absolute;left:10435;top:668;width:29;height:0" coordorigin="10435,668" coordsize="29,0" path="m10435,668r29,e" filled="f" strokeweight=".58pt">
              <v:path arrowok="t"/>
            </v:shape>
            <v:shape id="_x0000_s1936" style="position:absolute;left:10492;top:668;width:29;height:0" coordorigin="10492,668" coordsize="29,0" path="m10492,668r29,e" filled="f" strokeweight=".58pt">
              <v:path arrowok="t"/>
            </v:shape>
            <v:shape id="_x0000_s1935" style="position:absolute;left:10550;top:668;width:29;height:0" coordorigin="10550,668" coordsize="29,0" path="m10550,668r29,e" filled="f" strokeweight=".58pt">
              <v:path arrowok="t"/>
            </v:shape>
            <v:shape id="_x0000_s1934" style="position:absolute;left:10608;top:668;width:29;height:0" coordorigin="10608,668" coordsize="29,0" path="m10608,668r28,e" filled="f" strokeweight=".58pt">
              <v:path arrowok="t"/>
            </v:shape>
            <v:shape id="_x0000_s1933" style="position:absolute;left:10665;top:668;width:29;height:0" coordorigin="10665,668" coordsize="29,0" path="m10665,668r29,e" filled="f" strokeweight=".58pt">
              <v:path arrowok="t"/>
            </v:shape>
            <v:shape id="_x0000_s1932" style="position:absolute;left:10723;top:668;width:29;height:0" coordorigin="10723,668" coordsize="29,0" path="m10723,668r29,e" filled="f" strokeweight=".58pt">
              <v:path arrowok="t"/>
            </v:shape>
            <v:shape id="_x0000_s1931" style="position:absolute;left:10780;top:668;width:29;height:0" coordorigin="10780,668" coordsize="29,0" path="m10780,668r29,e" filled="f" strokeweight=".58pt">
              <v:path arrowok="t"/>
            </v:shape>
            <v:shape id="_x0000_s1930" style="position:absolute;left:10838;top:668;width:29;height:0" coordorigin="10838,668" coordsize="29,0" path="m10838,668r29,e" filled="f" strokeweight=".58pt">
              <v:path arrowok="t"/>
            </v:shape>
            <v:shape id="_x0000_s1929" style="position:absolute;left:10896;top:668;width:29;height:0" coordorigin="10896,668" coordsize="29,0" path="m10896,668r28,e" filled="f" strokeweight=".58pt">
              <v:path arrowok="t"/>
            </v:shape>
            <v:shape id="_x0000_s1928" style="position:absolute;left:10953;top:668;width:29;height:0" coordorigin="10953,668" coordsize="29,0" path="m10953,668r29,e" filled="f" strokeweight=".58pt">
              <v:path arrowok="t"/>
            </v:shape>
            <v:shape id="_x0000_s1927" style="position:absolute;left:11011;top:668;width:29;height:0" coordorigin="11011,668" coordsize="29,0" path="m11011,668r29,e" filled="f" strokeweight=".58pt">
              <v:path arrowok="t"/>
            </v:shape>
            <v:shape id="_x0000_s1926" style="position:absolute;left:11068;top:668;width:29;height:0" coordorigin="11068,668" coordsize="29,0" path="m11068,668r29,e" filled="f" strokeweight=".58pt">
              <v:path arrowok="t"/>
            </v:shape>
            <v:shape id="_x0000_s1925" style="position:absolute;left:11126;top:668;width:29;height:0" coordorigin="11126,668" coordsize="29,0" path="m11126,668r29,e" filled="f" strokeweight=".58pt">
              <v:path arrowok="t"/>
            </v:shape>
            <v:shape id="_x0000_s1924" style="position:absolute;left:11184;top:668;width:29;height:0" coordorigin="11184,668" coordsize="29,0" path="m11184,668r28,e" filled="f" strokeweight=".58pt">
              <v:path arrowok="t"/>
            </v:shape>
            <v:shape id="_x0000_s1923" style="position:absolute;left:11241;top:668;width:14;height:0" coordorigin="11241,668" coordsize="14,0" path="m11241,668r15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Saya </w:t>
      </w:r>
      <w:proofErr w:type="spellStart"/>
      <w:r>
        <w:rPr>
          <w:sz w:val="22"/>
          <w:szCs w:val="22"/>
        </w:rPr>
        <w:t>benar-benar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terletak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jalan</w:t>
      </w:r>
      <w:proofErr w:type="spellEnd"/>
      <w:r>
        <w:rPr>
          <w:sz w:val="22"/>
          <w:szCs w:val="22"/>
        </w:rPr>
        <w:t xml:space="preserve">                                         RT / RW </w:t>
      </w:r>
      <w:proofErr w:type="spellStart"/>
      <w:r>
        <w:rPr>
          <w:sz w:val="22"/>
          <w:szCs w:val="22"/>
        </w:rPr>
        <w:t>Kelurahan</w:t>
      </w:r>
      <w:proofErr w:type="spellEnd"/>
      <w:r>
        <w:rPr>
          <w:sz w:val="22"/>
          <w:szCs w:val="22"/>
        </w:rPr>
        <w:t xml:space="preserve">                                                                              </w:t>
      </w:r>
      <w:proofErr w:type="spellStart"/>
      <w:r>
        <w:rPr>
          <w:sz w:val="22"/>
          <w:szCs w:val="22"/>
        </w:rPr>
        <w:t>Kecamatan</w:t>
      </w:r>
      <w:proofErr w:type="spellEnd"/>
    </w:p>
    <w:p w14:paraId="6BB66356" w14:textId="77777777" w:rsidR="00EA6CBE" w:rsidRDefault="00000000">
      <w:pPr>
        <w:spacing w:before="2"/>
        <w:ind w:left="548" w:right="3909"/>
        <w:jc w:val="both"/>
        <w:rPr>
          <w:sz w:val="22"/>
          <w:szCs w:val="22"/>
        </w:rPr>
      </w:pPr>
      <w:r>
        <w:pict w14:anchorId="0EAF5C40">
          <v:group id="_x0000_s1856" style="position:absolute;left:0;text-align:left;margin-left:375.7pt;margin-top:11.5pt;width:186.4pt;height:.6pt;z-index:-1594;mso-position-horizontal-relative:page" coordorigin="7514,230" coordsize="3728,12">
            <v:shape id="_x0000_s1921" style="position:absolute;left:7520;top:236;width:29;height:0" coordorigin="7520,236" coordsize="29,0" path="m7520,236r28,e" filled="f" strokeweight=".58pt">
              <v:path arrowok="t"/>
            </v:shape>
            <v:shape id="_x0000_s1920" style="position:absolute;left:7577;top:236;width:29;height:0" coordorigin="7577,236" coordsize="29,0" path="m7577,236r29,e" filled="f" strokeweight=".58pt">
              <v:path arrowok="t"/>
            </v:shape>
            <v:shape id="_x0000_s1919" style="position:absolute;left:7635;top:236;width:29;height:0" coordorigin="7635,236" coordsize="29,0" path="m7635,236r29,e" filled="f" strokeweight=".58pt">
              <v:path arrowok="t"/>
            </v:shape>
            <v:shape id="_x0000_s1918" style="position:absolute;left:7692;top:236;width:29;height:0" coordorigin="7692,236" coordsize="29,0" path="m7692,236r30,e" filled="f" strokeweight=".58pt">
              <v:path arrowok="t"/>
            </v:shape>
            <v:shape id="_x0000_s1917" style="position:absolute;left:7751;top:236;width:29;height:0" coordorigin="7751,236" coordsize="29,0" path="m7751,236r28,e" filled="f" strokeweight=".58pt">
              <v:path arrowok="t"/>
            </v:shape>
            <v:shape id="_x0000_s1916" style="position:absolute;left:7808;top:236;width:29;height:0" coordorigin="7808,236" coordsize="29,0" path="m7808,236r29,e" filled="f" strokeweight=".58pt">
              <v:path arrowok="t"/>
            </v:shape>
            <v:shape id="_x0000_s1915" style="position:absolute;left:7866;top:236;width:29;height:0" coordorigin="7866,236" coordsize="29,0" path="m7866,236r29,e" filled="f" strokeweight=".58pt">
              <v:path arrowok="t"/>
            </v:shape>
            <v:shape id="_x0000_s1914" style="position:absolute;left:7923;top:236;width:29;height:0" coordorigin="7923,236" coordsize="29,0" path="m7923,236r29,e" filled="f" strokeweight=".58pt">
              <v:path arrowok="t"/>
            </v:shape>
            <v:shape id="_x0000_s1913" style="position:absolute;left:7981;top:236;width:29;height:0" coordorigin="7981,236" coordsize="29,0" path="m7981,236r29,e" filled="f" strokeweight=".58pt">
              <v:path arrowok="t"/>
            </v:shape>
            <v:shape id="_x0000_s1912" style="position:absolute;left:8039;top:236;width:29;height:0" coordorigin="8039,236" coordsize="29,0" path="m8039,236r28,e" filled="f" strokeweight=".58pt">
              <v:path arrowok="t"/>
            </v:shape>
            <v:shape id="_x0000_s1911" style="position:absolute;left:8096;top:236;width:29;height:0" coordorigin="8096,236" coordsize="29,0" path="m8096,236r29,e" filled="f" strokeweight=".58pt">
              <v:path arrowok="t"/>
            </v:shape>
            <v:shape id="_x0000_s1910" style="position:absolute;left:8154;top:236;width:29;height:0" coordorigin="8154,236" coordsize="29,0" path="m8154,236r29,e" filled="f" strokeweight=".58pt">
              <v:path arrowok="t"/>
            </v:shape>
            <v:shape id="_x0000_s1909" style="position:absolute;left:8211;top:236;width:29;height:0" coordorigin="8211,236" coordsize="29,0" path="m8211,236r29,e" filled="f" strokeweight=".58pt">
              <v:path arrowok="t"/>
            </v:shape>
            <v:shape id="_x0000_s1908" style="position:absolute;left:8269;top:236;width:29;height:0" coordorigin="8269,236" coordsize="29,0" path="m8269,236r29,e" filled="f" strokeweight=".58pt">
              <v:path arrowok="t"/>
            </v:shape>
            <v:shape id="_x0000_s1907" style="position:absolute;left:8327;top:236;width:29;height:0" coordorigin="8327,236" coordsize="29,0" path="m8327,236r28,e" filled="f" strokeweight=".58pt">
              <v:path arrowok="t"/>
            </v:shape>
            <v:shape id="_x0000_s1906" style="position:absolute;left:8384;top:236;width:29;height:0" coordorigin="8384,236" coordsize="29,0" path="m8384,236r29,e" filled="f" strokeweight=".58pt">
              <v:path arrowok="t"/>
            </v:shape>
            <v:shape id="_x0000_s1905" style="position:absolute;left:8442;top:236;width:29;height:0" coordorigin="8442,236" coordsize="29,0" path="m8442,236r29,e" filled="f" strokeweight=".58pt">
              <v:path arrowok="t"/>
            </v:shape>
            <v:shape id="_x0000_s1904" style="position:absolute;left:8499;top:236;width:29;height:0" coordorigin="8499,236" coordsize="29,0" path="m8499,236r29,e" filled="f" strokeweight=".58pt">
              <v:path arrowok="t"/>
            </v:shape>
            <v:shape id="_x0000_s1903" style="position:absolute;left:8557;top:236;width:29;height:0" coordorigin="8557,236" coordsize="29,0" path="m8557,236r29,e" filled="f" strokeweight=".58pt">
              <v:path arrowok="t"/>
            </v:shape>
            <v:shape id="_x0000_s1902" style="position:absolute;left:8615;top:236;width:29;height:0" coordorigin="8615,236" coordsize="29,0" path="m8615,236r28,e" filled="f" strokeweight=".58pt">
              <v:path arrowok="t"/>
            </v:shape>
            <v:shape id="_x0000_s1901" style="position:absolute;left:8672;top:236;width:29;height:0" coordorigin="8672,236" coordsize="29,0" path="m8672,236r29,e" filled="f" strokeweight=".58pt">
              <v:path arrowok="t"/>
            </v:shape>
            <v:shape id="_x0000_s1900" style="position:absolute;left:8730;top:236;width:29;height:0" coordorigin="8730,236" coordsize="29,0" path="m8730,236r29,e" filled="f" strokeweight=".58pt">
              <v:path arrowok="t"/>
            </v:shape>
            <v:shape id="_x0000_s1899" style="position:absolute;left:8787;top:236;width:29;height:0" coordorigin="8787,236" coordsize="29,0" path="m8787,236r29,e" filled="f" strokeweight=".58pt">
              <v:path arrowok="t"/>
            </v:shape>
            <v:shape id="_x0000_s1898" style="position:absolute;left:8845;top:236;width:29;height:0" coordorigin="8845,236" coordsize="29,0" path="m8845,236r29,e" filled="f" strokeweight=".58pt">
              <v:path arrowok="t"/>
            </v:shape>
            <v:shape id="_x0000_s1897" style="position:absolute;left:8903;top:236;width:29;height:0" coordorigin="8903,236" coordsize="29,0" path="m8903,236r29,e" filled="f" strokeweight=".58pt">
              <v:path arrowok="t"/>
            </v:shape>
            <v:shape id="_x0000_s1896" style="position:absolute;left:8961;top:236;width:29;height:0" coordorigin="8961,236" coordsize="29,0" path="m8961,236r28,e" filled="f" strokeweight=".58pt">
              <v:path arrowok="t"/>
            </v:shape>
            <v:shape id="_x0000_s1895" style="position:absolute;left:9018;top:236;width:29;height:0" coordorigin="9018,236" coordsize="29,0" path="m9018,236r29,e" filled="f" strokeweight=".58pt">
              <v:path arrowok="t"/>
            </v:shape>
            <v:shape id="_x0000_s1894" style="position:absolute;left:9076;top:236;width:29;height:0" coordorigin="9076,236" coordsize="29,0" path="m9076,236r29,e" filled="f" strokeweight=".58pt">
              <v:path arrowok="t"/>
            </v:shape>
            <v:shape id="_x0000_s1893" style="position:absolute;left:9133;top:236;width:29;height:0" coordorigin="9133,236" coordsize="29,0" path="m9133,236r29,e" filled="f" strokeweight=".58pt">
              <v:path arrowok="t"/>
            </v:shape>
            <v:shape id="_x0000_s1892" style="position:absolute;left:9191;top:236;width:29;height:0" coordorigin="9191,236" coordsize="29,0" path="m9191,236r29,e" filled="f" strokeweight=".58pt">
              <v:path arrowok="t"/>
            </v:shape>
            <v:shape id="_x0000_s1891" style="position:absolute;left:9249;top:236;width:29;height:0" coordorigin="9249,236" coordsize="29,0" path="m9249,236r28,e" filled="f" strokeweight=".58pt">
              <v:path arrowok="t"/>
            </v:shape>
            <v:shape id="_x0000_s1890" style="position:absolute;left:9306;top:236;width:29;height:0" coordorigin="9306,236" coordsize="29,0" path="m9306,236r29,e" filled="f" strokeweight=".58pt">
              <v:path arrowok="t"/>
            </v:shape>
            <v:shape id="_x0000_s1889" style="position:absolute;left:9364;top:236;width:29;height:0" coordorigin="9364,236" coordsize="29,0" path="m9364,236r29,e" filled="f" strokeweight=".58pt">
              <v:path arrowok="t"/>
            </v:shape>
            <v:shape id="_x0000_s1888" style="position:absolute;left:9421;top:236;width:29;height:0" coordorigin="9421,236" coordsize="29,0" path="m9421,236r29,e" filled="f" strokeweight=".58pt">
              <v:path arrowok="t"/>
            </v:shape>
            <v:shape id="_x0000_s1887" style="position:absolute;left:9479;top:236;width:29;height:0" coordorigin="9479,236" coordsize="29,0" path="m9479,236r29,e" filled="f" strokeweight=".58pt">
              <v:path arrowok="t"/>
            </v:shape>
            <v:shape id="_x0000_s1886" style="position:absolute;left:9537;top:236;width:29;height:0" coordorigin="9537,236" coordsize="29,0" path="m9537,236r28,e" filled="f" strokeweight=".58pt">
              <v:path arrowok="t"/>
            </v:shape>
            <v:shape id="_x0000_s1885" style="position:absolute;left:9594;top:236;width:29;height:0" coordorigin="9594,236" coordsize="29,0" path="m9594,236r29,e" filled="f" strokeweight=".58pt">
              <v:path arrowok="t"/>
            </v:shape>
            <v:shape id="_x0000_s1884" style="position:absolute;left:9652;top:236;width:29;height:0" coordorigin="9652,236" coordsize="29,0" path="m9652,236r29,e" filled="f" strokeweight=".58pt">
              <v:path arrowok="t"/>
            </v:shape>
            <v:shape id="_x0000_s1883" style="position:absolute;left:9709;top:236;width:29;height:0" coordorigin="9709,236" coordsize="29,0" path="m9709,236r29,e" filled="f" strokeweight=".58pt">
              <v:path arrowok="t"/>
            </v:shape>
            <v:shape id="_x0000_s1882" style="position:absolute;left:9767;top:236;width:29;height:0" coordorigin="9767,236" coordsize="29,0" path="m9767,236r29,e" filled="f" strokeweight=".58pt">
              <v:path arrowok="t"/>
            </v:shape>
            <v:shape id="_x0000_s1881" style="position:absolute;left:9825;top:236;width:29;height:0" coordorigin="9825,236" coordsize="29,0" path="m9825,236r28,e" filled="f" strokeweight=".58pt">
              <v:path arrowok="t"/>
            </v:shape>
            <v:shape id="_x0000_s1880" style="position:absolute;left:9882;top:236;width:29;height:0" coordorigin="9882,236" coordsize="29,0" path="m9882,236r29,e" filled="f" strokeweight=".58pt">
              <v:path arrowok="t"/>
            </v:shape>
            <v:shape id="_x0000_s1879" style="position:absolute;left:9940;top:236;width:29;height:0" coordorigin="9940,236" coordsize="29,0" path="m9940,236r29,e" filled="f" strokeweight=".58pt">
              <v:path arrowok="t"/>
            </v:shape>
            <v:shape id="_x0000_s1878" style="position:absolute;left:9997;top:236;width:29;height:0" coordorigin="9997,236" coordsize="29,0" path="m9997,236r29,e" filled="f" strokeweight=".58pt">
              <v:path arrowok="t"/>
            </v:shape>
            <v:shape id="_x0000_s1877" style="position:absolute;left:10055;top:236;width:29;height:0" coordorigin="10055,236" coordsize="29,0" path="m10055,236r29,e" filled="f" strokeweight=".58pt">
              <v:path arrowok="t"/>
            </v:shape>
            <v:shape id="_x0000_s1876" style="position:absolute;left:10113;top:236;width:29;height:0" coordorigin="10113,236" coordsize="29,0" path="m10113,236r29,e" filled="f" strokeweight=".58pt">
              <v:path arrowok="t"/>
            </v:shape>
            <v:shape id="_x0000_s1875" style="position:absolute;left:10171;top:236;width:29;height:0" coordorigin="10171,236" coordsize="29,0" path="m10171,236r29,e" filled="f" strokeweight=".58pt">
              <v:path arrowok="t"/>
            </v:shape>
            <v:shape id="_x0000_s1874" style="position:absolute;left:10228;top:236;width:29;height:0" coordorigin="10228,236" coordsize="29,0" path="m10228,236r29,e" filled="f" strokeweight=".58pt">
              <v:path arrowok="t"/>
            </v:shape>
            <v:shape id="_x0000_s1873" style="position:absolute;left:10286;top:236;width:29;height:0" coordorigin="10286,236" coordsize="29,0" path="m10286,236r29,e" filled="f" strokeweight=".58pt">
              <v:path arrowok="t"/>
            </v:shape>
            <v:shape id="_x0000_s1872" style="position:absolute;left:10344;top:236;width:29;height:0" coordorigin="10344,236" coordsize="29,0" path="m10344,236r28,e" filled="f" strokeweight=".58pt">
              <v:path arrowok="t"/>
            </v:shape>
            <v:shape id="_x0000_s1871" style="position:absolute;left:10401;top:236;width:29;height:0" coordorigin="10401,236" coordsize="29,0" path="m10401,236r29,e" filled="f" strokeweight=".58pt">
              <v:path arrowok="t"/>
            </v:shape>
            <v:shape id="_x0000_s1870" style="position:absolute;left:10459;top:236;width:29;height:0" coordorigin="10459,236" coordsize="29,0" path="m10459,236r29,e" filled="f" strokeweight=".58pt">
              <v:path arrowok="t"/>
            </v:shape>
            <v:shape id="_x0000_s1869" style="position:absolute;left:10516;top:236;width:29;height:0" coordorigin="10516,236" coordsize="29,0" path="m10516,236r29,e" filled="f" strokeweight=".58pt">
              <v:path arrowok="t"/>
            </v:shape>
            <v:shape id="_x0000_s1868" style="position:absolute;left:10574;top:236;width:29;height:0" coordorigin="10574,236" coordsize="29,0" path="m10574,236r29,e" filled="f" strokeweight=".58pt">
              <v:path arrowok="t"/>
            </v:shape>
            <v:shape id="_x0000_s1867" style="position:absolute;left:10632;top:236;width:29;height:0" coordorigin="10632,236" coordsize="29,0" path="m10632,236r28,e" filled="f" strokeweight=".58pt">
              <v:path arrowok="t"/>
            </v:shape>
            <v:shape id="_x0000_s1866" style="position:absolute;left:10689;top:236;width:29;height:0" coordorigin="10689,236" coordsize="29,0" path="m10689,236r29,e" filled="f" strokeweight=".58pt">
              <v:path arrowok="t"/>
            </v:shape>
            <v:shape id="_x0000_s1865" style="position:absolute;left:10747;top:236;width:29;height:0" coordorigin="10747,236" coordsize="29,0" path="m10747,236r29,e" filled="f" strokeweight=".58pt">
              <v:path arrowok="t"/>
            </v:shape>
            <v:shape id="_x0000_s1864" style="position:absolute;left:10804;top:236;width:29;height:0" coordorigin="10804,236" coordsize="29,0" path="m10804,236r29,e" filled="f" strokeweight=".58pt">
              <v:path arrowok="t"/>
            </v:shape>
            <v:shape id="_x0000_s1863" style="position:absolute;left:10862;top:236;width:29;height:0" coordorigin="10862,236" coordsize="29,0" path="m10862,236r29,e" filled="f" strokeweight=".58pt">
              <v:path arrowok="t"/>
            </v:shape>
            <v:shape id="_x0000_s1862" style="position:absolute;left:10920;top:236;width:29;height:0" coordorigin="10920,236" coordsize="29,0" path="m10920,236r28,e" filled="f" strokeweight=".58pt">
              <v:path arrowok="t"/>
            </v:shape>
            <v:shape id="_x0000_s1861" style="position:absolute;left:10977;top:236;width:29;height:0" coordorigin="10977,236" coordsize="29,0" path="m10977,236r29,e" filled="f" strokeweight=".58pt">
              <v:path arrowok="t"/>
            </v:shape>
            <v:shape id="_x0000_s1860" style="position:absolute;left:11035;top:236;width:29;height:0" coordorigin="11035,236" coordsize="29,0" path="m11035,236r29,e" filled="f" strokeweight=".58pt">
              <v:path arrowok="t"/>
            </v:shape>
            <v:shape id="_x0000_s1859" style="position:absolute;left:11092;top:236;width:29;height:0" coordorigin="11092,236" coordsize="29,0" path="m11092,236r29,e" filled="f" strokeweight=".58pt">
              <v:path arrowok="t"/>
            </v:shape>
            <v:shape id="_x0000_s1858" style="position:absolute;left:11150;top:236;width:29;height:0" coordorigin="11150,236" coordsize="29,0" path="m11150,236r29,e" filled="f" strokeweight=".58pt">
              <v:path arrowok="t"/>
            </v:shape>
            <v:shape id="_x0000_s1857" style="position:absolute;left:11208;top:236;width:29;height:0" coordorigin="11208,236" coordsize="29,0" path="m11208,236r28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Kota </w:t>
      </w:r>
      <w:proofErr w:type="spellStart"/>
      <w:r>
        <w:rPr>
          <w:sz w:val="22"/>
          <w:szCs w:val="22"/>
        </w:rPr>
        <w:t>Administrasi</w:t>
      </w:r>
      <w:proofErr w:type="spellEnd"/>
      <w:r>
        <w:rPr>
          <w:sz w:val="22"/>
          <w:szCs w:val="22"/>
        </w:rPr>
        <w:t xml:space="preserve"> Jakarta ..................., yang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berdasarkan</w:t>
      </w:r>
      <w:proofErr w:type="spellEnd"/>
    </w:p>
    <w:p w14:paraId="4F0DC65D" w14:textId="77777777" w:rsidR="00EA6CBE" w:rsidRDefault="00000000">
      <w:pPr>
        <w:spacing w:before="88" w:line="318" w:lineRule="auto"/>
        <w:ind w:left="548" w:right="7958"/>
        <w:jc w:val="both"/>
        <w:rPr>
          <w:sz w:val="22"/>
          <w:szCs w:val="22"/>
        </w:rPr>
      </w:pPr>
      <w:r>
        <w:pict w14:anchorId="7872C20A">
          <v:group id="_x0000_s1717" style="position:absolute;left:0;text-align:left;margin-left:165.4pt;margin-top:15.8pt;width:396.75pt;height:.6pt;z-index:-1593;mso-position-horizontal-relative:page" coordorigin="3308,316" coordsize="7935,12">
            <v:shape id="_x0000_s1855" style="position:absolute;left:3313;top:322;width:29;height:0" coordorigin="3313,322" coordsize="29,0" path="m3313,322r29,e" filled="f" strokeweight=".58pt">
              <v:path arrowok="t"/>
            </v:shape>
            <v:shape id="_x0000_s1854" style="position:absolute;left:3371;top:322;width:29;height:0" coordorigin="3371,322" coordsize="29,0" path="m3371,322r29,e" filled="f" strokeweight=".58pt">
              <v:path arrowok="t"/>
            </v:shape>
            <v:shape id="_x0000_s1853" style="position:absolute;left:3429;top:322;width:29;height:0" coordorigin="3429,322" coordsize="29,0" path="m3429,322r28,e" filled="f" strokeweight=".58pt">
              <v:path arrowok="t"/>
            </v:shape>
            <v:shape id="_x0000_s1852" style="position:absolute;left:3486;top:322;width:29;height:0" coordorigin="3486,322" coordsize="29,0" path="m3486,322r29,e" filled="f" strokeweight=".58pt">
              <v:path arrowok="t"/>
            </v:shape>
            <v:shape id="_x0000_s1851" style="position:absolute;left:3544;top:322;width:29;height:0" coordorigin="3544,322" coordsize="29,0" path="m3544,322r29,e" filled="f" strokeweight=".58pt">
              <v:path arrowok="t"/>
            </v:shape>
            <v:shape id="_x0000_s1850" style="position:absolute;left:3601;top:322;width:29;height:0" coordorigin="3601,322" coordsize="29,0" path="m3601,322r29,e" filled="f" strokeweight=".58pt">
              <v:path arrowok="t"/>
            </v:shape>
            <v:shape id="_x0000_s1849" style="position:absolute;left:3659;top:322;width:29;height:0" coordorigin="3659,322" coordsize="29,0" path="m3659,322r29,e" filled="f" strokeweight=".58pt">
              <v:path arrowok="t"/>
            </v:shape>
            <v:shape id="_x0000_s1848" style="position:absolute;left:3717;top:322;width:29;height:0" coordorigin="3717,322" coordsize="29,0" path="m3717,322r28,e" filled="f" strokeweight=".58pt">
              <v:path arrowok="t"/>
            </v:shape>
            <v:shape id="_x0000_s1847" style="position:absolute;left:3774;top:322;width:29;height:0" coordorigin="3774,322" coordsize="29,0" path="m3774,322r29,e" filled="f" strokeweight=".58pt">
              <v:path arrowok="t"/>
            </v:shape>
            <v:shape id="_x0000_s1846" style="position:absolute;left:3832;top:322;width:29;height:0" coordorigin="3832,322" coordsize="29,0" path="m3832,322r29,e" filled="f" strokeweight=".58pt">
              <v:path arrowok="t"/>
            </v:shape>
            <v:shape id="_x0000_s1845" style="position:absolute;left:3889;top:322;width:29;height:0" coordorigin="3889,322" coordsize="29,0" path="m3889,322r29,e" filled="f" strokeweight=".58pt">
              <v:path arrowok="t"/>
            </v:shape>
            <v:shape id="_x0000_s1844" style="position:absolute;left:3947;top:322;width:29;height:0" coordorigin="3947,322" coordsize="29,0" path="m3947,322r29,e" filled="f" strokeweight=".58pt">
              <v:path arrowok="t"/>
            </v:shape>
            <v:shape id="_x0000_s1843" style="position:absolute;left:4005;top:322;width:29;height:0" coordorigin="4005,322" coordsize="29,0" path="m4005,322r28,e" filled="f" strokeweight=".58pt">
              <v:path arrowok="t"/>
            </v:shape>
            <v:shape id="_x0000_s1842" style="position:absolute;left:4062;top:322;width:29;height:0" coordorigin="4062,322" coordsize="29,0" path="m4062,322r29,e" filled="f" strokeweight=".58pt">
              <v:path arrowok="t"/>
            </v:shape>
            <v:shape id="_x0000_s1841" style="position:absolute;left:4120;top:322;width:29;height:0" coordorigin="4120,322" coordsize="29,0" path="m4120,322r29,e" filled="f" strokeweight=".58pt">
              <v:path arrowok="t"/>
            </v:shape>
            <v:shape id="_x0000_s1840" style="position:absolute;left:4178;top:322;width:29;height:0" coordorigin="4178,322" coordsize="29,0" path="m4178,322r29,e" filled="f" strokeweight=".58pt">
              <v:path arrowok="t"/>
            </v:shape>
            <v:shape id="_x0000_s1839" style="position:absolute;left:4236;top:322;width:29;height:0" coordorigin="4236,322" coordsize="29,0" path="m4236,322r28,e" filled="f" strokeweight=".58pt">
              <v:path arrowok="t"/>
            </v:shape>
            <v:shape id="_x0000_s1838" style="position:absolute;left:4293;top:322;width:29;height:0" coordorigin="4293,322" coordsize="29,0" path="m4293,322r29,e" filled="f" strokeweight=".58pt">
              <v:path arrowok="t"/>
            </v:shape>
            <v:shape id="_x0000_s1837" style="position:absolute;left:4351;top:322;width:29;height:0" coordorigin="4351,322" coordsize="29,0" path="m4351,322r29,e" filled="f" strokeweight=".58pt">
              <v:path arrowok="t"/>
            </v:shape>
            <v:shape id="_x0000_s1836" style="position:absolute;left:4408;top:322;width:29;height:0" coordorigin="4408,322" coordsize="29,0" path="m4408,322r29,e" filled="f" strokeweight=".58pt">
              <v:path arrowok="t"/>
            </v:shape>
            <v:shape id="_x0000_s1835" style="position:absolute;left:4466;top:322;width:29;height:0" coordorigin="4466,322" coordsize="29,0" path="m4466,322r29,e" filled="f" strokeweight=".58pt">
              <v:path arrowok="t"/>
            </v:shape>
            <v:shape id="_x0000_s1834" style="position:absolute;left:4524;top:322;width:29;height:0" coordorigin="4524,322" coordsize="29,0" path="m4524,322r28,e" filled="f" strokeweight=".58pt">
              <v:path arrowok="t"/>
            </v:shape>
            <v:shape id="_x0000_s1833" style="position:absolute;left:4581;top:322;width:29;height:0" coordorigin="4581,322" coordsize="29,0" path="m4581,322r29,e" filled="f" strokeweight=".58pt">
              <v:path arrowok="t"/>
            </v:shape>
            <v:shape id="_x0000_s1832" style="position:absolute;left:4639;top:322;width:29;height:0" coordorigin="4639,322" coordsize="29,0" path="m4639,322r29,e" filled="f" strokeweight=".58pt">
              <v:path arrowok="t"/>
            </v:shape>
            <v:shape id="_x0000_s1831" style="position:absolute;left:4696;top:322;width:29;height:0" coordorigin="4696,322" coordsize="29,0" path="m4696,322r29,e" filled="f" strokeweight=".58pt">
              <v:path arrowok="t"/>
            </v:shape>
            <v:shape id="_x0000_s1830" style="position:absolute;left:4754;top:322;width:29;height:0" coordorigin="4754,322" coordsize="29,0" path="m4754,322r29,e" filled="f" strokeweight=".58pt">
              <v:path arrowok="t"/>
            </v:shape>
            <v:shape id="_x0000_s1829" style="position:absolute;left:4812;top:322;width:29;height:0" coordorigin="4812,322" coordsize="29,0" path="m4812,322r28,e" filled="f" strokeweight=".58pt">
              <v:path arrowok="t"/>
            </v:shape>
            <v:shape id="_x0000_s1828" style="position:absolute;left:4869;top:322;width:29;height:0" coordorigin="4869,322" coordsize="29,0" path="m4869,322r29,e" filled="f" strokeweight=".58pt">
              <v:path arrowok="t"/>
            </v:shape>
            <v:shape id="_x0000_s1827" style="position:absolute;left:4927;top:322;width:29;height:0" coordorigin="4927,322" coordsize="29,0" path="m4927,322r29,e" filled="f" strokeweight=".58pt">
              <v:path arrowok="t"/>
            </v:shape>
            <v:shape id="_x0000_s1826" style="position:absolute;left:4984;top:322;width:29;height:0" coordorigin="4984,322" coordsize="29,0" path="m4984,322r29,e" filled="f" strokeweight=".58pt">
              <v:path arrowok="t"/>
            </v:shape>
            <v:shape id="_x0000_s1825" style="position:absolute;left:5042;top:322;width:29;height:0" coordorigin="5042,322" coordsize="29,0" path="m5042,322r29,e" filled="f" strokeweight=".58pt">
              <v:path arrowok="t"/>
            </v:shape>
            <v:shape id="_x0000_s1824" style="position:absolute;left:5100;top:322;width:29;height:0" coordorigin="5100,322" coordsize="29,0" path="m5100,322r28,e" filled="f" strokeweight=".58pt">
              <v:path arrowok="t"/>
            </v:shape>
            <v:shape id="_x0000_s1823" style="position:absolute;left:5157;top:322;width:29;height:0" coordorigin="5157,322" coordsize="29,0" path="m5157,322r29,e" filled="f" strokeweight=".58pt">
              <v:path arrowok="t"/>
            </v:shape>
            <v:shape id="_x0000_s1822" style="position:absolute;left:5215;top:322;width:29;height:0" coordorigin="5215,322" coordsize="29,0" path="m5215,322r29,e" filled="f" strokeweight=".58pt">
              <v:path arrowok="t"/>
            </v:shape>
            <v:shape id="_x0000_s1821" style="position:absolute;left:5272;top:322;width:29;height:0" coordorigin="5272,322" coordsize="29,0" path="m5272,322r29,e" filled="f" strokeweight=".58pt">
              <v:path arrowok="t"/>
            </v:shape>
            <v:shape id="_x0000_s1820" style="position:absolute;left:5330;top:322;width:29;height:0" coordorigin="5330,322" coordsize="29,0" path="m5330,322r29,e" filled="f" strokeweight=".58pt">
              <v:path arrowok="t"/>
            </v:shape>
            <v:shape id="_x0000_s1819" style="position:absolute;left:5388;top:322;width:29;height:0" coordorigin="5388,322" coordsize="29,0" path="m5388,322r29,e" filled="f" strokeweight=".58pt">
              <v:path arrowok="t"/>
            </v:shape>
            <v:shape id="_x0000_s1818" style="position:absolute;left:5446;top:322;width:29;height:0" coordorigin="5446,322" coordsize="29,0" path="m5446,322r28,e" filled="f" strokeweight=".58pt">
              <v:path arrowok="t"/>
            </v:shape>
            <v:shape id="_x0000_s1817" style="position:absolute;left:5503;top:322;width:29;height:0" coordorigin="5503,322" coordsize="29,0" path="m5503,322r29,e" filled="f" strokeweight=".58pt">
              <v:path arrowok="t"/>
            </v:shape>
            <v:shape id="_x0000_s1816" style="position:absolute;left:5561;top:322;width:29;height:0" coordorigin="5561,322" coordsize="29,0" path="m5561,322r29,e" filled="f" strokeweight=".58pt">
              <v:path arrowok="t"/>
            </v:shape>
            <v:shape id="_x0000_s1815" style="position:absolute;left:5618;top:322;width:29;height:0" coordorigin="5618,322" coordsize="29,0" path="m5618,322r29,e" filled="f" strokeweight=".58pt">
              <v:path arrowok="t"/>
            </v:shape>
            <v:shape id="_x0000_s1814" style="position:absolute;left:5676;top:322;width:29;height:0" coordorigin="5676,322" coordsize="29,0" path="m5676,322r29,e" filled="f" strokeweight=".58pt">
              <v:path arrowok="t"/>
            </v:shape>
            <v:shape id="_x0000_s1813" style="position:absolute;left:5734;top:322;width:29;height:0" coordorigin="5734,322" coordsize="29,0" path="m5734,322r28,e" filled="f" strokeweight=".58pt">
              <v:path arrowok="t"/>
            </v:shape>
            <v:shape id="_x0000_s1812" style="position:absolute;left:5791;top:322;width:29;height:0" coordorigin="5791,322" coordsize="29,0" path="m5791,322r29,e" filled="f" strokeweight=".58pt">
              <v:path arrowok="t"/>
            </v:shape>
            <v:shape id="_x0000_s1811" style="position:absolute;left:5849;top:322;width:29;height:0" coordorigin="5849,322" coordsize="29,0" path="m5849,322r29,e" filled="f" strokeweight=".58pt">
              <v:path arrowok="t"/>
            </v:shape>
            <v:shape id="_x0000_s1810" style="position:absolute;left:5906;top:322;width:29;height:0" coordorigin="5906,322" coordsize="29,0" path="m5906,322r29,e" filled="f" strokeweight=".58pt">
              <v:path arrowok="t"/>
            </v:shape>
            <v:shape id="_x0000_s1809" style="position:absolute;left:5964;top:322;width:29;height:0" coordorigin="5964,322" coordsize="29,0" path="m5964,322r29,e" filled="f" strokeweight=".58pt">
              <v:path arrowok="t"/>
            </v:shape>
            <v:shape id="_x0000_s1808" style="position:absolute;left:6022;top:322;width:29;height:0" coordorigin="6022,322" coordsize="29,0" path="m6022,322r28,e" filled="f" strokeweight=".58pt">
              <v:path arrowok="t"/>
            </v:shape>
            <v:shape id="_x0000_s1807" style="position:absolute;left:6079;top:322;width:29;height:0" coordorigin="6079,322" coordsize="29,0" path="m6079,322r29,e" filled="f" strokeweight=".58pt">
              <v:path arrowok="t"/>
            </v:shape>
            <v:shape id="_x0000_s1806" style="position:absolute;left:6137;top:322;width:29;height:0" coordorigin="6137,322" coordsize="29,0" path="m6137,322r29,e" filled="f" strokeweight=".58pt">
              <v:path arrowok="t"/>
            </v:shape>
            <v:shape id="_x0000_s1805" style="position:absolute;left:6194;top:322;width:29;height:0" coordorigin="6194,322" coordsize="29,0" path="m6194,322r29,e" filled="f" strokeweight=".58pt">
              <v:path arrowok="t"/>
            </v:shape>
            <v:shape id="_x0000_s1804" style="position:absolute;left:6252;top:322;width:29;height:0" coordorigin="6252,322" coordsize="29,0" path="m6252,322r29,e" filled="f" strokeweight=".58pt">
              <v:path arrowok="t"/>
            </v:shape>
            <v:shape id="_x0000_s1803" style="position:absolute;left:6310;top:322;width:29;height:0" coordorigin="6310,322" coordsize="29,0" path="m6310,322r28,e" filled="f" strokeweight=".58pt">
              <v:path arrowok="t"/>
            </v:shape>
            <v:shape id="_x0000_s1802" style="position:absolute;left:6367;top:322;width:29;height:0" coordorigin="6367,322" coordsize="29,0" path="m6367,322r29,e" filled="f" strokeweight=".58pt">
              <v:path arrowok="t"/>
            </v:shape>
            <v:shape id="_x0000_s1801" style="position:absolute;left:6425;top:322;width:29;height:0" coordorigin="6425,322" coordsize="29,0" path="m6425,322r29,e" filled="f" strokeweight=".58pt">
              <v:path arrowok="t"/>
            </v:shape>
            <v:shape id="_x0000_s1800" style="position:absolute;left:6482;top:322;width:29;height:0" coordorigin="6482,322" coordsize="29,0" path="m6482,322r29,e" filled="f" strokeweight=".58pt">
              <v:path arrowok="t"/>
            </v:shape>
            <v:shape id="_x0000_s1799" style="position:absolute;left:6540;top:322;width:29;height:0" coordorigin="6540,322" coordsize="29,0" path="m6540,322r29,e" filled="f" strokeweight=".58pt">
              <v:path arrowok="t"/>
            </v:shape>
            <v:shape id="_x0000_s1798" style="position:absolute;left:6598;top:322;width:29;height:0" coordorigin="6598,322" coordsize="29,0" path="m6598,322r29,e" filled="f" strokeweight=".58pt">
              <v:path arrowok="t"/>
            </v:shape>
            <v:shape id="_x0000_s1797" style="position:absolute;left:6656;top:322;width:29;height:0" coordorigin="6656,322" coordsize="29,0" path="m6656,322r28,e" filled="f" strokeweight=".58pt">
              <v:path arrowok="t"/>
            </v:shape>
            <v:shape id="_x0000_s1796" style="position:absolute;left:6713;top:322;width:29;height:0" coordorigin="6713,322" coordsize="29,0" path="m6713,322r29,e" filled="f" strokeweight=".58pt">
              <v:path arrowok="t"/>
            </v:shape>
            <v:shape id="_x0000_s1795" style="position:absolute;left:6771;top:322;width:29;height:0" coordorigin="6771,322" coordsize="29,0" path="m6771,322r29,e" filled="f" strokeweight=".58pt">
              <v:path arrowok="t"/>
            </v:shape>
            <v:shape id="_x0000_s1794" style="position:absolute;left:6828;top:322;width:29;height:0" coordorigin="6828,322" coordsize="29,0" path="m6828,322r29,e" filled="f" strokeweight=".58pt">
              <v:path arrowok="t"/>
            </v:shape>
            <v:shape id="_x0000_s1793" style="position:absolute;left:6886;top:322;width:29;height:0" coordorigin="6886,322" coordsize="29,0" path="m6886,322r29,e" filled="f" strokeweight=".58pt">
              <v:path arrowok="t"/>
            </v:shape>
            <v:shape id="_x0000_s1792" style="position:absolute;left:6944;top:322;width:29;height:0" coordorigin="6944,322" coordsize="29,0" path="m6944,322r28,e" filled="f" strokeweight=".58pt">
              <v:path arrowok="t"/>
            </v:shape>
            <v:shape id="_x0000_s1791" style="position:absolute;left:7001;top:322;width:29;height:0" coordorigin="7001,322" coordsize="29,0" path="m7001,322r29,e" filled="f" strokeweight=".58pt">
              <v:path arrowok="t"/>
            </v:shape>
            <v:shape id="_x0000_s1790" style="position:absolute;left:7059;top:322;width:29;height:0" coordorigin="7059,322" coordsize="29,0" path="m7059,322r29,e" filled="f" strokeweight=".58pt">
              <v:path arrowok="t"/>
            </v:shape>
            <v:shape id="_x0000_s1789" style="position:absolute;left:7116;top:322;width:29;height:0" coordorigin="7116,322" coordsize="29,0" path="m7116,322r29,e" filled="f" strokeweight=".58pt">
              <v:path arrowok="t"/>
            </v:shape>
            <v:shape id="_x0000_s1788" style="position:absolute;left:7174;top:322;width:29;height:0" coordorigin="7174,322" coordsize="29,0" path="m7174,322r29,e" filled="f" strokeweight=".58pt">
              <v:path arrowok="t"/>
            </v:shape>
            <v:shape id="_x0000_s1787" style="position:absolute;left:7232;top:322;width:29;height:0" coordorigin="7232,322" coordsize="29,0" path="m7232,322r28,e" filled="f" strokeweight=".58pt">
              <v:path arrowok="t"/>
            </v:shape>
            <v:shape id="_x0000_s1786" style="position:absolute;left:7289;top:322;width:29;height:0" coordorigin="7289,322" coordsize="29,0" path="m7289,322r29,e" filled="f" strokeweight=".58pt">
              <v:path arrowok="t"/>
            </v:shape>
            <v:shape id="_x0000_s1785" style="position:absolute;left:7347;top:322;width:29;height:0" coordorigin="7347,322" coordsize="29,0" path="m7347,322r29,e" filled="f" strokeweight=".58pt">
              <v:path arrowok="t"/>
            </v:shape>
            <v:shape id="_x0000_s1784" style="position:absolute;left:7404;top:322;width:29;height:0" coordorigin="7404,322" coordsize="29,0" path="m7404,322r29,e" filled="f" strokeweight=".58pt">
              <v:path arrowok="t"/>
            </v:shape>
            <v:shape id="_x0000_s1783" style="position:absolute;left:7462;top:322;width:29;height:0" coordorigin="7462,322" coordsize="29,0" path="m7462,322r29,e" filled="f" strokeweight=".58pt">
              <v:path arrowok="t"/>
            </v:shape>
            <v:shape id="_x0000_s1782" style="position:absolute;left:7520;top:322;width:29;height:0" coordorigin="7520,322" coordsize="29,0" path="m7520,322r28,e" filled="f" strokeweight=".58pt">
              <v:path arrowok="t"/>
            </v:shape>
            <v:shape id="_x0000_s1781" style="position:absolute;left:7577;top:322;width:29;height:0" coordorigin="7577,322" coordsize="29,0" path="m7577,322r29,e" filled="f" strokeweight=".58pt">
              <v:path arrowok="t"/>
            </v:shape>
            <v:shape id="_x0000_s1780" style="position:absolute;left:7635;top:322;width:29;height:0" coordorigin="7635,322" coordsize="29,0" path="m7635,322r29,e" filled="f" strokeweight=".58pt">
              <v:path arrowok="t"/>
            </v:shape>
            <v:shape id="_x0000_s1779" style="position:absolute;left:7692;top:322;width:29;height:0" coordorigin="7692,322" coordsize="29,0" path="m7692,322r30,e" filled="f" strokeweight=".58pt">
              <v:path arrowok="t"/>
            </v:shape>
            <v:shape id="_x0000_s1778" style="position:absolute;left:7751;top:322;width:29;height:0" coordorigin="7751,322" coordsize="29,0" path="m7751,322r28,e" filled="f" strokeweight=".58pt">
              <v:path arrowok="t"/>
            </v:shape>
            <v:shape id="_x0000_s1777" style="position:absolute;left:7808;top:322;width:29;height:0" coordorigin="7808,322" coordsize="29,0" path="m7808,322r29,e" filled="f" strokeweight=".58pt">
              <v:path arrowok="t"/>
            </v:shape>
            <v:shape id="_x0000_s1776" style="position:absolute;left:7866;top:322;width:29;height:0" coordorigin="7866,322" coordsize="29,0" path="m7866,322r29,e" filled="f" strokeweight=".58pt">
              <v:path arrowok="t"/>
            </v:shape>
            <v:shape id="_x0000_s1775" style="position:absolute;left:7923;top:322;width:29;height:0" coordorigin="7923,322" coordsize="29,0" path="m7923,322r29,e" filled="f" strokeweight=".58pt">
              <v:path arrowok="t"/>
            </v:shape>
            <v:shape id="_x0000_s1774" style="position:absolute;left:7981;top:322;width:29;height:0" coordorigin="7981,322" coordsize="29,0" path="m7981,322r29,e" filled="f" strokeweight=".58pt">
              <v:path arrowok="t"/>
            </v:shape>
            <v:shape id="_x0000_s1773" style="position:absolute;left:8039;top:322;width:29;height:0" coordorigin="8039,322" coordsize="29,0" path="m8039,322r28,e" filled="f" strokeweight=".58pt">
              <v:path arrowok="t"/>
            </v:shape>
            <v:shape id="_x0000_s1772" style="position:absolute;left:8096;top:322;width:29;height:0" coordorigin="8096,322" coordsize="29,0" path="m8096,322r29,e" filled="f" strokeweight=".58pt">
              <v:path arrowok="t"/>
            </v:shape>
            <v:shape id="_x0000_s1771" style="position:absolute;left:8154;top:322;width:29;height:0" coordorigin="8154,322" coordsize="29,0" path="m8154,322r29,e" filled="f" strokeweight=".58pt">
              <v:path arrowok="t"/>
            </v:shape>
            <v:shape id="_x0000_s1770" style="position:absolute;left:8211;top:322;width:29;height:0" coordorigin="8211,322" coordsize="29,0" path="m8211,322r29,e" filled="f" strokeweight=".58pt">
              <v:path arrowok="t"/>
            </v:shape>
            <v:shape id="_x0000_s1769" style="position:absolute;left:8269;top:322;width:29;height:0" coordorigin="8269,322" coordsize="29,0" path="m8269,322r29,e" filled="f" strokeweight=".58pt">
              <v:path arrowok="t"/>
            </v:shape>
            <v:shape id="_x0000_s1768" style="position:absolute;left:8327;top:322;width:29;height:0" coordorigin="8327,322" coordsize="29,0" path="m8327,322r28,e" filled="f" strokeweight=".58pt">
              <v:path arrowok="t"/>
            </v:shape>
            <v:shape id="_x0000_s1767" style="position:absolute;left:8384;top:322;width:29;height:0" coordorigin="8384,322" coordsize="29,0" path="m8384,322r29,e" filled="f" strokeweight=".58pt">
              <v:path arrowok="t"/>
            </v:shape>
            <v:shape id="_x0000_s1766" style="position:absolute;left:8442;top:322;width:29;height:0" coordorigin="8442,322" coordsize="29,0" path="m8442,322r29,e" filled="f" strokeweight=".58pt">
              <v:path arrowok="t"/>
            </v:shape>
            <v:shape id="_x0000_s1765" style="position:absolute;left:8499;top:322;width:29;height:0" coordorigin="8499,322" coordsize="29,0" path="m8499,322r29,e" filled="f" strokeweight=".58pt">
              <v:path arrowok="t"/>
            </v:shape>
            <v:shape id="_x0000_s1764" style="position:absolute;left:8557;top:322;width:29;height:0" coordorigin="8557,322" coordsize="29,0" path="m8557,322r29,e" filled="f" strokeweight=".58pt">
              <v:path arrowok="t"/>
            </v:shape>
            <v:shape id="_x0000_s1763" style="position:absolute;left:8615;top:322;width:29;height:0" coordorigin="8615,322" coordsize="29,0" path="m8615,322r28,e" filled="f" strokeweight=".58pt">
              <v:path arrowok="t"/>
            </v:shape>
            <v:shape id="_x0000_s1762" style="position:absolute;left:8672;top:322;width:29;height:0" coordorigin="8672,322" coordsize="29,0" path="m8672,322r29,e" filled="f" strokeweight=".58pt">
              <v:path arrowok="t"/>
            </v:shape>
            <v:shape id="_x0000_s1761" style="position:absolute;left:8730;top:322;width:29;height:0" coordorigin="8730,322" coordsize="29,0" path="m8730,322r29,e" filled="f" strokeweight=".58pt">
              <v:path arrowok="t"/>
            </v:shape>
            <v:shape id="_x0000_s1760" style="position:absolute;left:8787;top:322;width:29;height:0" coordorigin="8787,322" coordsize="29,0" path="m8787,322r29,e" filled="f" strokeweight=".58pt">
              <v:path arrowok="t"/>
            </v:shape>
            <v:shape id="_x0000_s1759" style="position:absolute;left:8845;top:322;width:29;height:0" coordorigin="8845,322" coordsize="29,0" path="m8845,322r29,e" filled="f" strokeweight=".58pt">
              <v:path arrowok="t"/>
            </v:shape>
            <v:shape id="_x0000_s1758" style="position:absolute;left:8903;top:322;width:29;height:0" coordorigin="8903,322" coordsize="29,0" path="m8903,322r29,e" filled="f" strokeweight=".58pt">
              <v:path arrowok="t"/>
            </v:shape>
            <v:shape id="_x0000_s1757" style="position:absolute;left:8961;top:322;width:29;height:0" coordorigin="8961,322" coordsize="29,0" path="m8961,322r28,e" filled="f" strokeweight=".58pt">
              <v:path arrowok="t"/>
            </v:shape>
            <v:shape id="_x0000_s1756" style="position:absolute;left:9018;top:322;width:29;height:0" coordorigin="9018,322" coordsize="29,0" path="m9018,322r29,e" filled="f" strokeweight=".58pt">
              <v:path arrowok="t"/>
            </v:shape>
            <v:shape id="_x0000_s1755" style="position:absolute;left:9076;top:322;width:29;height:0" coordorigin="9076,322" coordsize="29,0" path="m9076,322r29,e" filled="f" strokeweight=".58pt">
              <v:path arrowok="t"/>
            </v:shape>
            <v:shape id="_x0000_s1754" style="position:absolute;left:9133;top:322;width:29;height:0" coordorigin="9133,322" coordsize="29,0" path="m9133,322r29,e" filled="f" strokeweight=".58pt">
              <v:path arrowok="t"/>
            </v:shape>
            <v:shape id="_x0000_s1753" style="position:absolute;left:9191;top:322;width:29;height:0" coordorigin="9191,322" coordsize="29,0" path="m9191,322r29,e" filled="f" strokeweight=".58pt">
              <v:path arrowok="t"/>
            </v:shape>
            <v:shape id="_x0000_s1752" style="position:absolute;left:9249;top:322;width:29;height:0" coordorigin="9249,322" coordsize="29,0" path="m9249,322r28,e" filled="f" strokeweight=".58pt">
              <v:path arrowok="t"/>
            </v:shape>
            <v:shape id="_x0000_s1751" style="position:absolute;left:9306;top:322;width:29;height:0" coordorigin="9306,322" coordsize="29,0" path="m9306,322r29,e" filled="f" strokeweight=".58pt">
              <v:path arrowok="t"/>
            </v:shape>
            <v:shape id="_x0000_s1750" style="position:absolute;left:9364;top:322;width:29;height:0" coordorigin="9364,322" coordsize="29,0" path="m9364,322r29,e" filled="f" strokeweight=".58pt">
              <v:path arrowok="t"/>
            </v:shape>
            <v:shape id="_x0000_s1749" style="position:absolute;left:9421;top:322;width:29;height:0" coordorigin="9421,322" coordsize="29,0" path="m9421,322r29,e" filled="f" strokeweight=".58pt">
              <v:path arrowok="t"/>
            </v:shape>
            <v:shape id="_x0000_s1748" style="position:absolute;left:9479;top:322;width:29;height:0" coordorigin="9479,322" coordsize="29,0" path="m9479,322r29,e" filled="f" strokeweight=".58pt">
              <v:path arrowok="t"/>
            </v:shape>
            <v:shape id="_x0000_s1747" style="position:absolute;left:9537;top:322;width:29;height:0" coordorigin="9537,322" coordsize="29,0" path="m9537,322r28,e" filled="f" strokeweight=".58pt">
              <v:path arrowok="t"/>
            </v:shape>
            <v:shape id="_x0000_s1746" style="position:absolute;left:9594;top:322;width:29;height:0" coordorigin="9594,322" coordsize="29,0" path="m9594,322r29,e" filled="f" strokeweight=".58pt">
              <v:path arrowok="t"/>
            </v:shape>
            <v:shape id="_x0000_s1745" style="position:absolute;left:9652;top:322;width:29;height:0" coordorigin="9652,322" coordsize="29,0" path="m9652,322r29,e" filled="f" strokeweight=".58pt">
              <v:path arrowok="t"/>
            </v:shape>
            <v:shape id="_x0000_s1744" style="position:absolute;left:9709;top:322;width:29;height:0" coordorigin="9709,322" coordsize="29,0" path="m9709,322r29,e" filled="f" strokeweight=".58pt">
              <v:path arrowok="t"/>
            </v:shape>
            <v:shape id="_x0000_s1743" style="position:absolute;left:9767;top:322;width:29;height:0" coordorigin="9767,322" coordsize="29,0" path="m9767,322r29,e" filled="f" strokeweight=".58pt">
              <v:path arrowok="t"/>
            </v:shape>
            <v:shape id="_x0000_s1742" style="position:absolute;left:9825;top:322;width:29;height:0" coordorigin="9825,322" coordsize="29,0" path="m9825,322r28,e" filled="f" strokeweight=".58pt">
              <v:path arrowok="t"/>
            </v:shape>
            <v:shape id="_x0000_s1741" style="position:absolute;left:9882;top:322;width:29;height:0" coordorigin="9882,322" coordsize="29,0" path="m9882,322r29,e" filled="f" strokeweight=".58pt">
              <v:path arrowok="t"/>
            </v:shape>
            <v:shape id="_x0000_s1740" style="position:absolute;left:9940;top:322;width:29;height:0" coordorigin="9940,322" coordsize="29,0" path="m9940,322r29,e" filled="f" strokeweight=".58pt">
              <v:path arrowok="t"/>
            </v:shape>
            <v:shape id="_x0000_s1739" style="position:absolute;left:9997;top:322;width:29;height:0" coordorigin="9997,322" coordsize="29,0" path="m9997,322r29,e" filled="f" strokeweight=".58pt">
              <v:path arrowok="t"/>
            </v:shape>
            <v:shape id="_x0000_s1738" style="position:absolute;left:10055;top:322;width:29;height:0" coordorigin="10055,322" coordsize="29,0" path="m10055,322r29,e" filled="f" strokeweight=".58pt">
              <v:path arrowok="t"/>
            </v:shape>
            <v:shape id="_x0000_s1737" style="position:absolute;left:10113;top:322;width:29;height:0" coordorigin="10113,322" coordsize="29,0" path="m10113,322r29,e" filled="f" strokeweight=".58pt">
              <v:path arrowok="t"/>
            </v:shape>
            <v:shape id="_x0000_s1736" style="position:absolute;left:10171;top:322;width:29;height:0" coordorigin="10171,322" coordsize="29,0" path="m10171,322r29,e" filled="f" strokeweight=".58pt">
              <v:path arrowok="t"/>
            </v:shape>
            <v:shape id="_x0000_s1735" style="position:absolute;left:10228;top:322;width:29;height:0" coordorigin="10228,322" coordsize="29,0" path="m10228,322r29,e" filled="f" strokeweight=".58pt">
              <v:path arrowok="t"/>
            </v:shape>
            <v:shape id="_x0000_s1734" style="position:absolute;left:10286;top:322;width:29;height:0" coordorigin="10286,322" coordsize="29,0" path="m10286,322r29,e" filled="f" strokeweight=".58pt">
              <v:path arrowok="t"/>
            </v:shape>
            <v:shape id="_x0000_s1733" style="position:absolute;left:10344;top:322;width:29;height:0" coordorigin="10344,322" coordsize="29,0" path="m10344,322r28,e" filled="f" strokeweight=".58pt">
              <v:path arrowok="t"/>
            </v:shape>
            <v:shape id="_x0000_s1732" style="position:absolute;left:10401;top:322;width:29;height:0" coordorigin="10401,322" coordsize="29,0" path="m10401,322r29,e" filled="f" strokeweight=".58pt">
              <v:path arrowok="t"/>
            </v:shape>
            <v:shape id="_x0000_s1731" style="position:absolute;left:10459;top:322;width:29;height:0" coordorigin="10459,322" coordsize="29,0" path="m10459,322r29,e" filled="f" strokeweight=".58pt">
              <v:path arrowok="t"/>
            </v:shape>
            <v:shape id="_x0000_s1730" style="position:absolute;left:10516;top:322;width:29;height:0" coordorigin="10516,322" coordsize="29,0" path="m10516,322r29,e" filled="f" strokeweight=".58pt">
              <v:path arrowok="t"/>
            </v:shape>
            <v:shape id="_x0000_s1729" style="position:absolute;left:10574;top:322;width:29;height:0" coordorigin="10574,322" coordsize="29,0" path="m10574,322r29,e" filled="f" strokeweight=".58pt">
              <v:path arrowok="t"/>
            </v:shape>
            <v:shape id="_x0000_s1728" style="position:absolute;left:10632;top:322;width:29;height:0" coordorigin="10632,322" coordsize="29,0" path="m10632,322r28,e" filled="f" strokeweight=".58pt">
              <v:path arrowok="t"/>
            </v:shape>
            <v:shape id="_x0000_s1727" style="position:absolute;left:10689;top:322;width:29;height:0" coordorigin="10689,322" coordsize="29,0" path="m10689,322r29,e" filled="f" strokeweight=".58pt">
              <v:path arrowok="t"/>
            </v:shape>
            <v:shape id="_x0000_s1726" style="position:absolute;left:10747;top:322;width:29;height:0" coordorigin="10747,322" coordsize="29,0" path="m10747,322r29,e" filled="f" strokeweight=".58pt">
              <v:path arrowok="t"/>
            </v:shape>
            <v:shape id="_x0000_s1725" style="position:absolute;left:10804;top:322;width:29;height:0" coordorigin="10804,322" coordsize="29,0" path="m10804,322r29,e" filled="f" strokeweight=".58pt">
              <v:path arrowok="t"/>
            </v:shape>
            <v:shape id="_x0000_s1724" style="position:absolute;left:10862;top:322;width:29;height:0" coordorigin="10862,322" coordsize="29,0" path="m10862,322r29,e" filled="f" strokeweight=".58pt">
              <v:path arrowok="t"/>
            </v:shape>
            <v:shape id="_x0000_s1723" style="position:absolute;left:10920;top:322;width:29;height:0" coordorigin="10920,322" coordsize="29,0" path="m10920,322r28,e" filled="f" strokeweight=".58pt">
              <v:path arrowok="t"/>
            </v:shape>
            <v:shape id="_x0000_s1722" style="position:absolute;left:10977;top:322;width:29;height:0" coordorigin="10977,322" coordsize="29,0" path="m10977,322r29,e" filled="f" strokeweight=".58pt">
              <v:path arrowok="t"/>
            </v:shape>
            <v:shape id="_x0000_s1721" style="position:absolute;left:11035;top:322;width:29;height:0" coordorigin="11035,322" coordsize="29,0" path="m11035,322r29,e" filled="f" strokeweight=".58pt">
              <v:path arrowok="t"/>
            </v:shape>
            <v:shape id="_x0000_s1720" style="position:absolute;left:11092;top:322;width:29;height:0" coordorigin="11092,322" coordsize="29,0" path="m11092,322r29,e" filled="f" strokeweight=".58pt">
              <v:path arrowok="t"/>
            </v:shape>
            <v:shape id="_x0000_s1719" style="position:absolute;left:11150;top:322;width:29;height:0" coordorigin="11150,322" coordsize="29,0" path="m11150,322r29,e" filled="f" strokeweight=".58pt">
              <v:path arrowok="t"/>
            </v:shape>
            <v:shape id="_x0000_s1718" style="position:absolute;left:11208;top:322;width:29;height:0" coordorigin="11208,322" coordsize="29,0" path="m11208,322r28,e" filled="f" strokeweight=".58pt">
              <v:path arrowok="t"/>
            </v:shape>
            <w10:wrap anchorx="page"/>
          </v:group>
        </w:pict>
      </w:r>
      <w:r>
        <w:pict w14:anchorId="658AE737">
          <v:group id="_x0000_s1578" style="position:absolute;left:0;text-align:left;margin-left:165.4pt;margin-top:32.6pt;width:396.75pt;height:.6pt;z-index:-1592;mso-position-horizontal-relative:page" coordorigin="3308,652" coordsize="7935,12">
            <v:shape id="_x0000_s1716" style="position:absolute;left:3313;top:658;width:29;height:0" coordorigin="3313,658" coordsize="29,0" path="m3313,658r29,e" filled="f" strokeweight=".58pt">
              <v:path arrowok="t"/>
            </v:shape>
            <v:shape id="_x0000_s1715" style="position:absolute;left:3371;top:658;width:29;height:0" coordorigin="3371,658" coordsize="29,0" path="m3371,658r29,e" filled="f" strokeweight=".58pt">
              <v:path arrowok="t"/>
            </v:shape>
            <v:shape id="_x0000_s1714" style="position:absolute;left:3429;top:658;width:29;height:0" coordorigin="3429,658" coordsize="29,0" path="m3429,658r28,e" filled="f" strokeweight=".58pt">
              <v:path arrowok="t"/>
            </v:shape>
            <v:shape id="_x0000_s1713" style="position:absolute;left:3486;top:658;width:29;height:0" coordorigin="3486,658" coordsize="29,0" path="m3486,658r29,e" filled="f" strokeweight=".58pt">
              <v:path arrowok="t"/>
            </v:shape>
            <v:shape id="_x0000_s1712" style="position:absolute;left:3544;top:658;width:29;height:0" coordorigin="3544,658" coordsize="29,0" path="m3544,658r29,e" filled="f" strokeweight=".58pt">
              <v:path arrowok="t"/>
            </v:shape>
            <v:shape id="_x0000_s1711" style="position:absolute;left:3601;top:658;width:29;height:0" coordorigin="3601,658" coordsize="29,0" path="m3601,658r29,e" filled="f" strokeweight=".58pt">
              <v:path arrowok="t"/>
            </v:shape>
            <v:shape id="_x0000_s1710" style="position:absolute;left:3659;top:658;width:29;height:0" coordorigin="3659,658" coordsize="29,0" path="m3659,658r29,e" filled="f" strokeweight=".58pt">
              <v:path arrowok="t"/>
            </v:shape>
            <v:shape id="_x0000_s1709" style="position:absolute;left:3717;top:658;width:29;height:0" coordorigin="3717,658" coordsize="29,0" path="m3717,658r28,e" filled="f" strokeweight=".58pt">
              <v:path arrowok="t"/>
            </v:shape>
            <v:shape id="_x0000_s1708" style="position:absolute;left:3774;top:658;width:29;height:0" coordorigin="3774,658" coordsize="29,0" path="m3774,658r29,e" filled="f" strokeweight=".58pt">
              <v:path arrowok="t"/>
            </v:shape>
            <v:shape id="_x0000_s1707" style="position:absolute;left:3832;top:658;width:29;height:0" coordorigin="3832,658" coordsize="29,0" path="m3832,658r29,e" filled="f" strokeweight=".58pt">
              <v:path arrowok="t"/>
            </v:shape>
            <v:shape id="_x0000_s1706" style="position:absolute;left:3889;top:658;width:29;height:0" coordorigin="3889,658" coordsize="29,0" path="m3889,658r29,e" filled="f" strokeweight=".58pt">
              <v:path arrowok="t"/>
            </v:shape>
            <v:shape id="_x0000_s1705" style="position:absolute;left:3947;top:658;width:29;height:0" coordorigin="3947,658" coordsize="29,0" path="m3947,658r29,e" filled="f" strokeweight=".58pt">
              <v:path arrowok="t"/>
            </v:shape>
            <v:shape id="_x0000_s1704" style="position:absolute;left:4005;top:658;width:29;height:0" coordorigin="4005,658" coordsize="29,0" path="m4005,658r28,e" filled="f" strokeweight=".58pt">
              <v:path arrowok="t"/>
            </v:shape>
            <v:shape id="_x0000_s1703" style="position:absolute;left:4062;top:658;width:29;height:0" coordorigin="4062,658" coordsize="29,0" path="m4062,658r29,e" filled="f" strokeweight=".58pt">
              <v:path arrowok="t"/>
            </v:shape>
            <v:shape id="_x0000_s1702" style="position:absolute;left:4120;top:658;width:29;height:0" coordorigin="4120,658" coordsize="29,0" path="m4120,658r29,e" filled="f" strokeweight=".58pt">
              <v:path arrowok="t"/>
            </v:shape>
            <v:shape id="_x0000_s1701" style="position:absolute;left:4178;top:658;width:29;height:0" coordorigin="4178,658" coordsize="29,0" path="m4178,658r29,e" filled="f" strokeweight=".58pt">
              <v:path arrowok="t"/>
            </v:shape>
            <v:shape id="_x0000_s1700" style="position:absolute;left:4236;top:658;width:29;height:0" coordorigin="4236,658" coordsize="29,0" path="m4236,658r28,e" filled="f" strokeweight=".58pt">
              <v:path arrowok="t"/>
            </v:shape>
            <v:shape id="_x0000_s1699" style="position:absolute;left:4293;top:658;width:29;height:0" coordorigin="4293,658" coordsize="29,0" path="m4293,658r29,e" filled="f" strokeweight=".58pt">
              <v:path arrowok="t"/>
            </v:shape>
            <v:shape id="_x0000_s1698" style="position:absolute;left:4351;top:658;width:29;height:0" coordorigin="4351,658" coordsize="29,0" path="m4351,658r29,e" filled="f" strokeweight=".58pt">
              <v:path arrowok="t"/>
            </v:shape>
            <v:shape id="_x0000_s1697" style="position:absolute;left:4408;top:658;width:29;height:0" coordorigin="4408,658" coordsize="29,0" path="m4408,658r29,e" filled="f" strokeweight=".58pt">
              <v:path arrowok="t"/>
            </v:shape>
            <v:shape id="_x0000_s1696" style="position:absolute;left:4466;top:658;width:29;height:0" coordorigin="4466,658" coordsize="29,0" path="m4466,658r29,e" filled="f" strokeweight=".58pt">
              <v:path arrowok="t"/>
            </v:shape>
            <v:shape id="_x0000_s1695" style="position:absolute;left:4524;top:658;width:29;height:0" coordorigin="4524,658" coordsize="29,0" path="m4524,658r28,e" filled="f" strokeweight=".58pt">
              <v:path arrowok="t"/>
            </v:shape>
            <v:shape id="_x0000_s1694" style="position:absolute;left:4581;top:658;width:29;height:0" coordorigin="4581,658" coordsize="29,0" path="m4581,658r29,e" filled="f" strokeweight=".58pt">
              <v:path arrowok="t"/>
            </v:shape>
            <v:shape id="_x0000_s1693" style="position:absolute;left:4639;top:658;width:29;height:0" coordorigin="4639,658" coordsize="29,0" path="m4639,658r29,e" filled="f" strokeweight=".58pt">
              <v:path arrowok="t"/>
            </v:shape>
            <v:shape id="_x0000_s1692" style="position:absolute;left:4696;top:658;width:29;height:0" coordorigin="4696,658" coordsize="29,0" path="m4696,658r29,e" filled="f" strokeweight=".58pt">
              <v:path arrowok="t"/>
            </v:shape>
            <v:shape id="_x0000_s1691" style="position:absolute;left:4754;top:658;width:29;height:0" coordorigin="4754,658" coordsize="29,0" path="m4754,658r29,e" filled="f" strokeweight=".58pt">
              <v:path arrowok="t"/>
            </v:shape>
            <v:shape id="_x0000_s1690" style="position:absolute;left:4812;top:658;width:29;height:0" coordorigin="4812,658" coordsize="29,0" path="m4812,658r28,e" filled="f" strokeweight=".58pt">
              <v:path arrowok="t"/>
            </v:shape>
            <v:shape id="_x0000_s1689" style="position:absolute;left:4869;top:658;width:29;height:0" coordorigin="4869,658" coordsize="29,0" path="m4869,658r29,e" filled="f" strokeweight=".58pt">
              <v:path arrowok="t"/>
            </v:shape>
            <v:shape id="_x0000_s1688" style="position:absolute;left:4927;top:658;width:29;height:0" coordorigin="4927,658" coordsize="29,0" path="m4927,658r29,e" filled="f" strokeweight=".58pt">
              <v:path arrowok="t"/>
            </v:shape>
            <v:shape id="_x0000_s1687" style="position:absolute;left:4984;top:658;width:29;height:0" coordorigin="4984,658" coordsize="29,0" path="m4984,658r29,e" filled="f" strokeweight=".58pt">
              <v:path arrowok="t"/>
            </v:shape>
            <v:shape id="_x0000_s1686" style="position:absolute;left:5042;top:658;width:29;height:0" coordorigin="5042,658" coordsize="29,0" path="m5042,658r29,e" filled="f" strokeweight=".58pt">
              <v:path arrowok="t"/>
            </v:shape>
            <v:shape id="_x0000_s1685" style="position:absolute;left:5100;top:658;width:29;height:0" coordorigin="5100,658" coordsize="29,0" path="m5100,658r28,e" filled="f" strokeweight=".58pt">
              <v:path arrowok="t"/>
            </v:shape>
            <v:shape id="_x0000_s1684" style="position:absolute;left:5157;top:658;width:29;height:0" coordorigin="5157,658" coordsize="29,0" path="m5157,658r29,e" filled="f" strokeweight=".58pt">
              <v:path arrowok="t"/>
            </v:shape>
            <v:shape id="_x0000_s1683" style="position:absolute;left:5215;top:658;width:29;height:0" coordorigin="5215,658" coordsize="29,0" path="m5215,658r29,e" filled="f" strokeweight=".58pt">
              <v:path arrowok="t"/>
            </v:shape>
            <v:shape id="_x0000_s1682" style="position:absolute;left:5272;top:658;width:29;height:0" coordorigin="5272,658" coordsize="29,0" path="m5272,658r29,e" filled="f" strokeweight=".58pt">
              <v:path arrowok="t"/>
            </v:shape>
            <v:shape id="_x0000_s1681" style="position:absolute;left:5330;top:658;width:29;height:0" coordorigin="5330,658" coordsize="29,0" path="m5330,658r29,e" filled="f" strokeweight=".58pt">
              <v:path arrowok="t"/>
            </v:shape>
            <v:shape id="_x0000_s1680" style="position:absolute;left:5388;top:658;width:29;height:0" coordorigin="5388,658" coordsize="29,0" path="m5388,658r29,e" filled="f" strokeweight=".58pt">
              <v:path arrowok="t"/>
            </v:shape>
            <v:shape id="_x0000_s1679" style="position:absolute;left:5446;top:658;width:29;height:0" coordorigin="5446,658" coordsize="29,0" path="m5446,658r28,e" filled="f" strokeweight=".58pt">
              <v:path arrowok="t"/>
            </v:shape>
            <v:shape id="_x0000_s1678" style="position:absolute;left:5503;top:658;width:29;height:0" coordorigin="5503,658" coordsize="29,0" path="m5503,658r29,e" filled="f" strokeweight=".58pt">
              <v:path arrowok="t"/>
            </v:shape>
            <v:shape id="_x0000_s1677" style="position:absolute;left:5561;top:658;width:29;height:0" coordorigin="5561,658" coordsize="29,0" path="m5561,658r29,e" filled="f" strokeweight=".58pt">
              <v:path arrowok="t"/>
            </v:shape>
            <v:shape id="_x0000_s1676" style="position:absolute;left:5618;top:658;width:29;height:0" coordorigin="5618,658" coordsize="29,0" path="m5618,658r29,e" filled="f" strokeweight=".58pt">
              <v:path arrowok="t"/>
            </v:shape>
            <v:shape id="_x0000_s1675" style="position:absolute;left:5676;top:658;width:29;height:0" coordorigin="5676,658" coordsize="29,0" path="m5676,658r29,e" filled="f" strokeweight=".58pt">
              <v:path arrowok="t"/>
            </v:shape>
            <v:shape id="_x0000_s1674" style="position:absolute;left:5734;top:658;width:29;height:0" coordorigin="5734,658" coordsize="29,0" path="m5734,658r28,e" filled="f" strokeweight=".58pt">
              <v:path arrowok="t"/>
            </v:shape>
            <v:shape id="_x0000_s1673" style="position:absolute;left:5791;top:658;width:29;height:0" coordorigin="5791,658" coordsize="29,0" path="m5791,658r29,e" filled="f" strokeweight=".58pt">
              <v:path arrowok="t"/>
            </v:shape>
            <v:shape id="_x0000_s1672" style="position:absolute;left:5849;top:658;width:29;height:0" coordorigin="5849,658" coordsize="29,0" path="m5849,658r29,e" filled="f" strokeweight=".58pt">
              <v:path arrowok="t"/>
            </v:shape>
            <v:shape id="_x0000_s1671" style="position:absolute;left:5906;top:658;width:29;height:0" coordorigin="5906,658" coordsize="29,0" path="m5906,658r29,e" filled="f" strokeweight=".58pt">
              <v:path arrowok="t"/>
            </v:shape>
            <v:shape id="_x0000_s1670" style="position:absolute;left:5964;top:658;width:29;height:0" coordorigin="5964,658" coordsize="29,0" path="m5964,658r29,e" filled="f" strokeweight=".58pt">
              <v:path arrowok="t"/>
            </v:shape>
            <v:shape id="_x0000_s1669" style="position:absolute;left:6022;top:658;width:29;height:0" coordorigin="6022,658" coordsize="29,0" path="m6022,658r28,e" filled="f" strokeweight=".58pt">
              <v:path arrowok="t"/>
            </v:shape>
            <v:shape id="_x0000_s1668" style="position:absolute;left:6079;top:658;width:29;height:0" coordorigin="6079,658" coordsize="29,0" path="m6079,658r29,e" filled="f" strokeweight=".58pt">
              <v:path arrowok="t"/>
            </v:shape>
            <v:shape id="_x0000_s1667" style="position:absolute;left:6137;top:658;width:29;height:0" coordorigin="6137,658" coordsize="29,0" path="m6137,658r29,e" filled="f" strokeweight=".58pt">
              <v:path arrowok="t"/>
            </v:shape>
            <v:shape id="_x0000_s1666" style="position:absolute;left:6194;top:658;width:29;height:0" coordorigin="6194,658" coordsize="29,0" path="m6194,658r29,e" filled="f" strokeweight=".58pt">
              <v:path arrowok="t"/>
            </v:shape>
            <v:shape id="_x0000_s1665" style="position:absolute;left:6252;top:658;width:29;height:0" coordorigin="6252,658" coordsize="29,0" path="m6252,658r29,e" filled="f" strokeweight=".58pt">
              <v:path arrowok="t"/>
            </v:shape>
            <v:shape id="_x0000_s1664" style="position:absolute;left:6310;top:658;width:29;height:0" coordorigin="6310,658" coordsize="29,0" path="m6310,658r28,e" filled="f" strokeweight=".58pt">
              <v:path arrowok="t"/>
            </v:shape>
            <v:shape id="_x0000_s1663" style="position:absolute;left:6367;top:658;width:29;height:0" coordorigin="6367,658" coordsize="29,0" path="m6367,658r29,e" filled="f" strokeweight=".58pt">
              <v:path arrowok="t"/>
            </v:shape>
            <v:shape id="_x0000_s1662" style="position:absolute;left:6425;top:658;width:29;height:0" coordorigin="6425,658" coordsize="29,0" path="m6425,658r29,e" filled="f" strokeweight=".58pt">
              <v:path arrowok="t"/>
            </v:shape>
            <v:shape id="_x0000_s1661" style="position:absolute;left:6482;top:658;width:29;height:0" coordorigin="6482,658" coordsize="29,0" path="m6482,658r29,e" filled="f" strokeweight=".58pt">
              <v:path arrowok="t"/>
            </v:shape>
            <v:shape id="_x0000_s1660" style="position:absolute;left:6540;top:658;width:29;height:0" coordorigin="6540,658" coordsize="29,0" path="m6540,658r29,e" filled="f" strokeweight=".58pt">
              <v:path arrowok="t"/>
            </v:shape>
            <v:shape id="_x0000_s1659" style="position:absolute;left:6598;top:658;width:29;height:0" coordorigin="6598,658" coordsize="29,0" path="m6598,658r29,e" filled="f" strokeweight=".58pt">
              <v:path arrowok="t"/>
            </v:shape>
            <v:shape id="_x0000_s1658" style="position:absolute;left:6656;top:658;width:29;height:0" coordorigin="6656,658" coordsize="29,0" path="m6656,658r28,e" filled="f" strokeweight=".58pt">
              <v:path arrowok="t"/>
            </v:shape>
            <v:shape id="_x0000_s1657" style="position:absolute;left:6713;top:658;width:29;height:0" coordorigin="6713,658" coordsize="29,0" path="m6713,658r29,e" filled="f" strokeweight=".58pt">
              <v:path arrowok="t"/>
            </v:shape>
            <v:shape id="_x0000_s1656" style="position:absolute;left:6771;top:658;width:29;height:0" coordorigin="6771,658" coordsize="29,0" path="m6771,658r29,e" filled="f" strokeweight=".58pt">
              <v:path arrowok="t"/>
            </v:shape>
            <v:shape id="_x0000_s1655" style="position:absolute;left:6828;top:658;width:29;height:0" coordorigin="6828,658" coordsize="29,0" path="m6828,658r29,e" filled="f" strokeweight=".58pt">
              <v:path arrowok="t"/>
            </v:shape>
            <v:shape id="_x0000_s1654" style="position:absolute;left:6886;top:658;width:29;height:0" coordorigin="6886,658" coordsize="29,0" path="m6886,658r29,e" filled="f" strokeweight=".58pt">
              <v:path arrowok="t"/>
            </v:shape>
            <v:shape id="_x0000_s1653" style="position:absolute;left:6944;top:658;width:29;height:0" coordorigin="6944,658" coordsize="29,0" path="m6944,658r28,e" filled="f" strokeweight=".58pt">
              <v:path arrowok="t"/>
            </v:shape>
            <v:shape id="_x0000_s1652" style="position:absolute;left:7001;top:658;width:29;height:0" coordorigin="7001,658" coordsize="29,0" path="m7001,658r29,e" filled="f" strokeweight=".58pt">
              <v:path arrowok="t"/>
            </v:shape>
            <v:shape id="_x0000_s1651" style="position:absolute;left:7059;top:658;width:29;height:0" coordorigin="7059,658" coordsize="29,0" path="m7059,658r29,e" filled="f" strokeweight=".58pt">
              <v:path arrowok="t"/>
            </v:shape>
            <v:shape id="_x0000_s1650" style="position:absolute;left:7116;top:658;width:29;height:0" coordorigin="7116,658" coordsize="29,0" path="m7116,658r29,e" filled="f" strokeweight=".58pt">
              <v:path arrowok="t"/>
            </v:shape>
            <v:shape id="_x0000_s1649" style="position:absolute;left:7174;top:658;width:29;height:0" coordorigin="7174,658" coordsize="29,0" path="m7174,658r29,e" filled="f" strokeweight=".58pt">
              <v:path arrowok="t"/>
            </v:shape>
            <v:shape id="_x0000_s1648" style="position:absolute;left:7232;top:658;width:29;height:0" coordorigin="7232,658" coordsize="29,0" path="m7232,658r28,e" filled="f" strokeweight=".58pt">
              <v:path arrowok="t"/>
            </v:shape>
            <v:shape id="_x0000_s1647" style="position:absolute;left:7289;top:658;width:29;height:0" coordorigin="7289,658" coordsize="29,0" path="m7289,658r29,e" filled="f" strokeweight=".58pt">
              <v:path arrowok="t"/>
            </v:shape>
            <v:shape id="_x0000_s1646" style="position:absolute;left:7347;top:658;width:29;height:0" coordorigin="7347,658" coordsize="29,0" path="m7347,658r29,e" filled="f" strokeweight=".58pt">
              <v:path arrowok="t"/>
            </v:shape>
            <v:shape id="_x0000_s1645" style="position:absolute;left:7404;top:658;width:29;height:0" coordorigin="7404,658" coordsize="29,0" path="m7404,658r29,e" filled="f" strokeweight=".58pt">
              <v:path arrowok="t"/>
            </v:shape>
            <v:shape id="_x0000_s1644" style="position:absolute;left:7462;top:658;width:29;height:0" coordorigin="7462,658" coordsize="29,0" path="m7462,658r29,e" filled="f" strokeweight=".58pt">
              <v:path arrowok="t"/>
            </v:shape>
            <v:shape id="_x0000_s1643" style="position:absolute;left:7520;top:658;width:29;height:0" coordorigin="7520,658" coordsize="29,0" path="m7520,658r28,e" filled="f" strokeweight=".58pt">
              <v:path arrowok="t"/>
            </v:shape>
            <v:shape id="_x0000_s1642" style="position:absolute;left:7577;top:658;width:29;height:0" coordorigin="7577,658" coordsize="29,0" path="m7577,658r29,e" filled="f" strokeweight=".58pt">
              <v:path arrowok="t"/>
            </v:shape>
            <v:shape id="_x0000_s1641" style="position:absolute;left:7635;top:658;width:29;height:0" coordorigin="7635,658" coordsize="29,0" path="m7635,658r29,e" filled="f" strokeweight=".58pt">
              <v:path arrowok="t"/>
            </v:shape>
            <v:shape id="_x0000_s1640" style="position:absolute;left:7692;top:658;width:29;height:0" coordorigin="7692,658" coordsize="29,0" path="m7692,658r30,e" filled="f" strokeweight=".58pt">
              <v:path arrowok="t"/>
            </v:shape>
            <v:shape id="_x0000_s1639" style="position:absolute;left:7751;top:658;width:29;height:0" coordorigin="7751,658" coordsize="29,0" path="m7751,658r28,e" filled="f" strokeweight=".58pt">
              <v:path arrowok="t"/>
            </v:shape>
            <v:shape id="_x0000_s1638" style="position:absolute;left:7808;top:658;width:29;height:0" coordorigin="7808,658" coordsize="29,0" path="m7808,658r29,e" filled="f" strokeweight=".58pt">
              <v:path arrowok="t"/>
            </v:shape>
            <v:shape id="_x0000_s1637" style="position:absolute;left:7866;top:658;width:29;height:0" coordorigin="7866,658" coordsize="29,0" path="m7866,658r29,e" filled="f" strokeweight=".58pt">
              <v:path arrowok="t"/>
            </v:shape>
            <v:shape id="_x0000_s1636" style="position:absolute;left:7923;top:658;width:29;height:0" coordorigin="7923,658" coordsize="29,0" path="m7923,658r29,e" filled="f" strokeweight=".58pt">
              <v:path arrowok="t"/>
            </v:shape>
            <v:shape id="_x0000_s1635" style="position:absolute;left:7981;top:658;width:29;height:0" coordorigin="7981,658" coordsize="29,0" path="m7981,658r29,e" filled="f" strokeweight=".58pt">
              <v:path arrowok="t"/>
            </v:shape>
            <v:shape id="_x0000_s1634" style="position:absolute;left:8039;top:658;width:29;height:0" coordorigin="8039,658" coordsize="29,0" path="m8039,658r28,e" filled="f" strokeweight=".58pt">
              <v:path arrowok="t"/>
            </v:shape>
            <v:shape id="_x0000_s1633" style="position:absolute;left:8096;top:658;width:29;height:0" coordorigin="8096,658" coordsize="29,0" path="m8096,658r29,e" filled="f" strokeweight=".58pt">
              <v:path arrowok="t"/>
            </v:shape>
            <v:shape id="_x0000_s1632" style="position:absolute;left:8154;top:658;width:29;height:0" coordorigin="8154,658" coordsize="29,0" path="m8154,658r29,e" filled="f" strokeweight=".58pt">
              <v:path arrowok="t"/>
            </v:shape>
            <v:shape id="_x0000_s1631" style="position:absolute;left:8211;top:658;width:29;height:0" coordorigin="8211,658" coordsize="29,0" path="m8211,658r29,e" filled="f" strokeweight=".58pt">
              <v:path arrowok="t"/>
            </v:shape>
            <v:shape id="_x0000_s1630" style="position:absolute;left:8269;top:658;width:29;height:0" coordorigin="8269,658" coordsize="29,0" path="m8269,658r29,e" filled="f" strokeweight=".58pt">
              <v:path arrowok="t"/>
            </v:shape>
            <v:shape id="_x0000_s1629" style="position:absolute;left:8327;top:658;width:29;height:0" coordorigin="8327,658" coordsize="29,0" path="m8327,658r28,e" filled="f" strokeweight=".58pt">
              <v:path arrowok="t"/>
            </v:shape>
            <v:shape id="_x0000_s1628" style="position:absolute;left:8384;top:658;width:29;height:0" coordorigin="8384,658" coordsize="29,0" path="m8384,658r29,e" filled="f" strokeweight=".58pt">
              <v:path arrowok="t"/>
            </v:shape>
            <v:shape id="_x0000_s1627" style="position:absolute;left:8442;top:658;width:29;height:0" coordorigin="8442,658" coordsize="29,0" path="m8442,658r29,e" filled="f" strokeweight=".58pt">
              <v:path arrowok="t"/>
            </v:shape>
            <v:shape id="_x0000_s1626" style="position:absolute;left:8499;top:658;width:29;height:0" coordorigin="8499,658" coordsize="29,0" path="m8499,658r29,e" filled="f" strokeweight=".58pt">
              <v:path arrowok="t"/>
            </v:shape>
            <v:shape id="_x0000_s1625" style="position:absolute;left:8557;top:658;width:29;height:0" coordorigin="8557,658" coordsize="29,0" path="m8557,658r29,e" filled="f" strokeweight=".58pt">
              <v:path arrowok="t"/>
            </v:shape>
            <v:shape id="_x0000_s1624" style="position:absolute;left:8615;top:658;width:29;height:0" coordorigin="8615,658" coordsize="29,0" path="m8615,658r28,e" filled="f" strokeweight=".58pt">
              <v:path arrowok="t"/>
            </v:shape>
            <v:shape id="_x0000_s1623" style="position:absolute;left:8672;top:658;width:29;height:0" coordorigin="8672,658" coordsize="29,0" path="m8672,658r29,e" filled="f" strokeweight=".58pt">
              <v:path arrowok="t"/>
            </v:shape>
            <v:shape id="_x0000_s1622" style="position:absolute;left:8730;top:658;width:29;height:0" coordorigin="8730,658" coordsize="29,0" path="m8730,658r29,e" filled="f" strokeweight=".58pt">
              <v:path arrowok="t"/>
            </v:shape>
            <v:shape id="_x0000_s1621" style="position:absolute;left:8787;top:658;width:29;height:0" coordorigin="8787,658" coordsize="29,0" path="m8787,658r29,e" filled="f" strokeweight=".58pt">
              <v:path arrowok="t"/>
            </v:shape>
            <v:shape id="_x0000_s1620" style="position:absolute;left:8845;top:658;width:29;height:0" coordorigin="8845,658" coordsize="29,0" path="m8845,658r29,e" filled="f" strokeweight=".58pt">
              <v:path arrowok="t"/>
            </v:shape>
            <v:shape id="_x0000_s1619" style="position:absolute;left:8903;top:658;width:29;height:0" coordorigin="8903,658" coordsize="29,0" path="m8903,658r29,e" filled="f" strokeweight=".58pt">
              <v:path arrowok="t"/>
            </v:shape>
            <v:shape id="_x0000_s1618" style="position:absolute;left:8961;top:658;width:29;height:0" coordorigin="8961,658" coordsize="29,0" path="m8961,658r28,e" filled="f" strokeweight=".58pt">
              <v:path arrowok="t"/>
            </v:shape>
            <v:shape id="_x0000_s1617" style="position:absolute;left:9018;top:658;width:29;height:0" coordorigin="9018,658" coordsize="29,0" path="m9018,658r29,e" filled="f" strokeweight=".58pt">
              <v:path arrowok="t"/>
            </v:shape>
            <v:shape id="_x0000_s1616" style="position:absolute;left:9076;top:658;width:29;height:0" coordorigin="9076,658" coordsize="29,0" path="m9076,658r29,e" filled="f" strokeweight=".58pt">
              <v:path arrowok="t"/>
            </v:shape>
            <v:shape id="_x0000_s1615" style="position:absolute;left:9133;top:658;width:29;height:0" coordorigin="9133,658" coordsize="29,0" path="m9133,658r29,e" filled="f" strokeweight=".58pt">
              <v:path arrowok="t"/>
            </v:shape>
            <v:shape id="_x0000_s1614" style="position:absolute;left:9191;top:658;width:29;height:0" coordorigin="9191,658" coordsize="29,0" path="m9191,658r29,e" filled="f" strokeweight=".58pt">
              <v:path arrowok="t"/>
            </v:shape>
            <v:shape id="_x0000_s1613" style="position:absolute;left:9249;top:658;width:29;height:0" coordorigin="9249,658" coordsize="29,0" path="m9249,658r28,e" filled="f" strokeweight=".58pt">
              <v:path arrowok="t"/>
            </v:shape>
            <v:shape id="_x0000_s1612" style="position:absolute;left:9306;top:658;width:29;height:0" coordorigin="9306,658" coordsize="29,0" path="m9306,658r29,e" filled="f" strokeweight=".58pt">
              <v:path arrowok="t"/>
            </v:shape>
            <v:shape id="_x0000_s1611" style="position:absolute;left:9364;top:658;width:29;height:0" coordorigin="9364,658" coordsize="29,0" path="m9364,658r29,e" filled="f" strokeweight=".58pt">
              <v:path arrowok="t"/>
            </v:shape>
            <v:shape id="_x0000_s1610" style="position:absolute;left:9421;top:658;width:29;height:0" coordorigin="9421,658" coordsize="29,0" path="m9421,658r29,e" filled="f" strokeweight=".58pt">
              <v:path arrowok="t"/>
            </v:shape>
            <v:shape id="_x0000_s1609" style="position:absolute;left:9479;top:658;width:29;height:0" coordorigin="9479,658" coordsize="29,0" path="m9479,658r29,e" filled="f" strokeweight=".58pt">
              <v:path arrowok="t"/>
            </v:shape>
            <v:shape id="_x0000_s1608" style="position:absolute;left:9537;top:658;width:29;height:0" coordorigin="9537,658" coordsize="29,0" path="m9537,658r28,e" filled="f" strokeweight=".58pt">
              <v:path arrowok="t"/>
            </v:shape>
            <v:shape id="_x0000_s1607" style="position:absolute;left:9594;top:658;width:29;height:0" coordorigin="9594,658" coordsize="29,0" path="m9594,658r29,e" filled="f" strokeweight=".58pt">
              <v:path arrowok="t"/>
            </v:shape>
            <v:shape id="_x0000_s1606" style="position:absolute;left:9652;top:658;width:29;height:0" coordorigin="9652,658" coordsize="29,0" path="m9652,658r29,e" filled="f" strokeweight=".58pt">
              <v:path arrowok="t"/>
            </v:shape>
            <v:shape id="_x0000_s1605" style="position:absolute;left:9709;top:658;width:29;height:0" coordorigin="9709,658" coordsize="29,0" path="m9709,658r29,e" filled="f" strokeweight=".58pt">
              <v:path arrowok="t"/>
            </v:shape>
            <v:shape id="_x0000_s1604" style="position:absolute;left:9767;top:658;width:29;height:0" coordorigin="9767,658" coordsize="29,0" path="m9767,658r29,e" filled="f" strokeweight=".58pt">
              <v:path arrowok="t"/>
            </v:shape>
            <v:shape id="_x0000_s1603" style="position:absolute;left:9825;top:658;width:29;height:0" coordorigin="9825,658" coordsize="29,0" path="m9825,658r28,e" filled="f" strokeweight=".58pt">
              <v:path arrowok="t"/>
            </v:shape>
            <v:shape id="_x0000_s1602" style="position:absolute;left:9882;top:658;width:29;height:0" coordorigin="9882,658" coordsize="29,0" path="m9882,658r29,e" filled="f" strokeweight=".58pt">
              <v:path arrowok="t"/>
            </v:shape>
            <v:shape id="_x0000_s1601" style="position:absolute;left:9940;top:658;width:29;height:0" coordorigin="9940,658" coordsize="29,0" path="m9940,658r29,e" filled="f" strokeweight=".58pt">
              <v:path arrowok="t"/>
            </v:shape>
            <v:shape id="_x0000_s1600" style="position:absolute;left:9997;top:658;width:29;height:0" coordorigin="9997,658" coordsize="29,0" path="m9997,658r29,e" filled="f" strokeweight=".58pt">
              <v:path arrowok="t"/>
            </v:shape>
            <v:shape id="_x0000_s1599" style="position:absolute;left:10055;top:658;width:29;height:0" coordorigin="10055,658" coordsize="29,0" path="m10055,658r29,e" filled="f" strokeweight=".58pt">
              <v:path arrowok="t"/>
            </v:shape>
            <v:shape id="_x0000_s1598" style="position:absolute;left:10113;top:658;width:29;height:0" coordorigin="10113,658" coordsize="29,0" path="m10113,658r29,e" filled="f" strokeweight=".58pt">
              <v:path arrowok="t"/>
            </v:shape>
            <v:shape id="_x0000_s1597" style="position:absolute;left:10171;top:658;width:29;height:0" coordorigin="10171,658" coordsize="29,0" path="m10171,658r29,e" filled="f" strokeweight=".58pt">
              <v:path arrowok="t"/>
            </v:shape>
            <v:shape id="_x0000_s1596" style="position:absolute;left:10228;top:658;width:29;height:0" coordorigin="10228,658" coordsize="29,0" path="m10228,658r29,e" filled="f" strokeweight=".58pt">
              <v:path arrowok="t"/>
            </v:shape>
            <v:shape id="_x0000_s1595" style="position:absolute;left:10286;top:658;width:29;height:0" coordorigin="10286,658" coordsize="29,0" path="m10286,658r29,e" filled="f" strokeweight=".58pt">
              <v:path arrowok="t"/>
            </v:shape>
            <v:shape id="_x0000_s1594" style="position:absolute;left:10344;top:658;width:29;height:0" coordorigin="10344,658" coordsize="29,0" path="m10344,658r28,e" filled="f" strokeweight=".58pt">
              <v:path arrowok="t"/>
            </v:shape>
            <v:shape id="_x0000_s1593" style="position:absolute;left:10401;top:658;width:29;height:0" coordorigin="10401,658" coordsize="29,0" path="m10401,658r29,e" filled="f" strokeweight=".58pt">
              <v:path arrowok="t"/>
            </v:shape>
            <v:shape id="_x0000_s1592" style="position:absolute;left:10459;top:658;width:29;height:0" coordorigin="10459,658" coordsize="29,0" path="m10459,658r29,e" filled="f" strokeweight=".58pt">
              <v:path arrowok="t"/>
            </v:shape>
            <v:shape id="_x0000_s1591" style="position:absolute;left:10516;top:658;width:29;height:0" coordorigin="10516,658" coordsize="29,0" path="m10516,658r29,e" filled="f" strokeweight=".58pt">
              <v:path arrowok="t"/>
            </v:shape>
            <v:shape id="_x0000_s1590" style="position:absolute;left:10574;top:658;width:29;height:0" coordorigin="10574,658" coordsize="29,0" path="m10574,658r29,e" filled="f" strokeweight=".58pt">
              <v:path arrowok="t"/>
            </v:shape>
            <v:shape id="_x0000_s1589" style="position:absolute;left:10632;top:658;width:29;height:0" coordorigin="10632,658" coordsize="29,0" path="m10632,658r28,e" filled="f" strokeweight=".58pt">
              <v:path arrowok="t"/>
            </v:shape>
            <v:shape id="_x0000_s1588" style="position:absolute;left:10689;top:658;width:29;height:0" coordorigin="10689,658" coordsize="29,0" path="m10689,658r29,e" filled="f" strokeweight=".58pt">
              <v:path arrowok="t"/>
            </v:shape>
            <v:shape id="_x0000_s1587" style="position:absolute;left:10747;top:658;width:29;height:0" coordorigin="10747,658" coordsize="29,0" path="m10747,658r29,e" filled="f" strokeweight=".58pt">
              <v:path arrowok="t"/>
            </v:shape>
            <v:shape id="_x0000_s1586" style="position:absolute;left:10804;top:658;width:29;height:0" coordorigin="10804,658" coordsize="29,0" path="m10804,658r29,e" filled="f" strokeweight=".58pt">
              <v:path arrowok="t"/>
            </v:shape>
            <v:shape id="_x0000_s1585" style="position:absolute;left:10862;top:658;width:29;height:0" coordorigin="10862,658" coordsize="29,0" path="m10862,658r29,e" filled="f" strokeweight=".58pt">
              <v:path arrowok="t"/>
            </v:shape>
            <v:shape id="_x0000_s1584" style="position:absolute;left:10920;top:658;width:29;height:0" coordorigin="10920,658" coordsize="29,0" path="m10920,658r28,e" filled="f" strokeweight=".58pt">
              <v:path arrowok="t"/>
            </v:shape>
            <v:shape id="_x0000_s1583" style="position:absolute;left:10977;top:658;width:29;height:0" coordorigin="10977,658" coordsize="29,0" path="m10977,658r29,e" filled="f" strokeweight=".58pt">
              <v:path arrowok="t"/>
            </v:shape>
            <v:shape id="_x0000_s1582" style="position:absolute;left:11035;top:658;width:29;height:0" coordorigin="11035,658" coordsize="29,0" path="m11035,658r29,e" filled="f" strokeweight=".58pt">
              <v:path arrowok="t"/>
            </v:shape>
            <v:shape id="_x0000_s1581" style="position:absolute;left:11092;top:658;width:29;height:0" coordorigin="11092,658" coordsize="29,0" path="m11092,658r29,e" filled="f" strokeweight=".58pt">
              <v:path arrowok="t"/>
            </v:shape>
            <v:shape id="_x0000_s1580" style="position:absolute;left:11150;top:658;width:29;height:0" coordorigin="11150,658" coordsize="29,0" path="m11150,658r29,e" filled="f" strokeweight=".58pt">
              <v:path arrowok="t"/>
            </v:shape>
            <v:shape id="_x0000_s1579" style="position:absolute;left:11208;top:658;width:29;height:0" coordorigin="11208,658" coordsize="29,0" path="m11208,658r28,e" filled="f" strokeweight=".58pt">
              <v:path arrowok="t"/>
            </v:shape>
            <w10:wrap anchorx="page"/>
          </v:group>
        </w:pict>
      </w:r>
      <w:r>
        <w:pict w14:anchorId="1CD508AB">
          <v:group id="_x0000_s1439" style="position:absolute;left:0;text-align:left;margin-left:165.4pt;margin-top:49.4pt;width:396.75pt;height:.6pt;z-index:-1591;mso-position-horizontal-relative:page" coordorigin="3308,988" coordsize="7935,12">
            <v:shape id="_x0000_s1577" style="position:absolute;left:3313;top:994;width:29;height:0" coordorigin="3313,994" coordsize="29,0" path="m3313,994r29,e" filled="f" strokeweight=".58pt">
              <v:path arrowok="t"/>
            </v:shape>
            <v:shape id="_x0000_s1576" style="position:absolute;left:3371;top:994;width:29;height:0" coordorigin="3371,994" coordsize="29,0" path="m3371,994r29,e" filled="f" strokeweight=".58pt">
              <v:path arrowok="t"/>
            </v:shape>
            <v:shape id="_x0000_s1575" style="position:absolute;left:3429;top:994;width:29;height:0" coordorigin="3429,994" coordsize="29,0" path="m3429,994r28,e" filled="f" strokeweight=".58pt">
              <v:path arrowok="t"/>
            </v:shape>
            <v:shape id="_x0000_s1574" style="position:absolute;left:3486;top:994;width:29;height:0" coordorigin="3486,994" coordsize="29,0" path="m3486,994r29,e" filled="f" strokeweight=".58pt">
              <v:path arrowok="t"/>
            </v:shape>
            <v:shape id="_x0000_s1573" style="position:absolute;left:3544;top:994;width:29;height:0" coordorigin="3544,994" coordsize="29,0" path="m3544,994r29,e" filled="f" strokeweight=".58pt">
              <v:path arrowok="t"/>
            </v:shape>
            <v:shape id="_x0000_s1572" style="position:absolute;left:3601;top:994;width:29;height:0" coordorigin="3601,994" coordsize="29,0" path="m3601,994r29,e" filled="f" strokeweight=".58pt">
              <v:path arrowok="t"/>
            </v:shape>
            <v:shape id="_x0000_s1571" style="position:absolute;left:3659;top:994;width:29;height:0" coordorigin="3659,994" coordsize="29,0" path="m3659,994r29,e" filled="f" strokeweight=".58pt">
              <v:path arrowok="t"/>
            </v:shape>
            <v:shape id="_x0000_s1570" style="position:absolute;left:3717;top:994;width:29;height:0" coordorigin="3717,994" coordsize="29,0" path="m3717,994r28,e" filled="f" strokeweight=".58pt">
              <v:path arrowok="t"/>
            </v:shape>
            <v:shape id="_x0000_s1569" style="position:absolute;left:3774;top:994;width:29;height:0" coordorigin="3774,994" coordsize="29,0" path="m3774,994r29,e" filled="f" strokeweight=".58pt">
              <v:path arrowok="t"/>
            </v:shape>
            <v:shape id="_x0000_s1568" style="position:absolute;left:3832;top:994;width:29;height:0" coordorigin="3832,994" coordsize="29,0" path="m3832,994r29,e" filled="f" strokeweight=".58pt">
              <v:path arrowok="t"/>
            </v:shape>
            <v:shape id="_x0000_s1567" style="position:absolute;left:3889;top:994;width:29;height:0" coordorigin="3889,994" coordsize="29,0" path="m3889,994r29,e" filled="f" strokeweight=".58pt">
              <v:path arrowok="t"/>
            </v:shape>
            <v:shape id="_x0000_s1566" style="position:absolute;left:3947;top:994;width:29;height:0" coordorigin="3947,994" coordsize="29,0" path="m3947,994r29,e" filled="f" strokeweight=".58pt">
              <v:path arrowok="t"/>
            </v:shape>
            <v:shape id="_x0000_s1565" style="position:absolute;left:4005;top:994;width:29;height:0" coordorigin="4005,994" coordsize="29,0" path="m4005,994r28,e" filled="f" strokeweight=".58pt">
              <v:path arrowok="t"/>
            </v:shape>
            <v:shape id="_x0000_s1564" style="position:absolute;left:4062;top:994;width:29;height:0" coordorigin="4062,994" coordsize="29,0" path="m4062,994r29,e" filled="f" strokeweight=".58pt">
              <v:path arrowok="t"/>
            </v:shape>
            <v:shape id="_x0000_s1563" style="position:absolute;left:4120;top:994;width:29;height:0" coordorigin="4120,994" coordsize="29,0" path="m4120,994r29,e" filled="f" strokeweight=".58pt">
              <v:path arrowok="t"/>
            </v:shape>
            <v:shape id="_x0000_s1562" style="position:absolute;left:4178;top:994;width:29;height:0" coordorigin="4178,994" coordsize="29,0" path="m4178,994r29,e" filled="f" strokeweight=".58pt">
              <v:path arrowok="t"/>
            </v:shape>
            <v:shape id="_x0000_s1561" style="position:absolute;left:4236;top:994;width:29;height:0" coordorigin="4236,994" coordsize="29,0" path="m4236,994r28,e" filled="f" strokeweight=".58pt">
              <v:path arrowok="t"/>
            </v:shape>
            <v:shape id="_x0000_s1560" style="position:absolute;left:4293;top:994;width:29;height:0" coordorigin="4293,994" coordsize="29,0" path="m4293,994r29,e" filled="f" strokeweight=".58pt">
              <v:path arrowok="t"/>
            </v:shape>
            <v:shape id="_x0000_s1559" style="position:absolute;left:4351;top:994;width:29;height:0" coordorigin="4351,994" coordsize="29,0" path="m4351,994r29,e" filled="f" strokeweight=".58pt">
              <v:path arrowok="t"/>
            </v:shape>
            <v:shape id="_x0000_s1558" style="position:absolute;left:4408;top:994;width:29;height:0" coordorigin="4408,994" coordsize="29,0" path="m4408,994r29,e" filled="f" strokeweight=".58pt">
              <v:path arrowok="t"/>
            </v:shape>
            <v:shape id="_x0000_s1557" style="position:absolute;left:4466;top:994;width:29;height:0" coordorigin="4466,994" coordsize="29,0" path="m4466,994r29,e" filled="f" strokeweight=".58pt">
              <v:path arrowok="t"/>
            </v:shape>
            <v:shape id="_x0000_s1556" style="position:absolute;left:4524;top:994;width:29;height:0" coordorigin="4524,994" coordsize="29,0" path="m4524,994r28,e" filled="f" strokeweight=".58pt">
              <v:path arrowok="t"/>
            </v:shape>
            <v:shape id="_x0000_s1555" style="position:absolute;left:4581;top:994;width:29;height:0" coordorigin="4581,994" coordsize="29,0" path="m4581,994r29,e" filled="f" strokeweight=".58pt">
              <v:path arrowok="t"/>
            </v:shape>
            <v:shape id="_x0000_s1554" style="position:absolute;left:4639;top:994;width:29;height:0" coordorigin="4639,994" coordsize="29,0" path="m4639,994r29,e" filled="f" strokeweight=".58pt">
              <v:path arrowok="t"/>
            </v:shape>
            <v:shape id="_x0000_s1553" style="position:absolute;left:4696;top:994;width:29;height:0" coordorigin="4696,994" coordsize="29,0" path="m4696,994r29,e" filled="f" strokeweight=".58pt">
              <v:path arrowok="t"/>
            </v:shape>
            <v:shape id="_x0000_s1552" style="position:absolute;left:4754;top:994;width:29;height:0" coordorigin="4754,994" coordsize="29,0" path="m4754,994r29,e" filled="f" strokeweight=".58pt">
              <v:path arrowok="t"/>
            </v:shape>
            <v:shape id="_x0000_s1551" style="position:absolute;left:4812;top:994;width:29;height:0" coordorigin="4812,994" coordsize="29,0" path="m4812,994r28,e" filled="f" strokeweight=".58pt">
              <v:path arrowok="t"/>
            </v:shape>
            <v:shape id="_x0000_s1550" style="position:absolute;left:4869;top:994;width:29;height:0" coordorigin="4869,994" coordsize="29,0" path="m4869,994r29,e" filled="f" strokeweight=".58pt">
              <v:path arrowok="t"/>
            </v:shape>
            <v:shape id="_x0000_s1549" style="position:absolute;left:4927;top:994;width:29;height:0" coordorigin="4927,994" coordsize="29,0" path="m4927,994r29,e" filled="f" strokeweight=".58pt">
              <v:path arrowok="t"/>
            </v:shape>
            <v:shape id="_x0000_s1548" style="position:absolute;left:4984;top:994;width:29;height:0" coordorigin="4984,994" coordsize="29,0" path="m4984,994r29,e" filled="f" strokeweight=".58pt">
              <v:path arrowok="t"/>
            </v:shape>
            <v:shape id="_x0000_s1547" style="position:absolute;left:5042;top:994;width:29;height:0" coordorigin="5042,994" coordsize="29,0" path="m5042,994r29,e" filled="f" strokeweight=".58pt">
              <v:path arrowok="t"/>
            </v:shape>
            <v:shape id="_x0000_s1546" style="position:absolute;left:5100;top:994;width:29;height:0" coordorigin="5100,994" coordsize="29,0" path="m5100,994r28,e" filled="f" strokeweight=".58pt">
              <v:path arrowok="t"/>
            </v:shape>
            <v:shape id="_x0000_s1545" style="position:absolute;left:5157;top:994;width:29;height:0" coordorigin="5157,994" coordsize="29,0" path="m5157,994r29,e" filled="f" strokeweight=".58pt">
              <v:path arrowok="t"/>
            </v:shape>
            <v:shape id="_x0000_s1544" style="position:absolute;left:5215;top:994;width:29;height:0" coordorigin="5215,994" coordsize="29,0" path="m5215,994r29,e" filled="f" strokeweight=".58pt">
              <v:path arrowok="t"/>
            </v:shape>
            <v:shape id="_x0000_s1543" style="position:absolute;left:5272;top:994;width:29;height:0" coordorigin="5272,994" coordsize="29,0" path="m5272,994r29,e" filled="f" strokeweight=".58pt">
              <v:path arrowok="t"/>
            </v:shape>
            <v:shape id="_x0000_s1542" style="position:absolute;left:5330;top:994;width:29;height:0" coordorigin="5330,994" coordsize="29,0" path="m5330,994r29,e" filled="f" strokeweight=".58pt">
              <v:path arrowok="t"/>
            </v:shape>
            <v:shape id="_x0000_s1541" style="position:absolute;left:5388;top:994;width:29;height:0" coordorigin="5388,994" coordsize="29,0" path="m5388,994r29,e" filled="f" strokeweight=".58pt">
              <v:path arrowok="t"/>
            </v:shape>
            <v:shape id="_x0000_s1540" style="position:absolute;left:5446;top:994;width:29;height:0" coordorigin="5446,994" coordsize="29,0" path="m5446,994r28,e" filled="f" strokeweight=".58pt">
              <v:path arrowok="t"/>
            </v:shape>
            <v:shape id="_x0000_s1539" style="position:absolute;left:5503;top:994;width:29;height:0" coordorigin="5503,994" coordsize="29,0" path="m5503,994r29,e" filled="f" strokeweight=".58pt">
              <v:path arrowok="t"/>
            </v:shape>
            <v:shape id="_x0000_s1538" style="position:absolute;left:5561;top:994;width:29;height:0" coordorigin="5561,994" coordsize="29,0" path="m5561,994r29,e" filled="f" strokeweight=".58pt">
              <v:path arrowok="t"/>
            </v:shape>
            <v:shape id="_x0000_s1537" style="position:absolute;left:5618;top:994;width:29;height:0" coordorigin="5618,994" coordsize="29,0" path="m5618,994r29,e" filled="f" strokeweight=".58pt">
              <v:path arrowok="t"/>
            </v:shape>
            <v:shape id="_x0000_s1536" style="position:absolute;left:5676;top:994;width:29;height:0" coordorigin="5676,994" coordsize="29,0" path="m5676,994r29,e" filled="f" strokeweight=".58pt">
              <v:path arrowok="t"/>
            </v:shape>
            <v:shape id="_x0000_s1535" style="position:absolute;left:5734;top:994;width:29;height:0" coordorigin="5734,994" coordsize="29,0" path="m5734,994r28,e" filled="f" strokeweight=".58pt">
              <v:path arrowok="t"/>
            </v:shape>
            <v:shape id="_x0000_s1534" style="position:absolute;left:5791;top:994;width:29;height:0" coordorigin="5791,994" coordsize="29,0" path="m5791,994r29,e" filled="f" strokeweight=".58pt">
              <v:path arrowok="t"/>
            </v:shape>
            <v:shape id="_x0000_s1533" style="position:absolute;left:5849;top:994;width:29;height:0" coordorigin="5849,994" coordsize="29,0" path="m5849,994r29,e" filled="f" strokeweight=".58pt">
              <v:path arrowok="t"/>
            </v:shape>
            <v:shape id="_x0000_s1532" style="position:absolute;left:5906;top:994;width:29;height:0" coordorigin="5906,994" coordsize="29,0" path="m5906,994r29,e" filled="f" strokeweight=".58pt">
              <v:path arrowok="t"/>
            </v:shape>
            <v:shape id="_x0000_s1531" style="position:absolute;left:5964;top:994;width:29;height:0" coordorigin="5964,994" coordsize="29,0" path="m5964,994r29,e" filled="f" strokeweight=".58pt">
              <v:path arrowok="t"/>
            </v:shape>
            <v:shape id="_x0000_s1530" style="position:absolute;left:6022;top:994;width:29;height:0" coordorigin="6022,994" coordsize="29,0" path="m6022,994r28,e" filled="f" strokeweight=".58pt">
              <v:path arrowok="t"/>
            </v:shape>
            <v:shape id="_x0000_s1529" style="position:absolute;left:6079;top:994;width:29;height:0" coordorigin="6079,994" coordsize="29,0" path="m6079,994r29,e" filled="f" strokeweight=".58pt">
              <v:path arrowok="t"/>
            </v:shape>
            <v:shape id="_x0000_s1528" style="position:absolute;left:6137;top:994;width:29;height:0" coordorigin="6137,994" coordsize="29,0" path="m6137,994r29,e" filled="f" strokeweight=".58pt">
              <v:path arrowok="t"/>
            </v:shape>
            <v:shape id="_x0000_s1527" style="position:absolute;left:6194;top:994;width:29;height:0" coordorigin="6194,994" coordsize="29,0" path="m6194,994r29,e" filled="f" strokeweight=".58pt">
              <v:path arrowok="t"/>
            </v:shape>
            <v:shape id="_x0000_s1526" style="position:absolute;left:6252;top:994;width:29;height:0" coordorigin="6252,994" coordsize="29,0" path="m6252,994r29,e" filled="f" strokeweight=".58pt">
              <v:path arrowok="t"/>
            </v:shape>
            <v:shape id="_x0000_s1525" style="position:absolute;left:6310;top:994;width:29;height:0" coordorigin="6310,994" coordsize="29,0" path="m6310,994r28,e" filled="f" strokeweight=".58pt">
              <v:path arrowok="t"/>
            </v:shape>
            <v:shape id="_x0000_s1524" style="position:absolute;left:6367;top:994;width:29;height:0" coordorigin="6367,994" coordsize="29,0" path="m6367,994r29,e" filled="f" strokeweight=".58pt">
              <v:path arrowok="t"/>
            </v:shape>
            <v:shape id="_x0000_s1523" style="position:absolute;left:6425;top:994;width:29;height:0" coordorigin="6425,994" coordsize="29,0" path="m6425,994r29,e" filled="f" strokeweight=".58pt">
              <v:path arrowok="t"/>
            </v:shape>
            <v:shape id="_x0000_s1522" style="position:absolute;left:6482;top:994;width:29;height:0" coordorigin="6482,994" coordsize="29,0" path="m6482,994r29,e" filled="f" strokeweight=".58pt">
              <v:path arrowok="t"/>
            </v:shape>
            <v:shape id="_x0000_s1521" style="position:absolute;left:6540;top:994;width:29;height:0" coordorigin="6540,994" coordsize="29,0" path="m6540,994r29,e" filled="f" strokeweight=".58pt">
              <v:path arrowok="t"/>
            </v:shape>
            <v:shape id="_x0000_s1520" style="position:absolute;left:6598;top:994;width:29;height:0" coordorigin="6598,994" coordsize="29,0" path="m6598,994r29,e" filled="f" strokeweight=".58pt">
              <v:path arrowok="t"/>
            </v:shape>
            <v:shape id="_x0000_s1519" style="position:absolute;left:6656;top:994;width:29;height:0" coordorigin="6656,994" coordsize="29,0" path="m6656,994r28,e" filled="f" strokeweight=".58pt">
              <v:path arrowok="t"/>
            </v:shape>
            <v:shape id="_x0000_s1518" style="position:absolute;left:6713;top:994;width:29;height:0" coordorigin="6713,994" coordsize="29,0" path="m6713,994r29,e" filled="f" strokeweight=".58pt">
              <v:path arrowok="t"/>
            </v:shape>
            <v:shape id="_x0000_s1517" style="position:absolute;left:6771;top:994;width:29;height:0" coordorigin="6771,994" coordsize="29,0" path="m6771,994r29,e" filled="f" strokeweight=".58pt">
              <v:path arrowok="t"/>
            </v:shape>
            <v:shape id="_x0000_s1516" style="position:absolute;left:6828;top:994;width:29;height:0" coordorigin="6828,994" coordsize="29,0" path="m6828,994r29,e" filled="f" strokeweight=".58pt">
              <v:path arrowok="t"/>
            </v:shape>
            <v:shape id="_x0000_s1515" style="position:absolute;left:6886;top:994;width:29;height:0" coordorigin="6886,994" coordsize="29,0" path="m6886,994r29,e" filled="f" strokeweight=".58pt">
              <v:path arrowok="t"/>
            </v:shape>
            <v:shape id="_x0000_s1514" style="position:absolute;left:6944;top:994;width:29;height:0" coordorigin="6944,994" coordsize="29,0" path="m6944,994r28,e" filled="f" strokeweight=".58pt">
              <v:path arrowok="t"/>
            </v:shape>
            <v:shape id="_x0000_s1513" style="position:absolute;left:7001;top:994;width:29;height:0" coordorigin="7001,994" coordsize="29,0" path="m7001,994r29,e" filled="f" strokeweight=".58pt">
              <v:path arrowok="t"/>
            </v:shape>
            <v:shape id="_x0000_s1512" style="position:absolute;left:7059;top:994;width:29;height:0" coordorigin="7059,994" coordsize="29,0" path="m7059,994r29,e" filled="f" strokeweight=".58pt">
              <v:path arrowok="t"/>
            </v:shape>
            <v:shape id="_x0000_s1511" style="position:absolute;left:7116;top:994;width:29;height:0" coordorigin="7116,994" coordsize="29,0" path="m7116,994r29,e" filled="f" strokeweight=".58pt">
              <v:path arrowok="t"/>
            </v:shape>
            <v:shape id="_x0000_s1510" style="position:absolute;left:7174;top:994;width:29;height:0" coordorigin="7174,994" coordsize="29,0" path="m7174,994r29,e" filled="f" strokeweight=".58pt">
              <v:path arrowok="t"/>
            </v:shape>
            <v:shape id="_x0000_s1509" style="position:absolute;left:7232;top:994;width:29;height:0" coordorigin="7232,994" coordsize="29,0" path="m7232,994r28,e" filled="f" strokeweight=".58pt">
              <v:path arrowok="t"/>
            </v:shape>
            <v:shape id="_x0000_s1508" style="position:absolute;left:7289;top:994;width:29;height:0" coordorigin="7289,994" coordsize="29,0" path="m7289,994r29,e" filled="f" strokeweight=".58pt">
              <v:path arrowok="t"/>
            </v:shape>
            <v:shape id="_x0000_s1507" style="position:absolute;left:7347;top:994;width:29;height:0" coordorigin="7347,994" coordsize="29,0" path="m7347,994r29,e" filled="f" strokeweight=".58pt">
              <v:path arrowok="t"/>
            </v:shape>
            <v:shape id="_x0000_s1506" style="position:absolute;left:7404;top:994;width:29;height:0" coordorigin="7404,994" coordsize="29,0" path="m7404,994r29,e" filled="f" strokeweight=".58pt">
              <v:path arrowok="t"/>
            </v:shape>
            <v:shape id="_x0000_s1505" style="position:absolute;left:7462;top:994;width:29;height:0" coordorigin="7462,994" coordsize="29,0" path="m7462,994r29,e" filled="f" strokeweight=".58pt">
              <v:path arrowok="t"/>
            </v:shape>
            <v:shape id="_x0000_s1504" style="position:absolute;left:7520;top:994;width:29;height:0" coordorigin="7520,994" coordsize="29,0" path="m7520,994r28,e" filled="f" strokeweight=".58pt">
              <v:path arrowok="t"/>
            </v:shape>
            <v:shape id="_x0000_s1503" style="position:absolute;left:7577;top:994;width:29;height:0" coordorigin="7577,994" coordsize="29,0" path="m7577,994r29,e" filled="f" strokeweight=".58pt">
              <v:path arrowok="t"/>
            </v:shape>
            <v:shape id="_x0000_s1502" style="position:absolute;left:7635;top:994;width:29;height:0" coordorigin="7635,994" coordsize="29,0" path="m7635,994r29,e" filled="f" strokeweight=".58pt">
              <v:path arrowok="t"/>
            </v:shape>
            <v:shape id="_x0000_s1501" style="position:absolute;left:7692;top:994;width:29;height:0" coordorigin="7692,994" coordsize="29,0" path="m7692,994r30,e" filled="f" strokeweight=".58pt">
              <v:path arrowok="t"/>
            </v:shape>
            <v:shape id="_x0000_s1500" style="position:absolute;left:7751;top:994;width:29;height:0" coordorigin="7751,994" coordsize="29,0" path="m7751,994r28,e" filled="f" strokeweight=".58pt">
              <v:path arrowok="t"/>
            </v:shape>
            <v:shape id="_x0000_s1499" style="position:absolute;left:7808;top:994;width:29;height:0" coordorigin="7808,994" coordsize="29,0" path="m7808,994r29,e" filled="f" strokeweight=".58pt">
              <v:path arrowok="t"/>
            </v:shape>
            <v:shape id="_x0000_s1498" style="position:absolute;left:7866;top:994;width:29;height:0" coordorigin="7866,994" coordsize="29,0" path="m7866,994r29,e" filled="f" strokeweight=".58pt">
              <v:path arrowok="t"/>
            </v:shape>
            <v:shape id="_x0000_s1497" style="position:absolute;left:7923;top:994;width:29;height:0" coordorigin="7923,994" coordsize="29,0" path="m7923,994r29,e" filled="f" strokeweight=".58pt">
              <v:path arrowok="t"/>
            </v:shape>
            <v:shape id="_x0000_s1496" style="position:absolute;left:7981;top:994;width:29;height:0" coordorigin="7981,994" coordsize="29,0" path="m7981,994r29,e" filled="f" strokeweight=".58pt">
              <v:path arrowok="t"/>
            </v:shape>
            <v:shape id="_x0000_s1495" style="position:absolute;left:8039;top:994;width:29;height:0" coordorigin="8039,994" coordsize="29,0" path="m8039,994r28,e" filled="f" strokeweight=".58pt">
              <v:path arrowok="t"/>
            </v:shape>
            <v:shape id="_x0000_s1494" style="position:absolute;left:8096;top:994;width:29;height:0" coordorigin="8096,994" coordsize="29,0" path="m8096,994r29,e" filled="f" strokeweight=".58pt">
              <v:path arrowok="t"/>
            </v:shape>
            <v:shape id="_x0000_s1493" style="position:absolute;left:8154;top:994;width:29;height:0" coordorigin="8154,994" coordsize="29,0" path="m8154,994r29,e" filled="f" strokeweight=".58pt">
              <v:path arrowok="t"/>
            </v:shape>
            <v:shape id="_x0000_s1492" style="position:absolute;left:8211;top:994;width:29;height:0" coordorigin="8211,994" coordsize="29,0" path="m8211,994r29,e" filled="f" strokeweight=".58pt">
              <v:path arrowok="t"/>
            </v:shape>
            <v:shape id="_x0000_s1491" style="position:absolute;left:8269;top:994;width:29;height:0" coordorigin="8269,994" coordsize="29,0" path="m8269,994r29,e" filled="f" strokeweight=".58pt">
              <v:path arrowok="t"/>
            </v:shape>
            <v:shape id="_x0000_s1490" style="position:absolute;left:8327;top:994;width:29;height:0" coordorigin="8327,994" coordsize="29,0" path="m8327,994r28,e" filled="f" strokeweight=".58pt">
              <v:path arrowok="t"/>
            </v:shape>
            <v:shape id="_x0000_s1489" style="position:absolute;left:8384;top:994;width:29;height:0" coordorigin="8384,994" coordsize="29,0" path="m8384,994r29,e" filled="f" strokeweight=".58pt">
              <v:path arrowok="t"/>
            </v:shape>
            <v:shape id="_x0000_s1488" style="position:absolute;left:8442;top:994;width:29;height:0" coordorigin="8442,994" coordsize="29,0" path="m8442,994r29,e" filled="f" strokeweight=".58pt">
              <v:path arrowok="t"/>
            </v:shape>
            <v:shape id="_x0000_s1487" style="position:absolute;left:8499;top:994;width:29;height:0" coordorigin="8499,994" coordsize="29,0" path="m8499,994r29,e" filled="f" strokeweight=".58pt">
              <v:path arrowok="t"/>
            </v:shape>
            <v:shape id="_x0000_s1486" style="position:absolute;left:8557;top:994;width:29;height:0" coordorigin="8557,994" coordsize="29,0" path="m8557,994r29,e" filled="f" strokeweight=".58pt">
              <v:path arrowok="t"/>
            </v:shape>
            <v:shape id="_x0000_s1485" style="position:absolute;left:8615;top:994;width:29;height:0" coordorigin="8615,994" coordsize="29,0" path="m8615,994r28,e" filled="f" strokeweight=".58pt">
              <v:path arrowok="t"/>
            </v:shape>
            <v:shape id="_x0000_s1484" style="position:absolute;left:8672;top:994;width:29;height:0" coordorigin="8672,994" coordsize="29,0" path="m8672,994r29,e" filled="f" strokeweight=".58pt">
              <v:path arrowok="t"/>
            </v:shape>
            <v:shape id="_x0000_s1483" style="position:absolute;left:8730;top:994;width:29;height:0" coordorigin="8730,994" coordsize="29,0" path="m8730,994r29,e" filled="f" strokeweight=".58pt">
              <v:path arrowok="t"/>
            </v:shape>
            <v:shape id="_x0000_s1482" style="position:absolute;left:8787;top:994;width:29;height:0" coordorigin="8787,994" coordsize="29,0" path="m8787,994r29,e" filled="f" strokeweight=".58pt">
              <v:path arrowok="t"/>
            </v:shape>
            <v:shape id="_x0000_s1481" style="position:absolute;left:8845;top:994;width:29;height:0" coordorigin="8845,994" coordsize="29,0" path="m8845,994r29,e" filled="f" strokeweight=".58pt">
              <v:path arrowok="t"/>
            </v:shape>
            <v:shape id="_x0000_s1480" style="position:absolute;left:8903;top:994;width:29;height:0" coordorigin="8903,994" coordsize="29,0" path="m8903,994r29,e" filled="f" strokeweight=".58pt">
              <v:path arrowok="t"/>
            </v:shape>
            <v:shape id="_x0000_s1479" style="position:absolute;left:8961;top:994;width:29;height:0" coordorigin="8961,994" coordsize="29,0" path="m8961,994r28,e" filled="f" strokeweight=".58pt">
              <v:path arrowok="t"/>
            </v:shape>
            <v:shape id="_x0000_s1478" style="position:absolute;left:9018;top:994;width:29;height:0" coordorigin="9018,994" coordsize="29,0" path="m9018,994r29,e" filled="f" strokeweight=".58pt">
              <v:path arrowok="t"/>
            </v:shape>
            <v:shape id="_x0000_s1477" style="position:absolute;left:9076;top:994;width:29;height:0" coordorigin="9076,994" coordsize="29,0" path="m9076,994r29,e" filled="f" strokeweight=".58pt">
              <v:path arrowok="t"/>
            </v:shape>
            <v:shape id="_x0000_s1476" style="position:absolute;left:9133;top:994;width:29;height:0" coordorigin="9133,994" coordsize="29,0" path="m9133,994r29,e" filled="f" strokeweight=".58pt">
              <v:path arrowok="t"/>
            </v:shape>
            <v:shape id="_x0000_s1475" style="position:absolute;left:9191;top:994;width:29;height:0" coordorigin="9191,994" coordsize="29,0" path="m9191,994r29,e" filled="f" strokeweight=".58pt">
              <v:path arrowok="t"/>
            </v:shape>
            <v:shape id="_x0000_s1474" style="position:absolute;left:9249;top:994;width:29;height:0" coordorigin="9249,994" coordsize="29,0" path="m9249,994r28,e" filled="f" strokeweight=".58pt">
              <v:path arrowok="t"/>
            </v:shape>
            <v:shape id="_x0000_s1473" style="position:absolute;left:9306;top:994;width:29;height:0" coordorigin="9306,994" coordsize="29,0" path="m9306,994r29,e" filled="f" strokeweight=".58pt">
              <v:path arrowok="t"/>
            </v:shape>
            <v:shape id="_x0000_s1472" style="position:absolute;left:9364;top:994;width:29;height:0" coordorigin="9364,994" coordsize="29,0" path="m9364,994r29,e" filled="f" strokeweight=".58pt">
              <v:path arrowok="t"/>
            </v:shape>
            <v:shape id="_x0000_s1471" style="position:absolute;left:9421;top:994;width:29;height:0" coordorigin="9421,994" coordsize="29,0" path="m9421,994r29,e" filled="f" strokeweight=".58pt">
              <v:path arrowok="t"/>
            </v:shape>
            <v:shape id="_x0000_s1470" style="position:absolute;left:9479;top:994;width:29;height:0" coordorigin="9479,994" coordsize="29,0" path="m9479,994r29,e" filled="f" strokeweight=".58pt">
              <v:path arrowok="t"/>
            </v:shape>
            <v:shape id="_x0000_s1469" style="position:absolute;left:9537;top:994;width:29;height:0" coordorigin="9537,994" coordsize="29,0" path="m9537,994r28,e" filled="f" strokeweight=".58pt">
              <v:path arrowok="t"/>
            </v:shape>
            <v:shape id="_x0000_s1468" style="position:absolute;left:9594;top:994;width:29;height:0" coordorigin="9594,994" coordsize="29,0" path="m9594,994r29,e" filled="f" strokeweight=".58pt">
              <v:path arrowok="t"/>
            </v:shape>
            <v:shape id="_x0000_s1467" style="position:absolute;left:9652;top:994;width:29;height:0" coordorigin="9652,994" coordsize="29,0" path="m9652,994r29,e" filled="f" strokeweight=".58pt">
              <v:path arrowok="t"/>
            </v:shape>
            <v:shape id="_x0000_s1466" style="position:absolute;left:9709;top:994;width:29;height:0" coordorigin="9709,994" coordsize="29,0" path="m9709,994r29,e" filled="f" strokeweight=".58pt">
              <v:path arrowok="t"/>
            </v:shape>
            <v:shape id="_x0000_s1465" style="position:absolute;left:9767;top:994;width:29;height:0" coordorigin="9767,994" coordsize="29,0" path="m9767,994r29,e" filled="f" strokeweight=".58pt">
              <v:path arrowok="t"/>
            </v:shape>
            <v:shape id="_x0000_s1464" style="position:absolute;left:9825;top:994;width:29;height:0" coordorigin="9825,994" coordsize="29,0" path="m9825,994r28,e" filled="f" strokeweight=".58pt">
              <v:path arrowok="t"/>
            </v:shape>
            <v:shape id="_x0000_s1463" style="position:absolute;left:9882;top:994;width:29;height:0" coordorigin="9882,994" coordsize="29,0" path="m9882,994r29,e" filled="f" strokeweight=".58pt">
              <v:path arrowok="t"/>
            </v:shape>
            <v:shape id="_x0000_s1462" style="position:absolute;left:9940;top:994;width:29;height:0" coordorigin="9940,994" coordsize="29,0" path="m9940,994r29,e" filled="f" strokeweight=".58pt">
              <v:path arrowok="t"/>
            </v:shape>
            <v:shape id="_x0000_s1461" style="position:absolute;left:9997;top:994;width:29;height:0" coordorigin="9997,994" coordsize="29,0" path="m9997,994r29,e" filled="f" strokeweight=".58pt">
              <v:path arrowok="t"/>
            </v:shape>
            <v:shape id="_x0000_s1460" style="position:absolute;left:10055;top:994;width:29;height:0" coordorigin="10055,994" coordsize="29,0" path="m10055,994r29,e" filled="f" strokeweight=".58pt">
              <v:path arrowok="t"/>
            </v:shape>
            <v:shape id="_x0000_s1459" style="position:absolute;left:10113;top:994;width:29;height:0" coordorigin="10113,994" coordsize="29,0" path="m10113,994r29,e" filled="f" strokeweight=".58pt">
              <v:path arrowok="t"/>
            </v:shape>
            <v:shape id="_x0000_s1458" style="position:absolute;left:10171;top:994;width:29;height:0" coordorigin="10171,994" coordsize="29,0" path="m10171,994r29,e" filled="f" strokeweight=".58pt">
              <v:path arrowok="t"/>
            </v:shape>
            <v:shape id="_x0000_s1457" style="position:absolute;left:10228;top:994;width:29;height:0" coordorigin="10228,994" coordsize="29,0" path="m10228,994r29,e" filled="f" strokeweight=".58pt">
              <v:path arrowok="t"/>
            </v:shape>
            <v:shape id="_x0000_s1456" style="position:absolute;left:10286;top:994;width:29;height:0" coordorigin="10286,994" coordsize="29,0" path="m10286,994r29,e" filled="f" strokeweight=".58pt">
              <v:path arrowok="t"/>
            </v:shape>
            <v:shape id="_x0000_s1455" style="position:absolute;left:10344;top:994;width:29;height:0" coordorigin="10344,994" coordsize="29,0" path="m10344,994r28,e" filled="f" strokeweight=".58pt">
              <v:path arrowok="t"/>
            </v:shape>
            <v:shape id="_x0000_s1454" style="position:absolute;left:10401;top:994;width:29;height:0" coordorigin="10401,994" coordsize="29,0" path="m10401,994r29,e" filled="f" strokeweight=".58pt">
              <v:path arrowok="t"/>
            </v:shape>
            <v:shape id="_x0000_s1453" style="position:absolute;left:10459;top:994;width:29;height:0" coordorigin="10459,994" coordsize="29,0" path="m10459,994r29,e" filled="f" strokeweight=".58pt">
              <v:path arrowok="t"/>
            </v:shape>
            <v:shape id="_x0000_s1452" style="position:absolute;left:10516;top:994;width:29;height:0" coordorigin="10516,994" coordsize="29,0" path="m10516,994r29,e" filled="f" strokeweight=".58pt">
              <v:path arrowok="t"/>
            </v:shape>
            <v:shape id="_x0000_s1451" style="position:absolute;left:10574;top:994;width:29;height:0" coordorigin="10574,994" coordsize="29,0" path="m10574,994r29,e" filled="f" strokeweight=".58pt">
              <v:path arrowok="t"/>
            </v:shape>
            <v:shape id="_x0000_s1450" style="position:absolute;left:10632;top:994;width:29;height:0" coordorigin="10632,994" coordsize="29,0" path="m10632,994r28,e" filled="f" strokeweight=".58pt">
              <v:path arrowok="t"/>
            </v:shape>
            <v:shape id="_x0000_s1449" style="position:absolute;left:10689;top:994;width:29;height:0" coordorigin="10689,994" coordsize="29,0" path="m10689,994r29,e" filled="f" strokeweight=".58pt">
              <v:path arrowok="t"/>
            </v:shape>
            <v:shape id="_x0000_s1448" style="position:absolute;left:10747;top:994;width:29;height:0" coordorigin="10747,994" coordsize="29,0" path="m10747,994r29,e" filled="f" strokeweight=".58pt">
              <v:path arrowok="t"/>
            </v:shape>
            <v:shape id="_x0000_s1447" style="position:absolute;left:10804;top:994;width:29;height:0" coordorigin="10804,994" coordsize="29,0" path="m10804,994r29,e" filled="f" strokeweight=".58pt">
              <v:path arrowok="t"/>
            </v:shape>
            <v:shape id="_x0000_s1446" style="position:absolute;left:10862;top:994;width:29;height:0" coordorigin="10862,994" coordsize="29,0" path="m10862,994r29,e" filled="f" strokeweight=".58pt">
              <v:path arrowok="t"/>
            </v:shape>
            <v:shape id="_x0000_s1445" style="position:absolute;left:10920;top:994;width:29;height:0" coordorigin="10920,994" coordsize="29,0" path="m10920,994r28,e" filled="f" strokeweight=".58pt">
              <v:path arrowok="t"/>
            </v:shape>
            <v:shape id="_x0000_s1444" style="position:absolute;left:10977;top:994;width:29;height:0" coordorigin="10977,994" coordsize="29,0" path="m10977,994r29,e" filled="f" strokeweight=".58pt">
              <v:path arrowok="t"/>
            </v:shape>
            <v:shape id="_x0000_s1443" style="position:absolute;left:11035;top:994;width:29;height:0" coordorigin="11035,994" coordsize="29,0" path="m11035,994r29,e" filled="f" strokeweight=".58pt">
              <v:path arrowok="t"/>
            </v:shape>
            <v:shape id="_x0000_s1442" style="position:absolute;left:11092;top:994;width:29;height:0" coordorigin="11092,994" coordsize="29,0" path="m11092,994r29,e" filled="f" strokeweight=".58pt">
              <v:path arrowok="t"/>
            </v:shape>
            <v:shape id="_x0000_s1441" style="position:absolute;left:11150;top:994;width:29;height:0" coordorigin="11150,994" coordsize="29,0" path="m11150,994r29,e" filled="f" strokeweight=".58pt">
              <v:path arrowok="t"/>
            </v:shape>
            <v:shape id="_x0000_s1440" style="position:absolute;left:11208;top:994;width:29;height:0" coordorigin="11208,994" coordsize="29,0" path="m11208,994r28,e" filled="f" strokeweight=".58pt">
              <v:path arrowok="t"/>
            </v:shape>
            <w10:wrap anchorx="page"/>
          </v:group>
        </w:pict>
      </w: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Utara              </w:t>
      </w:r>
      <w:proofErr w:type="gramStart"/>
      <w:r>
        <w:rPr>
          <w:sz w:val="22"/>
          <w:szCs w:val="22"/>
        </w:rPr>
        <w:t xml:space="preserve"> 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Timur               : </w:t>
      </w: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Selatan             :</w:t>
      </w:r>
    </w:p>
    <w:p w14:paraId="5E7FBBD2" w14:textId="77777777" w:rsidR="00EA6CBE" w:rsidRDefault="00000000">
      <w:pPr>
        <w:spacing w:before="3"/>
        <w:ind w:left="970"/>
        <w:rPr>
          <w:sz w:val="22"/>
          <w:szCs w:val="22"/>
        </w:rPr>
      </w:pPr>
      <w:r>
        <w:pict w14:anchorId="33BA39E0">
          <v:group id="_x0000_s1308" style="position:absolute;left:0;text-align:left;margin-left:188.65pt;margin-top:11.55pt;width:373.7pt;height:.6pt;z-index:-1590;mso-position-horizontal-relative:page" coordorigin="3773,231" coordsize="7474,12">
            <v:shape id="_x0000_s1438" style="position:absolute;left:3779;top:237;width:29;height:0" coordorigin="3779,237" coordsize="29,0" path="m3779,237r29,e" filled="f" strokeweight=".58pt">
              <v:path arrowok="t"/>
            </v:shape>
            <v:shape id="_x0000_s1437" style="position:absolute;left:3837;top:237;width:29;height:0" coordorigin="3837,237" coordsize="29,0" path="m3837,237r28,e" filled="f" strokeweight=".58pt">
              <v:path arrowok="t"/>
            </v:shape>
            <v:shape id="_x0000_s1436" style="position:absolute;left:3894;top:237;width:29;height:0" coordorigin="3894,237" coordsize="29,0" path="m3894,237r29,e" filled="f" strokeweight=".58pt">
              <v:path arrowok="t"/>
            </v:shape>
            <v:shape id="_x0000_s1435" style="position:absolute;left:3952;top:237;width:29;height:0" coordorigin="3952,237" coordsize="29,0" path="m3952,237r29,e" filled="f" strokeweight=".58pt">
              <v:path arrowok="t"/>
            </v:shape>
            <v:shape id="_x0000_s1434" style="position:absolute;left:4009;top:237;width:29;height:0" coordorigin="4009,237" coordsize="29,0" path="m4009,237r29,e" filled="f" strokeweight=".58pt">
              <v:path arrowok="t"/>
            </v:shape>
            <v:shape id="_x0000_s1433" style="position:absolute;left:4067;top:237;width:29;height:0" coordorigin="4067,237" coordsize="29,0" path="m4067,237r29,e" filled="f" strokeweight=".58pt">
              <v:path arrowok="t"/>
            </v:shape>
            <v:shape id="_x0000_s1432" style="position:absolute;left:4125;top:237;width:29;height:0" coordorigin="4125,237" coordsize="29,0" path="m4125,237r29,e" filled="f" strokeweight=".58pt">
              <v:path arrowok="t"/>
            </v:shape>
            <v:shape id="_x0000_s1431" style="position:absolute;left:4183;top:237;width:29;height:0" coordorigin="4183,237" coordsize="29,0" path="m4183,237r29,e" filled="f" strokeweight=".58pt">
              <v:path arrowok="t"/>
            </v:shape>
            <v:shape id="_x0000_s1430" style="position:absolute;left:4240;top:237;width:29;height:0" coordorigin="4240,237" coordsize="29,0" path="m4240,237r29,e" filled="f" strokeweight=".58pt">
              <v:path arrowok="t"/>
            </v:shape>
            <v:shape id="_x0000_s1429" style="position:absolute;left:4298;top:237;width:29;height:0" coordorigin="4298,237" coordsize="29,0" path="m4298,237r29,e" filled="f" strokeweight=".58pt">
              <v:path arrowok="t"/>
            </v:shape>
            <v:shape id="_x0000_s1428" style="position:absolute;left:4356;top:237;width:29;height:0" coordorigin="4356,237" coordsize="29,0" path="m4356,237r28,e" filled="f" strokeweight=".58pt">
              <v:path arrowok="t"/>
            </v:shape>
            <v:shape id="_x0000_s1427" style="position:absolute;left:4413;top:237;width:29;height:0" coordorigin="4413,237" coordsize="29,0" path="m4413,237r29,e" filled="f" strokeweight=".58pt">
              <v:path arrowok="t"/>
            </v:shape>
            <v:shape id="_x0000_s1426" style="position:absolute;left:4471;top:237;width:29;height:0" coordorigin="4471,237" coordsize="29,0" path="m4471,237r29,e" filled="f" strokeweight=".58pt">
              <v:path arrowok="t"/>
            </v:shape>
            <v:shape id="_x0000_s1425" style="position:absolute;left:4528;top:237;width:29;height:0" coordorigin="4528,237" coordsize="29,0" path="m4528,237r29,e" filled="f" strokeweight=".58pt">
              <v:path arrowok="t"/>
            </v:shape>
            <v:shape id="_x0000_s1424" style="position:absolute;left:4586;top:237;width:29;height:0" coordorigin="4586,237" coordsize="29,0" path="m4586,237r29,e" filled="f" strokeweight=".58pt">
              <v:path arrowok="t"/>
            </v:shape>
            <v:shape id="_x0000_s1423" style="position:absolute;left:4644;top:237;width:29;height:0" coordorigin="4644,237" coordsize="29,0" path="m4644,237r28,e" filled="f" strokeweight=".58pt">
              <v:path arrowok="t"/>
            </v:shape>
            <v:shape id="_x0000_s1422" style="position:absolute;left:4701;top:237;width:29;height:0" coordorigin="4701,237" coordsize="29,0" path="m4701,237r29,e" filled="f" strokeweight=".58pt">
              <v:path arrowok="t"/>
            </v:shape>
            <v:shape id="_x0000_s1421" style="position:absolute;left:4759;top:237;width:29;height:0" coordorigin="4759,237" coordsize="29,0" path="m4759,237r29,e" filled="f" strokeweight=".58pt">
              <v:path arrowok="t"/>
            </v:shape>
            <v:shape id="_x0000_s1420" style="position:absolute;left:4816;top:237;width:29;height:0" coordorigin="4816,237" coordsize="29,0" path="m4816,237r29,e" filled="f" strokeweight=".58pt">
              <v:path arrowok="t"/>
            </v:shape>
            <v:shape id="_x0000_s1419" style="position:absolute;left:4874;top:237;width:29;height:0" coordorigin="4874,237" coordsize="29,0" path="m4874,237r29,e" filled="f" strokeweight=".58pt">
              <v:path arrowok="t"/>
            </v:shape>
            <v:shape id="_x0000_s1418" style="position:absolute;left:4932;top:237;width:29;height:0" coordorigin="4932,237" coordsize="29,0" path="m4932,237r28,e" filled="f" strokeweight=".58pt">
              <v:path arrowok="t"/>
            </v:shape>
            <v:shape id="_x0000_s1417" style="position:absolute;left:4989;top:237;width:29;height:0" coordorigin="4989,237" coordsize="29,0" path="m4989,237r29,e" filled="f" strokeweight=".58pt">
              <v:path arrowok="t"/>
            </v:shape>
            <v:shape id="_x0000_s1416" style="position:absolute;left:5047;top:237;width:29;height:0" coordorigin="5047,237" coordsize="29,0" path="m5047,237r29,e" filled="f" strokeweight=".58pt">
              <v:path arrowok="t"/>
            </v:shape>
            <v:shape id="_x0000_s1415" style="position:absolute;left:5104;top:237;width:29;height:0" coordorigin="5104,237" coordsize="29,0" path="m5104,237r29,e" filled="f" strokeweight=".58pt">
              <v:path arrowok="t"/>
            </v:shape>
            <v:shape id="_x0000_s1414" style="position:absolute;left:5162;top:237;width:29;height:0" coordorigin="5162,237" coordsize="29,0" path="m5162,237r29,e" filled="f" strokeweight=".58pt">
              <v:path arrowok="t"/>
            </v:shape>
            <v:shape id="_x0000_s1413" style="position:absolute;left:5220;top:237;width:29;height:0" coordorigin="5220,237" coordsize="29,0" path="m5220,237r28,e" filled="f" strokeweight=".58pt">
              <v:path arrowok="t"/>
            </v:shape>
            <v:shape id="_x0000_s1412" style="position:absolute;left:5277;top:237;width:29;height:0" coordorigin="5277,237" coordsize="29,0" path="m5277,237r29,e" filled="f" strokeweight=".58pt">
              <v:path arrowok="t"/>
            </v:shape>
            <v:shape id="_x0000_s1411" style="position:absolute;left:5335;top:237;width:29;height:0" coordorigin="5335,237" coordsize="29,0" path="m5335,237r29,e" filled="f" strokeweight=".58pt">
              <v:path arrowok="t"/>
            </v:shape>
            <v:shape id="_x0000_s1410" style="position:absolute;left:5393;top:237;width:29;height:0" coordorigin="5393,237" coordsize="29,0" path="m5393,237r29,e" filled="f" strokeweight=".58pt">
              <v:path arrowok="t"/>
            </v:shape>
            <v:shape id="_x0000_s1409" style="position:absolute;left:5450;top:237;width:29;height:0" coordorigin="5450,237" coordsize="29,0" path="m5450,237r29,e" filled="f" strokeweight=".58pt">
              <v:path arrowok="t"/>
            </v:shape>
            <v:shape id="_x0000_s1408" style="position:absolute;left:5508;top:237;width:29;height:0" coordorigin="5508,237" coordsize="29,0" path="m5508,237r29,e" filled="f" strokeweight=".58pt">
              <v:path arrowok="t"/>
            </v:shape>
            <v:shape id="_x0000_s1407" style="position:absolute;left:5566;top:237;width:29;height:0" coordorigin="5566,237" coordsize="29,0" path="m5566,237r28,e" filled="f" strokeweight=".58pt">
              <v:path arrowok="t"/>
            </v:shape>
            <v:shape id="_x0000_s1406" style="position:absolute;left:5623;top:237;width:29;height:0" coordorigin="5623,237" coordsize="29,0" path="m5623,237r29,e" filled="f" strokeweight=".58pt">
              <v:path arrowok="t"/>
            </v:shape>
            <v:shape id="_x0000_s1405" style="position:absolute;left:5681;top:237;width:29;height:0" coordorigin="5681,237" coordsize="29,0" path="m5681,237r29,e" filled="f" strokeweight=".58pt">
              <v:path arrowok="t"/>
            </v:shape>
            <v:shape id="_x0000_s1404" style="position:absolute;left:5738;top:237;width:29;height:0" coordorigin="5738,237" coordsize="29,0" path="m5738,237r29,e" filled="f" strokeweight=".58pt">
              <v:path arrowok="t"/>
            </v:shape>
            <v:shape id="_x0000_s1403" style="position:absolute;left:5796;top:237;width:29;height:0" coordorigin="5796,237" coordsize="29,0" path="m5796,237r29,e" filled="f" strokeweight=".58pt">
              <v:path arrowok="t"/>
            </v:shape>
            <v:shape id="_x0000_s1402" style="position:absolute;left:5854;top:237;width:29;height:0" coordorigin="5854,237" coordsize="29,0" path="m5854,237r28,e" filled="f" strokeweight=".58pt">
              <v:path arrowok="t"/>
            </v:shape>
            <v:shape id="_x0000_s1401" style="position:absolute;left:5911;top:237;width:29;height:0" coordorigin="5911,237" coordsize="29,0" path="m5911,237r29,e" filled="f" strokeweight=".58pt">
              <v:path arrowok="t"/>
            </v:shape>
            <v:shape id="_x0000_s1400" style="position:absolute;left:5969;top:237;width:29;height:0" coordorigin="5969,237" coordsize="29,0" path="m5969,237r29,e" filled="f" strokeweight=".58pt">
              <v:path arrowok="t"/>
            </v:shape>
            <v:shape id="_x0000_s1399" style="position:absolute;left:6026;top:237;width:29;height:0" coordorigin="6026,237" coordsize="29,0" path="m6026,237r29,e" filled="f" strokeweight=".58pt">
              <v:path arrowok="t"/>
            </v:shape>
            <v:shape id="_x0000_s1398" style="position:absolute;left:6084;top:237;width:29;height:0" coordorigin="6084,237" coordsize="29,0" path="m6084,237r29,e" filled="f" strokeweight=".58pt">
              <v:path arrowok="t"/>
            </v:shape>
            <v:shape id="_x0000_s1397" style="position:absolute;left:6142;top:237;width:29;height:0" coordorigin="6142,237" coordsize="29,0" path="m6142,237r28,e" filled="f" strokeweight=".58pt">
              <v:path arrowok="t"/>
            </v:shape>
            <v:shape id="_x0000_s1396" style="position:absolute;left:6199;top:237;width:29;height:0" coordorigin="6199,237" coordsize="29,0" path="m6199,237r29,e" filled="f" strokeweight=".58pt">
              <v:path arrowok="t"/>
            </v:shape>
            <v:shape id="_x0000_s1395" style="position:absolute;left:6257;top:237;width:29;height:0" coordorigin="6257,237" coordsize="29,0" path="m6257,237r29,e" filled="f" strokeweight=".58pt">
              <v:path arrowok="t"/>
            </v:shape>
            <v:shape id="_x0000_s1394" style="position:absolute;left:6314;top:237;width:29;height:0" coordorigin="6314,237" coordsize="29,0" path="m6314,237r29,e" filled="f" strokeweight=".58pt">
              <v:path arrowok="t"/>
            </v:shape>
            <v:shape id="_x0000_s1393" style="position:absolute;left:6372;top:237;width:29;height:0" coordorigin="6372,237" coordsize="29,0" path="m6372,237r29,e" filled="f" strokeweight=".58pt">
              <v:path arrowok="t"/>
            </v:shape>
            <v:shape id="_x0000_s1392" style="position:absolute;left:6430;top:237;width:29;height:0" coordorigin="6430,237" coordsize="29,0" path="m6430,237r28,e" filled="f" strokeweight=".58pt">
              <v:path arrowok="t"/>
            </v:shape>
            <v:shape id="_x0000_s1391" style="position:absolute;left:6487;top:237;width:29;height:0" coordorigin="6487,237" coordsize="29,0" path="m6487,237r29,e" filled="f" strokeweight=".58pt">
              <v:path arrowok="t"/>
            </v:shape>
            <v:shape id="_x0000_s1390" style="position:absolute;left:6545;top:237;width:29;height:0" coordorigin="6545,237" coordsize="29,0" path="m6545,237r29,e" filled="f" strokeweight=".58pt">
              <v:path arrowok="t"/>
            </v:shape>
            <v:shape id="_x0000_s1389" style="position:absolute;left:6603;top:237;width:29;height:0" coordorigin="6603,237" coordsize="29,0" path="m6603,237r29,e" filled="f" strokeweight=".58pt">
              <v:path arrowok="t"/>
            </v:shape>
            <v:shape id="_x0000_s1388" style="position:absolute;left:6660;top:237;width:29;height:0" coordorigin="6660,237" coordsize="29,0" path="m6660,237r29,e" filled="f" strokeweight=".58pt">
              <v:path arrowok="t"/>
            </v:shape>
            <v:shape id="_x0000_s1387" style="position:absolute;left:6718;top:237;width:29;height:0" coordorigin="6718,237" coordsize="29,0" path="m6718,237r29,e" filled="f" strokeweight=".58pt">
              <v:path arrowok="t"/>
            </v:shape>
            <v:shape id="_x0000_s1386" style="position:absolute;left:6776;top:237;width:29;height:0" coordorigin="6776,237" coordsize="29,0" path="m6776,237r28,e" filled="f" strokeweight=".58pt">
              <v:path arrowok="t"/>
            </v:shape>
            <v:shape id="_x0000_s1385" style="position:absolute;left:6833;top:237;width:29;height:0" coordorigin="6833,237" coordsize="29,0" path="m6833,237r29,e" filled="f" strokeweight=".58pt">
              <v:path arrowok="t"/>
            </v:shape>
            <v:shape id="_x0000_s1384" style="position:absolute;left:6891;top:237;width:29;height:0" coordorigin="6891,237" coordsize="29,0" path="m6891,237r29,e" filled="f" strokeweight=".58pt">
              <v:path arrowok="t"/>
            </v:shape>
            <v:shape id="_x0000_s1383" style="position:absolute;left:6948;top:237;width:29;height:0" coordorigin="6948,237" coordsize="29,0" path="m6948,237r29,e" filled="f" strokeweight=".58pt">
              <v:path arrowok="t"/>
            </v:shape>
            <v:shape id="_x0000_s1382" style="position:absolute;left:7006;top:237;width:29;height:0" coordorigin="7006,237" coordsize="29,0" path="m7006,237r29,e" filled="f" strokeweight=".58pt">
              <v:path arrowok="t"/>
            </v:shape>
            <v:shape id="_x0000_s1381" style="position:absolute;left:7064;top:237;width:29;height:0" coordorigin="7064,237" coordsize="29,0" path="m7064,237r28,e" filled="f" strokeweight=".58pt">
              <v:path arrowok="t"/>
            </v:shape>
            <v:shape id="_x0000_s1380" style="position:absolute;left:7121;top:237;width:29;height:0" coordorigin="7121,237" coordsize="29,0" path="m7121,237r29,e" filled="f" strokeweight=".58pt">
              <v:path arrowok="t"/>
            </v:shape>
            <v:shape id="_x0000_s1379" style="position:absolute;left:7179;top:237;width:29;height:0" coordorigin="7179,237" coordsize="29,0" path="m7179,237r29,e" filled="f" strokeweight=".58pt">
              <v:path arrowok="t"/>
            </v:shape>
            <v:shape id="_x0000_s1378" style="position:absolute;left:7236;top:237;width:29;height:0" coordorigin="7236,237" coordsize="29,0" path="m7236,237r29,e" filled="f" strokeweight=".58pt">
              <v:path arrowok="t"/>
            </v:shape>
            <v:shape id="_x0000_s1377" style="position:absolute;left:7294;top:237;width:29;height:0" coordorigin="7294,237" coordsize="29,0" path="m7294,237r29,e" filled="f" strokeweight=".58pt">
              <v:path arrowok="t"/>
            </v:shape>
            <v:shape id="_x0000_s1376" style="position:absolute;left:7352;top:237;width:29;height:0" coordorigin="7352,237" coordsize="29,0" path="m7352,237r28,e" filled="f" strokeweight=".58pt">
              <v:path arrowok="t"/>
            </v:shape>
            <v:shape id="_x0000_s1375" style="position:absolute;left:7409;top:237;width:29;height:0" coordorigin="7409,237" coordsize="29,0" path="m7409,237r29,e" filled="f" strokeweight=".58pt">
              <v:path arrowok="t"/>
            </v:shape>
            <v:shape id="_x0000_s1374" style="position:absolute;left:7467;top:237;width:29;height:0" coordorigin="7467,237" coordsize="29,0" path="m7467,237r29,e" filled="f" strokeweight=".58pt">
              <v:path arrowok="t"/>
            </v:shape>
            <v:shape id="_x0000_s1373" style="position:absolute;left:7524;top:237;width:29;height:0" coordorigin="7524,237" coordsize="29,0" path="m7524,237r29,e" filled="f" strokeweight=".58pt">
              <v:path arrowok="t"/>
            </v:shape>
            <v:shape id="_x0000_s1372" style="position:absolute;left:7582;top:237;width:29;height:0" coordorigin="7582,237" coordsize="29,0" path="m7582,237r29,e" filled="f" strokeweight=".58pt">
              <v:path arrowok="t"/>
            </v:shape>
            <v:shape id="_x0000_s1371" style="position:absolute;left:7640;top:237;width:29;height:0" coordorigin="7640,237" coordsize="29,0" path="m7640,237r28,e" filled="f" strokeweight=".58pt">
              <v:path arrowok="t"/>
            </v:shape>
            <v:shape id="_x0000_s1370" style="position:absolute;left:7697;top:237;width:29;height:0" coordorigin="7697,237" coordsize="29,0" path="m7697,237r29,e" filled="f" strokeweight=".58pt">
              <v:path arrowok="t"/>
            </v:shape>
            <v:shape id="_x0000_s1369" style="position:absolute;left:7755;top:237;width:29;height:0" coordorigin="7755,237" coordsize="29,0" path="m7755,237r29,e" filled="f" strokeweight=".58pt">
              <v:path arrowok="t"/>
            </v:shape>
            <v:shape id="_x0000_s1368" style="position:absolute;left:7813;top:237;width:29;height:0" coordorigin="7813,237" coordsize="29,0" path="m7813,237r29,e" filled="f" strokeweight=".58pt">
              <v:path arrowok="t"/>
            </v:shape>
            <v:shape id="_x0000_s1367" style="position:absolute;left:7871;top:237;width:29;height:0" coordorigin="7871,237" coordsize="29,0" path="m7871,237r28,e" filled="f" strokeweight=".58pt">
              <v:path arrowok="t"/>
            </v:shape>
            <v:shape id="_x0000_s1366" style="position:absolute;left:7928;top:237;width:29;height:0" coordorigin="7928,237" coordsize="29,0" path="m7928,237r29,e" filled="f" strokeweight=".58pt">
              <v:path arrowok="t"/>
            </v:shape>
            <v:shape id="_x0000_s1365" style="position:absolute;left:7986;top:237;width:29;height:0" coordorigin="7986,237" coordsize="29,0" path="m7986,237r29,e" filled="f" strokeweight=".58pt">
              <v:path arrowok="t"/>
            </v:shape>
            <v:shape id="_x0000_s1364" style="position:absolute;left:8043;top:237;width:29;height:0" coordorigin="8043,237" coordsize="29,0" path="m8043,237r29,e" filled="f" strokeweight=".58pt">
              <v:path arrowok="t"/>
            </v:shape>
            <v:shape id="_x0000_s1363" style="position:absolute;left:8101;top:237;width:29;height:0" coordorigin="8101,237" coordsize="29,0" path="m8101,237r29,e" filled="f" strokeweight=".58pt">
              <v:path arrowok="t"/>
            </v:shape>
            <v:shape id="_x0000_s1362" style="position:absolute;left:8159;top:237;width:29;height:0" coordorigin="8159,237" coordsize="29,0" path="m8159,237r28,e" filled="f" strokeweight=".58pt">
              <v:path arrowok="t"/>
            </v:shape>
            <v:shape id="_x0000_s1361" style="position:absolute;left:8216;top:237;width:29;height:0" coordorigin="8216,237" coordsize="29,0" path="m8216,237r29,e" filled="f" strokeweight=".58pt">
              <v:path arrowok="t"/>
            </v:shape>
            <v:shape id="_x0000_s1360" style="position:absolute;left:8274;top:237;width:29;height:0" coordorigin="8274,237" coordsize="29,0" path="m8274,237r29,e" filled="f" strokeweight=".58pt">
              <v:path arrowok="t"/>
            </v:shape>
            <v:shape id="_x0000_s1359" style="position:absolute;left:8331;top:237;width:29;height:0" coordorigin="8331,237" coordsize="29,0" path="m8331,237r29,e" filled="f" strokeweight=".58pt">
              <v:path arrowok="t"/>
            </v:shape>
            <v:shape id="_x0000_s1358" style="position:absolute;left:8389;top:237;width:29;height:0" coordorigin="8389,237" coordsize="29,0" path="m8389,237r29,e" filled="f" strokeweight=".58pt">
              <v:path arrowok="t"/>
            </v:shape>
            <v:shape id="_x0000_s1357" style="position:absolute;left:8447;top:237;width:29;height:0" coordorigin="8447,237" coordsize="29,0" path="m8447,237r28,e" filled="f" strokeweight=".58pt">
              <v:path arrowok="t"/>
            </v:shape>
            <v:shape id="_x0000_s1356" style="position:absolute;left:8504;top:237;width:29;height:0" coordorigin="8504,237" coordsize="29,0" path="m8504,237r29,e" filled="f" strokeweight=".58pt">
              <v:path arrowok="t"/>
            </v:shape>
            <v:shape id="_x0000_s1355" style="position:absolute;left:8562;top:237;width:29;height:0" coordorigin="8562,237" coordsize="29,0" path="m8562,237r29,e" filled="f" strokeweight=".58pt">
              <v:path arrowok="t"/>
            </v:shape>
            <v:shape id="_x0000_s1354" style="position:absolute;left:8619;top:237;width:29;height:0" coordorigin="8619,237" coordsize="29,0" path="m8619,237r29,e" filled="f" strokeweight=".58pt">
              <v:path arrowok="t"/>
            </v:shape>
            <v:shape id="_x0000_s1353" style="position:absolute;left:8677;top:237;width:29;height:0" coordorigin="8677,237" coordsize="29,0" path="m8677,237r29,e" filled="f" strokeweight=".58pt">
              <v:path arrowok="t"/>
            </v:shape>
            <v:shape id="_x0000_s1352" style="position:absolute;left:8735;top:237;width:29;height:0" coordorigin="8735,237" coordsize="29,0" path="m8735,237r28,e" filled="f" strokeweight=".58pt">
              <v:path arrowok="t"/>
            </v:shape>
            <v:shape id="_x0000_s1351" style="position:absolute;left:8792;top:237;width:29;height:0" coordorigin="8792,237" coordsize="29,0" path="m8792,237r29,e" filled="f" strokeweight=".58pt">
              <v:path arrowok="t"/>
            </v:shape>
            <v:shape id="_x0000_s1350" style="position:absolute;left:8850;top:237;width:29;height:0" coordorigin="8850,237" coordsize="29,0" path="m8850,237r29,e" filled="f" strokeweight=".58pt">
              <v:path arrowok="t"/>
            </v:shape>
            <v:shape id="_x0000_s1349" style="position:absolute;left:8908;top:237;width:29;height:0" coordorigin="8908,237" coordsize="29,0" path="m8908,237r29,e" filled="f" strokeweight=".58pt">
              <v:path arrowok="t"/>
            </v:shape>
            <v:shape id="_x0000_s1348" style="position:absolute;left:8965;top:237;width:29;height:0" coordorigin="8965,237" coordsize="29,0" path="m8965,237r29,e" filled="f" strokeweight=".58pt">
              <v:path arrowok="t"/>
            </v:shape>
            <v:shape id="_x0000_s1347" style="position:absolute;left:9023;top:237;width:29;height:0" coordorigin="9023,237" coordsize="29,0" path="m9023,237r29,e" filled="f" strokeweight=".58pt">
              <v:path arrowok="t"/>
            </v:shape>
            <v:shape id="_x0000_s1346" style="position:absolute;left:9081;top:237;width:29;height:0" coordorigin="9081,237" coordsize="29,0" path="m9081,237r28,e" filled="f" strokeweight=".58pt">
              <v:path arrowok="t"/>
            </v:shape>
            <v:shape id="_x0000_s1345" style="position:absolute;left:9138;top:237;width:29;height:0" coordorigin="9138,237" coordsize="29,0" path="m9138,237r29,e" filled="f" strokeweight=".58pt">
              <v:path arrowok="t"/>
            </v:shape>
            <v:shape id="_x0000_s1344" style="position:absolute;left:9196;top:237;width:29;height:0" coordorigin="9196,237" coordsize="29,0" path="m9196,237r29,e" filled="f" strokeweight=".58pt">
              <v:path arrowok="t"/>
            </v:shape>
            <v:shape id="_x0000_s1343" style="position:absolute;left:9253;top:237;width:29;height:0" coordorigin="9253,237" coordsize="29,0" path="m9253,237r29,e" filled="f" strokeweight=".58pt">
              <v:path arrowok="t"/>
            </v:shape>
            <v:shape id="_x0000_s1342" style="position:absolute;left:9311;top:237;width:29;height:0" coordorigin="9311,237" coordsize="29,0" path="m9311,237r29,e" filled="f" strokeweight=".58pt">
              <v:path arrowok="t"/>
            </v:shape>
            <v:shape id="_x0000_s1341" style="position:absolute;left:9369;top:237;width:29;height:0" coordorigin="9369,237" coordsize="29,0" path="m9369,237r28,e" filled="f" strokeweight=".58pt">
              <v:path arrowok="t"/>
            </v:shape>
            <v:shape id="_x0000_s1340" style="position:absolute;left:9426;top:237;width:29;height:0" coordorigin="9426,237" coordsize="29,0" path="m9426,237r29,e" filled="f" strokeweight=".58pt">
              <v:path arrowok="t"/>
            </v:shape>
            <v:shape id="_x0000_s1339" style="position:absolute;left:9484;top:237;width:29;height:0" coordorigin="9484,237" coordsize="29,0" path="m9484,237r29,e" filled="f" strokeweight=".58pt">
              <v:path arrowok="t"/>
            </v:shape>
            <v:shape id="_x0000_s1338" style="position:absolute;left:9541;top:237;width:29;height:0" coordorigin="9541,237" coordsize="29,0" path="m9541,237r29,e" filled="f" strokeweight=".58pt">
              <v:path arrowok="t"/>
            </v:shape>
            <v:shape id="_x0000_s1337" style="position:absolute;left:9599;top:237;width:29;height:0" coordorigin="9599,237" coordsize="29,0" path="m9599,237r29,e" filled="f" strokeweight=".58pt">
              <v:path arrowok="t"/>
            </v:shape>
            <v:shape id="_x0000_s1336" style="position:absolute;left:9657;top:237;width:29;height:0" coordorigin="9657,237" coordsize="29,0" path="m9657,237r28,e" filled="f" strokeweight=".58pt">
              <v:path arrowok="t"/>
            </v:shape>
            <v:shape id="_x0000_s1335" style="position:absolute;left:9714;top:237;width:29;height:0" coordorigin="9714,237" coordsize="29,0" path="m9714,237r29,e" filled="f" strokeweight=".58pt">
              <v:path arrowok="t"/>
            </v:shape>
            <v:shape id="_x0000_s1334" style="position:absolute;left:9772;top:237;width:29;height:0" coordorigin="9772,237" coordsize="29,0" path="m9772,237r29,e" filled="f" strokeweight=".58pt">
              <v:path arrowok="t"/>
            </v:shape>
            <v:shape id="_x0000_s1333" style="position:absolute;left:9829;top:237;width:29;height:0" coordorigin="9829,237" coordsize="29,0" path="m9829,237r29,e" filled="f" strokeweight=".58pt">
              <v:path arrowok="t"/>
            </v:shape>
            <v:shape id="_x0000_s1332" style="position:absolute;left:9887;top:237;width:29;height:0" coordorigin="9887,237" coordsize="29,0" path="m9887,237r29,e" filled="f" strokeweight=".58pt">
              <v:path arrowok="t"/>
            </v:shape>
            <v:shape id="_x0000_s1331" style="position:absolute;left:9945;top:237;width:29;height:0" coordorigin="9945,237" coordsize="29,0" path="m9945,237r28,e" filled="f" strokeweight=".58pt">
              <v:path arrowok="t"/>
            </v:shape>
            <v:shape id="_x0000_s1330" style="position:absolute;left:10002;top:237;width:29;height:0" coordorigin="10002,237" coordsize="29,0" path="m10002,237r29,e" filled="f" strokeweight=".58pt">
              <v:path arrowok="t"/>
            </v:shape>
            <v:shape id="_x0000_s1329" style="position:absolute;left:10060;top:237;width:29;height:0" coordorigin="10060,237" coordsize="29,0" path="m10060,237r29,e" filled="f" strokeweight=".58pt">
              <v:path arrowok="t"/>
            </v:shape>
            <v:shape id="_x0000_s1328" style="position:absolute;left:10118;top:237;width:29;height:0" coordorigin="10118,237" coordsize="29,0" path="m10118,237r29,e" filled="f" strokeweight=".58pt">
              <v:path arrowok="t"/>
            </v:shape>
            <v:shape id="_x0000_s1327" style="position:absolute;left:10176;top:237;width:29;height:0" coordorigin="10176,237" coordsize="29,0" path="m10176,237r28,e" filled="f" strokeweight=".58pt">
              <v:path arrowok="t"/>
            </v:shape>
            <v:shape id="_x0000_s1326" style="position:absolute;left:10233;top:237;width:29;height:0" coordorigin="10233,237" coordsize="29,0" path="m10233,237r29,e" filled="f" strokeweight=".58pt">
              <v:path arrowok="t"/>
            </v:shape>
            <v:shape id="_x0000_s1325" style="position:absolute;left:10291;top:237;width:29;height:0" coordorigin="10291,237" coordsize="29,0" path="m10291,237r29,e" filled="f" strokeweight=".58pt">
              <v:path arrowok="t"/>
            </v:shape>
            <v:shape id="_x0000_s1324" style="position:absolute;left:10348;top:237;width:29;height:0" coordorigin="10348,237" coordsize="29,0" path="m10348,237r29,e" filled="f" strokeweight=".58pt">
              <v:path arrowok="t"/>
            </v:shape>
            <v:shape id="_x0000_s1323" style="position:absolute;left:10406;top:237;width:29;height:0" coordorigin="10406,237" coordsize="29,0" path="m10406,237r29,e" filled="f" strokeweight=".58pt">
              <v:path arrowok="t"/>
            </v:shape>
            <v:shape id="_x0000_s1322" style="position:absolute;left:10464;top:237;width:29;height:0" coordorigin="10464,237" coordsize="29,0" path="m10464,237r28,e" filled="f" strokeweight=".58pt">
              <v:path arrowok="t"/>
            </v:shape>
            <v:shape id="_x0000_s1321" style="position:absolute;left:10521;top:237;width:29;height:0" coordorigin="10521,237" coordsize="29,0" path="m10521,237r29,e" filled="f" strokeweight=".58pt">
              <v:path arrowok="t"/>
            </v:shape>
            <v:shape id="_x0000_s1320" style="position:absolute;left:10579;top:237;width:29;height:0" coordorigin="10579,237" coordsize="29,0" path="m10579,237r29,e" filled="f" strokeweight=".58pt">
              <v:path arrowok="t"/>
            </v:shape>
            <v:shape id="_x0000_s1319" style="position:absolute;left:10636;top:237;width:29;height:0" coordorigin="10636,237" coordsize="29,0" path="m10636,237r29,e" filled="f" strokeweight=".58pt">
              <v:path arrowok="t"/>
            </v:shape>
            <v:shape id="_x0000_s1318" style="position:absolute;left:10694;top:237;width:29;height:0" coordorigin="10694,237" coordsize="29,0" path="m10694,237r29,e" filled="f" strokeweight=".58pt">
              <v:path arrowok="t"/>
            </v:shape>
            <v:shape id="_x0000_s1317" style="position:absolute;left:10752;top:237;width:29;height:0" coordorigin="10752,237" coordsize="29,0" path="m10752,237r28,e" filled="f" strokeweight=".58pt">
              <v:path arrowok="t"/>
            </v:shape>
            <v:shape id="_x0000_s1316" style="position:absolute;left:10809;top:237;width:29;height:0" coordorigin="10809,237" coordsize="29,0" path="m10809,237r29,e" filled="f" strokeweight=".58pt">
              <v:path arrowok="t"/>
            </v:shape>
            <v:shape id="_x0000_s1315" style="position:absolute;left:10867;top:237;width:29;height:0" coordorigin="10867,237" coordsize="29,0" path="m10867,237r29,e" filled="f" strokeweight=".58pt">
              <v:path arrowok="t"/>
            </v:shape>
            <v:shape id="_x0000_s1314" style="position:absolute;left:10924;top:237;width:29;height:0" coordorigin="10924,237" coordsize="29,0" path="m10924,237r29,e" filled="f" strokeweight=".58pt">
              <v:path arrowok="t"/>
            </v:shape>
            <v:shape id="_x0000_s1313" style="position:absolute;left:10982;top:237;width:29;height:0" coordorigin="10982,237" coordsize="29,0" path="m10982,237r29,e" filled="f" strokeweight=".58pt">
              <v:path arrowok="t"/>
            </v:shape>
            <v:shape id="_x0000_s1312" style="position:absolute;left:11040;top:237;width:29;height:0" coordorigin="11040,237" coordsize="29,0" path="m11040,237r28,e" filled="f" strokeweight=".58pt">
              <v:path arrowok="t"/>
            </v:shape>
            <v:shape id="_x0000_s1311" style="position:absolute;left:11097;top:237;width:29;height:0" coordorigin="11097,237" coordsize="29,0" path="m11097,237r29,e" filled="f" strokeweight=".58pt">
              <v:path arrowok="t"/>
            </v:shape>
            <v:shape id="_x0000_s1310" style="position:absolute;left:11155;top:237;width:29;height:0" coordorigin="11155,237" coordsize="29,0" path="m11155,237r29,e" filled="f" strokeweight=".58pt">
              <v:path arrowok="t"/>
            </v:shape>
            <v:shape id="_x0000_s1309" style="position:absolute;left:11212;top:237;width:29;height:0" coordorigin="11212,237" coordsize="29,0" path="m11212,237r29,e" filled="f" strokeweight=".58pt">
              <v:path arrowok="t"/>
            </v:shape>
            <w10:wrap anchorx="page"/>
          </v:group>
        </w:pict>
      </w:r>
      <w:proofErr w:type="spellStart"/>
      <w:r>
        <w:rPr>
          <w:sz w:val="22"/>
          <w:szCs w:val="22"/>
        </w:rPr>
        <w:t>Sebelah</w:t>
      </w:r>
      <w:proofErr w:type="spellEnd"/>
      <w:r>
        <w:rPr>
          <w:sz w:val="22"/>
          <w:szCs w:val="22"/>
        </w:rPr>
        <w:t xml:space="preserve"> Barat              </w:t>
      </w:r>
      <w:proofErr w:type="gramStart"/>
      <w:r>
        <w:rPr>
          <w:sz w:val="22"/>
          <w:szCs w:val="22"/>
        </w:rPr>
        <w:t xml:space="preserve">  :</w:t>
      </w:r>
      <w:proofErr w:type="gramEnd"/>
    </w:p>
    <w:p w14:paraId="65553F8D" w14:textId="77777777" w:rsidR="00EA6CBE" w:rsidRDefault="00EA6CBE">
      <w:pPr>
        <w:spacing w:before="10" w:line="140" w:lineRule="exact"/>
        <w:rPr>
          <w:sz w:val="15"/>
          <w:szCs w:val="15"/>
        </w:rPr>
      </w:pPr>
    </w:p>
    <w:p w14:paraId="12740361" w14:textId="77777777" w:rsidR="00EA6CBE" w:rsidRDefault="00000000">
      <w:pPr>
        <w:tabs>
          <w:tab w:val="left" w:pos="520"/>
        </w:tabs>
        <w:spacing w:line="253" w:lineRule="auto"/>
        <w:ind w:left="528" w:right="532" w:hanging="422"/>
        <w:jc w:val="both"/>
        <w:rPr>
          <w:sz w:val="22"/>
          <w:szCs w:val="22"/>
        </w:rPr>
      </w:pPr>
      <w:r>
        <w:pict w14:anchorId="0A4B113B">
          <v:group id="_x0000_s1298" style="position:absolute;left:0;text-align:left;margin-left:295.25pt;margin-top:28.95pt;width:24.1pt;height:.6pt;z-index:-1589;mso-position-horizontal-relative:page" coordorigin="5905,579" coordsize="482,12">
            <v:shape id="_x0000_s1307" style="position:absolute;left:5911;top:585;width:29;height:0" coordorigin="5911,585" coordsize="29,0" path="m5911,585r29,e" filled="f" strokeweight=".58pt">
              <v:path arrowok="t"/>
            </v:shape>
            <v:shape id="_x0000_s1306" style="position:absolute;left:5969;top:585;width:29;height:0" coordorigin="5969,585" coordsize="29,0" path="m5969,585r29,e" filled="f" strokeweight=".58pt">
              <v:path arrowok="t"/>
            </v:shape>
            <v:shape id="_x0000_s1305" style="position:absolute;left:6026;top:585;width:29;height:0" coordorigin="6026,585" coordsize="29,0" path="m6026,585r29,e" filled="f" strokeweight=".58pt">
              <v:path arrowok="t"/>
            </v:shape>
            <v:shape id="_x0000_s1304" style="position:absolute;left:6084;top:585;width:29;height:0" coordorigin="6084,585" coordsize="29,0" path="m6084,585r29,e" filled="f" strokeweight=".58pt">
              <v:path arrowok="t"/>
            </v:shape>
            <v:shape id="_x0000_s1303" style="position:absolute;left:6142;top:585;width:29;height:0" coordorigin="6142,585" coordsize="29,0" path="m6142,585r28,e" filled="f" strokeweight=".58pt">
              <v:path arrowok="t"/>
            </v:shape>
            <v:shape id="_x0000_s1302" style="position:absolute;left:6199;top:585;width:29;height:0" coordorigin="6199,585" coordsize="29,0" path="m6199,585r29,e" filled="f" strokeweight=".58pt">
              <v:path arrowok="t"/>
            </v:shape>
            <v:shape id="_x0000_s1301" style="position:absolute;left:6257;top:585;width:29;height:0" coordorigin="6257,585" coordsize="29,0" path="m6257,585r29,e" filled="f" strokeweight=".58pt">
              <v:path arrowok="t"/>
            </v:shape>
            <v:shape id="_x0000_s1300" style="position:absolute;left:6314;top:585;width:29;height:0" coordorigin="6314,585" coordsize="29,0" path="m6314,585r29,e" filled="f" strokeweight=".58pt">
              <v:path arrowok="t"/>
            </v:shape>
            <v:shape id="_x0000_s1299" style="position:absolute;left:6372;top:585;width:10;height:0" coordorigin="6372,585" coordsize="10,0" path="m6372,585r10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pengukuran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</w:t>
      </w:r>
      <w:proofErr w:type="spellEnd"/>
      <w:r>
        <w:rPr>
          <w:sz w:val="22"/>
          <w:szCs w:val="22"/>
        </w:rPr>
        <w:t xml:space="preserve"> Kantor Jasa Surveyor </w:t>
      </w:r>
      <w:proofErr w:type="spellStart"/>
      <w:r>
        <w:rPr>
          <w:sz w:val="22"/>
          <w:szCs w:val="22"/>
        </w:rPr>
        <w:t>Kadastral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Berlisensi</w:t>
      </w:r>
      <w:proofErr w:type="spellEnd"/>
      <w:r>
        <w:rPr>
          <w:sz w:val="22"/>
          <w:szCs w:val="22"/>
        </w:rPr>
        <w:t xml:space="preserve"> Alfin </w:t>
      </w:r>
      <w:proofErr w:type="spellStart"/>
      <w:r>
        <w:rPr>
          <w:sz w:val="22"/>
          <w:szCs w:val="22"/>
        </w:rPr>
        <w:t>Nandaru</w:t>
      </w:r>
      <w:proofErr w:type="spellEnd"/>
      <w:r>
        <w:rPr>
          <w:sz w:val="22"/>
          <w:szCs w:val="22"/>
        </w:rPr>
        <w:t xml:space="preserve"> dan Rekan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seluas</w:t>
      </w:r>
      <w:proofErr w:type="spellEnd"/>
      <w:r>
        <w:rPr>
          <w:sz w:val="22"/>
          <w:szCs w:val="22"/>
        </w:rPr>
        <w:t xml:space="preserve">         M</w:t>
      </w:r>
      <w:r>
        <w:rPr>
          <w:position w:val="8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batas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sendiri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batas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 orang lain dan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sengketa</w:t>
      </w:r>
      <w:proofErr w:type="spellEnd"/>
    </w:p>
    <w:p w14:paraId="07B25D15" w14:textId="77777777" w:rsidR="00EA6CBE" w:rsidRDefault="00000000">
      <w:pPr>
        <w:spacing w:before="23"/>
        <w:ind w:left="125"/>
        <w:rPr>
          <w:sz w:val="22"/>
          <w:szCs w:val="22"/>
        </w:rPr>
      </w:pPr>
      <w:r>
        <w:pict w14:anchorId="7CE0C984">
          <v:group id="_x0000_s1268" style="position:absolute;left:0;text-align:left;margin-left:457.6pt;margin-top:16.55pt;width:82.7pt;height:.6pt;z-index:-1588;mso-position-horizontal-relative:page" coordorigin="9152,331" coordsize="1654,12">
            <v:shape id="_x0000_s1297" style="position:absolute;left:9157;top:337;width:29;height:0" coordorigin="9157,337" coordsize="29,0" path="m9157,337r29,e" filled="f" strokeweight=".58pt">
              <v:path arrowok="t"/>
            </v:shape>
            <v:shape id="_x0000_s1296" style="position:absolute;left:9215;top:337;width:29;height:0" coordorigin="9215,337" coordsize="29,0" path="m9215,337r29,e" filled="f" strokeweight=".58pt">
              <v:path arrowok="t"/>
            </v:shape>
            <v:shape id="_x0000_s1295" style="position:absolute;left:9273;top:337;width:29;height:0" coordorigin="9273,337" coordsize="29,0" path="m9273,337r28,e" filled="f" strokeweight=".58pt">
              <v:path arrowok="t"/>
            </v:shape>
            <v:shape id="_x0000_s1294" style="position:absolute;left:9330;top:337;width:29;height:0" coordorigin="9330,337" coordsize="29,0" path="m9330,337r29,e" filled="f" strokeweight=".58pt">
              <v:path arrowok="t"/>
            </v:shape>
            <v:shape id="_x0000_s1293" style="position:absolute;left:9388;top:337;width:29;height:0" coordorigin="9388,337" coordsize="29,0" path="m9388,337r29,e" filled="f" strokeweight=".58pt">
              <v:path arrowok="t"/>
            </v:shape>
            <v:shape id="_x0000_s1292" style="position:absolute;left:9445;top:337;width:29;height:0" coordorigin="9445,337" coordsize="29,0" path="m9445,337r29,e" filled="f" strokeweight=".58pt">
              <v:path arrowok="t"/>
            </v:shape>
            <v:shape id="_x0000_s1291" style="position:absolute;left:9503;top:337;width:29;height:0" coordorigin="9503,337" coordsize="29,0" path="m9503,337r29,e" filled="f" strokeweight=".58pt">
              <v:path arrowok="t"/>
            </v:shape>
            <v:shape id="_x0000_s1290" style="position:absolute;left:9561;top:337;width:29;height:0" coordorigin="9561,337" coordsize="29,0" path="m9561,337r28,e" filled="f" strokeweight=".58pt">
              <v:path arrowok="t"/>
            </v:shape>
            <v:shape id="_x0000_s1289" style="position:absolute;left:9618;top:337;width:29;height:0" coordorigin="9618,337" coordsize="29,0" path="m9618,337r29,e" filled="f" strokeweight=".58pt">
              <v:path arrowok="t"/>
            </v:shape>
            <v:shape id="_x0000_s1288" style="position:absolute;left:9676;top:337;width:29;height:0" coordorigin="9676,337" coordsize="29,0" path="m9676,337r29,e" filled="f" strokeweight=".58pt">
              <v:path arrowok="t"/>
            </v:shape>
            <v:shape id="_x0000_s1287" style="position:absolute;left:9733;top:337;width:29;height:0" coordorigin="9733,337" coordsize="29,0" path="m9733,337r29,e" filled="f" strokeweight=".58pt">
              <v:path arrowok="t"/>
            </v:shape>
            <v:shape id="_x0000_s1286" style="position:absolute;left:9791;top:337;width:29;height:0" coordorigin="9791,337" coordsize="29,0" path="m9791,337r29,e" filled="f" strokeweight=".58pt">
              <v:path arrowok="t"/>
            </v:shape>
            <v:shape id="_x0000_s1285" style="position:absolute;left:9849;top:337;width:29;height:0" coordorigin="9849,337" coordsize="29,0" path="m9849,337r28,e" filled="f" strokeweight=".58pt">
              <v:path arrowok="t"/>
            </v:shape>
            <v:shape id="_x0000_s1284" style="position:absolute;left:9906;top:337;width:29;height:0" coordorigin="9906,337" coordsize="29,0" path="m9906,337r29,e" filled="f" strokeweight=".58pt">
              <v:path arrowok="t"/>
            </v:shape>
            <v:shape id="_x0000_s1283" style="position:absolute;left:9964;top:337;width:29;height:0" coordorigin="9964,337" coordsize="29,0" path="m9964,337r29,e" filled="f" strokeweight=".58pt">
              <v:path arrowok="t"/>
            </v:shape>
            <v:shape id="_x0000_s1282" style="position:absolute;left:10021;top:337;width:29;height:0" coordorigin="10021,337" coordsize="29,0" path="m10021,337r29,e" filled="f" strokeweight=".58pt">
              <v:path arrowok="t"/>
            </v:shape>
            <v:shape id="_x0000_s1281" style="position:absolute;left:10079;top:337;width:29;height:0" coordorigin="10079,337" coordsize="29,0" path="m10079,337r29,e" filled="f" strokeweight=".58pt">
              <v:path arrowok="t"/>
            </v:shape>
            <v:shape id="_x0000_s1280" style="position:absolute;left:10137;top:337;width:29;height:0" coordorigin="10137,337" coordsize="29,0" path="m10137,337r29,e" filled="f" strokeweight=".58pt">
              <v:path arrowok="t"/>
            </v:shape>
            <v:shape id="_x0000_s1279" style="position:absolute;left:10195;top:337;width:29;height:0" coordorigin="10195,337" coordsize="29,0" path="m10195,337r29,e" filled="f" strokeweight=".58pt">
              <v:path arrowok="t"/>
            </v:shape>
            <v:shape id="_x0000_s1278" style="position:absolute;left:10252;top:337;width:29;height:0" coordorigin="10252,337" coordsize="29,0" path="m10252,337r29,e" filled="f" strokeweight=".58pt">
              <v:path arrowok="t"/>
            </v:shape>
            <v:shape id="_x0000_s1277" style="position:absolute;left:10310;top:337;width:29;height:0" coordorigin="10310,337" coordsize="29,0" path="m10310,337r29,e" filled="f" strokeweight=".58pt">
              <v:path arrowok="t"/>
            </v:shape>
            <v:shape id="_x0000_s1276" style="position:absolute;left:10368;top:337;width:29;height:0" coordorigin="10368,337" coordsize="29,0" path="m10368,337r28,e" filled="f" strokeweight=".58pt">
              <v:path arrowok="t"/>
            </v:shape>
            <v:shape id="_x0000_s1275" style="position:absolute;left:10425;top:337;width:29;height:0" coordorigin="10425,337" coordsize="29,0" path="m10425,337r29,e" filled="f" strokeweight=".58pt">
              <v:path arrowok="t"/>
            </v:shape>
            <v:shape id="_x0000_s1274" style="position:absolute;left:10483;top:337;width:29;height:0" coordorigin="10483,337" coordsize="29,0" path="m10483,337r29,e" filled="f" strokeweight=".58pt">
              <v:path arrowok="t"/>
            </v:shape>
            <v:shape id="_x0000_s1273" style="position:absolute;left:10540;top:337;width:29;height:0" coordorigin="10540,337" coordsize="29,0" path="m10540,337r29,e" filled="f" strokeweight=".58pt">
              <v:path arrowok="t"/>
            </v:shape>
            <v:shape id="_x0000_s1272" style="position:absolute;left:10598;top:337;width:29;height:0" coordorigin="10598,337" coordsize="29,0" path="m10598,337r29,e" filled="f" strokeweight=".58pt">
              <v:path arrowok="t"/>
            </v:shape>
            <v:shape id="_x0000_s1271" style="position:absolute;left:10656;top:337;width:29;height:0" coordorigin="10656,337" coordsize="29,0" path="m10656,337r28,e" filled="f" strokeweight=".58pt">
              <v:path arrowok="t"/>
            </v:shape>
            <v:shape id="_x0000_s1270" style="position:absolute;left:10713;top:337;width:29;height:0" coordorigin="10713,337" coordsize="29,0" path="m10713,337r29,e" filled="f" strokeweight=".58pt">
              <v:path arrowok="t"/>
            </v:shape>
            <v:shape id="_x0000_s1269" style="position:absolute;left:10771;top:337;width:29;height:0" coordorigin="10771,337" coordsize="29,0" path="m10771,337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3.     </w:t>
      </w:r>
      <w:proofErr w:type="spellStart"/>
      <w:r>
        <w:rPr>
          <w:sz w:val="22"/>
          <w:szCs w:val="22"/>
        </w:rPr>
        <w:t>Berdasarkan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perolehan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ukur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  <w:u w:val="thick" w:color="000000"/>
        </w:rPr>
        <w:t>kelebihan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seluas</w:t>
      </w:r>
      <w:proofErr w:type="spellEnd"/>
      <w:r>
        <w:rPr>
          <w:sz w:val="22"/>
          <w:szCs w:val="22"/>
        </w:rPr>
        <w:t xml:space="preserve">                              M</w:t>
      </w:r>
      <w:r>
        <w:rPr>
          <w:position w:val="8"/>
          <w:sz w:val="22"/>
          <w:szCs w:val="22"/>
        </w:rPr>
        <w:t>2</w:t>
      </w:r>
      <w:r>
        <w:rPr>
          <w:sz w:val="22"/>
          <w:szCs w:val="22"/>
        </w:rPr>
        <w:t>.</w:t>
      </w:r>
    </w:p>
    <w:p w14:paraId="60A9B4FC" w14:textId="77777777" w:rsidR="00EA6CBE" w:rsidRDefault="00EA6CBE">
      <w:pPr>
        <w:spacing w:line="140" w:lineRule="exact"/>
        <w:rPr>
          <w:sz w:val="15"/>
          <w:szCs w:val="15"/>
        </w:rPr>
      </w:pPr>
    </w:p>
    <w:p w14:paraId="699116E3" w14:textId="77777777" w:rsidR="00EA6CBE" w:rsidRDefault="00000000">
      <w:pPr>
        <w:tabs>
          <w:tab w:val="left" w:pos="540"/>
        </w:tabs>
        <w:spacing w:line="309" w:lineRule="auto"/>
        <w:ind w:left="543" w:right="82" w:hanging="418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dengan</w:t>
      </w:r>
      <w:proofErr w:type="spellEnd"/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sebenarnya</w:t>
      </w:r>
      <w:proofErr w:type="spellEnd"/>
      <w:r>
        <w:rPr>
          <w:sz w:val="22"/>
          <w:szCs w:val="22"/>
        </w:rPr>
        <w:t xml:space="preserve">  dan 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sepenuhnya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ketentuan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perundang-undangan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berlaku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kemudian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lain yang </w:t>
      </w:r>
      <w:proofErr w:type="spellStart"/>
      <w:r>
        <w:rPr>
          <w:sz w:val="22"/>
          <w:szCs w:val="22"/>
        </w:rPr>
        <w:t>menggugat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kelebihan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  dan 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melibatkan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 lain  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petugas</w:t>
      </w:r>
      <w:proofErr w:type="spell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 Kantor  Jasa Surveyor </w:t>
      </w:r>
      <w:proofErr w:type="spellStart"/>
      <w:r>
        <w:rPr>
          <w:sz w:val="22"/>
          <w:szCs w:val="22"/>
        </w:rPr>
        <w:t>Kadastral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Berlisensi</w:t>
      </w:r>
      <w:proofErr w:type="spellEnd"/>
      <w:r>
        <w:rPr>
          <w:sz w:val="22"/>
          <w:szCs w:val="22"/>
        </w:rPr>
        <w:t xml:space="preserve"> Alfin </w:t>
      </w:r>
      <w:proofErr w:type="spellStart"/>
      <w:r>
        <w:rPr>
          <w:sz w:val="22"/>
          <w:szCs w:val="22"/>
        </w:rPr>
        <w:t>Nandaru</w:t>
      </w:r>
      <w:proofErr w:type="spellEnd"/>
      <w:r>
        <w:rPr>
          <w:sz w:val="22"/>
          <w:szCs w:val="22"/>
        </w:rPr>
        <w:t xml:space="preserve"> dan Rekan.</w:t>
      </w:r>
    </w:p>
    <w:p w14:paraId="7E27FF84" w14:textId="77777777" w:rsidR="00EA6CBE" w:rsidRDefault="00000000">
      <w:pPr>
        <w:spacing w:before="27" w:line="320" w:lineRule="atLeast"/>
        <w:ind w:left="125" w:right="78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surat</w:t>
      </w:r>
      <w:proofErr w:type="spellEnd"/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pernyataan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buat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sebenarnya</w:t>
      </w:r>
      <w:proofErr w:type="spellEnd"/>
      <w:r>
        <w:rPr>
          <w:sz w:val="22"/>
          <w:szCs w:val="22"/>
        </w:rPr>
        <w:t xml:space="preserve">  dan  </w:t>
      </w: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 oleh  para  </w:t>
      </w:r>
      <w:proofErr w:type="spellStart"/>
      <w:r>
        <w:rPr>
          <w:sz w:val="22"/>
          <w:szCs w:val="22"/>
        </w:rPr>
        <w:t>tetangga</w:t>
      </w:r>
      <w:proofErr w:type="spellEnd"/>
      <w:r>
        <w:rPr>
          <w:sz w:val="22"/>
          <w:szCs w:val="22"/>
        </w:rPr>
        <w:t xml:space="preserve">   yang   </w:t>
      </w:r>
      <w:proofErr w:type="spellStart"/>
      <w:r>
        <w:rPr>
          <w:sz w:val="22"/>
          <w:szCs w:val="22"/>
        </w:rPr>
        <w:t>berbatasan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langsung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unsur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paksaan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pihak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lain</w:t>
      </w:r>
      <w:proofErr w:type="spellEnd"/>
      <w:r>
        <w:rPr>
          <w:sz w:val="22"/>
          <w:szCs w:val="22"/>
        </w:rPr>
        <w:t>.</w:t>
      </w:r>
    </w:p>
    <w:p w14:paraId="5F827139" w14:textId="77777777" w:rsidR="00EA6CBE" w:rsidRDefault="00EA6CBE">
      <w:pPr>
        <w:spacing w:before="9" w:line="120" w:lineRule="exact"/>
        <w:rPr>
          <w:sz w:val="13"/>
          <w:szCs w:val="13"/>
        </w:rPr>
      </w:pPr>
    </w:p>
    <w:p w14:paraId="2A3E84BB" w14:textId="77777777" w:rsidR="00EA6CBE" w:rsidRDefault="00EA6CBE">
      <w:pPr>
        <w:spacing w:line="200" w:lineRule="exact"/>
        <w:sectPr w:rsidR="00EA6CBE">
          <w:type w:val="continuous"/>
          <w:pgSz w:w="11920" w:h="16840"/>
          <w:pgMar w:top="860" w:right="600" w:bottom="280" w:left="600" w:header="720" w:footer="720" w:gutter="0"/>
          <w:cols w:space="720"/>
        </w:sectPr>
      </w:pPr>
    </w:p>
    <w:p w14:paraId="3B76B86D" w14:textId="77777777" w:rsidR="00EA6CBE" w:rsidRDefault="00000000">
      <w:pPr>
        <w:spacing w:before="32"/>
        <w:jc w:val="right"/>
        <w:rPr>
          <w:sz w:val="22"/>
          <w:szCs w:val="22"/>
        </w:rPr>
      </w:pPr>
      <w:r>
        <w:pict w14:anchorId="569FB8EC">
          <v:group id="_x0000_s1266" style="position:absolute;left:0;text-align:left;margin-left:462.65pt;margin-top:15.85pt;width:88.8pt;height:0;z-index:-1602;mso-position-horizontal-relative:page" coordorigin="9253,317" coordsize="1776,0">
            <v:shape id="_x0000_s1267" style="position:absolute;left:9253;top:317;width:1776;height:0" coordorigin="9253,317" coordsize="1776,0" path="m9253,317r1776,e" filled="f">
              <v:stroke dashstyle="dash"/>
              <v:path arrowok="t"/>
            </v:shape>
            <w10:wrap anchorx="page"/>
          </v:group>
        </w:pict>
      </w:r>
      <w:r>
        <w:rPr>
          <w:sz w:val="22"/>
          <w:szCs w:val="22"/>
        </w:rPr>
        <w:t>Jakarta</w:t>
      </w:r>
    </w:p>
    <w:p w14:paraId="548DF3CE" w14:textId="77777777" w:rsidR="00EA6CBE" w:rsidRDefault="00000000">
      <w:pPr>
        <w:spacing w:before="2" w:line="180" w:lineRule="exact"/>
        <w:rPr>
          <w:sz w:val="19"/>
          <w:szCs w:val="19"/>
        </w:rPr>
      </w:pPr>
      <w:r>
        <w:br w:type="column"/>
      </w:r>
    </w:p>
    <w:p w14:paraId="64CF073E" w14:textId="77777777" w:rsidR="00EA6CBE" w:rsidRDefault="00EA6CBE">
      <w:pPr>
        <w:spacing w:line="200" w:lineRule="exact"/>
      </w:pPr>
    </w:p>
    <w:p w14:paraId="7555B474" w14:textId="027C0134" w:rsidR="00EA6CBE" w:rsidRDefault="00000000">
      <w:pPr>
        <w:spacing w:line="240" w:lineRule="exact"/>
        <w:rPr>
          <w:sz w:val="22"/>
          <w:szCs w:val="22"/>
        </w:rPr>
        <w:sectPr w:rsidR="00EA6CBE">
          <w:type w:val="continuous"/>
          <w:pgSz w:w="11920" w:h="16840"/>
          <w:pgMar w:top="860" w:right="600" w:bottom="280" w:left="600" w:header="720" w:footer="720" w:gutter="0"/>
          <w:cols w:num="2" w:space="720" w:equalWidth="0">
            <w:col w:w="8612" w:space="190"/>
            <w:col w:w="1918"/>
          </w:cols>
        </w:sectPr>
      </w:pPr>
      <w:proofErr w:type="spellStart"/>
      <w:r>
        <w:rPr>
          <w:position w:val="-1"/>
          <w:sz w:val="22"/>
          <w:szCs w:val="22"/>
        </w:rPr>
        <w:t>Pemohon</w:t>
      </w:r>
      <w:proofErr w:type="spellEnd"/>
    </w:p>
    <w:p w14:paraId="73F8CBA9" w14:textId="77777777" w:rsidR="00EA6CBE" w:rsidRDefault="00EA6CBE">
      <w:pPr>
        <w:spacing w:before="8" w:line="180" w:lineRule="exact"/>
        <w:rPr>
          <w:sz w:val="19"/>
          <w:szCs w:val="19"/>
        </w:rPr>
      </w:pPr>
    </w:p>
    <w:p w14:paraId="2AAA069C" w14:textId="77777777" w:rsidR="00EA6CBE" w:rsidRDefault="00EA6CBE">
      <w:pPr>
        <w:spacing w:line="200" w:lineRule="exact"/>
      </w:pPr>
    </w:p>
    <w:p w14:paraId="57CC5E05" w14:textId="77777777" w:rsidR="00EA6CBE" w:rsidRDefault="00EA6CBE">
      <w:pPr>
        <w:spacing w:line="200" w:lineRule="exact"/>
      </w:pPr>
    </w:p>
    <w:p w14:paraId="563FCD5E" w14:textId="77777777" w:rsidR="00EA6CBE" w:rsidRPr="00510A09" w:rsidRDefault="00000000">
      <w:pPr>
        <w:spacing w:before="32"/>
        <w:ind w:right="804"/>
        <w:jc w:val="right"/>
        <w:rPr>
          <w:sz w:val="14"/>
          <w:szCs w:val="14"/>
        </w:rPr>
      </w:pPr>
      <w:proofErr w:type="spellStart"/>
      <w:r w:rsidRPr="00510A09">
        <w:rPr>
          <w:sz w:val="14"/>
          <w:szCs w:val="14"/>
        </w:rPr>
        <w:t>Materai</w:t>
      </w:r>
      <w:proofErr w:type="spellEnd"/>
      <w:r w:rsidRPr="00510A09">
        <w:rPr>
          <w:sz w:val="14"/>
          <w:szCs w:val="14"/>
        </w:rPr>
        <w:t xml:space="preserve"> 10.000</w:t>
      </w:r>
    </w:p>
    <w:p w14:paraId="68B66A09" w14:textId="77777777" w:rsidR="00EA6CBE" w:rsidRDefault="00EA6CBE">
      <w:pPr>
        <w:spacing w:line="200" w:lineRule="exact"/>
      </w:pPr>
    </w:p>
    <w:p w14:paraId="390EC1C6" w14:textId="77777777" w:rsidR="00EA6CBE" w:rsidRDefault="00EA6CBE">
      <w:pPr>
        <w:spacing w:line="200" w:lineRule="exact"/>
      </w:pPr>
    </w:p>
    <w:p w14:paraId="062C8EFE" w14:textId="77777777" w:rsidR="00EA6CBE" w:rsidRDefault="00EA6CBE">
      <w:pPr>
        <w:spacing w:before="5" w:line="220" w:lineRule="exact"/>
        <w:rPr>
          <w:sz w:val="22"/>
          <w:szCs w:val="22"/>
        </w:rPr>
      </w:pPr>
    </w:p>
    <w:p w14:paraId="76765361" w14:textId="77777777" w:rsidR="00EA6CBE" w:rsidRDefault="00000000">
      <w:pPr>
        <w:spacing w:line="240" w:lineRule="exact"/>
        <w:ind w:right="119"/>
        <w:jc w:val="right"/>
        <w:rPr>
          <w:sz w:val="22"/>
          <w:szCs w:val="22"/>
        </w:rPr>
      </w:pPr>
      <w:r>
        <w:pict w14:anchorId="48862C32">
          <v:group id="_x0000_s1217" style="position:absolute;left:0;text-align:left;margin-left:418.7pt;margin-top:11.4pt;width:137.45pt;height:.6pt;z-index:-1587;mso-position-horizontal-relative:page" coordorigin="8374,228" coordsize="2749,12">
            <v:shape id="_x0000_s1265" style="position:absolute;left:8379;top:234;width:29;height:0" coordorigin="8379,234" coordsize="29,0" path="m8379,234r29,e" filled="f" strokeweight=".58pt">
              <v:path arrowok="t"/>
            </v:shape>
            <v:shape id="_x0000_s1264" style="position:absolute;left:8437;top:234;width:29;height:0" coordorigin="8437,234" coordsize="29,0" path="m8437,234r29,e" filled="f" strokeweight=".58pt">
              <v:path arrowok="t"/>
            </v:shape>
            <v:shape id="_x0000_s1263" style="position:absolute;left:8495;top:234;width:29;height:0" coordorigin="8495,234" coordsize="29,0" path="m8495,234r28,e" filled="f" strokeweight=".58pt">
              <v:path arrowok="t"/>
            </v:shape>
            <v:shape id="_x0000_s1262" style="position:absolute;left:8552;top:234;width:29;height:0" coordorigin="8552,234" coordsize="29,0" path="m8552,234r29,e" filled="f" strokeweight=".58pt">
              <v:path arrowok="t"/>
            </v:shape>
            <v:shape id="_x0000_s1261" style="position:absolute;left:8610;top:234;width:29;height:0" coordorigin="8610,234" coordsize="29,0" path="m8610,234r29,e" filled="f" strokeweight=".58pt">
              <v:path arrowok="t"/>
            </v:shape>
            <v:shape id="_x0000_s1260" style="position:absolute;left:8667;top:234;width:29;height:0" coordorigin="8667,234" coordsize="29,0" path="m8667,234r29,e" filled="f" strokeweight=".58pt">
              <v:path arrowok="t"/>
            </v:shape>
            <v:shape id="_x0000_s1259" style="position:absolute;left:8725;top:234;width:29;height:0" coordorigin="8725,234" coordsize="29,0" path="m8725,234r29,e" filled="f" strokeweight=".58pt">
              <v:path arrowok="t"/>
            </v:shape>
            <v:shape id="_x0000_s1258" style="position:absolute;left:8783;top:234;width:29;height:0" coordorigin="8783,234" coordsize="29,0" path="m8783,234r28,e" filled="f" strokeweight=".58pt">
              <v:path arrowok="t"/>
            </v:shape>
            <v:shape id="_x0000_s1257" style="position:absolute;left:8840;top:234;width:29;height:0" coordorigin="8840,234" coordsize="29,0" path="m8840,234r29,e" filled="f" strokeweight=".58pt">
              <v:path arrowok="t"/>
            </v:shape>
            <v:shape id="_x0000_s1256" style="position:absolute;left:8898;top:234;width:29;height:0" coordorigin="8898,234" coordsize="29,0" path="m8898,234r29,e" filled="f" strokeweight=".58pt">
              <v:path arrowok="t"/>
            </v:shape>
            <v:shape id="_x0000_s1255" style="position:absolute;left:8956;top:234;width:29;height:0" coordorigin="8956,234" coordsize="29,0" path="m8956,234r29,e" filled="f" strokeweight=".58pt">
              <v:path arrowok="t"/>
            </v:shape>
            <v:shape id="_x0000_s1254" style="position:absolute;left:9013;top:234;width:29;height:0" coordorigin="9013,234" coordsize="29,0" path="m9013,234r29,e" filled="f" strokeweight=".58pt">
              <v:path arrowok="t"/>
            </v:shape>
            <v:shape id="_x0000_s1253" style="position:absolute;left:9071;top:234;width:29;height:0" coordorigin="9071,234" coordsize="29,0" path="m9071,234r29,e" filled="f" strokeweight=".58pt">
              <v:path arrowok="t"/>
            </v:shape>
            <v:shape id="_x0000_s1252" style="position:absolute;left:9129;top:234;width:29;height:0" coordorigin="9129,234" coordsize="29,0" path="m9129,234r28,e" filled="f" strokeweight=".58pt">
              <v:path arrowok="t"/>
            </v:shape>
            <v:shape id="_x0000_s1251" style="position:absolute;left:9186;top:234;width:29;height:0" coordorigin="9186,234" coordsize="29,0" path="m9186,234r29,e" filled="f" strokeweight=".58pt">
              <v:path arrowok="t"/>
            </v:shape>
            <v:shape id="_x0000_s1250" style="position:absolute;left:9244;top:234;width:29;height:0" coordorigin="9244,234" coordsize="29,0" path="m9244,234r29,e" filled="f" strokeweight=".58pt">
              <v:path arrowok="t"/>
            </v:shape>
            <v:shape id="_x0000_s1249" style="position:absolute;left:9301;top:234;width:29;height:0" coordorigin="9301,234" coordsize="29,0" path="m9301,234r29,e" filled="f" strokeweight=".58pt">
              <v:path arrowok="t"/>
            </v:shape>
            <v:shape id="_x0000_s1248" style="position:absolute;left:9359;top:234;width:29;height:0" coordorigin="9359,234" coordsize="29,0" path="m9359,234r29,e" filled="f" strokeweight=".58pt">
              <v:path arrowok="t"/>
            </v:shape>
            <v:shape id="_x0000_s1247" style="position:absolute;left:9417;top:234;width:29;height:0" coordorigin="9417,234" coordsize="29,0" path="m9417,234r28,e" filled="f" strokeweight=".58pt">
              <v:path arrowok="t"/>
            </v:shape>
            <v:shape id="_x0000_s1246" style="position:absolute;left:9474;top:234;width:29;height:0" coordorigin="9474,234" coordsize="29,0" path="m9474,234r29,e" filled="f" strokeweight=".58pt">
              <v:path arrowok="t"/>
            </v:shape>
            <v:shape id="_x0000_s1245" style="position:absolute;left:9532;top:234;width:29;height:0" coordorigin="9532,234" coordsize="29,0" path="m9532,234r29,e" filled="f" strokeweight=".58pt">
              <v:path arrowok="t"/>
            </v:shape>
            <v:shape id="_x0000_s1244" style="position:absolute;left:9589;top:234;width:29;height:0" coordorigin="9589,234" coordsize="29,0" path="m9589,234r29,e" filled="f" strokeweight=".58pt">
              <v:path arrowok="t"/>
            </v:shape>
            <v:shape id="_x0000_s1243" style="position:absolute;left:9647;top:234;width:29;height:0" coordorigin="9647,234" coordsize="29,0" path="m9647,234r29,e" filled="f" strokeweight=".58pt">
              <v:path arrowok="t"/>
            </v:shape>
            <v:shape id="_x0000_s1242" style="position:absolute;left:9705;top:234;width:29;height:0" coordorigin="9705,234" coordsize="29,0" path="m9705,234r28,e" filled="f" strokeweight=".58pt">
              <v:path arrowok="t"/>
            </v:shape>
            <v:shape id="_x0000_s1241" style="position:absolute;left:9762;top:234;width:29;height:0" coordorigin="9762,234" coordsize="29,0" path="m9762,234r29,e" filled="f" strokeweight=".58pt">
              <v:path arrowok="t"/>
            </v:shape>
            <v:shape id="_x0000_s1240" style="position:absolute;left:9820;top:234;width:29;height:0" coordorigin="9820,234" coordsize="29,0" path="m9820,234r29,e" filled="f" strokeweight=".58pt">
              <v:path arrowok="t"/>
            </v:shape>
            <v:shape id="_x0000_s1239" style="position:absolute;left:9877;top:234;width:29;height:0" coordorigin="9877,234" coordsize="29,0" path="m9877,234r29,e" filled="f" strokeweight=".58pt">
              <v:path arrowok="t"/>
            </v:shape>
            <v:shape id="_x0000_s1238" style="position:absolute;left:9935;top:234;width:29;height:0" coordorigin="9935,234" coordsize="29,0" path="m9935,234r29,e" filled="f" strokeweight=".58pt">
              <v:path arrowok="t"/>
            </v:shape>
            <v:shape id="_x0000_s1237" style="position:absolute;left:9993;top:234;width:29;height:0" coordorigin="9993,234" coordsize="29,0" path="m9993,234r28,e" filled="f" strokeweight=".58pt">
              <v:path arrowok="t"/>
            </v:shape>
            <v:shape id="_x0000_s1236" style="position:absolute;left:10050;top:234;width:29;height:0" coordorigin="10050,234" coordsize="29,0" path="m10050,234r29,e" filled="f" strokeweight=".58pt">
              <v:path arrowok="t"/>
            </v:shape>
            <v:shape id="_x0000_s1235" style="position:absolute;left:10108;top:234;width:29;height:0" coordorigin="10108,234" coordsize="29,0" path="m10108,234r29,e" filled="f" strokeweight=".58pt">
              <v:path arrowok="t"/>
            </v:shape>
            <v:shape id="_x0000_s1234" style="position:absolute;left:10166;top:234;width:29;height:0" coordorigin="10166,234" coordsize="29,0" path="m10166,234r29,e" filled="f" strokeweight=".58pt">
              <v:path arrowok="t"/>
            </v:shape>
            <v:shape id="_x0000_s1233" style="position:absolute;left:10224;top:234;width:29;height:0" coordorigin="10224,234" coordsize="29,0" path="m10224,234r28,e" filled="f" strokeweight=".58pt">
              <v:path arrowok="t"/>
            </v:shape>
            <v:shape id="_x0000_s1232" style="position:absolute;left:10281;top:234;width:29;height:0" coordorigin="10281,234" coordsize="29,0" path="m10281,234r29,e" filled="f" strokeweight=".58pt">
              <v:path arrowok="t"/>
            </v:shape>
            <v:shape id="_x0000_s1231" style="position:absolute;left:10339;top:234;width:29;height:0" coordorigin="10339,234" coordsize="29,0" path="m10339,234r29,e" filled="f" strokeweight=".58pt">
              <v:path arrowok="t"/>
            </v:shape>
            <v:shape id="_x0000_s1230" style="position:absolute;left:10396;top:234;width:29;height:0" coordorigin="10396,234" coordsize="29,0" path="m10396,234r29,e" filled="f" strokeweight=".58pt">
              <v:path arrowok="t"/>
            </v:shape>
            <v:shape id="_x0000_s1229" style="position:absolute;left:10454;top:234;width:29;height:0" coordorigin="10454,234" coordsize="29,0" path="m10454,234r29,e" filled="f" strokeweight=".58pt">
              <v:path arrowok="t"/>
            </v:shape>
            <v:shape id="_x0000_s1228" style="position:absolute;left:10512;top:234;width:29;height:0" coordorigin="10512,234" coordsize="29,0" path="m10512,234r28,e" filled="f" strokeweight=".58pt">
              <v:path arrowok="t"/>
            </v:shape>
            <v:shape id="_x0000_s1227" style="position:absolute;left:10569;top:234;width:29;height:0" coordorigin="10569,234" coordsize="29,0" path="m10569,234r29,e" filled="f" strokeweight=".58pt">
              <v:path arrowok="t"/>
            </v:shape>
            <v:shape id="_x0000_s1226" style="position:absolute;left:10627;top:234;width:29;height:0" coordorigin="10627,234" coordsize="29,0" path="m10627,234r29,e" filled="f" strokeweight=".58pt">
              <v:path arrowok="t"/>
            </v:shape>
            <v:shape id="_x0000_s1225" style="position:absolute;left:10684;top:234;width:29;height:0" coordorigin="10684,234" coordsize="29,0" path="m10684,234r29,e" filled="f" strokeweight=".58pt">
              <v:path arrowok="t"/>
            </v:shape>
            <v:shape id="_x0000_s1224" style="position:absolute;left:10742;top:234;width:29;height:0" coordorigin="10742,234" coordsize="29,0" path="m10742,234r29,e" filled="f" strokeweight=".58pt">
              <v:path arrowok="t"/>
            </v:shape>
            <v:shape id="_x0000_s1223" style="position:absolute;left:10800;top:234;width:29;height:0" coordorigin="10800,234" coordsize="29,0" path="m10800,234r28,e" filled="f" strokeweight=".58pt">
              <v:path arrowok="t"/>
            </v:shape>
            <v:shape id="_x0000_s1222" style="position:absolute;left:10857;top:234;width:29;height:0" coordorigin="10857,234" coordsize="29,0" path="m10857,234r29,e" filled="f" strokeweight=".58pt">
              <v:path arrowok="t"/>
            </v:shape>
            <v:shape id="_x0000_s1221" style="position:absolute;left:10915;top:234;width:29;height:0" coordorigin="10915,234" coordsize="29,0" path="m10915,234r29,e" filled="f" strokeweight=".58pt">
              <v:path arrowok="t"/>
            </v:shape>
            <v:shape id="_x0000_s1220" style="position:absolute;left:10972;top:234;width:29;height:0" coordorigin="10972,234" coordsize="29,0" path="m10972,234r29,e" filled="f" strokeweight=".58pt">
              <v:path arrowok="t"/>
            </v:shape>
            <v:shape id="_x0000_s1219" style="position:absolute;left:11030;top:234;width:29;height:0" coordorigin="11030,234" coordsize="29,0" path="m11030,234r29,e" filled="f" strokeweight=".58pt">
              <v:path arrowok="t"/>
            </v:shape>
            <v:shape id="_x0000_s1218" style="position:absolute;left:11088;top:234;width:29;height:0" coordorigin="11088,234" coordsize="29,0" path="m11088,234r28,e" filled="f" strokeweight=".58pt">
              <v:path arrowok="t"/>
            </v:shape>
            <w10:wrap anchorx="page"/>
          </v:group>
        </w:pict>
      </w:r>
      <w:r>
        <w:rPr>
          <w:position w:val="-1"/>
          <w:sz w:val="22"/>
          <w:szCs w:val="22"/>
        </w:rPr>
        <w:t>(                                                  )</w:t>
      </w:r>
    </w:p>
    <w:p w14:paraId="3469976A" w14:textId="77777777" w:rsidR="00EA6CBE" w:rsidRDefault="00EA6CBE">
      <w:pPr>
        <w:spacing w:before="4" w:line="120" w:lineRule="exact"/>
        <w:rPr>
          <w:sz w:val="13"/>
          <w:szCs w:val="13"/>
        </w:rPr>
      </w:pPr>
    </w:p>
    <w:p w14:paraId="51E29BFE" w14:textId="77777777" w:rsidR="00EA6CBE" w:rsidRDefault="00EA6CBE">
      <w:pPr>
        <w:spacing w:line="200" w:lineRule="exact"/>
      </w:pPr>
    </w:p>
    <w:p w14:paraId="7D873AFB" w14:textId="77777777" w:rsidR="00EA6CBE" w:rsidRDefault="00000000">
      <w:pPr>
        <w:spacing w:before="32"/>
        <w:ind w:left="125"/>
        <w:rPr>
          <w:sz w:val="22"/>
          <w:szCs w:val="22"/>
        </w:rPr>
      </w:pPr>
      <w:proofErr w:type="spellStart"/>
      <w:r>
        <w:rPr>
          <w:sz w:val="22"/>
          <w:szCs w:val="22"/>
        </w:rPr>
        <w:t>Disetujui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tetangga</w:t>
      </w:r>
      <w:proofErr w:type="spellEnd"/>
      <w:r>
        <w:rPr>
          <w:sz w:val="22"/>
          <w:szCs w:val="22"/>
        </w:rPr>
        <w:t xml:space="preserve"> yang </w:t>
      </w:r>
      <w:proofErr w:type="spellStart"/>
      <w:proofErr w:type="gramStart"/>
      <w:r>
        <w:rPr>
          <w:sz w:val="22"/>
          <w:szCs w:val="22"/>
        </w:rPr>
        <w:t>berbatasan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7EEBBF9" w14:textId="77777777" w:rsidR="00EA6CBE" w:rsidRDefault="00000000">
      <w:pPr>
        <w:spacing w:before="97"/>
        <w:ind w:left="125"/>
        <w:rPr>
          <w:sz w:val="22"/>
          <w:szCs w:val="22"/>
        </w:rPr>
      </w:pPr>
      <w:r>
        <w:pict w14:anchorId="5E5A5AAC">
          <v:group id="_x0000_s1170" style="position:absolute;left:0;text-align:left;margin-left:98.4pt;margin-top:16.25pt;width:131.65pt;height:.6pt;z-index:-1586;mso-position-horizontal-relative:page" coordorigin="1968,325" coordsize="2633,12">
            <v:shape id="_x0000_s1216" style="position:absolute;left:1974;top:331;width:29;height:0" coordorigin="1974,331" coordsize="29,0" path="m1974,331r29,e" filled="f" strokeweight=".58pt">
              <v:path arrowok="t"/>
            </v:shape>
            <v:shape id="_x0000_s1215" style="position:absolute;left:2031;top:331;width:29;height:0" coordorigin="2031,331" coordsize="29,0" path="m2031,331r29,e" filled="f" strokeweight=".58pt">
              <v:path arrowok="t"/>
            </v:shape>
            <v:shape id="_x0000_s1214" style="position:absolute;left:2089;top:331;width:29;height:0" coordorigin="2089,331" coordsize="29,0" path="m2089,331r29,e" filled="f" strokeweight=".58pt">
              <v:path arrowok="t"/>
            </v:shape>
            <v:shape id="_x0000_s1213" style="position:absolute;left:2147;top:331;width:29;height:0" coordorigin="2147,331" coordsize="29,0" path="m2147,331r28,e" filled="f" strokeweight=".58pt">
              <v:path arrowok="t"/>
            </v:shape>
            <v:shape id="_x0000_s1212" style="position:absolute;left:2204;top:331;width:29;height:0" coordorigin="2204,331" coordsize="29,0" path="m2204,331r29,e" filled="f" strokeweight=".58pt">
              <v:path arrowok="t"/>
            </v:shape>
            <v:shape id="_x0000_s1211" style="position:absolute;left:2262;top:331;width:29;height:0" coordorigin="2262,331" coordsize="29,0" path="m2262,331r29,e" filled="f" strokeweight=".58pt">
              <v:path arrowok="t"/>
            </v:shape>
            <v:shape id="_x0000_s1210" style="position:absolute;left:2319;top:331;width:29;height:0" coordorigin="2319,331" coordsize="29,0" path="m2319,331r29,e" filled="f" strokeweight=".58pt">
              <v:path arrowok="t"/>
            </v:shape>
            <v:shape id="_x0000_s1209" style="position:absolute;left:2377;top:331;width:29;height:0" coordorigin="2377,331" coordsize="29,0" path="m2377,331r29,e" filled="f" strokeweight=".58pt">
              <v:path arrowok="t"/>
            </v:shape>
            <v:shape id="_x0000_s1208" style="position:absolute;left:2435;top:331;width:29;height:0" coordorigin="2435,331" coordsize="29,0" path="m2435,331r28,e" filled="f" strokeweight=".58pt">
              <v:path arrowok="t"/>
            </v:shape>
            <v:shape id="_x0000_s1207" style="position:absolute;left:2492;top:331;width:29;height:0" coordorigin="2492,331" coordsize="29,0" path="m2492,331r29,e" filled="f" strokeweight=".58pt">
              <v:path arrowok="t"/>
            </v:shape>
            <v:shape id="_x0000_s1206" style="position:absolute;left:2550;top:331;width:29;height:0" coordorigin="2550,331" coordsize="29,0" path="m2550,331r29,e" filled="f" strokeweight=".58pt">
              <v:path arrowok="t"/>
            </v:shape>
            <v:shape id="_x0000_s1205" style="position:absolute;left:2607;top:331;width:29;height:0" coordorigin="2607,331" coordsize="29,0" path="m2607,331r29,e" filled="f" strokeweight=".58pt">
              <v:path arrowok="t"/>
            </v:shape>
            <v:shape id="_x0000_s1204" style="position:absolute;left:2665;top:331;width:29;height:0" coordorigin="2665,331" coordsize="29,0" path="m2665,331r29,e" filled="f" strokeweight=".58pt">
              <v:path arrowok="t"/>
            </v:shape>
            <v:shape id="_x0000_s1203" style="position:absolute;left:2723;top:331;width:29;height:0" coordorigin="2723,331" coordsize="29,0" path="m2723,331r28,e" filled="f" strokeweight=".58pt">
              <v:path arrowok="t"/>
            </v:shape>
            <v:shape id="_x0000_s1202" style="position:absolute;left:2780;top:331;width:29;height:0" coordorigin="2780,331" coordsize="29,0" path="m2780,331r29,e" filled="f" strokeweight=".58pt">
              <v:path arrowok="t"/>
            </v:shape>
            <v:shape id="_x0000_s1201" style="position:absolute;left:2838;top:331;width:29;height:0" coordorigin="2838,331" coordsize="29,0" path="m2838,331r29,e" filled="f" strokeweight=".58pt">
              <v:path arrowok="t"/>
            </v:shape>
            <v:shape id="_x0000_s1200" style="position:absolute;left:2895;top:331;width:29;height:0" coordorigin="2895,331" coordsize="29,0" path="m2895,331r29,e" filled="f" strokeweight=".58pt">
              <v:path arrowok="t"/>
            </v:shape>
            <v:shape id="_x0000_s1199" style="position:absolute;left:2953;top:331;width:29;height:0" coordorigin="2953,331" coordsize="29,0" path="m2953,331r29,e" filled="f" strokeweight=".58pt">
              <v:path arrowok="t"/>
            </v:shape>
            <v:shape id="_x0000_s1198" style="position:absolute;left:3011;top:331;width:29;height:0" coordorigin="3011,331" coordsize="29,0" path="m3011,331r29,e" filled="f" strokeweight=".58pt">
              <v:path arrowok="t"/>
            </v:shape>
            <v:shape id="_x0000_s1197" style="position:absolute;left:3069;top:331;width:29;height:0" coordorigin="3069,331" coordsize="29,0" path="m3069,331r28,e" filled="f" strokeweight=".58pt">
              <v:path arrowok="t"/>
            </v:shape>
            <v:shape id="_x0000_s1196" style="position:absolute;left:3126;top:331;width:29;height:0" coordorigin="3126,331" coordsize="29,0" path="m3126,331r29,e" filled="f" strokeweight=".58pt">
              <v:path arrowok="t"/>
            </v:shape>
            <v:shape id="_x0000_s1195" style="position:absolute;left:3184;top:331;width:29;height:0" coordorigin="3184,331" coordsize="29,0" path="m3184,331r29,e" filled="f" strokeweight=".58pt">
              <v:path arrowok="t"/>
            </v:shape>
            <v:shape id="_x0000_s1194" style="position:absolute;left:3241;top:331;width:29;height:0" coordorigin="3241,331" coordsize="29,0" path="m3241,331r29,e" filled="f" strokeweight=".58pt">
              <v:path arrowok="t"/>
            </v:shape>
            <v:shape id="_x0000_s1193" style="position:absolute;left:3299;top:331;width:29;height:0" coordorigin="3299,331" coordsize="29,0" path="m3299,331r29,e" filled="f" strokeweight=".58pt">
              <v:path arrowok="t"/>
            </v:shape>
            <v:shape id="_x0000_s1192" style="position:absolute;left:3357;top:331;width:29;height:0" coordorigin="3357,331" coordsize="29,0" path="m3357,331r28,e" filled="f" strokeweight=".58pt">
              <v:path arrowok="t"/>
            </v:shape>
            <v:shape id="_x0000_s1191" style="position:absolute;left:3414;top:331;width:29;height:0" coordorigin="3414,331" coordsize="29,0" path="m3414,331r29,e" filled="f" strokeweight=".58pt">
              <v:path arrowok="t"/>
            </v:shape>
            <v:shape id="_x0000_s1190" style="position:absolute;left:3472;top:331;width:29;height:0" coordorigin="3472,331" coordsize="29,0" path="m3472,331r29,e" filled="f" strokeweight=".58pt">
              <v:path arrowok="t"/>
            </v:shape>
            <v:shape id="_x0000_s1189" style="position:absolute;left:3529;top:331;width:29;height:0" coordorigin="3529,331" coordsize="29,0" path="m3529,331r29,e" filled="f" strokeweight=".58pt">
              <v:path arrowok="t"/>
            </v:shape>
            <v:shape id="_x0000_s1188" style="position:absolute;left:3587;top:331;width:29;height:0" coordorigin="3587,331" coordsize="29,0" path="m3587,331r29,e" filled="f" strokeweight=".58pt">
              <v:path arrowok="t"/>
            </v:shape>
            <v:shape id="_x0000_s1187" style="position:absolute;left:3645;top:331;width:29;height:0" coordorigin="3645,331" coordsize="29,0" path="m3645,331r28,e" filled="f" strokeweight=".58pt">
              <v:path arrowok="t"/>
            </v:shape>
            <v:shape id="_x0000_s1186" style="position:absolute;left:3702;top:331;width:29;height:0" coordorigin="3702,331" coordsize="29,0" path="m3702,331r29,e" filled="f" strokeweight=".58pt">
              <v:path arrowok="t"/>
            </v:shape>
            <v:shape id="_x0000_s1185" style="position:absolute;left:3760;top:331;width:29;height:0" coordorigin="3760,331" coordsize="29,0" path="m3760,331r29,e" filled="f" strokeweight=".58pt">
              <v:path arrowok="t"/>
            </v:shape>
            <v:shape id="_x0000_s1184" style="position:absolute;left:3817;top:331;width:29;height:0" coordorigin="3817,331" coordsize="29,0" path="m3817,331r29,e" filled="f" strokeweight=".58pt">
              <v:path arrowok="t"/>
            </v:shape>
            <v:shape id="_x0000_s1183" style="position:absolute;left:3875;top:331;width:29;height:0" coordorigin="3875,331" coordsize="29,0" path="m3875,331r29,e" filled="f" strokeweight=".58pt">
              <v:path arrowok="t"/>
            </v:shape>
            <v:shape id="_x0000_s1182" style="position:absolute;left:3933;top:331;width:29;height:0" coordorigin="3933,331" coordsize="29,0" path="m3933,331r28,e" filled="f" strokeweight=".58pt">
              <v:path arrowok="t"/>
            </v:shape>
            <v:shape id="_x0000_s1181" style="position:absolute;left:3990;top:331;width:29;height:0" coordorigin="3990,331" coordsize="29,0" path="m3990,331r29,e" filled="f" strokeweight=".58pt">
              <v:path arrowok="t"/>
            </v:shape>
            <v:shape id="_x0000_s1180" style="position:absolute;left:4048;top:331;width:29;height:0" coordorigin="4048,331" coordsize="29,0" path="m4048,331r29,e" filled="f" strokeweight=".58pt">
              <v:path arrowok="t"/>
            </v:shape>
            <v:shape id="_x0000_s1179" style="position:absolute;left:4105;top:331;width:29;height:0" coordorigin="4105,331" coordsize="29,0" path="m4105,331r30,e" filled="f" strokeweight=".58pt">
              <v:path arrowok="t"/>
            </v:shape>
            <v:shape id="_x0000_s1178" style="position:absolute;left:4164;top:331;width:29;height:0" coordorigin="4164,331" coordsize="29,0" path="m4164,331r28,e" filled="f" strokeweight=".58pt">
              <v:path arrowok="t"/>
            </v:shape>
            <v:shape id="_x0000_s1177" style="position:absolute;left:4221;top:331;width:29;height:0" coordorigin="4221,331" coordsize="29,0" path="m4221,331r29,e" filled="f" strokeweight=".58pt">
              <v:path arrowok="t"/>
            </v:shape>
            <v:shape id="_x0000_s1176" style="position:absolute;left:4279;top:331;width:29;height:0" coordorigin="4279,331" coordsize="29,0" path="m4279,331r29,e" filled="f" strokeweight=".58pt">
              <v:path arrowok="t"/>
            </v:shape>
            <v:shape id="_x0000_s1175" style="position:absolute;left:4336;top:331;width:29;height:0" coordorigin="4336,331" coordsize="29,0" path="m4336,331r29,e" filled="f" strokeweight=".58pt">
              <v:path arrowok="t"/>
            </v:shape>
            <v:shape id="_x0000_s1174" style="position:absolute;left:4394;top:331;width:29;height:0" coordorigin="4394,331" coordsize="29,0" path="m4394,331r29,e" filled="f" strokeweight=".58pt">
              <v:path arrowok="t"/>
            </v:shape>
            <v:shape id="_x0000_s1173" style="position:absolute;left:4452;top:331;width:29;height:0" coordorigin="4452,331" coordsize="29,0" path="m4452,331r28,e" filled="f" strokeweight=".58pt">
              <v:path arrowok="t"/>
            </v:shape>
            <v:shape id="_x0000_s1172" style="position:absolute;left:4509;top:331;width:29;height:0" coordorigin="4509,331" coordsize="29,0" path="m4509,331r29,e" filled="f" strokeweight=".58pt">
              <v:path arrowok="t"/>
            </v:shape>
            <v:shape id="_x0000_s1171" style="position:absolute;left:4567;top:331;width:29;height:0" coordorigin="4567,331" coordsize="29,0" path="m4567,331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1.     Utara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                                                 )</w:t>
      </w:r>
    </w:p>
    <w:p w14:paraId="2CAE24FD" w14:textId="77777777" w:rsidR="00EA6CBE" w:rsidRDefault="00000000">
      <w:pPr>
        <w:spacing w:before="68"/>
        <w:ind w:left="125"/>
        <w:rPr>
          <w:sz w:val="22"/>
          <w:szCs w:val="22"/>
        </w:rPr>
      </w:pPr>
      <w:r>
        <w:pict w14:anchorId="4B555086">
          <v:group id="_x0000_s1123" style="position:absolute;left:0;text-align:left;margin-left:98.4pt;margin-top:14.8pt;width:131.65pt;height:.6pt;z-index:-1585;mso-position-horizontal-relative:page" coordorigin="1968,296" coordsize="2633,12">
            <v:shape id="_x0000_s1169" style="position:absolute;left:1974;top:302;width:29;height:0" coordorigin="1974,302" coordsize="29,0" path="m1974,302r29,e" filled="f" strokeweight=".58pt">
              <v:path arrowok="t"/>
            </v:shape>
            <v:shape id="_x0000_s1168" style="position:absolute;left:2031;top:302;width:29;height:0" coordorigin="2031,302" coordsize="29,0" path="m2031,302r29,e" filled="f" strokeweight=".58pt">
              <v:path arrowok="t"/>
            </v:shape>
            <v:shape id="_x0000_s1167" style="position:absolute;left:2089;top:302;width:29;height:0" coordorigin="2089,302" coordsize="29,0" path="m2089,302r29,e" filled="f" strokeweight=".58pt">
              <v:path arrowok="t"/>
            </v:shape>
            <v:shape id="_x0000_s1166" style="position:absolute;left:2147;top:302;width:29;height:0" coordorigin="2147,302" coordsize="29,0" path="m2147,302r28,e" filled="f" strokeweight=".58pt">
              <v:path arrowok="t"/>
            </v:shape>
            <v:shape id="_x0000_s1165" style="position:absolute;left:2204;top:302;width:29;height:0" coordorigin="2204,302" coordsize="29,0" path="m2204,302r29,e" filled="f" strokeweight=".58pt">
              <v:path arrowok="t"/>
            </v:shape>
            <v:shape id="_x0000_s1164" style="position:absolute;left:2262;top:302;width:29;height:0" coordorigin="2262,302" coordsize="29,0" path="m2262,302r29,e" filled="f" strokeweight=".58pt">
              <v:path arrowok="t"/>
            </v:shape>
            <v:shape id="_x0000_s1163" style="position:absolute;left:2319;top:302;width:29;height:0" coordorigin="2319,302" coordsize="29,0" path="m2319,302r29,e" filled="f" strokeweight=".58pt">
              <v:path arrowok="t"/>
            </v:shape>
            <v:shape id="_x0000_s1162" style="position:absolute;left:2377;top:302;width:29;height:0" coordorigin="2377,302" coordsize="29,0" path="m2377,302r29,e" filled="f" strokeweight=".58pt">
              <v:path arrowok="t"/>
            </v:shape>
            <v:shape id="_x0000_s1161" style="position:absolute;left:2435;top:302;width:29;height:0" coordorigin="2435,302" coordsize="29,0" path="m2435,302r28,e" filled="f" strokeweight=".58pt">
              <v:path arrowok="t"/>
            </v:shape>
            <v:shape id="_x0000_s1160" style="position:absolute;left:2492;top:302;width:29;height:0" coordorigin="2492,302" coordsize="29,0" path="m2492,302r29,e" filled="f" strokeweight=".58pt">
              <v:path arrowok="t"/>
            </v:shape>
            <v:shape id="_x0000_s1159" style="position:absolute;left:2550;top:302;width:29;height:0" coordorigin="2550,302" coordsize="29,0" path="m2550,302r29,e" filled="f" strokeweight=".58pt">
              <v:path arrowok="t"/>
            </v:shape>
            <v:shape id="_x0000_s1158" style="position:absolute;left:2607;top:302;width:29;height:0" coordorigin="2607,302" coordsize="29,0" path="m2607,302r29,e" filled="f" strokeweight=".58pt">
              <v:path arrowok="t"/>
            </v:shape>
            <v:shape id="_x0000_s1157" style="position:absolute;left:2665;top:302;width:29;height:0" coordorigin="2665,302" coordsize="29,0" path="m2665,302r29,e" filled="f" strokeweight=".58pt">
              <v:path arrowok="t"/>
            </v:shape>
            <v:shape id="_x0000_s1156" style="position:absolute;left:2723;top:302;width:29;height:0" coordorigin="2723,302" coordsize="29,0" path="m2723,302r28,e" filled="f" strokeweight=".58pt">
              <v:path arrowok="t"/>
            </v:shape>
            <v:shape id="_x0000_s1155" style="position:absolute;left:2780;top:302;width:29;height:0" coordorigin="2780,302" coordsize="29,0" path="m2780,302r29,e" filled="f" strokeweight=".58pt">
              <v:path arrowok="t"/>
            </v:shape>
            <v:shape id="_x0000_s1154" style="position:absolute;left:2838;top:302;width:29;height:0" coordorigin="2838,302" coordsize="29,0" path="m2838,302r29,e" filled="f" strokeweight=".58pt">
              <v:path arrowok="t"/>
            </v:shape>
            <v:shape id="_x0000_s1153" style="position:absolute;left:2895;top:302;width:29;height:0" coordorigin="2895,302" coordsize="29,0" path="m2895,302r29,e" filled="f" strokeweight=".58pt">
              <v:path arrowok="t"/>
            </v:shape>
            <v:shape id="_x0000_s1152" style="position:absolute;left:2953;top:302;width:29;height:0" coordorigin="2953,302" coordsize="29,0" path="m2953,302r29,e" filled="f" strokeweight=".58pt">
              <v:path arrowok="t"/>
            </v:shape>
            <v:shape id="_x0000_s1151" style="position:absolute;left:3011;top:302;width:29;height:0" coordorigin="3011,302" coordsize="29,0" path="m3011,302r29,e" filled="f" strokeweight=".58pt">
              <v:path arrowok="t"/>
            </v:shape>
            <v:shape id="_x0000_s1150" style="position:absolute;left:3069;top:302;width:29;height:0" coordorigin="3069,302" coordsize="29,0" path="m3069,302r28,e" filled="f" strokeweight=".58pt">
              <v:path arrowok="t"/>
            </v:shape>
            <v:shape id="_x0000_s1149" style="position:absolute;left:3126;top:302;width:29;height:0" coordorigin="3126,302" coordsize="29,0" path="m3126,302r29,e" filled="f" strokeweight=".58pt">
              <v:path arrowok="t"/>
            </v:shape>
            <v:shape id="_x0000_s1148" style="position:absolute;left:3184;top:302;width:29;height:0" coordorigin="3184,302" coordsize="29,0" path="m3184,302r29,e" filled="f" strokeweight=".58pt">
              <v:path arrowok="t"/>
            </v:shape>
            <v:shape id="_x0000_s1147" style="position:absolute;left:3241;top:302;width:29;height:0" coordorigin="3241,302" coordsize="29,0" path="m3241,302r29,e" filled="f" strokeweight=".58pt">
              <v:path arrowok="t"/>
            </v:shape>
            <v:shape id="_x0000_s1146" style="position:absolute;left:3299;top:302;width:29;height:0" coordorigin="3299,302" coordsize="29,0" path="m3299,302r29,e" filled="f" strokeweight=".58pt">
              <v:path arrowok="t"/>
            </v:shape>
            <v:shape id="_x0000_s1145" style="position:absolute;left:3357;top:302;width:29;height:0" coordorigin="3357,302" coordsize="29,0" path="m3357,302r28,e" filled="f" strokeweight=".58pt">
              <v:path arrowok="t"/>
            </v:shape>
            <v:shape id="_x0000_s1144" style="position:absolute;left:3414;top:302;width:29;height:0" coordorigin="3414,302" coordsize="29,0" path="m3414,302r29,e" filled="f" strokeweight=".58pt">
              <v:path arrowok="t"/>
            </v:shape>
            <v:shape id="_x0000_s1143" style="position:absolute;left:3472;top:302;width:29;height:0" coordorigin="3472,302" coordsize="29,0" path="m3472,302r29,e" filled="f" strokeweight=".58pt">
              <v:path arrowok="t"/>
            </v:shape>
            <v:shape id="_x0000_s1142" style="position:absolute;left:3529;top:302;width:29;height:0" coordorigin="3529,302" coordsize="29,0" path="m3529,302r29,e" filled="f" strokeweight=".58pt">
              <v:path arrowok="t"/>
            </v:shape>
            <v:shape id="_x0000_s1141" style="position:absolute;left:3587;top:302;width:29;height:0" coordorigin="3587,302" coordsize="29,0" path="m3587,302r29,e" filled="f" strokeweight=".58pt">
              <v:path arrowok="t"/>
            </v:shape>
            <v:shape id="_x0000_s1140" style="position:absolute;left:3645;top:302;width:29;height:0" coordorigin="3645,302" coordsize="29,0" path="m3645,302r28,e" filled="f" strokeweight=".58pt">
              <v:path arrowok="t"/>
            </v:shape>
            <v:shape id="_x0000_s1139" style="position:absolute;left:3702;top:302;width:29;height:0" coordorigin="3702,302" coordsize="29,0" path="m3702,302r29,e" filled="f" strokeweight=".58pt">
              <v:path arrowok="t"/>
            </v:shape>
            <v:shape id="_x0000_s1138" style="position:absolute;left:3760;top:302;width:29;height:0" coordorigin="3760,302" coordsize="29,0" path="m3760,302r29,e" filled="f" strokeweight=".58pt">
              <v:path arrowok="t"/>
            </v:shape>
            <v:shape id="_x0000_s1137" style="position:absolute;left:3817;top:302;width:29;height:0" coordorigin="3817,302" coordsize="29,0" path="m3817,302r29,e" filled="f" strokeweight=".58pt">
              <v:path arrowok="t"/>
            </v:shape>
            <v:shape id="_x0000_s1136" style="position:absolute;left:3875;top:302;width:29;height:0" coordorigin="3875,302" coordsize="29,0" path="m3875,302r29,e" filled="f" strokeweight=".58pt">
              <v:path arrowok="t"/>
            </v:shape>
            <v:shape id="_x0000_s1135" style="position:absolute;left:3933;top:302;width:29;height:0" coordorigin="3933,302" coordsize="29,0" path="m3933,302r28,e" filled="f" strokeweight=".58pt">
              <v:path arrowok="t"/>
            </v:shape>
            <v:shape id="_x0000_s1134" style="position:absolute;left:3990;top:302;width:29;height:0" coordorigin="3990,302" coordsize="29,0" path="m3990,302r29,e" filled="f" strokeweight=".58pt">
              <v:path arrowok="t"/>
            </v:shape>
            <v:shape id="_x0000_s1133" style="position:absolute;left:4048;top:302;width:29;height:0" coordorigin="4048,302" coordsize="29,0" path="m4048,302r29,e" filled="f" strokeweight=".58pt">
              <v:path arrowok="t"/>
            </v:shape>
            <v:shape id="_x0000_s1132" style="position:absolute;left:4105;top:302;width:29;height:0" coordorigin="4105,302" coordsize="29,0" path="m4105,302r30,e" filled="f" strokeweight=".58pt">
              <v:path arrowok="t"/>
            </v:shape>
            <v:shape id="_x0000_s1131" style="position:absolute;left:4164;top:302;width:29;height:0" coordorigin="4164,302" coordsize="29,0" path="m4164,302r28,e" filled="f" strokeweight=".58pt">
              <v:path arrowok="t"/>
            </v:shape>
            <v:shape id="_x0000_s1130" style="position:absolute;left:4221;top:302;width:29;height:0" coordorigin="4221,302" coordsize="29,0" path="m4221,302r29,e" filled="f" strokeweight=".58pt">
              <v:path arrowok="t"/>
            </v:shape>
            <v:shape id="_x0000_s1129" style="position:absolute;left:4279;top:302;width:29;height:0" coordorigin="4279,302" coordsize="29,0" path="m4279,302r29,e" filled="f" strokeweight=".58pt">
              <v:path arrowok="t"/>
            </v:shape>
            <v:shape id="_x0000_s1128" style="position:absolute;left:4336;top:302;width:29;height:0" coordorigin="4336,302" coordsize="29,0" path="m4336,302r29,e" filled="f" strokeweight=".58pt">
              <v:path arrowok="t"/>
            </v:shape>
            <v:shape id="_x0000_s1127" style="position:absolute;left:4394;top:302;width:29;height:0" coordorigin="4394,302" coordsize="29,0" path="m4394,302r29,e" filled="f" strokeweight=".58pt">
              <v:path arrowok="t"/>
            </v:shape>
            <v:shape id="_x0000_s1126" style="position:absolute;left:4452;top:302;width:29;height:0" coordorigin="4452,302" coordsize="29,0" path="m4452,302r28,e" filled="f" strokeweight=".58pt">
              <v:path arrowok="t"/>
            </v:shape>
            <v:shape id="_x0000_s1125" style="position:absolute;left:4509;top:302;width:29;height:0" coordorigin="4509,302" coordsize="29,0" path="m4509,302r29,e" filled="f" strokeweight=".58pt">
              <v:path arrowok="t"/>
            </v:shape>
            <v:shape id="_x0000_s1124" style="position:absolute;left:4567;top:302;width:29;height:0" coordorigin="4567,302" coordsize="29,0" path="m4567,302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2.     Timur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                                                 )</w:t>
      </w:r>
    </w:p>
    <w:p w14:paraId="2FCDB61C" w14:textId="77777777" w:rsidR="00EA6CBE" w:rsidRDefault="00000000">
      <w:pPr>
        <w:spacing w:before="68"/>
        <w:ind w:left="125"/>
        <w:rPr>
          <w:sz w:val="22"/>
          <w:szCs w:val="22"/>
        </w:rPr>
      </w:pPr>
      <w:r>
        <w:pict w14:anchorId="22FF0EEE">
          <v:group id="_x0000_s1073" style="position:absolute;left:0;text-align:left;margin-left:89.3pt;margin-top:14.8pt;width:140.3pt;height:.6pt;z-index:-1584;mso-position-horizontal-relative:page" coordorigin="1786,296" coordsize="2806,12">
            <v:shape id="_x0000_s1122" style="position:absolute;left:1791;top:302;width:29;height:0" coordorigin="1791,302" coordsize="29,0" path="m1791,302r29,e" filled="f" strokeweight=".58pt">
              <v:path arrowok="t"/>
            </v:shape>
            <v:shape id="_x0000_s1121" style="position:absolute;left:1849;top:302;width:29;height:0" coordorigin="1849,302" coordsize="29,0" path="m1849,302r29,e" filled="f" strokeweight=".58pt">
              <v:path arrowok="t"/>
            </v:shape>
            <v:shape id="_x0000_s1120" style="position:absolute;left:1907;top:302;width:29;height:0" coordorigin="1907,302" coordsize="29,0" path="m1907,302r28,e" filled="f" strokeweight=".58pt">
              <v:path arrowok="t"/>
            </v:shape>
            <v:shape id="_x0000_s1119" style="position:absolute;left:1964;top:302;width:29;height:0" coordorigin="1964,302" coordsize="29,0" path="m1964,302r29,e" filled="f" strokeweight=".58pt">
              <v:path arrowok="t"/>
            </v:shape>
            <v:shape id="_x0000_s1118" style="position:absolute;left:2022;top:302;width:29;height:0" coordorigin="2022,302" coordsize="29,0" path="m2022,302r29,e" filled="f" strokeweight=".58pt">
              <v:path arrowok="t"/>
            </v:shape>
            <v:shape id="_x0000_s1117" style="position:absolute;left:2079;top:302;width:29;height:0" coordorigin="2079,302" coordsize="29,0" path="m2079,302r29,e" filled="f" strokeweight=".58pt">
              <v:path arrowok="t"/>
            </v:shape>
            <v:shape id="_x0000_s1116" style="position:absolute;left:2137;top:302;width:29;height:0" coordorigin="2137,302" coordsize="29,0" path="m2137,302r29,e" filled="f" strokeweight=".58pt">
              <v:path arrowok="t"/>
            </v:shape>
            <v:shape id="_x0000_s1115" style="position:absolute;left:2195;top:302;width:29;height:0" coordorigin="2195,302" coordsize="29,0" path="m2195,302r28,e" filled="f" strokeweight=".58pt">
              <v:path arrowok="t"/>
            </v:shape>
            <v:shape id="_x0000_s1114" style="position:absolute;left:2252;top:302;width:29;height:0" coordorigin="2252,302" coordsize="29,0" path="m2252,302r29,e" filled="f" strokeweight=".58pt">
              <v:path arrowok="t"/>
            </v:shape>
            <v:shape id="_x0000_s1113" style="position:absolute;left:2310;top:302;width:29;height:0" coordorigin="2310,302" coordsize="29,0" path="m2310,302r29,e" filled="f" strokeweight=".58pt">
              <v:path arrowok="t"/>
            </v:shape>
            <v:shape id="_x0000_s1112" style="position:absolute;left:2367;top:302;width:29;height:0" coordorigin="2367,302" coordsize="29,0" path="m2367,302r29,e" filled="f" strokeweight=".58pt">
              <v:path arrowok="t"/>
            </v:shape>
            <v:shape id="_x0000_s1111" style="position:absolute;left:2425;top:302;width:29;height:0" coordorigin="2425,302" coordsize="29,0" path="m2425,302r29,e" filled="f" strokeweight=".58pt">
              <v:path arrowok="t"/>
            </v:shape>
            <v:shape id="_x0000_s1110" style="position:absolute;left:2483;top:302;width:29;height:0" coordorigin="2483,302" coordsize="29,0" path="m2483,302r28,e" filled="f" strokeweight=".58pt">
              <v:path arrowok="t"/>
            </v:shape>
            <v:shape id="_x0000_s1109" style="position:absolute;left:2540;top:302;width:29;height:0" coordorigin="2540,302" coordsize="29,0" path="m2540,302r29,e" filled="f" strokeweight=".58pt">
              <v:path arrowok="t"/>
            </v:shape>
            <v:shape id="_x0000_s1108" style="position:absolute;left:2598;top:302;width:29;height:0" coordorigin="2598,302" coordsize="29,0" path="m2598,302r29,e" filled="f" strokeweight=".58pt">
              <v:path arrowok="t"/>
            </v:shape>
            <v:shape id="_x0000_s1107" style="position:absolute;left:2655;top:302;width:29;height:0" coordorigin="2655,302" coordsize="29,0" path="m2655,302r29,e" filled="f" strokeweight=".58pt">
              <v:path arrowok="t"/>
            </v:shape>
            <v:shape id="_x0000_s1106" style="position:absolute;left:2713;top:302;width:29;height:0" coordorigin="2713,302" coordsize="29,0" path="m2713,302r29,e" filled="f" strokeweight=".58pt">
              <v:path arrowok="t"/>
            </v:shape>
            <v:shape id="_x0000_s1105" style="position:absolute;left:2771;top:302;width:29;height:0" coordorigin="2771,302" coordsize="29,0" path="m2771,302r28,e" filled="f" strokeweight=".58pt">
              <v:path arrowok="t"/>
            </v:shape>
            <v:shape id="_x0000_s1104" style="position:absolute;left:2828;top:302;width:29;height:0" coordorigin="2828,302" coordsize="29,0" path="m2828,302r29,e" filled="f" strokeweight=".58pt">
              <v:path arrowok="t"/>
            </v:shape>
            <v:shape id="_x0000_s1103" style="position:absolute;left:2886;top:302;width:29;height:0" coordorigin="2886,302" coordsize="29,0" path="m2886,302r29,e" filled="f" strokeweight=".58pt">
              <v:path arrowok="t"/>
            </v:shape>
            <v:shape id="_x0000_s1102" style="position:absolute;left:2944;top:302;width:29;height:0" coordorigin="2944,302" coordsize="29,0" path="m2944,302r29,e" filled="f" strokeweight=".58pt">
              <v:path arrowok="t"/>
            </v:shape>
            <v:shape id="_x0000_s1101" style="position:absolute;left:3001;top:302;width:29;height:0" coordorigin="3001,302" coordsize="29,0" path="m3001,302r29,e" filled="f" strokeweight=".58pt">
              <v:path arrowok="t"/>
            </v:shape>
            <v:shape id="_x0000_s1100" style="position:absolute;left:3059;top:302;width:29;height:0" coordorigin="3059,302" coordsize="29,0" path="m3059,302r29,e" filled="f" strokeweight=".58pt">
              <v:path arrowok="t"/>
            </v:shape>
            <v:shape id="_x0000_s1099" style="position:absolute;left:3117;top:302;width:29;height:0" coordorigin="3117,302" coordsize="29,0" path="m3117,302r28,e" filled="f" strokeweight=".58pt">
              <v:path arrowok="t"/>
            </v:shape>
            <v:shape id="_x0000_s1098" style="position:absolute;left:3174;top:302;width:29;height:0" coordorigin="3174,302" coordsize="29,0" path="m3174,302r29,e" filled="f" strokeweight=".58pt">
              <v:path arrowok="t"/>
            </v:shape>
            <v:shape id="_x0000_s1097" style="position:absolute;left:3232;top:302;width:29;height:0" coordorigin="3232,302" coordsize="29,0" path="m3232,302r29,e" filled="f" strokeweight=".58pt">
              <v:path arrowok="t"/>
            </v:shape>
            <v:shape id="_x0000_s1096" style="position:absolute;left:3289;top:302;width:29;height:0" coordorigin="3289,302" coordsize="29,0" path="m3289,302r29,e" filled="f" strokeweight=".58pt">
              <v:path arrowok="t"/>
            </v:shape>
            <v:shape id="_x0000_s1095" style="position:absolute;left:3347;top:302;width:29;height:0" coordorigin="3347,302" coordsize="29,0" path="m3347,302r29,e" filled="f" strokeweight=".58pt">
              <v:path arrowok="t"/>
            </v:shape>
            <v:shape id="_x0000_s1094" style="position:absolute;left:3405;top:302;width:29;height:0" coordorigin="3405,302" coordsize="29,0" path="m3405,302r28,e" filled="f" strokeweight=".58pt">
              <v:path arrowok="t"/>
            </v:shape>
            <v:shape id="_x0000_s1093" style="position:absolute;left:3462;top:302;width:29;height:0" coordorigin="3462,302" coordsize="29,0" path="m3462,302r29,e" filled="f" strokeweight=".58pt">
              <v:path arrowok="t"/>
            </v:shape>
            <v:shape id="_x0000_s1092" style="position:absolute;left:3520;top:302;width:29;height:0" coordorigin="3520,302" coordsize="29,0" path="m3520,302r29,e" filled="f" strokeweight=".58pt">
              <v:path arrowok="t"/>
            </v:shape>
            <v:shape id="_x0000_s1091" style="position:absolute;left:3577;top:302;width:29;height:0" coordorigin="3577,302" coordsize="29,0" path="m3577,302r29,e" filled="f" strokeweight=".58pt">
              <v:path arrowok="t"/>
            </v:shape>
            <v:shape id="_x0000_s1090" style="position:absolute;left:3635;top:302;width:29;height:0" coordorigin="3635,302" coordsize="29,0" path="m3635,302r29,e" filled="f" strokeweight=".58pt">
              <v:path arrowok="t"/>
            </v:shape>
            <v:shape id="_x0000_s1089" style="position:absolute;left:3693;top:302;width:29;height:0" coordorigin="3693,302" coordsize="29,0" path="m3693,302r28,e" filled="f" strokeweight=".58pt">
              <v:path arrowok="t"/>
            </v:shape>
            <v:shape id="_x0000_s1088" style="position:absolute;left:3750;top:302;width:29;height:0" coordorigin="3750,302" coordsize="29,0" path="m3750,302r29,e" filled="f" strokeweight=".58pt">
              <v:path arrowok="t"/>
            </v:shape>
            <v:shape id="_x0000_s1087" style="position:absolute;left:3808;top:302;width:29;height:0" coordorigin="3808,302" coordsize="29,0" path="m3808,302r29,e" filled="f" strokeweight=".58pt">
              <v:path arrowok="t"/>
            </v:shape>
            <v:shape id="_x0000_s1086" style="position:absolute;left:3865;top:302;width:29;height:0" coordorigin="3865,302" coordsize="29,0" path="m3865,302r29,e" filled="f" strokeweight=".58pt">
              <v:path arrowok="t"/>
            </v:shape>
            <v:shape id="_x0000_s1085" style="position:absolute;left:3923;top:302;width:29;height:0" coordorigin="3923,302" coordsize="29,0" path="m3923,302r29,e" filled="f" strokeweight=".58pt">
              <v:path arrowok="t"/>
            </v:shape>
            <v:shape id="_x0000_s1084" style="position:absolute;left:3981;top:302;width:29;height:0" coordorigin="3981,302" coordsize="29,0" path="m3981,302r28,e" filled="f" strokeweight=".58pt">
              <v:path arrowok="t"/>
            </v:shape>
            <v:shape id="_x0000_s1083" style="position:absolute;left:4038;top:302;width:29;height:0" coordorigin="4038,302" coordsize="29,0" path="m4038,302r29,e" filled="f" strokeweight=".58pt">
              <v:path arrowok="t"/>
            </v:shape>
            <v:shape id="_x0000_s1082" style="position:absolute;left:4096;top:302;width:29;height:0" coordorigin="4096,302" coordsize="29,0" path="m4096,302r29,e" filled="f" strokeweight=".58pt">
              <v:path arrowok="t"/>
            </v:shape>
            <v:shape id="_x0000_s1081" style="position:absolute;left:4154;top:302;width:29;height:0" coordorigin="4154,302" coordsize="29,0" path="m4154,302r29,e" filled="f" strokeweight=".58pt">
              <v:path arrowok="t"/>
            </v:shape>
            <v:shape id="_x0000_s1080" style="position:absolute;left:4212;top:302;width:29;height:0" coordorigin="4212,302" coordsize="29,0" path="m4212,302r28,e" filled="f" strokeweight=".58pt">
              <v:path arrowok="t"/>
            </v:shape>
            <v:shape id="_x0000_s1079" style="position:absolute;left:4269;top:302;width:29;height:0" coordorigin="4269,302" coordsize="29,0" path="m4269,302r29,e" filled="f" strokeweight=".58pt">
              <v:path arrowok="t"/>
            </v:shape>
            <v:shape id="_x0000_s1078" style="position:absolute;left:4327;top:302;width:29;height:0" coordorigin="4327,302" coordsize="29,0" path="m4327,302r29,e" filled="f" strokeweight=".58pt">
              <v:path arrowok="t"/>
            </v:shape>
            <v:shape id="_x0000_s1077" style="position:absolute;left:4384;top:302;width:29;height:0" coordorigin="4384,302" coordsize="29,0" path="m4384,302r29,e" filled="f" strokeweight=".58pt">
              <v:path arrowok="t"/>
            </v:shape>
            <v:shape id="_x0000_s1076" style="position:absolute;left:4442;top:302;width:29;height:0" coordorigin="4442,302" coordsize="29,0" path="m4442,302r29,e" filled="f" strokeweight=".58pt">
              <v:path arrowok="t"/>
            </v:shape>
            <v:shape id="_x0000_s1075" style="position:absolute;left:4500;top:302;width:29;height:0" coordorigin="4500,302" coordsize="29,0" path="m4500,302r28,e" filled="f" strokeweight=".58pt">
              <v:path arrowok="t"/>
            </v:shape>
            <v:shape id="_x0000_s1074" style="position:absolute;left:4557;top:302;width:29;height:0" coordorigin="4557,302" coordsize="29,0" path="m4557,302r29,e" filled="f" strokeweight=".58pt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3.     Selatan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                                                 )</w:t>
      </w:r>
    </w:p>
    <w:p w14:paraId="01D00C7E" w14:textId="77777777" w:rsidR="00EA6CBE" w:rsidRDefault="00000000">
      <w:pPr>
        <w:spacing w:before="69"/>
        <w:ind w:left="125"/>
        <w:rPr>
          <w:sz w:val="22"/>
          <w:szCs w:val="22"/>
        </w:rPr>
      </w:pPr>
      <w:r>
        <w:pict w14:anchorId="2DEC89AB">
          <v:group id="_x0000_s1026" style="position:absolute;left:0;text-align:left;margin-left:98.4pt;margin-top:14.85pt;width:131.65pt;height:.6pt;z-index:-1583;mso-position-horizontal-relative:page" coordorigin="1968,297" coordsize="2633,12">
            <v:shape id="_x0000_s1072" style="position:absolute;left:1974;top:303;width:29;height:0" coordorigin="1974,303" coordsize="29,0" path="m1974,303r29,e" filled="f" strokeweight=".20464mm">
              <v:path arrowok="t"/>
            </v:shape>
            <v:shape id="_x0000_s1071" style="position:absolute;left:2031;top:303;width:29;height:0" coordorigin="2031,303" coordsize="29,0" path="m2031,303r29,e" filled="f" strokeweight=".20464mm">
              <v:path arrowok="t"/>
            </v:shape>
            <v:shape id="_x0000_s1070" style="position:absolute;left:2089;top:303;width:29;height:0" coordorigin="2089,303" coordsize="29,0" path="m2089,303r29,e" filled="f" strokeweight=".20464mm">
              <v:path arrowok="t"/>
            </v:shape>
            <v:shape id="_x0000_s1069" style="position:absolute;left:2147;top:303;width:29;height:0" coordorigin="2147,303" coordsize="29,0" path="m2147,303r28,e" filled="f" strokeweight=".20464mm">
              <v:path arrowok="t"/>
            </v:shape>
            <v:shape id="_x0000_s1068" style="position:absolute;left:2204;top:303;width:29;height:0" coordorigin="2204,303" coordsize="29,0" path="m2204,303r29,e" filled="f" strokeweight=".20464mm">
              <v:path arrowok="t"/>
            </v:shape>
            <v:shape id="_x0000_s1067" style="position:absolute;left:2262;top:303;width:29;height:0" coordorigin="2262,303" coordsize="29,0" path="m2262,303r29,e" filled="f" strokeweight=".20464mm">
              <v:path arrowok="t"/>
            </v:shape>
            <v:shape id="_x0000_s1066" style="position:absolute;left:2319;top:303;width:29;height:0" coordorigin="2319,303" coordsize="29,0" path="m2319,303r29,e" filled="f" strokeweight=".20464mm">
              <v:path arrowok="t"/>
            </v:shape>
            <v:shape id="_x0000_s1065" style="position:absolute;left:2377;top:303;width:29;height:0" coordorigin="2377,303" coordsize="29,0" path="m2377,303r29,e" filled="f" strokeweight=".20464mm">
              <v:path arrowok="t"/>
            </v:shape>
            <v:shape id="_x0000_s1064" style="position:absolute;left:2435;top:303;width:29;height:0" coordorigin="2435,303" coordsize="29,0" path="m2435,303r28,e" filled="f" strokeweight=".20464mm">
              <v:path arrowok="t"/>
            </v:shape>
            <v:shape id="_x0000_s1063" style="position:absolute;left:2492;top:303;width:29;height:0" coordorigin="2492,303" coordsize="29,0" path="m2492,303r29,e" filled="f" strokeweight=".20464mm">
              <v:path arrowok="t"/>
            </v:shape>
            <v:shape id="_x0000_s1062" style="position:absolute;left:2550;top:303;width:29;height:0" coordorigin="2550,303" coordsize="29,0" path="m2550,303r29,e" filled="f" strokeweight=".20464mm">
              <v:path arrowok="t"/>
            </v:shape>
            <v:shape id="_x0000_s1061" style="position:absolute;left:2607;top:303;width:29;height:0" coordorigin="2607,303" coordsize="29,0" path="m2607,303r29,e" filled="f" strokeweight=".20464mm">
              <v:path arrowok="t"/>
            </v:shape>
            <v:shape id="_x0000_s1060" style="position:absolute;left:2665;top:303;width:29;height:0" coordorigin="2665,303" coordsize="29,0" path="m2665,303r29,e" filled="f" strokeweight=".20464mm">
              <v:path arrowok="t"/>
            </v:shape>
            <v:shape id="_x0000_s1059" style="position:absolute;left:2723;top:303;width:29;height:0" coordorigin="2723,303" coordsize="29,0" path="m2723,303r28,e" filled="f" strokeweight=".20464mm">
              <v:path arrowok="t"/>
            </v:shape>
            <v:shape id="_x0000_s1058" style="position:absolute;left:2780;top:303;width:29;height:0" coordorigin="2780,303" coordsize="29,0" path="m2780,303r29,e" filled="f" strokeweight=".20464mm">
              <v:path arrowok="t"/>
            </v:shape>
            <v:shape id="_x0000_s1057" style="position:absolute;left:2838;top:303;width:29;height:0" coordorigin="2838,303" coordsize="29,0" path="m2838,303r29,e" filled="f" strokeweight=".20464mm">
              <v:path arrowok="t"/>
            </v:shape>
            <v:shape id="_x0000_s1056" style="position:absolute;left:2895;top:303;width:29;height:0" coordorigin="2895,303" coordsize="29,0" path="m2895,303r29,e" filled="f" strokeweight=".20464mm">
              <v:path arrowok="t"/>
            </v:shape>
            <v:shape id="_x0000_s1055" style="position:absolute;left:2953;top:303;width:29;height:0" coordorigin="2953,303" coordsize="29,0" path="m2953,303r29,e" filled="f" strokeweight=".20464mm">
              <v:path arrowok="t"/>
            </v:shape>
            <v:shape id="_x0000_s1054" style="position:absolute;left:3011;top:303;width:29;height:0" coordorigin="3011,303" coordsize="29,0" path="m3011,303r29,e" filled="f" strokeweight=".20464mm">
              <v:path arrowok="t"/>
            </v:shape>
            <v:shape id="_x0000_s1053" style="position:absolute;left:3069;top:303;width:29;height:0" coordorigin="3069,303" coordsize="29,0" path="m3069,303r28,e" filled="f" strokeweight=".20464mm">
              <v:path arrowok="t"/>
            </v:shape>
            <v:shape id="_x0000_s1052" style="position:absolute;left:3126;top:303;width:29;height:0" coordorigin="3126,303" coordsize="29,0" path="m3126,303r29,e" filled="f" strokeweight=".20464mm">
              <v:path arrowok="t"/>
            </v:shape>
            <v:shape id="_x0000_s1051" style="position:absolute;left:3184;top:303;width:29;height:0" coordorigin="3184,303" coordsize="29,0" path="m3184,303r29,e" filled="f" strokeweight=".20464mm">
              <v:path arrowok="t"/>
            </v:shape>
            <v:shape id="_x0000_s1050" style="position:absolute;left:3241;top:303;width:29;height:0" coordorigin="3241,303" coordsize="29,0" path="m3241,303r29,e" filled="f" strokeweight=".20464mm">
              <v:path arrowok="t"/>
            </v:shape>
            <v:shape id="_x0000_s1049" style="position:absolute;left:3299;top:303;width:29;height:0" coordorigin="3299,303" coordsize="29,0" path="m3299,303r29,e" filled="f" strokeweight=".20464mm">
              <v:path arrowok="t"/>
            </v:shape>
            <v:shape id="_x0000_s1048" style="position:absolute;left:3357;top:303;width:29;height:0" coordorigin="3357,303" coordsize="29,0" path="m3357,303r28,e" filled="f" strokeweight=".20464mm">
              <v:path arrowok="t"/>
            </v:shape>
            <v:shape id="_x0000_s1047" style="position:absolute;left:3414;top:303;width:29;height:0" coordorigin="3414,303" coordsize="29,0" path="m3414,303r29,e" filled="f" strokeweight=".20464mm">
              <v:path arrowok="t"/>
            </v:shape>
            <v:shape id="_x0000_s1046" style="position:absolute;left:3472;top:303;width:29;height:0" coordorigin="3472,303" coordsize="29,0" path="m3472,303r29,e" filled="f" strokeweight=".20464mm">
              <v:path arrowok="t"/>
            </v:shape>
            <v:shape id="_x0000_s1045" style="position:absolute;left:3529;top:303;width:29;height:0" coordorigin="3529,303" coordsize="29,0" path="m3529,303r29,e" filled="f" strokeweight=".20464mm">
              <v:path arrowok="t"/>
            </v:shape>
            <v:shape id="_x0000_s1044" style="position:absolute;left:3587;top:303;width:29;height:0" coordorigin="3587,303" coordsize="29,0" path="m3587,303r29,e" filled="f" strokeweight=".20464mm">
              <v:path arrowok="t"/>
            </v:shape>
            <v:shape id="_x0000_s1043" style="position:absolute;left:3645;top:303;width:29;height:0" coordorigin="3645,303" coordsize="29,0" path="m3645,303r28,e" filled="f" strokeweight=".20464mm">
              <v:path arrowok="t"/>
            </v:shape>
            <v:shape id="_x0000_s1042" style="position:absolute;left:3702;top:303;width:29;height:0" coordorigin="3702,303" coordsize="29,0" path="m3702,303r29,e" filled="f" strokeweight=".20464mm">
              <v:path arrowok="t"/>
            </v:shape>
            <v:shape id="_x0000_s1041" style="position:absolute;left:3760;top:303;width:29;height:0" coordorigin="3760,303" coordsize="29,0" path="m3760,303r29,e" filled="f" strokeweight=".20464mm">
              <v:path arrowok="t"/>
            </v:shape>
            <v:shape id="_x0000_s1040" style="position:absolute;left:3817;top:303;width:29;height:0" coordorigin="3817,303" coordsize="29,0" path="m3817,303r29,e" filled="f" strokeweight=".20464mm">
              <v:path arrowok="t"/>
            </v:shape>
            <v:shape id="_x0000_s1039" style="position:absolute;left:3875;top:303;width:29;height:0" coordorigin="3875,303" coordsize="29,0" path="m3875,303r29,e" filled="f" strokeweight=".20464mm">
              <v:path arrowok="t"/>
            </v:shape>
            <v:shape id="_x0000_s1038" style="position:absolute;left:3933;top:303;width:29;height:0" coordorigin="3933,303" coordsize="29,0" path="m3933,303r28,e" filled="f" strokeweight=".20464mm">
              <v:path arrowok="t"/>
            </v:shape>
            <v:shape id="_x0000_s1037" style="position:absolute;left:3990;top:303;width:29;height:0" coordorigin="3990,303" coordsize="29,0" path="m3990,303r29,e" filled="f" strokeweight=".20464mm">
              <v:path arrowok="t"/>
            </v:shape>
            <v:shape id="_x0000_s1036" style="position:absolute;left:4048;top:303;width:29;height:0" coordorigin="4048,303" coordsize="29,0" path="m4048,303r29,e" filled="f" strokeweight=".20464mm">
              <v:path arrowok="t"/>
            </v:shape>
            <v:shape id="_x0000_s1035" style="position:absolute;left:4105;top:303;width:29;height:0" coordorigin="4105,303" coordsize="29,0" path="m4105,303r30,e" filled="f" strokeweight=".20464mm">
              <v:path arrowok="t"/>
            </v:shape>
            <v:shape id="_x0000_s1034" style="position:absolute;left:4164;top:303;width:29;height:0" coordorigin="4164,303" coordsize="29,0" path="m4164,303r28,e" filled="f" strokeweight=".20464mm">
              <v:path arrowok="t"/>
            </v:shape>
            <v:shape id="_x0000_s1033" style="position:absolute;left:4221;top:303;width:29;height:0" coordorigin="4221,303" coordsize="29,0" path="m4221,303r29,e" filled="f" strokeweight=".20464mm">
              <v:path arrowok="t"/>
            </v:shape>
            <v:shape id="_x0000_s1032" style="position:absolute;left:4279;top:303;width:29;height:0" coordorigin="4279,303" coordsize="29,0" path="m4279,303r29,e" filled="f" strokeweight=".20464mm">
              <v:path arrowok="t"/>
            </v:shape>
            <v:shape id="_x0000_s1031" style="position:absolute;left:4336;top:303;width:29;height:0" coordorigin="4336,303" coordsize="29,0" path="m4336,303r29,e" filled="f" strokeweight=".20464mm">
              <v:path arrowok="t"/>
            </v:shape>
            <v:shape id="_x0000_s1030" style="position:absolute;left:4394;top:303;width:29;height:0" coordorigin="4394,303" coordsize="29,0" path="m4394,303r29,e" filled="f" strokeweight=".20464mm">
              <v:path arrowok="t"/>
            </v:shape>
            <v:shape id="_x0000_s1029" style="position:absolute;left:4452;top:303;width:29;height:0" coordorigin="4452,303" coordsize="29,0" path="m4452,303r28,e" filled="f" strokeweight=".20464mm">
              <v:path arrowok="t"/>
            </v:shape>
            <v:shape id="_x0000_s1028" style="position:absolute;left:4509;top:303;width:29;height:0" coordorigin="4509,303" coordsize="29,0" path="m4509,303r29,e" filled="f" strokeweight=".20464mm">
              <v:path arrowok="t"/>
            </v:shape>
            <v:shape id="_x0000_s1027" style="position:absolute;left:4567;top:303;width:29;height:0" coordorigin="4567,303" coordsize="29,0" path="m4567,303r29,e" filled="f" strokeweight=".20464mm">
              <v:path arrowok="t"/>
            </v:shape>
            <w10:wrap anchorx="page"/>
          </v:group>
        </w:pict>
      </w:r>
      <w:r>
        <w:rPr>
          <w:sz w:val="22"/>
          <w:szCs w:val="22"/>
        </w:rPr>
        <w:t xml:space="preserve">4.     Barat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                                                 )</w:t>
      </w:r>
    </w:p>
    <w:sectPr w:rsidR="00EA6CBE">
      <w:type w:val="continuous"/>
      <w:pgSz w:w="11920" w:h="16840"/>
      <w:pgMar w:top="8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0B87"/>
    <w:multiLevelType w:val="multilevel"/>
    <w:tmpl w:val="B6960E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7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BE"/>
    <w:rsid w:val="00510A09"/>
    <w:rsid w:val="00EA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72"/>
    <o:shapelayout v:ext="edit">
      <o:idmap v:ext="edit" data="1,2"/>
    </o:shapelayout>
  </w:shapeDefaults>
  <w:decimalSymbol w:val="."/>
  <w:listSeparator w:val=","/>
  <w14:docId w14:val="11E7B89B"/>
  <w15:docId w15:val="{AF3DF7FE-5A80-4FA8-B0EC-E3E6DE0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2023-08-14T05:12:00Z</dcterms:created>
  <dcterms:modified xsi:type="dcterms:W3CDTF">2023-08-14T05:13:00Z</dcterms:modified>
</cp:coreProperties>
</file>