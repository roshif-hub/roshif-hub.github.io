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4243" w14:textId="77777777" w:rsidR="005E05E5" w:rsidRDefault="00000000">
      <w:pPr>
        <w:spacing w:before="65" w:line="300" w:lineRule="exact"/>
        <w:ind w:left="3805" w:right="3829"/>
        <w:jc w:val="center"/>
        <w:rPr>
          <w:sz w:val="28"/>
          <w:szCs w:val="28"/>
        </w:rPr>
      </w:pPr>
      <w:r>
        <w:rPr>
          <w:b/>
          <w:w w:val="99"/>
          <w:position w:val="-1"/>
          <w:sz w:val="28"/>
          <w:szCs w:val="28"/>
        </w:rPr>
        <w:t>SURAT</w:t>
      </w:r>
      <w:r>
        <w:rPr>
          <w:b/>
          <w:position w:val="-1"/>
          <w:sz w:val="28"/>
          <w:szCs w:val="28"/>
        </w:rPr>
        <w:t xml:space="preserve"> </w:t>
      </w:r>
      <w:r>
        <w:rPr>
          <w:b/>
          <w:w w:val="99"/>
          <w:position w:val="-1"/>
          <w:sz w:val="28"/>
          <w:szCs w:val="28"/>
        </w:rPr>
        <w:t>PERNYATAAN</w:t>
      </w:r>
    </w:p>
    <w:p w14:paraId="1D1DC06F" w14:textId="77777777" w:rsidR="005E05E5" w:rsidRDefault="005E05E5">
      <w:pPr>
        <w:spacing w:before="8" w:line="100" w:lineRule="exact"/>
        <w:rPr>
          <w:sz w:val="10"/>
          <w:szCs w:val="10"/>
        </w:rPr>
      </w:pPr>
    </w:p>
    <w:p w14:paraId="196C2FBA" w14:textId="77777777" w:rsidR="005E05E5" w:rsidRDefault="005E05E5">
      <w:pPr>
        <w:spacing w:line="200" w:lineRule="exact"/>
      </w:pPr>
    </w:p>
    <w:p w14:paraId="414AD29E" w14:textId="20ED2112" w:rsidR="00847899" w:rsidRDefault="00000000" w:rsidP="00847899">
      <w:pPr>
        <w:spacing w:before="32" w:line="332" w:lineRule="auto"/>
        <w:ind w:left="105" w:right="80"/>
        <w:rPr>
          <w:sz w:val="22"/>
          <w:szCs w:val="22"/>
        </w:rPr>
      </w:pPr>
      <w:r>
        <w:rPr>
          <w:sz w:val="22"/>
          <w:szCs w:val="22"/>
        </w:rPr>
        <w:t xml:space="preserve">Yang bertanda tangan dibawah ini : </w:t>
      </w:r>
    </w:p>
    <w:p w14:paraId="666FBE65" w14:textId="2E0138DA" w:rsidR="005E05E5" w:rsidRPr="00847899" w:rsidRDefault="00000000" w:rsidP="00847899">
      <w:pPr>
        <w:tabs>
          <w:tab w:val="left" w:pos="2520"/>
        </w:tabs>
        <w:spacing w:before="32" w:line="332" w:lineRule="auto"/>
        <w:ind w:left="105" w:right="80"/>
        <w:rPr>
          <w:sz w:val="22"/>
          <w:szCs w:val="22"/>
          <w:u w:val="dotted"/>
        </w:rPr>
      </w:pPr>
      <w:r>
        <w:rPr>
          <w:sz w:val="22"/>
          <w:szCs w:val="22"/>
        </w:rPr>
        <w:t>Nama</w:t>
      </w:r>
      <w:r w:rsidR="00847899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847899">
        <w:rPr>
          <w:sz w:val="22"/>
          <w:szCs w:val="22"/>
        </w:rPr>
        <w:t xml:space="preserve"> </w:t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</w:p>
    <w:p w14:paraId="67E82200" w14:textId="6ACDD51E" w:rsidR="005E05E5" w:rsidRPr="00847899" w:rsidRDefault="00000000" w:rsidP="00847899">
      <w:pPr>
        <w:tabs>
          <w:tab w:val="left" w:pos="2520"/>
        </w:tabs>
        <w:spacing w:line="220" w:lineRule="exact"/>
        <w:ind w:left="105" w:right="80"/>
        <w:rPr>
          <w:sz w:val="22"/>
          <w:szCs w:val="22"/>
          <w:u w:val="dotted"/>
        </w:rPr>
      </w:pPr>
      <w:r>
        <w:rPr>
          <w:sz w:val="22"/>
          <w:szCs w:val="22"/>
        </w:rPr>
        <w:t>Tempat, Tanggal Lahir</w:t>
      </w:r>
      <w:r w:rsidR="00847899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</w:p>
    <w:p w14:paraId="647095CD" w14:textId="33EA3759" w:rsidR="00847899" w:rsidRPr="00847899" w:rsidRDefault="00000000" w:rsidP="00847899">
      <w:pPr>
        <w:tabs>
          <w:tab w:val="left" w:pos="2520"/>
        </w:tabs>
        <w:spacing w:before="16" w:line="320" w:lineRule="atLeast"/>
        <w:ind w:left="105" w:right="80"/>
        <w:rPr>
          <w:sz w:val="22"/>
          <w:szCs w:val="22"/>
          <w:u w:val="dotted"/>
        </w:rPr>
      </w:pPr>
      <w:r>
        <w:rPr>
          <w:sz w:val="22"/>
          <w:szCs w:val="22"/>
        </w:rPr>
        <w:t>KTP No.</w:t>
      </w:r>
      <w:r w:rsidR="00847899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</w:p>
    <w:p w14:paraId="4F6D36C3" w14:textId="359472D0" w:rsidR="005E05E5" w:rsidRPr="00847899" w:rsidRDefault="00000000" w:rsidP="00847899">
      <w:pPr>
        <w:tabs>
          <w:tab w:val="left" w:pos="2520"/>
        </w:tabs>
        <w:spacing w:before="16" w:line="320" w:lineRule="atLeast"/>
        <w:ind w:left="105" w:right="80"/>
        <w:rPr>
          <w:sz w:val="22"/>
          <w:szCs w:val="22"/>
          <w:u w:val="dotted"/>
        </w:rPr>
      </w:pPr>
      <w:r>
        <w:rPr>
          <w:sz w:val="22"/>
          <w:szCs w:val="22"/>
        </w:rPr>
        <w:t>Alamat</w:t>
      </w:r>
      <w:r w:rsidR="00847899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847899">
        <w:rPr>
          <w:sz w:val="22"/>
          <w:szCs w:val="22"/>
        </w:rPr>
        <w:t xml:space="preserve"> </w:t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</w:p>
    <w:p w14:paraId="2BDAABBC" w14:textId="77777777" w:rsidR="005E05E5" w:rsidRDefault="005E05E5" w:rsidP="00847899">
      <w:pPr>
        <w:spacing w:before="9" w:line="120" w:lineRule="exact"/>
        <w:ind w:right="80"/>
        <w:rPr>
          <w:sz w:val="12"/>
          <w:szCs w:val="12"/>
        </w:rPr>
      </w:pPr>
    </w:p>
    <w:p w14:paraId="7EFB1D6A" w14:textId="77777777" w:rsidR="005E05E5" w:rsidRDefault="005E05E5" w:rsidP="00847899">
      <w:pPr>
        <w:spacing w:line="200" w:lineRule="exact"/>
        <w:ind w:right="80"/>
      </w:pPr>
    </w:p>
    <w:p w14:paraId="02A46EB6" w14:textId="6C1159CB" w:rsidR="005E05E5" w:rsidRDefault="00000000" w:rsidP="00847899">
      <w:pPr>
        <w:spacing w:before="32"/>
        <w:ind w:left="105" w:right="80"/>
        <w:rPr>
          <w:sz w:val="22"/>
          <w:szCs w:val="22"/>
        </w:rPr>
      </w:pPr>
      <w:r>
        <w:rPr>
          <w:sz w:val="22"/>
          <w:szCs w:val="22"/>
        </w:rPr>
        <w:t>Dengan ini menyatakan dengan sebenarnya dan sanggup diangkat sumpah bahwa :</w:t>
      </w:r>
    </w:p>
    <w:p w14:paraId="3A1119C8" w14:textId="298D728C" w:rsidR="00847899" w:rsidRDefault="00000000" w:rsidP="00847899">
      <w:pPr>
        <w:spacing w:before="97" w:line="318" w:lineRule="auto"/>
        <w:ind w:left="450" w:right="80" w:hanging="270"/>
        <w:rPr>
          <w:sz w:val="22"/>
          <w:szCs w:val="22"/>
        </w:rPr>
      </w:pPr>
      <w:r>
        <w:pict w14:anchorId="21ED9705">
          <v:group id="_x0000_s2295" style="position:absolute;left:0;text-align:left;margin-left:364.15pt;margin-top:16.25pt;width:62.05pt;height:.6pt;z-index:-251666432;mso-position-horizontal-relative:page" coordorigin="7283,325" coordsize="1241,12">
            <v:shape id="_x0000_s2317" style="position:absolute;left:7289;top:331;width:29;height:0" coordorigin="7289,331" coordsize="29,0" path="m7289,331r29,e" filled="f" strokeweight=".58pt">
              <v:path arrowok="t"/>
            </v:shape>
            <v:shape id="_x0000_s2316" style="position:absolute;left:7347;top:331;width:29;height:0" coordorigin="7347,331" coordsize="29,0" path="m7347,331r29,e" filled="f" strokeweight=".58pt">
              <v:path arrowok="t"/>
            </v:shape>
            <v:shape id="_x0000_s2315" style="position:absolute;left:7404;top:331;width:29;height:0" coordorigin="7404,331" coordsize="29,0" path="m7404,331r29,e" filled="f" strokeweight=".58pt">
              <v:path arrowok="t"/>
            </v:shape>
            <v:shape id="_x0000_s2314" style="position:absolute;left:7462;top:331;width:29;height:0" coordorigin="7462,331" coordsize="29,0" path="m7462,331r29,e" filled="f" strokeweight=".58pt">
              <v:path arrowok="t"/>
            </v:shape>
            <v:shape id="_x0000_s2313" style="position:absolute;left:7520;top:331;width:29;height:0" coordorigin="7520,331" coordsize="29,0" path="m7520,331r28,e" filled="f" strokeweight=".58pt">
              <v:path arrowok="t"/>
            </v:shape>
            <v:shape id="_x0000_s2312" style="position:absolute;left:7577;top:331;width:29;height:0" coordorigin="7577,331" coordsize="29,0" path="m7577,331r29,e" filled="f" strokeweight=".58pt">
              <v:path arrowok="t"/>
            </v:shape>
            <v:shape id="_x0000_s2311" style="position:absolute;left:7635;top:331;width:29;height:0" coordorigin="7635,331" coordsize="29,0" path="m7635,331r29,e" filled="f" strokeweight=".58pt">
              <v:path arrowok="t"/>
            </v:shape>
            <v:shape id="_x0000_s2310" style="position:absolute;left:7692;top:331;width:29;height:0" coordorigin="7692,331" coordsize="29,0" path="m7692,331r30,e" filled="f" strokeweight=".58pt">
              <v:path arrowok="t"/>
            </v:shape>
            <v:shape id="_x0000_s2309" style="position:absolute;left:7751;top:331;width:29;height:0" coordorigin="7751,331" coordsize="29,0" path="m7751,331r28,e" filled="f" strokeweight=".58pt">
              <v:path arrowok="t"/>
            </v:shape>
            <v:shape id="_x0000_s2308" style="position:absolute;left:7808;top:331;width:29;height:0" coordorigin="7808,331" coordsize="29,0" path="m7808,331r29,e" filled="f" strokeweight=".58pt">
              <v:path arrowok="t"/>
            </v:shape>
            <v:shape id="_x0000_s2307" style="position:absolute;left:7866;top:331;width:29;height:0" coordorigin="7866,331" coordsize="29,0" path="m7866,331r29,e" filled="f" strokeweight=".58pt">
              <v:path arrowok="t"/>
            </v:shape>
            <v:shape id="_x0000_s2306" style="position:absolute;left:7923;top:331;width:29;height:0" coordorigin="7923,331" coordsize="29,0" path="m7923,331r29,e" filled="f" strokeweight=".58pt">
              <v:path arrowok="t"/>
            </v:shape>
            <v:shape id="_x0000_s2305" style="position:absolute;left:7981;top:331;width:29;height:0" coordorigin="7981,331" coordsize="29,0" path="m7981,331r29,e" filled="f" strokeweight=".58pt">
              <v:path arrowok="t"/>
            </v:shape>
            <v:shape id="_x0000_s2304" style="position:absolute;left:8039;top:331;width:29;height:0" coordorigin="8039,331" coordsize="29,0" path="m8039,331r28,e" filled="f" strokeweight=".58pt">
              <v:path arrowok="t"/>
            </v:shape>
            <v:shape id="_x0000_s2303" style="position:absolute;left:8096;top:331;width:29;height:0" coordorigin="8096,331" coordsize="29,0" path="m8096,331r29,e" filled="f" strokeweight=".58pt">
              <v:path arrowok="t"/>
            </v:shape>
            <v:shape id="_x0000_s2302" style="position:absolute;left:8154;top:331;width:29;height:0" coordorigin="8154,331" coordsize="29,0" path="m8154,331r29,e" filled="f" strokeweight=".58pt">
              <v:path arrowok="t"/>
            </v:shape>
            <v:shape id="_x0000_s2301" style="position:absolute;left:8211;top:331;width:29;height:0" coordorigin="8211,331" coordsize="29,0" path="m8211,331r29,e" filled="f" strokeweight=".58pt">
              <v:path arrowok="t"/>
            </v:shape>
            <v:shape id="_x0000_s2300" style="position:absolute;left:8269;top:331;width:29;height:0" coordorigin="8269,331" coordsize="29,0" path="m8269,331r29,e" filled="f" strokeweight=".58pt">
              <v:path arrowok="t"/>
            </v:shape>
            <v:shape id="_x0000_s2299" style="position:absolute;left:8327;top:331;width:29;height:0" coordorigin="8327,331" coordsize="29,0" path="m8327,331r28,e" filled="f" strokeweight=".58pt">
              <v:path arrowok="t"/>
            </v:shape>
            <v:shape id="_x0000_s2298" style="position:absolute;left:8384;top:331;width:29;height:0" coordorigin="8384,331" coordsize="29,0" path="m8384,331r29,e" filled="f" strokeweight=".58pt">
              <v:path arrowok="t"/>
            </v:shape>
            <v:shape id="_x0000_s2297" style="position:absolute;left:8442;top:331;width:29;height:0" coordorigin="8442,331" coordsize="29,0" path="m8442,331r29,e" filled="f" strokeweight=".58pt">
              <v:path arrowok="t"/>
            </v:shape>
            <v:shape id="_x0000_s2296" style="position:absolute;left:8499;top:331;width:19;height:0" coordorigin="8499,331" coordsize="19,0" path="m8499,331r20,e" filled="f" strokeweight=".58pt">
              <v:path arrowok="t"/>
            </v:shape>
            <w10:wrap anchorx="page"/>
          </v:group>
        </w:pict>
      </w:r>
      <w:r>
        <w:pict w14:anchorId="32C7685E">
          <v:group id="_x0000_s2278" style="position:absolute;left:0;text-align:left;margin-left:450.15pt;margin-top:16.25pt;width:44.5pt;height:.6pt;z-index:-251665408;mso-position-horizontal-relative:page" coordorigin="9003,325" coordsize="890,12">
            <v:shape id="_x0000_s2294" style="position:absolute;left:9009;top:331;width:29;height:0" coordorigin="9009,331" coordsize="29,0" path="m9009,331r28,e" filled="f" strokeweight=".58pt">
              <v:path arrowok="t"/>
            </v:shape>
            <v:shape id="_x0000_s2293" style="position:absolute;left:9066;top:331;width:29;height:0" coordorigin="9066,331" coordsize="29,0" path="m9066,331r29,e" filled="f" strokeweight=".58pt">
              <v:path arrowok="t"/>
            </v:shape>
            <v:shape id="_x0000_s2292" style="position:absolute;left:9124;top:331;width:29;height:0" coordorigin="9124,331" coordsize="29,0" path="m9124,331r29,e" filled="f" strokeweight=".58pt">
              <v:path arrowok="t"/>
            </v:shape>
            <v:shape id="_x0000_s2291" style="position:absolute;left:9181;top:331;width:29;height:0" coordorigin="9181,331" coordsize="29,0" path="m9181,331r29,e" filled="f" strokeweight=".58pt">
              <v:path arrowok="t"/>
            </v:shape>
            <v:shape id="_x0000_s2290" style="position:absolute;left:9239;top:331;width:29;height:0" coordorigin="9239,331" coordsize="29,0" path="m9239,331r29,e" filled="f" strokeweight=".58pt">
              <v:path arrowok="t"/>
            </v:shape>
            <v:shape id="_x0000_s2289" style="position:absolute;left:9297;top:331;width:29;height:0" coordorigin="9297,331" coordsize="29,0" path="m9297,331r28,e" filled="f" strokeweight=".58pt">
              <v:path arrowok="t"/>
            </v:shape>
            <v:shape id="_x0000_s2288" style="position:absolute;left:9354;top:331;width:29;height:0" coordorigin="9354,331" coordsize="29,0" path="m9354,331r29,e" filled="f" strokeweight=".58pt">
              <v:path arrowok="t"/>
            </v:shape>
            <v:shape id="_x0000_s2287" style="position:absolute;left:9412;top:331;width:29;height:0" coordorigin="9412,331" coordsize="29,0" path="m9412,331r29,e" filled="f" strokeweight=".58pt">
              <v:path arrowok="t"/>
            </v:shape>
            <v:shape id="_x0000_s2286" style="position:absolute;left:9469;top:331;width:29;height:0" coordorigin="9469,331" coordsize="29,0" path="m9469,331r29,e" filled="f" strokeweight=".58pt">
              <v:path arrowok="t"/>
            </v:shape>
            <v:shape id="_x0000_s2285" style="position:absolute;left:9527;top:331;width:29;height:0" coordorigin="9527,331" coordsize="29,0" path="m9527,331r29,e" filled="f" strokeweight=".58pt">
              <v:path arrowok="t"/>
            </v:shape>
            <v:shape id="_x0000_s2284" style="position:absolute;left:9585;top:331;width:29;height:0" coordorigin="9585,331" coordsize="29,0" path="m9585,331r28,e" filled="f" strokeweight=".58pt">
              <v:path arrowok="t"/>
            </v:shape>
            <v:shape id="_x0000_s2283" style="position:absolute;left:9642;top:331;width:29;height:0" coordorigin="9642,331" coordsize="29,0" path="m9642,331r29,e" filled="f" strokeweight=".58pt">
              <v:path arrowok="t"/>
            </v:shape>
            <v:shape id="_x0000_s2282" style="position:absolute;left:9700;top:331;width:29;height:0" coordorigin="9700,331" coordsize="29,0" path="m9700,331r29,e" filled="f" strokeweight=".58pt">
              <v:path arrowok="t"/>
            </v:shape>
            <v:shape id="_x0000_s2281" style="position:absolute;left:9757;top:331;width:29;height:0" coordorigin="9757,331" coordsize="29,0" path="m9757,331r29,e" filled="f" strokeweight=".58pt">
              <v:path arrowok="t"/>
            </v:shape>
            <v:shape id="_x0000_s2280" style="position:absolute;left:9815;top:331;width:29;height:0" coordorigin="9815,331" coordsize="29,0" path="m9815,331r29,e" filled="f" strokeweight=".58pt">
              <v:path arrowok="t"/>
            </v:shape>
            <v:shape id="_x0000_s2279" style="position:absolute;left:9873;top:331;width:14;height:0" coordorigin="9873,331" coordsize="14,0" path="m9873,331r14,e" filled="f" strokeweight=".58pt">
              <v:path arrowok="t"/>
            </v:shape>
            <w10:wrap anchorx="page"/>
          </v:group>
        </w:pict>
      </w:r>
      <w:r>
        <w:pict w14:anchorId="26FBB7EA">
          <v:group id="_x0000_s2260" style="position:absolute;left:0;text-align:left;margin-left:515.45pt;margin-top:16.25pt;width:47.6pt;height:.6pt;z-index:-251664384;mso-position-horizontal-relative:page" coordorigin="10309,325" coordsize="952,12">
            <v:shape id="_x0000_s2277" style="position:absolute;left:10315;top:331;width:29;height:0" coordorigin="10315,331" coordsize="29,0" path="m10315,331r29,e" filled="f" strokeweight=".58pt">
              <v:path arrowok="t"/>
            </v:shape>
            <v:shape id="_x0000_s2276" style="position:absolute;left:10372;top:331;width:29;height:0" coordorigin="10372,331" coordsize="29,0" path="m10372,331r29,e" filled="f" strokeweight=".58pt">
              <v:path arrowok="t"/>
            </v:shape>
            <v:shape id="_x0000_s2275" style="position:absolute;left:10430;top:331;width:29;height:0" coordorigin="10430,331" coordsize="29,0" path="m10430,331r29,e" filled="f" strokeweight=".58pt">
              <v:path arrowok="t"/>
            </v:shape>
            <v:shape id="_x0000_s2274" style="position:absolute;left:10488;top:331;width:29;height:0" coordorigin="10488,331" coordsize="29,0" path="m10488,331r28,e" filled="f" strokeweight=".58pt">
              <v:path arrowok="t"/>
            </v:shape>
            <v:shape id="_x0000_s2273" style="position:absolute;left:10545;top:331;width:29;height:0" coordorigin="10545,331" coordsize="29,0" path="m10545,331r29,e" filled="f" strokeweight=".58pt">
              <v:path arrowok="t"/>
            </v:shape>
            <v:shape id="_x0000_s2272" style="position:absolute;left:10603;top:331;width:29;height:0" coordorigin="10603,331" coordsize="29,0" path="m10603,331r29,e" filled="f" strokeweight=".58pt">
              <v:path arrowok="t"/>
            </v:shape>
            <v:shape id="_x0000_s2271" style="position:absolute;left:10660;top:331;width:29;height:0" coordorigin="10660,331" coordsize="29,0" path="m10660,331r29,e" filled="f" strokeweight=".58pt">
              <v:path arrowok="t"/>
            </v:shape>
            <v:shape id="_x0000_s2270" style="position:absolute;left:10718;top:331;width:29;height:0" coordorigin="10718,331" coordsize="29,0" path="m10718,331r29,e" filled="f" strokeweight=".58pt">
              <v:path arrowok="t"/>
            </v:shape>
            <v:shape id="_x0000_s2269" style="position:absolute;left:10776;top:331;width:29;height:0" coordorigin="10776,331" coordsize="29,0" path="m10776,331r28,e" filled="f" strokeweight=".58pt">
              <v:path arrowok="t"/>
            </v:shape>
            <v:shape id="_x0000_s2268" style="position:absolute;left:10833;top:331;width:29;height:0" coordorigin="10833,331" coordsize="29,0" path="m10833,331r29,e" filled="f" strokeweight=".58pt">
              <v:path arrowok="t"/>
            </v:shape>
            <v:shape id="_x0000_s2267" style="position:absolute;left:10891;top:331;width:29;height:0" coordorigin="10891,331" coordsize="29,0" path="m10891,331r29,e" filled="f" strokeweight=".58pt">
              <v:path arrowok="t"/>
            </v:shape>
            <v:shape id="_x0000_s2266" style="position:absolute;left:10948;top:331;width:29;height:0" coordorigin="10948,331" coordsize="29,0" path="m10948,331r29,e" filled="f" strokeweight=".58pt">
              <v:path arrowok="t"/>
            </v:shape>
            <v:shape id="_x0000_s2265" style="position:absolute;left:11006;top:331;width:29;height:0" coordorigin="11006,331" coordsize="29,0" path="m11006,331r29,e" filled="f" strokeweight=".58pt">
              <v:path arrowok="t"/>
            </v:shape>
            <v:shape id="_x0000_s2264" style="position:absolute;left:11064;top:331;width:29;height:0" coordorigin="11064,331" coordsize="29,0" path="m11064,331r28,e" filled="f" strokeweight=".58pt">
              <v:path arrowok="t"/>
            </v:shape>
            <v:shape id="_x0000_s2263" style="position:absolute;left:11121;top:331;width:29;height:0" coordorigin="11121,331" coordsize="29,0" path="m11121,331r29,e" filled="f" strokeweight=".58pt">
              <v:path arrowok="t"/>
            </v:shape>
            <v:shape id="_x0000_s2262" style="position:absolute;left:11179;top:331;width:29;height:0" coordorigin="11179,331" coordsize="29,0" path="m11179,331r29,e" filled="f" strokeweight=".58pt">
              <v:path arrowok="t"/>
            </v:shape>
            <v:shape id="_x0000_s2261" style="position:absolute;left:11236;top:331;width:19;height:0" coordorigin="11236,331" coordsize="19,0" path="m11236,331r20,e" filled="f" strokeweight=".58pt">
              <v:path arrowok="t"/>
            </v:shape>
            <w10:wrap anchorx="page"/>
          </v:group>
        </w:pict>
      </w:r>
      <w:r>
        <w:pict w14:anchorId="21CB56B7">
          <v:group id="_x0000_s2134" style="position:absolute;left:0;text-align:left;margin-left:149.8pt;margin-top:33.1pt;width:359.3pt;height:.6pt;z-index:-251663360;mso-position-horizontal-relative:page" coordorigin="2996,662" coordsize="7186,12">
            <v:shape id="_x0000_s2259" style="position:absolute;left:3001;top:668;width:29;height:0" coordorigin="3001,668" coordsize="29,0" path="m3001,668r29,e" filled="f" strokeweight=".58pt">
              <v:path arrowok="t"/>
            </v:shape>
            <v:shape id="_x0000_s2258" style="position:absolute;left:3059;top:668;width:29;height:0" coordorigin="3059,668" coordsize="29,0" path="m3059,668r29,e" filled="f" strokeweight=".58pt">
              <v:path arrowok="t"/>
            </v:shape>
            <v:shape id="_x0000_s2257" style="position:absolute;left:3117;top:668;width:29;height:0" coordorigin="3117,668" coordsize="29,0" path="m3117,668r28,e" filled="f" strokeweight=".58pt">
              <v:path arrowok="t"/>
            </v:shape>
            <v:shape id="_x0000_s2256" style="position:absolute;left:3174;top:668;width:29;height:0" coordorigin="3174,668" coordsize="29,0" path="m3174,668r29,e" filled="f" strokeweight=".58pt">
              <v:path arrowok="t"/>
            </v:shape>
            <v:shape id="_x0000_s2255" style="position:absolute;left:3232;top:668;width:29;height:0" coordorigin="3232,668" coordsize="29,0" path="m3232,668r29,e" filled="f" strokeweight=".58pt">
              <v:path arrowok="t"/>
            </v:shape>
            <v:shape id="_x0000_s2254" style="position:absolute;left:3289;top:668;width:29;height:0" coordorigin="3289,668" coordsize="29,0" path="m3289,668r29,e" filled="f" strokeweight=".58pt">
              <v:path arrowok="t"/>
            </v:shape>
            <v:shape id="_x0000_s2253" style="position:absolute;left:3347;top:668;width:29;height:0" coordorigin="3347,668" coordsize="29,0" path="m3347,668r29,e" filled="f" strokeweight=".58pt">
              <v:path arrowok="t"/>
            </v:shape>
            <v:shape id="_x0000_s2252" style="position:absolute;left:3405;top:668;width:29;height:0" coordorigin="3405,668" coordsize="29,0" path="m3405,668r28,e" filled="f" strokeweight=".58pt">
              <v:path arrowok="t"/>
            </v:shape>
            <v:shape id="_x0000_s2251" style="position:absolute;left:3462;top:668;width:29;height:0" coordorigin="3462,668" coordsize="29,0" path="m3462,668r29,e" filled="f" strokeweight=".58pt">
              <v:path arrowok="t"/>
            </v:shape>
            <v:shape id="_x0000_s2250" style="position:absolute;left:3520;top:668;width:29;height:0" coordorigin="3520,668" coordsize="29,0" path="m3520,668r29,e" filled="f" strokeweight=".58pt">
              <v:path arrowok="t"/>
            </v:shape>
            <v:shape id="_x0000_s2249" style="position:absolute;left:3577;top:668;width:29;height:0" coordorigin="3577,668" coordsize="29,0" path="m3577,668r29,e" filled="f" strokeweight=".58pt">
              <v:path arrowok="t"/>
            </v:shape>
            <v:shape id="_x0000_s2248" style="position:absolute;left:3635;top:668;width:29;height:0" coordorigin="3635,668" coordsize="29,0" path="m3635,668r29,e" filled="f" strokeweight=".58pt">
              <v:path arrowok="t"/>
            </v:shape>
            <v:shape id="_x0000_s2247" style="position:absolute;left:3693;top:668;width:29;height:0" coordorigin="3693,668" coordsize="29,0" path="m3693,668r28,e" filled="f" strokeweight=".58pt">
              <v:path arrowok="t"/>
            </v:shape>
            <v:shape id="_x0000_s2246" style="position:absolute;left:3750;top:668;width:29;height:0" coordorigin="3750,668" coordsize="29,0" path="m3750,668r29,e" filled="f" strokeweight=".58pt">
              <v:path arrowok="t"/>
            </v:shape>
            <v:shape id="_x0000_s2245" style="position:absolute;left:3808;top:668;width:29;height:0" coordorigin="3808,668" coordsize="29,0" path="m3808,668r29,e" filled="f" strokeweight=".58pt">
              <v:path arrowok="t"/>
            </v:shape>
            <v:shape id="_x0000_s2244" style="position:absolute;left:3865;top:668;width:29;height:0" coordorigin="3865,668" coordsize="29,0" path="m3865,668r29,e" filled="f" strokeweight=".58pt">
              <v:path arrowok="t"/>
            </v:shape>
            <v:shape id="_x0000_s2243" style="position:absolute;left:3923;top:668;width:29;height:0" coordorigin="3923,668" coordsize="29,0" path="m3923,668r29,e" filled="f" strokeweight=".58pt">
              <v:path arrowok="t"/>
            </v:shape>
            <v:shape id="_x0000_s2242" style="position:absolute;left:3981;top:668;width:29;height:0" coordorigin="3981,668" coordsize="29,0" path="m3981,668r28,e" filled="f" strokeweight=".58pt">
              <v:path arrowok="t"/>
            </v:shape>
            <v:shape id="_x0000_s2241" style="position:absolute;left:4038;top:668;width:29;height:0" coordorigin="4038,668" coordsize="29,0" path="m4038,668r29,e" filled="f" strokeweight=".58pt">
              <v:path arrowok="t"/>
            </v:shape>
            <v:shape id="_x0000_s2240" style="position:absolute;left:4096;top:668;width:29;height:0" coordorigin="4096,668" coordsize="29,0" path="m4096,668r29,e" filled="f" strokeweight=".58pt">
              <v:path arrowok="t"/>
            </v:shape>
            <v:shape id="_x0000_s2239" style="position:absolute;left:4154;top:668;width:29;height:0" coordorigin="4154,668" coordsize="29,0" path="m4154,668r29,e" filled="f" strokeweight=".58pt">
              <v:path arrowok="t"/>
            </v:shape>
            <v:shape id="_x0000_s2238" style="position:absolute;left:4212;top:668;width:29;height:0" coordorigin="4212,668" coordsize="29,0" path="m4212,668r28,e" filled="f" strokeweight=".58pt">
              <v:path arrowok="t"/>
            </v:shape>
            <v:shape id="_x0000_s2237" style="position:absolute;left:4269;top:668;width:29;height:0" coordorigin="4269,668" coordsize="29,0" path="m4269,668r29,e" filled="f" strokeweight=".58pt">
              <v:path arrowok="t"/>
            </v:shape>
            <v:shape id="_x0000_s2236" style="position:absolute;left:4327;top:668;width:29;height:0" coordorigin="4327,668" coordsize="29,0" path="m4327,668r29,e" filled="f" strokeweight=".58pt">
              <v:path arrowok="t"/>
            </v:shape>
            <v:shape id="_x0000_s2235" style="position:absolute;left:4384;top:668;width:29;height:0" coordorigin="4384,668" coordsize="29,0" path="m4384,668r29,e" filled="f" strokeweight=".58pt">
              <v:path arrowok="t"/>
            </v:shape>
            <v:shape id="_x0000_s2234" style="position:absolute;left:4442;top:668;width:29;height:0" coordorigin="4442,668" coordsize="29,0" path="m4442,668r29,e" filled="f" strokeweight=".58pt">
              <v:path arrowok="t"/>
            </v:shape>
            <v:shape id="_x0000_s2233" style="position:absolute;left:4500;top:668;width:29;height:0" coordorigin="4500,668" coordsize="29,0" path="m4500,668r28,e" filled="f" strokeweight=".58pt">
              <v:path arrowok="t"/>
            </v:shape>
            <v:shape id="_x0000_s2232" style="position:absolute;left:4557;top:668;width:29;height:0" coordorigin="4557,668" coordsize="29,0" path="m4557,668r29,e" filled="f" strokeweight=".58pt">
              <v:path arrowok="t"/>
            </v:shape>
            <v:shape id="_x0000_s2231" style="position:absolute;left:4615;top:668;width:29;height:0" coordorigin="4615,668" coordsize="29,0" path="m4615,668r29,e" filled="f" strokeweight=".58pt">
              <v:path arrowok="t"/>
            </v:shape>
            <v:shape id="_x0000_s2230" style="position:absolute;left:4672;top:668;width:29;height:0" coordorigin="4672,668" coordsize="29,0" path="m4672,668r29,e" filled="f" strokeweight=".58pt">
              <v:path arrowok="t"/>
            </v:shape>
            <v:shape id="_x0000_s2229" style="position:absolute;left:4730;top:668;width:29;height:0" coordorigin="4730,668" coordsize="29,0" path="m4730,668r29,e" filled="f" strokeweight=".58pt">
              <v:path arrowok="t"/>
            </v:shape>
            <v:shape id="_x0000_s2228" style="position:absolute;left:4788;top:668;width:29;height:0" coordorigin="4788,668" coordsize="29,0" path="m4788,668r28,e" filled="f" strokeweight=".58pt">
              <v:path arrowok="t"/>
            </v:shape>
            <v:shape id="_x0000_s2227" style="position:absolute;left:4845;top:668;width:29;height:0" coordorigin="4845,668" coordsize="29,0" path="m4845,668r29,e" filled="f" strokeweight=".58pt">
              <v:path arrowok="t"/>
            </v:shape>
            <v:shape id="_x0000_s2226" style="position:absolute;left:4903;top:668;width:29;height:0" coordorigin="4903,668" coordsize="29,0" path="m4903,668r29,e" filled="f" strokeweight=".58pt">
              <v:path arrowok="t"/>
            </v:shape>
            <v:shape id="_x0000_s2225" style="position:absolute;left:4960;top:668;width:29;height:0" coordorigin="4960,668" coordsize="29,0" path="m4960,668r29,e" filled="f" strokeweight=".58pt">
              <v:path arrowok="t"/>
            </v:shape>
            <v:shape id="_x0000_s2224" style="position:absolute;left:5018;top:668;width:29;height:0" coordorigin="5018,668" coordsize="29,0" path="m5018,668r29,e" filled="f" strokeweight=".58pt">
              <v:path arrowok="t"/>
            </v:shape>
            <v:shape id="_x0000_s2223" style="position:absolute;left:5076;top:668;width:29;height:0" coordorigin="5076,668" coordsize="29,0" path="m5076,668r28,e" filled="f" strokeweight=".58pt">
              <v:path arrowok="t"/>
            </v:shape>
            <v:shape id="_x0000_s2222" style="position:absolute;left:5133;top:668;width:29;height:0" coordorigin="5133,668" coordsize="29,0" path="m5133,668r29,e" filled="f" strokeweight=".58pt">
              <v:path arrowok="t"/>
            </v:shape>
            <v:shape id="_x0000_s2221" style="position:absolute;left:5191;top:668;width:29;height:0" coordorigin="5191,668" coordsize="29,0" path="m5191,668r29,e" filled="f" strokeweight=".58pt">
              <v:path arrowok="t"/>
            </v:shape>
            <v:shape id="_x0000_s2220" style="position:absolute;left:5248;top:668;width:29;height:0" coordorigin="5248,668" coordsize="29,0" path="m5248,668r29,e" filled="f" strokeweight=".58pt">
              <v:path arrowok="t"/>
            </v:shape>
            <v:shape id="_x0000_s2219" style="position:absolute;left:5306;top:668;width:29;height:0" coordorigin="5306,668" coordsize="29,0" path="m5306,668r29,e" filled="f" strokeweight=".58pt">
              <v:path arrowok="t"/>
            </v:shape>
            <v:shape id="_x0000_s2218" style="position:absolute;left:5364;top:668;width:29;height:0" coordorigin="5364,668" coordsize="29,0" path="m5364,668r29,e" filled="f" strokeweight=".58pt">
              <v:path arrowok="t"/>
            </v:shape>
            <v:shape id="_x0000_s2217" style="position:absolute;left:5422;top:668;width:29;height:0" coordorigin="5422,668" coordsize="29,0" path="m5422,668r28,e" filled="f" strokeweight=".58pt">
              <v:path arrowok="t"/>
            </v:shape>
            <v:shape id="_x0000_s2216" style="position:absolute;left:5479;top:668;width:29;height:0" coordorigin="5479,668" coordsize="29,0" path="m5479,668r29,e" filled="f" strokeweight=".58pt">
              <v:path arrowok="t"/>
            </v:shape>
            <v:shape id="_x0000_s2215" style="position:absolute;left:5537;top:668;width:29;height:0" coordorigin="5537,668" coordsize="29,0" path="m5537,668r29,e" filled="f" strokeweight=".58pt">
              <v:path arrowok="t"/>
            </v:shape>
            <v:shape id="_x0000_s2214" style="position:absolute;left:5594;top:668;width:29;height:0" coordorigin="5594,668" coordsize="29,0" path="m5594,668r29,e" filled="f" strokeweight=".58pt">
              <v:path arrowok="t"/>
            </v:shape>
            <v:shape id="_x0000_s2213" style="position:absolute;left:5652;top:668;width:29;height:0" coordorigin="5652,668" coordsize="29,0" path="m5652,668r29,e" filled="f" strokeweight=".58pt">
              <v:path arrowok="t"/>
            </v:shape>
            <v:shape id="_x0000_s2212" style="position:absolute;left:5710;top:668;width:29;height:0" coordorigin="5710,668" coordsize="29,0" path="m5710,668r28,e" filled="f" strokeweight=".58pt">
              <v:path arrowok="t"/>
            </v:shape>
            <v:shape id="_x0000_s2211" style="position:absolute;left:5767;top:668;width:29;height:0" coordorigin="5767,668" coordsize="29,0" path="m5767,668r29,e" filled="f" strokeweight=".58pt">
              <v:path arrowok="t"/>
            </v:shape>
            <v:shape id="_x0000_s2210" style="position:absolute;left:5825;top:668;width:29;height:0" coordorigin="5825,668" coordsize="29,0" path="m5825,668r29,e" filled="f" strokeweight=".58pt">
              <v:path arrowok="t"/>
            </v:shape>
            <v:shape id="_x0000_s2209" style="position:absolute;left:5882;top:668;width:29;height:0" coordorigin="5882,668" coordsize="29,0" path="m5882,668r29,e" filled="f" strokeweight=".58pt">
              <v:path arrowok="t"/>
            </v:shape>
            <v:shape id="_x0000_s2208" style="position:absolute;left:5940;top:668;width:29;height:0" coordorigin="5940,668" coordsize="29,0" path="m5940,668r29,e" filled="f" strokeweight=".58pt">
              <v:path arrowok="t"/>
            </v:shape>
            <v:shape id="_x0000_s2207" style="position:absolute;left:5998;top:668;width:29;height:0" coordorigin="5998,668" coordsize="29,0" path="m5998,668r28,e" filled="f" strokeweight=".58pt">
              <v:path arrowok="t"/>
            </v:shape>
            <v:shape id="_x0000_s2206" style="position:absolute;left:6055;top:668;width:29;height:0" coordorigin="6055,668" coordsize="29,0" path="m6055,668r29,e" filled="f" strokeweight=".58pt">
              <v:path arrowok="t"/>
            </v:shape>
            <v:shape id="_x0000_s2205" style="position:absolute;left:6113;top:668;width:29;height:0" coordorigin="6113,668" coordsize="29,0" path="m6113,668r29,e" filled="f" strokeweight=".58pt">
              <v:path arrowok="t"/>
            </v:shape>
            <v:shape id="_x0000_s2204" style="position:absolute;left:6170;top:668;width:29;height:0" coordorigin="6170,668" coordsize="29,0" path="m6170,668r29,e" filled="f" strokeweight=".58pt">
              <v:path arrowok="t"/>
            </v:shape>
            <v:shape id="_x0000_s2203" style="position:absolute;left:6228;top:668;width:29;height:0" coordorigin="6228,668" coordsize="29,0" path="m6228,668r29,e" filled="f" strokeweight=".58pt">
              <v:path arrowok="t"/>
            </v:shape>
            <v:shape id="_x0000_s2202" style="position:absolute;left:6286;top:668;width:29;height:0" coordorigin="6286,668" coordsize="29,0" path="m6286,668r28,e" filled="f" strokeweight=".58pt">
              <v:path arrowok="t"/>
            </v:shape>
            <v:shape id="_x0000_s2201" style="position:absolute;left:6343;top:668;width:29;height:0" coordorigin="6343,668" coordsize="29,0" path="m6343,668r29,e" filled="f" strokeweight=".58pt">
              <v:path arrowok="t"/>
            </v:shape>
            <v:shape id="_x0000_s2200" style="position:absolute;left:6401;top:668;width:29;height:0" coordorigin="6401,668" coordsize="29,0" path="m6401,668r29,e" filled="f" strokeweight=".58pt">
              <v:path arrowok="t"/>
            </v:shape>
            <v:shape id="_x0000_s2199" style="position:absolute;left:6458;top:668;width:29;height:0" coordorigin="6458,668" coordsize="29,0" path="m6458,668r29,e" filled="f" strokeweight=".58pt">
              <v:path arrowok="t"/>
            </v:shape>
            <v:shape id="_x0000_s2198" style="position:absolute;left:6516;top:668;width:29;height:0" coordorigin="6516,668" coordsize="29,0" path="m6516,668r29,e" filled="f" strokeweight=".58pt">
              <v:path arrowok="t"/>
            </v:shape>
            <v:shape id="_x0000_s2197" style="position:absolute;left:6574;top:668;width:29;height:0" coordorigin="6574,668" coordsize="29,0" path="m6574,668r29,e" filled="f" strokeweight=".58pt">
              <v:path arrowok="t"/>
            </v:shape>
            <v:shape id="_x0000_s2196" style="position:absolute;left:6632;top:668;width:29;height:0" coordorigin="6632,668" coordsize="29,0" path="m6632,668r28,e" filled="f" strokeweight=".58pt">
              <v:path arrowok="t"/>
            </v:shape>
            <v:shape id="_x0000_s2195" style="position:absolute;left:6689;top:668;width:29;height:0" coordorigin="6689,668" coordsize="29,0" path="m6689,668r29,e" filled="f" strokeweight=".58pt">
              <v:path arrowok="t"/>
            </v:shape>
            <v:shape id="_x0000_s2194" style="position:absolute;left:6747;top:668;width:29;height:0" coordorigin="6747,668" coordsize="29,0" path="m6747,668r29,e" filled="f" strokeweight=".58pt">
              <v:path arrowok="t"/>
            </v:shape>
            <v:shape id="_x0000_s2193" style="position:absolute;left:6804;top:668;width:29;height:0" coordorigin="6804,668" coordsize="29,0" path="m6804,668r29,e" filled="f" strokeweight=".58pt">
              <v:path arrowok="t"/>
            </v:shape>
            <v:shape id="_x0000_s2192" style="position:absolute;left:6862;top:668;width:29;height:0" coordorigin="6862,668" coordsize="29,0" path="m6862,668r29,e" filled="f" strokeweight=".58pt">
              <v:path arrowok="t"/>
            </v:shape>
            <v:shape id="_x0000_s2191" style="position:absolute;left:6920;top:668;width:29;height:0" coordorigin="6920,668" coordsize="29,0" path="m6920,668r28,e" filled="f" strokeweight=".58pt">
              <v:path arrowok="t"/>
            </v:shape>
            <v:shape id="_x0000_s2190" style="position:absolute;left:6977;top:668;width:29;height:0" coordorigin="6977,668" coordsize="29,0" path="m6977,668r29,e" filled="f" strokeweight=".58pt">
              <v:path arrowok="t"/>
            </v:shape>
            <v:shape id="_x0000_s2189" style="position:absolute;left:7035;top:668;width:29;height:0" coordorigin="7035,668" coordsize="29,0" path="m7035,668r29,e" filled="f" strokeweight=".58pt">
              <v:path arrowok="t"/>
            </v:shape>
            <v:shape id="_x0000_s2188" style="position:absolute;left:7092;top:668;width:29;height:0" coordorigin="7092,668" coordsize="29,0" path="m7092,668r29,e" filled="f" strokeweight=".58pt">
              <v:path arrowok="t"/>
            </v:shape>
            <v:shape id="_x0000_s2187" style="position:absolute;left:7150;top:668;width:29;height:0" coordorigin="7150,668" coordsize="29,0" path="m7150,668r29,e" filled="f" strokeweight=".58pt">
              <v:path arrowok="t"/>
            </v:shape>
            <v:shape id="_x0000_s2186" style="position:absolute;left:7208;top:668;width:29;height:0" coordorigin="7208,668" coordsize="29,0" path="m7208,668r28,e" filled="f" strokeweight=".58pt">
              <v:path arrowok="t"/>
            </v:shape>
            <v:shape id="_x0000_s2185" style="position:absolute;left:7265;top:668;width:29;height:0" coordorigin="7265,668" coordsize="29,0" path="m7265,668r29,e" filled="f" strokeweight=".58pt">
              <v:path arrowok="t"/>
            </v:shape>
            <v:shape id="_x0000_s2184" style="position:absolute;left:7323;top:668;width:29;height:0" coordorigin="7323,668" coordsize="29,0" path="m7323,668r29,e" filled="f" strokeweight=".58pt">
              <v:path arrowok="t"/>
            </v:shape>
            <v:shape id="_x0000_s2183" style="position:absolute;left:7380;top:668;width:29;height:0" coordorigin="7380,668" coordsize="29,0" path="m7380,668r29,e" filled="f" strokeweight=".58pt">
              <v:path arrowok="t"/>
            </v:shape>
            <v:shape id="_x0000_s2182" style="position:absolute;left:7438;top:668;width:29;height:0" coordorigin="7438,668" coordsize="29,0" path="m7438,668r29,e" filled="f" strokeweight=".58pt">
              <v:path arrowok="t"/>
            </v:shape>
            <v:shape id="_x0000_s2181" style="position:absolute;left:7496;top:668;width:29;height:0" coordorigin="7496,668" coordsize="29,0" path="m7496,668r28,e" filled="f" strokeweight=".58pt">
              <v:path arrowok="t"/>
            </v:shape>
            <v:shape id="_x0000_s2180" style="position:absolute;left:7553;top:668;width:29;height:0" coordorigin="7553,668" coordsize="29,0" path="m7553,668r29,e" filled="f" strokeweight=".58pt">
              <v:path arrowok="t"/>
            </v:shape>
            <v:shape id="_x0000_s2179" style="position:absolute;left:7611;top:668;width:29;height:0" coordorigin="7611,668" coordsize="29,0" path="m7611,668r29,e" filled="f" strokeweight=".58pt">
              <v:path arrowok="t"/>
            </v:shape>
            <v:shape id="_x0000_s2178" style="position:absolute;left:7668;top:668;width:29;height:0" coordorigin="7668,668" coordsize="29,0" path="m7668,668r29,e" filled="f" strokeweight=".58pt">
              <v:path arrowok="t"/>
            </v:shape>
            <v:shape id="_x0000_s2177" style="position:absolute;left:7727;top:668;width:29;height:0" coordorigin="7727,668" coordsize="29,0" path="m7727,668r28,e" filled="f" strokeweight=".58pt">
              <v:path arrowok="t"/>
            </v:shape>
            <v:shape id="_x0000_s2176" style="position:absolute;left:7784;top:668;width:29;height:0" coordorigin="7784,668" coordsize="29,0" path="m7784,668r29,e" filled="f" strokeweight=".58pt">
              <v:path arrowok="t"/>
            </v:shape>
            <v:shape id="_x0000_s2175" style="position:absolute;left:7842;top:668;width:29;height:0" coordorigin="7842,668" coordsize="29,0" path="m7842,668r29,e" filled="f" strokeweight=".58pt">
              <v:path arrowok="t"/>
            </v:shape>
            <v:shape id="_x0000_s2174" style="position:absolute;left:7899;top:668;width:29;height:0" coordorigin="7899,668" coordsize="29,0" path="m7899,668r29,e" filled="f" strokeweight=".58pt">
              <v:path arrowok="t"/>
            </v:shape>
            <v:shape id="_x0000_s2173" style="position:absolute;left:7957;top:668;width:29;height:0" coordorigin="7957,668" coordsize="29,0" path="m7957,668r29,e" filled="f" strokeweight=".58pt">
              <v:path arrowok="t"/>
            </v:shape>
            <v:shape id="_x0000_s2172" style="position:absolute;left:8015;top:668;width:29;height:0" coordorigin="8015,668" coordsize="29,0" path="m8015,668r28,e" filled="f" strokeweight=".58pt">
              <v:path arrowok="t"/>
            </v:shape>
            <v:shape id="_x0000_s2171" style="position:absolute;left:8072;top:668;width:29;height:0" coordorigin="8072,668" coordsize="29,0" path="m8072,668r29,e" filled="f" strokeweight=".58pt">
              <v:path arrowok="t"/>
            </v:shape>
            <v:shape id="_x0000_s2170" style="position:absolute;left:8130;top:668;width:29;height:0" coordorigin="8130,668" coordsize="29,0" path="m8130,668r29,e" filled="f" strokeweight=".58pt">
              <v:path arrowok="t"/>
            </v:shape>
            <v:shape id="_x0000_s2169" style="position:absolute;left:8187;top:668;width:29;height:0" coordorigin="8187,668" coordsize="29,0" path="m8187,668r29,e" filled="f" strokeweight=".58pt">
              <v:path arrowok="t"/>
            </v:shape>
            <v:shape id="_x0000_s2168" style="position:absolute;left:8245;top:668;width:29;height:0" coordorigin="8245,668" coordsize="29,0" path="m8245,668r29,e" filled="f" strokeweight=".58pt">
              <v:path arrowok="t"/>
            </v:shape>
            <v:shape id="_x0000_s2167" style="position:absolute;left:8303;top:668;width:29;height:0" coordorigin="8303,668" coordsize="29,0" path="m8303,668r28,e" filled="f" strokeweight=".58pt">
              <v:path arrowok="t"/>
            </v:shape>
            <v:shape id="_x0000_s2166" style="position:absolute;left:8360;top:668;width:29;height:0" coordorigin="8360,668" coordsize="29,0" path="m8360,668r29,e" filled="f" strokeweight=".58pt">
              <v:path arrowok="t"/>
            </v:shape>
            <v:shape id="_x0000_s2165" style="position:absolute;left:8418;top:668;width:29;height:0" coordorigin="8418,668" coordsize="29,0" path="m8418,668r29,e" filled="f" strokeweight=".58pt">
              <v:path arrowok="t"/>
            </v:shape>
            <v:shape id="_x0000_s2164" style="position:absolute;left:8475;top:668;width:29;height:0" coordorigin="8475,668" coordsize="29,0" path="m8475,668r29,e" filled="f" strokeweight=".58pt">
              <v:path arrowok="t"/>
            </v:shape>
            <v:shape id="_x0000_s2163" style="position:absolute;left:8533;top:668;width:29;height:0" coordorigin="8533,668" coordsize="29,0" path="m8533,668r29,e" filled="f" strokeweight=".58pt">
              <v:path arrowok="t"/>
            </v:shape>
            <v:shape id="_x0000_s2162" style="position:absolute;left:8591;top:668;width:29;height:0" coordorigin="8591,668" coordsize="29,0" path="m8591,668r28,e" filled="f" strokeweight=".58pt">
              <v:path arrowok="t"/>
            </v:shape>
            <v:shape id="_x0000_s2161" style="position:absolute;left:8648;top:668;width:29;height:0" coordorigin="8648,668" coordsize="29,0" path="m8648,668r29,e" filled="f" strokeweight=".58pt">
              <v:path arrowok="t"/>
            </v:shape>
            <v:shape id="_x0000_s2160" style="position:absolute;left:8706;top:668;width:29;height:0" coordorigin="8706,668" coordsize="29,0" path="m8706,668r29,e" filled="f" strokeweight=".58pt">
              <v:path arrowok="t"/>
            </v:shape>
            <v:shape id="_x0000_s2159" style="position:absolute;left:8763;top:668;width:29;height:0" coordorigin="8763,668" coordsize="29,0" path="m8763,668r29,e" filled="f" strokeweight=".58pt">
              <v:path arrowok="t"/>
            </v:shape>
            <v:shape id="_x0000_s2158" style="position:absolute;left:8821;top:668;width:29;height:0" coordorigin="8821,668" coordsize="29,0" path="m8821,668r29,e" filled="f" strokeweight=".58pt">
              <v:path arrowok="t"/>
            </v:shape>
            <v:shape id="_x0000_s2157" style="position:absolute;left:8879;top:668;width:29;height:0" coordorigin="8879,668" coordsize="29,0" path="m8879,668r29,e" filled="f" strokeweight=".58pt">
              <v:path arrowok="t"/>
            </v:shape>
            <v:shape id="_x0000_s2156" style="position:absolute;left:8937;top:668;width:29;height:0" coordorigin="8937,668" coordsize="29,0" path="m8937,668r28,e" filled="f" strokeweight=".58pt">
              <v:path arrowok="t"/>
            </v:shape>
            <v:shape id="_x0000_s2155" style="position:absolute;left:8994;top:668;width:29;height:0" coordorigin="8994,668" coordsize="29,0" path="m8994,668r29,e" filled="f" strokeweight=".58pt">
              <v:path arrowok="t"/>
            </v:shape>
            <v:shape id="_x0000_s2154" style="position:absolute;left:9052;top:668;width:29;height:0" coordorigin="9052,668" coordsize="29,0" path="m9052,668r29,e" filled="f" strokeweight=".58pt">
              <v:path arrowok="t"/>
            </v:shape>
            <v:shape id="_x0000_s2153" style="position:absolute;left:9109;top:668;width:29;height:0" coordorigin="9109,668" coordsize="29,0" path="m9109,668r29,e" filled="f" strokeweight=".58pt">
              <v:path arrowok="t"/>
            </v:shape>
            <v:shape id="_x0000_s2152" style="position:absolute;left:9167;top:668;width:29;height:0" coordorigin="9167,668" coordsize="29,0" path="m9167,668r29,e" filled="f" strokeweight=".58pt">
              <v:path arrowok="t"/>
            </v:shape>
            <v:shape id="_x0000_s2151" style="position:absolute;left:9225;top:668;width:29;height:0" coordorigin="9225,668" coordsize="29,0" path="m9225,668r28,e" filled="f" strokeweight=".58pt">
              <v:path arrowok="t"/>
            </v:shape>
            <v:shape id="_x0000_s2150" style="position:absolute;left:9282;top:668;width:29;height:0" coordorigin="9282,668" coordsize="29,0" path="m9282,668r29,e" filled="f" strokeweight=".58pt">
              <v:path arrowok="t"/>
            </v:shape>
            <v:shape id="_x0000_s2149" style="position:absolute;left:9340;top:668;width:29;height:0" coordorigin="9340,668" coordsize="29,0" path="m9340,668r29,e" filled="f" strokeweight=".58pt">
              <v:path arrowok="t"/>
            </v:shape>
            <v:shape id="_x0000_s2148" style="position:absolute;left:9397;top:668;width:29;height:0" coordorigin="9397,668" coordsize="29,0" path="m9397,668r29,e" filled="f" strokeweight=".58pt">
              <v:path arrowok="t"/>
            </v:shape>
            <v:shape id="_x0000_s2147" style="position:absolute;left:9455;top:668;width:29;height:0" coordorigin="9455,668" coordsize="29,0" path="m9455,668r29,e" filled="f" strokeweight=".58pt">
              <v:path arrowok="t"/>
            </v:shape>
            <v:shape id="_x0000_s2146" style="position:absolute;left:9513;top:668;width:29;height:0" coordorigin="9513,668" coordsize="29,0" path="m9513,668r28,e" filled="f" strokeweight=".58pt">
              <v:path arrowok="t"/>
            </v:shape>
            <v:shape id="_x0000_s2145" style="position:absolute;left:9570;top:668;width:29;height:0" coordorigin="9570,668" coordsize="29,0" path="m9570,668r29,e" filled="f" strokeweight=".58pt">
              <v:path arrowok="t"/>
            </v:shape>
            <v:shape id="_x0000_s2144" style="position:absolute;left:9628;top:668;width:29;height:0" coordorigin="9628,668" coordsize="29,0" path="m9628,668r29,e" filled="f" strokeweight=".58pt">
              <v:path arrowok="t"/>
            </v:shape>
            <v:shape id="_x0000_s2143" style="position:absolute;left:9685;top:668;width:29;height:0" coordorigin="9685,668" coordsize="29,0" path="m9685,668r29,e" filled="f" strokeweight=".58pt">
              <v:path arrowok="t"/>
            </v:shape>
            <v:shape id="_x0000_s2142" style="position:absolute;left:9743;top:668;width:29;height:0" coordorigin="9743,668" coordsize="29,0" path="m9743,668r29,e" filled="f" strokeweight=".58pt">
              <v:path arrowok="t"/>
            </v:shape>
            <v:shape id="_x0000_s2141" style="position:absolute;left:9801;top:668;width:29;height:0" coordorigin="9801,668" coordsize="29,0" path="m9801,668r28,e" filled="f" strokeweight=".58pt">
              <v:path arrowok="t"/>
            </v:shape>
            <v:shape id="_x0000_s2140" style="position:absolute;left:9858;top:668;width:29;height:0" coordorigin="9858,668" coordsize="29,0" path="m9858,668r29,e" filled="f" strokeweight=".58pt">
              <v:path arrowok="t"/>
            </v:shape>
            <v:shape id="_x0000_s2139" style="position:absolute;left:9916;top:668;width:29;height:0" coordorigin="9916,668" coordsize="29,0" path="m9916,668r29,e" filled="f" strokeweight=".58pt">
              <v:path arrowok="t"/>
            </v:shape>
            <v:shape id="_x0000_s2138" style="position:absolute;left:9973;top:668;width:29;height:0" coordorigin="9973,668" coordsize="29,0" path="m9973,668r29,e" filled="f" strokeweight=".58pt">
              <v:path arrowok="t"/>
            </v:shape>
            <v:shape id="_x0000_s2137" style="position:absolute;left:10031;top:668;width:29;height:0" coordorigin="10031,668" coordsize="29,0" path="m10031,668r29,e" filled="f" strokeweight=".58pt">
              <v:path arrowok="t"/>
            </v:shape>
            <v:shape id="_x0000_s2136" style="position:absolute;left:10089;top:668;width:29;height:0" coordorigin="10089,668" coordsize="29,0" path="m10089,668r29,e" filled="f" strokeweight=".58pt">
              <v:path arrowok="t"/>
            </v:shape>
            <v:shape id="_x0000_s2135" style="position:absolute;left:10147;top:668;width:29;height:0" coordorigin="10147,668" coordsize="29,0" path="m10147,668r29,e" filled="f" strokeweight=".58pt">
              <v:path arrowok="t"/>
            </v:shape>
            <w10:wrap anchorx="page"/>
          </v:group>
        </w:pict>
      </w:r>
      <w:r>
        <w:pict w14:anchorId="3F102B57">
          <v:group id="_x0000_s2044" style="position:absolute;left:0;text-align:left;margin-left:102.95pt;margin-top:49.9pt;width:214pt;height:.6pt;z-index:-251661312;mso-position-horizontal-relative:page" coordorigin="2059,998" coordsize="4280,12">
            <v:shape id="_x0000_s2119" style="position:absolute;left:2065;top:1004;width:29;height:0" coordorigin="2065,1004" coordsize="29,0" path="m2065,1004r29,e" filled="f" strokeweight=".58pt">
              <v:path arrowok="t"/>
            </v:shape>
            <v:shape id="_x0000_s2118" style="position:absolute;left:2123;top:1004;width:29;height:0" coordorigin="2123,1004" coordsize="29,0" path="m2123,1004r28,e" filled="f" strokeweight=".58pt">
              <v:path arrowok="t"/>
            </v:shape>
            <v:shape id="_x0000_s2117" style="position:absolute;left:2180;top:1004;width:29;height:0" coordorigin="2180,1004" coordsize="29,0" path="m2180,1004r29,e" filled="f" strokeweight=".58pt">
              <v:path arrowok="t"/>
            </v:shape>
            <v:shape id="_x0000_s2116" style="position:absolute;left:2238;top:1004;width:29;height:0" coordorigin="2238,1004" coordsize="29,0" path="m2238,1004r29,e" filled="f" strokeweight=".58pt">
              <v:path arrowok="t"/>
            </v:shape>
            <v:shape id="_x0000_s2115" style="position:absolute;left:2295;top:1004;width:29;height:0" coordorigin="2295,1004" coordsize="29,0" path="m2295,1004r29,e" filled="f" strokeweight=".58pt">
              <v:path arrowok="t"/>
            </v:shape>
            <v:shape id="_x0000_s2114" style="position:absolute;left:2353;top:1004;width:29;height:0" coordorigin="2353,1004" coordsize="29,0" path="m2353,1004r29,e" filled="f" strokeweight=".58pt">
              <v:path arrowok="t"/>
            </v:shape>
            <v:shape id="_x0000_s2113" style="position:absolute;left:2411;top:1004;width:29;height:0" coordorigin="2411,1004" coordsize="29,0" path="m2411,1004r28,e" filled="f" strokeweight=".58pt">
              <v:path arrowok="t"/>
            </v:shape>
            <v:shape id="_x0000_s2112" style="position:absolute;left:2468;top:1004;width:29;height:0" coordorigin="2468,1004" coordsize="29,0" path="m2468,1004r29,e" filled="f" strokeweight=".58pt">
              <v:path arrowok="t"/>
            </v:shape>
            <v:shape id="_x0000_s2111" style="position:absolute;left:2526;top:1004;width:29;height:0" coordorigin="2526,1004" coordsize="29,0" path="m2526,1004r29,e" filled="f" strokeweight=".58pt">
              <v:path arrowok="t"/>
            </v:shape>
            <v:shape id="_x0000_s2110" style="position:absolute;left:2583;top:1004;width:29;height:0" coordorigin="2583,1004" coordsize="29,0" path="m2583,1004r29,e" filled="f" strokeweight=".58pt">
              <v:path arrowok="t"/>
            </v:shape>
            <v:shape id="_x0000_s2109" style="position:absolute;left:2641;top:1004;width:29;height:0" coordorigin="2641,1004" coordsize="29,0" path="m2641,1004r29,e" filled="f" strokeweight=".58pt">
              <v:path arrowok="t"/>
            </v:shape>
            <v:shape id="_x0000_s2108" style="position:absolute;left:2699;top:1004;width:29;height:0" coordorigin="2699,1004" coordsize="29,0" path="m2699,1004r28,e" filled="f" strokeweight=".58pt">
              <v:path arrowok="t"/>
            </v:shape>
            <v:shape id="_x0000_s2107" style="position:absolute;left:2756;top:1004;width:29;height:0" coordorigin="2756,1004" coordsize="29,0" path="m2756,1004r29,e" filled="f" strokeweight=".58pt">
              <v:path arrowok="t"/>
            </v:shape>
            <v:shape id="_x0000_s2106" style="position:absolute;left:2814;top:1004;width:29;height:0" coordorigin="2814,1004" coordsize="29,0" path="m2814,1004r29,e" filled="f" strokeweight=".58pt">
              <v:path arrowok="t"/>
            </v:shape>
            <v:shape id="_x0000_s2105" style="position:absolute;left:2871;top:1004;width:29;height:0" coordorigin="2871,1004" coordsize="29,0" path="m2871,1004r29,e" filled="f" strokeweight=".58pt">
              <v:path arrowok="t"/>
            </v:shape>
            <v:shape id="_x0000_s2104" style="position:absolute;left:2929;top:1004;width:29;height:0" coordorigin="2929,1004" coordsize="29,0" path="m2929,1004r29,e" filled="f" strokeweight=".58pt">
              <v:path arrowok="t"/>
            </v:shape>
            <v:shape id="_x0000_s2103" style="position:absolute;left:2987;top:1004;width:29;height:0" coordorigin="2987,1004" coordsize="29,0" path="m2987,1004r29,e" filled="f" strokeweight=".58pt">
              <v:path arrowok="t"/>
            </v:shape>
            <v:shape id="_x0000_s2102" style="position:absolute;left:3045;top:1004;width:29;height:0" coordorigin="3045,1004" coordsize="29,0" path="m3045,1004r28,e" filled="f" strokeweight=".58pt">
              <v:path arrowok="t"/>
            </v:shape>
            <v:shape id="_x0000_s2101" style="position:absolute;left:3102;top:1004;width:29;height:0" coordorigin="3102,1004" coordsize="29,0" path="m3102,1004r29,e" filled="f" strokeweight=".58pt">
              <v:path arrowok="t"/>
            </v:shape>
            <v:shape id="_x0000_s2100" style="position:absolute;left:3160;top:1004;width:29;height:0" coordorigin="3160,1004" coordsize="29,0" path="m3160,1004r29,e" filled="f" strokeweight=".58pt">
              <v:path arrowok="t"/>
            </v:shape>
            <v:shape id="_x0000_s2099" style="position:absolute;left:3217;top:1004;width:29;height:0" coordorigin="3217,1004" coordsize="29,0" path="m3217,1004r29,e" filled="f" strokeweight=".58pt">
              <v:path arrowok="t"/>
            </v:shape>
            <v:shape id="_x0000_s2098" style="position:absolute;left:3275;top:1004;width:29;height:0" coordorigin="3275,1004" coordsize="29,0" path="m3275,1004r29,e" filled="f" strokeweight=".58pt">
              <v:path arrowok="t"/>
            </v:shape>
            <v:shape id="_x0000_s2097" style="position:absolute;left:3333;top:1004;width:29;height:0" coordorigin="3333,1004" coordsize="29,0" path="m3333,1004r28,e" filled="f" strokeweight=".58pt">
              <v:path arrowok="t"/>
            </v:shape>
            <v:shape id="_x0000_s2096" style="position:absolute;left:3390;top:1004;width:29;height:0" coordorigin="3390,1004" coordsize="29,0" path="m3390,1004r29,e" filled="f" strokeweight=".58pt">
              <v:path arrowok="t"/>
            </v:shape>
            <v:shape id="_x0000_s2095" style="position:absolute;left:3448;top:1004;width:29;height:0" coordorigin="3448,1004" coordsize="29,0" path="m3448,1004r29,e" filled="f" strokeweight=".58pt">
              <v:path arrowok="t"/>
            </v:shape>
            <v:shape id="_x0000_s2094" style="position:absolute;left:3505;top:1004;width:29;height:0" coordorigin="3505,1004" coordsize="29,0" path="m3505,1004r29,e" filled="f" strokeweight=".58pt">
              <v:path arrowok="t"/>
            </v:shape>
            <v:shape id="_x0000_s2093" style="position:absolute;left:3563;top:1004;width:29;height:0" coordorigin="3563,1004" coordsize="29,0" path="m3563,1004r29,e" filled="f" strokeweight=".58pt">
              <v:path arrowok="t"/>
            </v:shape>
            <v:shape id="_x0000_s2092" style="position:absolute;left:3621;top:1004;width:29;height:0" coordorigin="3621,1004" coordsize="29,0" path="m3621,1004r28,e" filled="f" strokeweight=".58pt">
              <v:path arrowok="t"/>
            </v:shape>
            <v:shape id="_x0000_s2091" style="position:absolute;left:3678;top:1004;width:29;height:0" coordorigin="3678,1004" coordsize="29,0" path="m3678,1004r29,e" filled="f" strokeweight=".58pt">
              <v:path arrowok="t"/>
            </v:shape>
            <v:shape id="_x0000_s2090" style="position:absolute;left:3736;top:1004;width:29;height:0" coordorigin="3736,1004" coordsize="29,0" path="m3736,1004r29,e" filled="f" strokeweight=".58pt">
              <v:path arrowok="t"/>
            </v:shape>
            <v:shape id="_x0000_s2089" style="position:absolute;left:3793;top:1004;width:29;height:0" coordorigin="3793,1004" coordsize="29,0" path="m3793,1004r29,e" filled="f" strokeweight=".58pt">
              <v:path arrowok="t"/>
            </v:shape>
            <v:shape id="_x0000_s2088" style="position:absolute;left:3851;top:1004;width:29;height:0" coordorigin="3851,1004" coordsize="29,0" path="m3851,1004r29,e" filled="f" strokeweight=".58pt">
              <v:path arrowok="t"/>
            </v:shape>
            <v:shape id="_x0000_s2087" style="position:absolute;left:3909;top:1004;width:29;height:0" coordorigin="3909,1004" coordsize="29,0" path="m3909,1004r28,e" filled="f" strokeweight=".58pt">
              <v:path arrowok="t"/>
            </v:shape>
            <v:shape id="_x0000_s2086" style="position:absolute;left:3966;top:1004;width:29;height:0" coordorigin="3966,1004" coordsize="29,0" path="m3966,1004r29,e" filled="f" strokeweight=".58pt">
              <v:path arrowok="t"/>
            </v:shape>
            <v:shape id="_x0000_s2085" style="position:absolute;left:4024;top:1004;width:29;height:0" coordorigin="4024,1004" coordsize="29,0" path="m4024,1004r29,e" filled="f" strokeweight=".58pt">
              <v:path arrowok="t"/>
            </v:shape>
            <v:shape id="_x0000_s2084" style="position:absolute;left:4081;top:1004;width:29;height:0" coordorigin="4081,1004" coordsize="29,0" path="m4081,1004r29,e" filled="f" strokeweight=".58pt">
              <v:path arrowok="t"/>
            </v:shape>
            <v:shape id="_x0000_s2083" style="position:absolute;left:4140;top:1004;width:29;height:0" coordorigin="4140,1004" coordsize="29,0" path="m4140,1004r28,e" filled="f" strokeweight=".58pt">
              <v:path arrowok="t"/>
            </v:shape>
            <v:shape id="_x0000_s2082" style="position:absolute;left:4197;top:1004;width:29;height:0" coordorigin="4197,1004" coordsize="29,0" path="m4197,1004r29,e" filled="f" strokeweight=".58pt">
              <v:path arrowok="t"/>
            </v:shape>
            <v:shape id="_x0000_s2081" style="position:absolute;left:4255;top:1004;width:29;height:0" coordorigin="4255,1004" coordsize="29,0" path="m4255,1004r29,e" filled="f" strokeweight=".58pt">
              <v:path arrowok="t"/>
            </v:shape>
            <v:shape id="_x0000_s2080" style="position:absolute;left:4312;top:1004;width:29;height:0" coordorigin="4312,1004" coordsize="29,0" path="m4312,1004r29,e" filled="f" strokeweight=".58pt">
              <v:path arrowok="t"/>
            </v:shape>
            <v:shape id="_x0000_s2079" style="position:absolute;left:4370;top:1004;width:29;height:0" coordorigin="4370,1004" coordsize="29,0" path="m4370,1004r29,e" filled="f" strokeweight=".58pt">
              <v:path arrowok="t"/>
            </v:shape>
            <v:shape id="_x0000_s2078" style="position:absolute;left:4428;top:1004;width:29;height:0" coordorigin="4428,1004" coordsize="29,0" path="m4428,1004r28,e" filled="f" strokeweight=".58pt">
              <v:path arrowok="t"/>
            </v:shape>
            <v:shape id="_x0000_s2077" style="position:absolute;left:4485;top:1004;width:29;height:0" coordorigin="4485,1004" coordsize="29,0" path="m4485,1004r29,e" filled="f" strokeweight=".58pt">
              <v:path arrowok="t"/>
            </v:shape>
            <v:shape id="_x0000_s2076" style="position:absolute;left:4543;top:1004;width:29;height:0" coordorigin="4543,1004" coordsize="29,0" path="m4543,1004r29,e" filled="f" strokeweight=".58pt">
              <v:path arrowok="t"/>
            </v:shape>
            <v:shape id="_x0000_s2075" style="position:absolute;left:4600;top:1004;width:29;height:0" coordorigin="4600,1004" coordsize="29,0" path="m4600,1004r29,e" filled="f" strokeweight=".58pt">
              <v:path arrowok="t"/>
            </v:shape>
            <v:shape id="_x0000_s2074" style="position:absolute;left:4658;top:1004;width:29;height:0" coordorigin="4658,1004" coordsize="29,0" path="m4658,1004r29,e" filled="f" strokeweight=".58pt">
              <v:path arrowok="t"/>
            </v:shape>
            <v:shape id="_x0000_s2073" style="position:absolute;left:4716;top:1004;width:29;height:0" coordorigin="4716,1004" coordsize="29,0" path="m4716,1004r28,e" filled="f" strokeweight=".58pt">
              <v:path arrowok="t"/>
            </v:shape>
            <v:shape id="_x0000_s2072" style="position:absolute;left:4773;top:1004;width:29;height:0" coordorigin="4773,1004" coordsize="29,0" path="m4773,1004r29,e" filled="f" strokeweight=".58pt">
              <v:path arrowok="t"/>
            </v:shape>
            <v:shape id="_x0000_s2071" style="position:absolute;left:4831;top:1004;width:29;height:0" coordorigin="4831,1004" coordsize="29,0" path="m4831,1004r29,e" filled="f" strokeweight=".58pt">
              <v:path arrowok="t"/>
            </v:shape>
            <v:shape id="_x0000_s2070" style="position:absolute;left:4888;top:1004;width:29;height:0" coordorigin="4888,1004" coordsize="29,0" path="m4888,1004r29,e" filled="f" strokeweight=".58pt">
              <v:path arrowok="t"/>
            </v:shape>
            <v:shape id="_x0000_s2069" style="position:absolute;left:4946;top:1004;width:29;height:0" coordorigin="4946,1004" coordsize="29,0" path="m4946,1004r29,e" filled="f" strokeweight=".58pt">
              <v:path arrowok="t"/>
            </v:shape>
            <v:shape id="_x0000_s2068" style="position:absolute;left:5004;top:1004;width:29;height:0" coordorigin="5004,1004" coordsize="29,0" path="m5004,1004r28,e" filled="f" strokeweight=".58pt">
              <v:path arrowok="t"/>
            </v:shape>
            <v:shape id="_x0000_s2067" style="position:absolute;left:5061;top:1004;width:29;height:0" coordorigin="5061,1004" coordsize="29,0" path="m5061,1004r29,e" filled="f" strokeweight=".58pt">
              <v:path arrowok="t"/>
            </v:shape>
            <v:shape id="_x0000_s2066" style="position:absolute;left:5119;top:1004;width:29;height:0" coordorigin="5119,1004" coordsize="29,0" path="m5119,1004r29,e" filled="f" strokeweight=".58pt">
              <v:path arrowok="t"/>
            </v:shape>
            <v:shape id="_x0000_s2065" style="position:absolute;left:5176;top:1004;width:29;height:0" coordorigin="5176,1004" coordsize="29,0" path="m5176,1004r29,e" filled="f" strokeweight=".58pt">
              <v:path arrowok="t"/>
            </v:shape>
            <v:shape id="_x0000_s2064" style="position:absolute;left:5234;top:1004;width:29;height:0" coordorigin="5234,1004" coordsize="29,0" path="m5234,1004r29,e" filled="f" strokeweight=".58pt">
              <v:path arrowok="t"/>
            </v:shape>
            <v:shape id="_x0000_s2063" style="position:absolute;left:5292;top:1004;width:29;height:0" coordorigin="5292,1004" coordsize="29,0" path="m5292,1004r28,e" filled="f" strokeweight=".58pt">
              <v:path arrowok="t"/>
            </v:shape>
            <v:shape id="_x0000_s2062" style="position:absolute;left:5350;top:1004;width:29;height:0" coordorigin="5350,1004" coordsize="29,0" path="m5350,1004r28,e" filled="f" strokeweight=".58pt">
              <v:path arrowok="t"/>
            </v:shape>
            <v:shape id="_x0000_s2061" style="position:absolute;left:5407;top:1004;width:29;height:0" coordorigin="5407,1004" coordsize="29,0" path="m5407,1004r29,e" filled="f" strokeweight=".58pt">
              <v:path arrowok="t"/>
            </v:shape>
            <v:shape id="_x0000_s2060" style="position:absolute;left:5465;top:1004;width:29;height:0" coordorigin="5465,1004" coordsize="29,0" path="m5465,1004r29,e" filled="f" strokeweight=".58pt">
              <v:path arrowok="t"/>
            </v:shape>
            <v:shape id="_x0000_s2059" style="position:absolute;left:5522;top:1004;width:29;height:0" coordorigin="5522,1004" coordsize="29,0" path="m5522,1004r29,e" filled="f" strokeweight=".58pt">
              <v:path arrowok="t"/>
            </v:shape>
            <v:shape id="_x0000_s2058" style="position:absolute;left:5580;top:1004;width:29;height:0" coordorigin="5580,1004" coordsize="29,0" path="m5580,1004r29,e" filled="f" strokeweight=".58pt">
              <v:path arrowok="t"/>
            </v:shape>
            <v:shape id="_x0000_s2057" style="position:absolute;left:5638;top:1004;width:29;height:0" coordorigin="5638,1004" coordsize="29,0" path="m5638,1004r28,e" filled="f" strokeweight=".58pt">
              <v:path arrowok="t"/>
            </v:shape>
            <v:shape id="_x0000_s2056" style="position:absolute;left:5695;top:1004;width:29;height:0" coordorigin="5695,1004" coordsize="29,0" path="m5695,1004r29,e" filled="f" strokeweight=".58pt">
              <v:path arrowok="t"/>
            </v:shape>
            <v:shape id="_x0000_s2055" style="position:absolute;left:5753;top:1004;width:29;height:0" coordorigin="5753,1004" coordsize="29,0" path="m5753,1004r29,e" filled="f" strokeweight=".58pt">
              <v:path arrowok="t"/>
            </v:shape>
            <v:shape id="_x0000_s2054" style="position:absolute;left:5810;top:1004;width:29;height:0" coordorigin="5810,1004" coordsize="29,0" path="m5810,1004r29,e" filled="f" strokeweight=".58pt">
              <v:path arrowok="t"/>
            </v:shape>
            <v:shape id="_x0000_s2053" style="position:absolute;left:5868;top:1004;width:29;height:0" coordorigin="5868,1004" coordsize="29,0" path="m5868,1004r29,e" filled="f" strokeweight=".58pt">
              <v:path arrowok="t"/>
            </v:shape>
            <v:shape id="_x0000_s2052" style="position:absolute;left:5926;top:1004;width:29;height:0" coordorigin="5926,1004" coordsize="29,0" path="m5926,1004r28,e" filled="f" strokeweight=".58pt">
              <v:path arrowok="t"/>
            </v:shape>
            <v:shape id="_x0000_s2051" style="position:absolute;left:5983;top:1004;width:29;height:0" coordorigin="5983,1004" coordsize="29,0" path="m5983,1004r29,e" filled="f" strokeweight=".58pt">
              <v:path arrowok="t"/>
            </v:shape>
            <v:shape id="_x0000_s2050" style="position:absolute;left:6041;top:1004;width:29;height:0" coordorigin="6041,1004" coordsize="29,0" path="m6041,1004r29,e" filled="f" strokeweight=".58pt">
              <v:path arrowok="t"/>
            </v:shape>
            <v:shape id="_x0000_s2049" style="position:absolute;left:6098;top:1004;width:29;height:0" coordorigin="6098,1004" coordsize="29,0" path="m6098,1004r29,e" filled="f" strokeweight=".58pt">
              <v:path arrowok="t"/>
            </v:shape>
            <v:shape id="_x0000_s2048" style="position:absolute;left:6156;top:1004;width:29;height:0" coordorigin="6156,1004" coordsize="29,0" path="m6156,1004r29,e" filled="f" strokeweight=".58pt">
              <v:path arrowok="t"/>
            </v:shape>
            <v:shape id="_x0000_s2047" style="position:absolute;left:6214;top:1004;width:29;height:0" coordorigin="6214,1004" coordsize="29,0" path="m6214,1004r28,e" filled="f" strokeweight=".58pt">
              <v:path arrowok="t"/>
            </v:shape>
            <v:shape id="_x0000_s2046" style="position:absolute;left:6271;top:1004;width:29;height:0" coordorigin="6271,1004" coordsize="29,0" path="m6271,1004r29,e" filled="f" strokeweight=".58pt">
              <v:path arrowok="t"/>
            </v:shape>
            <v:shape id="_x0000_s2045" style="position:absolute;left:6329;top:1004;width:5;height:0" coordorigin="6329,1004" coordsize="5,0" path="m6329,1004r5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Saya benar-benar memiliki sebidang tanah milik adat dari girik C No.                      persil                Blok </w:t>
      </w:r>
    </w:p>
    <w:p w14:paraId="3D339C91" w14:textId="32702E37" w:rsidR="00847899" w:rsidRDefault="00A27A32" w:rsidP="00847899">
      <w:pPr>
        <w:spacing w:before="97" w:line="318" w:lineRule="auto"/>
        <w:ind w:left="450" w:right="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EBEDB" wp14:editId="7A8D2D98">
                <wp:simplePos x="0" y="0"/>
                <wp:positionH relativeFrom="column">
                  <wp:posOffset>1520511</wp:posOffset>
                </wp:positionH>
                <wp:positionV relativeFrom="paragraph">
                  <wp:posOffset>99192</wp:posOffset>
                </wp:positionV>
                <wp:extent cx="4515153" cy="66989"/>
                <wp:effectExtent l="0" t="0" r="0" b="9525"/>
                <wp:wrapNone/>
                <wp:docPr id="889793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153" cy="66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19D7" id="Rectangle 1" o:spid="_x0000_s1026" style="position:absolute;margin-left:119.75pt;margin-top:7.8pt;width:355.5pt;height:5.2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A34E1" wp14:editId="0CE6EA90">
                <wp:simplePos x="0" y="0"/>
                <wp:positionH relativeFrom="column">
                  <wp:posOffset>901700</wp:posOffset>
                </wp:positionH>
                <wp:positionV relativeFrom="paragraph">
                  <wp:posOffset>273050</wp:posOffset>
                </wp:positionV>
                <wp:extent cx="2667000" cy="104775"/>
                <wp:effectExtent l="0" t="0" r="0" b="9525"/>
                <wp:wrapNone/>
                <wp:docPr id="1141346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DB6C6" id="Rectangle 1" o:spid="_x0000_s1026" style="position:absolute;margin-left:71pt;margin-top:21.5pt;width:210pt;height:8.2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" fillcolor="white [3212]" stroked="f" strokeweight="2pt"/>
            </w:pict>
          </mc:Fallback>
        </mc:AlternateContent>
      </w:r>
      <w:r w:rsidR="00000000">
        <w:pict w14:anchorId="10CA61A2">
          <v:group id="_x0000_s2120" style="position:absolute;left:0;text-align:left;margin-left:526.5pt;margin-top:14.1pt;width:36.6pt;height:.6pt;z-index:-251662336;mso-position-horizontal-relative:page;mso-position-vertical-relative:text" coordorigin="10530,662" coordsize="732,12">
            <v:shape id="_x0000_s2133" style="position:absolute;left:10536;top:668;width:29;height:0" coordorigin="10536,668" coordsize="29,0" path="m10536,668r28,e" filled="f" strokeweight=".58pt">
              <v:path arrowok="t"/>
            </v:shape>
            <v:shape id="_x0000_s2132" style="position:absolute;left:10593;top:668;width:29;height:0" coordorigin="10593,668" coordsize="29,0" path="m10593,668r29,e" filled="f" strokeweight=".58pt">
              <v:path arrowok="t"/>
            </v:shape>
            <v:shape id="_x0000_s2131" style="position:absolute;left:10651;top:668;width:29;height:0" coordorigin="10651,668" coordsize="29,0" path="m10651,668r29,e" filled="f" strokeweight=".58pt">
              <v:path arrowok="t"/>
            </v:shape>
            <v:shape id="_x0000_s2130" style="position:absolute;left:10708;top:668;width:29;height:0" coordorigin="10708,668" coordsize="29,0" path="m10708,668r29,e" filled="f" strokeweight=".58pt">
              <v:path arrowok="t"/>
            </v:shape>
            <v:shape id="_x0000_s2129" style="position:absolute;left:10766;top:668;width:29;height:0" coordorigin="10766,668" coordsize="29,0" path="m10766,668r29,e" filled="f" strokeweight=".58pt">
              <v:path arrowok="t"/>
            </v:shape>
            <v:shape id="_x0000_s2128" style="position:absolute;left:10824;top:668;width:29;height:0" coordorigin="10824,668" coordsize="29,0" path="m10824,668r28,e" filled="f" strokeweight=".58pt">
              <v:path arrowok="t"/>
            </v:shape>
            <v:shape id="_x0000_s2127" style="position:absolute;left:10881;top:668;width:29;height:0" coordorigin="10881,668" coordsize="29,0" path="m10881,668r29,e" filled="f" strokeweight=".58pt">
              <v:path arrowok="t"/>
            </v:shape>
            <v:shape id="_x0000_s2126" style="position:absolute;left:10939;top:668;width:29;height:0" coordorigin="10939,668" coordsize="29,0" path="m10939,668r29,e" filled="f" strokeweight=".58pt">
              <v:path arrowok="t"/>
            </v:shape>
            <v:shape id="_x0000_s2125" style="position:absolute;left:10996;top:668;width:29;height:0" coordorigin="10996,668" coordsize="29,0" path="m10996,668r29,e" filled="f" strokeweight=".58pt">
              <v:path arrowok="t"/>
            </v:shape>
            <v:shape id="_x0000_s2124" style="position:absolute;left:11054;top:668;width:29;height:0" coordorigin="11054,668" coordsize="29,0" path="m11054,668r29,e" filled="f" strokeweight=".58pt">
              <v:path arrowok="t"/>
            </v:shape>
            <v:shape id="_x0000_s2123" style="position:absolute;left:11112;top:668;width:29;height:0" coordorigin="11112,668" coordsize="29,0" path="m11112,668r28,e" filled="f" strokeweight=".58pt">
              <v:path arrowok="t"/>
            </v:shape>
            <v:shape id="_x0000_s2122" style="position:absolute;left:11169;top:668;width:29;height:0" coordorigin="11169,668" coordsize="29,0" path="m11169,668r29,e" filled="f" strokeweight=".58pt">
              <v:path arrowok="t"/>
            </v:shape>
            <v:shape id="_x0000_s2121" style="position:absolute;left:11227;top:668;width:29;height:0" coordorigin="11227,668" coordsize="29,0" path="m11227,668r29,e" filled="f" strokeweight=".58pt">
              <v:path arrowok="t"/>
            </v:shape>
            <w10:wrap anchorx="page"/>
          </v:group>
        </w:pict>
      </w:r>
      <w:r w:rsidR="00847899">
        <w:rPr>
          <w:sz w:val="22"/>
          <w:szCs w:val="22"/>
        </w:rPr>
        <w:t xml:space="preserve">yang terletak di jalan </w:t>
      </w:r>
      <w:r w:rsidR="00847899" w:rsidRPr="00A27A32">
        <w:rPr>
          <w:sz w:val="22"/>
          <w:szCs w:val="22"/>
          <w:u w:val="dotted"/>
        </w:rPr>
        <w:t xml:space="preserve">                                                                                                                                  </w:t>
      </w:r>
      <w:r w:rsidR="00847899">
        <w:rPr>
          <w:sz w:val="22"/>
          <w:szCs w:val="22"/>
        </w:rPr>
        <w:t xml:space="preserve">RT. </w:t>
      </w:r>
    </w:p>
    <w:p w14:paraId="7937F1B0" w14:textId="71D66A6C" w:rsidR="005E05E5" w:rsidRDefault="00000000" w:rsidP="00847899">
      <w:pPr>
        <w:spacing w:before="97" w:line="318" w:lineRule="auto"/>
        <w:ind w:left="450" w:right="80"/>
        <w:rPr>
          <w:sz w:val="22"/>
          <w:szCs w:val="22"/>
        </w:rPr>
      </w:pPr>
      <w:r>
        <w:pict w14:anchorId="6A5B77E1">
          <v:group id="_x0000_s1974" style="position:absolute;left:0;text-align:left;margin-left:365.85pt;margin-top:15.15pt;width:197.2pt;height:.6pt;z-index:-251660288;mso-position-horizontal-relative:page" coordorigin="7317,998" coordsize="3944,12">
            <v:shape id="_x0000_s2043" style="position:absolute;left:7323;top:1004;width:29;height:0" coordorigin="7323,1004" coordsize="29,0" path="m7323,1004r29,e" filled="f" strokeweight=".58pt">
              <v:path arrowok="t"/>
            </v:shape>
            <v:shape id="_x0000_s2042" style="position:absolute;left:7380;top:1004;width:29;height:0" coordorigin="7380,1004" coordsize="29,0" path="m7380,1004r29,e" filled="f" strokeweight=".58pt">
              <v:path arrowok="t"/>
            </v:shape>
            <v:shape id="_x0000_s2041" style="position:absolute;left:7438;top:1004;width:29;height:0" coordorigin="7438,1004" coordsize="29,0" path="m7438,1004r29,e" filled="f" strokeweight=".58pt">
              <v:path arrowok="t"/>
            </v:shape>
            <v:shape id="_x0000_s2040" style="position:absolute;left:7496;top:1004;width:29;height:0" coordorigin="7496,1004" coordsize="29,0" path="m7496,1004r28,e" filled="f" strokeweight=".58pt">
              <v:path arrowok="t"/>
            </v:shape>
            <v:shape id="_x0000_s2039" style="position:absolute;left:7553;top:1004;width:29;height:0" coordorigin="7553,1004" coordsize="29,0" path="m7553,1004r29,e" filled="f" strokeweight=".58pt">
              <v:path arrowok="t"/>
            </v:shape>
            <v:shape id="_x0000_s2038" style="position:absolute;left:7611;top:1004;width:29;height:0" coordorigin="7611,1004" coordsize="29,0" path="m7611,1004r29,e" filled="f" strokeweight=".58pt">
              <v:path arrowok="t"/>
            </v:shape>
            <v:shape id="_x0000_s2037" style="position:absolute;left:7668;top:1004;width:29;height:0" coordorigin="7668,1004" coordsize="29,0" path="m7668,1004r29,e" filled="f" strokeweight=".58pt">
              <v:path arrowok="t"/>
            </v:shape>
            <v:shape id="_x0000_s2036" style="position:absolute;left:7727;top:1004;width:29;height:0" coordorigin="7727,1004" coordsize="29,0" path="m7727,1004r28,e" filled="f" strokeweight=".58pt">
              <v:path arrowok="t"/>
            </v:shape>
            <v:shape id="_x0000_s2035" style="position:absolute;left:7784;top:1004;width:29;height:0" coordorigin="7784,1004" coordsize="29,0" path="m7784,1004r29,e" filled="f" strokeweight=".58pt">
              <v:path arrowok="t"/>
            </v:shape>
            <v:shape id="_x0000_s2034" style="position:absolute;left:7842;top:1004;width:29;height:0" coordorigin="7842,1004" coordsize="29,0" path="m7842,1004r29,e" filled="f" strokeweight=".58pt">
              <v:path arrowok="t"/>
            </v:shape>
            <v:shape id="_x0000_s2033" style="position:absolute;left:7899;top:1004;width:29;height:0" coordorigin="7899,1004" coordsize="29,0" path="m7899,1004r29,e" filled="f" strokeweight=".58pt">
              <v:path arrowok="t"/>
            </v:shape>
            <v:shape id="_x0000_s2032" style="position:absolute;left:7957;top:1004;width:29;height:0" coordorigin="7957,1004" coordsize="29,0" path="m7957,1004r29,e" filled="f" strokeweight=".58pt">
              <v:path arrowok="t"/>
            </v:shape>
            <v:shape id="_x0000_s2031" style="position:absolute;left:8015;top:1004;width:29;height:0" coordorigin="8015,1004" coordsize="29,0" path="m8015,1004r28,e" filled="f" strokeweight=".58pt">
              <v:path arrowok="t"/>
            </v:shape>
            <v:shape id="_x0000_s2030" style="position:absolute;left:8072;top:1004;width:29;height:0" coordorigin="8072,1004" coordsize="29,0" path="m8072,1004r29,e" filled="f" strokeweight=".58pt">
              <v:path arrowok="t"/>
            </v:shape>
            <v:shape id="_x0000_s2029" style="position:absolute;left:8130;top:1004;width:29;height:0" coordorigin="8130,1004" coordsize="29,0" path="m8130,1004r29,e" filled="f" strokeweight=".58pt">
              <v:path arrowok="t"/>
            </v:shape>
            <v:shape id="_x0000_s2028" style="position:absolute;left:8187;top:1004;width:29;height:0" coordorigin="8187,1004" coordsize="29,0" path="m8187,1004r29,e" filled="f" strokeweight=".58pt">
              <v:path arrowok="t"/>
            </v:shape>
            <v:shape id="_x0000_s2027" style="position:absolute;left:8245;top:1004;width:29;height:0" coordorigin="8245,1004" coordsize="29,0" path="m8245,1004r29,e" filled="f" strokeweight=".58pt">
              <v:path arrowok="t"/>
            </v:shape>
            <v:shape id="_x0000_s2026" style="position:absolute;left:8303;top:1004;width:29;height:0" coordorigin="8303,1004" coordsize="29,0" path="m8303,1004r28,e" filled="f" strokeweight=".58pt">
              <v:path arrowok="t"/>
            </v:shape>
            <v:shape id="_x0000_s2025" style="position:absolute;left:8360;top:1004;width:29;height:0" coordorigin="8360,1004" coordsize="29,0" path="m8360,1004r29,e" filled="f" strokeweight=".58pt">
              <v:path arrowok="t"/>
            </v:shape>
            <v:shape id="_x0000_s2024" style="position:absolute;left:8418;top:1004;width:29;height:0" coordorigin="8418,1004" coordsize="29,0" path="m8418,1004r29,e" filled="f" strokeweight=".58pt">
              <v:path arrowok="t"/>
            </v:shape>
            <v:shape id="_x0000_s2023" style="position:absolute;left:8475;top:1004;width:29;height:0" coordorigin="8475,1004" coordsize="29,0" path="m8475,1004r29,e" filled="f" strokeweight=".58pt">
              <v:path arrowok="t"/>
            </v:shape>
            <v:shape id="_x0000_s2022" style="position:absolute;left:8533;top:1004;width:29;height:0" coordorigin="8533,1004" coordsize="29,0" path="m8533,1004r29,e" filled="f" strokeweight=".58pt">
              <v:path arrowok="t"/>
            </v:shape>
            <v:shape id="_x0000_s2021" style="position:absolute;left:8591;top:1004;width:29;height:0" coordorigin="8591,1004" coordsize="29,0" path="m8591,1004r28,e" filled="f" strokeweight=".58pt">
              <v:path arrowok="t"/>
            </v:shape>
            <v:shape id="_x0000_s2020" style="position:absolute;left:8648;top:1004;width:29;height:0" coordorigin="8648,1004" coordsize="29,0" path="m8648,1004r29,e" filled="f" strokeweight=".58pt">
              <v:path arrowok="t"/>
            </v:shape>
            <v:shape id="_x0000_s2019" style="position:absolute;left:8706;top:1004;width:29;height:0" coordorigin="8706,1004" coordsize="29,0" path="m8706,1004r29,e" filled="f" strokeweight=".58pt">
              <v:path arrowok="t"/>
            </v:shape>
            <v:shape id="_x0000_s2018" style="position:absolute;left:8763;top:1004;width:29;height:0" coordorigin="8763,1004" coordsize="29,0" path="m8763,1004r29,e" filled="f" strokeweight=".58pt">
              <v:path arrowok="t"/>
            </v:shape>
            <v:shape id="_x0000_s2017" style="position:absolute;left:8821;top:1004;width:29;height:0" coordorigin="8821,1004" coordsize="29,0" path="m8821,1004r29,e" filled="f" strokeweight=".58pt">
              <v:path arrowok="t"/>
            </v:shape>
            <v:shape id="_x0000_s2016" style="position:absolute;left:8879;top:1004;width:29;height:0" coordorigin="8879,1004" coordsize="29,0" path="m8879,1004r29,e" filled="f" strokeweight=".58pt">
              <v:path arrowok="t"/>
            </v:shape>
            <v:shape id="_x0000_s2015" style="position:absolute;left:8937;top:1004;width:29;height:0" coordorigin="8937,1004" coordsize="29,0" path="m8937,1004r28,e" filled="f" strokeweight=".58pt">
              <v:path arrowok="t"/>
            </v:shape>
            <v:shape id="_x0000_s2014" style="position:absolute;left:8994;top:1004;width:29;height:0" coordorigin="8994,1004" coordsize="29,0" path="m8994,1004r29,e" filled="f" strokeweight=".58pt">
              <v:path arrowok="t"/>
            </v:shape>
            <v:shape id="_x0000_s2013" style="position:absolute;left:9052;top:1004;width:29;height:0" coordorigin="9052,1004" coordsize="29,0" path="m9052,1004r29,e" filled="f" strokeweight=".58pt">
              <v:path arrowok="t"/>
            </v:shape>
            <v:shape id="_x0000_s2012" style="position:absolute;left:9109;top:1004;width:29;height:0" coordorigin="9109,1004" coordsize="29,0" path="m9109,1004r29,e" filled="f" strokeweight=".58pt">
              <v:path arrowok="t"/>
            </v:shape>
            <v:shape id="_x0000_s2011" style="position:absolute;left:9167;top:1004;width:29;height:0" coordorigin="9167,1004" coordsize="29,0" path="m9167,1004r29,e" filled="f" strokeweight=".58pt">
              <v:path arrowok="t"/>
            </v:shape>
            <v:shape id="_x0000_s2010" style="position:absolute;left:9225;top:1004;width:29;height:0" coordorigin="9225,1004" coordsize="29,0" path="m9225,1004r28,e" filled="f" strokeweight=".58pt">
              <v:path arrowok="t"/>
            </v:shape>
            <v:shape id="_x0000_s2009" style="position:absolute;left:9282;top:1004;width:29;height:0" coordorigin="9282,1004" coordsize="29,0" path="m9282,1004r29,e" filled="f" strokeweight=".58pt">
              <v:path arrowok="t"/>
            </v:shape>
            <v:shape id="_x0000_s2008" style="position:absolute;left:9340;top:1004;width:29;height:0" coordorigin="9340,1004" coordsize="29,0" path="m9340,1004r29,e" filled="f" strokeweight=".58pt">
              <v:path arrowok="t"/>
            </v:shape>
            <v:shape id="_x0000_s2007" style="position:absolute;left:9397;top:1004;width:29;height:0" coordorigin="9397,1004" coordsize="29,0" path="m9397,1004r29,e" filled="f" strokeweight=".58pt">
              <v:path arrowok="t"/>
            </v:shape>
            <v:shape id="_x0000_s2006" style="position:absolute;left:9455;top:1004;width:29;height:0" coordorigin="9455,1004" coordsize="29,0" path="m9455,1004r29,e" filled="f" strokeweight=".58pt">
              <v:path arrowok="t"/>
            </v:shape>
            <v:shape id="_x0000_s2005" style="position:absolute;left:9513;top:1004;width:29;height:0" coordorigin="9513,1004" coordsize="29,0" path="m9513,1004r28,e" filled="f" strokeweight=".58pt">
              <v:path arrowok="t"/>
            </v:shape>
            <v:shape id="_x0000_s2004" style="position:absolute;left:9570;top:1004;width:29;height:0" coordorigin="9570,1004" coordsize="29,0" path="m9570,1004r29,e" filled="f" strokeweight=".58pt">
              <v:path arrowok="t"/>
            </v:shape>
            <v:shape id="_x0000_s2003" style="position:absolute;left:9628;top:1004;width:29;height:0" coordorigin="9628,1004" coordsize="29,0" path="m9628,1004r29,e" filled="f" strokeweight=".58pt">
              <v:path arrowok="t"/>
            </v:shape>
            <v:shape id="_x0000_s2002" style="position:absolute;left:9685;top:1004;width:29;height:0" coordorigin="9685,1004" coordsize="29,0" path="m9685,1004r29,e" filled="f" strokeweight=".58pt">
              <v:path arrowok="t"/>
            </v:shape>
            <v:shape id="_x0000_s2001" style="position:absolute;left:9743;top:1004;width:29;height:0" coordorigin="9743,1004" coordsize="29,0" path="m9743,1004r29,e" filled="f" strokeweight=".58pt">
              <v:path arrowok="t"/>
            </v:shape>
            <v:shape id="_x0000_s2000" style="position:absolute;left:9801;top:1004;width:29;height:0" coordorigin="9801,1004" coordsize="29,0" path="m9801,1004r28,e" filled="f" strokeweight=".58pt">
              <v:path arrowok="t"/>
            </v:shape>
            <v:shape id="_x0000_s1999" style="position:absolute;left:9858;top:1004;width:29;height:0" coordorigin="9858,1004" coordsize="29,0" path="m9858,1004r29,e" filled="f" strokeweight=".58pt">
              <v:path arrowok="t"/>
            </v:shape>
            <v:shape id="_x0000_s1998" style="position:absolute;left:9916;top:1004;width:29;height:0" coordorigin="9916,1004" coordsize="29,0" path="m9916,1004r29,e" filled="f" strokeweight=".58pt">
              <v:path arrowok="t"/>
            </v:shape>
            <v:shape id="_x0000_s1997" style="position:absolute;left:9973;top:1004;width:29;height:0" coordorigin="9973,1004" coordsize="29,0" path="m9973,1004r29,e" filled="f" strokeweight=".58pt">
              <v:path arrowok="t"/>
            </v:shape>
            <v:shape id="_x0000_s1996" style="position:absolute;left:10031;top:1004;width:29;height:0" coordorigin="10031,1004" coordsize="29,0" path="m10031,1004r29,e" filled="f" strokeweight=".58pt">
              <v:path arrowok="t"/>
            </v:shape>
            <v:shape id="_x0000_s1995" style="position:absolute;left:10089;top:1004;width:29;height:0" coordorigin="10089,1004" coordsize="29,0" path="m10089,1004r29,e" filled="f" strokeweight=".58pt">
              <v:path arrowok="t"/>
            </v:shape>
            <v:shape id="_x0000_s1994" style="position:absolute;left:10147;top:1004;width:29;height:0" coordorigin="10147,1004" coordsize="29,0" path="m10147,1004r29,e" filled="f" strokeweight=".58pt">
              <v:path arrowok="t"/>
            </v:shape>
            <v:shape id="_x0000_s1993" style="position:absolute;left:10204;top:1004;width:29;height:0" coordorigin="10204,1004" coordsize="29,0" path="m10204,1004r29,e" filled="f" strokeweight=".58pt">
              <v:path arrowok="t"/>
            </v:shape>
            <v:shape id="_x0000_s1992" style="position:absolute;left:10262;top:1004;width:29;height:0" coordorigin="10262,1004" coordsize="29,0" path="m10262,1004r29,e" filled="f" strokeweight=".58pt">
              <v:path arrowok="t"/>
            </v:shape>
            <v:shape id="_x0000_s1991" style="position:absolute;left:10320;top:1004;width:29;height:0" coordorigin="10320,1004" coordsize="29,0" path="m10320,1004r28,e" filled="f" strokeweight=".58pt">
              <v:path arrowok="t"/>
            </v:shape>
            <v:shape id="_x0000_s1990" style="position:absolute;left:10377;top:1004;width:29;height:0" coordorigin="10377,1004" coordsize="29,0" path="m10377,1004r29,e" filled="f" strokeweight=".58pt">
              <v:path arrowok="t"/>
            </v:shape>
            <v:shape id="_x0000_s1989" style="position:absolute;left:10435;top:1004;width:29;height:0" coordorigin="10435,1004" coordsize="29,0" path="m10435,1004r29,e" filled="f" strokeweight=".58pt">
              <v:path arrowok="t"/>
            </v:shape>
            <v:shape id="_x0000_s1988" style="position:absolute;left:10492;top:1004;width:29;height:0" coordorigin="10492,1004" coordsize="29,0" path="m10492,1004r29,e" filled="f" strokeweight=".58pt">
              <v:path arrowok="t"/>
            </v:shape>
            <v:shape id="_x0000_s1987" style="position:absolute;left:10550;top:1004;width:29;height:0" coordorigin="10550,1004" coordsize="29,0" path="m10550,1004r29,e" filled="f" strokeweight=".58pt">
              <v:path arrowok="t"/>
            </v:shape>
            <v:shape id="_x0000_s1986" style="position:absolute;left:10608;top:1004;width:29;height:0" coordorigin="10608,1004" coordsize="29,0" path="m10608,1004r28,e" filled="f" strokeweight=".58pt">
              <v:path arrowok="t"/>
            </v:shape>
            <v:shape id="_x0000_s1985" style="position:absolute;left:10665;top:1004;width:29;height:0" coordorigin="10665,1004" coordsize="29,0" path="m10665,1004r29,e" filled="f" strokeweight=".58pt">
              <v:path arrowok="t"/>
            </v:shape>
            <v:shape id="_x0000_s1984" style="position:absolute;left:10723;top:1004;width:29;height:0" coordorigin="10723,1004" coordsize="29,0" path="m10723,1004r29,e" filled="f" strokeweight=".58pt">
              <v:path arrowok="t"/>
            </v:shape>
            <v:shape id="_x0000_s1983" style="position:absolute;left:10780;top:1004;width:29;height:0" coordorigin="10780,1004" coordsize="29,0" path="m10780,1004r29,e" filled="f" strokeweight=".58pt">
              <v:path arrowok="t"/>
            </v:shape>
            <v:shape id="_x0000_s1982" style="position:absolute;left:10838;top:1004;width:29;height:0" coordorigin="10838,1004" coordsize="29,0" path="m10838,1004r29,e" filled="f" strokeweight=".58pt">
              <v:path arrowok="t"/>
            </v:shape>
            <v:shape id="_x0000_s1981" style="position:absolute;left:10896;top:1004;width:29;height:0" coordorigin="10896,1004" coordsize="29,0" path="m10896,1004r28,e" filled="f" strokeweight=".58pt">
              <v:path arrowok="t"/>
            </v:shape>
            <v:shape id="_x0000_s1980" style="position:absolute;left:10953;top:1004;width:29;height:0" coordorigin="10953,1004" coordsize="29,0" path="m10953,1004r29,e" filled="f" strokeweight=".58pt">
              <v:path arrowok="t"/>
            </v:shape>
            <v:shape id="_x0000_s1979" style="position:absolute;left:11011;top:1004;width:29;height:0" coordorigin="11011,1004" coordsize="29,0" path="m11011,1004r29,e" filled="f" strokeweight=".58pt">
              <v:path arrowok="t"/>
            </v:shape>
            <v:shape id="_x0000_s1978" style="position:absolute;left:11068;top:1004;width:29;height:0" coordorigin="11068,1004" coordsize="29,0" path="m11068,1004r29,e" filled="f" strokeweight=".58pt">
              <v:path arrowok="t"/>
            </v:shape>
            <v:shape id="_x0000_s1977" style="position:absolute;left:11126;top:1004;width:29;height:0" coordorigin="11126,1004" coordsize="29,0" path="m11126,1004r29,e" filled="f" strokeweight=".58pt">
              <v:path arrowok="t"/>
            </v:shape>
            <v:shape id="_x0000_s1976" style="position:absolute;left:11184;top:1004;width:29;height:0" coordorigin="11184,1004" coordsize="29,0" path="m11184,1004r28,e" filled="f" strokeweight=".58pt">
              <v:path arrowok="t"/>
            </v:shape>
            <v:shape id="_x0000_s1975" style="position:absolute;left:11241;top:1004;width:14;height:0" coordorigin="11241,1004" coordsize="14,0" path="m11241,1004r15,e" filled="f" strokeweight=".58pt">
              <v:path arrowok="t"/>
            </v:shape>
            <w10:wrap anchorx="page"/>
          </v:group>
        </w:pict>
      </w:r>
      <w:r w:rsidR="00847899">
        <w:rPr>
          <w:sz w:val="22"/>
          <w:szCs w:val="22"/>
        </w:rPr>
        <w:t xml:space="preserve">Kelurahan </w:t>
      </w:r>
      <w:r w:rsidR="00847899" w:rsidRPr="00A27A32">
        <w:rPr>
          <w:sz w:val="22"/>
          <w:szCs w:val="22"/>
          <w:u w:val="dotted"/>
        </w:rPr>
        <w:t xml:space="preserve">                                                                             </w:t>
      </w:r>
      <w:r w:rsidR="00847899">
        <w:rPr>
          <w:sz w:val="22"/>
          <w:szCs w:val="22"/>
        </w:rPr>
        <w:t>Kecamatan</w:t>
      </w:r>
    </w:p>
    <w:p w14:paraId="723FE845" w14:textId="33566B07" w:rsidR="005E05E5" w:rsidRDefault="00000000" w:rsidP="00A961D3">
      <w:pPr>
        <w:tabs>
          <w:tab w:val="left" w:pos="810"/>
        </w:tabs>
        <w:spacing w:before="7"/>
        <w:ind w:left="540" w:right="80" w:hanging="90"/>
        <w:jc w:val="both"/>
        <w:rPr>
          <w:sz w:val="22"/>
          <w:szCs w:val="22"/>
        </w:rPr>
      </w:pPr>
      <w:r>
        <w:pict w14:anchorId="5212D352">
          <v:group id="_x0000_s1905" style="position:absolute;left:0;text-align:left;margin-left:346.6pt;margin-top:11.15pt;width:195.05pt;height:.6pt;z-index:-251659264;mso-position-horizontal-relative:page" coordorigin="7346,235" coordsize="3901,12">
            <v:shape id="_x0000_s1973" style="position:absolute;left:7352;top:241;width:29;height:0" coordorigin="7352,241" coordsize="29,0" path="m7352,241r28,e" filled="f" strokeweight=".58pt">
              <v:path arrowok="t"/>
            </v:shape>
            <v:shape id="_x0000_s1972" style="position:absolute;left:7409;top:241;width:29;height:0" coordorigin="7409,241" coordsize="29,0" path="m7409,241r29,e" filled="f" strokeweight=".58pt">
              <v:path arrowok="t"/>
            </v:shape>
            <v:shape id="_x0000_s1971" style="position:absolute;left:7467;top:241;width:29;height:0" coordorigin="7467,241" coordsize="29,0" path="m7467,241r29,e" filled="f" strokeweight=".58pt">
              <v:path arrowok="t"/>
            </v:shape>
            <v:shape id="_x0000_s1970" style="position:absolute;left:7524;top:241;width:29;height:0" coordorigin="7524,241" coordsize="29,0" path="m7524,241r29,e" filled="f" strokeweight=".58pt">
              <v:path arrowok="t"/>
            </v:shape>
            <v:shape id="_x0000_s1969" style="position:absolute;left:7582;top:241;width:29;height:0" coordorigin="7582,241" coordsize="29,0" path="m7582,241r29,e" filled="f" strokeweight=".58pt">
              <v:path arrowok="t"/>
            </v:shape>
            <v:shape id="_x0000_s1968" style="position:absolute;left:7640;top:241;width:29;height:0" coordorigin="7640,241" coordsize="29,0" path="m7640,241r28,e" filled="f" strokeweight=".58pt">
              <v:path arrowok="t"/>
            </v:shape>
            <v:shape id="_x0000_s1967" style="position:absolute;left:7697;top:241;width:29;height:0" coordorigin="7697,241" coordsize="29,0" path="m7697,241r29,e" filled="f" strokeweight=".58pt">
              <v:path arrowok="t"/>
            </v:shape>
            <v:shape id="_x0000_s1966" style="position:absolute;left:7755;top:241;width:29;height:0" coordorigin="7755,241" coordsize="29,0" path="m7755,241r29,e" filled="f" strokeweight=".58pt">
              <v:path arrowok="t"/>
            </v:shape>
            <v:shape id="_x0000_s1965" style="position:absolute;left:7813;top:241;width:29;height:0" coordorigin="7813,241" coordsize="29,0" path="m7813,241r29,e" filled="f" strokeweight=".58pt">
              <v:path arrowok="t"/>
            </v:shape>
            <v:shape id="_x0000_s1964" style="position:absolute;left:7871;top:241;width:29;height:0" coordorigin="7871,241" coordsize="29,0" path="m7871,241r28,e" filled="f" strokeweight=".58pt">
              <v:path arrowok="t"/>
            </v:shape>
            <v:shape id="_x0000_s1963" style="position:absolute;left:7928;top:241;width:29;height:0" coordorigin="7928,241" coordsize="29,0" path="m7928,241r29,e" filled="f" strokeweight=".58pt">
              <v:path arrowok="t"/>
            </v:shape>
            <v:shape id="_x0000_s1962" style="position:absolute;left:7986;top:241;width:29;height:0" coordorigin="7986,241" coordsize="29,0" path="m7986,241r29,e" filled="f" strokeweight=".58pt">
              <v:path arrowok="t"/>
            </v:shape>
            <v:shape id="_x0000_s1961" style="position:absolute;left:8043;top:241;width:29;height:0" coordorigin="8043,241" coordsize="29,0" path="m8043,241r29,e" filled="f" strokeweight=".58pt">
              <v:path arrowok="t"/>
            </v:shape>
            <v:shape id="_x0000_s1960" style="position:absolute;left:8101;top:241;width:29;height:0" coordorigin="8101,241" coordsize="29,0" path="m8101,241r29,e" filled="f" strokeweight=".58pt">
              <v:path arrowok="t"/>
            </v:shape>
            <v:shape id="_x0000_s1959" style="position:absolute;left:8159;top:241;width:29;height:0" coordorigin="8159,241" coordsize="29,0" path="m8159,241r28,e" filled="f" strokeweight=".58pt">
              <v:path arrowok="t"/>
            </v:shape>
            <v:shape id="_x0000_s1958" style="position:absolute;left:8216;top:241;width:29;height:0" coordorigin="8216,241" coordsize="29,0" path="m8216,241r29,e" filled="f" strokeweight=".58pt">
              <v:path arrowok="t"/>
            </v:shape>
            <v:shape id="_x0000_s1957" style="position:absolute;left:8274;top:241;width:29;height:0" coordorigin="8274,241" coordsize="29,0" path="m8274,241r29,e" filled="f" strokeweight=".58pt">
              <v:path arrowok="t"/>
            </v:shape>
            <v:shape id="_x0000_s1956" style="position:absolute;left:8331;top:241;width:29;height:0" coordorigin="8331,241" coordsize="29,0" path="m8331,241r29,e" filled="f" strokeweight=".58pt">
              <v:path arrowok="t"/>
            </v:shape>
            <v:shape id="_x0000_s1955" style="position:absolute;left:8389;top:241;width:29;height:0" coordorigin="8389,241" coordsize="29,0" path="m8389,241r29,e" filled="f" strokeweight=".58pt">
              <v:path arrowok="t"/>
            </v:shape>
            <v:shape id="_x0000_s1954" style="position:absolute;left:8447;top:241;width:29;height:0" coordorigin="8447,241" coordsize="29,0" path="m8447,241r28,e" filled="f" strokeweight=".58pt">
              <v:path arrowok="t"/>
            </v:shape>
            <v:shape id="_x0000_s1953" style="position:absolute;left:8504;top:241;width:29;height:0" coordorigin="8504,241" coordsize="29,0" path="m8504,241r29,e" filled="f" strokeweight=".58pt">
              <v:path arrowok="t"/>
            </v:shape>
            <v:shape id="_x0000_s1952" style="position:absolute;left:8562;top:241;width:29;height:0" coordorigin="8562,241" coordsize="29,0" path="m8562,241r29,e" filled="f" strokeweight=".58pt">
              <v:path arrowok="t"/>
            </v:shape>
            <v:shape id="_x0000_s1951" style="position:absolute;left:8619;top:241;width:29;height:0" coordorigin="8619,241" coordsize="29,0" path="m8619,241r29,e" filled="f" strokeweight=".58pt">
              <v:path arrowok="t"/>
            </v:shape>
            <v:shape id="_x0000_s1950" style="position:absolute;left:8677;top:241;width:29;height:0" coordorigin="8677,241" coordsize="29,0" path="m8677,241r29,e" filled="f" strokeweight=".58pt">
              <v:path arrowok="t"/>
            </v:shape>
            <v:shape id="_x0000_s1949" style="position:absolute;left:8735;top:241;width:29;height:0" coordorigin="8735,241" coordsize="29,0" path="m8735,241r28,e" filled="f" strokeweight=".58pt">
              <v:path arrowok="t"/>
            </v:shape>
            <v:shape id="_x0000_s1948" style="position:absolute;left:8792;top:241;width:29;height:0" coordorigin="8792,241" coordsize="29,0" path="m8792,241r29,e" filled="f" strokeweight=".58pt">
              <v:path arrowok="t"/>
            </v:shape>
            <v:shape id="_x0000_s1947" style="position:absolute;left:8850;top:241;width:29;height:0" coordorigin="8850,241" coordsize="29,0" path="m8850,241r29,e" filled="f" strokeweight=".58pt">
              <v:path arrowok="t"/>
            </v:shape>
            <v:shape id="_x0000_s1946" style="position:absolute;left:8908;top:241;width:29;height:0" coordorigin="8908,241" coordsize="29,0" path="m8908,241r29,e" filled="f" strokeweight=".58pt">
              <v:path arrowok="t"/>
            </v:shape>
            <v:shape id="_x0000_s1945" style="position:absolute;left:8965;top:241;width:29;height:0" coordorigin="8965,241" coordsize="29,0" path="m8965,241r29,e" filled="f" strokeweight=".58pt">
              <v:path arrowok="t"/>
            </v:shape>
            <v:shape id="_x0000_s1944" style="position:absolute;left:9023;top:241;width:29;height:0" coordorigin="9023,241" coordsize="29,0" path="m9023,241r29,e" filled="f" strokeweight=".58pt">
              <v:path arrowok="t"/>
            </v:shape>
            <v:shape id="_x0000_s1943" style="position:absolute;left:9081;top:241;width:29;height:0" coordorigin="9081,241" coordsize="29,0" path="m9081,241r28,e" filled="f" strokeweight=".58pt">
              <v:path arrowok="t"/>
            </v:shape>
            <v:shape id="_x0000_s1942" style="position:absolute;left:9138;top:241;width:29;height:0" coordorigin="9138,241" coordsize="29,0" path="m9138,241r29,e" filled="f" strokeweight=".58pt">
              <v:path arrowok="t"/>
            </v:shape>
            <v:shape id="_x0000_s1941" style="position:absolute;left:9196;top:241;width:29;height:0" coordorigin="9196,241" coordsize="29,0" path="m9196,241r29,e" filled="f" strokeweight=".58pt">
              <v:path arrowok="t"/>
            </v:shape>
            <v:shape id="_x0000_s1940" style="position:absolute;left:9253;top:241;width:29;height:0" coordorigin="9253,241" coordsize="29,0" path="m9253,241r29,e" filled="f" strokeweight=".58pt">
              <v:path arrowok="t"/>
            </v:shape>
            <v:shape id="_x0000_s1939" style="position:absolute;left:9311;top:241;width:29;height:0" coordorigin="9311,241" coordsize="29,0" path="m9311,241r29,e" filled="f" strokeweight=".58pt">
              <v:path arrowok="t"/>
            </v:shape>
            <v:shape id="_x0000_s1938" style="position:absolute;left:9369;top:241;width:29;height:0" coordorigin="9369,241" coordsize="29,0" path="m9369,241r28,e" filled="f" strokeweight=".58pt">
              <v:path arrowok="t"/>
            </v:shape>
            <v:shape id="_x0000_s1937" style="position:absolute;left:9426;top:241;width:29;height:0" coordorigin="9426,241" coordsize="29,0" path="m9426,241r29,e" filled="f" strokeweight=".58pt">
              <v:path arrowok="t"/>
            </v:shape>
            <v:shape id="_x0000_s1936" style="position:absolute;left:9484;top:241;width:29;height:0" coordorigin="9484,241" coordsize="29,0" path="m9484,241r29,e" filled="f" strokeweight=".58pt">
              <v:path arrowok="t"/>
            </v:shape>
            <v:shape id="_x0000_s1935" style="position:absolute;left:9541;top:241;width:29;height:0" coordorigin="9541,241" coordsize="29,0" path="m9541,241r29,e" filled="f" strokeweight=".58pt">
              <v:path arrowok="t"/>
            </v:shape>
            <v:shape id="_x0000_s1934" style="position:absolute;left:9599;top:241;width:29;height:0" coordorigin="9599,241" coordsize="29,0" path="m9599,241r29,e" filled="f" strokeweight=".58pt">
              <v:path arrowok="t"/>
            </v:shape>
            <v:shape id="_x0000_s1933" style="position:absolute;left:9657;top:241;width:29;height:0" coordorigin="9657,241" coordsize="29,0" path="m9657,241r28,e" filled="f" strokeweight=".58pt">
              <v:path arrowok="t"/>
            </v:shape>
            <v:shape id="_x0000_s1932" style="position:absolute;left:9714;top:241;width:29;height:0" coordorigin="9714,241" coordsize="29,0" path="m9714,241r29,e" filled="f" strokeweight=".58pt">
              <v:path arrowok="t"/>
            </v:shape>
            <v:shape id="_x0000_s1931" style="position:absolute;left:9772;top:241;width:29;height:0" coordorigin="9772,241" coordsize="29,0" path="m9772,241r29,e" filled="f" strokeweight=".58pt">
              <v:path arrowok="t"/>
            </v:shape>
            <v:shape id="_x0000_s1930" style="position:absolute;left:9829;top:241;width:29;height:0" coordorigin="9829,241" coordsize="29,0" path="m9829,241r29,e" filled="f" strokeweight=".58pt">
              <v:path arrowok="t"/>
            </v:shape>
            <v:shape id="_x0000_s1929" style="position:absolute;left:9887;top:241;width:29;height:0" coordorigin="9887,241" coordsize="29,0" path="m9887,241r29,e" filled="f" strokeweight=".58pt">
              <v:path arrowok="t"/>
            </v:shape>
            <v:shape id="_x0000_s1928" style="position:absolute;left:9945;top:241;width:29;height:0" coordorigin="9945,241" coordsize="29,0" path="m9945,241r28,e" filled="f" strokeweight=".58pt">
              <v:path arrowok="t"/>
            </v:shape>
            <v:shape id="_x0000_s1927" style="position:absolute;left:10002;top:241;width:29;height:0" coordorigin="10002,241" coordsize="29,0" path="m10002,241r29,e" filled="f" strokeweight=".58pt">
              <v:path arrowok="t"/>
            </v:shape>
            <v:shape id="_x0000_s1926" style="position:absolute;left:10060;top:241;width:29;height:0" coordorigin="10060,241" coordsize="29,0" path="m10060,241r29,e" filled="f" strokeweight=".58pt">
              <v:path arrowok="t"/>
            </v:shape>
            <v:shape id="_x0000_s1925" style="position:absolute;left:10118;top:241;width:29;height:0" coordorigin="10118,241" coordsize="29,0" path="m10118,241r29,e" filled="f" strokeweight=".58pt">
              <v:path arrowok="t"/>
            </v:shape>
            <v:shape id="_x0000_s1924" style="position:absolute;left:10176;top:241;width:29;height:0" coordorigin="10176,241" coordsize="29,0" path="m10176,241r28,e" filled="f" strokeweight=".58pt">
              <v:path arrowok="t"/>
            </v:shape>
            <v:shape id="_x0000_s1923" style="position:absolute;left:10233;top:241;width:29;height:0" coordorigin="10233,241" coordsize="29,0" path="m10233,241r29,e" filled="f" strokeweight=".58pt">
              <v:path arrowok="t"/>
            </v:shape>
            <v:shape id="_x0000_s1922" style="position:absolute;left:10291;top:241;width:29;height:0" coordorigin="10291,241" coordsize="29,0" path="m10291,241r29,e" filled="f" strokeweight=".58pt">
              <v:path arrowok="t"/>
            </v:shape>
            <v:shape id="_x0000_s1921" style="position:absolute;left:10348;top:241;width:29;height:0" coordorigin="10348,241" coordsize="29,0" path="m10348,241r29,e" filled="f" strokeweight=".58pt">
              <v:path arrowok="t"/>
            </v:shape>
            <v:shape id="_x0000_s1920" style="position:absolute;left:10406;top:241;width:29;height:0" coordorigin="10406,241" coordsize="29,0" path="m10406,241r29,e" filled="f" strokeweight=".58pt">
              <v:path arrowok="t"/>
            </v:shape>
            <v:shape id="_x0000_s1919" style="position:absolute;left:10464;top:241;width:29;height:0" coordorigin="10464,241" coordsize="29,0" path="m10464,241r28,e" filled="f" strokeweight=".58pt">
              <v:path arrowok="t"/>
            </v:shape>
            <v:shape id="_x0000_s1918" style="position:absolute;left:10521;top:241;width:29;height:0" coordorigin="10521,241" coordsize="29,0" path="m10521,241r29,e" filled="f" strokeweight=".58pt">
              <v:path arrowok="t"/>
            </v:shape>
            <v:shape id="_x0000_s1917" style="position:absolute;left:10579;top:241;width:29;height:0" coordorigin="10579,241" coordsize="29,0" path="m10579,241r29,e" filled="f" strokeweight=".58pt">
              <v:path arrowok="t"/>
            </v:shape>
            <v:shape id="_x0000_s1916" style="position:absolute;left:10636;top:241;width:29;height:0" coordorigin="10636,241" coordsize="29,0" path="m10636,241r29,e" filled="f" strokeweight=".58pt">
              <v:path arrowok="t"/>
            </v:shape>
            <v:shape id="_x0000_s1915" style="position:absolute;left:10694;top:241;width:29;height:0" coordorigin="10694,241" coordsize="29,0" path="m10694,241r29,e" filled="f" strokeweight=".58pt">
              <v:path arrowok="t"/>
            </v:shape>
            <v:shape id="_x0000_s1914" style="position:absolute;left:10752;top:241;width:29;height:0" coordorigin="10752,241" coordsize="29,0" path="m10752,241r28,e" filled="f" strokeweight=".58pt">
              <v:path arrowok="t"/>
            </v:shape>
            <v:shape id="_x0000_s1913" style="position:absolute;left:10809;top:241;width:29;height:0" coordorigin="10809,241" coordsize="29,0" path="m10809,241r29,e" filled="f" strokeweight=".58pt">
              <v:path arrowok="t"/>
            </v:shape>
            <v:shape id="_x0000_s1912" style="position:absolute;left:10867;top:241;width:29;height:0" coordorigin="10867,241" coordsize="29,0" path="m10867,241r29,e" filled="f" strokeweight=".58pt">
              <v:path arrowok="t"/>
            </v:shape>
            <v:shape id="_x0000_s1911" style="position:absolute;left:10924;top:241;width:29;height:0" coordorigin="10924,241" coordsize="29,0" path="m10924,241r29,e" filled="f" strokeweight=".58pt">
              <v:path arrowok="t"/>
            </v:shape>
            <v:shape id="_x0000_s1910" style="position:absolute;left:10982;top:241;width:29;height:0" coordorigin="10982,241" coordsize="29,0" path="m10982,241r29,e" filled="f" strokeweight=".58pt">
              <v:path arrowok="t"/>
            </v:shape>
            <v:shape id="_x0000_s1909" style="position:absolute;left:11040;top:241;width:29;height:0" coordorigin="11040,241" coordsize="29,0" path="m11040,241r28,e" filled="f" strokeweight=".58pt">
              <v:path arrowok="t"/>
            </v:shape>
            <v:shape id="_x0000_s1908" style="position:absolute;left:11097;top:241;width:29;height:0" coordorigin="11097,241" coordsize="29,0" path="m11097,241r29,e" filled="f" strokeweight=".58pt">
              <v:path arrowok="t"/>
            </v:shape>
            <v:shape id="_x0000_s1907" style="position:absolute;left:11155;top:241;width:29;height:0" coordorigin="11155,241" coordsize="29,0" path="m11155,241r29,e" filled="f" strokeweight=".58pt">
              <v:path arrowok="t"/>
            </v:shape>
            <v:shape id="_x0000_s1906" style="position:absolute;left:11212;top:241;width:29;height:0" coordorigin="11212,241" coordsize="29,0" path="m11212,241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Kota Administrasi Jakarta ................ yang saya peroleh berdasarkan</w:t>
      </w:r>
    </w:p>
    <w:p w14:paraId="4EB3FB3B" w14:textId="1283A514" w:rsidR="00847899" w:rsidRPr="00847899" w:rsidRDefault="00000000" w:rsidP="00A961D3">
      <w:pPr>
        <w:tabs>
          <w:tab w:val="left" w:pos="2250"/>
        </w:tabs>
        <w:spacing w:before="83" w:line="321" w:lineRule="auto"/>
        <w:ind w:left="540" w:right="80" w:hanging="90"/>
        <w:jc w:val="both"/>
        <w:rPr>
          <w:sz w:val="22"/>
          <w:szCs w:val="22"/>
          <w:u w:val="dotted"/>
        </w:rPr>
      </w:pPr>
      <w:r>
        <w:rPr>
          <w:sz w:val="22"/>
          <w:szCs w:val="22"/>
        </w:rPr>
        <w:t xml:space="preserve">Sebelah Utara                : </w:t>
      </w:r>
      <w:r w:rsidR="00847899" w:rsidRP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  <w:r w:rsidR="00847899">
        <w:rPr>
          <w:sz w:val="22"/>
          <w:szCs w:val="22"/>
          <w:u w:val="dotted"/>
        </w:rPr>
        <w:tab/>
      </w:r>
    </w:p>
    <w:p w14:paraId="19F4D994" w14:textId="67B9692E" w:rsidR="00847899" w:rsidRPr="0060200A" w:rsidRDefault="00000000" w:rsidP="00A961D3">
      <w:pPr>
        <w:tabs>
          <w:tab w:val="left" w:pos="2250"/>
        </w:tabs>
        <w:spacing w:before="83" w:line="321" w:lineRule="auto"/>
        <w:ind w:left="540" w:right="80" w:hanging="90"/>
        <w:jc w:val="both"/>
        <w:rPr>
          <w:sz w:val="22"/>
          <w:szCs w:val="22"/>
          <w:u w:val="dotted"/>
        </w:rPr>
      </w:pPr>
      <w:r>
        <w:rPr>
          <w:sz w:val="22"/>
          <w:szCs w:val="22"/>
        </w:rPr>
        <w:t xml:space="preserve">Sebelah Timur               : </w:t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</w:p>
    <w:p w14:paraId="18BE8F3D" w14:textId="18980330" w:rsidR="005E05E5" w:rsidRPr="0060200A" w:rsidRDefault="00000000" w:rsidP="00A961D3">
      <w:pPr>
        <w:tabs>
          <w:tab w:val="left" w:pos="2250"/>
        </w:tabs>
        <w:spacing w:before="83" w:line="321" w:lineRule="auto"/>
        <w:ind w:left="540" w:right="80" w:hanging="90"/>
        <w:jc w:val="both"/>
        <w:rPr>
          <w:sz w:val="22"/>
          <w:szCs w:val="22"/>
          <w:u w:val="dotted"/>
        </w:rPr>
      </w:pPr>
      <w:r>
        <w:rPr>
          <w:sz w:val="22"/>
          <w:szCs w:val="22"/>
        </w:rPr>
        <w:t>Sebelah Selatan             :</w:t>
      </w:r>
      <w:r w:rsidR="0060200A">
        <w:rPr>
          <w:sz w:val="22"/>
          <w:szCs w:val="22"/>
        </w:rPr>
        <w:t xml:space="preserve"> </w:t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</w:p>
    <w:p w14:paraId="1B558FB8" w14:textId="3742CE45" w:rsidR="00847899" w:rsidRDefault="00000000" w:rsidP="00A961D3">
      <w:pPr>
        <w:tabs>
          <w:tab w:val="left" w:pos="2250"/>
        </w:tabs>
        <w:spacing w:before="5"/>
        <w:ind w:left="540" w:right="80" w:hanging="90"/>
        <w:rPr>
          <w:sz w:val="22"/>
          <w:szCs w:val="22"/>
          <w:u w:val="dotted"/>
        </w:rPr>
      </w:pPr>
      <w:r>
        <w:rPr>
          <w:sz w:val="22"/>
          <w:szCs w:val="22"/>
        </w:rPr>
        <w:t>Sebelah Barat                :</w:t>
      </w:r>
      <w:r w:rsidR="0060200A">
        <w:rPr>
          <w:sz w:val="22"/>
          <w:szCs w:val="22"/>
        </w:rPr>
        <w:t xml:space="preserve"> </w:t>
      </w:r>
      <w:r w:rsidR="0060200A" w:rsidRPr="0060200A">
        <w:rPr>
          <w:sz w:val="22"/>
          <w:szCs w:val="22"/>
          <w:u w:val="dotted"/>
        </w:rPr>
        <w:tab/>
      </w:r>
      <w:r w:rsidR="0060200A" w:rsidRP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  <w:r w:rsidR="0060200A">
        <w:rPr>
          <w:sz w:val="22"/>
          <w:szCs w:val="22"/>
          <w:u w:val="dotted"/>
        </w:rPr>
        <w:tab/>
      </w:r>
    </w:p>
    <w:p w14:paraId="4B992034" w14:textId="77777777" w:rsidR="0060200A" w:rsidRDefault="0060200A" w:rsidP="00A961D3">
      <w:pPr>
        <w:tabs>
          <w:tab w:val="left" w:pos="2250"/>
        </w:tabs>
        <w:spacing w:before="5"/>
        <w:ind w:left="540" w:right="80" w:hanging="90"/>
        <w:rPr>
          <w:sz w:val="22"/>
          <w:szCs w:val="22"/>
        </w:rPr>
      </w:pPr>
    </w:p>
    <w:p w14:paraId="70EB5514" w14:textId="62BDFA8F" w:rsidR="00D5414D" w:rsidRDefault="004D5339" w:rsidP="00847899">
      <w:pPr>
        <w:spacing w:before="5"/>
        <w:ind w:left="450" w:right="80" w:hanging="27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0CA61A2" wp14:editId="0BEC54E0">
                <wp:simplePos x="0" y="0"/>
                <wp:positionH relativeFrom="page">
                  <wp:posOffset>6235065</wp:posOffset>
                </wp:positionH>
                <wp:positionV relativeFrom="paragraph">
                  <wp:posOffset>91135</wp:posOffset>
                </wp:positionV>
                <wp:extent cx="527091" cy="69215"/>
                <wp:effectExtent l="0" t="0" r="0" b="0"/>
                <wp:wrapNone/>
                <wp:docPr id="53885662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91" cy="69215"/>
                          <a:chOff x="10530" y="662"/>
                          <a:chExt cx="732" cy="12"/>
                        </a:xfrm>
                      </wpg:grpSpPr>
                      <wps:wsp>
                        <wps:cNvPr id="338930788" name="Freeform 1295"/>
                        <wps:cNvSpPr>
                          <a:spLocks/>
                        </wps:cNvSpPr>
                        <wps:spPr bwMode="auto">
                          <a:xfrm>
                            <a:off x="10536" y="668"/>
                            <a:ext cx="29" cy="0"/>
                          </a:xfrm>
                          <a:custGeom>
                            <a:avLst/>
                            <a:gdLst>
                              <a:gd name="T0" fmla="+- 0 10536 10536"/>
                              <a:gd name="T1" fmla="*/ T0 w 29"/>
                              <a:gd name="T2" fmla="+- 0 10564 105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936977" name="Freeform 1296"/>
                        <wps:cNvSpPr>
                          <a:spLocks/>
                        </wps:cNvSpPr>
                        <wps:spPr bwMode="auto">
                          <a:xfrm>
                            <a:off x="10593" y="668"/>
                            <a:ext cx="29" cy="0"/>
                          </a:xfrm>
                          <a:custGeom>
                            <a:avLst/>
                            <a:gdLst>
                              <a:gd name="T0" fmla="+- 0 10593 10593"/>
                              <a:gd name="T1" fmla="*/ T0 w 29"/>
                              <a:gd name="T2" fmla="+- 0 10622 10593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526669" name="Freeform 1297"/>
                        <wps:cNvSpPr>
                          <a:spLocks/>
                        </wps:cNvSpPr>
                        <wps:spPr bwMode="auto">
                          <a:xfrm>
                            <a:off x="10651" y="668"/>
                            <a:ext cx="29" cy="0"/>
                          </a:xfrm>
                          <a:custGeom>
                            <a:avLst/>
                            <a:gdLst>
                              <a:gd name="T0" fmla="+- 0 10651 10651"/>
                              <a:gd name="T1" fmla="*/ T0 w 29"/>
                              <a:gd name="T2" fmla="+- 0 10680 10651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618868" name="Freeform 1298"/>
                        <wps:cNvSpPr>
                          <a:spLocks/>
                        </wps:cNvSpPr>
                        <wps:spPr bwMode="auto">
                          <a:xfrm>
                            <a:off x="10708" y="668"/>
                            <a:ext cx="29" cy="0"/>
                          </a:xfrm>
                          <a:custGeom>
                            <a:avLst/>
                            <a:gdLst>
                              <a:gd name="T0" fmla="+- 0 10708 10708"/>
                              <a:gd name="T1" fmla="*/ T0 w 29"/>
                              <a:gd name="T2" fmla="+- 0 10737 10708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827515" name="Freeform 1299"/>
                        <wps:cNvSpPr>
                          <a:spLocks/>
                        </wps:cNvSpPr>
                        <wps:spPr bwMode="auto">
                          <a:xfrm>
                            <a:off x="10766" y="668"/>
                            <a:ext cx="29" cy="0"/>
                          </a:xfrm>
                          <a:custGeom>
                            <a:avLst/>
                            <a:gdLst>
                              <a:gd name="T0" fmla="+- 0 10766 10766"/>
                              <a:gd name="T1" fmla="*/ T0 w 29"/>
                              <a:gd name="T2" fmla="+- 0 10795 1076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329569" name="Freeform 1300"/>
                        <wps:cNvSpPr>
                          <a:spLocks/>
                        </wps:cNvSpPr>
                        <wps:spPr bwMode="auto">
                          <a:xfrm>
                            <a:off x="10824" y="668"/>
                            <a:ext cx="29" cy="0"/>
                          </a:xfrm>
                          <a:custGeom>
                            <a:avLst/>
                            <a:gdLst>
                              <a:gd name="T0" fmla="+- 0 10824 10824"/>
                              <a:gd name="T1" fmla="*/ T0 w 29"/>
                              <a:gd name="T2" fmla="+- 0 10852 1082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919981" name="Freeform 1301"/>
                        <wps:cNvSpPr>
                          <a:spLocks/>
                        </wps:cNvSpPr>
                        <wps:spPr bwMode="auto">
                          <a:xfrm>
                            <a:off x="10881" y="668"/>
                            <a:ext cx="29" cy="0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29"/>
                              <a:gd name="T2" fmla="+- 0 10910 10881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91539" name="Freeform 1302"/>
                        <wps:cNvSpPr>
                          <a:spLocks/>
                        </wps:cNvSpPr>
                        <wps:spPr bwMode="auto">
                          <a:xfrm>
                            <a:off x="10939" y="668"/>
                            <a:ext cx="29" cy="0"/>
                          </a:xfrm>
                          <a:custGeom>
                            <a:avLst/>
                            <a:gdLst>
                              <a:gd name="T0" fmla="+- 0 10939 10939"/>
                              <a:gd name="T1" fmla="*/ T0 w 29"/>
                              <a:gd name="T2" fmla="+- 0 10968 1093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421277" name="Freeform 1303"/>
                        <wps:cNvSpPr>
                          <a:spLocks/>
                        </wps:cNvSpPr>
                        <wps:spPr bwMode="auto">
                          <a:xfrm>
                            <a:off x="10996" y="668"/>
                            <a:ext cx="29" cy="0"/>
                          </a:xfrm>
                          <a:custGeom>
                            <a:avLst/>
                            <a:gdLst>
                              <a:gd name="T0" fmla="+- 0 10996 10996"/>
                              <a:gd name="T1" fmla="*/ T0 w 29"/>
                              <a:gd name="T2" fmla="+- 0 11025 1099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52485" name="Freeform 1304"/>
                        <wps:cNvSpPr>
                          <a:spLocks/>
                        </wps:cNvSpPr>
                        <wps:spPr bwMode="auto">
                          <a:xfrm>
                            <a:off x="11054" y="668"/>
                            <a:ext cx="29" cy="0"/>
                          </a:xfrm>
                          <a:custGeom>
                            <a:avLst/>
                            <a:gdLst>
                              <a:gd name="T0" fmla="+- 0 11054 11054"/>
                              <a:gd name="T1" fmla="*/ T0 w 29"/>
                              <a:gd name="T2" fmla="+- 0 11083 1105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59788" name="Freeform 1305"/>
                        <wps:cNvSpPr>
                          <a:spLocks/>
                        </wps:cNvSpPr>
                        <wps:spPr bwMode="auto">
                          <a:xfrm>
                            <a:off x="11112" y="668"/>
                            <a:ext cx="29" cy="0"/>
                          </a:xfrm>
                          <a:custGeom>
                            <a:avLst/>
                            <a:gdLst>
                              <a:gd name="T0" fmla="+- 0 11112 11112"/>
                              <a:gd name="T1" fmla="*/ T0 w 29"/>
                              <a:gd name="T2" fmla="+- 0 11140 11112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537811" name="Freeform 1306"/>
                        <wps:cNvSpPr>
                          <a:spLocks/>
                        </wps:cNvSpPr>
                        <wps:spPr bwMode="auto">
                          <a:xfrm>
                            <a:off x="11169" y="668"/>
                            <a:ext cx="29" cy="0"/>
                          </a:xfrm>
                          <a:custGeom>
                            <a:avLst/>
                            <a:gdLst>
                              <a:gd name="T0" fmla="+- 0 11169 11169"/>
                              <a:gd name="T1" fmla="*/ T0 w 29"/>
                              <a:gd name="T2" fmla="+- 0 11198 1116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087540" name="Freeform 1307"/>
                        <wps:cNvSpPr>
                          <a:spLocks/>
                        </wps:cNvSpPr>
                        <wps:spPr bwMode="auto">
                          <a:xfrm>
                            <a:off x="11227" y="668"/>
                            <a:ext cx="29" cy="0"/>
                          </a:xfrm>
                          <a:custGeom>
                            <a:avLst/>
                            <a:gdLst>
                              <a:gd name="T0" fmla="+- 0 11227 11227"/>
                              <a:gd name="T1" fmla="*/ T0 w 29"/>
                              <a:gd name="T2" fmla="+- 0 11256 11227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75894" id="Group 1" o:spid="_x0000_s1026" style="position:absolute;margin-left:490.95pt;margin-top:7.2pt;width:41.5pt;height:5.45pt;z-index:-740;mso-position-horizontal-relative:page" coordorigin="10530,662" coordsize="7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">
                <v:shape id="Freeform 1295" o:spid="_x0000_s1027" style="position:absolute;left:10536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" path="m,l28,e" filled="f" strokeweight=".58pt">
                  <v:path arrowok="t" o:connecttype="custom" o:connectlocs="0,0;28,0" o:connectangles="0,0"/>
                </v:shape>
                <v:shape id="Freeform 1296" o:spid="_x0000_s1028" style="position:absolute;left:10593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" path="m,l29,e" filled="f" strokeweight=".58pt">
                  <v:path arrowok="t" o:connecttype="custom" o:connectlocs="0,0;29,0" o:connectangles="0,0"/>
                </v:shape>
                <v:shape id="Freeform 1297" o:spid="_x0000_s1029" style="position:absolute;left:10651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" path="m,l29,e" filled="f" strokeweight=".58pt">
                  <v:path arrowok="t" o:connecttype="custom" o:connectlocs="0,0;29,0" o:connectangles="0,0"/>
                </v:shape>
                <v:shape id="Freeform 1298" o:spid="_x0000_s1030" style="position:absolute;left:10708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" path="m,l29,e" filled="f" strokeweight=".58pt">
                  <v:path arrowok="t" o:connecttype="custom" o:connectlocs="0,0;29,0" o:connectangles="0,0"/>
                </v:shape>
                <v:shape id="Freeform 1299" o:spid="_x0000_s1031" style="position:absolute;left:10766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" path="m,l29,e" filled="f" strokeweight=".58pt">
                  <v:path arrowok="t" o:connecttype="custom" o:connectlocs="0,0;29,0" o:connectangles="0,0"/>
                </v:shape>
                <v:shape id="Freeform 1300" o:spid="_x0000_s1032" style="position:absolute;left:10824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" path="m,l28,e" filled="f" strokeweight=".58pt">
                  <v:path arrowok="t" o:connecttype="custom" o:connectlocs="0,0;28,0" o:connectangles="0,0"/>
                </v:shape>
                <v:shape id="Freeform 1301" o:spid="_x0000_s1033" style="position:absolute;left:10881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" path="m,l29,e" filled="f" strokeweight=".58pt">
                  <v:path arrowok="t" o:connecttype="custom" o:connectlocs="0,0;29,0" o:connectangles="0,0"/>
                </v:shape>
                <v:shape id="Freeform 1302" o:spid="_x0000_s1034" style="position:absolute;left:10939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" path="m,l29,e" filled="f" strokeweight=".58pt">
                  <v:path arrowok="t" o:connecttype="custom" o:connectlocs="0,0;29,0" o:connectangles="0,0"/>
                </v:shape>
                <v:shape id="Freeform 1303" o:spid="_x0000_s1035" style="position:absolute;left:10996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" path="m,l29,e" filled="f" strokeweight=".58pt">
                  <v:path arrowok="t" o:connecttype="custom" o:connectlocs="0,0;29,0" o:connectangles="0,0"/>
                </v:shape>
                <v:shape id="Freeform 1304" o:spid="_x0000_s1036" style="position:absolute;left:11054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" path="m,l29,e" filled="f" strokeweight=".58pt">
                  <v:path arrowok="t" o:connecttype="custom" o:connectlocs="0,0;29,0" o:connectangles="0,0"/>
                </v:shape>
                <v:shape id="Freeform 1305" o:spid="_x0000_s1037" style="position:absolute;left:11112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" path="m,l28,e" filled="f" strokeweight=".58pt">
                  <v:path arrowok="t" o:connecttype="custom" o:connectlocs="0,0;28,0" o:connectangles="0,0"/>
                </v:shape>
                <v:shape id="Freeform 1306" o:spid="_x0000_s1038" style="position:absolute;left:11169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" path="m,l29,e" filled="f" strokeweight=".58pt">
                  <v:path arrowok="t" o:connecttype="custom" o:connectlocs="0,0;29,0" o:connectangles="0,0"/>
                </v:shape>
                <v:shape id="Freeform 1307" o:spid="_x0000_s1039" style="position:absolute;left:11227;top:668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" path="m,l29,e" filled="f" strokeweight=".58pt">
                  <v:path arrowok="t" o:connecttype="custom" o:connectlocs="0,0;29,0" o:connectangles="0,0"/>
                </v:shape>
                <w10:wrap anchorx="page"/>
              </v:group>
            </w:pict>
          </mc:Fallback>
        </mc:AlternateContent>
      </w:r>
      <w:r w:rsidR="00000000">
        <w:pict w14:anchorId="3B914F58">
          <v:group id="_x0000_s1336" style="position:absolute;left:0;text-align:left;margin-left:397.3pt;margin-top:12.25pt;width:56.5pt;height:.6pt;z-index:-251658240;mso-position-horizontal-relative:page;mso-position-vertical-relative:text" coordorigin="8018,320" coordsize="1130,12">
            <v:shape id="_x0000_s1356" style="position:absolute;left:8024;top:326;width:29;height:0" coordorigin="8024,326" coordsize="29,0" path="m8024,326r29,e" filled="f" strokeweight=".58pt">
              <v:path arrowok="t"/>
            </v:shape>
            <v:shape id="_x0000_s1355" style="position:absolute;left:8082;top:326;width:29;height:0" coordorigin="8082,326" coordsize="29,0" path="m8082,326r29,e" filled="f" strokeweight=".58pt">
              <v:path arrowok="t"/>
            </v:shape>
            <v:shape id="_x0000_s1354" style="position:absolute;left:8139;top:326;width:29;height:0" coordorigin="8139,326" coordsize="29,0" path="m8139,326r29,e" filled="f" strokeweight=".58pt">
              <v:path arrowok="t"/>
            </v:shape>
            <v:shape id="_x0000_s1353" style="position:absolute;left:8197;top:326;width:29;height:0" coordorigin="8197,326" coordsize="29,0" path="m8197,326r29,e" filled="f" strokeweight=".58pt">
              <v:path arrowok="t"/>
            </v:shape>
            <v:shape id="_x0000_s1352" style="position:absolute;left:8255;top:326;width:29;height:0" coordorigin="8255,326" coordsize="29,0" path="m8255,326r28,e" filled="f" strokeweight=".58pt">
              <v:path arrowok="t"/>
            </v:shape>
            <v:shape id="_x0000_s1351" style="position:absolute;left:8312;top:326;width:29;height:0" coordorigin="8312,326" coordsize="29,0" path="m8312,326r29,e" filled="f" strokeweight=".58pt">
              <v:path arrowok="t"/>
            </v:shape>
            <v:shape id="_x0000_s1350" style="position:absolute;left:8370;top:326;width:29;height:0" coordorigin="8370,326" coordsize="29,0" path="m8370,326r29,e" filled="f" strokeweight=".58pt">
              <v:path arrowok="t"/>
            </v:shape>
            <v:shape id="_x0000_s1349" style="position:absolute;left:8427;top:326;width:29;height:0" coordorigin="8427,326" coordsize="29,0" path="m8427,326r29,e" filled="f" strokeweight=".58pt">
              <v:path arrowok="t"/>
            </v:shape>
            <v:shape id="_x0000_s1348" style="position:absolute;left:8485;top:326;width:29;height:0" coordorigin="8485,326" coordsize="29,0" path="m8485,326r29,e" filled="f" strokeweight=".58pt">
              <v:path arrowok="t"/>
            </v:shape>
            <v:shape id="_x0000_s1347" style="position:absolute;left:8543;top:326;width:29;height:0" coordorigin="8543,326" coordsize="29,0" path="m8543,326r28,e" filled="f" strokeweight=".58pt">
              <v:path arrowok="t"/>
            </v:shape>
            <v:shape id="_x0000_s1346" style="position:absolute;left:8600;top:326;width:29;height:0" coordorigin="8600,326" coordsize="29,0" path="m8600,326r29,e" filled="f" strokeweight=".58pt">
              <v:path arrowok="t"/>
            </v:shape>
            <v:shape id="_x0000_s1345" style="position:absolute;left:8658;top:326;width:29;height:0" coordorigin="8658,326" coordsize="29,0" path="m8658,326r29,e" filled="f" strokeweight=".58pt">
              <v:path arrowok="t"/>
            </v:shape>
            <v:shape id="_x0000_s1344" style="position:absolute;left:8715;top:326;width:29;height:0" coordorigin="8715,326" coordsize="29,0" path="m8715,326r29,e" filled="f" strokeweight=".58pt">
              <v:path arrowok="t"/>
            </v:shape>
            <v:shape id="_x0000_s1343" style="position:absolute;left:8773;top:326;width:29;height:0" coordorigin="8773,326" coordsize="29,0" path="m8773,326r29,e" filled="f" strokeweight=".58pt">
              <v:path arrowok="t"/>
            </v:shape>
            <v:shape id="_x0000_s1342" style="position:absolute;left:8831;top:326;width:29;height:0" coordorigin="8831,326" coordsize="29,0" path="m8831,326r28,e" filled="f" strokeweight=".58pt">
              <v:path arrowok="t"/>
            </v:shape>
            <v:shape id="_x0000_s1341" style="position:absolute;left:8888;top:326;width:29;height:0" coordorigin="8888,326" coordsize="29,0" path="m8888,326r29,e" filled="f" strokeweight=".58pt">
              <v:path arrowok="t"/>
            </v:shape>
            <v:shape id="_x0000_s1340" style="position:absolute;left:8946;top:326;width:29;height:0" coordorigin="8946,326" coordsize="29,0" path="m8946,326r29,e" filled="f" strokeweight=".58pt">
              <v:path arrowok="t"/>
            </v:shape>
            <v:shape id="_x0000_s1339" style="position:absolute;left:9004;top:326;width:29;height:0" coordorigin="9004,326" coordsize="29,0" path="m9004,326r29,e" filled="f" strokeweight=".58pt">
              <v:path arrowok="t"/>
            </v:shape>
            <v:shape id="_x0000_s1338" style="position:absolute;left:9061;top:326;width:29;height:0" coordorigin="9061,326" coordsize="29,0" path="m9061,326r29,e" filled="f" strokeweight=".58pt">
              <v:path arrowok="t"/>
            </v:shape>
            <v:shape id="_x0000_s1337" style="position:absolute;left:9119;top:326;width:24;height:0" coordorigin="9119,326" coordsize="24,0" path="m9119,326r24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Berdasarkan hasil pengukuran yang dituangkan dalam Peta Bidang Tanah No.                     tanggal </w:t>
      </w:r>
    </w:p>
    <w:p w14:paraId="7DB6E651" w14:textId="674C1350" w:rsidR="005E05E5" w:rsidRPr="00D5414D" w:rsidRDefault="00000000" w:rsidP="00D5414D">
      <w:pPr>
        <w:spacing w:before="5"/>
        <w:ind w:left="450" w:right="80"/>
        <w:rPr>
          <w:sz w:val="22"/>
          <w:szCs w:val="22"/>
        </w:rPr>
      </w:pPr>
      <w:r>
        <w:rPr>
          <w:sz w:val="22"/>
          <w:szCs w:val="22"/>
        </w:rPr>
        <w:t xml:space="preserve">seluas  </w:t>
      </w:r>
      <w:r w:rsidR="00D5414D" w:rsidRPr="00D5414D">
        <w:rPr>
          <w:sz w:val="22"/>
          <w:szCs w:val="22"/>
          <w:u w:val="dotted"/>
        </w:rPr>
        <w:tab/>
      </w:r>
      <w:r w:rsidR="00D5414D">
        <w:rPr>
          <w:sz w:val="22"/>
          <w:szCs w:val="22"/>
          <w:u w:val="dotted"/>
        </w:rPr>
        <w:tab/>
        <w:t>m²</w:t>
      </w:r>
      <w:r w:rsidRPr="00D5414D">
        <w:rPr>
          <w:sz w:val="22"/>
          <w:szCs w:val="22"/>
          <w:u w:val="dotted"/>
        </w:rPr>
        <w:t xml:space="preserve"> </w:t>
      </w:r>
      <w:r w:rsidRPr="00D5414D">
        <w:rPr>
          <w:sz w:val="22"/>
          <w:szCs w:val="22"/>
        </w:rPr>
        <w:t xml:space="preserve">                  </w:t>
      </w:r>
    </w:p>
    <w:p w14:paraId="057D7E0B" w14:textId="4E17F891" w:rsidR="00847899" w:rsidRDefault="00847899" w:rsidP="00847899">
      <w:pPr>
        <w:spacing w:before="5"/>
        <w:ind w:left="450" w:right="80" w:hanging="270"/>
        <w:rPr>
          <w:sz w:val="22"/>
          <w:szCs w:val="22"/>
        </w:rPr>
      </w:pPr>
    </w:p>
    <w:p w14:paraId="225E8845" w14:textId="603F0B49" w:rsidR="00D5414D" w:rsidRDefault="00000000" w:rsidP="00D5414D">
      <w:pPr>
        <w:spacing w:before="5"/>
        <w:ind w:left="450" w:right="80" w:hanging="270"/>
        <w:rPr>
          <w:sz w:val="22"/>
          <w:szCs w:val="22"/>
        </w:rPr>
      </w:pPr>
      <w:r>
        <w:rPr>
          <w:position w:val="-3"/>
          <w:sz w:val="22"/>
          <w:szCs w:val="22"/>
        </w:rPr>
        <w:t xml:space="preserve">3.  Berdasarkan bukti perolehan dan hasil ukur tersebut diatas terdapat </w:t>
      </w:r>
      <w:r>
        <w:rPr>
          <w:b/>
          <w:position w:val="-3"/>
          <w:sz w:val="22"/>
          <w:szCs w:val="22"/>
          <w:u w:val="thick" w:color="000000"/>
        </w:rPr>
        <w:t>kekurangan</w:t>
      </w:r>
      <w:r>
        <w:rPr>
          <w:b/>
          <w:position w:val="-3"/>
          <w:sz w:val="22"/>
          <w:szCs w:val="22"/>
        </w:rPr>
        <w:t xml:space="preserve"> </w:t>
      </w:r>
      <w:r>
        <w:rPr>
          <w:position w:val="-3"/>
          <w:sz w:val="22"/>
          <w:szCs w:val="22"/>
        </w:rPr>
        <w:t>tanah</w:t>
      </w:r>
      <w:r w:rsidR="0060200A">
        <w:rPr>
          <w:position w:val="-3"/>
          <w:sz w:val="22"/>
          <w:szCs w:val="22"/>
        </w:rPr>
        <w:t xml:space="preserve"> </w:t>
      </w:r>
    </w:p>
    <w:p w14:paraId="02016059" w14:textId="6F17BE79" w:rsidR="005E05E5" w:rsidRDefault="00D5414D" w:rsidP="00D5414D">
      <w:pPr>
        <w:spacing w:before="41" w:line="220" w:lineRule="exact"/>
        <w:ind w:left="450" w:right="80"/>
        <w:rPr>
          <w:sz w:val="22"/>
          <w:szCs w:val="22"/>
        </w:rPr>
      </w:pPr>
      <w:r>
        <w:rPr>
          <w:sz w:val="22"/>
          <w:szCs w:val="22"/>
        </w:rPr>
        <w:t xml:space="preserve">seluas  </w:t>
      </w:r>
      <w:r w:rsidRPr="00D5414D">
        <w:rPr>
          <w:sz w:val="22"/>
          <w:szCs w:val="22"/>
          <w:u w:val="dotted"/>
        </w:rPr>
        <w:tab/>
      </w:r>
      <w:r>
        <w:rPr>
          <w:sz w:val="22"/>
          <w:szCs w:val="22"/>
          <w:u w:val="dotted"/>
        </w:rPr>
        <w:tab/>
        <w:t>m²</w:t>
      </w:r>
      <w:r w:rsidRPr="00D5414D">
        <w:rPr>
          <w:sz w:val="22"/>
          <w:szCs w:val="22"/>
          <w:u w:val="dotted"/>
        </w:rPr>
        <w:t xml:space="preserve"> </w:t>
      </w:r>
      <w:r w:rsidRPr="00D5414D">
        <w:rPr>
          <w:sz w:val="22"/>
          <w:szCs w:val="22"/>
        </w:rPr>
        <w:t xml:space="preserve">                  </w:t>
      </w:r>
      <w:r w:rsidRPr="00D5414D">
        <w:rPr>
          <w:position w:val="1"/>
          <w:sz w:val="22"/>
          <w:szCs w:val="22"/>
          <w:u w:val="dotted"/>
        </w:rPr>
        <w:t xml:space="preserve">              </w:t>
      </w:r>
      <w:r>
        <w:rPr>
          <w:position w:val="1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position w:val="1"/>
          <w:sz w:val="22"/>
          <w:szCs w:val="22"/>
          <w:u w:val="dotted" w:color="000000"/>
        </w:rPr>
        <w:t xml:space="preserve">                            </w:t>
      </w:r>
      <w:r>
        <w:rPr>
          <w:position w:val="1"/>
          <w:sz w:val="22"/>
          <w:szCs w:val="22"/>
        </w:rPr>
        <w:t xml:space="preserve"> </w:t>
      </w:r>
    </w:p>
    <w:p w14:paraId="09D9DD39" w14:textId="77777777" w:rsidR="005E05E5" w:rsidRDefault="005E05E5" w:rsidP="00847899">
      <w:pPr>
        <w:spacing w:before="10" w:line="140" w:lineRule="exact"/>
        <w:ind w:left="450" w:right="80" w:hanging="270"/>
        <w:rPr>
          <w:sz w:val="15"/>
          <w:szCs w:val="15"/>
        </w:rPr>
      </w:pPr>
    </w:p>
    <w:p w14:paraId="0608919B" w14:textId="3C098F0F" w:rsidR="005E05E5" w:rsidRPr="00E96D22" w:rsidRDefault="00000000" w:rsidP="00847899">
      <w:pPr>
        <w:spacing w:line="311" w:lineRule="auto"/>
        <w:ind w:left="450" w:right="80" w:hanging="270"/>
        <w:jc w:val="both"/>
        <w:rPr>
          <w:b/>
          <w:sz w:val="22"/>
          <w:szCs w:val="22"/>
          <w:u w:val="dotted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 xml:space="preserve">Bahwa  dengan  ini  saya  menyatakan  dengan  sebenarnya  dan  akan  bertanggung  jawab  sepenuhnya   sesuai ketentuan  perundang-undangan   yang  berlaku,   apabila   di   kemudian   hari  ada   pihak  lain  yang   menggugat kekurangan tanah tersebut dan saya tidak akan melibatkan pihak lain termasuk petugas dari Kantor Pertanahan </w:t>
      </w:r>
      <w:r w:rsidR="00DB02FC">
        <w:rPr>
          <w:sz w:val="22"/>
          <w:szCs w:val="22"/>
          <w:u w:val="dotted"/>
        </w:rPr>
        <w:t>Kota Administrasi Jakarta</w:t>
      </w:r>
      <w:r w:rsidR="00E96D22">
        <w:rPr>
          <w:sz w:val="22"/>
          <w:szCs w:val="22"/>
          <w:u w:val="dotted"/>
        </w:rPr>
        <w:tab/>
      </w:r>
      <w:r w:rsidR="00E96D22">
        <w:rPr>
          <w:sz w:val="22"/>
          <w:szCs w:val="22"/>
          <w:u w:val="dotted"/>
        </w:rPr>
        <w:tab/>
        <w:t>.</w:t>
      </w:r>
    </w:p>
    <w:p w14:paraId="11C68CC4" w14:textId="77777777" w:rsidR="005E05E5" w:rsidRDefault="00000000" w:rsidP="00847899">
      <w:pPr>
        <w:spacing w:before="88" w:line="309" w:lineRule="auto"/>
        <w:ind w:left="105" w:right="80"/>
        <w:rPr>
          <w:sz w:val="22"/>
          <w:szCs w:val="22"/>
        </w:rPr>
      </w:pPr>
      <w:r>
        <w:rPr>
          <w:sz w:val="22"/>
          <w:szCs w:val="22"/>
        </w:rPr>
        <w:t>Demikian  surat  pernyataan  ini  saya  buat  dengan  sebenarnya  dan  disetujui  oleh  para  tetangga   yang   berbatasan langsung dengan bidang tanah ini tanpa ada unsur paksaan dari pihak lain.</w:t>
      </w:r>
    </w:p>
    <w:p w14:paraId="0912FEE5" w14:textId="77777777" w:rsidR="005E05E5" w:rsidRDefault="005E05E5" w:rsidP="00847899">
      <w:pPr>
        <w:spacing w:before="5" w:line="100" w:lineRule="exact"/>
        <w:ind w:right="80"/>
        <w:rPr>
          <w:sz w:val="10"/>
          <w:szCs w:val="10"/>
        </w:rPr>
      </w:pPr>
    </w:p>
    <w:p w14:paraId="38C952E9" w14:textId="77777777" w:rsidR="005E05E5" w:rsidRDefault="005E05E5" w:rsidP="00847899">
      <w:pPr>
        <w:spacing w:line="200" w:lineRule="exact"/>
        <w:ind w:right="80"/>
      </w:pPr>
    </w:p>
    <w:p w14:paraId="1E7E8592" w14:textId="65D11E41" w:rsidR="005E05E5" w:rsidRDefault="00000000" w:rsidP="0060200A">
      <w:pPr>
        <w:ind w:left="7650" w:right="80" w:hanging="450"/>
        <w:jc w:val="center"/>
        <w:rPr>
          <w:sz w:val="22"/>
          <w:szCs w:val="22"/>
        </w:rPr>
      </w:pPr>
      <w:r>
        <w:pict w14:anchorId="4432818B">
          <v:group id="_x0000_s1266" style="position:absolute;left:0;text-align:left;margin-left:462.65pt;margin-top:14.1pt;width:88.8pt;height:0;z-index:-251667456;mso-position-horizontal-relative:page" coordorigin="9253,282" coordsize="1776,0">
            <v:shape id="_x0000_s1267" style="position:absolute;left:9253;top:282;width:1776;height:0" coordorigin="9253,282" coordsize="1776,0" path="m9253,282r1776,e" filled="f">
              <v:stroke dashstyle="dash"/>
              <v:path arrowok="t"/>
            </v:shape>
            <w10:wrap anchorx="page"/>
          </v:group>
        </w:pict>
      </w:r>
      <w:r>
        <w:rPr>
          <w:sz w:val="22"/>
          <w:szCs w:val="22"/>
        </w:rPr>
        <w:t>Jakarta</w:t>
      </w:r>
      <w:r w:rsidR="0060200A">
        <w:rPr>
          <w:sz w:val="22"/>
          <w:szCs w:val="22"/>
        </w:rPr>
        <w:t>,</w:t>
      </w:r>
    </w:p>
    <w:p w14:paraId="76D6EC1B" w14:textId="77777777" w:rsidR="005E05E5" w:rsidRDefault="005E05E5" w:rsidP="0060200A">
      <w:pPr>
        <w:spacing w:before="2" w:line="100" w:lineRule="exact"/>
        <w:ind w:left="7650" w:right="80"/>
        <w:jc w:val="center"/>
        <w:rPr>
          <w:sz w:val="10"/>
          <w:szCs w:val="10"/>
        </w:rPr>
      </w:pPr>
    </w:p>
    <w:p w14:paraId="2E2CBF3F" w14:textId="77777777" w:rsidR="005E05E5" w:rsidRDefault="00000000" w:rsidP="0060200A">
      <w:pPr>
        <w:ind w:left="7650" w:right="80"/>
        <w:jc w:val="center"/>
        <w:rPr>
          <w:sz w:val="22"/>
          <w:szCs w:val="22"/>
        </w:rPr>
      </w:pPr>
      <w:r>
        <w:rPr>
          <w:sz w:val="22"/>
          <w:szCs w:val="22"/>
        </w:rPr>
        <w:t>Pemohon</w:t>
      </w:r>
    </w:p>
    <w:p w14:paraId="05B19C0C" w14:textId="77777777" w:rsidR="005E05E5" w:rsidRDefault="005E05E5" w:rsidP="0060200A">
      <w:pPr>
        <w:spacing w:line="200" w:lineRule="exact"/>
        <w:ind w:left="7650" w:right="80"/>
        <w:jc w:val="center"/>
      </w:pPr>
    </w:p>
    <w:p w14:paraId="09BC28C4" w14:textId="77777777" w:rsidR="005E05E5" w:rsidRDefault="005E05E5" w:rsidP="0060200A">
      <w:pPr>
        <w:spacing w:line="200" w:lineRule="exact"/>
        <w:ind w:left="7650" w:right="80"/>
        <w:jc w:val="center"/>
      </w:pPr>
    </w:p>
    <w:p w14:paraId="1274A7B8" w14:textId="77777777" w:rsidR="005E05E5" w:rsidRDefault="005E05E5" w:rsidP="0060200A">
      <w:pPr>
        <w:spacing w:before="6" w:line="220" w:lineRule="exact"/>
        <w:ind w:left="7650" w:right="80"/>
        <w:jc w:val="center"/>
        <w:rPr>
          <w:sz w:val="22"/>
          <w:szCs w:val="22"/>
        </w:rPr>
      </w:pPr>
    </w:p>
    <w:p w14:paraId="20530062" w14:textId="77777777" w:rsidR="005E05E5" w:rsidRPr="0060200A" w:rsidRDefault="00000000" w:rsidP="0060200A">
      <w:pPr>
        <w:ind w:left="7650" w:right="80"/>
        <w:jc w:val="center"/>
        <w:rPr>
          <w:sz w:val="16"/>
          <w:szCs w:val="16"/>
        </w:rPr>
      </w:pPr>
      <w:r w:rsidRPr="0060200A">
        <w:rPr>
          <w:sz w:val="16"/>
          <w:szCs w:val="16"/>
        </w:rPr>
        <w:t>Materai 10.000</w:t>
      </w:r>
    </w:p>
    <w:p w14:paraId="2B426E78" w14:textId="77777777" w:rsidR="005E05E5" w:rsidRDefault="005E05E5" w:rsidP="0060200A">
      <w:pPr>
        <w:spacing w:line="200" w:lineRule="exact"/>
        <w:ind w:left="7650" w:right="80"/>
        <w:jc w:val="center"/>
      </w:pPr>
    </w:p>
    <w:p w14:paraId="2E94B448" w14:textId="77777777" w:rsidR="005E05E5" w:rsidRDefault="005E05E5" w:rsidP="0060200A">
      <w:pPr>
        <w:spacing w:line="200" w:lineRule="exact"/>
        <w:ind w:left="7650" w:right="80"/>
        <w:jc w:val="center"/>
      </w:pPr>
    </w:p>
    <w:p w14:paraId="19D4FAF6" w14:textId="77777777" w:rsidR="005E05E5" w:rsidRDefault="005E05E5" w:rsidP="0060200A">
      <w:pPr>
        <w:spacing w:before="5" w:line="220" w:lineRule="exact"/>
        <w:ind w:left="7650" w:right="80"/>
        <w:jc w:val="center"/>
        <w:rPr>
          <w:sz w:val="22"/>
          <w:szCs w:val="22"/>
        </w:rPr>
      </w:pPr>
    </w:p>
    <w:p w14:paraId="1AAC69D0" w14:textId="77777777" w:rsidR="005E05E5" w:rsidRDefault="00000000" w:rsidP="0060200A">
      <w:pPr>
        <w:spacing w:line="240" w:lineRule="exact"/>
        <w:ind w:left="7650" w:right="80"/>
        <w:jc w:val="center"/>
        <w:rPr>
          <w:sz w:val="22"/>
          <w:szCs w:val="22"/>
        </w:rPr>
      </w:pPr>
      <w:r>
        <w:pict w14:anchorId="60A07A66">
          <v:group id="_x0000_s1217" style="position:absolute;left:0;text-align:left;margin-left:418.7pt;margin-top:11.4pt;width:137.45pt;height:.6pt;z-index:-251657216;mso-position-horizontal-relative:page" coordorigin="8374,228" coordsize="2749,12">
            <v:shape id="_x0000_s1265" style="position:absolute;left:8379;top:234;width:29;height:0" coordorigin="8379,234" coordsize="29,0" path="m8379,234r29,e" filled="f" strokeweight=".58pt">
              <v:path arrowok="t"/>
            </v:shape>
            <v:shape id="_x0000_s1264" style="position:absolute;left:8437;top:234;width:29;height:0" coordorigin="8437,234" coordsize="29,0" path="m8437,234r29,e" filled="f" strokeweight=".58pt">
              <v:path arrowok="t"/>
            </v:shape>
            <v:shape id="_x0000_s1263" style="position:absolute;left:8495;top:234;width:29;height:0" coordorigin="8495,234" coordsize="29,0" path="m8495,234r28,e" filled="f" strokeweight=".58pt">
              <v:path arrowok="t"/>
            </v:shape>
            <v:shape id="_x0000_s1262" style="position:absolute;left:8552;top:234;width:29;height:0" coordorigin="8552,234" coordsize="29,0" path="m8552,234r29,e" filled="f" strokeweight=".58pt">
              <v:path arrowok="t"/>
            </v:shape>
            <v:shape id="_x0000_s1261" style="position:absolute;left:8610;top:234;width:29;height:0" coordorigin="8610,234" coordsize="29,0" path="m8610,234r29,e" filled="f" strokeweight=".58pt">
              <v:path arrowok="t"/>
            </v:shape>
            <v:shape id="_x0000_s1260" style="position:absolute;left:8667;top:234;width:29;height:0" coordorigin="8667,234" coordsize="29,0" path="m8667,234r29,e" filled="f" strokeweight=".58pt">
              <v:path arrowok="t"/>
            </v:shape>
            <v:shape id="_x0000_s1259" style="position:absolute;left:8725;top:234;width:29;height:0" coordorigin="8725,234" coordsize="29,0" path="m8725,234r29,e" filled="f" strokeweight=".58pt">
              <v:path arrowok="t"/>
            </v:shape>
            <v:shape id="_x0000_s1258" style="position:absolute;left:8783;top:234;width:29;height:0" coordorigin="8783,234" coordsize="29,0" path="m8783,234r28,e" filled="f" strokeweight=".58pt">
              <v:path arrowok="t"/>
            </v:shape>
            <v:shape id="_x0000_s1257" style="position:absolute;left:8840;top:234;width:29;height:0" coordorigin="8840,234" coordsize="29,0" path="m8840,234r29,e" filled="f" strokeweight=".58pt">
              <v:path arrowok="t"/>
            </v:shape>
            <v:shape id="_x0000_s1256" style="position:absolute;left:8898;top:234;width:29;height:0" coordorigin="8898,234" coordsize="29,0" path="m8898,234r29,e" filled="f" strokeweight=".58pt">
              <v:path arrowok="t"/>
            </v:shape>
            <v:shape id="_x0000_s1255" style="position:absolute;left:8956;top:234;width:29;height:0" coordorigin="8956,234" coordsize="29,0" path="m8956,234r29,e" filled="f" strokeweight=".58pt">
              <v:path arrowok="t"/>
            </v:shape>
            <v:shape id="_x0000_s1254" style="position:absolute;left:9013;top:234;width:29;height:0" coordorigin="9013,234" coordsize="29,0" path="m9013,234r29,e" filled="f" strokeweight=".58pt">
              <v:path arrowok="t"/>
            </v:shape>
            <v:shape id="_x0000_s1253" style="position:absolute;left:9071;top:234;width:29;height:0" coordorigin="9071,234" coordsize="29,0" path="m9071,234r29,e" filled="f" strokeweight=".58pt">
              <v:path arrowok="t"/>
            </v:shape>
            <v:shape id="_x0000_s1252" style="position:absolute;left:9129;top:234;width:29;height:0" coordorigin="9129,234" coordsize="29,0" path="m9129,234r28,e" filled="f" strokeweight=".58pt">
              <v:path arrowok="t"/>
            </v:shape>
            <v:shape id="_x0000_s1251" style="position:absolute;left:9186;top:234;width:29;height:0" coordorigin="9186,234" coordsize="29,0" path="m9186,234r29,e" filled="f" strokeweight=".58pt">
              <v:path arrowok="t"/>
            </v:shape>
            <v:shape id="_x0000_s1250" style="position:absolute;left:9244;top:234;width:29;height:0" coordorigin="9244,234" coordsize="29,0" path="m9244,234r29,e" filled="f" strokeweight=".58pt">
              <v:path arrowok="t"/>
            </v:shape>
            <v:shape id="_x0000_s1249" style="position:absolute;left:9301;top:234;width:29;height:0" coordorigin="9301,234" coordsize="29,0" path="m9301,234r29,e" filled="f" strokeweight=".58pt">
              <v:path arrowok="t"/>
            </v:shape>
            <v:shape id="_x0000_s1248" style="position:absolute;left:9359;top:234;width:29;height:0" coordorigin="9359,234" coordsize="29,0" path="m9359,234r29,e" filled="f" strokeweight=".58pt">
              <v:path arrowok="t"/>
            </v:shape>
            <v:shape id="_x0000_s1247" style="position:absolute;left:9417;top:234;width:29;height:0" coordorigin="9417,234" coordsize="29,0" path="m9417,234r28,e" filled="f" strokeweight=".58pt">
              <v:path arrowok="t"/>
            </v:shape>
            <v:shape id="_x0000_s1246" style="position:absolute;left:9474;top:234;width:29;height:0" coordorigin="9474,234" coordsize="29,0" path="m9474,234r29,e" filled="f" strokeweight=".58pt">
              <v:path arrowok="t"/>
            </v:shape>
            <v:shape id="_x0000_s1245" style="position:absolute;left:9532;top:234;width:29;height:0" coordorigin="9532,234" coordsize="29,0" path="m9532,234r29,e" filled="f" strokeweight=".58pt">
              <v:path arrowok="t"/>
            </v:shape>
            <v:shape id="_x0000_s1244" style="position:absolute;left:9589;top:234;width:29;height:0" coordorigin="9589,234" coordsize="29,0" path="m9589,234r29,e" filled="f" strokeweight=".58pt">
              <v:path arrowok="t"/>
            </v:shape>
            <v:shape id="_x0000_s1243" style="position:absolute;left:9647;top:234;width:29;height:0" coordorigin="9647,234" coordsize="29,0" path="m9647,234r29,e" filled="f" strokeweight=".58pt">
              <v:path arrowok="t"/>
            </v:shape>
            <v:shape id="_x0000_s1242" style="position:absolute;left:9705;top:234;width:29;height:0" coordorigin="9705,234" coordsize="29,0" path="m9705,234r28,e" filled="f" strokeweight=".58pt">
              <v:path arrowok="t"/>
            </v:shape>
            <v:shape id="_x0000_s1241" style="position:absolute;left:9762;top:234;width:29;height:0" coordorigin="9762,234" coordsize="29,0" path="m9762,234r29,e" filled="f" strokeweight=".58pt">
              <v:path arrowok="t"/>
            </v:shape>
            <v:shape id="_x0000_s1240" style="position:absolute;left:9820;top:234;width:29;height:0" coordorigin="9820,234" coordsize="29,0" path="m9820,234r29,e" filled="f" strokeweight=".58pt">
              <v:path arrowok="t"/>
            </v:shape>
            <v:shape id="_x0000_s1239" style="position:absolute;left:9877;top:234;width:29;height:0" coordorigin="9877,234" coordsize="29,0" path="m9877,234r29,e" filled="f" strokeweight=".58pt">
              <v:path arrowok="t"/>
            </v:shape>
            <v:shape id="_x0000_s1238" style="position:absolute;left:9935;top:234;width:29;height:0" coordorigin="9935,234" coordsize="29,0" path="m9935,234r29,e" filled="f" strokeweight=".58pt">
              <v:path arrowok="t"/>
            </v:shape>
            <v:shape id="_x0000_s1237" style="position:absolute;left:9993;top:234;width:29;height:0" coordorigin="9993,234" coordsize="29,0" path="m9993,234r28,e" filled="f" strokeweight=".58pt">
              <v:path arrowok="t"/>
            </v:shape>
            <v:shape id="_x0000_s1236" style="position:absolute;left:10050;top:234;width:29;height:0" coordorigin="10050,234" coordsize="29,0" path="m10050,234r29,e" filled="f" strokeweight=".58pt">
              <v:path arrowok="t"/>
            </v:shape>
            <v:shape id="_x0000_s1235" style="position:absolute;left:10108;top:234;width:29;height:0" coordorigin="10108,234" coordsize="29,0" path="m10108,234r29,e" filled="f" strokeweight=".58pt">
              <v:path arrowok="t"/>
            </v:shape>
            <v:shape id="_x0000_s1234" style="position:absolute;left:10166;top:234;width:29;height:0" coordorigin="10166,234" coordsize="29,0" path="m10166,234r29,e" filled="f" strokeweight=".58pt">
              <v:path arrowok="t"/>
            </v:shape>
            <v:shape id="_x0000_s1233" style="position:absolute;left:10224;top:234;width:29;height:0" coordorigin="10224,234" coordsize="29,0" path="m10224,234r28,e" filled="f" strokeweight=".58pt">
              <v:path arrowok="t"/>
            </v:shape>
            <v:shape id="_x0000_s1232" style="position:absolute;left:10281;top:234;width:29;height:0" coordorigin="10281,234" coordsize="29,0" path="m10281,234r29,e" filled="f" strokeweight=".58pt">
              <v:path arrowok="t"/>
            </v:shape>
            <v:shape id="_x0000_s1231" style="position:absolute;left:10339;top:234;width:29;height:0" coordorigin="10339,234" coordsize="29,0" path="m10339,234r29,e" filled="f" strokeweight=".58pt">
              <v:path arrowok="t"/>
            </v:shape>
            <v:shape id="_x0000_s1230" style="position:absolute;left:10396;top:234;width:29;height:0" coordorigin="10396,234" coordsize="29,0" path="m10396,234r29,e" filled="f" strokeweight=".58pt">
              <v:path arrowok="t"/>
            </v:shape>
            <v:shape id="_x0000_s1229" style="position:absolute;left:10454;top:234;width:29;height:0" coordorigin="10454,234" coordsize="29,0" path="m10454,234r29,e" filled="f" strokeweight=".58pt">
              <v:path arrowok="t"/>
            </v:shape>
            <v:shape id="_x0000_s1228" style="position:absolute;left:10512;top:234;width:29;height:0" coordorigin="10512,234" coordsize="29,0" path="m10512,234r28,e" filled="f" strokeweight=".58pt">
              <v:path arrowok="t"/>
            </v:shape>
            <v:shape id="_x0000_s1227" style="position:absolute;left:10569;top:234;width:29;height:0" coordorigin="10569,234" coordsize="29,0" path="m10569,234r29,e" filled="f" strokeweight=".58pt">
              <v:path arrowok="t"/>
            </v:shape>
            <v:shape id="_x0000_s1226" style="position:absolute;left:10627;top:234;width:29;height:0" coordorigin="10627,234" coordsize="29,0" path="m10627,234r29,e" filled="f" strokeweight=".58pt">
              <v:path arrowok="t"/>
            </v:shape>
            <v:shape id="_x0000_s1225" style="position:absolute;left:10684;top:234;width:29;height:0" coordorigin="10684,234" coordsize="29,0" path="m10684,234r29,e" filled="f" strokeweight=".58pt">
              <v:path arrowok="t"/>
            </v:shape>
            <v:shape id="_x0000_s1224" style="position:absolute;left:10742;top:234;width:29;height:0" coordorigin="10742,234" coordsize="29,0" path="m10742,234r29,e" filled="f" strokeweight=".58pt">
              <v:path arrowok="t"/>
            </v:shape>
            <v:shape id="_x0000_s1223" style="position:absolute;left:10800;top:234;width:29;height:0" coordorigin="10800,234" coordsize="29,0" path="m10800,234r28,e" filled="f" strokeweight=".58pt">
              <v:path arrowok="t"/>
            </v:shape>
            <v:shape id="_x0000_s1222" style="position:absolute;left:10857;top:234;width:29;height:0" coordorigin="10857,234" coordsize="29,0" path="m10857,234r29,e" filled="f" strokeweight=".58pt">
              <v:path arrowok="t"/>
            </v:shape>
            <v:shape id="_x0000_s1221" style="position:absolute;left:10915;top:234;width:29;height:0" coordorigin="10915,234" coordsize="29,0" path="m10915,234r29,e" filled="f" strokeweight=".58pt">
              <v:path arrowok="t"/>
            </v:shape>
            <v:shape id="_x0000_s1220" style="position:absolute;left:10972;top:234;width:29;height:0" coordorigin="10972,234" coordsize="29,0" path="m10972,234r29,e" filled="f" strokeweight=".58pt">
              <v:path arrowok="t"/>
            </v:shape>
            <v:shape id="_x0000_s1219" style="position:absolute;left:11030;top:234;width:29;height:0" coordorigin="11030,234" coordsize="29,0" path="m11030,234r29,e" filled="f" strokeweight=".58pt">
              <v:path arrowok="t"/>
            </v:shape>
            <v:shape id="_x0000_s1218" style="position:absolute;left:11088;top:234;width:29;height:0" coordorigin="11088,234" coordsize="29,0" path="m11088,234r28,e" filled="f" strokeweight=".58pt">
              <v:path arrowok="t"/>
            </v:shape>
            <w10:wrap anchorx="page"/>
          </v:group>
        </w:pict>
      </w:r>
      <w:r>
        <w:rPr>
          <w:position w:val="-1"/>
          <w:sz w:val="22"/>
          <w:szCs w:val="22"/>
        </w:rPr>
        <w:t>(                                                  )</w:t>
      </w:r>
    </w:p>
    <w:p w14:paraId="63641E1D" w14:textId="77777777" w:rsidR="005E05E5" w:rsidRDefault="005E05E5" w:rsidP="00847899">
      <w:pPr>
        <w:spacing w:before="4" w:line="120" w:lineRule="exact"/>
        <w:ind w:right="80"/>
        <w:rPr>
          <w:sz w:val="13"/>
          <w:szCs w:val="13"/>
        </w:rPr>
      </w:pPr>
    </w:p>
    <w:p w14:paraId="12E4184D" w14:textId="77777777" w:rsidR="005E05E5" w:rsidRDefault="005E05E5" w:rsidP="00847899">
      <w:pPr>
        <w:spacing w:line="200" w:lineRule="exact"/>
        <w:ind w:right="80"/>
      </w:pPr>
    </w:p>
    <w:p w14:paraId="53850CAD" w14:textId="77777777" w:rsidR="005E05E5" w:rsidRDefault="00000000" w:rsidP="00847899">
      <w:pPr>
        <w:spacing w:before="32"/>
        <w:ind w:left="105" w:right="80"/>
        <w:rPr>
          <w:sz w:val="22"/>
          <w:szCs w:val="22"/>
        </w:rPr>
      </w:pPr>
      <w:r>
        <w:rPr>
          <w:sz w:val="22"/>
          <w:szCs w:val="22"/>
        </w:rPr>
        <w:t>Disetujui tetangga yang berbatasan :</w:t>
      </w:r>
    </w:p>
    <w:p w14:paraId="3244265C" w14:textId="77777777" w:rsidR="005E05E5" w:rsidRDefault="00000000" w:rsidP="00847899">
      <w:pPr>
        <w:spacing w:before="97"/>
        <w:ind w:left="105" w:right="80"/>
        <w:rPr>
          <w:sz w:val="22"/>
          <w:szCs w:val="22"/>
        </w:rPr>
      </w:pPr>
      <w:r>
        <w:pict w14:anchorId="07849125">
          <v:group id="_x0000_s1170" style="position:absolute;left:0;text-align:left;margin-left:98.4pt;margin-top:16.25pt;width:131.65pt;height:.6pt;z-index:-251656192;mso-position-horizontal-relative:page" coordorigin="1968,325" coordsize="2633,12">
            <v:shape id="_x0000_s1216" style="position:absolute;left:1974;top:331;width:29;height:0" coordorigin="1974,331" coordsize="29,0" path="m1974,331r29,e" filled="f" strokeweight=".20464mm">
              <v:path arrowok="t"/>
            </v:shape>
            <v:shape id="_x0000_s1215" style="position:absolute;left:2031;top:331;width:29;height:0" coordorigin="2031,331" coordsize="29,0" path="m2031,331r29,e" filled="f" strokeweight=".20464mm">
              <v:path arrowok="t"/>
            </v:shape>
            <v:shape id="_x0000_s1214" style="position:absolute;left:2089;top:331;width:29;height:0" coordorigin="2089,331" coordsize="29,0" path="m2089,331r29,e" filled="f" strokeweight=".20464mm">
              <v:path arrowok="t"/>
            </v:shape>
            <v:shape id="_x0000_s1213" style="position:absolute;left:2147;top:331;width:29;height:0" coordorigin="2147,331" coordsize="29,0" path="m2147,331r28,e" filled="f" strokeweight=".20464mm">
              <v:path arrowok="t"/>
            </v:shape>
            <v:shape id="_x0000_s1212" style="position:absolute;left:2204;top:331;width:29;height:0" coordorigin="2204,331" coordsize="29,0" path="m2204,331r29,e" filled="f" strokeweight=".20464mm">
              <v:path arrowok="t"/>
            </v:shape>
            <v:shape id="_x0000_s1211" style="position:absolute;left:2262;top:331;width:29;height:0" coordorigin="2262,331" coordsize="29,0" path="m2262,331r29,e" filled="f" strokeweight=".20464mm">
              <v:path arrowok="t"/>
            </v:shape>
            <v:shape id="_x0000_s1210" style="position:absolute;left:2319;top:331;width:29;height:0" coordorigin="2319,331" coordsize="29,0" path="m2319,331r29,e" filled="f" strokeweight=".20464mm">
              <v:path arrowok="t"/>
            </v:shape>
            <v:shape id="_x0000_s1209" style="position:absolute;left:2377;top:331;width:29;height:0" coordorigin="2377,331" coordsize="29,0" path="m2377,331r29,e" filled="f" strokeweight=".20464mm">
              <v:path arrowok="t"/>
            </v:shape>
            <v:shape id="_x0000_s1208" style="position:absolute;left:2435;top:331;width:29;height:0" coordorigin="2435,331" coordsize="29,0" path="m2435,331r28,e" filled="f" strokeweight=".20464mm">
              <v:path arrowok="t"/>
            </v:shape>
            <v:shape id="_x0000_s1207" style="position:absolute;left:2492;top:331;width:29;height:0" coordorigin="2492,331" coordsize="29,0" path="m2492,331r29,e" filled="f" strokeweight=".20464mm">
              <v:path arrowok="t"/>
            </v:shape>
            <v:shape id="_x0000_s1206" style="position:absolute;left:2550;top:331;width:29;height:0" coordorigin="2550,331" coordsize="29,0" path="m2550,331r29,e" filled="f" strokeweight=".20464mm">
              <v:path arrowok="t"/>
            </v:shape>
            <v:shape id="_x0000_s1205" style="position:absolute;left:2607;top:331;width:29;height:0" coordorigin="2607,331" coordsize="29,0" path="m2607,331r29,e" filled="f" strokeweight=".20464mm">
              <v:path arrowok="t"/>
            </v:shape>
            <v:shape id="_x0000_s1204" style="position:absolute;left:2665;top:331;width:29;height:0" coordorigin="2665,331" coordsize="29,0" path="m2665,331r29,e" filled="f" strokeweight=".20464mm">
              <v:path arrowok="t"/>
            </v:shape>
            <v:shape id="_x0000_s1203" style="position:absolute;left:2723;top:331;width:29;height:0" coordorigin="2723,331" coordsize="29,0" path="m2723,331r28,e" filled="f" strokeweight=".20464mm">
              <v:path arrowok="t"/>
            </v:shape>
            <v:shape id="_x0000_s1202" style="position:absolute;left:2780;top:331;width:29;height:0" coordorigin="2780,331" coordsize="29,0" path="m2780,331r29,e" filled="f" strokeweight=".20464mm">
              <v:path arrowok="t"/>
            </v:shape>
            <v:shape id="_x0000_s1201" style="position:absolute;left:2838;top:331;width:29;height:0" coordorigin="2838,331" coordsize="29,0" path="m2838,331r29,e" filled="f" strokeweight=".20464mm">
              <v:path arrowok="t"/>
            </v:shape>
            <v:shape id="_x0000_s1200" style="position:absolute;left:2895;top:331;width:29;height:0" coordorigin="2895,331" coordsize="29,0" path="m2895,331r29,e" filled="f" strokeweight=".20464mm">
              <v:path arrowok="t"/>
            </v:shape>
            <v:shape id="_x0000_s1199" style="position:absolute;left:2953;top:331;width:29;height:0" coordorigin="2953,331" coordsize="29,0" path="m2953,331r29,e" filled="f" strokeweight=".20464mm">
              <v:path arrowok="t"/>
            </v:shape>
            <v:shape id="_x0000_s1198" style="position:absolute;left:3011;top:331;width:29;height:0" coordorigin="3011,331" coordsize="29,0" path="m3011,331r29,e" filled="f" strokeweight=".20464mm">
              <v:path arrowok="t"/>
            </v:shape>
            <v:shape id="_x0000_s1197" style="position:absolute;left:3069;top:331;width:29;height:0" coordorigin="3069,331" coordsize="29,0" path="m3069,331r28,e" filled="f" strokeweight=".20464mm">
              <v:path arrowok="t"/>
            </v:shape>
            <v:shape id="_x0000_s1196" style="position:absolute;left:3126;top:331;width:29;height:0" coordorigin="3126,331" coordsize="29,0" path="m3126,331r29,e" filled="f" strokeweight=".20464mm">
              <v:path arrowok="t"/>
            </v:shape>
            <v:shape id="_x0000_s1195" style="position:absolute;left:3184;top:331;width:29;height:0" coordorigin="3184,331" coordsize="29,0" path="m3184,331r29,e" filled="f" strokeweight=".20464mm">
              <v:path arrowok="t"/>
            </v:shape>
            <v:shape id="_x0000_s1194" style="position:absolute;left:3241;top:331;width:29;height:0" coordorigin="3241,331" coordsize="29,0" path="m3241,331r29,e" filled="f" strokeweight=".20464mm">
              <v:path arrowok="t"/>
            </v:shape>
            <v:shape id="_x0000_s1193" style="position:absolute;left:3299;top:331;width:29;height:0" coordorigin="3299,331" coordsize="29,0" path="m3299,331r29,e" filled="f" strokeweight=".20464mm">
              <v:path arrowok="t"/>
            </v:shape>
            <v:shape id="_x0000_s1192" style="position:absolute;left:3357;top:331;width:29;height:0" coordorigin="3357,331" coordsize="29,0" path="m3357,331r28,e" filled="f" strokeweight=".20464mm">
              <v:path arrowok="t"/>
            </v:shape>
            <v:shape id="_x0000_s1191" style="position:absolute;left:3414;top:331;width:29;height:0" coordorigin="3414,331" coordsize="29,0" path="m3414,331r29,e" filled="f" strokeweight=".20464mm">
              <v:path arrowok="t"/>
            </v:shape>
            <v:shape id="_x0000_s1190" style="position:absolute;left:3472;top:331;width:29;height:0" coordorigin="3472,331" coordsize="29,0" path="m3472,331r29,e" filled="f" strokeweight=".20464mm">
              <v:path arrowok="t"/>
            </v:shape>
            <v:shape id="_x0000_s1189" style="position:absolute;left:3529;top:331;width:29;height:0" coordorigin="3529,331" coordsize="29,0" path="m3529,331r29,e" filled="f" strokeweight=".20464mm">
              <v:path arrowok="t"/>
            </v:shape>
            <v:shape id="_x0000_s1188" style="position:absolute;left:3587;top:331;width:29;height:0" coordorigin="3587,331" coordsize="29,0" path="m3587,331r29,e" filled="f" strokeweight=".20464mm">
              <v:path arrowok="t"/>
            </v:shape>
            <v:shape id="_x0000_s1187" style="position:absolute;left:3645;top:331;width:29;height:0" coordorigin="3645,331" coordsize="29,0" path="m3645,331r28,e" filled="f" strokeweight=".20464mm">
              <v:path arrowok="t"/>
            </v:shape>
            <v:shape id="_x0000_s1186" style="position:absolute;left:3702;top:331;width:29;height:0" coordorigin="3702,331" coordsize="29,0" path="m3702,331r29,e" filled="f" strokeweight=".20464mm">
              <v:path arrowok="t"/>
            </v:shape>
            <v:shape id="_x0000_s1185" style="position:absolute;left:3760;top:331;width:29;height:0" coordorigin="3760,331" coordsize="29,0" path="m3760,331r29,e" filled="f" strokeweight=".20464mm">
              <v:path arrowok="t"/>
            </v:shape>
            <v:shape id="_x0000_s1184" style="position:absolute;left:3817;top:331;width:29;height:0" coordorigin="3817,331" coordsize="29,0" path="m3817,331r29,e" filled="f" strokeweight=".20464mm">
              <v:path arrowok="t"/>
            </v:shape>
            <v:shape id="_x0000_s1183" style="position:absolute;left:3875;top:331;width:29;height:0" coordorigin="3875,331" coordsize="29,0" path="m3875,331r29,e" filled="f" strokeweight=".20464mm">
              <v:path arrowok="t"/>
            </v:shape>
            <v:shape id="_x0000_s1182" style="position:absolute;left:3933;top:331;width:29;height:0" coordorigin="3933,331" coordsize="29,0" path="m3933,331r28,e" filled="f" strokeweight=".20464mm">
              <v:path arrowok="t"/>
            </v:shape>
            <v:shape id="_x0000_s1181" style="position:absolute;left:3990;top:331;width:29;height:0" coordorigin="3990,331" coordsize="29,0" path="m3990,331r29,e" filled="f" strokeweight=".20464mm">
              <v:path arrowok="t"/>
            </v:shape>
            <v:shape id="_x0000_s1180" style="position:absolute;left:4048;top:331;width:29;height:0" coordorigin="4048,331" coordsize="29,0" path="m4048,331r29,e" filled="f" strokeweight=".20464mm">
              <v:path arrowok="t"/>
            </v:shape>
            <v:shape id="_x0000_s1179" style="position:absolute;left:4105;top:331;width:29;height:0" coordorigin="4105,331" coordsize="29,0" path="m4105,331r30,e" filled="f" strokeweight=".20464mm">
              <v:path arrowok="t"/>
            </v:shape>
            <v:shape id="_x0000_s1178" style="position:absolute;left:4164;top:331;width:29;height:0" coordorigin="4164,331" coordsize="29,0" path="m4164,331r28,e" filled="f" strokeweight=".20464mm">
              <v:path arrowok="t"/>
            </v:shape>
            <v:shape id="_x0000_s1177" style="position:absolute;left:4221;top:331;width:29;height:0" coordorigin="4221,331" coordsize="29,0" path="m4221,331r29,e" filled="f" strokeweight=".20464mm">
              <v:path arrowok="t"/>
            </v:shape>
            <v:shape id="_x0000_s1176" style="position:absolute;left:4279;top:331;width:29;height:0" coordorigin="4279,331" coordsize="29,0" path="m4279,331r29,e" filled="f" strokeweight=".20464mm">
              <v:path arrowok="t"/>
            </v:shape>
            <v:shape id="_x0000_s1175" style="position:absolute;left:4336;top:331;width:29;height:0" coordorigin="4336,331" coordsize="29,0" path="m4336,331r29,e" filled="f" strokeweight=".20464mm">
              <v:path arrowok="t"/>
            </v:shape>
            <v:shape id="_x0000_s1174" style="position:absolute;left:4394;top:331;width:29;height:0" coordorigin="4394,331" coordsize="29,0" path="m4394,331r29,e" filled="f" strokeweight=".20464mm">
              <v:path arrowok="t"/>
            </v:shape>
            <v:shape id="_x0000_s1173" style="position:absolute;left:4452;top:331;width:29;height:0" coordorigin="4452,331" coordsize="29,0" path="m4452,331r28,e" filled="f" strokeweight=".20464mm">
              <v:path arrowok="t"/>
            </v:shape>
            <v:shape id="_x0000_s1172" style="position:absolute;left:4509;top:331;width:29;height:0" coordorigin="4509,331" coordsize="29,0" path="m4509,331r29,e" filled="f" strokeweight=".20464mm">
              <v:path arrowok="t"/>
            </v:shape>
            <v:shape id="_x0000_s1171" style="position:absolute;left:4567;top:331;width:29;height:0" coordorigin="4567,331" coordsize="29,0" path="m4567,331r29,e" filled="f" strokeweight=".20464mm">
              <v:path arrowok="t"/>
            </v:shape>
            <w10:wrap anchorx="page"/>
          </v:group>
        </w:pict>
      </w:r>
      <w:r>
        <w:rPr>
          <w:sz w:val="22"/>
          <w:szCs w:val="22"/>
        </w:rPr>
        <w:t>1.     Utara                                                      (                                                 )</w:t>
      </w:r>
    </w:p>
    <w:p w14:paraId="7B806545" w14:textId="77777777" w:rsidR="005E05E5" w:rsidRDefault="00000000" w:rsidP="00847899">
      <w:pPr>
        <w:spacing w:before="68"/>
        <w:ind w:left="105" w:right="80"/>
        <w:rPr>
          <w:sz w:val="22"/>
          <w:szCs w:val="22"/>
        </w:rPr>
      </w:pPr>
      <w:r>
        <w:pict w14:anchorId="03C0F61D">
          <v:group id="_x0000_s1123" style="position:absolute;left:0;text-align:left;margin-left:98.4pt;margin-top:14.8pt;width:131.65pt;height:.6pt;z-index:-251655168;mso-position-horizontal-relative:page" coordorigin="1968,296" coordsize="2633,12">
            <v:shape id="_x0000_s1169" style="position:absolute;left:1974;top:302;width:29;height:0" coordorigin="1974,302" coordsize="29,0" path="m1974,302r29,e" filled="f" strokeweight=".58pt">
              <v:path arrowok="t"/>
            </v:shape>
            <v:shape id="_x0000_s1168" style="position:absolute;left:2031;top:302;width:29;height:0" coordorigin="2031,302" coordsize="29,0" path="m2031,302r29,e" filled="f" strokeweight=".58pt">
              <v:path arrowok="t"/>
            </v:shape>
            <v:shape id="_x0000_s1167" style="position:absolute;left:2089;top:302;width:29;height:0" coordorigin="2089,302" coordsize="29,0" path="m2089,302r29,e" filled="f" strokeweight=".58pt">
              <v:path arrowok="t"/>
            </v:shape>
            <v:shape id="_x0000_s1166" style="position:absolute;left:2147;top:302;width:29;height:0" coordorigin="2147,302" coordsize="29,0" path="m2147,302r28,e" filled="f" strokeweight=".58pt">
              <v:path arrowok="t"/>
            </v:shape>
            <v:shape id="_x0000_s1165" style="position:absolute;left:2204;top:302;width:29;height:0" coordorigin="2204,302" coordsize="29,0" path="m2204,302r29,e" filled="f" strokeweight=".58pt">
              <v:path arrowok="t"/>
            </v:shape>
            <v:shape id="_x0000_s1164" style="position:absolute;left:2262;top:302;width:29;height:0" coordorigin="2262,302" coordsize="29,0" path="m2262,302r29,e" filled="f" strokeweight=".58pt">
              <v:path arrowok="t"/>
            </v:shape>
            <v:shape id="_x0000_s1163" style="position:absolute;left:2319;top:302;width:29;height:0" coordorigin="2319,302" coordsize="29,0" path="m2319,302r29,e" filled="f" strokeweight=".58pt">
              <v:path arrowok="t"/>
            </v:shape>
            <v:shape id="_x0000_s1162" style="position:absolute;left:2377;top:302;width:29;height:0" coordorigin="2377,302" coordsize="29,0" path="m2377,302r29,e" filled="f" strokeweight=".58pt">
              <v:path arrowok="t"/>
            </v:shape>
            <v:shape id="_x0000_s1161" style="position:absolute;left:2435;top:302;width:29;height:0" coordorigin="2435,302" coordsize="29,0" path="m2435,302r28,e" filled="f" strokeweight=".58pt">
              <v:path arrowok="t"/>
            </v:shape>
            <v:shape id="_x0000_s1160" style="position:absolute;left:2492;top:302;width:29;height:0" coordorigin="2492,302" coordsize="29,0" path="m2492,302r29,e" filled="f" strokeweight=".58pt">
              <v:path arrowok="t"/>
            </v:shape>
            <v:shape id="_x0000_s1159" style="position:absolute;left:2550;top:302;width:29;height:0" coordorigin="2550,302" coordsize="29,0" path="m2550,302r29,e" filled="f" strokeweight=".58pt">
              <v:path arrowok="t"/>
            </v:shape>
            <v:shape id="_x0000_s1158" style="position:absolute;left:2607;top:302;width:29;height:0" coordorigin="2607,302" coordsize="29,0" path="m2607,302r29,e" filled="f" strokeweight=".58pt">
              <v:path arrowok="t"/>
            </v:shape>
            <v:shape id="_x0000_s1157" style="position:absolute;left:2665;top:302;width:29;height:0" coordorigin="2665,302" coordsize="29,0" path="m2665,302r29,e" filled="f" strokeweight=".58pt">
              <v:path arrowok="t"/>
            </v:shape>
            <v:shape id="_x0000_s1156" style="position:absolute;left:2723;top:302;width:29;height:0" coordorigin="2723,302" coordsize="29,0" path="m2723,302r28,e" filled="f" strokeweight=".58pt">
              <v:path arrowok="t"/>
            </v:shape>
            <v:shape id="_x0000_s1155" style="position:absolute;left:2780;top:302;width:29;height:0" coordorigin="2780,302" coordsize="29,0" path="m2780,302r29,e" filled="f" strokeweight=".58pt">
              <v:path arrowok="t"/>
            </v:shape>
            <v:shape id="_x0000_s1154" style="position:absolute;left:2838;top:302;width:29;height:0" coordorigin="2838,302" coordsize="29,0" path="m2838,302r29,e" filled="f" strokeweight=".58pt">
              <v:path arrowok="t"/>
            </v:shape>
            <v:shape id="_x0000_s1153" style="position:absolute;left:2895;top:302;width:29;height:0" coordorigin="2895,302" coordsize="29,0" path="m2895,302r29,e" filled="f" strokeweight=".58pt">
              <v:path arrowok="t"/>
            </v:shape>
            <v:shape id="_x0000_s1152" style="position:absolute;left:2953;top:302;width:29;height:0" coordorigin="2953,302" coordsize="29,0" path="m2953,302r29,e" filled="f" strokeweight=".58pt">
              <v:path arrowok="t"/>
            </v:shape>
            <v:shape id="_x0000_s1151" style="position:absolute;left:3011;top:302;width:29;height:0" coordorigin="3011,302" coordsize="29,0" path="m3011,302r29,e" filled="f" strokeweight=".58pt">
              <v:path arrowok="t"/>
            </v:shape>
            <v:shape id="_x0000_s1150" style="position:absolute;left:3069;top:302;width:29;height:0" coordorigin="3069,302" coordsize="29,0" path="m3069,302r28,e" filled="f" strokeweight=".58pt">
              <v:path arrowok="t"/>
            </v:shape>
            <v:shape id="_x0000_s1149" style="position:absolute;left:3126;top:302;width:29;height:0" coordorigin="3126,302" coordsize="29,0" path="m3126,302r29,e" filled="f" strokeweight=".58pt">
              <v:path arrowok="t"/>
            </v:shape>
            <v:shape id="_x0000_s1148" style="position:absolute;left:3184;top:302;width:29;height:0" coordorigin="3184,302" coordsize="29,0" path="m3184,302r29,e" filled="f" strokeweight=".58pt">
              <v:path arrowok="t"/>
            </v:shape>
            <v:shape id="_x0000_s1147" style="position:absolute;left:3241;top:302;width:29;height:0" coordorigin="3241,302" coordsize="29,0" path="m3241,302r29,e" filled="f" strokeweight=".58pt">
              <v:path arrowok="t"/>
            </v:shape>
            <v:shape id="_x0000_s1146" style="position:absolute;left:3299;top:302;width:29;height:0" coordorigin="3299,302" coordsize="29,0" path="m3299,302r29,e" filled="f" strokeweight=".58pt">
              <v:path arrowok="t"/>
            </v:shape>
            <v:shape id="_x0000_s1145" style="position:absolute;left:3357;top:302;width:29;height:0" coordorigin="3357,302" coordsize="29,0" path="m3357,302r28,e" filled="f" strokeweight=".58pt">
              <v:path arrowok="t"/>
            </v:shape>
            <v:shape id="_x0000_s1144" style="position:absolute;left:3414;top:302;width:29;height:0" coordorigin="3414,302" coordsize="29,0" path="m3414,302r29,e" filled="f" strokeweight=".58pt">
              <v:path arrowok="t"/>
            </v:shape>
            <v:shape id="_x0000_s1143" style="position:absolute;left:3472;top:302;width:29;height:0" coordorigin="3472,302" coordsize="29,0" path="m3472,302r29,e" filled="f" strokeweight=".58pt">
              <v:path arrowok="t"/>
            </v:shape>
            <v:shape id="_x0000_s1142" style="position:absolute;left:3529;top:302;width:29;height:0" coordorigin="3529,302" coordsize="29,0" path="m3529,302r29,e" filled="f" strokeweight=".58pt">
              <v:path arrowok="t"/>
            </v:shape>
            <v:shape id="_x0000_s1141" style="position:absolute;left:3587;top:302;width:29;height:0" coordorigin="3587,302" coordsize="29,0" path="m3587,302r29,e" filled="f" strokeweight=".58pt">
              <v:path arrowok="t"/>
            </v:shape>
            <v:shape id="_x0000_s1140" style="position:absolute;left:3645;top:302;width:29;height:0" coordorigin="3645,302" coordsize="29,0" path="m3645,302r28,e" filled="f" strokeweight=".58pt">
              <v:path arrowok="t"/>
            </v:shape>
            <v:shape id="_x0000_s1139" style="position:absolute;left:3702;top:302;width:29;height:0" coordorigin="3702,302" coordsize="29,0" path="m3702,302r29,e" filled="f" strokeweight=".58pt">
              <v:path arrowok="t"/>
            </v:shape>
            <v:shape id="_x0000_s1138" style="position:absolute;left:3760;top:302;width:29;height:0" coordorigin="3760,302" coordsize="29,0" path="m3760,302r29,e" filled="f" strokeweight=".58pt">
              <v:path arrowok="t"/>
            </v:shape>
            <v:shape id="_x0000_s1137" style="position:absolute;left:3817;top:302;width:29;height:0" coordorigin="3817,302" coordsize="29,0" path="m3817,302r29,e" filled="f" strokeweight=".58pt">
              <v:path arrowok="t"/>
            </v:shape>
            <v:shape id="_x0000_s1136" style="position:absolute;left:3875;top:302;width:29;height:0" coordorigin="3875,302" coordsize="29,0" path="m3875,302r29,e" filled="f" strokeweight=".58pt">
              <v:path arrowok="t"/>
            </v:shape>
            <v:shape id="_x0000_s1135" style="position:absolute;left:3933;top:302;width:29;height:0" coordorigin="3933,302" coordsize="29,0" path="m3933,302r28,e" filled="f" strokeweight=".58pt">
              <v:path arrowok="t"/>
            </v:shape>
            <v:shape id="_x0000_s1134" style="position:absolute;left:3990;top:302;width:29;height:0" coordorigin="3990,302" coordsize="29,0" path="m3990,302r29,e" filled="f" strokeweight=".58pt">
              <v:path arrowok="t"/>
            </v:shape>
            <v:shape id="_x0000_s1133" style="position:absolute;left:4048;top:302;width:29;height:0" coordorigin="4048,302" coordsize="29,0" path="m4048,302r29,e" filled="f" strokeweight=".58pt">
              <v:path arrowok="t"/>
            </v:shape>
            <v:shape id="_x0000_s1132" style="position:absolute;left:4105;top:302;width:29;height:0" coordorigin="4105,302" coordsize="29,0" path="m4105,302r30,e" filled="f" strokeweight=".58pt">
              <v:path arrowok="t"/>
            </v:shape>
            <v:shape id="_x0000_s1131" style="position:absolute;left:4164;top:302;width:29;height:0" coordorigin="4164,302" coordsize="29,0" path="m4164,302r28,e" filled="f" strokeweight=".58pt">
              <v:path arrowok="t"/>
            </v:shape>
            <v:shape id="_x0000_s1130" style="position:absolute;left:4221;top:302;width:29;height:0" coordorigin="4221,302" coordsize="29,0" path="m4221,302r29,e" filled="f" strokeweight=".58pt">
              <v:path arrowok="t"/>
            </v:shape>
            <v:shape id="_x0000_s1129" style="position:absolute;left:4279;top:302;width:29;height:0" coordorigin="4279,302" coordsize="29,0" path="m4279,302r29,e" filled="f" strokeweight=".58pt">
              <v:path arrowok="t"/>
            </v:shape>
            <v:shape id="_x0000_s1128" style="position:absolute;left:4336;top:302;width:29;height:0" coordorigin="4336,302" coordsize="29,0" path="m4336,302r29,e" filled="f" strokeweight=".58pt">
              <v:path arrowok="t"/>
            </v:shape>
            <v:shape id="_x0000_s1127" style="position:absolute;left:4394;top:302;width:29;height:0" coordorigin="4394,302" coordsize="29,0" path="m4394,302r29,e" filled="f" strokeweight=".58pt">
              <v:path arrowok="t"/>
            </v:shape>
            <v:shape id="_x0000_s1126" style="position:absolute;left:4452;top:302;width:29;height:0" coordorigin="4452,302" coordsize="29,0" path="m4452,302r28,e" filled="f" strokeweight=".58pt">
              <v:path arrowok="t"/>
            </v:shape>
            <v:shape id="_x0000_s1125" style="position:absolute;left:4509;top:302;width:29;height:0" coordorigin="4509,302" coordsize="29,0" path="m4509,302r29,e" filled="f" strokeweight=".58pt">
              <v:path arrowok="t"/>
            </v:shape>
            <v:shape id="_x0000_s1124" style="position:absolute;left:4567;top:302;width:29;height:0" coordorigin="4567,302" coordsize="29,0" path="m4567,302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2.     Timur                                                     (                                                 )</w:t>
      </w:r>
    </w:p>
    <w:p w14:paraId="07B9FDB5" w14:textId="77777777" w:rsidR="005E05E5" w:rsidRDefault="00000000" w:rsidP="00847899">
      <w:pPr>
        <w:spacing w:before="68"/>
        <w:ind w:left="105" w:right="80"/>
        <w:rPr>
          <w:sz w:val="22"/>
          <w:szCs w:val="22"/>
        </w:rPr>
      </w:pPr>
      <w:r>
        <w:pict w14:anchorId="1CAE5675">
          <v:group id="_x0000_s1073" style="position:absolute;left:0;text-align:left;margin-left:89.3pt;margin-top:14.8pt;width:140.3pt;height:.6pt;z-index:-251654144;mso-position-horizontal-relative:page" coordorigin="1786,296" coordsize="2806,12">
            <v:shape id="_x0000_s1122" style="position:absolute;left:1791;top:302;width:29;height:0" coordorigin="1791,302" coordsize="29,0" path="m1791,302r29,e" filled="f" strokeweight=".58pt">
              <v:path arrowok="t"/>
            </v:shape>
            <v:shape id="_x0000_s1121" style="position:absolute;left:1849;top:302;width:29;height:0" coordorigin="1849,302" coordsize="29,0" path="m1849,302r29,e" filled="f" strokeweight=".58pt">
              <v:path arrowok="t"/>
            </v:shape>
            <v:shape id="_x0000_s1120" style="position:absolute;left:1907;top:302;width:29;height:0" coordorigin="1907,302" coordsize="29,0" path="m1907,302r28,e" filled="f" strokeweight=".58pt">
              <v:path arrowok="t"/>
            </v:shape>
            <v:shape id="_x0000_s1119" style="position:absolute;left:1964;top:302;width:29;height:0" coordorigin="1964,302" coordsize="29,0" path="m1964,302r29,e" filled="f" strokeweight=".58pt">
              <v:path arrowok="t"/>
            </v:shape>
            <v:shape id="_x0000_s1118" style="position:absolute;left:2022;top:302;width:29;height:0" coordorigin="2022,302" coordsize="29,0" path="m2022,302r29,e" filled="f" strokeweight=".58pt">
              <v:path arrowok="t"/>
            </v:shape>
            <v:shape id="_x0000_s1117" style="position:absolute;left:2079;top:302;width:29;height:0" coordorigin="2079,302" coordsize="29,0" path="m2079,302r29,e" filled="f" strokeweight=".58pt">
              <v:path arrowok="t"/>
            </v:shape>
            <v:shape id="_x0000_s1116" style="position:absolute;left:2137;top:302;width:29;height:0" coordorigin="2137,302" coordsize="29,0" path="m2137,302r29,e" filled="f" strokeweight=".58pt">
              <v:path arrowok="t"/>
            </v:shape>
            <v:shape id="_x0000_s1115" style="position:absolute;left:2195;top:302;width:29;height:0" coordorigin="2195,302" coordsize="29,0" path="m2195,302r28,e" filled="f" strokeweight=".58pt">
              <v:path arrowok="t"/>
            </v:shape>
            <v:shape id="_x0000_s1114" style="position:absolute;left:2252;top:302;width:29;height:0" coordorigin="2252,302" coordsize="29,0" path="m2252,302r29,e" filled="f" strokeweight=".58pt">
              <v:path arrowok="t"/>
            </v:shape>
            <v:shape id="_x0000_s1113" style="position:absolute;left:2310;top:302;width:29;height:0" coordorigin="2310,302" coordsize="29,0" path="m2310,302r29,e" filled="f" strokeweight=".58pt">
              <v:path arrowok="t"/>
            </v:shape>
            <v:shape id="_x0000_s1112" style="position:absolute;left:2367;top:302;width:29;height:0" coordorigin="2367,302" coordsize="29,0" path="m2367,302r29,e" filled="f" strokeweight=".58pt">
              <v:path arrowok="t"/>
            </v:shape>
            <v:shape id="_x0000_s1111" style="position:absolute;left:2425;top:302;width:29;height:0" coordorigin="2425,302" coordsize="29,0" path="m2425,302r29,e" filled="f" strokeweight=".58pt">
              <v:path arrowok="t"/>
            </v:shape>
            <v:shape id="_x0000_s1110" style="position:absolute;left:2483;top:302;width:29;height:0" coordorigin="2483,302" coordsize="29,0" path="m2483,302r28,e" filled="f" strokeweight=".58pt">
              <v:path arrowok="t"/>
            </v:shape>
            <v:shape id="_x0000_s1109" style="position:absolute;left:2540;top:302;width:29;height:0" coordorigin="2540,302" coordsize="29,0" path="m2540,302r29,e" filled="f" strokeweight=".58pt">
              <v:path arrowok="t"/>
            </v:shape>
            <v:shape id="_x0000_s1108" style="position:absolute;left:2598;top:302;width:29;height:0" coordorigin="2598,302" coordsize="29,0" path="m2598,302r29,e" filled="f" strokeweight=".58pt">
              <v:path arrowok="t"/>
            </v:shape>
            <v:shape id="_x0000_s1107" style="position:absolute;left:2655;top:302;width:29;height:0" coordorigin="2655,302" coordsize="29,0" path="m2655,302r29,e" filled="f" strokeweight=".58pt">
              <v:path arrowok="t"/>
            </v:shape>
            <v:shape id="_x0000_s1106" style="position:absolute;left:2713;top:302;width:29;height:0" coordorigin="2713,302" coordsize="29,0" path="m2713,302r29,e" filled="f" strokeweight=".58pt">
              <v:path arrowok="t"/>
            </v:shape>
            <v:shape id="_x0000_s1105" style="position:absolute;left:2771;top:302;width:29;height:0" coordorigin="2771,302" coordsize="29,0" path="m2771,302r28,e" filled="f" strokeweight=".58pt">
              <v:path arrowok="t"/>
            </v:shape>
            <v:shape id="_x0000_s1104" style="position:absolute;left:2828;top:302;width:29;height:0" coordorigin="2828,302" coordsize="29,0" path="m2828,302r29,e" filled="f" strokeweight=".58pt">
              <v:path arrowok="t"/>
            </v:shape>
            <v:shape id="_x0000_s1103" style="position:absolute;left:2886;top:302;width:29;height:0" coordorigin="2886,302" coordsize="29,0" path="m2886,302r29,e" filled="f" strokeweight=".58pt">
              <v:path arrowok="t"/>
            </v:shape>
            <v:shape id="_x0000_s1102" style="position:absolute;left:2944;top:302;width:29;height:0" coordorigin="2944,302" coordsize="29,0" path="m2944,302r29,e" filled="f" strokeweight=".58pt">
              <v:path arrowok="t"/>
            </v:shape>
            <v:shape id="_x0000_s1101" style="position:absolute;left:3001;top:302;width:29;height:0" coordorigin="3001,302" coordsize="29,0" path="m3001,302r29,e" filled="f" strokeweight=".58pt">
              <v:path arrowok="t"/>
            </v:shape>
            <v:shape id="_x0000_s1100" style="position:absolute;left:3059;top:302;width:29;height:0" coordorigin="3059,302" coordsize="29,0" path="m3059,302r29,e" filled="f" strokeweight=".58pt">
              <v:path arrowok="t"/>
            </v:shape>
            <v:shape id="_x0000_s1099" style="position:absolute;left:3117;top:302;width:29;height:0" coordorigin="3117,302" coordsize="29,0" path="m3117,302r28,e" filled="f" strokeweight=".58pt">
              <v:path arrowok="t"/>
            </v:shape>
            <v:shape id="_x0000_s1098" style="position:absolute;left:3174;top:302;width:29;height:0" coordorigin="3174,302" coordsize="29,0" path="m3174,302r29,e" filled="f" strokeweight=".58pt">
              <v:path arrowok="t"/>
            </v:shape>
            <v:shape id="_x0000_s1097" style="position:absolute;left:3232;top:302;width:29;height:0" coordorigin="3232,302" coordsize="29,0" path="m3232,302r29,e" filled="f" strokeweight=".58pt">
              <v:path arrowok="t"/>
            </v:shape>
            <v:shape id="_x0000_s1096" style="position:absolute;left:3289;top:302;width:29;height:0" coordorigin="3289,302" coordsize="29,0" path="m3289,302r29,e" filled="f" strokeweight=".58pt">
              <v:path arrowok="t"/>
            </v:shape>
            <v:shape id="_x0000_s1095" style="position:absolute;left:3347;top:302;width:29;height:0" coordorigin="3347,302" coordsize="29,0" path="m3347,302r29,e" filled="f" strokeweight=".58pt">
              <v:path arrowok="t"/>
            </v:shape>
            <v:shape id="_x0000_s1094" style="position:absolute;left:3405;top:302;width:29;height:0" coordorigin="3405,302" coordsize="29,0" path="m3405,302r28,e" filled="f" strokeweight=".58pt">
              <v:path arrowok="t"/>
            </v:shape>
            <v:shape id="_x0000_s1093" style="position:absolute;left:3462;top:302;width:29;height:0" coordorigin="3462,302" coordsize="29,0" path="m3462,302r29,e" filled="f" strokeweight=".58pt">
              <v:path arrowok="t"/>
            </v:shape>
            <v:shape id="_x0000_s1092" style="position:absolute;left:3520;top:302;width:29;height:0" coordorigin="3520,302" coordsize="29,0" path="m3520,302r29,e" filled="f" strokeweight=".58pt">
              <v:path arrowok="t"/>
            </v:shape>
            <v:shape id="_x0000_s1091" style="position:absolute;left:3577;top:302;width:29;height:0" coordorigin="3577,302" coordsize="29,0" path="m3577,302r29,e" filled="f" strokeweight=".58pt">
              <v:path arrowok="t"/>
            </v:shape>
            <v:shape id="_x0000_s1090" style="position:absolute;left:3635;top:302;width:29;height:0" coordorigin="3635,302" coordsize="29,0" path="m3635,302r29,e" filled="f" strokeweight=".58pt">
              <v:path arrowok="t"/>
            </v:shape>
            <v:shape id="_x0000_s1089" style="position:absolute;left:3693;top:302;width:29;height:0" coordorigin="3693,302" coordsize="29,0" path="m3693,302r28,e" filled="f" strokeweight=".58pt">
              <v:path arrowok="t"/>
            </v:shape>
            <v:shape id="_x0000_s1088" style="position:absolute;left:3750;top:302;width:29;height:0" coordorigin="3750,302" coordsize="29,0" path="m3750,302r29,e" filled="f" strokeweight=".58pt">
              <v:path arrowok="t"/>
            </v:shape>
            <v:shape id="_x0000_s1087" style="position:absolute;left:3808;top:302;width:29;height:0" coordorigin="3808,302" coordsize="29,0" path="m3808,302r29,e" filled="f" strokeweight=".58pt">
              <v:path arrowok="t"/>
            </v:shape>
            <v:shape id="_x0000_s1086" style="position:absolute;left:3865;top:302;width:29;height:0" coordorigin="3865,302" coordsize="29,0" path="m3865,302r29,e" filled="f" strokeweight=".58pt">
              <v:path arrowok="t"/>
            </v:shape>
            <v:shape id="_x0000_s1085" style="position:absolute;left:3923;top:302;width:29;height:0" coordorigin="3923,302" coordsize="29,0" path="m3923,302r29,e" filled="f" strokeweight=".58pt">
              <v:path arrowok="t"/>
            </v:shape>
            <v:shape id="_x0000_s1084" style="position:absolute;left:3981;top:302;width:29;height:0" coordorigin="3981,302" coordsize="29,0" path="m3981,302r28,e" filled="f" strokeweight=".58pt">
              <v:path arrowok="t"/>
            </v:shape>
            <v:shape id="_x0000_s1083" style="position:absolute;left:4038;top:302;width:29;height:0" coordorigin="4038,302" coordsize="29,0" path="m4038,302r29,e" filled="f" strokeweight=".58pt">
              <v:path arrowok="t"/>
            </v:shape>
            <v:shape id="_x0000_s1082" style="position:absolute;left:4096;top:302;width:29;height:0" coordorigin="4096,302" coordsize="29,0" path="m4096,302r29,e" filled="f" strokeweight=".58pt">
              <v:path arrowok="t"/>
            </v:shape>
            <v:shape id="_x0000_s1081" style="position:absolute;left:4154;top:302;width:29;height:0" coordorigin="4154,302" coordsize="29,0" path="m4154,302r29,e" filled="f" strokeweight=".58pt">
              <v:path arrowok="t"/>
            </v:shape>
            <v:shape id="_x0000_s1080" style="position:absolute;left:4212;top:302;width:29;height:0" coordorigin="4212,302" coordsize="29,0" path="m4212,302r28,e" filled="f" strokeweight=".58pt">
              <v:path arrowok="t"/>
            </v:shape>
            <v:shape id="_x0000_s1079" style="position:absolute;left:4269;top:302;width:29;height:0" coordorigin="4269,302" coordsize="29,0" path="m4269,302r29,e" filled="f" strokeweight=".58pt">
              <v:path arrowok="t"/>
            </v:shape>
            <v:shape id="_x0000_s1078" style="position:absolute;left:4327;top:302;width:29;height:0" coordorigin="4327,302" coordsize="29,0" path="m4327,302r29,e" filled="f" strokeweight=".58pt">
              <v:path arrowok="t"/>
            </v:shape>
            <v:shape id="_x0000_s1077" style="position:absolute;left:4384;top:302;width:29;height:0" coordorigin="4384,302" coordsize="29,0" path="m4384,302r29,e" filled="f" strokeweight=".58pt">
              <v:path arrowok="t"/>
            </v:shape>
            <v:shape id="_x0000_s1076" style="position:absolute;left:4442;top:302;width:29;height:0" coordorigin="4442,302" coordsize="29,0" path="m4442,302r29,e" filled="f" strokeweight=".58pt">
              <v:path arrowok="t"/>
            </v:shape>
            <v:shape id="_x0000_s1075" style="position:absolute;left:4500;top:302;width:29;height:0" coordorigin="4500,302" coordsize="29,0" path="m4500,302r28,e" filled="f" strokeweight=".58pt">
              <v:path arrowok="t"/>
            </v:shape>
            <v:shape id="_x0000_s1074" style="position:absolute;left:4557;top:302;width:29;height:0" coordorigin="4557,302" coordsize="29,0" path="m4557,302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3.     Selatan                                                   (                                                 )</w:t>
      </w:r>
    </w:p>
    <w:p w14:paraId="0546C321" w14:textId="77777777" w:rsidR="005E05E5" w:rsidRDefault="00000000" w:rsidP="00847899">
      <w:pPr>
        <w:spacing w:before="69"/>
        <w:ind w:left="105" w:right="80"/>
        <w:rPr>
          <w:sz w:val="22"/>
          <w:szCs w:val="22"/>
        </w:rPr>
      </w:pPr>
      <w:r>
        <w:pict w14:anchorId="67378883">
          <v:group id="_x0000_s1026" style="position:absolute;left:0;text-align:left;margin-left:98.4pt;margin-top:14.85pt;width:131.65pt;height:.6pt;z-index:-251653120;mso-position-horizontal-relative:page" coordorigin="1968,297" coordsize="2633,12">
            <v:shape id="_x0000_s1072" style="position:absolute;left:1974;top:303;width:29;height:0" coordorigin="1974,303" coordsize="29,0" path="m1974,303r29,e" filled="f" strokeweight=".58pt">
              <v:path arrowok="t"/>
            </v:shape>
            <v:shape id="_x0000_s1071" style="position:absolute;left:2031;top:303;width:29;height:0" coordorigin="2031,303" coordsize="29,0" path="m2031,303r29,e" filled="f" strokeweight=".58pt">
              <v:path arrowok="t"/>
            </v:shape>
            <v:shape id="_x0000_s1070" style="position:absolute;left:2089;top:303;width:29;height:0" coordorigin="2089,303" coordsize="29,0" path="m2089,303r29,e" filled="f" strokeweight=".58pt">
              <v:path arrowok="t"/>
            </v:shape>
            <v:shape id="_x0000_s1069" style="position:absolute;left:2147;top:303;width:29;height:0" coordorigin="2147,303" coordsize="29,0" path="m2147,303r28,e" filled="f" strokeweight=".58pt">
              <v:path arrowok="t"/>
            </v:shape>
            <v:shape id="_x0000_s1068" style="position:absolute;left:2204;top:303;width:29;height:0" coordorigin="2204,303" coordsize="29,0" path="m2204,303r29,e" filled="f" strokeweight=".58pt">
              <v:path arrowok="t"/>
            </v:shape>
            <v:shape id="_x0000_s1067" style="position:absolute;left:2262;top:303;width:29;height:0" coordorigin="2262,303" coordsize="29,0" path="m2262,303r29,e" filled="f" strokeweight=".58pt">
              <v:path arrowok="t"/>
            </v:shape>
            <v:shape id="_x0000_s1066" style="position:absolute;left:2319;top:303;width:29;height:0" coordorigin="2319,303" coordsize="29,0" path="m2319,303r29,e" filled="f" strokeweight=".58pt">
              <v:path arrowok="t"/>
            </v:shape>
            <v:shape id="_x0000_s1065" style="position:absolute;left:2377;top:303;width:29;height:0" coordorigin="2377,303" coordsize="29,0" path="m2377,303r29,e" filled="f" strokeweight=".58pt">
              <v:path arrowok="t"/>
            </v:shape>
            <v:shape id="_x0000_s1064" style="position:absolute;left:2435;top:303;width:29;height:0" coordorigin="2435,303" coordsize="29,0" path="m2435,303r28,e" filled="f" strokeweight=".58pt">
              <v:path arrowok="t"/>
            </v:shape>
            <v:shape id="_x0000_s1063" style="position:absolute;left:2492;top:303;width:29;height:0" coordorigin="2492,303" coordsize="29,0" path="m2492,303r29,e" filled="f" strokeweight=".58pt">
              <v:path arrowok="t"/>
            </v:shape>
            <v:shape id="_x0000_s1062" style="position:absolute;left:2550;top:303;width:29;height:0" coordorigin="2550,303" coordsize="29,0" path="m2550,303r29,e" filled="f" strokeweight=".58pt">
              <v:path arrowok="t"/>
            </v:shape>
            <v:shape id="_x0000_s1061" style="position:absolute;left:2607;top:303;width:29;height:0" coordorigin="2607,303" coordsize="29,0" path="m2607,303r29,e" filled="f" strokeweight=".58pt">
              <v:path arrowok="t"/>
            </v:shape>
            <v:shape id="_x0000_s1060" style="position:absolute;left:2665;top:303;width:29;height:0" coordorigin="2665,303" coordsize="29,0" path="m2665,303r29,e" filled="f" strokeweight=".58pt">
              <v:path arrowok="t"/>
            </v:shape>
            <v:shape id="_x0000_s1059" style="position:absolute;left:2723;top:303;width:29;height:0" coordorigin="2723,303" coordsize="29,0" path="m2723,303r28,e" filled="f" strokeweight=".58pt">
              <v:path arrowok="t"/>
            </v:shape>
            <v:shape id="_x0000_s1058" style="position:absolute;left:2780;top:303;width:29;height:0" coordorigin="2780,303" coordsize="29,0" path="m2780,303r29,e" filled="f" strokeweight=".58pt">
              <v:path arrowok="t"/>
            </v:shape>
            <v:shape id="_x0000_s1057" style="position:absolute;left:2838;top:303;width:29;height:0" coordorigin="2838,303" coordsize="29,0" path="m2838,303r29,e" filled="f" strokeweight=".58pt">
              <v:path arrowok="t"/>
            </v:shape>
            <v:shape id="_x0000_s1056" style="position:absolute;left:2895;top:303;width:29;height:0" coordorigin="2895,303" coordsize="29,0" path="m2895,303r29,e" filled="f" strokeweight=".58pt">
              <v:path arrowok="t"/>
            </v:shape>
            <v:shape id="_x0000_s1055" style="position:absolute;left:2953;top:303;width:29;height:0" coordorigin="2953,303" coordsize="29,0" path="m2953,303r29,e" filled="f" strokeweight=".58pt">
              <v:path arrowok="t"/>
            </v:shape>
            <v:shape id="_x0000_s1054" style="position:absolute;left:3011;top:303;width:29;height:0" coordorigin="3011,303" coordsize="29,0" path="m3011,303r29,e" filled="f" strokeweight=".58pt">
              <v:path arrowok="t"/>
            </v:shape>
            <v:shape id="_x0000_s1053" style="position:absolute;left:3069;top:303;width:29;height:0" coordorigin="3069,303" coordsize="29,0" path="m3069,303r28,e" filled="f" strokeweight=".58pt">
              <v:path arrowok="t"/>
            </v:shape>
            <v:shape id="_x0000_s1052" style="position:absolute;left:3126;top:303;width:29;height:0" coordorigin="3126,303" coordsize="29,0" path="m3126,303r29,e" filled="f" strokeweight=".58pt">
              <v:path arrowok="t"/>
            </v:shape>
            <v:shape id="_x0000_s1051" style="position:absolute;left:3184;top:303;width:29;height:0" coordorigin="3184,303" coordsize="29,0" path="m3184,303r29,e" filled="f" strokeweight=".58pt">
              <v:path arrowok="t"/>
            </v:shape>
            <v:shape id="_x0000_s1050" style="position:absolute;left:3241;top:303;width:29;height:0" coordorigin="3241,303" coordsize="29,0" path="m3241,303r29,e" filled="f" strokeweight=".58pt">
              <v:path arrowok="t"/>
            </v:shape>
            <v:shape id="_x0000_s1049" style="position:absolute;left:3299;top:303;width:29;height:0" coordorigin="3299,303" coordsize="29,0" path="m3299,303r29,e" filled="f" strokeweight=".58pt">
              <v:path arrowok="t"/>
            </v:shape>
            <v:shape id="_x0000_s1048" style="position:absolute;left:3357;top:303;width:29;height:0" coordorigin="3357,303" coordsize="29,0" path="m3357,303r28,e" filled="f" strokeweight=".58pt">
              <v:path arrowok="t"/>
            </v:shape>
            <v:shape id="_x0000_s1047" style="position:absolute;left:3414;top:303;width:29;height:0" coordorigin="3414,303" coordsize="29,0" path="m3414,303r29,e" filled="f" strokeweight=".58pt">
              <v:path arrowok="t"/>
            </v:shape>
            <v:shape id="_x0000_s1046" style="position:absolute;left:3472;top:303;width:29;height:0" coordorigin="3472,303" coordsize="29,0" path="m3472,303r29,e" filled="f" strokeweight=".58pt">
              <v:path arrowok="t"/>
            </v:shape>
            <v:shape id="_x0000_s1045" style="position:absolute;left:3529;top:303;width:29;height:0" coordorigin="3529,303" coordsize="29,0" path="m3529,303r29,e" filled="f" strokeweight=".58pt">
              <v:path arrowok="t"/>
            </v:shape>
            <v:shape id="_x0000_s1044" style="position:absolute;left:3587;top:303;width:29;height:0" coordorigin="3587,303" coordsize="29,0" path="m3587,303r29,e" filled="f" strokeweight=".58pt">
              <v:path arrowok="t"/>
            </v:shape>
            <v:shape id="_x0000_s1043" style="position:absolute;left:3645;top:303;width:29;height:0" coordorigin="3645,303" coordsize="29,0" path="m3645,303r28,e" filled="f" strokeweight=".58pt">
              <v:path arrowok="t"/>
            </v:shape>
            <v:shape id="_x0000_s1042" style="position:absolute;left:3702;top:303;width:29;height:0" coordorigin="3702,303" coordsize="29,0" path="m3702,303r29,e" filled="f" strokeweight=".58pt">
              <v:path arrowok="t"/>
            </v:shape>
            <v:shape id="_x0000_s1041" style="position:absolute;left:3760;top:303;width:29;height:0" coordorigin="3760,303" coordsize="29,0" path="m3760,303r29,e" filled="f" strokeweight=".58pt">
              <v:path arrowok="t"/>
            </v:shape>
            <v:shape id="_x0000_s1040" style="position:absolute;left:3817;top:303;width:29;height:0" coordorigin="3817,303" coordsize="29,0" path="m3817,303r29,e" filled="f" strokeweight=".58pt">
              <v:path arrowok="t"/>
            </v:shape>
            <v:shape id="_x0000_s1039" style="position:absolute;left:3875;top:303;width:29;height:0" coordorigin="3875,303" coordsize="29,0" path="m3875,303r29,e" filled="f" strokeweight=".58pt">
              <v:path arrowok="t"/>
            </v:shape>
            <v:shape id="_x0000_s1038" style="position:absolute;left:3933;top:303;width:29;height:0" coordorigin="3933,303" coordsize="29,0" path="m3933,303r28,e" filled="f" strokeweight=".58pt">
              <v:path arrowok="t"/>
            </v:shape>
            <v:shape id="_x0000_s1037" style="position:absolute;left:3990;top:303;width:29;height:0" coordorigin="3990,303" coordsize="29,0" path="m3990,303r29,e" filled="f" strokeweight=".58pt">
              <v:path arrowok="t"/>
            </v:shape>
            <v:shape id="_x0000_s1036" style="position:absolute;left:4048;top:303;width:29;height:0" coordorigin="4048,303" coordsize="29,0" path="m4048,303r29,e" filled="f" strokeweight=".58pt">
              <v:path arrowok="t"/>
            </v:shape>
            <v:shape id="_x0000_s1035" style="position:absolute;left:4105;top:303;width:29;height:0" coordorigin="4105,303" coordsize="29,0" path="m4105,303r30,e" filled="f" strokeweight=".58pt">
              <v:path arrowok="t"/>
            </v:shape>
            <v:shape id="_x0000_s1034" style="position:absolute;left:4164;top:303;width:29;height:0" coordorigin="4164,303" coordsize="29,0" path="m4164,303r28,e" filled="f" strokeweight=".58pt">
              <v:path arrowok="t"/>
            </v:shape>
            <v:shape id="_x0000_s1033" style="position:absolute;left:4221;top:303;width:29;height:0" coordorigin="4221,303" coordsize="29,0" path="m4221,303r29,e" filled="f" strokeweight=".58pt">
              <v:path arrowok="t"/>
            </v:shape>
            <v:shape id="_x0000_s1032" style="position:absolute;left:4279;top:303;width:29;height:0" coordorigin="4279,303" coordsize="29,0" path="m4279,303r29,e" filled="f" strokeweight=".58pt">
              <v:path arrowok="t"/>
            </v:shape>
            <v:shape id="_x0000_s1031" style="position:absolute;left:4336;top:303;width:29;height:0" coordorigin="4336,303" coordsize="29,0" path="m4336,303r29,e" filled="f" strokeweight=".58pt">
              <v:path arrowok="t"/>
            </v:shape>
            <v:shape id="_x0000_s1030" style="position:absolute;left:4394;top:303;width:29;height:0" coordorigin="4394,303" coordsize="29,0" path="m4394,303r29,e" filled="f" strokeweight=".58pt">
              <v:path arrowok="t"/>
            </v:shape>
            <v:shape id="_x0000_s1029" style="position:absolute;left:4452;top:303;width:29;height:0" coordorigin="4452,303" coordsize="29,0" path="m4452,303r28,e" filled="f" strokeweight=".58pt">
              <v:path arrowok="t"/>
            </v:shape>
            <v:shape id="_x0000_s1028" style="position:absolute;left:4509;top:303;width:29;height:0" coordorigin="4509,303" coordsize="29,0" path="m4509,303r29,e" filled="f" strokeweight=".58pt">
              <v:path arrowok="t"/>
            </v:shape>
            <v:shape id="_x0000_s1027" style="position:absolute;left:4567;top:303;width:29;height:0" coordorigin="4567,303" coordsize="29,0" path="m4567,303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4.     Barat                                                      (                                                 )</w:t>
      </w:r>
    </w:p>
    <w:sectPr w:rsidR="005E05E5">
      <w:type w:val="continuous"/>
      <w:pgSz w:w="11920" w:h="16840"/>
      <w:pgMar w:top="8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C0351"/>
    <w:multiLevelType w:val="multilevel"/>
    <w:tmpl w:val="E7F8BD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05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E5"/>
    <w:rsid w:val="004D5339"/>
    <w:rsid w:val="005E05E5"/>
    <w:rsid w:val="0060200A"/>
    <w:rsid w:val="00847899"/>
    <w:rsid w:val="00A27A32"/>
    <w:rsid w:val="00A961D3"/>
    <w:rsid w:val="00D5414D"/>
    <w:rsid w:val="00DB02FC"/>
    <w:rsid w:val="00E9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8"/>
    <o:shapelayout v:ext="edit">
      <o:idmap v:ext="edit" data="1,2"/>
    </o:shapelayout>
  </w:shapeDefaults>
  <w:decimalSymbol w:val="."/>
  <w:listSeparator w:val=","/>
  <w14:docId w14:val="2A64EA4D"/>
  <w15:docId w15:val="{C44E8FD2-D0BA-425B-BD9F-0BB7C9B3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4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6</cp:revision>
  <dcterms:created xsi:type="dcterms:W3CDTF">2023-08-14T04:14:00Z</dcterms:created>
  <dcterms:modified xsi:type="dcterms:W3CDTF">2023-08-14T12:12:00Z</dcterms:modified>
</cp:coreProperties>
</file>