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12E81" w14:textId="77777777" w:rsidR="00854A94" w:rsidRDefault="00000000">
      <w:pPr>
        <w:spacing w:before="65" w:line="246" w:lineRule="auto"/>
        <w:ind w:left="3370" w:right="2353" w:hanging="946"/>
        <w:rPr>
          <w:sz w:val="28"/>
          <w:szCs w:val="28"/>
        </w:rPr>
      </w:pPr>
      <w:r>
        <w:pict w14:anchorId="0EE9836B">
          <v:group id="_x0000_s4502" style="position:absolute;left:0;text-align:left;margin-left:33.5pt;margin-top:93.85pt;width:528.25pt;height:2.5pt;z-index:-3508;mso-position-horizontal-relative:page;mso-position-vertical-relative:page" coordorigin="670,1877" coordsize="10565,50">
            <v:shape id="_x0000_s4505" style="position:absolute;left:680;top:1894;width:10545;height:0" coordorigin="680,1894" coordsize="10545,0" path="m680,1894r10545,e" filled="f" strokeweight=".85pt">
              <v:path arrowok="t"/>
            </v:shape>
            <v:shape id="_x0000_s4504" style="position:absolute;left:680;top:1887;width:10545;height:30" coordorigin="680,1887" coordsize="10545,30" path="m11225,1917r,-30l11210,1902r-10515,l680,1917r10545,xe" fillcolor="#282828" stroked="f">
              <v:path arrowok="t"/>
            </v:shape>
            <v:shape id="_x0000_s4503" style="position:absolute;left:680;top:1887;width:15;height:30" coordorigin="680,1887" coordsize="15,30" path="m680,1887r,30l695,1902r-15,-15xe" fillcolor="black" stroked="f">
              <v:path arrowok="t"/>
            </v:shape>
            <w10:wrap anchorx="page" anchory="page"/>
          </v:group>
        </w:pict>
      </w:r>
      <w:r>
        <w:rPr>
          <w:b/>
          <w:w w:val="99"/>
          <w:sz w:val="28"/>
          <w:szCs w:val="28"/>
        </w:rPr>
        <w:t>SURAT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PERNYATAAN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PENGUASAAN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FISIK BIDANG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TANAH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(SPORADIK)</w:t>
      </w:r>
    </w:p>
    <w:p w14:paraId="1DA1E707" w14:textId="77777777" w:rsidR="00854A94" w:rsidRDefault="00854A94">
      <w:pPr>
        <w:spacing w:line="200" w:lineRule="exact"/>
      </w:pPr>
    </w:p>
    <w:p w14:paraId="6728BB0D" w14:textId="77777777" w:rsidR="00854A94" w:rsidRDefault="00854A94">
      <w:pPr>
        <w:spacing w:line="220" w:lineRule="exact"/>
        <w:rPr>
          <w:sz w:val="22"/>
          <w:szCs w:val="22"/>
        </w:rPr>
      </w:pPr>
    </w:p>
    <w:p w14:paraId="209CD4D1" w14:textId="77777777" w:rsidR="00854A94" w:rsidRDefault="00000000">
      <w:pPr>
        <w:tabs>
          <w:tab w:val="left" w:pos="2720"/>
        </w:tabs>
        <w:spacing w:line="304" w:lineRule="auto"/>
        <w:ind w:left="633" w:right="7800" w:hanging="528"/>
        <w:jc w:val="both"/>
        <w:rPr>
          <w:sz w:val="19"/>
          <w:szCs w:val="19"/>
        </w:rPr>
      </w:pPr>
      <w:r>
        <w:pict w14:anchorId="2F63573F">
          <v:group id="_x0000_s4365" style="position:absolute;left:0;text-align:left;margin-left:170.2pt;margin-top:24.7pt;width:390.95pt;height:.6pt;z-index:-3539;mso-position-horizontal-relative:page" coordorigin="3404,494" coordsize="7819,12">
            <v:shape id="_x0000_s4501" style="position:absolute;left:3409;top:500;width:29;height:0" coordorigin="3409,500" coordsize="29,0" path="m3409,500r29,e" filled="f" strokeweight=".58pt">
              <v:path arrowok="t"/>
            </v:shape>
            <v:shape id="_x0000_s4500" style="position:absolute;left:3467;top:500;width:29;height:0" coordorigin="3467,500" coordsize="29,0" path="m3467,500r29,e" filled="f" strokeweight=".58pt">
              <v:path arrowok="t"/>
            </v:shape>
            <v:shape id="_x0000_s4499" style="position:absolute;left:3525;top:500;width:29;height:0" coordorigin="3525,500" coordsize="29,0" path="m3525,500r28,e" filled="f" strokeweight=".58pt">
              <v:path arrowok="t"/>
            </v:shape>
            <v:shape id="_x0000_s4498" style="position:absolute;left:3582;top:500;width:29;height:0" coordorigin="3582,500" coordsize="29,0" path="m3582,500r29,e" filled="f" strokeweight=".58pt">
              <v:path arrowok="t"/>
            </v:shape>
            <v:shape id="_x0000_s4497" style="position:absolute;left:3640;top:500;width:29;height:0" coordorigin="3640,500" coordsize="29,0" path="m3640,500r29,e" filled="f" strokeweight=".58pt">
              <v:path arrowok="t"/>
            </v:shape>
            <v:shape id="_x0000_s4496" style="position:absolute;left:3697;top:500;width:29;height:0" coordorigin="3697,500" coordsize="29,0" path="m3697,500r29,e" filled="f" strokeweight=".58pt">
              <v:path arrowok="t"/>
            </v:shape>
            <v:shape id="_x0000_s4495" style="position:absolute;left:3755;top:500;width:29;height:0" coordorigin="3755,500" coordsize="29,0" path="m3755,500r29,e" filled="f" strokeweight=".58pt">
              <v:path arrowok="t"/>
            </v:shape>
            <v:shape id="_x0000_s4494" style="position:absolute;left:3813;top:500;width:29;height:0" coordorigin="3813,500" coordsize="29,0" path="m3813,500r28,e" filled="f" strokeweight=".58pt">
              <v:path arrowok="t"/>
            </v:shape>
            <v:shape id="_x0000_s4493" style="position:absolute;left:3870;top:500;width:29;height:0" coordorigin="3870,500" coordsize="29,0" path="m3870,500r29,e" filled="f" strokeweight=".58pt">
              <v:path arrowok="t"/>
            </v:shape>
            <v:shape id="_x0000_s4492" style="position:absolute;left:3928;top:500;width:29;height:0" coordorigin="3928,500" coordsize="29,0" path="m3928,500r29,e" filled="f" strokeweight=".58pt">
              <v:path arrowok="t"/>
            </v:shape>
            <v:shape id="_x0000_s4491" style="position:absolute;left:3985;top:500;width:29;height:0" coordorigin="3985,500" coordsize="29,0" path="m3985,500r29,e" filled="f" strokeweight=".58pt">
              <v:path arrowok="t"/>
            </v:shape>
            <v:shape id="_x0000_s4490" style="position:absolute;left:4043;top:500;width:29;height:0" coordorigin="4043,500" coordsize="29,0" path="m4043,500r29,e" filled="f" strokeweight=".58pt">
              <v:path arrowok="t"/>
            </v:shape>
            <v:shape id="_x0000_s4489" style="position:absolute;left:4101;top:500;width:29;height:0" coordorigin="4101,500" coordsize="29,0" path="m4101,500r28,e" filled="f" strokeweight=".58pt">
              <v:path arrowok="t"/>
            </v:shape>
            <v:shape id="_x0000_s4488" style="position:absolute;left:4159;top:500;width:29;height:0" coordorigin="4159,500" coordsize="29,0" path="m4159,500r29,e" filled="f" strokeweight=".58pt">
              <v:path arrowok="t"/>
            </v:shape>
            <v:shape id="_x0000_s4487" style="position:absolute;left:4216;top:500;width:29;height:0" coordorigin="4216,500" coordsize="29,0" path="m4216,500r29,e" filled="f" strokeweight=".58pt">
              <v:path arrowok="t"/>
            </v:shape>
            <v:shape id="_x0000_s4486" style="position:absolute;left:4274;top:500;width:29;height:0" coordorigin="4274,500" coordsize="29,0" path="m4274,500r29,e" filled="f" strokeweight=".58pt">
              <v:path arrowok="t"/>
            </v:shape>
            <v:shape id="_x0000_s4485" style="position:absolute;left:4332;top:500;width:29;height:0" coordorigin="4332,500" coordsize="29,0" path="m4332,500r28,e" filled="f" strokeweight=".58pt">
              <v:path arrowok="t"/>
            </v:shape>
            <v:shape id="_x0000_s4484" style="position:absolute;left:4389;top:500;width:29;height:0" coordorigin="4389,500" coordsize="29,0" path="m4389,500r29,e" filled="f" strokeweight=".58pt">
              <v:path arrowok="t"/>
            </v:shape>
            <v:shape id="_x0000_s4483" style="position:absolute;left:4447;top:500;width:29;height:0" coordorigin="4447,500" coordsize="29,0" path="m4447,500r29,e" filled="f" strokeweight=".58pt">
              <v:path arrowok="t"/>
            </v:shape>
            <v:shape id="_x0000_s4482" style="position:absolute;left:4504;top:500;width:29;height:0" coordorigin="4504,500" coordsize="29,0" path="m4504,500r29,e" filled="f" strokeweight=".58pt">
              <v:path arrowok="t"/>
            </v:shape>
            <v:shape id="_x0000_s4481" style="position:absolute;left:4562;top:500;width:29;height:0" coordorigin="4562,500" coordsize="29,0" path="m4562,500r29,e" filled="f" strokeweight=".58pt">
              <v:path arrowok="t"/>
            </v:shape>
            <v:shape id="_x0000_s4480" style="position:absolute;left:4620;top:500;width:29;height:0" coordorigin="4620,500" coordsize="29,0" path="m4620,500r28,e" filled="f" strokeweight=".58pt">
              <v:path arrowok="t"/>
            </v:shape>
            <v:shape id="_x0000_s4479" style="position:absolute;left:4677;top:500;width:29;height:0" coordorigin="4677,500" coordsize="29,0" path="m4677,500r29,e" filled="f" strokeweight=".58pt">
              <v:path arrowok="t"/>
            </v:shape>
            <v:shape id="_x0000_s4478" style="position:absolute;left:4735;top:500;width:29;height:0" coordorigin="4735,500" coordsize="29,0" path="m4735,500r29,e" filled="f" strokeweight=".58pt">
              <v:path arrowok="t"/>
            </v:shape>
            <v:shape id="_x0000_s4477" style="position:absolute;left:4792;top:500;width:29;height:0" coordorigin="4792,500" coordsize="29,0" path="m4792,500r29,e" filled="f" strokeweight=".58pt">
              <v:path arrowok="t"/>
            </v:shape>
            <v:shape id="_x0000_s4476" style="position:absolute;left:4850;top:500;width:29;height:0" coordorigin="4850,500" coordsize="29,0" path="m4850,500r29,e" filled="f" strokeweight=".58pt">
              <v:path arrowok="t"/>
            </v:shape>
            <v:shape id="_x0000_s4475" style="position:absolute;left:4908;top:500;width:29;height:0" coordorigin="4908,500" coordsize="29,0" path="m4908,500r28,e" filled="f" strokeweight=".58pt">
              <v:path arrowok="t"/>
            </v:shape>
            <v:shape id="_x0000_s4474" style="position:absolute;left:4965;top:500;width:29;height:0" coordorigin="4965,500" coordsize="29,0" path="m4965,500r29,e" filled="f" strokeweight=".58pt">
              <v:path arrowok="t"/>
            </v:shape>
            <v:shape id="_x0000_s4473" style="position:absolute;left:5023;top:500;width:29;height:0" coordorigin="5023,500" coordsize="29,0" path="m5023,500r29,e" filled="f" strokeweight=".58pt">
              <v:path arrowok="t"/>
            </v:shape>
            <v:shape id="_x0000_s4472" style="position:absolute;left:5080;top:500;width:29;height:0" coordorigin="5080,500" coordsize="29,0" path="m5080,500r29,e" filled="f" strokeweight=".58pt">
              <v:path arrowok="t"/>
            </v:shape>
            <v:shape id="_x0000_s4471" style="position:absolute;left:5138;top:500;width:29;height:0" coordorigin="5138,500" coordsize="29,0" path="m5138,500r29,e" filled="f" strokeweight=".58pt">
              <v:path arrowok="t"/>
            </v:shape>
            <v:shape id="_x0000_s4470" style="position:absolute;left:5196;top:500;width:29;height:0" coordorigin="5196,500" coordsize="29,0" path="m5196,500r28,e" filled="f" strokeweight=".58pt">
              <v:path arrowok="t"/>
            </v:shape>
            <v:shape id="_x0000_s4469" style="position:absolute;left:5253;top:500;width:29;height:0" coordorigin="5253,500" coordsize="29,0" path="m5253,500r29,e" filled="f" strokeweight=".58pt">
              <v:path arrowok="t"/>
            </v:shape>
            <v:shape id="_x0000_s4468" style="position:absolute;left:5311;top:500;width:29;height:0" coordorigin="5311,500" coordsize="29,0" path="m5311,500r29,e" filled="f" strokeweight=".58pt">
              <v:path arrowok="t"/>
            </v:shape>
            <v:shape id="_x0000_s4467" style="position:absolute;left:5369;top:500;width:29;height:0" coordorigin="5369,500" coordsize="29,0" path="m5369,500r29,e" filled="f" strokeweight=".58pt">
              <v:path arrowok="t"/>
            </v:shape>
            <v:shape id="_x0000_s4466" style="position:absolute;left:5426;top:500;width:29;height:0" coordorigin="5426,500" coordsize="29,0" path="m5426,500r29,e" filled="f" strokeweight=".58pt">
              <v:path arrowok="t"/>
            </v:shape>
            <v:shape id="_x0000_s4465" style="position:absolute;left:5484;top:500;width:29;height:0" coordorigin="5484,500" coordsize="29,0" path="m5484,500r29,e" filled="f" strokeweight=".58pt">
              <v:path arrowok="t"/>
            </v:shape>
            <v:shape id="_x0000_s4464" style="position:absolute;left:5542;top:500;width:29;height:0" coordorigin="5542,500" coordsize="29,0" path="m5542,500r28,e" filled="f" strokeweight=".58pt">
              <v:path arrowok="t"/>
            </v:shape>
            <v:shape id="_x0000_s4463" style="position:absolute;left:5599;top:500;width:29;height:0" coordorigin="5599,500" coordsize="29,0" path="m5599,500r29,e" filled="f" strokeweight=".58pt">
              <v:path arrowok="t"/>
            </v:shape>
            <v:shape id="_x0000_s4462" style="position:absolute;left:5657;top:500;width:29;height:0" coordorigin="5657,500" coordsize="29,0" path="m5657,500r29,e" filled="f" strokeweight=".58pt">
              <v:path arrowok="t"/>
            </v:shape>
            <v:shape id="_x0000_s4461" style="position:absolute;left:5714;top:500;width:29;height:0" coordorigin="5714,500" coordsize="29,0" path="m5714,500r29,e" filled="f" strokeweight=".58pt">
              <v:path arrowok="t"/>
            </v:shape>
            <v:shape id="_x0000_s4460" style="position:absolute;left:5772;top:500;width:29;height:0" coordorigin="5772,500" coordsize="29,0" path="m5772,500r29,e" filled="f" strokeweight=".58pt">
              <v:path arrowok="t"/>
            </v:shape>
            <v:shape id="_x0000_s4459" style="position:absolute;left:5830;top:500;width:29;height:0" coordorigin="5830,500" coordsize="29,0" path="m5830,500r28,e" filled="f" strokeweight=".58pt">
              <v:path arrowok="t"/>
            </v:shape>
            <v:shape id="_x0000_s4458" style="position:absolute;left:5887;top:500;width:29;height:0" coordorigin="5887,500" coordsize="29,0" path="m5887,500r29,e" filled="f" strokeweight=".58pt">
              <v:path arrowok="t"/>
            </v:shape>
            <v:shape id="_x0000_s4457" style="position:absolute;left:5945;top:500;width:29;height:0" coordorigin="5945,500" coordsize="29,0" path="m5945,500r29,e" filled="f" strokeweight=".58pt">
              <v:path arrowok="t"/>
            </v:shape>
            <v:shape id="_x0000_s4456" style="position:absolute;left:6002;top:500;width:29;height:0" coordorigin="6002,500" coordsize="29,0" path="m6002,500r29,e" filled="f" strokeweight=".58pt">
              <v:path arrowok="t"/>
            </v:shape>
            <v:shape id="_x0000_s4455" style="position:absolute;left:6060;top:500;width:29;height:0" coordorigin="6060,500" coordsize="29,0" path="m6060,500r29,e" filled="f" strokeweight=".58pt">
              <v:path arrowok="t"/>
            </v:shape>
            <v:shape id="_x0000_s4454" style="position:absolute;left:6118;top:500;width:29;height:0" coordorigin="6118,500" coordsize="29,0" path="m6118,500r28,e" filled="f" strokeweight=".58pt">
              <v:path arrowok="t"/>
            </v:shape>
            <v:shape id="_x0000_s4453" style="position:absolute;left:6175;top:500;width:29;height:0" coordorigin="6175,500" coordsize="29,0" path="m6175,500r29,e" filled="f" strokeweight=".58pt">
              <v:path arrowok="t"/>
            </v:shape>
            <v:shape id="_x0000_s4452" style="position:absolute;left:6233;top:500;width:29;height:0" coordorigin="6233,500" coordsize="29,0" path="m6233,500r29,e" filled="f" strokeweight=".58pt">
              <v:path arrowok="t"/>
            </v:shape>
            <v:shape id="_x0000_s4451" style="position:absolute;left:6290;top:500;width:29;height:0" coordorigin="6290,500" coordsize="29,0" path="m6290,500r29,e" filled="f" strokeweight=".58pt">
              <v:path arrowok="t"/>
            </v:shape>
            <v:shape id="_x0000_s4450" style="position:absolute;left:6348;top:500;width:29;height:0" coordorigin="6348,500" coordsize="29,0" path="m6348,500r29,e" filled="f" strokeweight=".58pt">
              <v:path arrowok="t"/>
            </v:shape>
            <v:shape id="_x0000_s4449" style="position:absolute;left:6406;top:500;width:29;height:0" coordorigin="6406,500" coordsize="29,0" path="m6406,500r28,e" filled="f" strokeweight=".58pt">
              <v:path arrowok="t"/>
            </v:shape>
            <v:shape id="_x0000_s4448" style="position:absolute;left:6463;top:500;width:29;height:0" coordorigin="6463,500" coordsize="29,0" path="m6463,500r29,e" filled="f" strokeweight=".58pt">
              <v:path arrowok="t"/>
            </v:shape>
            <v:shape id="_x0000_s4447" style="position:absolute;left:6521;top:500;width:29;height:0" coordorigin="6521,500" coordsize="29,0" path="m6521,500r29,e" filled="f" strokeweight=".58pt">
              <v:path arrowok="t"/>
            </v:shape>
            <v:shape id="_x0000_s4446" style="position:absolute;left:6579;top:500;width:29;height:0" coordorigin="6579,500" coordsize="29,0" path="m6579,500r29,e" filled="f" strokeweight=".58pt">
              <v:path arrowok="t"/>
            </v:shape>
            <v:shape id="_x0000_s4445" style="position:absolute;left:6636;top:500;width:29;height:0" coordorigin="6636,500" coordsize="29,0" path="m6636,500r29,e" filled="f" strokeweight=".58pt">
              <v:path arrowok="t"/>
            </v:shape>
            <v:shape id="_x0000_s4444" style="position:absolute;left:6694;top:500;width:29;height:0" coordorigin="6694,500" coordsize="29,0" path="m6694,500r29,e" filled="f" strokeweight=".58pt">
              <v:path arrowok="t"/>
            </v:shape>
            <v:shape id="_x0000_s4443" style="position:absolute;left:6752;top:500;width:29;height:0" coordorigin="6752,500" coordsize="29,0" path="m6752,500r28,e" filled="f" strokeweight=".58pt">
              <v:path arrowok="t"/>
            </v:shape>
            <v:shape id="_x0000_s4442" style="position:absolute;left:6809;top:500;width:29;height:0" coordorigin="6809,500" coordsize="29,0" path="m6809,500r29,e" filled="f" strokeweight=".58pt">
              <v:path arrowok="t"/>
            </v:shape>
            <v:shape id="_x0000_s4441" style="position:absolute;left:6867;top:500;width:29;height:0" coordorigin="6867,500" coordsize="29,0" path="m6867,500r29,e" filled="f" strokeweight=".58pt">
              <v:path arrowok="t"/>
            </v:shape>
            <v:shape id="_x0000_s4440" style="position:absolute;left:6924;top:500;width:29;height:0" coordorigin="6924,500" coordsize="29,0" path="m6924,500r29,e" filled="f" strokeweight=".58pt">
              <v:path arrowok="t"/>
            </v:shape>
            <v:shape id="_x0000_s4439" style="position:absolute;left:6982;top:500;width:29;height:0" coordorigin="6982,500" coordsize="29,0" path="m6982,500r29,e" filled="f" strokeweight=".58pt">
              <v:path arrowok="t"/>
            </v:shape>
            <v:shape id="_x0000_s4438" style="position:absolute;left:7040;top:500;width:29;height:0" coordorigin="7040,500" coordsize="29,0" path="m7040,500r28,e" filled="f" strokeweight=".58pt">
              <v:path arrowok="t"/>
            </v:shape>
            <v:shape id="_x0000_s4437" style="position:absolute;left:7097;top:500;width:29;height:0" coordorigin="7097,500" coordsize="29,0" path="m7097,500r29,e" filled="f" strokeweight=".58pt">
              <v:path arrowok="t"/>
            </v:shape>
            <v:shape id="_x0000_s4436" style="position:absolute;left:7155;top:500;width:29;height:0" coordorigin="7155,500" coordsize="29,0" path="m7155,500r29,e" filled="f" strokeweight=".58pt">
              <v:path arrowok="t"/>
            </v:shape>
            <v:shape id="_x0000_s4435" style="position:absolute;left:7212;top:500;width:29;height:0" coordorigin="7212,500" coordsize="29,0" path="m7212,500r29,e" filled="f" strokeweight=".58pt">
              <v:path arrowok="t"/>
            </v:shape>
            <v:shape id="_x0000_s4434" style="position:absolute;left:7270;top:500;width:29;height:0" coordorigin="7270,500" coordsize="29,0" path="m7270,500r29,e" filled="f" strokeweight=".58pt">
              <v:path arrowok="t"/>
            </v:shape>
            <v:shape id="_x0000_s4433" style="position:absolute;left:7328;top:500;width:29;height:0" coordorigin="7328,500" coordsize="29,0" path="m7328,500r28,e" filled="f" strokeweight=".58pt">
              <v:path arrowok="t"/>
            </v:shape>
            <v:shape id="_x0000_s4432" style="position:absolute;left:7385;top:500;width:29;height:0" coordorigin="7385,500" coordsize="29,0" path="m7385,500r29,e" filled="f" strokeweight=".58pt">
              <v:path arrowok="t"/>
            </v:shape>
            <v:shape id="_x0000_s4431" style="position:absolute;left:7443;top:500;width:29;height:0" coordorigin="7443,500" coordsize="29,0" path="m7443,500r29,e" filled="f" strokeweight=".58pt">
              <v:path arrowok="t"/>
            </v:shape>
            <v:shape id="_x0000_s4430" style="position:absolute;left:7500;top:500;width:29;height:0" coordorigin="7500,500" coordsize="29,0" path="m7500,500r29,e" filled="f" strokeweight=".58pt">
              <v:path arrowok="t"/>
            </v:shape>
            <v:shape id="_x0000_s4429" style="position:absolute;left:7558;top:500;width:29;height:0" coordorigin="7558,500" coordsize="29,0" path="m7558,500r29,e" filled="f" strokeweight=".58pt">
              <v:path arrowok="t"/>
            </v:shape>
            <v:shape id="_x0000_s4428" style="position:absolute;left:7616;top:500;width:29;height:0" coordorigin="7616,500" coordsize="29,0" path="m7616,500r28,e" filled="f" strokeweight=".58pt">
              <v:path arrowok="t"/>
            </v:shape>
            <v:shape id="_x0000_s4427" style="position:absolute;left:7673;top:500;width:29;height:0" coordorigin="7673,500" coordsize="29,0" path="m7673,500r29,e" filled="f" strokeweight=".58pt">
              <v:path arrowok="t"/>
            </v:shape>
            <v:shape id="_x0000_s4426" style="position:absolute;left:7731;top:500;width:29;height:0" coordorigin="7731,500" coordsize="29,0" path="m7731,500r29,e" filled="f" strokeweight=".58pt">
              <v:path arrowok="t"/>
            </v:shape>
            <v:shape id="_x0000_s4425" style="position:absolute;left:7789;top:500;width:29;height:0" coordorigin="7789,500" coordsize="29,0" path="m7789,500r29,e" filled="f" strokeweight=".58pt">
              <v:path arrowok="t"/>
            </v:shape>
            <v:shape id="_x0000_s4424" style="position:absolute;left:7847;top:500;width:29;height:0" coordorigin="7847,500" coordsize="29,0" path="m7847,500r28,e" filled="f" strokeweight=".58pt">
              <v:path arrowok="t"/>
            </v:shape>
            <v:shape id="_x0000_s4423" style="position:absolute;left:7904;top:500;width:29;height:0" coordorigin="7904,500" coordsize="29,0" path="m7904,500r29,e" filled="f" strokeweight=".58pt">
              <v:path arrowok="t"/>
            </v:shape>
            <v:shape id="_x0000_s4422" style="position:absolute;left:7962;top:500;width:29;height:0" coordorigin="7962,500" coordsize="29,0" path="m7962,500r29,e" filled="f" strokeweight=".58pt">
              <v:path arrowok="t"/>
            </v:shape>
            <v:shape id="_x0000_s4421" style="position:absolute;left:8019;top:500;width:29;height:0" coordorigin="8019,500" coordsize="29,0" path="m8019,500r29,e" filled="f" strokeweight=".58pt">
              <v:path arrowok="t"/>
            </v:shape>
            <v:shape id="_x0000_s4420" style="position:absolute;left:8077;top:500;width:29;height:0" coordorigin="8077,500" coordsize="29,0" path="m8077,500r29,e" filled="f" strokeweight=".58pt">
              <v:path arrowok="t"/>
            </v:shape>
            <v:shape id="_x0000_s4419" style="position:absolute;left:8135;top:500;width:29;height:0" coordorigin="8135,500" coordsize="29,0" path="m8135,500r28,e" filled="f" strokeweight=".58pt">
              <v:path arrowok="t"/>
            </v:shape>
            <v:shape id="_x0000_s4418" style="position:absolute;left:8192;top:500;width:29;height:0" coordorigin="8192,500" coordsize="29,0" path="m8192,500r29,e" filled="f" strokeweight=".58pt">
              <v:path arrowok="t"/>
            </v:shape>
            <v:shape id="_x0000_s4417" style="position:absolute;left:8250;top:500;width:29;height:0" coordorigin="8250,500" coordsize="29,0" path="m8250,500r29,e" filled="f" strokeweight=".58pt">
              <v:path arrowok="t"/>
            </v:shape>
            <v:shape id="_x0000_s4416" style="position:absolute;left:8307;top:500;width:29;height:0" coordorigin="8307,500" coordsize="29,0" path="m8307,500r29,e" filled="f" strokeweight=".58pt">
              <v:path arrowok="t"/>
            </v:shape>
            <v:shape id="_x0000_s4415" style="position:absolute;left:8365;top:500;width:29;height:0" coordorigin="8365,500" coordsize="29,0" path="m8365,500r29,e" filled="f" strokeweight=".58pt">
              <v:path arrowok="t"/>
            </v:shape>
            <v:shape id="_x0000_s4414" style="position:absolute;left:8423;top:500;width:29;height:0" coordorigin="8423,500" coordsize="29,0" path="m8423,500r28,e" filled="f" strokeweight=".58pt">
              <v:path arrowok="t"/>
            </v:shape>
            <v:shape id="_x0000_s4413" style="position:absolute;left:8480;top:500;width:29;height:0" coordorigin="8480,500" coordsize="29,0" path="m8480,500r29,e" filled="f" strokeweight=".58pt">
              <v:path arrowok="t"/>
            </v:shape>
            <v:shape id="_x0000_s4412" style="position:absolute;left:8538;top:500;width:29;height:0" coordorigin="8538,500" coordsize="29,0" path="m8538,500r29,e" filled="f" strokeweight=".58pt">
              <v:path arrowok="t"/>
            </v:shape>
            <v:shape id="_x0000_s4411" style="position:absolute;left:8595;top:500;width:29;height:0" coordorigin="8595,500" coordsize="29,0" path="m8595,500r29,e" filled="f" strokeweight=".58pt">
              <v:path arrowok="t"/>
            </v:shape>
            <v:shape id="_x0000_s4410" style="position:absolute;left:8653;top:500;width:29;height:0" coordorigin="8653,500" coordsize="29,0" path="m8653,500r29,e" filled="f" strokeweight=".58pt">
              <v:path arrowok="t"/>
            </v:shape>
            <v:shape id="_x0000_s4409" style="position:absolute;left:8711;top:500;width:29;height:0" coordorigin="8711,500" coordsize="29,0" path="m8711,500r28,e" filled="f" strokeweight=".58pt">
              <v:path arrowok="t"/>
            </v:shape>
            <v:shape id="_x0000_s4408" style="position:absolute;left:8768;top:500;width:29;height:0" coordorigin="8768,500" coordsize="29,0" path="m8768,500r29,e" filled="f" strokeweight=".58pt">
              <v:path arrowok="t"/>
            </v:shape>
            <v:shape id="_x0000_s4407" style="position:absolute;left:8826;top:500;width:29;height:0" coordorigin="8826,500" coordsize="29,0" path="m8826,500r29,e" filled="f" strokeweight=".58pt">
              <v:path arrowok="t"/>
            </v:shape>
            <v:shape id="_x0000_s4406" style="position:absolute;left:8883;top:500;width:29;height:0" coordorigin="8883,500" coordsize="29,0" path="m8883,500r30,e" filled="f" strokeweight=".58pt">
              <v:path arrowok="t"/>
            </v:shape>
            <v:shape id="_x0000_s4405" style="position:absolute;left:8941;top:500;width:29;height:0" coordorigin="8941,500" coordsize="29,0" path="m8941,500r29,e" filled="f" strokeweight=".58pt">
              <v:path arrowok="t"/>
            </v:shape>
            <v:shape id="_x0000_s4404" style="position:absolute;left:8999;top:500;width:29;height:0" coordorigin="8999,500" coordsize="29,0" path="m8999,500r29,e" filled="f" strokeweight=".58pt">
              <v:path arrowok="t"/>
            </v:shape>
            <v:shape id="_x0000_s4403" style="position:absolute;left:9057;top:500;width:29;height:0" coordorigin="9057,500" coordsize="29,0" path="m9057,500r28,e" filled="f" strokeweight=".58pt">
              <v:path arrowok="t"/>
            </v:shape>
            <v:shape id="_x0000_s4402" style="position:absolute;left:9114;top:500;width:29;height:0" coordorigin="9114,500" coordsize="29,0" path="m9114,500r29,e" filled="f" strokeweight=".58pt">
              <v:path arrowok="t"/>
            </v:shape>
            <v:shape id="_x0000_s4401" style="position:absolute;left:9172;top:500;width:29;height:0" coordorigin="9172,500" coordsize="29,0" path="m9172,500r29,e" filled="f" strokeweight=".58pt">
              <v:path arrowok="t"/>
            </v:shape>
            <v:shape id="_x0000_s4400" style="position:absolute;left:9229;top:500;width:29;height:0" coordorigin="9229,500" coordsize="29,0" path="m9229,500r29,e" filled="f" strokeweight=".58pt">
              <v:path arrowok="t"/>
            </v:shape>
            <v:shape id="_x0000_s4399" style="position:absolute;left:9287;top:500;width:29;height:0" coordorigin="9287,500" coordsize="29,0" path="m9287,500r29,e" filled="f" strokeweight=".58pt">
              <v:path arrowok="t"/>
            </v:shape>
            <v:shape id="_x0000_s4398" style="position:absolute;left:9345;top:500;width:29;height:0" coordorigin="9345,500" coordsize="29,0" path="m9345,500r28,e" filled="f" strokeweight=".58pt">
              <v:path arrowok="t"/>
            </v:shape>
            <v:shape id="_x0000_s4397" style="position:absolute;left:9402;top:500;width:29;height:0" coordorigin="9402,500" coordsize="29,0" path="m9402,500r29,e" filled="f" strokeweight=".58pt">
              <v:path arrowok="t"/>
            </v:shape>
            <v:shape id="_x0000_s4396" style="position:absolute;left:9460;top:500;width:29;height:0" coordorigin="9460,500" coordsize="29,0" path="m9460,500r29,e" filled="f" strokeweight=".58pt">
              <v:path arrowok="t"/>
            </v:shape>
            <v:shape id="_x0000_s4395" style="position:absolute;left:9517;top:500;width:29;height:0" coordorigin="9517,500" coordsize="29,0" path="m9517,500r29,e" filled="f" strokeweight=".58pt">
              <v:path arrowok="t"/>
            </v:shape>
            <v:shape id="_x0000_s4394" style="position:absolute;left:9575;top:500;width:29;height:0" coordorigin="9575,500" coordsize="29,0" path="m9575,500r29,e" filled="f" strokeweight=".58pt">
              <v:path arrowok="t"/>
            </v:shape>
            <v:shape id="_x0000_s4393" style="position:absolute;left:9633;top:500;width:29;height:0" coordorigin="9633,500" coordsize="29,0" path="m9633,500r28,e" filled="f" strokeweight=".58pt">
              <v:path arrowok="t"/>
            </v:shape>
            <v:shape id="_x0000_s4392" style="position:absolute;left:9690;top:500;width:29;height:0" coordorigin="9690,500" coordsize="29,0" path="m9690,500r29,e" filled="f" strokeweight=".58pt">
              <v:path arrowok="t"/>
            </v:shape>
            <v:shape id="_x0000_s4391" style="position:absolute;left:9748;top:500;width:29;height:0" coordorigin="9748,500" coordsize="29,0" path="m9748,500r29,e" filled="f" strokeweight=".58pt">
              <v:path arrowok="t"/>
            </v:shape>
            <v:shape id="_x0000_s4390" style="position:absolute;left:9805;top:500;width:29;height:0" coordorigin="9805,500" coordsize="29,0" path="m9805,500r29,e" filled="f" strokeweight=".58pt">
              <v:path arrowok="t"/>
            </v:shape>
            <v:shape id="_x0000_s4389" style="position:absolute;left:9863;top:500;width:29;height:0" coordorigin="9863,500" coordsize="29,0" path="m9863,500r29,e" filled="f" strokeweight=".58pt">
              <v:path arrowok="t"/>
            </v:shape>
            <v:shape id="_x0000_s4388" style="position:absolute;left:9921;top:500;width:29;height:0" coordorigin="9921,500" coordsize="29,0" path="m9921,500r28,e" filled="f" strokeweight=".58pt">
              <v:path arrowok="t"/>
            </v:shape>
            <v:shape id="_x0000_s4387" style="position:absolute;left:9978;top:500;width:29;height:0" coordorigin="9978,500" coordsize="29,0" path="m9978,500r29,e" filled="f" strokeweight=".58pt">
              <v:path arrowok="t"/>
            </v:shape>
            <v:shape id="_x0000_s4386" style="position:absolute;left:10036;top:500;width:29;height:0" coordorigin="10036,500" coordsize="29,0" path="m10036,500r29,e" filled="f" strokeweight=".58pt">
              <v:path arrowok="t"/>
            </v:shape>
            <v:shape id="_x0000_s4385" style="position:absolute;left:10094;top:500;width:29;height:0" coordorigin="10094,500" coordsize="29,0" path="m10094,500r29,e" filled="f" strokeweight=".58pt">
              <v:path arrowok="t"/>
            </v:shape>
            <v:shape id="_x0000_s4384" style="position:absolute;left:10152;top:500;width:29;height:0" coordorigin="10152,500" coordsize="29,0" path="m10152,500r28,e" filled="f" strokeweight=".58pt">
              <v:path arrowok="t"/>
            </v:shape>
            <v:shape id="_x0000_s4383" style="position:absolute;left:10209;top:500;width:29;height:0" coordorigin="10209,500" coordsize="29,0" path="m10209,500r29,e" filled="f" strokeweight=".58pt">
              <v:path arrowok="t"/>
            </v:shape>
            <v:shape id="_x0000_s4382" style="position:absolute;left:10267;top:500;width:29;height:0" coordorigin="10267,500" coordsize="29,0" path="m10267,500r29,e" filled="f" strokeweight=".58pt">
              <v:path arrowok="t"/>
            </v:shape>
            <v:shape id="_x0000_s4381" style="position:absolute;left:10324;top:500;width:29;height:0" coordorigin="10324,500" coordsize="29,0" path="m10324,500r29,e" filled="f" strokeweight=".58pt">
              <v:path arrowok="t"/>
            </v:shape>
            <v:shape id="_x0000_s4380" style="position:absolute;left:10382;top:500;width:29;height:0" coordorigin="10382,500" coordsize="29,0" path="m10382,500r29,e" filled="f" strokeweight=".58pt">
              <v:path arrowok="t"/>
            </v:shape>
            <v:shape id="_x0000_s4379" style="position:absolute;left:10440;top:500;width:29;height:0" coordorigin="10440,500" coordsize="29,0" path="m10440,500r28,e" filled="f" strokeweight=".58pt">
              <v:path arrowok="t"/>
            </v:shape>
            <v:shape id="_x0000_s4378" style="position:absolute;left:10497;top:500;width:29;height:0" coordorigin="10497,500" coordsize="29,0" path="m10497,500r29,e" filled="f" strokeweight=".58pt">
              <v:path arrowok="t"/>
            </v:shape>
            <v:shape id="_x0000_s4377" style="position:absolute;left:10555;top:500;width:29;height:0" coordorigin="10555,500" coordsize="29,0" path="m10555,500r29,e" filled="f" strokeweight=".58pt">
              <v:path arrowok="t"/>
            </v:shape>
            <v:shape id="_x0000_s4376" style="position:absolute;left:10612;top:500;width:29;height:0" coordorigin="10612,500" coordsize="29,0" path="m10612,500r29,e" filled="f" strokeweight=".58pt">
              <v:path arrowok="t"/>
            </v:shape>
            <v:shape id="_x0000_s4375" style="position:absolute;left:10670;top:500;width:29;height:0" coordorigin="10670,500" coordsize="29,0" path="m10670,500r29,e" filled="f" strokeweight=".58pt">
              <v:path arrowok="t"/>
            </v:shape>
            <v:shape id="_x0000_s4374" style="position:absolute;left:10728;top:500;width:29;height:0" coordorigin="10728,500" coordsize="29,0" path="m10728,500r28,e" filled="f" strokeweight=".58pt">
              <v:path arrowok="t"/>
            </v:shape>
            <v:shape id="_x0000_s4373" style="position:absolute;left:10785;top:500;width:29;height:0" coordorigin="10785,500" coordsize="29,0" path="m10785,500r29,e" filled="f" strokeweight=".58pt">
              <v:path arrowok="t"/>
            </v:shape>
            <v:shape id="_x0000_s4372" style="position:absolute;left:10843;top:500;width:29;height:0" coordorigin="10843,500" coordsize="29,0" path="m10843,500r29,e" filled="f" strokeweight=".58pt">
              <v:path arrowok="t"/>
            </v:shape>
            <v:shape id="_x0000_s4371" style="position:absolute;left:10900;top:500;width:29;height:0" coordorigin="10900,500" coordsize="29,0" path="m10900,500r29,e" filled="f" strokeweight=".58pt">
              <v:path arrowok="t"/>
            </v:shape>
            <v:shape id="_x0000_s4370" style="position:absolute;left:10958;top:500;width:29;height:0" coordorigin="10958,500" coordsize="29,0" path="m10958,500r29,e" filled="f" strokeweight=".58pt">
              <v:path arrowok="t"/>
            </v:shape>
            <v:shape id="_x0000_s4369" style="position:absolute;left:11016;top:500;width:29;height:0" coordorigin="11016,500" coordsize="29,0" path="m11016,500r28,e" filled="f" strokeweight=".58pt">
              <v:path arrowok="t"/>
            </v:shape>
            <v:shape id="_x0000_s4368" style="position:absolute;left:11073;top:500;width:29;height:0" coordorigin="11073,500" coordsize="29,0" path="m11073,500r29,e" filled="f" strokeweight=".58pt">
              <v:path arrowok="t"/>
            </v:shape>
            <v:shape id="_x0000_s4367" style="position:absolute;left:11131;top:500;width:29;height:0" coordorigin="11131,500" coordsize="29,0" path="m11131,500r29,e" filled="f" strokeweight=".58pt">
              <v:path arrowok="t"/>
            </v:shape>
            <v:shape id="_x0000_s4366" style="position:absolute;left:11188;top:500;width:29;height:0" coordorigin="11188,500" coordsize="29,0" path="m11188,500r29,e" filled="f" strokeweight=".58pt">
              <v:path arrowok="t"/>
            </v:shape>
            <w10:wrap anchorx="page"/>
          </v:group>
        </w:pict>
      </w:r>
      <w:r>
        <w:pict w14:anchorId="1116C848">
          <v:group id="_x0000_s4228" style="position:absolute;left:0;text-align:left;margin-left:170.2pt;margin-top:37.9pt;width:390.95pt;height:.6pt;z-index:-3538;mso-position-horizontal-relative:page" coordorigin="3404,758" coordsize="7819,12">
            <v:shape id="_x0000_s4364" style="position:absolute;left:3409;top:764;width:29;height:0" coordorigin="3409,764" coordsize="29,0" path="m3409,764r29,e" filled="f" strokeweight=".58pt">
              <v:path arrowok="t"/>
            </v:shape>
            <v:shape id="_x0000_s4363" style="position:absolute;left:3467;top:764;width:29;height:0" coordorigin="3467,764" coordsize="29,0" path="m3467,764r29,e" filled="f" strokeweight=".58pt">
              <v:path arrowok="t"/>
            </v:shape>
            <v:shape id="_x0000_s4362" style="position:absolute;left:3525;top:764;width:29;height:0" coordorigin="3525,764" coordsize="29,0" path="m3525,764r28,e" filled="f" strokeweight=".58pt">
              <v:path arrowok="t"/>
            </v:shape>
            <v:shape id="_x0000_s4361" style="position:absolute;left:3582;top:764;width:29;height:0" coordorigin="3582,764" coordsize="29,0" path="m3582,764r29,e" filled="f" strokeweight=".58pt">
              <v:path arrowok="t"/>
            </v:shape>
            <v:shape id="_x0000_s4360" style="position:absolute;left:3640;top:764;width:29;height:0" coordorigin="3640,764" coordsize="29,0" path="m3640,764r29,e" filled="f" strokeweight=".58pt">
              <v:path arrowok="t"/>
            </v:shape>
            <v:shape id="_x0000_s4359" style="position:absolute;left:3697;top:764;width:29;height:0" coordorigin="3697,764" coordsize="29,0" path="m3697,764r29,e" filled="f" strokeweight=".58pt">
              <v:path arrowok="t"/>
            </v:shape>
            <v:shape id="_x0000_s4358" style="position:absolute;left:3755;top:764;width:29;height:0" coordorigin="3755,764" coordsize="29,0" path="m3755,764r29,e" filled="f" strokeweight=".58pt">
              <v:path arrowok="t"/>
            </v:shape>
            <v:shape id="_x0000_s4357" style="position:absolute;left:3813;top:764;width:29;height:0" coordorigin="3813,764" coordsize="29,0" path="m3813,764r28,e" filled="f" strokeweight=".58pt">
              <v:path arrowok="t"/>
            </v:shape>
            <v:shape id="_x0000_s4356" style="position:absolute;left:3870;top:764;width:29;height:0" coordorigin="3870,764" coordsize="29,0" path="m3870,764r29,e" filled="f" strokeweight=".58pt">
              <v:path arrowok="t"/>
            </v:shape>
            <v:shape id="_x0000_s4355" style="position:absolute;left:3928;top:764;width:29;height:0" coordorigin="3928,764" coordsize="29,0" path="m3928,764r29,e" filled="f" strokeweight=".58pt">
              <v:path arrowok="t"/>
            </v:shape>
            <v:shape id="_x0000_s4354" style="position:absolute;left:3985;top:764;width:29;height:0" coordorigin="3985,764" coordsize="29,0" path="m3985,764r29,e" filled="f" strokeweight=".58pt">
              <v:path arrowok="t"/>
            </v:shape>
            <v:shape id="_x0000_s4353" style="position:absolute;left:4043;top:764;width:29;height:0" coordorigin="4043,764" coordsize="29,0" path="m4043,764r29,e" filled="f" strokeweight=".58pt">
              <v:path arrowok="t"/>
            </v:shape>
            <v:shape id="_x0000_s4352" style="position:absolute;left:4101;top:764;width:29;height:0" coordorigin="4101,764" coordsize="29,0" path="m4101,764r28,e" filled="f" strokeweight=".58pt">
              <v:path arrowok="t"/>
            </v:shape>
            <v:shape id="_x0000_s4351" style="position:absolute;left:4159;top:764;width:29;height:0" coordorigin="4159,764" coordsize="29,0" path="m4159,764r29,e" filled="f" strokeweight=".58pt">
              <v:path arrowok="t"/>
            </v:shape>
            <v:shape id="_x0000_s4350" style="position:absolute;left:4216;top:764;width:29;height:0" coordorigin="4216,764" coordsize="29,0" path="m4216,764r29,e" filled="f" strokeweight=".58pt">
              <v:path arrowok="t"/>
            </v:shape>
            <v:shape id="_x0000_s4349" style="position:absolute;left:4274;top:764;width:29;height:0" coordorigin="4274,764" coordsize="29,0" path="m4274,764r29,e" filled="f" strokeweight=".58pt">
              <v:path arrowok="t"/>
            </v:shape>
            <v:shape id="_x0000_s4348" style="position:absolute;left:4332;top:764;width:29;height:0" coordorigin="4332,764" coordsize="29,0" path="m4332,764r28,e" filled="f" strokeweight=".58pt">
              <v:path arrowok="t"/>
            </v:shape>
            <v:shape id="_x0000_s4347" style="position:absolute;left:4389;top:764;width:29;height:0" coordorigin="4389,764" coordsize="29,0" path="m4389,764r29,e" filled="f" strokeweight=".58pt">
              <v:path arrowok="t"/>
            </v:shape>
            <v:shape id="_x0000_s4346" style="position:absolute;left:4447;top:764;width:29;height:0" coordorigin="4447,764" coordsize="29,0" path="m4447,764r29,e" filled="f" strokeweight=".58pt">
              <v:path arrowok="t"/>
            </v:shape>
            <v:shape id="_x0000_s4345" style="position:absolute;left:4504;top:764;width:29;height:0" coordorigin="4504,764" coordsize="29,0" path="m4504,764r29,e" filled="f" strokeweight=".58pt">
              <v:path arrowok="t"/>
            </v:shape>
            <v:shape id="_x0000_s4344" style="position:absolute;left:4562;top:764;width:29;height:0" coordorigin="4562,764" coordsize="29,0" path="m4562,764r29,e" filled="f" strokeweight=".58pt">
              <v:path arrowok="t"/>
            </v:shape>
            <v:shape id="_x0000_s4343" style="position:absolute;left:4620;top:764;width:29;height:0" coordorigin="4620,764" coordsize="29,0" path="m4620,764r28,e" filled="f" strokeweight=".58pt">
              <v:path arrowok="t"/>
            </v:shape>
            <v:shape id="_x0000_s4342" style="position:absolute;left:4677;top:764;width:29;height:0" coordorigin="4677,764" coordsize="29,0" path="m4677,764r29,e" filled="f" strokeweight=".58pt">
              <v:path arrowok="t"/>
            </v:shape>
            <v:shape id="_x0000_s4341" style="position:absolute;left:4735;top:764;width:29;height:0" coordorigin="4735,764" coordsize="29,0" path="m4735,764r29,e" filled="f" strokeweight=".58pt">
              <v:path arrowok="t"/>
            </v:shape>
            <v:shape id="_x0000_s4340" style="position:absolute;left:4792;top:764;width:29;height:0" coordorigin="4792,764" coordsize="29,0" path="m4792,764r29,e" filled="f" strokeweight=".58pt">
              <v:path arrowok="t"/>
            </v:shape>
            <v:shape id="_x0000_s4339" style="position:absolute;left:4850;top:764;width:29;height:0" coordorigin="4850,764" coordsize="29,0" path="m4850,764r29,e" filled="f" strokeweight=".58pt">
              <v:path arrowok="t"/>
            </v:shape>
            <v:shape id="_x0000_s4338" style="position:absolute;left:4908;top:764;width:29;height:0" coordorigin="4908,764" coordsize="29,0" path="m4908,764r28,e" filled="f" strokeweight=".58pt">
              <v:path arrowok="t"/>
            </v:shape>
            <v:shape id="_x0000_s4337" style="position:absolute;left:4965;top:764;width:29;height:0" coordorigin="4965,764" coordsize="29,0" path="m4965,764r29,e" filled="f" strokeweight=".58pt">
              <v:path arrowok="t"/>
            </v:shape>
            <v:shape id="_x0000_s4336" style="position:absolute;left:5023;top:764;width:29;height:0" coordorigin="5023,764" coordsize="29,0" path="m5023,764r29,e" filled="f" strokeweight=".58pt">
              <v:path arrowok="t"/>
            </v:shape>
            <v:shape id="_x0000_s4335" style="position:absolute;left:5080;top:764;width:29;height:0" coordorigin="5080,764" coordsize="29,0" path="m5080,764r29,e" filled="f" strokeweight=".58pt">
              <v:path arrowok="t"/>
            </v:shape>
            <v:shape id="_x0000_s4334" style="position:absolute;left:5138;top:764;width:29;height:0" coordorigin="5138,764" coordsize="29,0" path="m5138,764r29,e" filled="f" strokeweight=".58pt">
              <v:path arrowok="t"/>
            </v:shape>
            <v:shape id="_x0000_s4333" style="position:absolute;left:5196;top:764;width:29;height:0" coordorigin="5196,764" coordsize="29,0" path="m5196,764r28,e" filled="f" strokeweight=".58pt">
              <v:path arrowok="t"/>
            </v:shape>
            <v:shape id="_x0000_s4332" style="position:absolute;left:5253;top:764;width:29;height:0" coordorigin="5253,764" coordsize="29,0" path="m5253,764r29,e" filled="f" strokeweight=".58pt">
              <v:path arrowok="t"/>
            </v:shape>
            <v:shape id="_x0000_s4331" style="position:absolute;left:5311;top:764;width:29;height:0" coordorigin="5311,764" coordsize="29,0" path="m5311,764r29,e" filled="f" strokeweight=".58pt">
              <v:path arrowok="t"/>
            </v:shape>
            <v:shape id="_x0000_s4330" style="position:absolute;left:5369;top:764;width:29;height:0" coordorigin="5369,764" coordsize="29,0" path="m5369,764r29,e" filled="f" strokeweight=".58pt">
              <v:path arrowok="t"/>
            </v:shape>
            <v:shape id="_x0000_s4329" style="position:absolute;left:5426;top:764;width:29;height:0" coordorigin="5426,764" coordsize="29,0" path="m5426,764r29,e" filled="f" strokeweight=".58pt">
              <v:path arrowok="t"/>
            </v:shape>
            <v:shape id="_x0000_s4328" style="position:absolute;left:5484;top:764;width:29;height:0" coordorigin="5484,764" coordsize="29,0" path="m5484,764r29,e" filled="f" strokeweight=".58pt">
              <v:path arrowok="t"/>
            </v:shape>
            <v:shape id="_x0000_s4327" style="position:absolute;left:5542;top:764;width:29;height:0" coordorigin="5542,764" coordsize="29,0" path="m5542,764r28,e" filled="f" strokeweight=".58pt">
              <v:path arrowok="t"/>
            </v:shape>
            <v:shape id="_x0000_s4326" style="position:absolute;left:5599;top:764;width:29;height:0" coordorigin="5599,764" coordsize="29,0" path="m5599,764r29,e" filled="f" strokeweight=".58pt">
              <v:path arrowok="t"/>
            </v:shape>
            <v:shape id="_x0000_s4325" style="position:absolute;left:5657;top:764;width:29;height:0" coordorigin="5657,764" coordsize="29,0" path="m5657,764r29,e" filled="f" strokeweight=".58pt">
              <v:path arrowok="t"/>
            </v:shape>
            <v:shape id="_x0000_s4324" style="position:absolute;left:5714;top:764;width:29;height:0" coordorigin="5714,764" coordsize="29,0" path="m5714,764r29,e" filled="f" strokeweight=".58pt">
              <v:path arrowok="t"/>
            </v:shape>
            <v:shape id="_x0000_s4323" style="position:absolute;left:5772;top:764;width:29;height:0" coordorigin="5772,764" coordsize="29,0" path="m5772,764r29,e" filled="f" strokeweight=".58pt">
              <v:path arrowok="t"/>
            </v:shape>
            <v:shape id="_x0000_s4322" style="position:absolute;left:5830;top:764;width:29;height:0" coordorigin="5830,764" coordsize="29,0" path="m5830,764r28,e" filled="f" strokeweight=".58pt">
              <v:path arrowok="t"/>
            </v:shape>
            <v:shape id="_x0000_s4321" style="position:absolute;left:5887;top:764;width:29;height:0" coordorigin="5887,764" coordsize="29,0" path="m5887,764r29,e" filled="f" strokeweight=".58pt">
              <v:path arrowok="t"/>
            </v:shape>
            <v:shape id="_x0000_s4320" style="position:absolute;left:5945;top:764;width:29;height:0" coordorigin="5945,764" coordsize="29,0" path="m5945,764r29,e" filled="f" strokeweight=".58pt">
              <v:path arrowok="t"/>
            </v:shape>
            <v:shape id="_x0000_s4319" style="position:absolute;left:6002;top:764;width:29;height:0" coordorigin="6002,764" coordsize="29,0" path="m6002,764r29,e" filled="f" strokeweight=".58pt">
              <v:path arrowok="t"/>
            </v:shape>
            <v:shape id="_x0000_s4318" style="position:absolute;left:6060;top:764;width:29;height:0" coordorigin="6060,764" coordsize="29,0" path="m6060,764r29,e" filled="f" strokeweight=".58pt">
              <v:path arrowok="t"/>
            </v:shape>
            <v:shape id="_x0000_s4317" style="position:absolute;left:6118;top:764;width:29;height:0" coordorigin="6118,764" coordsize="29,0" path="m6118,764r28,e" filled="f" strokeweight=".58pt">
              <v:path arrowok="t"/>
            </v:shape>
            <v:shape id="_x0000_s4316" style="position:absolute;left:6175;top:764;width:29;height:0" coordorigin="6175,764" coordsize="29,0" path="m6175,764r29,e" filled="f" strokeweight=".58pt">
              <v:path arrowok="t"/>
            </v:shape>
            <v:shape id="_x0000_s4315" style="position:absolute;left:6233;top:764;width:29;height:0" coordorigin="6233,764" coordsize="29,0" path="m6233,764r29,e" filled="f" strokeweight=".58pt">
              <v:path arrowok="t"/>
            </v:shape>
            <v:shape id="_x0000_s4314" style="position:absolute;left:6290;top:764;width:29;height:0" coordorigin="6290,764" coordsize="29,0" path="m6290,764r29,e" filled="f" strokeweight=".58pt">
              <v:path arrowok="t"/>
            </v:shape>
            <v:shape id="_x0000_s4313" style="position:absolute;left:6348;top:764;width:29;height:0" coordorigin="6348,764" coordsize="29,0" path="m6348,764r29,e" filled="f" strokeweight=".58pt">
              <v:path arrowok="t"/>
            </v:shape>
            <v:shape id="_x0000_s4312" style="position:absolute;left:6406;top:764;width:29;height:0" coordorigin="6406,764" coordsize="29,0" path="m6406,764r28,e" filled="f" strokeweight=".58pt">
              <v:path arrowok="t"/>
            </v:shape>
            <v:shape id="_x0000_s4311" style="position:absolute;left:6463;top:764;width:29;height:0" coordorigin="6463,764" coordsize="29,0" path="m6463,764r29,e" filled="f" strokeweight=".58pt">
              <v:path arrowok="t"/>
            </v:shape>
            <v:shape id="_x0000_s4310" style="position:absolute;left:6521;top:764;width:29;height:0" coordorigin="6521,764" coordsize="29,0" path="m6521,764r29,e" filled="f" strokeweight=".58pt">
              <v:path arrowok="t"/>
            </v:shape>
            <v:shape id="_x0000_s4309" style="position:absolute;left:6579;top:764;width:29;height:0" coordorigin="6579,764" coordsize="29,0" path="m6579,764r29,e" filled="f" strokeweight=".58pt">
              <v:path arrowok="t"/>
            </v:shape>
            <v:shape id="_x0000_s4308" style="position:absolute;left:6636;top:764;width:29;height:0" coordorigin="6636,764" coordsize="29,0" path="m6636,764r29,e" filled="f" strokeweight=".58pt">
              <v:path arrowok="t"/>
            </v:shape>
            <v:shape id="_x0000_s4307" style="position:absolute;left:6694;top:764;width:29;height:0" coordorigin="6694,764" coordsize="29,0" path="m6694,764r29,e" filled="f" strokeweight=".58pt">
              <v:path arrowok="t"/>
            </v:shape>
            <v:shape id="_x0000_s4306" style="position:absolute;left:6752;top:764;width:29;height:0" coordorigin="6752,764" coordsize="29,0" path="m6752,764r28,e" filled="f" strokeweight=".58pt">
              <v:path arrowok="t"/>
            </v:shape>
            <v:shape id="_x0000_s4305" style="position:absolute;left:6809;top:764;width:29;height:0" coordorigin="6809,764" coordsize="29,0" path="m6809,764r29,e" filled="f" strokeweight=".58pt">
              <v:path arrowok="t"/>
            </v:shape>
            <v:shape id="_x0000_s4304" style="position:absolute;left:6867;top:764;width:29;height:0" coordorigin="6867,764" coordsize="29,0" path="m6867,764r29,e" filled="f" strokeweight=".58pt">
              <v:path arrowok="t"/>
            </v:shape>
            <v:shape id="_x0000_s4303" style="position:absolute;left:6924;top:764;width:29;height:0" coordorigin="6924,764" coordsize="29,0" path="m6924,764r29,e" filled="f" strokeweight=".58pt">
              <v:path arrowok="t"/>
            </v:shape>
            <v:shape id="_x0000_s4302" style="position:absolute;left:6982;top:764;width:29;height:0" coordorigin="6982,764" coordsize="29,0" path="m6982,764r29,e" filled="f" strokeweight=".58pt">
              <v:path arrowok="t"/>
            </v:shape>
            <v:shape id="_x0000_s4301" style="position:absolute;left:7040;top:764;width:29;height:0" coordorigin="7040,764" coordsize="29,0" path="m7040,764r28,e" filled="f" strokeweight=".58pt">
              <v:path arrowok="t"/>
            </v:shape>
            <v:shape id="_x0000_s4300" style="position:absolute;left:7097;top:764;width:29;height:0" coordorigin="7097,764" coordsize="29,0" path="m7097,764r29,e" filled="f" strokeweight=".58pt">
              <v:path arrowok="t"/>
            </v:shape>
            <v:shape id="_x0000_s4299" style="position:absolute;left:7155;top:764;width:29;height:0" coordorigin="7155,764" coordsize="29,0" path="m7155,764r29,e" filled="f" strokeweight=".58pt">
              <v:path arrowok="t"/>
            </v:shape>
            <v:shape id="_x0000_s4298" style="position:absolute;left:7212;top:764;width:29;height:0" coordorigin="7212,764" coordsize="29,0" path="m7212,764r29,e" filled="f" strokeweight=".58pt">
              <v:path arrowok="t"/>
            </v:shape>
            <v:shape id="_x0000_s4297" style="position:absolute;left:7270;top:764;width:29;height:0" coordorigin="7270,764" coordsize="29,0" path="m7270,764r29,e" filled="f" strokeweight=".58pt">
              <v:path arrowok="t"/>
            </v:shape>
            <v:shape id="_x0000_s4296" style="position:absolute;left:7328;top:764;width:29;height:0" coordorigin="7328,764" coordsize="29,0" path="m7328,764r28,e" filled="f" strokeweight=".58pt">
              <v:path arrowok="t"/>
            </v:shape>
            <v:shape id="_x0000_s4295" style="position:absolute;left:7385;top:764;width:29;height:0" coordorigin="7385,764" coordsize="29,0" path="m7385,764r29,e" filled="f" strokeweight=".58pt">
              <v:path arrowok="t"/>
            </v:shape>
            <v:shape id="_x0000_s4294" style="position:absolute;left:7443;top:764;width:29;height:0" coordorigin="7443,764" coordsize="29,0" path="m7443,764r29,e" filled="f" strokeweight=".58pt">
              <v:path arrowok="t"/>
            </v:shape>
            <v:shape id="_x0000_s4293" style="position:absolute;left:7500;top:764;width:29;height:0" coordorigin="7500,764" coordsize="29,0" path="m7500,764r29,e" filled="f" strokeweight=".58pt">
              <v:path arrowok="t"/>
            </v:shape>
            <v:shape id="_x0000_s4292" style="position:absolute;left:7558;top:764;width:29;height:0" coordorigin="7558,764" coordsize="29,0" path="m7558,764r29,e" filled="f" strokeweight=".58pt">
              <v:path arrowok="t"/>
            </v:shape>
            <v:shape id="_x0000_s4291" style="position:absolute;left:7616;top:764;width:29;height:0" coordorigin="7616,764" coordsize="29,0" path="m7616,764r28,e" filled="f" strokeweight=".58pt">
              <v:path arrowok="t"/>
            </v:shape>
            <v:shape id="_x0000_s4290" style="position:absolute;left:7673;top:764;width:29;height:0" coordorigin="7673,764" coordsize="29,0" path="m7673,764r29,e" filled="f" strokeweight=".58pt">
              <v:path arrowok="t"/>
            </v:shape>
            <v:shape id="_x0000_s4289" style="position:absolute;left:7731;top:764;width:29;height:0" coordorigin="7731,764" coordsize="29,0" path="m7731,764r29,e" filled="f" strokeweight=".58pt">
              <v:path arrowok="t"/>
            </v:shape>
            <v:shape id="_x0000_s4288" style="position:absolute;left:7789;top:764;width:29;height:0" coordorigin="7789,764" coordsize="29,0" path="m7789,764r29,e" filled="f" strokeweight=".58pt">
              <v:path arrowok="t"/>
            </v:shape>
            <v:shape id="_x0000_s4287" style="position:absolute;left:7847;top:764;width:29;height:0" coordorigin="7847,764" coordsize="29,0" path="m7847,764r28,e" filled="f" strokeweight=".58pt">
              <v:path arrowok="t"/>
            </v:shape>
            <v:shape id="_x0000_s4286" style="position:absolute;left:7904;top:764;width:29;height:0" coordorigin="7904,764" coordsize="29,0" path="m7904,764r29,e" filled="f" strokeweight=".58pt">
              <v:path arrowok="t"/>
            </v:shape>
            <v:shape id="_x0000_s4285" style="position:absolute;left:7962;top:764;width:29;height:0" coordorigin="7962,764" coordsize="29,0" path="m7962,764r29,e" filled="f" strokeweight=".58pt">
              <v:path arrowok="t"/>
            </v:shape>
            <v:shape id="_x0000_s4284" style="position:absolute;left:8019;top:764;width:29;height:0" coordorigin="8019,764" coordsize="29,0" path="m8019,764r29,e" filled="f" strokeweight=".58pt">
              <v:path arrowok="t"/>
            </v:shape>
            <v:shape id="_x0000_s4283" style="position:absolute;left:8077;top:764;width:29;height:0" coordorigin="8077,764" coordsize="29,0" path="m8077,764r29,e" filled="f" strokeweight=".58pt">
              <v:path arrowok="t"/>
            </v:shape>
            <v:shape id="_x0000_s4282" style="position:absolute;left:8135;top:764;width:29;height:0" coordorigin="8135,764" coordsize="29,0" path="m8135,764r28,e" filled="f" strokeweight=".58pt">
              <v:path arrowok="t"/>
            </v:shape>
            <v:shape id="_x0000_s4281" style="position:absolute;left:8192;top:764;width:29;height:0" coordorigin="8192,764" coordsize="29,0" path="m8192,764r29,e" filled="f" strokeweight=".58pt">
              <v:path arrowok="t"/>
            </v:shape>
            <v:shape id="_x0000_s4280" style="position:absolute;left:8250;top:764;width:29;height:0" coordorigin="8250,764" coordsize="29,0" path="m8250,764r29,e" filled="f" strokeweight=".58pt">
              <v:path arrowok="t"/>
            </v:shape>
            <v:shape id="_x0000_s4279" style="position:absolute;left:8307;top:764;width:29;height:0" coordorigin="8307,764" coordsize="29,0" path="m8307,764r29,e" filled="f" strokeweight=".58pt">
              <v:path arrowok="t"/>
            </v:shape>
            <v:shape id="_x0000_s4278" style="position:absolute;left:8365;top:764;width:29;height:0" coordorigin="8365,764" coordsize="29,0" path="m8365,764r29,e" filled="f" strokeweight=".58pt">
              <v:path arrowok="t"/>
            </v:shape>
            <v:shape id="_x0000_s4277" style="position:absolute;left:8423;top:764;width:29;height:0" coordorigin="8423,764" coordsize="29,0" path="m8423,764r28,e" filled="f" strokeweight=".58pt">
              <v:path arrowok="t"/>
            </v:shape>
            <v:shape id="_x0000_s4276" style="position:absolute;left:8480;top:764;width:29;height:0" coordorigin="8480,764" coordsize="29,0" path="m8480,764r29,e" filled="f" strokeweight=".58pt">
              <v:path arrowok="t"/>
            </v:shape>
            <v:shape id="_x0000_s4275" style="position:absolute;left:8538;top:764;width:29;height:0" coordorigin="8538,764" coordsize="29,0" path="m8538,764r29,e" filled="f" strokeweight=".58pt">
              <v:path arrowok="t"/>
            </v:shape>
            <v:shape id="_x0000_s4274" style="position:absolute;left:8595;top:764;width:29;height:0" coordorigin="8595,764" coordsize="29,0" path="m8595,764r29,e" filled="f" strokeweight=".58pt">
              <v:path arrowok="t"/>
            </v:shape>
            <v:shape id="_x0000_s4273" style="position:absolute;left:8653;top:764;width:29;height:0" coordorigin="8653,764" coordsize="29,0" path="m8653,764r29,e" filled="f" strokeweight=".58pt">
              <v:path arrowok="t"/>
            </v:shape>
            <v:shape id="_x0000_s4272" style="position:absolute;left:8711;top:764;width:29;height:0" coordorigin="8711,764" coordsize="29,0" path="m8711,764r28,e" filled="f" strokeweight=".58pt">
              <v:path arrowok="t"/>
            </v:shape>
            <v:shape id="_x0000_s4271" style="position:absolute;left:8768;top:764;width:29;height:0" coordorigin="8768,764" coordsize="29,0" path="m8768,764r29,e" filled="f" strokeweight=".58pt">
              <v:path arrowok="t"/>
            </v:shape>
            <v:shape id="_x0000_s4270" style="position:absolute;left:8826;top:764;width:29;height:0" coordorigin="8826,764" coordsize="29,0" path="m8826,764r29,e" filled="f" strokeweight=".58pt">
              <v:path arrowok="t"/>
            </v:shape>
            <v:shape id="_x0000_s4269" style="position:absolute;left:8883;top:764;width:29;height:0" coordorigin="8883,764" coordsize="29,0" path="m8883,764r30,e" filled="f" strokeweight=".58pt">
              <v:path arrowok="t"/>
            </v:shape>
            <v:shape id="_x0000_s4268" style="position:absolute;left:8941;top:764;width:29;height:0" coordorigin="8941,764" coordsize="29,0" path="m8941,764r29,e" filled="f" strokeweight=".58pt">
              <v:path arrowok="t"/>
            </v:shape>
            <v:shape id="_x0000_s4267" style="position:absolute;left:8999;top:764;width:29;height:0" coordorigin="8999,764" coordsize="29,0" path="m8999,764r29,e" filled="f" strokeweight=".58pt">
              <v:path arrowok="t"/>
            </v:shape>
            <v:shape id="_x0000_s4266" style="position:absolute;left:9057;top:764;width:29;height:0" coordorigin="9057,764" coordsize="29,0" path="m9057,764r28,e" filled="f" strokeweight=".58pt">
              <v:path arrowok="t"/>
            </v:shape>
            <v:shape id="_x0000_s4265" style="position:absolute;left:9114;top:764;width:29;height:0" coordorigin="9114,764" coordsize="29,0" path="m9114,764r29,e" filled="f" strokeweight=".58pt">
              <v:path arrowok="t"/>
            </v:shape>
            <v:shape id="_x0000_s4264" style="position:absolute;left:9172;top:764;width:29;height:0" coordorigin="9172,764" coordsize="29,0" path="m9172,764r29,e" filled="f" strokeweight=".58pt">
              <v:path arrowok="t"/>
            </v:shape>
            <v:shape id="_x0000_s4263" style="position:absolute;left:9229;top:764;width:29;height:0" coordorigin="9229,764" coordsize="29,0" path="m9229,764r29,e" filled="f" strokeweight=".58pt">
              <v:path arrowok="t"/>
            </v:shape>
            <v:shape id="_x0000_s4262" style="position:absolute;left:9287;top:764;width:29;height:0" coordorigin="9287,764" coordsize="29,0" path="m9287,764r29,e" filled="f" strokeweight=".58pt">
              <v:path arrowok="t"/>
            </v:shape>
            <v:shape id="_x0000_s4261" style="position:absolute;left:9345;top:764;width:29;height:0" coordorigin="9345,764" coordsize="29,0" path="m9345,764r28,e" filled="f" strokeweight=".58pt">
              <v:path arrowok="t"/>
            </v:shape>
            <v:shape id="_x0000_s4260" style="position:absolute;left:9402;top:764;width:29;height:0" coordorigin="9402,764" coordsize="29,0" path="m9402,764r29,e" filled="f" strokeweight=".58pt">
              <v:path arrowok="t"/>
            </v:shape>
            <v:shape id="_x0000_s4259" style="position:absolute;left:9460;top:764;width:29;height:0" coordorigin="9460,764" coordsize="29,0" path="m9460,764r29,e" filled="f" strokeweight=".58pt">
              <v:path arrowok="t"/>
            </v:shape>
            <v:shape id="_x0000_s4258" style="position:absolute;left:9517;top:764;width:29;height:0" coordorigin="9517,764" coordsize="29,0" path="m9517,764r29,e" filled="f" strokeweight=".58pt">
              <v:path arrowok="t"/>
            </v:shape>
            <v:shape id="_x0000_s4257" style="position:absolute;left:9575;top:764;width:29;height:0" coordorigin="9575,764" coordsize="29,0" path="m9575,764r29,e" filled="f" strokeweight=".58pt">
              <v:path arrowok="t"/>
            </v:shape>
            <v:shape id="_x0000_s4256" style="position:absolute;left:9633;top:764;width:29;height:0" coordorigin="9633,764" coordsize="29,0" path="m9633,764r28,e" filled="f" strokeweight=".58pt">
              <v:path arrowok="t"/>
            </v:shape>
            <v:shape id="_x0000_s4255" style="position:absolute;left:9690;top:764;width:29;height:0" coordorigin="9690,764" coordsize="29,0" path="m9690,764r29,e" filled="f" strokeweight=".58pt">
              <v:path arrowok="t"/>
            </v:shape>
            <v:shape id="_x0000_s4254" style="position:absolute;left:9748;top:764;width:29;height:0" coordorigin="9748,764" coordsize="29,0" path="m9748,764r29,e" filled="f" strokeweight=".58pt">
              <v:path arrowok="t"/>
            </v:shape>
            <v:shape id="_x0000_s4253" style="position:absolute;left:9805;top:764;width:29;height:0" coordorigin="9805,764" coordsize="29,0" path="m9805,764r29,e" filled="f" strokeweight=".58pt">
              <v:path arrowok="t"/>
            </v:shape>
            <v:shape id="_x0000_s4252" style="position:absolute;left:9863;top:764;width:29;height:0" coordorigin="9863,764" coordsize="29,0" path="m9863,764r29,e" filled="f" strokeweight=".58pt">
              <v:path arrowok="t"/>
            </v:shape>
            <v:shape id="_x0000_s4251" style="position:absolute;left:9921;top:764;width:29;height:0" coordorigin="9921,764" coordsize="29,0" path="m9921,764r28,e" filled="f" strokeweight=".58pt">
              <v:path arrowok="t"/>
            </v:shape>
            <v:shape id="_x0000_s4250" style="position:absolute;left:9978;top:764;width:29;height:0" coordorigin="9978,764" coordsize="29,0" path="m9978,764r29,e" filled="f" strokeweight=".58pt">
              <v:path arrowok="t"/>
            </v:shape>
            <v:shape id="_x0000_s4249" style="position:absolute;left:10036;top:764;width:29;height:0" coordorigin="10036,764" coordsize="29,0" path="m10036,764r29,e" filled="f" strokeweight=".58pt">
              <v:path arrowok="t"/>
            </v:shape>
            <v:shape id="_x0000_s4248" style="position:absolute;left:10094;top:764;width:29;height:0" coordorigin="10094,764" coordsize="29,0" path="m10094,764r29,e" filled="f" strokeweight=".58pt">
              <v:path arrowok="t"/>
            </v:shape>
            <v:shape id="_x0000_s4247" style="position:absolute;left:10152;top:764;width:29;height:0" coordorigin="10152,764" coordsize="29,0" path="m10152,764r28,e" filled="f" strokeweight=".58pt">
              <v:path arrowok="t"/>
            </v:shape>
            <v:shape id="_x0000_s4246" style="position:absolute;left:10209;top:764;width:29;height:0" coordorigin="10209,764" coordsize="29,0" path="m10209,764r29,e" filled="f" strokeweight=".58pt">
              <v:path arrowok="t"/>
            </v:shape>
            <v:shape id="_x0000_s4245" style="position:absolute;left:10267;top:764;width:29;height:0" coordorigin="10267,764" coordsize="29,0" path="m10267,764r29,e" filled="f" strokeweight=".58pt">
              <v:path arrowok="t"/>
            </v:shape>
            <v:shape id="_x0000_s4244" style="position:absolute;left:10324;top:764;width:29;height:0" coordorigin="10324,764" coordsize="29,0" path="m10324,764r29,e" filled="f" strokeweight=".58pt">
              <v:path arrowok="t"/>
            </v:shape>
            <v:shape id="_x0000_s4243" style="position:absolute;left:10382;top:764;width:29;height:0" coordorigin="10382,764" coordsize="29,0" path="m10382,764r29,e" filled="f" strokeweight=".58pt">
              <v:path arrowok="t"/>
            </v:shape>
            <v:shape id="_x0000_s4242" style="position:absolute;left:10440;top:764;width:29;height:0" coordorigin="10440,764" coordsize="29,0" path="m10440,764r28,e" filled="f" strokeweight=".58pt">
              <v:path arrowok="t"/>
            </v:shape>
            <v:shape id="_x0000_s4241" style="position:absolute;left:10497;top:764;width:29;height:0" coordorigin="10497,764" coordsize="29,0" path="m10497,764r29,e" filled="f" strokeweight=".58pt">
              <v:path arrowok="t"/>
            </v:shape>
            <v:shape id="_x0000_s4240" style="position:absolute;left:10555;top:764;width:29;height:0" coordorigin="10555,764" coordsize="29,0" path="m10555,764r29,e" filled="f" strokeweight=".58pt">
              <v:path arrowok="t"/>
            </v:shape>
            <v:shape id="_x0000_s4239" style="position:absolute;left:10612;top:764;width:29;height:0" coordorigin="10612,764" coordsize="29,0" path="m10612,764r29,e" filled="f" strokeweight=".58pt">
              <v:path arrowok="t"/>
            </v:shape>
            <v:shape id="_x0000_s4238" style="position:absolute;left:10670;top:764;width:29;height:0" coordorigin="10670,764" coordsize="29,0" path="m10670,764r29,e" filled="f" strokeweight=".58pt">
              <v:path arrowok="t"/>
            </v:shape>
            <v:shape id="_x0000_s4237" style="position:absolute;left:10728;top:764;width:29;height:0" coordorigin="10728,764" coordsize="29,0" path="m10728,764r28,e" filled="f" strokeweight=".58pt">
              <v:path arrowok="t"/>
            </v:shape>
            <v:shape id="_x0000_s4236" style="position:absolute;left:10785;top:764;width:29;height:0" coordorigin="10785,764" coordsize="29,0" path="m10785,764r29,e" filled="f" strokeweight=".58pt">
              <v:path arrowok="t"/>
            </v:shape>
            <v:shape id="_x0000_s4235" style="position:absolute;left:10843;top:764;width:29;height:0" coordorigin="10843,764" coordsize="29,0" path="m10843,764r29,e" filled="f" strokeweight=".58pt">
              <v:path arrowok="t"/>
            </v:shape>
            <v:shape id="_x0000_s4234" style="position:absolute;left:10900;top:764;width:29;height:0" coordorigin="10900,764" coordsize="29,0" path="m10900,764r29,e" filled="f" strokeweight=".58pt">
              <v:path arrowok="t"/>
            </v:shape>
            <v:shape id="_x0000_s4233" style="position:absolute;left:10958;top:764;width:29;height:0" coordorigin="10958,764" coordsize="29,0" path="m10958,764r29,e" filled="f" strokeweight=".58pt">
              <v:path arrowok="t"/>
            </v:shape>
            <v:shape id="_x0000_s4232" style="position:absolute;left:11016;top:764;width:29;height:0" coordorigin="11016,764" coordsize="29,0" path="m11016,764r28,e" filled="f" strokeweight=".58pt">
              <v:path arrowok="t"/>
            </v:shape>
            <v:shape id="_x0000_s4231" style="position:absolute;left:11073;top:764;width:29;height:0" coordorigin="11073,764" coordsize="29,0" path="m11073,764r29,e" filled="f" strokeweight=".58pt">
              <v:path arrowok="t"/>
            </v:shape>
            <v:shape id="_x0000_s4230" style="position:absolute;left:11131;top:764;width:29;height:0" coordorigin="11131,764" coordsize="29,0" path="m11131,764r29,e" filled="f" strokeweight=".58pt">
              <v:path arrowok="t"/>
            </v:shape>
            <v:shape id="_x0000_s4229" style="position:absolute;left:11188;top:764;width:29;height:0" coordorigin="11188,764" coordsize="29,0" path="m11188,764r29,e" filled="f" strokeweight=".58pt">
              <v:path arrowok="t"/>
            </v:shape>
            <w10:wrap anchorx="page"/>
          </v:group>
        </w:pict>
      </w:r>
      <w:r>
        <w:pict w14:anchorId="320E3512">
          <v:group id="_x0000_s4091" style="position:absolute;left:0;text-align:left;margin-left:170.2pt;margin-top:51.35pt;width:390.95pt;height:.6pt;z-index:-3537;mso-position-horizontal-relative:page" coordorigin="3404,1027" coordsize="7819,12">
            <v:shape id="_x0000_s4227" style="position:absolute;left:3409;top:1032;width:29;height:0" coordorigin="3409,1032" coordsize="29,0" path="m3409,1032r29,e" filled="f" strokeweight=".58pt">
              <v:path arrowok="t"/>
            </v:shape>
            <v:shape id="_x0000_s4226" style="position:absolute;left:3467;top:1032;width:29;height:0" coordorigin="3467,1032" coordsize="29,0" path="m3467,1032r29,e" filled="f" strokeweight=".58pt">
              <v:path arrowok="t"/>
            </v:shape>
            <v:shape id="_x0000_s4225" style="position:absolute;left:3525;top:1032;width:29;height:0" coordorigin="3525,1032" coordsize="29,0" path="m3525,1032r28,e" filled="f" strokeweight=".58pt">
              <v:path arrowok="t"/>
            </v:shape>
            <v:shape id="_x0000_s4224" style="position:absolute;left:3582;top:1032;width:29;height:0" coordorigin="3582,1032" coordsize="29,0" path="m3582,1032r29,e" filled="f" strokeweight=".58pt">
              <v:path arrowok="t"/>
            </v:shape>
            <v:shape id="_x0000_s4223" style="position:absolute;left:3640;top:1032;width:29;height:0" coordorigin="3640,1032" coordsize="29,0" path="m3640,1032r29,e" filled="f" strokeweight=".58pt">
              <v:path arrowok="t"/>
            </v:shape>
            <v:shape id="_x0000_s4222" style="position:absolute;left:3697;top:1032;width:29;height:0" coordorigin="3697,1032" coordsize="29,0" path="m3697,1032r29,e" filled="f" strokeweight=".58pt">
              <v:path arrowok="t"/>
            </v:shape>
            <v:shape id="_x0000_s4221" style="position:absolute;left:3755;top:1032;width:29;height:0" coordorigin="3755,1032" coordsize="29,0" path="m3755,1032r29,e" filled="f" strokeweight=".58pt">
              <v:path arrowok="t"/>
            </v:shape>
            <v:shape id="_x0000_s4220" style="position:absolute;left:3813;top:1032;width:29;height:0" coordorigin="3813,1032" coordsize="29,0" path="m3813,1032r28,e" filled="f" strokeweight=".58pt">
              <v:path arrowok="t"/>
            </v:shape>
            <v:shape id="_x0000_s4219" style="position:absolute;left:3870;top:1032;width:29;height:0" coordorigin="3870,1032" coordsize="29,0" path="m3870,1032r29,e" filled="f" strokeweight=".58pt">
              <v:path arrowok="t"/>
            </v:shape>
            <v:shape id="_x0000_s4218" style="position:absolute;left:3928;top:1032;width:29;height:0" coordorigin="3928,1032" coordsize="29,0" path="m3928,1032r29,e" filled="f" strokeweight=".58pt">
              <v:path arrowok="t"/>
            </v:shape>
            <v:shape id="_x0000_s4217" style="position:absolute;left:3985;top:1032;width:29;height:0" coordorigin="3985,1032" coordsize="29,0" path="m3985,1032r29,e" filled="f" strokeweight=".58pt">
              <v:path arrowok="t"/>
            </v:shape>
            <v:shape id="_x0000_s4216" style="position:absolute;left:4043;top:1032;width:29;height:0" coordorigin="4043,1032" coordsize="29,0" path="m4043,1032r29,e" filled="f" strokeweight=".58pt">
              <v:path arrowok="t"/>
            </v:shape>
            <v:shape id="_x0000_s4215" style="position:absolute;left:4101;top:1032;width:29;height:0" coordorigin="4101,1032" coordsize="29,0" path="m4101,1032r28,e" filled="f" strokeweight=".58pt">
              <v:path arrowok="t"/>
            </v:shape>
            <v:shape id="_x0000_s4214" style="position:absolute;left:4159;top:1032;width:29;height:0" coordorigin="4159,1032" coordsize="29,0" path="m4159,1032r29,e" filled="f" strokeweight=".58pt">
              <v:path arrowok="t"/>
            </v:shape>
            <v:shape id="_x0000_s4213" style="position:absolute;left:4216;top:1032;width:29;height:0" coordorigin="4216,1032" coordsize="29,0" path="m4216,1032r29,e" filled="f" strokeweight=".58pt">
              <v:path arrowok="t"/>
            </v:shape>
            <v:shape id="_x0000_s4212" style="position:absolute;left:4274;top:1032;width:29;height:0" coordorigin="4274,1032" coordsize="29,0" path="m4274,1032r29,e" filled="f" strokeweight=".58pt">
              <v:path arrowok="t"/>
            </v:shape>
            <v:shape id="_x0000_s4211" style="position:absolute;left:4332;top:1032;width:29;height:0" coordorigin="4332,1032" coordsize="29,0" path="m4332,1032r28,e" filled="f" strokeweight=".58pt">
              <v:path arrowok="t"/>
            </v:shape>
            <v:shape id="_x0000_s4210" style="position:absolute;left:4389;top:1032;width:29;height:0" coordorigin="4389,1032" coordsize="29,0" path="m4389,1032r29,e" filled="f" strokeweight=".58pt">
              <v:path arrowok="t"/>
            </v:shape>
            <v:shape id="_x0000_s4209" style="position:absolute;left:4447;top:1032;width:29;height:0" coordorigin="4447,1032" coordsize="29,0" path="m4447,1032r29,e" filled="f" strokeweight=".58pt">
              <v:path arrowok="t"/>
            </v:shape>
            <v:shape id="_x0000_s4208" style="position:absolute;left:4504;top:1032;width:29;height:0" coordorigin="4504,1032" coordsize="29,0" path="m4504,1032r29,e" filled="f" strokeweight=".58pt">
              <v:path arrowok="t"/>
            </v:shape>
            <v:shape id="_x0000_s4207" style="position:absolute;left:4562;top:1032;width:29;height:0" coordorigin="4562,1032" coordsize="29,0" path="m4562,1032r29,e" filled="f" strokeweight=".58pt">
              <v:path arrowok="t"/>
            </v:shape>
            <v:shape id="_x0000_s4206" style="position:absolute;left:4620;top:1032;width:29;height:0" coordorigin="4620,1032" coordsize="29,0" path="m4620,1032r28,e" filled="f" strokeweight=".58pt">
              <v:path arrowok="t"/>
            </v:shape>
            <v:shape id="_x0000_s4205" style="position:absolute;left:4677;top:1032;width:29;height:0" coordorigin="4677,1032" coordsize="29,0" path="m4677,1032r29,e" filled="f" strokeweight=".58pt">
              <v:path arrowok="t"/>
            </v:shape>
            <v:shape id="_x0000_s4204" style="position:absolute;left:4735;top:1032;width:29;height:0" coordorigin="4735,1032" coordsize="29,0" path="m4735,1032r29,e" filled="f" strokeweight=".58pt">
              <v:path arrowok="t"/>
            </v:shape>
            <v:shape id="_x0000_s4203" style="position:absolute;left:4792;top:1032;width:29;height:0" coordorigin="4792,1032" coordsize="29,0" path="m4792,1032r29,e" filled="f" strokeweight=".58pt">
              <v:path arrowok="t"/>
            </v:shape>
            <v:shape id="_x0000_s4202" style="position:absolute;left:4850;top:1032;width:29;height:0" coordorigin="4850,1032" coordsize="29,0" path="m4850,1032r29,e" filled="f" strokeweight=".58pt">
              <v:path arrowok="t"/>
            </v:shape>
            <v:shape id="_x0000_s4201" style="position:absolute;left:4908;top:1032;width:29;height:0" coordorigin="4908,1032" coordsize="29,0" path="m4908,1032r28,e" filled="f" strokeweight=".58pt">
              <v:path arrowok="t"/>
            </v:shape>
            <v:shape id="_x0000_s4200" style="position:absolute;left:4965;top:1032;width:29;height:0" coordorigin="4965,1032" coordsize="29,0" path="m4965,1032r29,e" filled="f" strokeweight=".58pt">
              <v:path arrowok="t"/>
            </v:shape>
            <v:shape id="_x0000_s4199" style="position:absolute;left:5023;top:1032;width:29;height:0" coordorigin="5023,1032" coordsize="29,0" path="m5023,1032r29,e" filled="f" strokeweight=".58pt">
              <v:path arrowok="t"/>
            </v:shape>
            <v:shape id="_x0000_s4198" style="position:absolute;left:5080;top:1032;width:29;height:0" coordorigin="5080,1032" coordsize="29,0" path="m5080,1032r29,e" filled="f" strokeweight=".58pt">
              <v:path arrowok="t"/>
            </v:shape>
            <v:shape id="_x0000_s4197" style="position:absolute;left:5138;top:1032;width:29;height:0" coordorigin="5138,1032" coordsize="29,0" path="m5138,1032r29,e" filled="f" strokeweight=".58pt">
              <v:path arrowok="t"/>
            </v:shape>
            <v:shape id="_x0000_s4196" style="position:absolute;left:5196;top:1032;width:29;height:0" coordorigin="5196,1032" coordsize="29,0" path="m5196,1032r28,e" filled="f" strokeweight=".58pt">
              <v:path arrowok="t"/>
            </v:shape>
            <v:shape id="_x0000_s4195" style="position:absolute;left:5253;top:1032;width:29;height:0" coordorigin="5253,1032" coordsize="29,0" path="m5253,1032r29,e" filled="f" strokeweight=".58pt">
              <v:path arrowok="t"/>
            </v:shape>
            <v:shape id="_x0000_s4194" style="position:absolute;left:5311;top:1032;width:29;height:0" coordorigin="5311,1032" coordsize="29,0" path="m5311,1032r29,e" filled="f" strokeweight=".58pt">
              <v:path arrowok="t"/>
            </v:shape>
            <v:shape id="_x0000_s4193" style="position:absolute;left:5369;top:1032;width:29;height:0" coordorigin="5369,1032" coordsize="29,0" path="m5369,1032r29,e" filled="f" strokeweight=".58pt">
              <v:path arrowok="t"/>
            </v:shape>
            <v:shape id="_x0000_s4192" style="position:absolute;left:5426;top:1032;width:29;height:0" coordorigin="5426,1032" coordsize="29,0" path="m5426,1032r29,e" filled="f" strokeweight=".58pt">
              <v:path arrowok="t"/>
            </v:shape>
            <v:shape id="_x0000_s4191" style="position:absolute;left:5484;top:1032;width:29;height:0" coordorigin="5484,1032" coordsize="29,0" path="m5484,1032r29,e" filled="f" strokeweight=".58pt">
              <v:path arrowok="t"/>
            </v:shape>
            <v:shape id="_x0000_s4190" style="position:absolute;left:5542;top:1032;width:29;height:0" coordorigin="5542,1032" coordsize="29,0" path="m5542,1032r28,e" filled="f" strokeweight=".58pt">
              <v:path arrowok="t"/>
            </v:shape>
            <v:shape id="_x0000_s4189" style="position:absolute;left:5599;top:1032;width:29;height:0" coordorigin="5599,1032" coordsize="29,0" path="m5599,1032r29,e" filled="f" strokeweight=".58pt">
              <v:path arrowok="t"/>
            </v:shape>
            <v:shape id="_x0000_s4188" style="position:absolute;left:5657;top:1032;width:29;height:0" coordorigin="5657,1032" coordsize="29,0" path="m5657,1032r29,e" filled="f" strokeweight=".58pt">
              <v:path arrowok="t"/>
            </v:shape>
            <v:shape id="_x0000_s4187" style="position:absolute;left:5714;top:1032;width:29;height:0" coordorigin="5714,1032" coordsize="29,0" path="m5714,1032r29,e" filled="f" strokeweight=".58pt">
              <v:path arrowok="t"/>
            </v:shape>
            <v:shape id="_x0000_s4186" style="position:absolute;left:5772;top:1032;width:29;height:0" coordorigin="5772,1032" coordsize="29,0" path="m5772,1032r29,e" filled="f" strokeweight=".58pt">
              <v:path arrowok="t"/>
            </v:shape>
            <v:shape id="_x0000_s4185" style="position:absolute;left:5830;top:1032;width:29;height:0" coordorigin="5830,1032" coordsize="29,0" path="m5830,1032r28,e" filled="f" strokeweight=".58pt">
              <v:path arrowok="t"/>
            </v:shape>
            <v:shape id="_x0000_s4184" style="position:absolute;left:5887;top:1032;width:29;height:0" coordorigin="5887,1032" coordsize="29,0" path="m5887,1032r29,e" filled="f" strokeweight=".58pt">
              <v:path arrowok="t"/>
            </v:shape>
            <v:shape id="_x0000_s4183" style="position:absolute;left:5945;top:1032;width:29;height:0" coordorigin="5945,1032" coordsize="29,0" path="m5945,1032r29,e" filled="f" strokeweight=".58pt">
              <v:path arrowok="t"/>
            </v:shape>
            <v:shape id="_x0000_s4182" style="position:absolute;left:6002;top:1032;width:29;height:0" coordorigin="6002,1032" coordsize="29,0" path="m6002,1032r29,e" filled="f" strokeweight=".58pt">
              <v:path arrowok="t"/>
            </v:shape>
            <v:shape id="_x0000_s4181" style="position:absolute;left:6060;top:1032;width:29;height:0" coordorigin="6060,1032" coordsize="29,0" path="m6060,1032r29,e" filled="f" strokeweight=".58pt">
              <v:path arrowok="t"/>
            </v:shape>
            <v:shape id="_x0000_s4180" style="position:absolute;left:6118;top:1032;width:29;height:0" coordorigin="6118,1032" coordsize="29,0" path="m6118,1032r28,e" filled="f" strokeweight=".58pt">
              <v:path arrowok="t"/>
            </v:shape>
            <v:shape id="_x0000_s4179" style="position:absolute;left:6175;top:1032;width:29;height:0" coordorigin="6175,1032" coordsize="29,0" path="m6175,1032r29,e" filled="f" strokeweight=".58pt">
              <v:path arrowok="t"/>
            </v:shape>
            <v:shape id="_x0000_s4178" style="position:absolute;left:6233;top:1032;width:29;height:0" coordorigin="6233,1032" coordsize="29,0" path="m6233,1032r29,e" filled="f" strokeweight=".58pt">
              <v:path arrowok="t"/>
            </v:shape>
            <v:shape id="_x0000_s4177" style="position:absolute;left:6290;top:1032;width:29;height:0" coordorigin="6290,1032" coordsize="29,0" path="m6290,1032r29,e" filled="f" strokeweight=".58pt">
              <v:path arrowok="t"/>
            </v:shape>
            <v:shape id="_x0000_s4176" style="position:absolute;left:6348;top:1032;width:29;height:0" coordorigin="6348,1032" coordsize="29,0" path="m6348,1032r29,e" filled="f" strokeweight=".58pt">
              <v:path arrowok="t"/>
            </v:shape>
            <v:shape id="_x0000_s4175" style="position:absolute;left:6406;top:1032;width:29;height:0" coordorigin="6406,1032" coordsize="29,0" path="m6406,1032r28,e" filled="f" strokeweight=".58pt">
              <v:path arrowok="t"/>
            </v:shape>
            <v:shape id="_x0000_s4174" style="position:absolute;left:6463;top:1032;width:29;height:0" coordorigin="6463,1032" coordsize="29,0" path="m6463,1032r29,e" filled="f" strokeweight=".58pt">
              <v:path arrowok="t"/>
            </v:shape>
            <v:shape id="_x0000_s4173" style="position:absolute;left:6521;top:1032;width:29;height:0" coordorigin="6521,1032" coordsize="29,0" path="m6521,1032r29,e" filled="f" strokeweight=".58pt">
              <v:path arrowok="t"/>
            </v:shape>
            <v:shape id="_x0000_s4172" style="position:absolute;left:6579;top:1032;width:29;height:0" coordorigin="6579,1032" coordsize="29,0" path="m6579,1032r29,e" filled="f" strokeweight=".58pt">
              <v:path arrowok="t"/>
            </v:shape>
            <v:shape id="_x0000_s4171" style="position:absolute;left:6636;top:1032;width:29;height:0" coordorigin="6636,1032" coordsize="29,0" path="m6636,1032r29,e" filled="f" strokeweight=".58pt">
              <v:path arrowok="t"/>
            </v:shape>
            <v:shape id="_x0000_s4170" style="position:absolute;left:6694;top:1032;width:29;height:0" coordorigin="6694,1032" coordsize="29,0" path="m6694,1032r29,e" filled="f" strokeweight=".58pt">
              <v:path arrowok="t"/>
            </v:shape>
            <v:shape id="_x0000_s4169" style="position:absolute;left:6752;top:1032;width:29;height:0" coordorigin="6752,1032" coordsize="29,0" path="m6752,1032r28,e" filled="f" strokeweight=".58pt">
              <v:path arrowok="t"/>
            </v:shape>
            <v:shape id="_x0000_s4168" style="position:absolute;left:6809;top:1032;width:29;height:0" coordorigin="6809,1032" coordsize="29,0" path="m6809,1032r29,e" filled="f" strokeweight=".58pt">
              <v:path arrowok="t"/>
            </v:shape>
            <v:shape id="_x0000_s4167" style="position:absolute;left:6867;top:1032;width:29;height:0" coordorigin="6867,1032" coordsize="29,0" path="m6867,1032r29,e" filled="f" strokeweight=".58pt">
              <v:path arrowok="t"/>
            </v:shape>
            <v:shape id="_x0000_s4166" style="position:absolute;left:6924;top:1032;width:29;height:0" coordorigin="6924,1032" coordsize="29,0" path="m6924,1032r29,e" filled="f" strokeweight=".58pt">
              <v:path arrowok="t"/>
            </v:shape>
            <v:shape id="_x0000_s4165" style="position:absolute;left:6982;top:1032;width:29;height:0" coordorigin="6982,1032" coordsize="29,0" path="m6982,1032r29,e" filled="f" strokeweight=".58pt">
              <v:path arrowok="t"/>
            </v:shape>
            <v:shape id="_x0000_s4164" style="position:absolute;left:7040;top:1032;width:29;height:0" coordorigin="7040,1032" coordsize="29,0" path="m7040,1032r28,e" filled="f" strokeweight=".58pt">
              <v:path arrowok="t"/>
            </v:shape>
            <v:shape id="_x0000_s4163" style="position:absolute;left:7097;top:1032;width:29;height:0" coordorigin="7097,1032" coordsize="29,0" path="m7097,1032r29,e" filled="f" strokeweight=".58pt">
              <v:path arrowok="t"/>
            </v:shape>
            <v:shape id="_x0000_s4162" style="position:absolute;left:7155;top:1032;width:29;height:0" coordorigin="7155,1032" coordsize="29,0" path="m7155,1032r29,e" filled="f" strokeweight=".58pt">
              <v:path arrowok="t"/>
            </v:shape>
            <v:shape id="_x0000_s4161" style="position:absolute;left:7212;top:1032;width:29;height:0" coordorigin="7212,1032" coordsize="29,0" path="m7212,1032r29,e" filled="f" strokeweight=".58pt">
              <v:path arrowok="t"/>
            </v:shape>
            <v:shape id="_x0000_s4160" style="position:absolute;left:7270;top:1032;width:29;height:0" coordorigin="7270,1032" coordsize="29,0" path="m7270,1032r29,e" filled="f" strokeweight=".58pt">
              <v:path arrowok="t"/>
            </v:shape>
            <v:shape id="_x0000_s4159" style="position:absolute;left:7328;top:1032;width:29;height:0" coordorigin="7328,1032" coordsize="29,0" path="m7328,1032r28,e" filled="f" strokeweight=".58pt">
              <v:path arrowok="t"/>
            </v:shape>
            <v:shape id="_x0000_s4158" style="position:absolute;left:7385;top:1032;width:29;height:0" coordorigin="7385,1032" coordsize="29,0" path="m7385,1032r29,e" filled="f" strokeweight=".58pt">
              <v:path arrowok="t"/>
            </v:shape>
            <v:shape id="_x0000_s4157" style="position:absolute;left:7443;top:1032;width:29;height:0" coordorigin="7443,1032" coordsize="29,0" path="m7443,1032r29,e" filled="f" strokeweight=".58pt">
              <v:path arrowok="t"/>
            </v:shape>
            <v:shape id="_x0000_s4156" style="position:absolute;left:7500;top:1032;width:29;height:0" coordorigin="7500,1032" coordsize="29,0" path="m7500,1032r29,e" filled="f" strokeweight=".58pt">
              <v:path arrowok="t"/>
            </v:shape>
            <v:shape id="_x0000_s4155" style="position:absolute;left:7558;top:1032;width:29;height:0" coordorigin="7558,1032" coordsize="29,0" path="m7558,1032r29,e" filled="f" strokeweight=".58pt">
              <v:path arrowok="t"/>
            </v:shape>
            <v:shape id="_x0000_s4154" style="position:absolute;left:7616;top:1032;width:29;height:0" coordorigin="7616,1032" coordsize="29,0" path="m7616,1032r28,e" filled="f" strokeweight=".58pt">
              <v:path arrowok="t"/>
            </v:shape>
            <v:shape id="_x0000_s4153" style="position:absolute;left:7673;top:1032;width:29;height:0" coordorigin="7673,1032" coordsize="29,0" path="m7673,1032r29,e" filled="f" strokeweight=".58pt">
              <v:path arrowok="t"/>
            </v:shape>
            <v:shape id="_x0000_s4152" style="position:absolute;left:7731;top:1032;width:29;height:0" coordorigin="7731,1032" coordsize="29,0" path="m7731,1032r29,e" filled="f" strokeweight=".58pt">
              <v:path arrowok="t"/>
            </v:shape>
            <v:shape id="_x0000_s4151" style="position:absolute;left:7789;top:1032;width:29;height:0" coordorigin="7789,1032" coordsize="29,0" path="m7789,1032r29,e" filled="f" strokeweight=".58pt">
              <v:path arrowok="t"/>
            </v:shape>
            <v:shape id="_x0000_s4150" style="position:absolute;left:7847;top:1032;width:29;height:0" coordorigin="7847,1032" coordsize="29,0" path="m7847,1032r28,e" filled="f" strokeweight=".58pt">
              <v:path arrowok="t"/>
            </v:shape>
            <v:shape id="_x0000_s4149" style="position:absolute;left:7904;top:1032;width:29;height:0" coordorigin="7904,1032" coordsize="29,0" path="m7904,1032r29,e" filled="f" strokeweight=".58pt">
              <v:path arrowok="t"/>
            </v:shape>
            <v:shape id="_x0000_s4148" style="position:absolute;left:7962;top:1032;width:29;height:0" coordorigin="7962,1032" coordsize="29,0" path="m7962,1032r29,e" filled="f" strokeweight=".58pt">
              <v:path arrowok="t"/>
            </v:shape>
            <v:shape id="_x0000_s4147" style="position:absolute;left:8019;top:1032;width:29;height:0" coordorigin="8019,1032" coordsize="29,0" path="m8019,1032r29,e" filled="f" strokeweight=".58pt">
              <v:path arrowok="t"/>
            </v:shape>
            <v:shape id="_x0000_s4146" style="position:absolute;left:8077;top:1032;width:29;height:0" coordorigin="8077,1032" coordsize="29,0" path="m8077,1032r29,e" filled="f" strokeweight=".58pt">
              <v:path arrowok="t"/>
            </v:shape>
            <v:shape id="_x0000_s4145" style="position:absolute;left:8135;top:1032;width:29;height:0" coordorigin="8135,1032" coordsize="29,0" path="m8135,1032r28,e" filled="f" strokeweight=".58pt">
              <v:path arrowok="t"/>
            </v:shape>
            <v:shape id="_x0000_s4144" style="position:absolute;left:8192;top:1032;width:29;height:0" coordorigin="8192,1032" coordsize="29,0" path="m8192,1032r29,e" filled="f" strokeweight=".58pt">
              <v:path arrowok="t"/>
            </v:shape>
            <v:shape id="_x0000_s4143" style="position:absolute;left:8250;top:1032;width:29;height:0" coordorigin="8250,1032" coordsize="29,0" path="m8250,1032r29,e" filled="f" strokeweight=".58pt">
              <v:path arrowok="t"/>
            </v:shape>
            <v:shape id="_x0000_s4142" style="position:absolute;left:8307;top:1032;width:29;height:0" coordorigin="8307,1032" coordsize="29,0" path="m8307,1032r29,e" filled="f" strokeweight=".58pt">
              <v:path arrowok="t"/>
            </v:shape>
            <v:shape id="_x0000_s4141" style="position:absolute;left:8365;top:1032;width:29;height:0" coordorigin="8365,1032" coordsize="29,0" path="m8365,1032r29,e" filled="f" strokeweight=".58pt">
              <v:path arrowok="t"/>
            </v:shape>
            <v:shape id="_x0000_s4140" style="position:absolute;left:8423;top:1032;width:29;height:0" coordorigin="8423,1032" coordsize="29,0" path="m8423,1032r28,e" filled="f" strokeweight=".58pt">
              <v:path arrowok="t"/>
            </v:shape>
            <v:shape id="_x0000_s4139" style="position:absolute;left:8480;top:1032;width:29;height:0" coordorigin="8480,1032" coordsize="29,0" path="m8480,1032r29,e" filled="f" strokeweight=".58pt">
              <v:path arrowok="t"/>
            </v:shape>
            <v:shape id="_x0000_s4138" style="position:absolute;left:8538;top:1032;width:29;height:0" coordorigin="8538,1032" coordsize="29,0" path="m8538,1032r29,e" filled="f" strokeweight=".58pt">
              <v:path arrowok="t"/>
            </v:shape>
            <v:shape id="_x0000_s4137" style="position:absolute;left:8595;top:1032;width:29;height:0" coordorigin="8595,1032" coordsize="29,0" path="m8595,1032r29,e" filled="f" strokeweight=".58pt">
              <v:path arrowok="t"/>
            </v:shape>
            <v:shape id="_x0000_s4136" style="position:absolute;left:8653;top:1032;width:29;height:0" coordorigin="8653,1032" coordsize="29,0" path="m8653,1032r29,e" filled="f" strokeweight=".58pt">
              <v:path arrowok="t"/>
            </v:shape>
            <v:shape id="_x0000_s4135" style="position:absolute;left:8711;top:1032;width:29;height:0" coordorigin="8711,1032" coordsize="29,0" path="m8711,1032r28,e" filled="f" strokeweight=".58pt">
              <v:path arrowok="t"/>
            </v:shape>
            <v:shape id="_x0000_s4134" style="position:absolute;left:8768;top:1032;width:29;height:0" coordorigin="8768,1032" coordsize="29,0" path="m8768,1032r29,e" filled="f" strokeweight=".58pt">
              <v:path arrowok="t"/>
            </v:shape>
            <v:shape id="_x0000_s4133" style="position:absolute;left:8826;top:1032;width:29;height:0" coordorigin="8826,1032" coordsize="29,0" path="m8826,1032r29,e" filled="f" strokeweight=".58pt">
              <v:path arrowok="t"/>
            </v:shape>
            <v:shape id="_x0000_s4132" style="position:absolute;left:8883;top:1032;width:29;height:0" coordorigin="8883,1032" coordsize="29,0" path="m8883,1032r30,e" filled="f" strokeweight=".58pt">
              <v:path arrowok="t"/>
            </v:shape>
            <v:shape id="_x0000_s4131" style="position:absolute;left:8941;top:1032;width:29;height:0" coordorigin="8941,1032" coordsize="29,0" path="m8941,1032r29,e" filled="f" strokeweight=".58pt">
              <v:path arrowok="t"/>
            </v:shape>
            <v:shape id="_x0000_s4130" style="position:absolute;left:8999;top:1032;width:29;height:0" coordorigin="8999,1032" coordsize="29,0" path="m8999,1032r29,e" filled="f" strokeweight=".58pt">
              <v:path arrowok="t"/>
            </v:shape>
            <v:shape id="_x0000_s4129" style="position:absolute;left:9057;top:1032;width:29;height:0" coordorigin="9057,1032" coordsize="29,0" path="m9057,1032r28,e" filled="f" strokeweight=".58pt">
              <v:path arrowok="t"/>
            </v:shape>
            <v:shape id="_x0000_s4128" style="position:absolute;left:9114;top:1032;width:29;height:0" coordorigin="9114,1032" coordsize="29,0" path="m9114,1032r29,e" filled="f" strokeweight=".58pt">
              <v:path arrowok="t"/>
            </v:shape>
            <v:shape id="_x0000_s4127" style="position:absolute;left:9172;top:1032;width:29;height:0" coordorigin="9172,1032" coordsize="29,0" path="m9172,1032r29,e" filled="f" strokeweight=".58pt">
              <v:path arrowok="t"/>
            </v:shape>
            <v:shape id="_x0000_s4126" style="position:absolute;left:9229;top:1032;width:29;height:0" coordorigin="9229,1032" coordsize="29,0" path="m9229,1032r29,e" filled="f" strokeweight=".58pt">
              <v:path arrowok="t"/>
            </v:shape>
            <v:shape id="_x0000_s4125" style="position:absolute;left:9287;top:1032;width:29;height:0" coordorigin="9287,1032" coordsize="29,0" path="m9287,1032r29,e" filled="f" strokeweight=".58pt">
              <v:path arrowok="t"/>
            </v:shape>
            <v:shape id="_x0000_s4124" style="position:absolute;left:9345;top:1032;width:29;height:0" coordorigin="9345,1032" coordsize="29,0" path="m9345,1032r28,e" filled="f" strokeweight=".58pt">
              <v:path arrowok="t"/>
            </v:shape>
            <v:shape id="_x0000_s4123" style="position:absolute;left:9402;top:1032;width:29;height:0" coordorigin="9402,1032" coordsize="29,0" path="m9402,1032r29,e" filled="f" strokeweight=".58pt">
              <v:path arrowok="t"/>
            </v:shape>
            <v:shape id="_x0000_s4122" style="position:absolute;left:9460;top:1032;width:29;height:0" coordorigin="9460,1032" coordsize="29,0" path="m9460,1032r29,e" filled="f" strokeweight=".58pt">
              <v:path arrowok="t"/>
            </v:shape>
            <v:shape id="_x0000_s4121" style="position:absolute;left:9517;top:1032;width:29;height:0" coordorigin="9517,1032" coordsize="29,0" path="m9517,1032r29,e" filled="f" strokeweight=".58pt">
              <v:path arrowok="t"/>
            </v:shape>
            <v:shape id="_x0000_s4120" style="position:absolute;left:9575;top:1032;width:29;height:0" coordorigin="9575,1032" coordsize="29,0" path="m9575,1032r29,e" filled="f" strokeweight=".58pt">
              <v:path arrowok="t"/>
            </v:shape>
            <v:shape id="_x0000_s4119" style="position:absolute;left:9633;top:1032;width:29;height:0" coordorigin="9633,1032" coordsize="29,0" path="m9633,1032r28,e" filled="f" strokeweight=".58pt">
              <v:path arrowok="t"/>
            </v:shape>
            <v:shape id="_x0000_s4118" style="position:absolute;left:9690;top:1032;width:29;height:0" coordorigin="9690,1032" coordsize="29,0" path="m9690,1032r29,e" filled="f" strokeweight=".58pt">
              <v:path arrowok="t"/>
            </v:shape>
            <v:shape id="_x0000_s4117" style="position:absolute;left:9748;top:1032;width:29;height:0" coordorigin="9748,1032" coordsize="29,0" path="m9748,1032r29,e" filled="f" strokeweight=".58pt">
              <v:path arrowok="t"/>
            </v:shape>
            <v:shape id="_x0000_s4116" style="position:absolute;left:9805;top:1032;width:29;height:0" coordorigin="9805,1032" coordsize="29,0" path="m9805,1032r29,e" filled="f" strokeweight=".58pt">
              <v:path arrowok="t"/>
            </v:shape>
            <v:shape id="_x0000_s4115" style="position:absolute;left:9863;top:1032;width:29;height:0" coordorigin="9863,1032" coordsize="29,0" path="m9863,1032r29,e" filled="f" strokeweight=".58pt">
              <v:path arrowok="t"/>
            </v:shape>
            <v:shape id="_x0000_s4114" style="position:absolute;left:9921;top:1032;width:29;height:0" coordorigin="9921,1032" coordsize="29,0" path="m9921,1032r28,e" filled="f" strokeweight=".58pt">
              <v:path arrowok="t"/>
            </v:shape>
            <v:shape id="_x0000_s4113" style="position:absolute;left:9978;top:1032;width:29;height:0" coordorigin="9978,1032" coordsize="29,0" path="m9978,1032r29,e" filled="f" strokeweight=".58pt">
              <v:path arrowok="t"/>
            </v:shape>
            <v:shape id="_x0000_s4112" style="position:absolute;left:10036;top:1032;width:29;height:0" coordorigin="10036,1032" coordsize="29,0" path="m10036,1032r29,e" filled="f" strokeweight=".58pt">
              <v:path arrowok="t"/>
            </v:shape>
            <v:shape id="_x0000_s4111" style="position:absolute;left:10094;top:1032;width:29;height:0" coordorigin="10094,1032" coordsize="29,0" path="m10094,1032r29,e" filled="f" strokeweight=".58pt">
              <v:path arrowok="t"/>
            </v:shape>
            <v:shape id="_x0000_s4110" style="position:absolute;left:10152;top:1032;width:29;height:0" coordorigin="10152,1032" coordsize="29,0" path="m10152,1032r28,e" filled="f" strokeweight=".58pt">
              <v:path arrowok="t"/>
            </v:shape>
            <v:shape id="_x0000_s4109" style="position:absolute;left:10209;top:1032;width:29;height:0" coordorigin="10209,1032" coordsize="29,0" path="m10209,1032r29,e" filled="f" strokeweight=".58pt">
              <v:path arrowok="t"/>
            </v:shape>
            <v:shape id="_x0000_s4108" style="position:absolute;left:10267;top:1032;width:29;height:0" coordorigin="10267,1032" coordsize="29,0" path="m10267,1032r29,e" filled="f" strokeweight=".58pt">
              <v:path arrowok="t"/>
            </v:shape>
            <v:shape id="_x0000_s4107" style="position:absolute;left:10324;top:1032;width:29;height:0" coordorigin="10324,1032" coordsize="29,0" path="m10324,1032r29,e" filled="f" strokeweight=".58pt">
              <v:path arrowok="t"/>
            </v:shape>
            <v:shape id="_x0000_s4106" style="position:absolute;left:10382;top:1032;width:29;height:0" coordorigin="10382,1032" coordsize="29,0" path="m10382,1032r29,e" filled="f" strokeweight=".58pt">
              <v:path arrowok="t"/>
            </v:shape>
            <v:shape id="_x0000_s4105" style="position:absolute;left:10440;top:1032;width:29;height:0" coordorigin="10440,1032" coordsize="29,0" path="m10440,1032r28,e" filled="f" strokeweight=".58pt">
              <v:path arrowok="t"/>
            </v:shape>
            <v:shape id="_x0000_s4104" style="position:absolute;left:10497;top:1032;width:29;height:0" coordorigin="10497,1032" coordsize="29,0" path="m10497,1032r29,e" filled="f" strokeweight=".58pt">
              <v:path arrowok="t"/>
            </v:shape>
            <v:shape id="_x0000_s4103" style="position:absolute;left:10555;top:1032;width:29;height:0" coordorigin="10555,1032" coordsize="29,0" path="m10555,1032r29,e" filled="f" strokeweight=".58pt">
              <v:path arrowok="t"/>
            </v:shape>
            <v:shape id="_x0000_s4102" style="position:absolute;left:10612;top:1032;width:29;height:0" coordorigin="10612,1032" coordsize="29,0" path="m10612,1032r29,e" filled="f" strokeweight=".58pt">
              <v:path arrowok="t"/>
            </v:shape>
            <v:shape id="_x0000_s4101" style="position:absolute;left:10670;top:1032;width:29;height:0" coordorigin="10670,1032" coordsize="29,0" path="m10670,1032r29,e" filled="f" strokeweight=".58pt">
              <v:path arrowok="t"/>
            </v:shape>
            <v:shape id="_x0000_s4100" style="position:absolute;left:10728;top:1032;width:29;height:0" coordorigin="10728,1032" coordsize="29,0" path="m10728,1032r28,e" filled="f" strokeweight=".58pt">
              <v:path arrowok="t"/>
            </v:shape>
            <v:shape id="_x0000_s4099" style="position:absolute;left:10785;top:1032;width:29;height:0" coordorigin="10785,1032" coordsize="29,0" path="m10785,1032r29,e" filled="f" strokeweight=".58pt">
              <v:path arrowok="t"/>
            </v:shape>
            <v:shape id="_x0000_s4098" style="position:absolute;left:10843;top:1032;width:29;height:0" coordorigin="10843,1032" coordsize="29,0" path="m10843,1032r29,e" filled="f" strokeweight=".58pt">
              <v:path arrowok="t"/>
            </v:shape>
            <v:shape id="_x0000_s4097" style="position:absolute;left:10900;top:1032;width:29;height:0" coordorigin="10900,1032" coordsize="29,0" path="m10900,1032r29,e" filled="f" strokeweight=".58pt">
              <v:path arrowok="t"/>
            </v:shape>
            <v:shape id="_x0000_s4096" style="position:absolute;left:10958;top:1032;width:29;height:0" coordorigin="10958,1032" coordsize="29,0" path="m10958,1032r29,e" filled="f" strokeweight=".58pt">
              <v:path arrowok="t"/>
            </v:shape>
            <v:shape id="_x0000_s4095" style="position:absolute;left:11016;top:1032;width:29;height:0" coordorigin="11016,1032" coordsize="29,0" path="m11016,1032r28,e" filled="f" strokeweight=".58pt">
              <v:path arrowok="t"/>
            </v:shape>
            <v:shape id="_x0000_s4094" style="position:absolute;left:11073;top:1032;width:29;height:0" coordorigin="11073,1032" coordsize="29,0" path="m11073,1032r29,e" filled="f" strokeweight=".58pt">
              <v:path arrowok="t"/>
            </v:shape>
            <v:shape id="_x0000_s4093" style="position:absolute;left:11131;top:1032;width:29;height:0" coordorigin="11131,1032" coordsize="29,0" path="m11131,1032r29,e" filled="f" strokeweight=".58pt">
              <v:path arrowok="t"/>
            </v:shape>
            <v:shape id="_x0000_s4092" style="position:absolute;left:11188;top:1032;width:29;height:0" coordorigin="11188,1032" coordsize="29,0" path="m11188,1032r29,e" filled="f" strokeweight=".58pt">
              <v:path arrowok="t"/>
            </v:shape>
            <w10:wrap anchorx="page"/>
          </v:group>
        </w:pict>
      </w:r>
      <w:r>
        <w:rPr>
          <w:w w:val="101"/>
          <w:sz w:val="19"/>
          <w:szCs w:val="19"/>
        </w:rPr>
        <w:t>Yang</w:t>
      </w:r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bertanda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tangan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dibawah</w:t>
      </w:r>
      <w:proofErr w:type="spellEnd"/>
      <w:r>
        <w:rPr>
          <w:sz w:val="19"/>
          <w:szCs w:val="19"/>
        </w:rPr>
        <w:t xml:space="preserve"> </w:t>
      </w:r>
      <w:proofErr w:type="spellStart"/>
      <w:proofErr w:type="gramStart"/>
      <w:r>
        <w:rPr>
          <w:w w:val="101"/>
          <w:sz w:val="19"/>
          <w:szCs w:val="19"/>
        </w:rPr>
        <w:t>ini</w:t>
      </w:r>
      <w:proofErr w:type="spellEnd"/>
      <w:r>
        <w:rPr>
          <w:sz w:val="19"/>
          <w:szCs w:val="19"/>
        </w:rPr>
        <w:t xml:space="preserve"> </w:t>
      </w:r>
      <w:r>
        <w:rPr>
          <w:w w:val="101"/>
          <w:sz w:val="19"/>
          <w:szCs w:val="19"/>
        </w:rPr>
        <w:t>:</w:t>
      </w:r>
      <w:proofErr w:type="gramEnd"/>
      <w:r>
        <w:rPr>
          <w:w w:val="101"/>
          <w:sz w:val="19"/>
          <w:szCs w:val="19"/>
        </w:rPr>
        <w:t xml:space="preserve"> Nama</w:t>
      </w:r>
      <w:r>
        <w:rPr>
          <w:sz w:val="19"/>
          <w:szCs w:val="19"/>
        </w:rPr>
        <w:t xml:space="preserve">                                   </w:t>
      </w:r>
      <w:r>
        <w:rPr>
          <w:w w:val="101"/>
          <w:sz w:val="19"/>
          <w:szCs w:val="19"/>
        </w:rPr>
        <w:t xml:space="preserve">: </w:t>
      </w:r>
      <w:proofErr w:type="spellStart"/>
      <w:r>
        <w:rPr>
          <w:w w:val="101"/>
          <w:sz w:val="19"/>
          <w:szCs w:val="19"/>
        </w:rPr>
        <w:t>Umur</w:t>
      </w:r>
      <w:proofErr w:type="spellEnd"/>
      <w:r>
        <w:rPr>
          <w:sz w:val="19"/>
          <w:szCs w:val="19"/>
        </w:rPr>
        <w:tab/>
      </w:r>
      <w:r>
        <w:rPr>
          <w:w w:val="101"/>
          <w:sz w:val="19"/>
          <w:szCs w:val="19"/>
        </w:rPr>
        <w:t xml:space="preserve">: </w:t>
      </w:r>
      <w:proofErr w:type="spellStart"/>
      <w:r>
        <w:rPr>
          <w:w w:val="101"/>
          <w:sz w:val="19"/>
          <w:szCs w:val="19"/>
        </w:rPr>
        <w:t>Pekerjaan</w:t>
      </w:r>
      <w:proofErr w:type="spellEnd"/>
      <w:r>
        <w:rPr>
          <w:sz w:val="19"/>
          <w:szCs w:val="19"/>
        </w:rPr>
        <w:t xml:space="preserve">                             </w:t>
      </w:r>
      <w:r>
        <w:rPr>
          <w:w w:val="101"/>
          <w:sz w:val="19"/>
          <w:szCs w:val="19"/>
        </w:rPr>
        <w:t>:</w:t>
      </w:r>
    </w:p>
    <w:p w14:paraId="3B9D0967" w14:textId="77777777" w:rsidR="00854A94" w:rsidRDefault="00000000">
      <w:pPr>
        <w:spacing w:line="200" w:lineRule="exact"/>
        <w:ind w:left="633"/>
        <w:rPr>
          <w:sz w:val="19"/>
          <w:szCs w:val="19"/>
        </w:rPr>
      </w:pPr>
      <w:r>
        <w:pict w14:anchorId="6616AEE1">
          <v:group id="_x0000_s3954" style="position:absolute;left:0;text-align:left;margin-left:170.2pt;margin-top:9.25pt;width:390.95pt;height:.6pt;z-index:-3536;mso-position-horizontal-relative:page" coordorigin="3404,185" coordsize="7819,12">
            <v:shape id="_x0000_s4090" style="position:absolute;left:3409;top:191;width:29;height:0" coordorigin="3409,191" coordsize="29,0" path="m3409,191r29,e" filled="f" strokeweight=".58pt">
              <v:path arrowok="t"/>
            </v:shape>
            <v:shape id="_x0000_s4089" style="position:absolute;left:3467;top:191;width:29;height:0" coordorigin="3467,191" coordsize="29,0" path="m3467,191r29,e" filled="f" strokeweight=".58pt">
              <v:path arrowok="t"/>
            </v:shape>
            <v:shape id="_x0000_s4088" style="position:absolute;left:3525;top:191;width:29;height:0" coordorigin="3525,191" coordsize="29,0" path="m3525,191r28,e" filled="f" strokeweight=".58pt">
              <v:path arrowok="t"/>
            </v:shape>
            <v:shape id="_x0000_s4087" style="position:absolute;left:3582;top:191;width:29;height:0" coordorigin="3582,191" coordsize="29,0" path="m3582,191r29,e" filled="f" strokeweight=".58pt">
              <v:path arrowok="t"/>
            </v:shape>
            <v:shape id="_x0000_s4086" style="position:absolute;left:3640;top:191;width:29;height:0" coordorigin="3640,191" coordsize="29,0" path="m3640,191r29,e" filled="f" strokeweight=".58pt">
              <v:path arrowok="t"/>
            </v:shape>
            <v:shape id="_x0000_s4085" style="position:absolute;left:3697;top:191;width:29;height:0" coordorigin="3697,191" coordsize="29,0" path="m3697,191r29,e" filled="f" strokeweight=".58pt">
              <v:path arrowok="t"/>
            </v:shape>
            <v:shape id="_x0000_s4084" style="position:absolute;left:3755;top:191;width:29;height:0" coordorigin="3755,191" coordsize="29,0" path="m3755,191r29,e" filled="f" strokeweight=".58pt">
              <v:path arrowok="t"/>
            </v:shape>
            <v:shape id="_x0000_s4083" style="position:absolute;left:3813;top:191;width:29;height:0" coordorigin="3813,191" coordsize="29,0" path="m3813,191r28,e" filled="f" strokeweight=".58pt">
              <v:path arrowok="t"/>
            </v:shape>
            <v:shape id="_x0000_s4082" style="position:absolute;left:3870;top:191;width:29;height:0" coordorigin="3870,191" coordsize="29,0" path="m3870,191r29,e" filled="f" strokeweight=".58pt">
              <v:path arrowok="t"/>
            </v:shape>
            <v:shape id="_x0000_s4081" style="position:absolute;left:3928;top:191;width:29;height:0" coordorigin="3928,191" coordsize="29,0" path="m3928,191r29,e" filled="f" strokeweight=".58pt">
              <v:path arrowok="t"/>
            </v:shape>
            <v:shape id="_x0000_s4080" style="position:absolute;left:3985;top:191;width:29;height:0" coordorigin="3985,191" coordsize="29,0" path="m3985,191r29,e" filled="f" strokeweight=".58pt">
              <v:path arrowok="t"/>
            </v:shape>
            <v:shape id="_x0000_s4079" style="position:absolute;left:4043;top:191;width:29;height:0" coordorigin="4043,191" coordsize="29,0" path="m4043,191r29,e" filled="f" strokeweight=".58pt">
              <v:path arrowok="t"/>
            </v:shape>
            <v:shape id="_x0000_s4078" style="position:absolute;left:4101;top:191;width:29;height:0" coordorigin="4101,191" coordsize="29,0" path="m4101,191r28,e" filled="f" strokeweight=".58pt">
              <v:path arrowok="t"/>
            </v:shape>
            <v:shape id="_x0000_s4077" style="position:absolute;left:4159;top:191;width:29;height:0" coordorigin="4159,191" coordsize="29,0" path="m4159,191r29,e" filled="f" strokeweight=".58pt">
              <v:path arrowok="t"/>
            </v:shape>
            <v:shape id="_x0000_s4076" style="position:absolute;left:4216;top:191;width:29;height:0" coordorigin="4216,191" coordsize="29,0" path="m4216,191r29,e" filled="f" strokeweight=".58pt">
              <v:path arrowok="t"/>
            </v:shape>
            <v:shape id="_x0000_s4075" style="position:absolute;left:4274;top:191;width:29;height:0" coordorigin="4274,191" coordsize="29,0" path="m4274,191r29,e" filled="f" strokeweight=".58pt">
              <v:path arrowok="t"/>
            </v:shape>
            <v:shape id="_x0000_s4074" style="position:absolute;left:4332;top:191;width:29;height:0" coordorigin="4332,191" coordsize="29,0" path="m4332,191r28,e" filled="f" strokeweight=".58pt">
              <v:path arrowok="t"/>
            </v:shape>
            <v:shape id="_x0000_s4073" style="position:absolute;left:4389;top:191;width:29;height:0" coordorigin="4389,191" coordsize="29,0" path="m4389,191r29,e" filled="f" strokeweight=".58pt">
              <v:path arrowok="t"/>
            </v:shape>
            <v:shape id="_x0000_s4072" style="position:absolute;left:4447;top:191;width:29;height:0" coordorigin="4447,191" coordsize="29,0" path="m4447,191r29,e" filled="f" strokeweight=".58pt">
              <v:path arrowok="t"/>
            </v:shape>
            <v:shape id="_x0000_s4071" style="position:absolute;left:4504;top:191;width:29;height:0" coordorigin="4504,191" coordsize="29,0" path="m4504,191r29,e" filled="f" strokeweight=".58pt">
              <v:path arrowok="t"/>
            </v:shape>
            <v:shape id="_x0000_s4070" style="position:absolute;left:4562;top:191;width:29;height:0" coordorigin="4562,191" coordsize="29,0" path="m4562,191r29,e" filled="f" strokeweight=".58pt">
              <v:path arrowok="t"/>
            </v:shape>
            <v:shape id="_x0000_s4069" style="position:absolute;left:4620;top:191;width:29;height:0" coordorigin="4620,191" coordsize="29,0" path="m4620,191r28,e" filled="f" strokeweight=".58pt">
              <v:path arrowok="t"/>
            </v:shape>
            <v:shape id="_x0000_s4068" style="position:absolute;left:4677;top:191;width:29;height:0" coordorigin="4677,191" coordsize="29,0" path="m4677,191r29,e" filled="f" strokeweight=".58pt">
              <v:path arrowok="t"/>
            </v:shape>
            <v:shape id="_x0000_s4067" style="position:absolute;left:4735;top:191;width:29;height:0" coordorigin="4735,191" coordsize="29,0" path="m4735,191r29,e" filled="f" strokeweight=".58pt">
              <v:path arrowok="t"/>
            </v:shape>
            <v:shape id="_x0000_s4066" style="position:absolute;left:4792;top:191;width:29;height:0" coordorigin="4792,191" coordsize="29,0" path="m4792,191r29,e" filled="f" strokeweight=".58pt">
              <v:path arrowok="t"/>
            </v:shape>
            <v:shape id="_x0000_s4065" style="position:absolute;left:4850;top:191;width:29;height:0" coordorigin="4850,191" coordsize="29,0" path="m4850,191r29,e" filled="f" strokeweight=".58pt">
              <v:path arrowok="t"/>
            </v:shape>
            <v:shape id="_x0000_s4064" style="position:absolute;left:4908;top:191;width:29;height:0" coordorigin="4908,191" coordsize="29,0" path="m4908,191r28,e" filled="f" strokeweight=".58pt">
              <v:path arrowok="t"/>
            </v:shape>
            <v:shape id="_x0000_s4063" style="position:absolute;left:4965;top:191;width:29;height:0" coordorigin="4965,191" coordsize="29,0" path="m4965,191r29,e" filled="f" strokeweight=".58pt">
              <v:path arrowok="t"/>
            </v:shape>
            <v:shape id="_x0000_s4062" style="position:absolute;left:5023;top:191;width:29;height:0" coordorigin="5023,191" coordsize="29,0" path="m5023,191r29,e" filled="f" strokeweight=".58pt">
              <v:path arrowok="t"/>
            </v:shape>
            <v:shape id="_x0000_s4061" style="position:absolute;left:5080;top:191;width:29;height:0" coordorigin="5080,191" coordsize="29,0" path="m5080,191r29,e" filled="f" strokeweight=".58pt">
              <v:path arrowok="t"/>
            </v:shape>
            <v:shape id="_x0000_s4060" style="position:absolute;left:5138;top:191;width:29;height:0" coordorigin="5138,191" coordsize="29,0" path="m5138,191r29,e" filled="f" strokeweight=".58pt">
              <v:path arrowok="t"/>
            </v:shape>
            <v:shape id="_x0000_s4059" style="position:absolute;left:5196;top:191;width:29;height:0" coordorigin="5196,191" coordsize="29,0" path="m5196,191r28,e" filled="f" strokeweight=".58pt">
              <v:path arrowok="t"/>
            </v:shape>
            <v:shape id="_x0000_s4058" style="position:absolute;left:5253;top:191;width:29;height:0" coordorigin="5253,191" coordsize="29,0" path="m5253,191r29,e" filled="f" strokeweight=".58pt">
              <v:path arrowok="t"/>
            </v:shape>
            <v:shape id="_x0000_s4057" style="position:absolute;left:5311;top:191;width:29;height:0" coordorigin="5311,191" coordsize="29,0" path="m5311,191r29,e" filled="f" strokeweight=".58pt">
              <v:path arrowok="t"/>
            </v:shape>
            <v:shape id="_x0000_s4056" style="position:absolute;left:5369;top:191;width:29;height:0" coordorigin="5369,191" coordsize="29,0" path="m5369,191r29,e" filled="f" strokeweight=".58pt">
              <v:path arrowok="t"/>
            </v:shape>
            <v:shape id="_x0000_s4055" style="position:absolute;left:5426;top:191;width:29;height:0" coordorigin="5426,191" coordsize="29,0" path="m5426,191r29,e" filled="f" strokeweight=".58pt">
              <v:path arrowok="t"/>
            </v:shape>
            <v:shape id="_x0000_s4054" style="position:absolute;left:5484;top:191;width:29;height:0" coordorigin="5484,191" coordsize="29,0" path="m5484,191r29,e" filled="f" strokeweight=".58pt">
              <v:path arrowok="t"/>
            </v:shape>
            <v:shape id="_x0000_s4053" style="position:absolute;left:5542;top:191;width:29;height:0" coordorigin="5542,191" coordsize="29,0" path="m5542,191r28,e" filled="f" strokeweight=".58pt">
              <v:path arrowok="t"/>
            </v:shape>
            <v:shape id="_x0000_s4052" style="position:absolute;left:5599;top:191;width:29;height:0" coordorigin="5599,191" coordsize="29,0" path="m5599,191r29,e" filled="f" strokeweight=".58pt">
              <v:path arrowok="t"/>
            </v:shape>
            <v:shape id="_x0000_s4051" style="position:absolute;left:5657;top:191;width:29;height:0" coordorigin="5657,191" coordsize="29,0" path="m5657,191r29,e" filled="f" strokeweight=".58pt">
              <v:path arrowok="t"/>
            </v:shape>
            <v:shape id="_x0000_s4050" style="position:absolute;left:5714;top:191;width:29;height:0" coordorigin="5714,191" coordsize="29,0" path="m5714,191r29,e" filled="f" strokeweight=".58pt">
              <v:path arrowok="t"/>
            </v:shape>
            <v:shape id="_x0000_s4049" style="position:absolute;left:5772;top:191;width:29;height:0" coordorigin="5772,191" coordsize="29,0" path="m5772,191r29,e" filled="f" strokeweight=".58pt">
              <v:path arrowok="t"/>
            </v:shape>
            <v:shape id="_x0000_s4048" style="position:absolute;left:5830;top:191;width:29;height:0" coordorigin="5830,191" coordsize="29,0" path="m5830,191r28,e" filled="f" strokeweight=".58pt">
              <v:path arrowok="t"/>
            </v:shape>
            <v:shape id="_x0000_s4047" style="position:absolute;left:5887;top:191;width:29;height:0" coordorigin="5887,191" coordsize="29,0" path="m5887,191r29,e" filled="f" strokeweight=".58pt">
              <v:path arrowok="t"/>
            </v:shape>
            <v:shape id="_x0000_s4046" style="position:absolute;left:5945;top:191;width:29;height:0" coordorigin="5945,191" coordsize="29,0" path="m5945,191r29,e" filled="f" strokeweight=".58pt">
              <v:path arrowok="t"/>
            </v:shape>
            <v:shape id="_x0000_s4045" style="position:absolute;left:6002;top:191;width:29;height:0" coordorigin="6002,191" coordsize="29,0" path="m6002,191r29,e" filled="f" strokeweight=".58pt">
              <v:path arrowok="t"/>
            </v:shape>
            <v:shape id="_x0000_s4044" style="position:absolute;left:6060;top:191;width:29;height:0" coordorigin="6060,191" coordsize="29,0" path="m6060,191r29,e" filled="f" strokeweight=".58pt">
              <v:path arrowok="t"/>
            </v:shape>
            <v:shape id="_x0000_s4043" style="position:absolute;left:6118;top:191;width:29;height:0" coordorigin="6118,191" coordsize="29,0" path="m6118,191r28,e" filled="f" strokeweight=".58pt">
              <v:path arrowok="t"/>
            </v:shape>
            <v:shape id="_x0000_s4042" style="position:absolute;left:6175;top:191;width:29;height:0" coordorigin="6175,191" coordsize="29,0" path="m6175,191r29,e" filled="f" strokeweight=".58pt">
              <v:path arrowok="t"/>
            </v:shape>
            <v:shape id="_x0000_s4041" style="position:absolute;left:6233;top:191;width:29;height:0" coordorigin="6233,191" coordsize="29,0" path="m6233,191r29,e" filled="f" strokeweight=".58pt">
              <v:path arrowok="t"/>
            </v:shape>
            <v:shape id="_x0000_s4040" style="position:absolute;left:6290;top:191;width:29;height:0" coordorigin="6290,191" coordsize="29,0" path="m6290,191r29,e" filled="f" strokeweight=".58pt">
              <v:path arrowok="t"/>
            </v:shape>
            <v:shape id="_x0000_s4039" style="position:absolute;left:6348;top:191;width:29;height:0" coordorigin="6348,191" coordsize="29,0" path="m6348,191r29,e" filled="f" strokeweight=".58pt">
              <v:path arrowok="t"/>
            </v:shape>
            <v:shape id="_x0000_s4038" style="position:absolute;left:6406;top:191;width:29;height:0" coordorigin="6406,191" coordsize="29,0" path="m6406,191r28,e" filled="f" strokeweight=".58pt">
              <v:path arrowok="t"/>
            </v:shape>
            <v:shape id="_x0000_s4037" style="position:absolute;left:6463;top:191;width:29;height:0" coordorigin="6463,191" coordsize="29,0" path="m6463,191r29,e" filled="f" strokeweight=".58pt">
              <v:path arrowok="t"/>
            </v:shape>
            <v:shape id="_x0000_s4036" style="position:absolute;left:6521;top:191;width:29;height:0" coordorigin="6521,191" coordsize="29,0" path="m6521,191r29,e" filled="f" strokeweight=".58pt">
              <v:path arrowok="t"/>
            </v:shape>
            <v:shape id="_x0000_s4035" style="position:absolute;left:6579;top:191;width:29;height:0" coordorigin="6579,191" coordsize="29,0" path="m6579,191r29,e" filled="f" strokeweight=".58pt">
              <v:path arrowok="t"/>
            </v:shape>
            <v:shape id="_x0000_s4034" style="position:absolute;left:6636;top:191;width:29;height:0" coordorigin="6636,191" coordsize="29,0" path="m6636,191r29,e" filled="f" strokeweight=".58pt">
              <v:path arrowok="t"/>
            </v:shape>
            <v:shape id="_x0000_s4033" style="position:absolute;left:6694;top:191;width:29;height:0" coordorigin="6694,191" coordsize="29,0" path="m6694,191r29,e" filled="f" strokeweight=".58pt">
              <v:path arrowok="t"/>
            </v:shape>
            <v:shape id="_x0000_s4032" style="position:absolute;left:6752;top:191;width:29;height:0" coordorigin="6752,191" coordsize="29,0" path="m6752,191r28,e" filled="f" strokeweight=".58pt">
              <v:path arrowok="t"/>
            </v:shape>
            <v:shape id="_x0000_s4031" style="position:absolute;left:6809;top:191;width:29;height:0" coordorigin="6809,191" coordsize="29,0" path="m6809,191r29,e" filled="f" strokeweight=".58pt">
              <v:path arrowok="t"/>
            </v:shape>
            <v:shape id="_x0000_s4030" style="position:absolute;left:6867;top:191;width:29;height:0" coordorigin="6867,191" coordsize="29,0" path="m6867,191r29,e" filled="f" strokeweight=".58pt">
              <v:path arrowok="t"/>
            </v:shape>
            <v:shape id="_x0000_s4029" style="position:absolute;left:6924;top:191;width:29;height:0" coordorigin="6924,191" coordsize="29,0" path="m6924,191r29,e" filled="f" strokeweight=".58pt">
              <v:path arrowok="t"/>
            </v:shape>
            <v:shape id="_x0000_s4028" style="position:absolute;left:6982;top:191;width:29;height:0" coordorigin="6982,191" coordsize="29,0" path="m6982,191r29,e" filled="f" strokeweight=".58pt">
              <v:path arrowok="t"/>
            </v:shape>
            <v:shape id="_x0000_s4027" style="position:absolute;left:7040;top:191;width:29;height:0" coordorigin="7040,191" coordsize="29,0" path="m7040,191r28,e" filled="f" strokeweight=".58pt">
              <v:path arrowok="t"/>
            </v:shape>
            <v:shape id="_x0000_s4026" style="position:absolute;left:7097;top:191;width:29;height:0" coordorigin="7097,191" coordsize="29,0" path="m7097,191r29,e" filled="f" strokeweight=".58pt">
              <v:path arrowok="t"/>
            </v:shape>
            <v:shape id="_x0000_s4025" style="position:absolute;left:7155;top:191;width:29;height:0" coordorigin="7155,191" coordsize="29,0" path="m7155,191r29,e" filled="f" strokeweight=".58pt">
              <v:path arrowok="t"/>
            </v:shape>
            <v:shape id="_x0000_s4024" style="position:absolute;left:7212;top:191;width:29;height:0" coordorigin="7212,191" coordsize="29,0" path="m7212,191r29,e" filled="f" strokeweight=".58pt">
              <v:path arrowok="t"/>
            </v:shape>
            <v:shape id="_x0000_s4023" style="position:absolute;left:7270;top:191;width:29;height:0" coordorigin="7270,191" coordsize="29,0" path="m7270,191r29,e" filled="f" strokeweight=".58pt">
              <v:path arrowok="t"/>
            </v:shape>
            <v:shape id="_x0000_s4022" style="position:absolute;left:7328;top:191;width:29;height:0" coordorigin="7328,191" coordsize="29,0" path="m7328,191r28,e" filled="f" strokeweight=".58pt">
              <v:path arrowok="t"/>
            </v:shape>
            <v:shape id="_x0000_s4021" style="position:absolute;left:7385;top:191;width:29;height:0" coordorigin="7385,191" coordsize="29,0" path="m7385,191r29,e" filled="f" strokeweight=".58pt">
              <v:path arrowok="t"/>
            </v:shape>
            <v:shape id="_x0000_s4020" style="position:absolute;left:7443;top:191;width:29;height:0" coordorigin="7443,191" coordsize="29,0" path="m7443,191r29,e" filled="f" strokeweight=".58pt">
              <v:path arrowok="t"/>
            </v:shape>
            <v:shape id="_x0000_s4019" style="position:absolute;left:7500;top:191;width:29;height:0" coordorigin="7500,191" coordsize="29,0" path="m7500,191r29,e" filled="f" strokeweight=".58pt">
              <v:path arrowok="t"/>
            </v:shape>
            <v:shape id="_x0000_s4018" style="position:absolute;left:7558;top:191;width:29;height:0" coordorigin="7558,191" coordsize="29,0" path="m7558,191r29,e" filled="f" strokeweight=".58pt">
              <v:path arrowok="t"/>
            </v:shape>
            <v:shape id="_x0000_s4017" style="position:absolute;left:7616;top:191;width:29;height:0" coordorigin="7616,191" coordsize="29,0" path="m7616,191r28,e" filled="f" strokeweight=".58pt">
              <v:path arrowok="t"/>
            </v:shape>
            <v:shape id="_x0000_s4016" style="position:absolute;left:7673;top:191;width:29;height:0" coordorigin="7673,191" coordsize="29,0" path="m7673,191r29,e" filled="f" strokeweight=".58pt">
              <v:path arrowok="t"/>
            </v:shape>
            <v:shape id="_x0000_s4015" style="position:absolute;left:7731;top:191;width:29;height:0" coordorigin="7731,191" coordsize="29,0" path="m7731,191r29,e" filled="f" strokeweight=".58pt">
              <v:path arrowok="t"/>
            </v:shape>
            <v:shape id="_x0000_s4014" style="position:absolute;left:7789;top:191;width:29;height:0" coordorigin="7789,191" coordsize="29,0" path="m7789,191r29,e" filled="f" strokeweight=".58pt">
              <v:path arrowok="t"/>
            </v:shape>
            <v:shape id="_x0000_s4013" style="position:absolute;left:7847;top:191;width:29;height:0" coordorigin="7847,191" coordsize="29,0" path="m7847,191r28,e" filled="f" strokeweight=".58pt">
              <v:path arrowok="t"/>
            </v:shape>
            <v:shape id="_x0000_s4012" style="position:absolute;left:7904;top:191;width:29;height:0" coordorigin="7904,191" coordsize="29,0" path="m7904,191r29,e" filled="f" strokeweight=".58pt">
              <v:path arrowok="t"/>
            </v:shape>
            <v:shape id="_x0000_s4011" style="position:absolute;left:7962;top:191;width:29;height:0" coordorigin="7962,191" coordsize="29,0" path="m7962,191r29,e" filled="f" strokeweight=".58pt">
              <v:path arrowok="t"/>
            </v:shape>
            <v:shape id="_x0000_s4010" style="position:absolute;left:8019;top:191;width:29;height:0" coordorigin="8019,191" coordsize="29,0" path="m8019,191r29,e" filled="f" strokeweight=".58pt">
              <v:path arrowok="t"/>
            </v:shape>
            <v:shape id="_x0000_s4009" style="position:absolute;left:8077;top:191;width:29;height:0" coordorigin="8077,191" coordsize="29,0" path="m8077,191r29,e" filled="f" strokeweight=".58pt">
              <v:path arrowok="t"/>
            </v:shape>
            <v:shape id="_x0000_s4008" style="position:absolute;left:8135;top:191;width:29;height:0" coordorigin="8135,191" coordsize="29,0" path="m8135,191r28,e" filled="f" strokeweight=".58pt">
              <v:path arrowok="t"/>
            </v:shape>
            <v:shape id="_x0000_s4007" style="position:absolute;left:8192;top:191;width:29;height:0" coordorigin="8192,191" coordsize="29,0" path="m8192,191r29,e" filled="f" strokeweight=".58pt">
              <v:path arrowok="t"/>
            </v:shape>
            <v:shape id="_x0000_s4006" style="position:absolute;left:8250;top:191;width:29;height:0" coordorigin="8250,191" coordsize="29,0" path="m8250,191r29,e" filled="f" strokeweight=".58pt">
              <v:path arrowok="t"/>
            </v:shape>
            <v:shape id="_x0000_s4005" style="position:absolute;left:8307;top:191;width:29;height:0" coordorigin="8307,191" coordsize="29,0" path="m8307,191r29,e" filled="f" strokeweight=".58pt">
              <v:path arrowok="t"/>
            </v:shape>
            <v:shape id="_x0000_s4004" style="position:absolute;left:8365;top:191;width:29;height:0" coordorigin="8365,191" coordsize="29,0" path="m8365,191r29,e" filled="f" strokeweight=".58pt">
              <v:path arrowok="t"/>
            </v:shape>
            <v:shape id="_x0000_s4003" style="position:absolute;left:8423;top:191;width:29;height:0" coordorigin="8423,191" coordsize="29,0" path="m8423,191r28,e" filled="f" strokeweight=".58pt">
              <v:path arrowok="t"/>
            </v:shape>
            <v:shape id="_x0000_s4002" style="position:absolute;left:8480;top:191;width:29;height:0" coordorigin="8480,191" coordsize="29,0" path="m8480,191r29,e" filled="f" strokeweight=".58pt">
              <v:path arrowok="t"/>
            </v:shape>
            <v:shape id="_x0000_s4001" style="position:absolute;left:8538;top:191;width:29;height:0" coordorigin="8538,191" coordsize="29,0" path="m8538,191r29,e" filled="f" strokeweight=".58pt">
              <v:path arrowok="t"/>
            </v:shape>
            <v:shape id="_x0000_s4000" style="position:absolute;left:8595;top:191;width:29;height:0" coordorigin="8595,191" coordsize="29,0" path="m8595,191r29,e" filled="f" strokeweight=".58pt">
              <v:path arrowok="t"/>
            </v:shape>
            <v:shape id="_x0000_s3999" style="position:absolute;left:8653;top:191;width:29;height:0" coordorigin="8653,191" coordsize="29,0" path="m8653,191r29,e" filled="f" strokeweight=".58pt">
              <v:path arrowok="t"/>
            </v:shape>
            <v:shape id="_x0000_s3998" style="position:absolute;left:8711;top:191;width:29;height:0" coordorigin="8711,191" coordsize="29,0" path="m8711,191r28,e" filled="f" strokeweight=".58pt">
              <v:path arrowok="t"/>
            </v:shape>
            <v:shape id="_x0000_s3997" style="position:absolute;left:8768;top:191;width:29;height:0" coordorigin="8768,191" coordsize="29,0" path="m8768,191r29,e" filled="f" strokeweight=".58pt">
              <v:path arrowok="t"/>
            </v:shape>
            <v:shape id="_x0000_s3996" style="position:absolute;left:8826;top:191;width:29;height:0" coordorigin="8826,191" coordsize="29,0" path="m8826,191r29,e" filled="f" strokeweight=".58pt">
              <v:path arrowok="t"/>
            </v:shape>
            <v:shape id="_x0000_s3995" style="position:absolute;left:8883;top:191;width:29;height:0" coordorigin="8883,191" coordsize="29,0" path="m8883,191r30,e" filled="f" strokeweight=".58pt">
              <v:path arrowok="t"/>
            </v:shape>
            <v:shape id="_x0000_s3994" style="position:absolute;left:8941;top:191;width:29;height:0" coordorigin="8941,191" coordsize="29,0" path="m8941,191r29,e" filled="f" strokeweight=".58pt">
              <v:path arrowok="t"/>
            </v:shape>
            <v:shape id="_x0000_s3993" style="position:absolute;left:8999;top:191;width:29;height:0" coordorigin="8999,191" coordsize="29,0" path="m8999,191r29,e" filled="f" strokeweight=".58pt">
              <v:path arrowok="t"/>
            </v:shape>
            <v:shape id="_x0000_s3992" style="position:absolute;left:9057;top:191;width:29;height:0" coordorigin="9057,191" coordsize="29,0" path="m9057,191r28,e" filled="f" strokeweight=".58pt">
              <v:path arrowok="t"/>
            </v:shape>
            <v:shape id="_x0000_s3991" style="position:absolute;left:9114;top:191;width:29;height:0" coordorigin="9114,191" coordsize="29,0" path="m9114,191r29,e" filled="f" strokeweight=".58pt">
              <v:path arrowok="t"/>
            </v:shape>
            <v:shape id="_x0000_s3990" style="position:absolute;left:9172;top:191;width:29;height:0" coordorigin="9172,191" coordsize="29,0" path="m9172,191r29,e" filled="f" strokeweight=".58pt">
              <v:path arrowok="t"/>
            </v:shape>
            <v:shape id="_x0000_s3989" style="position:absolute;left:9229;top:191;width:29;height:0" coordorigin="9229,191" coordsize="29,0" path="m9229,191r29,e" filled="f" strokeweight=".58pt">
              <v:path arrowok="t"/>
            </v:shape>
            <v:shape id="_x0000_s3988" style="position:absolute;left:9287;top:191;width:29;height:0" coordorigin="9287,191" coordsize="29,0" path="m9287,191r29,e" filled="f" strokeweight=".58pt">
              <v:path arrowok="t"/>
            </v:shape>
            <v:shape id="_x0000_s3987" style="position:absolute;left:9345;top:191;width:29;height:0" coordorigin="9345,191" coordsize="29,0" path="m9345,191r28,e" filled="f" strokeweight=".58pt">
              <v:path arrowok="t"/>
            </v:shape>
            <v:shape id="_x0000_s3986" style="position:absolute;left:9402;top:191;width:29;height:0" coordorigin="9402,191" coordsize="29,0" path="m9402,191r29,e" filled="f" strokeweight=".58pt">
              <v:path arrowok="t"/>
            </v:shape>
            <v:shape id="_x0000_s3985" style="position:absolute;left:9460;top:191;width:29;height:0" coordorigin="9460,191" coordsize="29,0" path="m9460,191r29,e" filled="f" strokeweight=".58pt">
              <v:path arrowok="t"/>
            </v:shape>
            <v:shape id="_x0000_s3984" style="position:absolute;left:9517;top:191;width:29;height:0" coordorigin="9517,191" coordsize="29,0" path="m9517,191r29,e" filled="f" strokeweight=".58pt">
              <v:path arrowok="t"/>
            </v:shape>
            <v:shape id="_x0000_s3983" style="position:absolute;left:9575;top:191;width:29;height:0" coordorigin="9575,191" coordsize="29,0" path="m9575,191r29,e" filled="f" strokeweight=".58pt">
              <v:path arrowok="t"/>
            </v:shape>
            <v:shape id="_x0000_s3982" style="position:absolute;left:9633;top:191;width:29;height:0" coordorigin="9633,191" coordsize="29,0" path="m9633,191r28,e" filled="f" strokeweight=".58pt">
              <v:path arrowok="t"/>
            </v:shape>
            <v:shape id="_x0000_s3981" style="position:absolute;left:9690;top:191;width:29;height:0" coordorigin="9690,191" coordsize="29,0" path="m9690,191r29,e" filled="f" strokeweight=".58pt">
              <v:path arrowok="t"/>
            </v:shape>
            <v:shape id="_x0000_s3980" style="position:absolute;left:9748;top:191;width:29;height:0" coordorigin="9748,191" coordsize="29,0" path="m9748,191r29,e" filled="f" strokeweight=".58pt">
              <v:path arrowok="t"/>
            </v:shape>
            <v:shape id="_x0000_s3979" style="position:absolute;left:9805;top:191;width:29;height:0" coordorigin="9805,191" coordsize="29,0" path="m9805,191r29,e" filled="f" strokeweight=".58pt">
              <v:path arrowok="t"/>
            </v:shape>
            <v:shape id="_x0000_s3978" style="position:absolute;left:9863;top:191;width:29;height:0" coordorigin="9863,191" coordsize="29,0" path="m9863,191r29,e" filled="f" strokeweight=".58pt">
              <v:path arrowok="t"/>
            </v:shape>
            <v:shape id="_x0000_s3977" style="position:absolute;left:9921;top:191;width:29;height:0" coordorigin="9921,191" coordsize="29,0" path="m9921,191r28,e" filled="f" strokeweight=".58pt">
              <v:path arrowok="t"/>
            </v:shape>
            <v:shape id="_x0000_s3976" style="position:absolute;left:9978;top:191;width:29;height:0" coordorigin="9978,191" coordsize="29,0" path="m9978,191r29,e" filled="f" strokeweight=".58pt">
              <v:path arrowok="t"/>
            </v:shape>
            <v:shape id="_x0000_s3975" style="position:absolute;left:10036;top:191;width:29;height:0" coordorigin="10036,191" coordsize="29,0" path="m10036,191r29,e" filled="f" strokeweight=".58pt">
              <v:path arrowok="t"/>
            </v:shape>
            <v:shape id="_x0000_s3974" style="position:absolute;left:10094;top:191;width:29;height:0" coordorigin="10094,191" coordsize="29,0" path="m10094,191r29,e" filled="f" strokeweight=".58pt">
              <v:path arrowok="t"/>
            </v:shape>
            <v:shape id="_x0000_s3973" style="position:absolute;left:10152;top:191;width:29;height:0" coordorigin="10152,191" coordsize="29,0" path="m10152,191r28,e" filled="f" strokeweight=".58pt">
              <v:path arrowok="t"/>
            </v:shape>
            <v:shape id="_x0000_s3972" style="position:absolute;left:10209;top:191;width:29;height:0" coordorigin="10209,191" coordsize="29,0" path="m10209,191r29,e" filled="f" strokeweight=".58pt">
              <v:path arrowok="t"/>
            </v:shape>
            <v:shape id="_x0000_s3971" style="position:absolute;left:10267;top:191;width:29;height:0" coordorigin="10267,191" coordsize="29,0" path="m10267,191r29,e" filled="f" strokeweight=".58pt">
              <v:path arrowok="t"/>
            </v:shape>
            <v:shape id="_x0000_s3970" style="position:absolute;left:10324;top:191;width:29;height:0" coordorigin="10324,191" coordsize="29,0" path="m10324,191r29,e" filled="f" strokeweight=".58pt">
              <v:path arrowok="t"/>
            </v:shape>
            <v:shape id="_x0000_s3969" style="position:absolute;left:10382;top:191;width:29;height:0" coordorigin="10382,191" coordsize="29,0" path="m10382,191r29,e" filled="f" strokeweight=".58pt">
              <v:path arrowok="t"/>
            </v:shape>
            <v:shape id="_x0000_s3968" style="position:absolute;left:10440;top:191;width:29;height:0" coordorigin="10440,191" coordsize="29,0" path="m10440,191r28,e" filled="f" strokeweight=".58pt">
              <v:path arrowok="t"/>
            </v:shape>
            <v:shape id="_x0000_s3967" style="position:absolute;left:10497;top:191;width:29;height:0" coordorigin="10497,191" coordsize="29,0" path="m10497,191r29,e" filled="f" strokeweight=".58pt">
              <v:path arrowok="t"/>
            </v:shape>
            <v:shape id="_x0000_s3966" style="position:absolute;left:10555;top:191;width:29;height:0" coordorigin="10555,191" coordsize="29,0" path="m10555,191r29,e" filled="f" strokeweight=".58pt">
              <v:path arrowok="t"/>
            </v:shape>
            <v:shape id="_x0000_s3965" style="position:absolute;left:10612;top:191;width:29;height:0" coordorigin="10612,191" coordsize="29,0" path="m10612,191r29,e" filled="f" strokeweight=".58pt">
              <v:path arrowok="t"/>
            </v:shape>
            <v:shape id="_x0000_s3964" style="position:absolute;left:10670;top:191;width:29;height:0" coordorigin="10670,191" coordsize="29,0" path="m10670,191r29,e" filled="f" strokeweight=".58pt">
              <v:path arrowok="t"/>
            </v:shape>
            <v:shape id="_x0000_s3963" style="position:absolute;left:10728;top:191;width:29;height:0" coordorigin="10728,191" coordsize="29,0" path="m10728,191r28,e" filled="f" strokeweight=".58pt">
              <v:path arrowok="t"/>
            </v:shape>
            <v:shape id="_x0000_s3962" style="position:absolute;left:10785;top:191;width:29;height:0" coordorigin="10785,191" coordsize="29,0" path="m10785,191r29,e" filled="f" strokeweight=".58pt">
              <v:path arrowok="t"/>
            </v:shape>
            <v:shape id="_x0000_s3961" style="position:absolute;left:10843;top:191;width:29;height:0" coordorigin="10843,191" coordsize="29,0" path="m10843,191r29,e" filled="f" strokeweight=".58pt">
              <v:path arrowok="t"/>
            </v:shape>
            <v:shape id="_x0000_s3960" style="position:absolute;left:10900;top:191;width:29;height:0" coordorigin="10900,191" coordsize="29,0" path="m10900,191r29,e" filled="f" strokeweight=".58pt">
              <v:path arrowok="t"/>
            </v:shape>
            <v:shape id="_x0000_s3959" style="position:absolute;left:10958;top:191;width:29;height:0" coordorigin="10958,191" coordsize="29,0" path="m10958,191r29,e" filled="f" strokeweight=".58pt">
              <v:path arrowok="t"/>
            </v:shape>
            <v:shape id="_x0000_s3958" style="position:absolute;left:11016;top:191;width:29;height:0" coordorigin="11016,191" coordsize="29,0" path="m11016,191r28,e" filled="f" strokeweight=".58pt">
              <v:path arrowok="t"/>
            </v:shape>
            <v:shape id="_x0000_s3957" style="position:absolute;left:11073;top:191;width:29;height:0" coordorigin="11073,191" coordsize="29,0" path="m11073,191r29,e" filled="f" strokeweight=".58pt">
              <v:path arrowok="t"/>
            </v:shape>
            <v:shape id="_x0000_s3956" style="position:absolute;left:11131;top:191;width:29;height:0" coordorigin="11131,191" coordsize="29,0" path="m11131,191r29,e" filled="f" strokeweight=".58pt">
              <v:path arrowok="t"/>
            </v:shape>
            <v:shape id="_x0000_s3955" style="position:absolute;left:11188;top:191;width:29;height:0" coordorigin="11188,191" coordsize="29,0" path="m11188,191r29,e" filled="f" strokeweight=".58pt">
              <v:path arrowok="t"/>
            </v:shape>
            <w10:wrap anchorx="page"/>
          </v:group>
        </w:pict>
      </w:r>
      <w:proofErr w:type="spellStart"/>
      <w:r>
        <w:rPr>
          <w:w w:val="101"/>
          <w:sz w:val="19"/>
          <w:szCs w:val="19"/>
        </w:rPr>
        <w:t>Nomor</w:t>
      </w:r>
      <w:proofErr w:type="spellEnd"/>
      <w:r>
        <w:rPr>
          <w:sz w:val="19"/>
          <w:szCs w:val="19"/>
        </w:rPr>
        <w:t xml:space="preserve"> </w:t>
      </w:r>
      <w:r>
        <w:rPr>
          <w:w w:val="101"/>
          <w:sz w:val="19"/>
          <w:szCs w:val="19"/>
        </w:rPr>
        <w:t>KTP</w:t>
      </w:r>
      <w:r>
        <w:rPr>
          <w:sz w:val="19"/>
          <w:szCs w:val="19"/>
        </w:rPr>
        <w:t xml:space="preserve">                      </w:t>
      </w:r>
      <w:proofErr w:type="gramStart"/>
      <w:r>
        <w:rPr>
          <w:sz w:val="19"/>
          <w:szCs w:val="19"/>
        </w:rPr>
        <w:t xml:space="preserve">  </w:t>
      </w:r>
      <w:r>
        <w:rPr>
          <w:w w:val="101"/>
          <w:sz w:val="19"/>
          <w:szCs w:val="19"/>
        </w:rPr>
        <w:t>:</w:t>
      </w:r>
      <w:proofErr w:type="gramEnd"/>
    </w:p>
    <w:p w14:paraId="127E8618" w14:textId="77777777" w:rsidR="00854A94" w:rsidRDefault="00000000">
      <w:pPr>
        <w:spacing w:before="45" w:line="200" w:lineRule="exact"/>
        <w:ind w:left="633"/>
        <w:rPr>
          <w:sz w:val="19"/>
          <w:szCs w:val="19"/>
        </w:rPr>
      </w:pPr>
      <w:r>
        <w:pict w14:anchorId="0F3FE88D">
          <v:group id="_x0000_s3817" style="position:absolute;left:0;text-align:left;margin-left:172.35pt;margin-top:12.05pt;width:390pt;height:.6pt;z-index:-3535;mso-position-horizontal-relative:page" coordorigin="3447,241" coordsize="7800,12">
            <v:shape id="_x0000_s3953" style="position:absolute;left:3453;top:246;width:29;height:0" coordorigin="3453,246" coordsize="29,0" path="m3453,246r28,e" filled="f" strokeweight=".58pt">
              <v:path arrowok="t"/>
            </v:shape>
            <v:shape id="_x0000_s3952" style="position:absolute;left:3510;top:246;width:29;height:0" coordorigin="3510,246" coordsize="29,0" path="m3510,246r29,e" filled="f" strokeweight=".58pt">
              <v:path arrowok="t"/>
            </v:shape>
            <v:shape id="_x0000_s3951" style="position:absolute;left:3568;top:246;width:29;height:0" coordorigin="3568,246" coordsize="29,0" path="m3568,246r29,e" filled="f" strokeweight=".58pt">
              <v:path arrowok="t"/>
            </v:shape>
            <v:shape id="_x0000_s3950" style="position:absolute;left:3625;top:246;width:29;height:0" coordorigin="3625,246" coordsize="29,0" path="m3625,246r29,e" filled="f" strokeweight=".58pt">
              <v:path arrowok="t"/>
            </v:shape>
            <v:shape id="_x0000_s3949" style="position:absolute;left:3683;top:246;width:29;height:0" coordorigin="3683,246" coordsize="29,0" path="m3683,246r29,e" filled="f" strokeweight=".58pt">
              <v:path arrowok="t"/>
            </v:shape>
            <v:shape id="_x0000_s3948" style="position:absolute;left:3741;top:246;width:29;height:0" coordorigin="3741,246" coordsize="29,0" path="m3741,246r28,e" filled="f" strokeweight=".58pt">
              <v:path arrowok="t"/>
            </v:shape>
            <v:shape id="_x0000_s3947" style="position:absolute;left:3798;top:246;width:29;height:0" coordorigin="3798,246" coordsize="29,0" path="m3798,246r29,e" filled="f" strokeweight=".58pt">
              <v:path arrowok="t"/>
            </v:shape>
            <v:shape id="_x0000_s3946" style="position:absolute;left:3856;top:246;width:29;height:0" coordorigin="3856,246" coordsize="29,0" path="m3856,246r29,e" filled="f" strokeweight=".58pt">
              <v:path arrowok="t"/>
            </v:shape>
            <v:shape id="_x0000_s3945" style="position:absolute;left:3913;top:246;width:29;height:0" coordorigin="3913,246" coordsize="29,0" path="m3913,246r29,e" filled="f" strokeweight=".58pt">
              <v:path arrowok="t"/>
            </v:shape>
            <v:shape id="_x0000_s3944" style="position:absolute;left:3971;top:246;width:29;height:0" coordorigin="3971,246" coordsize="29,0" path="m3971,246r29,e" filled="f" strokeweight=".58pt">
              <v:path arrowok="t"/>
            </v:shape>
            <v:shape id="_x0000_s3943" style="position:absolute;left:4029;top:246;width:29;height:0" coordorigin="4029,246" coordsize="29,0" path="m4029,246r28,e" filled="f" strokeweight=".58pt">
              <v:path arrowok="t"/>
            </v:shape>
            <v:shape id="_x0000_s3942" style="position:absolute;left:4086;top:246;width:29;height:0" coordorigin="4086,246" coordsize="29,0" path="m4086,246r29,e" filled="f" strokeweight=".58pt">
              <v:path arrowok="t"/>
            </v:shape>
            <v:shape id="_x0000_s3941" style="position:absolute;left:4144;top:246;width:29;height:0" coordorigin="4144,246" coordsize="29,0" path="m4144,246r29,e" filled="f" strokeweight=".58pt">
              <v:path arrowok="t"/>
            </v:shape>
            <v:shape id="_x0000_s3940" style="position:absolute;left:4202;top:246;width:29;height:0" coordorigin="4202,246" coordsize="29,0" path="m4202,246r29,e" filled="f" strokeweight=".58pt">
              <v:path arrowok="t"/>
            </v:shape>
            <v:shape id="_x0000_s3939" style="position:absolute;left:4260;top:246;width:29;height:0" coordorigin="4260,246" coordsize="29,0" path="m4260,246r28,e" filled="f" strokeweight=".58pt">
              <v:path arrowok="t"/>
            </v:shape>
            <v:shape id="_x0000_s3938" style="position:absolute;left:4317;top:246;width:29;height:0" coordorigin="4317,246" coordsize="29,0" path="m4317,246r29,e" filled="f" strokeweight=".58pt">
              <v:path arrowok="t"/>
            </v:shape>
            <v:shape id="_x0000_s3937" style="position:absolute;left:4375;top:246;width:29;height:0" coordorigin="4375,246" coordsize="29,0" path="m4375,246r29,e" filled="f" strokeweight=".58pt">
              <v:path arrowok="t"/>
            </v:shape>
            <v:shape id="_x0000_s3936" style="position:absolute;left:4432;top:246;width:29;height:0" coordorigin="4432,246" coordsize="29,0" path="m4432,246r29,e" filled="f" strokeweight=".58pt">
              <v:path arrowok="t"/>
            </v:shape>
            <v:shape id="_x0000_s3935" style="position:absolute;left:4490;top:246;width:29;height:0" coordorigin="4490,246" coordsize="29,0" path="m4490,246r29,e" filled="f" strokeweight=".58pt">
              <v:path arrowok="t"/>
            </v:shape>
            <v:shape id="_x0000_s3934" style="position:absolute;left:4548;top:246;width:29;height:0" coordorigin="4548,246" coordsize="29,0" path="m4548,246r28,e" filled="f" strokeweight=".58pt">
              <v:path arrowok="t"/>
            </v:shape>
            <v:shape id="_x0000_s3933" style="position:absolute;left:4605;top:246;width:29;height:0" coordorigin="4605,246" coordsize="29,0" path="m4605,246r29,e" filled="f" strokeweight=".58pt">
              <v:path arrowok="t"/>
            </v:shape>
            <v:shape id="_x0000_s3932" style="position:absolute;left:4663;top:246;width:29;height:0" coordorigin="4663,246" coordsize="29,0" path="m4663,246r29,e" filled="f" strokeweight=".58pt">
              <v:path arrowok="t"/>
            </v:shape>
            <v:shape id="_x0000_s3931" style="position:absolute;left:4720;top:246;width:29;height:0" coordorigin="4720,246" coordsize="29,0" path="m4720,246r29,e" filled="f" strokeweight=".58pt">
              <v:path arrowok="t"/>
            </v:shape>
            <v:shape id="_x0000_s3930" style="position:absolute;left:4778;top:246;width:29;height:0" coordorigin="4778,246" coordsize="29,0" path="m4778,246r29,e" filled="f" strokeweight=".58pt">
              <v:path arrowok="t"/>
            </v:shape>
            <v:shape id="_x0000_s3929" style="position:absolute;left:4836;top:246;width:29;height:0" coordorigin="4836,246" coordsize="29,0" path="m4836,246r28,e" filled="f" strokeweight=".58pt">
              <v:path arrowok="t"/>
            </v:shape>
            <v:shape id="_x0000_s3928" style="position:absolute;left:4893;top:246;width:29;height:0" coordorigin="4893,246" coordsize="29,0" path="m4893,246r29,e" filled="f" strokeweight=".58pt">
              <v:path arrowok="t"/>
            </v:shape>
            <v:shape id="_x0000_s3927" style="position:absolute;left:4951;top:246;width:29;height:0" coordorigin="4951,246" coordsize="29,0" path="m4951,246r29,e" filled="f" strokeweight=".58pt">
              <v:path arrowok="t"/>
            </v:shape>
            <v:shape id="_x0000_s3926" style="position:absolute;left:5008;top:246;width:29;height:0" coordorigin="5008,246" coordsize="29,0" path="m5008,246r29,e" filled="f" strokeweight=".58pt">
              <v:path arrowok="t"/>
            </v:shape>
            <v:shape id="_x0000_s3925" style="position:absolute;left:5066;top:246;width:29;height:0" coordorigin="5066,246" coordsize="29,0" path="m5066,246r29,e" filled="f" strokeweight=".58pt">
              <v:path arrowok="t"/>
            </v:shape>
            <v:shape id="_x0000_s3924" style="position:absolute;left:5124;top:246;width:29;height:0" coordorigin="5124,246" coordsize="29,0" path="m5124,246r28,e" filled="f" strokeweight=".58pt">
              <v:path arrowok="t"/>
            </v:shape>
            <v:shape id="_x0000_s3923" style="position:absolute;left:5181;top:246;width:29;height:0" coordorigin="5181,246" coordsize="29,0" path="m5181,246r29,e" filled="f" strokeweight=".58pt">
              <v:path arrowok="t"/>
            </v:shape>
            <v:shape id="_x0000_s3922" style="position:absolute;left:5239;top:246;width:29;height:0" coordorigin="5239,246" coordsize="29,0" path="m5239,246r29,e" filled="f" strokeweight=".58pt">
              <v:path arrowok="t"/>
            </v:shape>
            <v:shape id="_x0000_s3921" style="position:absolute;left:5296;top:246;width:29;height:0" coordorigin="5296,246" coordsize="29,0" path="m5296,246r30,e" filled="f" strokeweight=".58pt">
              <v:path arrowok="t"/>
            </v:shape>
            <v:shape id="_x0000_s3920" style="position:absolute;left:5354;top:246;width:29;height:0" coordorigin="5354,246" coordsize="29,0" path="m5354,246r29,e" filled="f" strokeweight=".58pt">
              <v:path arrowok="t"/>
            </v:shape>
            <v:shape id="_x0000_s3919" style="position:absolute;left:5412;top:246;width:29;height:0" coordorigin="5412,246" coordsize="29,0" path="m5412,246r29,e" filled="f" strokeweight=".58pt">
              <v:path arrowok="t"/>
            </v:shape>
            <v:shape id="_x0000_s3918" style="position:absolute;left:5470;top:246;width:29;height:0" coordorigin="5470,246" coordsize="29,0" path="m5470,246r28,e" filled="f" strokeweight=".58pt">
              <v:path arrowok="t"/>
            </v:shape>
            <v:shape id="_x0000_s3917" style="position:absolute;left:5527;top:246;width:29;height:0" coordorigin="5527,246" coordsize="29,0" path="m5527,246r29,e" filled="f" strokeweight=".58pt">
              <v:path arrowok="t"/>
            </v:shape>
            <v:shape id="_x0000_s3916" style="position:absolute;left:5585;top:246;width:29;height:0" coordorigin="5585,246" coordsize="29,0" path="m5585,246r29,e" filled="f" strokeweight=".58pt">
              <v:path arrowok="t"/>
            </v:shape>
            <v:shape id="_x0000_s3915" style="position:absolute;left:5642;top:246;width:29;height:0" coordorigin="5642,246" coordsize="29,0" path="m5642,246r29,e" filled="f" strokeweight=".58pt">
              <v:path arrowok="t"/>
            </v:shape>
            <v:shape id="_x0000_s3914" style="position:absolute;left:5700;top:246;width:29;height:0" coordorigin="5700,246" coordsize="29,0" path="m5700,246r29,e" filled="f" strokeweight=".58pt">
              <v:path arrowok="t"/>
            </v:shape>
            <v:shape id="_x0000_s3913" style="position:absolute;left:5758;top:246;width:29;height:0" coordorigin="5758,246" coordsize="29,0" path="m5758,246r28,e" filled="f" strokeweight=".58pt">
              <v:path arrowok="t"/>
            </v:shape>
            <v:shape id="_x0000_s3912" style="position:absolute;left:5815;top:246;width:29;height:0" coordorigin="5815,246" coordsize="29,0" path="m5815,246r29,e" filled="f" strokeweight=".58pt">
              <v:path arrowok="t"/>
            </v:shape>
            <v:shape id="_x0000_s3911" style="position:absolute;left:5873;top:246;width:29;height:0" coordorigin="5873,246" coordsize="29,0" path="m5873,246r29,e" filled="f" strokeweight=".58pt">
              <v:path arrowok="t"/>
            </v:shape>
            <v:shape id="_x0000_s3910" style="position:absolute;left:5930;top:246;width:29;height:0" coordorigin="5930,246" coordsize="29,0" path="m5930,246r29,e" filled="f" strokeweight=".58pt">
              <v:path arrowok="t"/>
            </v:shape>
            <v:shape id="_x0000_s3909" style="position:absolute;left:5988;top:246;width:29;height:0" coordorigin="5988,246" coordsize="29,0" path="m5988,246r29,e" filled="f" strokeweight=".58pt">
              <v:path arrowok="t"/>
            </v:shape>
            <v:shape id="_x0000_s3908" style="position:absolute;left:6046;top:246;width:29;height:0" coordorigin="6046,246" coordsize="29,0" path="m6046,246r28,e" filled="f" strokeweight=".58pt">
              <v:path arrowok="t"/>
            </v:shape>
            <v:shape id="_x0000_s3907" style="position:absolute;left:6103;top:246;width:29;height:0" coordorigin="6103,246" coordsize="29,0" path="m6103,246r29,e" filled="f" strokeweight=".58pt">
              <v:path arrowok="t"/>
            </v:shape>
            <v:shape id="_x0000_s3906" style="position:absolute;left:6161;top:246;width:29;height:0" coordorigin="6161,246" coordsize="29,0" path="m6161,246r29,e" filled="f" strokeweight=".58pt">
              <v:path arrowok="t"/>
            </v:shape>
            <v:shape id="_x0000_s3905" style="position:absolute;left:6218;top:246;width:29;height:0" coordorigin="6218,246" coordsize="29,0" path="m6218,246r29,e" filled="f" strokeweight=".58pt">
              <v:path arrowok="t"/>
            </v:shape>
            <v:shape id="_x0000_s3904" style="position:absolute;left:6276;top:246;width:29;height:0" coordorigin="6276,246" coordsize="29,0" path="m6276,246r29,e" filled="f" strokeweight=".58pt">
              <v:path arrowok="t"/>
            </v:shape>
            <v:shape id="_x0000_s3903" style="position:absolute;left:6334;top:246;width:29;height:0" coordorigin="6334,246" coordsize="29,0" path="m6334,246r28,e" filled="f" strokeweight=".58pt">
              <v:path arrowok="t"/>
            </v:shape>
            <v:shape id="_x0000_s3902" style="position:absolute;left:6391;top:246;width:29;height:0" coordorigin="6391,246" coordsize="29,0" path="m6391,246r29,e" filled="f" strokeweight=".58pt">
              <v:path arrowok="t"/>
            </v:shape>
            <v:shape id="_x0000_s3901" style="position:absolute;left:6449;top:246;width:29;height:0" coordorigin="6449,246" coordsize="29,0" path="m6449,246r29,e" filled="f" strokeweight=".58pt">
              <v:path arrowok="t"/>
            </v:shape>
            <v:shape id="_x0000_s3900" style="position:absolute;left:6506;top:246;width:29;height:0" coordorigin="6506,246" coordsize="29,0" path="m6506,246r30,e" filled="f" strokeweight=".58pt">
              <v:path arrowok="t"/>
            </v:shape>
            <v:shape id="_x0000_s3899" style="position:absolute;left:6564;top:246;width:29;height:0" coordorigin="6564,246" coordsize="29,0" path="m6564,246r29,e" filled="f" strokeweight=".58pt">
              <v:path arrowok="t"/>
            </v:shape>
            <v:shape id="_x0000_s3898" style="position:absolute;left:6622;top:246;width:29;height:0" coordorigin="6622,246" coordsize="29,0" path="m6622,246r29,e" filled="f" strokeweight=".58pt">
              <v:path arrowok="t"/>
            </v:shape>
            <v:shape id="_x0000_s3897" style="position:absolute;left:6680;top:246;width:29;height:0" coordorigin="6680,246" coordsize="29,0" path="m6680,246r28,e" filled="f" strokeweight=".58pt">
              <v:path arrowok="t"/>
            </v:shape>
            <v:shape id="_x0000_s3896" style="position:absolute;left:6737;top:246;width:29;height:0" coordorigin="6737,246" coordsize="29,0" path="m6737,246r29,e" filled="f" strokeweight=".58pt">
              <v:path arrowok="t"/>
            </v:shape>
            <v:shape id="_x0000_s3895" style="position:absolute;left:6795;top:246;width:29;height:0" coordorigin="6795,246" coordsize="29,0" path="m6795,246r29,e" filled="f" strokeweight=".58pt">
              <v:path arrowok="t"/>
            </v:shape>
            <v:shape id="_x0000_s3894" style="position:absolute;left:6852;top:246;width:29;height:0" coordorigin="6852,246" coordsize="29,0" path="m6852,246r29,e" filled="f" strokeweight=".58pt">
              <v:path arrowok="t"/>
            </v:shape>
            <v:shape id="_x0000_s3893" style="position:absolute;left:6910;top:246;width:29;height:0" coordorigin="6910,246" coordsize="29,0" path="m6910,246r29,e" filled="f" strokeweight=".58pt">
              <v:path arrowok="t"/>
            </v:shape>
            <v:shape id="_x0000_s3892" style="position:absolute;left:6968;top:246;width:29;height:0" coordorigin="6968,246" coordsize="29,0" path="m6968,246r28,e" filled="f" strokeweight=".58pt">
              <v:path arrowok="t"/>
            </v:shape>
            <v:shape id="_x0000_s3891" style="position:absolute;left:7025;top:246;width:29;height:0" coordorigin="7025,246" coordsize="29,0" path="m7025,246r29,e" filled="f" strokeweight=".58pt">
              <v:path arrowok="t"/>
            </v:shape>
            <v:shape id="_x0000_s3890" style="position:absolute;left:7083;top:246;width:29;height:0" coordorigin="7083,246" coordsize="29,0" path="m7083,246r29,e" filled="f" strokeweight=".58pt">
              <v:path arrowok="t"/>
            </v:shape>
            <v:shape id="_x0000_s3889" style="position:absolute;left:7140;top:246;width:29;height:0" coordorigin="7140,246" coordsize="29,0" path="m7140,246r29,e" filled="f" strokeweight=".58pt">
              <v:path arrowok="t"/>
            </v:shape>
            <v:shape id="_x0000_s3888" style="position:absolute;left:7198;top:246;width:29;height:0" coordorigin="7198,246" coordsize="29,0" path="m7198,246r29,e" filled="f" strokeweight=".58pt">
              <v:path arrowok="t"/>
            </v:shape>
            <v:shape id="_x0000_s3887" style="position:absolute;left:7256;top:246;width:29;height:0" coordorigin="7256,246" coordsize="29,0" path="m7256,246r28,e" filled="f" strokeweight=".58pt">
              <v:path arrowok="t"/>
            </v:shape>
            <v:shape id="_x0000_s3886" style="position:absolute;left:7313;top:246;width:29;height:0" coordorigin="7313,246" coordsize="29,0" path="m7313,246r29,e" filled="f" strokeweight=".58pt">
              <v:path arrowok="t"/>
            </v:shape>
            <v:shape id="_x0000_s3885" style="position:absolute;left:7371;top:246;width:29;height:0" coordorigin="7371,246" coordsize="29,0" path="m7371,246r29,e" filled="f" strokeweight=".58pt">
              <v:path arrowok="t"/>
            </v:shape>
            <v:shape id="_x0000_s3884" style="position:absolute;left:7428;top:246;width:29;height:0" coordorigin="7428,246" coordsize="29,0" path="m7428,246r29,e" filled="f" strokeweight=".58pt">
              <v:path arrowok="t"/>
            </v:shape>
            <v:shape id="_x0000_s3883" style="position:absolute;left:7486;top:246;width:29;height:0" coordorigin="7486,246" coordsize="29,0" path="m7486,246r29,e" filled="f" strokeweight=".58pt">
              <v:path arrowok="t"/>
            </v:shape>
            <v:shape id="_x0000_s3882" style="position:absolute;left:7544;top:246;width:29;height:0" coordorigin="7544,246" coordsize="29,0" path="m7544,246r28,e" filled="f" strokeweight=".58pt">
              <v:path arrowok="t"/>
            </v:shape>
            <v:shape id="_x0000_s3881" style="position:absolute;left:7601;top:246;width:29;height:0" coordorigin="7601,246" coordsize="29,0" path="m7601,246r29,e" filled="f" strokeweight=".58pt">
              <v:path arrowok="t"/>
            </v:shape>
            <v:shape id="_x0000_s3880" style="position:absolute;left:7659;top:246;width:29;height:0" coordorigin="7659,246" coordsize="29,0" path="m7659,246r29,e" filled="f" strokeweight=".58pt">
              <v:path arrowok="t"/>
            </v:shape>
            <v:shape id="_x0000_s3879" style="position:absolute;left:7717;top:246;width:29;height:0" coordorigin="7717,246" coordsize="29,0" path="m7717,246r29,e" filled="f" strokeweight=".58pt">
              <v:path arrowok="t"/>
            </v:shape>
            <v:shape id="_x0000_s3878" style="position:absolute;left:7775;top:246;width:29;height:0" coordorigin="7775,246" coordsize="29,0" path="m7775,246r28,e" filled="f" strokeweight=".58pt">
              <v:path arrowok="t"/>
            </v:shape>
            <v:shape id="_x0000_s3877" style="position:absolute;left:7832;top:246;width:29;height:0" coordorigin="7832,246" coordsize="29,0" path="m7832,246r29,e" filled="f" strokeweight=".58pt">
              <v:path arrowok="t"/>
            </v:shape>
            <v:shape id="_x0000_s3876" style="position:absolute;left:7890;top:246;width:29;height:0" coordorigin="7890,246" coordsize="29,0" path="m7890,246r29,e" filled="f" strokeweight=".58pt">
              <v:path arrowok="t"/>
            </v:shape>
            <v:shape id="_x0000_s3875" style="position:absolute;left:7947;top:246;width:29;height:0" coordorigin="7947,246" coordsize="29,0" path="m7947,246r29,e" filled="f" strokeweight=".58pt">
              <v:path arrowok="t"/>
            </v:shape>
            <v:shape id="_x0000_s3874" style="position:absolute;left:8005;top:246;width:29;height:0" coordorigin="8005,246" coordsize="29,0" path="m8005,246r29,e" filled="f" strokeweight=".58pt">
              <v:path arrowok="t"/>
            </v:shape>
            <v:shape id="_x0000_s3873" style="position:absolute;left:8063;top:246;width:29;height:0" coordorigin="8063,246" coordsize="29,0" path="m8063,246r28,e" filled="f" strokeweight=".58pt">
              <v:path arrowok="t"/>
            </v:shape>
            <v:shape id="_x0000_s3872" style="position:absolute;left:8120;top:246;width:29;height:0" coordorigin="8120,246" coordsize="29,0" path="m8120,246r29,e" filled="f" strokeweight=".58pt">
              <v:path arrowok="t"/>
            </v:shape>
            <v:shape id="_x0000_s3871" style="position:absolute;left:8178;top:246;width:29;height:0" coordorigin="8178,246" coordsize="29,0" path="m8178,246r29,e" filled="f" strokeweight=".58pt">
              <v:path arrowok="t"/>
            </v:shape>
            <v:shape id="_x0000_s3870" style="position:absolute;left:8235;top:246;width:29;height:0" coordorigin="8235,246" coordsize="29,0" path="m8235,246r29,e" filled="f" strokeweight=".58pt">
              <v:path arrowok="t"/>
            </v:shape>
            <v:shape id="_x0000_s3869" style="position:absolute;left:8293;top:246;width:29;height:0" coordorigin="8293,246" coordsize="29,0" path="m8293,246r29,e" filled="f" strokeweight=".58pt">
              <v:path arrowok="t"/>
            </v:shape>
            <v:shape id="_x0000_s3868" style="position:absolute;left:8351;top:246;width:29;height:0" coordorigin="8351,246" coordsize="29,0" path="m8351,246r28,e" filled="f" strokeweight=".58pt">
              <v:path arrowok="t"/>
            </v:shape>
            <v:shape id="_x0000_s3867" style="position:absolute;left:8408;top:246;width:29;height:0" coordorigin="8408,246" coordsize="29,0" path="m8408,246r29,e" filled="f" strokeweight=".58pt">
              <v:path arrowok="t"/>
            </v:shape>
            <v:shape id="_x0000_s3866" style="position:absolute;left:8466;top:246;width:29;height:0" coordorigin="8466,246" coordsize="29,0" path="m8466,246r29,e" filled="f" strokeweight=".58pt">
              <v:path arrowok="t"/>
            </v:shape>
            <v:shape id="_x0000_s3865" style="position:absolute;left:8523;top:246;width:29;height:0" coordorigin="8523,246" coordsize="29,0" path="m8523,246r29,e" filled="f" strokeweight=".58pt">
              <v:path arrowok="t"/>
            </v:shape>
            <v:shape id="_x0000_s3864" style="position:absolute;left:8581;top:246;width:29;height:0" coordorigin="8581,246" coordsize="29,0" path="m8581,246r29,e" filled="f" strokeweight=".58pt">
              <v:path arrowok="t"/>
            </v:shape>
            <v:shape id="_x0000_s3863" style="position:absolute;left:8639;top:246;width:29;height:0" coordorigin="8639,246" coordsize="29,0" path="m8639,246r28,e" filled="f" strokeweight=".58pt">
              <v:path arrowok="t"/>
            </v:shape>
            <v:shape id="_x0000_s3862" style="position:absolute;left:8696;top:246;width:29;height:0" coordorigin="8696,246" coordsize="29,0" path="m8696,246r29,e" filled="f" strokeweight=".58pt">
              <v:path arrowok="t"/>
            </v:shape>
            <v:shape id="_x0000_s3861" style="position:absolute;left:8754;top:246;width:29;height:0" coordorigin="8754,246" coordsize="29,0" path="m8754,246r29,e" filled="f" strokeweight=".58pt">
              <v:path arrowok="t"/>
            </v:shape>
            <v:shape id="_x0000_s3860" style="position:absolute;left:8811;top:246;width:29;height:0" coordorigin="8811,246" coordsize="29,0" path="m8811,246r29,e" filled="f" strokeweight=".58pt">
              <v:path arrowok="t"/>
            </v:shape>
            <v:shape id="_x0000_s3859" style="position:absolute;left:8869;top:246;width:29;height:0" coordorigin="8869,246" coordsize="29,0" path="m8869,246r29,e" filled="f" strokeweight=".58pt">
              <v:path arrowok="t"/>
            </v:shape>
            <v:shape id="_x0000_s3858" style="position:absolute;left:8927;top:246;width:29;height:0" coordorigin="8927,246" coordsize="29,0" path="m8927,246r29,e" filled="f" strokeweight=".58pt">
              <v:path arrowok="t"/>
            </v:shape>
            <v:shape id="_x0000_s3857" style="position:absolute;left:8985;top:246;width:29;height:0" coordorigin="8985,246" coordsize="29,0" path="m8985,246r28,e" filled="f" strokeweight=".58pt">
              <v:path arrowok="t"/>
            </v:shape>
            <v:shape id="_x0000_s3856" style="position:absolute;left:9042;top:246;width:29;height:0" coordorigin="9042,246" coordsize="29,0" path="m9042,246r29,e" filled="f" strokeweight=".58pt">
              <v:path arrowok="t"/>
            </v:shape>
            <v:shape id="_x0000_s3855" style="position:absolute;left:9100;top:246;width:29;height:0" coordorigin="9100,246" coordsize="29,0" path="m9100,246r29,e" filled="f" strokeweight=".58pt">
              <v:path arrowok="t"/>
            </v:shape>
            <v:shape id="_x0000_s3854" style="position:absolute;left:9157;top:246;width:29;height:0" coordorigin="9157,246" coordsize="29,0" path="m9157,246r29,e" filled="f" strokeweight=".58pt">
              <v:path arrowok="t"/>
            </v:shape>
            <v:shape id="_x0000_s3853" style="position:absolute;left:9215;top:246;width:29;height:0" coordorigin="9215,246" coordsize="29,0" path="m9215,246r29,e" filled="f" strokeweight=".58pt">
              <v:path arrowok="t"/>
            </v:shape>
            <v:shape id="_x0000_s3852" style="position:absolute;left:9273;top:246;width:29;height:0" coordorigin="9273,246" coordsize="29,0" path="m9273,246r28,e" filled="f" strokeweight=".58pt">
              <v:path arrowok="t"/>
            </v:shape>
            <v:shape id="_x0000_s3851" style="position:absolute;left:9330;top:246;width:29;height:0" coordorigin="9330,246" coordsize="29,0" path="m9330,246r29,e" filled="f" strokeweight=".58pt">
              <v:path arrowok="t"/>
            </v:shape>
            <v:shape id="_x0000_s3850" style="position:absolute;left:9388;top:246;width:29;height:0" coordorigin="9388,246" coordsize="29,0" path="m9388,246r29,e" filled="f" strokeweight=".58pt">
              <v:path arrowok="t"/>
            </v:shape>
            <v:shape id="_x0000_s3849" style="position:absolute;left:9445;top:246;width:29;height:0" coordorigin="9445,246" coordsize="29,0" path="m9445,246r29,e" filled="f" strokeweight=".58pt">
              <v:path arrowok="t"/>
            </v:shape>
            <v:shape id="_x0000_s3848" style="position:absolute;left:9503;top:246;width:29;height:0" coordorigin="9503,246" coordsize="29,0" path="m9503,246r29,e" filled="f" strokeweight=".58pt">
              <v:path arrowok="t"/>
            </v:shape>
            <v:shape id="_x0000_s3847" style="position:absolute;left:9561;top:246;width:29;height:0" coordorigin="9561,246" coordsize="29,0" path="m9561,246r28,e" filled="f" strokeweight=".58pt">
              <v:path arrowok="t"/>
            </v:shape>
            <v:shape id="_x0000_s3846" style="position:absolute;left:9618;top:246;width:29;height:0" coordorigin="9618,246" coordsize="29,0" path="m9618,246r29,e" filled="f" strokeweight=".58pt">
              <v:path arrowok="t"/>
            </v:shape>
            <v:shape id="_x0000_s3845" style="position:absolute;left:9676;top:246;width:29;height:0" coordorigin="9676,246" coordsize="29,0" path="m9676,246r29,e" filled="f" strokeweight=".58pt">
              <v:path arrowok="t"/>
            </v:shape>
            <v:shape id="_x0000_s3844" style="position:absolute;left:9733;top:246;width:29;height:0" coordorigin="9733,246" coordsize="29,0" path="m9733,246r29,e" filled="f" strokeweight=".58pt">
              <v:path arrowok="t"/>
            </v:shape>
            <v:shape id="_x0000_s3843" style="position:absolute;left:9791;top:246;width:29;height:0" coordorigin="9791,246" coordsize="29,0" path="m9791,246r29,e" filled="f" strokeweight=".58pt">
              <v:path arrowok="t"/>
            </v:shape>
            <v:shape id="_x0000_s3842" style="position:absolute;left:9849;top:246;width:29;height:0" coordorigin="9849,246" coordsize="29,0" path="m9849,246r28,e" filled="f" strokeweight=".58pt">
              <v:path arrowok="t"/>
            </v:shape>
            <v:shape id="_x0000_s3841" style="position:absolute;left:9906;top:246;width:29;height:0" coordorigin="9906,246" coordsize="29,0" path="m9906,246r29,e" filled="f" strokeweight=".58pt">
              <v:path arrowok="t"/>
            </v:shape>
            <v:shape id="_x0000_s3840" style="position:absolute;left:9964;top:246;width:29;height:0" coordorigin="9964,246" coordsize="29,0" path="m9964,246r29,e" filled="f" strokeweight=".58pt">
              <v:path arrowok="t"/>
            </v:shape>
            <v:shape id="_x0000_s3839" style="position:absolute;left:10021;top:246;width:29;height:0" coordorigin="10021,246" coordsize="29,0" path="m10021,246r29,e" filled="f" strokeweight=".58pt">
              <v:path arrowok="t"/>
            </v:shape>
            <v:shape id="_x0000_s3838" style="position:absolute;left:10079;top:246;width:29;height:0" coordorigin="10079,246" coordsize="29,0" path="m10079,246r29,e" filled="f" strokeweight=".58pt">
              <v:path arrowok="t"/>
            </v:shape>
            <v:shape id="_x0000_s3837" style="position:absolute;left:10137;top:246;width:29;height:0" coordorigin="10137,246" coordsize="29,0" path="m10137,246r29,e" filled="f" strokeweight=".58pt">
              <v:path arrowok="t"/>
            </v:shape>
            <v:shape id="_x0000_s3836" style="position:absolute;left:10195;top:246;width:29;height:0" coordorigin="10195,246" coordsize="29,0" path="m10195,246r29,e" filled="f" strokeweight=".58pt">
              <v:path arrowok="t"/>
            </v:shape>
            <v:shape id="_x0000_s3835" style="position:absolute;left:10252;top:246;width:29;height:0" coordorigin="10252,246" coordsize="29,0" path="m10252,246r29,e" filled="f" strokeweight=".58pt">
              <v:path arrowok="t"/>
            </v:shape>
            <v:shape id="_x0000_s3834" style="position:absolute;left:10310;top:246;width:29;height:0" coordorigin="10310,246" coordsize="29,0" path="m10310,246r29,e" filled="f" strokeweight=".58pt">
              <v:path arrowok="t"/>
            </v:shape>
            <v:shape id="_x0000_s3833" style="position:absolute;left:10368;top:246;width:29;height:0" coordorigin="10368,246" coordsize="29,0" path="m10368,246r28,e" filled="f" strokeweight=".58pt">
              <v:path arrowok="t"/>
            </v:shape>
            <v:shape id="_x0000_s3832" style="position:absolute;left:10425;top:246;width:29;height:0" coordorigin="10425,246" coordsize="29,0" path="m10425,246r29,e" filled="f" strokeweight=".58pt">
              <v:path arrowok="t"/>
            </v:shape>
            <v:shape id="_x0000_s3831" style="position:absolute;left:10483;top:246;width:29;height:0" coordorigin="10483,246" coordsize="29,0" path="m10483,246r29,e" filled="f" strokeweight=".58pt">
              <v:path arrowok="t"/>
            </v:shape>
            <v:shape id="_x0000_s3830" style="position:absolute;left:10540;top:246;width:29;height:0" coordorigin="10540,246" coordsize="29,0" path="m10540,246r29,e" filled="f" strokeweight=".58pt">
              <v:path arrowok="t"/>
            </v:shape>
            <v:shape id="_x0000_s3829" style="position:absolute;left:10598;top:246;width:29;height:0" coordorigin="10598,246" coordsize="29,0" path="m10598,246r29,e" filled="f" strokeweight=".58pt">
              <v:path arrowok="t"/>
            </v:shape>
            <v:shape id="_x0000_s3828" style="position:absolute;left:10656;top:246;width:29;height:0" coordorigin="10656,246" coordsize="29,0" path="m10656,246r28,e" filled="f" strokeweight=".58pt">
              <v:path arrowok="t"/>
            </v:shape>
            <v:shape id="_x0000_s3827" style="position:absolute;left:10713;top:246;width:29;height:0" coordorigin="10713,246" coordsize="29,0" path="m10713,246r29,e" filled="f" strokeweight=".58pt">
              <v:path arrowok="t"/>
            </v:shape>
            <v:shape id="_x0000_s3826" style="position:absolute;left:10771;top:246;width:29;height:0" coordorigin="10771,246" coordsize="29,0" path="m10771,246r29,e" filled="f" strokeweight=".58pt">
              <v:path arrowok="t"/>
            </v:shape>
            <v:shape id="_x0000_s3825" style="position:absolute;left:10828;top:246;width:29;height:0" coordorigin="10828,246" coordsize="29,0" path="m10828,246r29,e" filled="f" strokeweight=".58pt">
              <v:path arrowok="t"/>
            </v:shape>
            <v:shape id="_x0000_s3824" style="position:absolute;left:10886;top:246;width:29;height:0" coordorigin="10886,246" coordsize="29,0" path="m10886,246r29,e" filled="f" strokeweight=".58pt">
              <v:path arrowok="t"/>
            </v:shape>
            <v:shape id="_x0000_s3823" style="position:absolute;left:10944;top:246;width:29;height:0" coordorigin="10944,246" coordsize="29,0" path="m10944,246r28,e" filled="f" strokeweight=".58pt">
              <v:path arrowok="t"/>
            </v:shape>
            <v:shape id="_x0000_s3822" style="position:absolute;left:11001;top:246;width:29;height:0" coordorigin="11001,246" coordsize="29,0" path="m11001,246r29,e" filled="f" strokeweight=".58pt">
              <v:path arrowok="t"/>
            </v:shape>
            <v:shape id="_x0000_s3821" style="position:absolute;left:11059;top:246;width:29;height:0" coordorigin="11059,246" coordsize="29,0" path="m11059,246r29,e" filled="f" strokeweight=".58pt">
              <v:path arrowok="t"/>
            </v:shape>
            <v:shape id="_x0000_s3820" style="position:absolute;left:11116;top:246;width:29;height:0" coordorigin="11116,246" coordsize="29,0" path="m11116,246r29,e" filled="f" strokeweight=".58pt">
              <v:path arrowok="t"/>
            </v:shape>
            <v:shape id="_x0000_s3819" style="position:absolute;left:11174;top:246;width:29;height:0" coordorigin="11174,246" coordsize="29,0" path="m11174,246r29,e" filled="f" strokeweight=".58pt">
              <v:path arrowok="t"/>
            </v:shape>
            <v:shape id="_x0000_s3818" style="position:absolute;left:11232;top:246;width:10;height:0" coordorigin="11232,246" coordsize="10,0" path="m11232,246r9,e" filled="f" strokeweight=".58pt">
              <v:path arrowok="t"/>
            </v:shape>
            <w10:wrap anchorx="page"/>
          </v:group>
        </w:pict>
      </w:r>
      <w:r>
        <w:rPr>
          <w:w w:val="101"/>
          <w:position w:val="-1"/>
          <w:sz w:val="19"/>
          <w:szCs w:val="19"/>
        </w:rPr>
        <w:t>Alamat</w:t>
      </w:r>
      <w:r>
        <w:rPr>
          <w:position w:val="-1"/>
          <w:sz w:val="19"/>
          <w:szCs w:val="19"/>
        </w:rPr>
        <w:t xml:space="preserve">                              </w:t>
      </w:r>
      <w:proofErr w:type="gramStart"/>
      <w:r>
        <w:rPr>
          <w:position w:val="-1"/>
          <w:sz w:val="19"/>
          <w:szCs w:val="19"/>
        </w:rPr>
        <w:t xml:space="preserve">  </w:t>
      </w:r>
      <w:r>
        <w:rPr>
          <w:w w:val="101"/>
          <w:position w:val="-1"/>
          <w:sz w:val="19"/>
          <w:szCs w:val="19"/>
        </w:rPr>
        <w:t>:</w:t>
      </w:r>
      <w:proofErr w:type="gramEnd"/>
    </w:p>
    <w:p w14:paraId="1AEAF9BF" w14:textId="77777777" w:rsidR="00854A94" w:rsidRDefault="00854A94">
      <w:pPr>
        <w:spacing w:before="15" w:line="280" w:lineRule="exact"/>
        <w:rPr>
          <w:sz w:val="28"/>
          <w:szCs w:val="28"/>
        </w:rPr>
      </w:pPr>
    </w:p>
    <w:p w14:paraId="437BE29D" w14:textId="77777777" w:rsidR="00854A94" w:rsidRDefault="00000000">
      <w:pPr>
        <w:spacing w:before="37" w:line="337" w:lineRule="auto"/>
        <w:ind w:left="638" w:right="2436" w:hanging="533"/>
        <w:rPr>
          <w:sz w:val="19"/>
          <w:szCs w:val="19"/>
        </w:rPr>
      </w:pPr>
      <w:r>
        <w:pict w14:anchorId="21C91189">
          <v:group id="_x0000_s3680" style="position:absolute;left:0;text-align:left;margin-left:172.6pt;margin-top:27pt;width:390pt;height:.6pt;z-index:-3534;mso-position-horizontal-relative:page" coordorigin="3452,540" coordsize="7800,12">
            <v:shape id="_x0000_s3816" style="position:absolute;left:3457;top:546;width:29;height:0" coordorigin="3457,546" coordsize="29,0" path="m3457,546r29,e" filled="f" strokeweight=".58pt">
              <v:path arrowok="t"/>
            </v:shape>
            <v:shape id="_x0000_s3815" style="position:absolute;left:3515;top:546;width:29;height:0" coordorigin="3515,546" coordsize="29,0" path="m3515,546r29,e" filled="f" strokeweight=".58pt">
              <v:path arrowok="t"/>
            </v:shape>
            <v:shape id="_x0000_s3814" style="position:absolute;left:3573;top:546;width:29;height:0" coordorigin="3573,546" coordsize="29,0" path="m3573,546r28,e" filled="f" strokeweight=".58pt">
              <v:path arrowok="t"/>
            </v:shape>
            <v:shape id="_x0000_s3813" style="position:absolute;left:3630;top:546;width:29;height:0" coordorigin="3630,546" coordsize="29,0" path="m3630,546r29,e" filled="f" strokeweight=".58pt">
              <v:path arrowok="t"/>
            </v:shape>
            <v:shape id="_x0000_s3812" style="position:absolute;left:3688;top:546;width:29;height:0" coordorigin="3688,546" coordsize="29,0" path="m3688,546r29,e" filled="f" strokeweight=".58pt">
              <v:path arrowok="t"/>
            </v:shape>
            <v:shape id="_x0000_s3811" style="position:absolute;left:3745;top:546;width:29;height:0" coordorigin="3745,546" coordsize="29,0" path="m3745,546r29,e" filled="f" strokeweight=".58pt">
              <v:path arrowok="t"/>
            </v:shape>
            <v:shape id="_x0000_s3810" style="position:absolute;left:3803;top:546;width:29;height:0" coordorigin="3803,546" coordsize="29,0" path="m3803,546r29,e" filled="f" strokeweight=".58pt">
              <v:path arrowok="t"/>
            </v:shape>
            <v:shape id="_x0000_s3809" style="position:absolute;left:3861;top:546;width:29;height:0" coordorigin="3861,546" coordsize="29,0" path="m3861,546r28,e" filled="f" strokeweight=".58pt">
              <v:path arrowok="t"/>
            </v:shape>
            <v:shape id="_x0000_s3808" style="position:absolute;left:3918;top:546;width:29;height:0" coordorigin="3918,546" coordsize="29,0" path="m3918,546r29,e" filled="f" strokeweight=".58pt">
              <v:path arrowok="t"/>
            </v:shape>
            <v:shape id="_x0000_s3807" style="position:absolute;left:3976;top:546;width:29;height:0" coordorigin="3976,546" coordsize="29,0" path="m3976,546r29,e" filled="f" strokeweight=".58pt">
              <v:path arrowok="t"/>
            </v:shape>
            <v:shape id="_x0000_s3806" style="position:absolute;left:4033;top:546;width:29;height:0" coordorigin="4033,546" coordsize="29,0" path="m4033,546r29,e" filled="f" strokeweight=".58pt">
              <v:path arrowok="t"/>
            </v:shape>
            <v:shape id="_x0000_s3805" style="position:absolute;left:4091;top:546;width:29;height:0" coordorigin="4091,546" coordsize="29,0" path="m4091,546r29,e" filled="f" strokeweight=".58pt">
              <v:path arrowok="t"/>
            </v:shape>
            <v:shape id="_x0000_s3804" style="position:absolute;left:4149;top:546;width:29;height:0" coordorigin="4149,546" coordsize="29,0" path="m4149,546r29,e" filled="f" strokeweight=".58pt">
              <v:path arrowok="t"/>
            </v:shape>
            <v:shape id="_x0000_s3803" style="position:absolute;left:4207;top:546;width:29;height:0" coordorigin="4207,546" coordsize="29,0" path="m4207,546r29,e" filled="f" strokeweight=".58pt">
              <v:path arrowok="t"/>
            </v:shape>
            <v:shape id="_x0000_s3802" style="position:absolute;left:4264;top:546;width:29;height:0" coordorigin="4264,546" coordsize="29,0" path="m4264,546r29,e" filled="f" strokeweight=".58pt">
              <v:path arrowok="t"/>
            </v:shape>
            <v:shape id="_x0000_s3801" style="position:absolute;left:4322;top:546;width:29;height:0" coordorigin="4322,546" coordsize="29,0" path="m4322,546r29,e" filled="f" strokeweight=".58pt">
              <v:path arrowok="t"/>
            </v:shape>
            <v:shape id="_x0000_s3800" style="position:absolute;left:4380;top:546;width:29;height:0" coordorigin="4380,546" coordsize="29,0" path="m4380,546r28,e" filled="f" strokeweight=".58pt">
              <v:path arrowok="t"/>
            </v:shape>
            <v:shape id="_x0000_s3799" style="position:absolute;left:4437;top:546;width:29;height:0" coordorigin="4437,546" coordsize="29,0" path="m4437,546r29,e" filled="f" strokeweight=".58pt">
              <v:path arrowok="t"/>
            </v:shape>
            <v:shape id="_x0000_s3798" style="position:absolute;left:4495;top:546;width:29;height:0" coordorigin="4495,546" coordsize="29,0" path="m4495,546r29,e" filled="f" strokeweight=".58pt">
              <v:path arrowok="t"/>
            </v:shape>
            <v:shape id="_x0000_s3797" style="position:absolute;left:4552;top:546;width:29;height:0" coordorigin="4552,546" coordsize="29,0" path="m4552,546r29,e" filled="f" strokeweight=".58pt">
              <v:path arrowok="t"/>
            </v:shape>
            <v:shape id="_x0000_s3796" style="position:absolute;left:4610;top:546;width:29;height:0" coordorigin="4610,546" coordsize="29,0" path="m4610,546r29,e" filled="f" strokeweight=".58pt">
              <v:path arrowok="t"/>
            </v:shape>
            <v:shape id="_x0000_s3795" style="position:absolute;left:4668;top:546;width:29;height:0" coordorigin="4668,546" coordsize="29,0" path="m4668,546r28,e" filled="f" strokeweight=".58pt">
              <v:path arrowok="t"/>
            </v:shape>
            <v:shape id="_x0000_s3794" style="position:absolute;left:4725;top:546;width:29;height:0" coordorigin="4725,546" coordsize="29,0" path="m4725,546r29,e" filled="f" strokeweight=".58pt">
              <v:path arrowok="t"/>
            </v:shape>
            <v:shape id="_x0000_s3793" style="position:absolute;left:4783;top:546;width:29;height:0" coordorigin="4783,546" coordsize="29,0" path="m4783,546r29,e" filled="f" strokeweight=".58pt">
              <v:path arrowok="t"/>
            </v:shape>
            <v:shape id="_x0000_s3792" style="position:absolute;left:4840;top:546;width:29;height:0" coordorigin="4840,546" coordsize="29,0" path="m4840,546r29,e" filled="f" strokeweight=".58pt">
              <v:path arrowok="t"/>
            </v:shape>
            <v:shape id="_x0000_s3791" style="position:absolute;left:4898;top:546;width:29;height:0" coordorigin="4898,546" coordsize="29,0" path="m4898,546r29,e" filled="f" strokeweight=".58pt">
              <v:path arrowok="t"/>
            </v:shape>
            <v:shape id="_x0000_s3790" style="position:absolute;left:4956;top:546;width:29;height:0" coordorigin="4956,546" coordsize="29,0" path="m4956,546r28,e" filled="f" strokeweight=".58pt">
              <v:path arrowok="t"/>
            </v:shape>
            <v:shape id="_x0000_s3789" style="position:absolute;left:5013;top:546;width:29;height:0" coordorigin="5013,546" coordsize="29,0" path="m5013,546r29,e" filled="f" strokeweight=".58pt">
              <v:path arrowok="t"/>
            </v:shape>
            <v:shape id="_x0000_s3788" style="position:absolute;left:5071;top:546;width:29;height:0" coordorigin="5071,546" coordsize="29,0" path="m5071,546r29,e" filled="f" strokeweight=".58pt">
              <v:path arrowok="t"/>
            </v:shape>
            <v:shape id="_x0000_s3787" style="position:absolute;left:5128;top:546;width:29;height:0" coordorigin="5128,546" coordsize="29,0" path="m5128,546r29,e" filled="f" strokeweight=".58pt">
              <v:path arrowok="t"/>
            </v:shape>
            <v:shape id="_x0000_s3786" style="position:absolute;left:5186;top:546;width:29;height:0" coordorigin="5186,546" coordsize="29,0" path="m5186,546r29,e" filled="f" strokeweight=".58pt">
              <v:path arrowok="t"/>
            </v:shape>
            <v:shape id="_x0000_s3785" style="position:absolute;left:5244;top:546;width:29;height:0" coordorigin="5244,546" coordsize="29,0" path="m5244,546r28,e" filled="f" strokeweight=".58pt">
              <v:path arrowok="t"/>
            </v:shape>
            <v:shape id="_x0000_s3784" style="position:absolute;left:5301;top:546;width:29;height:0" coordorigin="5301,546" coordsize="29,0" path="m5301,546r29,e" filled="f" strokeweight=".58pt">
              <v:path arrowok="t"/>
            </v:shape>
            <v:shape id="_x0000_s3783" style="position:absolute;left:5359;top:546;width:29;height:0" coordorigin="5359,546" coordsize="29,0" path="m5359,546r29,e" filled="f" strokeweight=".58pt">
              <v:path arrowok="t"/>
            </v:shape>
            <v:shape id="_x0000_s3782" style="position:absolute;left:5417;top:546;width:29;height:0" coordorigin="5417,546" coordsize="29,0" path="m5417,546r29,e" filled="f" strokeweight=".58pt">
              <v:path arrowok="t"/>
            </v:shape>
            <v:shape id="_x0000_s3781" style="position:absolute;left:5474;top:546;width:29;height:0" coordorigin="5474,546" coordsize="29,0" path="m5474,546r29,e" filled="f" strokeweight=".58pt">
              <v:path arrowok="t"/>
            </v:shape>
            <v:shape id="_x0000_s3780" style="position:absolute;left:5532;top:546;width:29;height:0" coordorigin="5532,546" coordsize="29,0" path="m5532,546r29,e" filled="f" strokeweight=".58pt">
              <v:path arrowok="t"/>
            </v:shape>
            <v:shape id="_x0000_s3779" style="position:absolute;left:5590;top:546;width:29;height:0" coordorigin="5590,546" coordsize="29,0" path="m5590,546r28,e" filled="f" strokeweight=".58pt">
              <v:path arrowok="t"/>
            </v:shape>
            <v:shape id="_x0000_s3778" style="position:absolute;left:5647;top:546;width:29;height:0" coordorigin="5647,546" coordsize="29,0" path="m5647,546r29,e" filled="f" strokeweight=".58pt">
              <v:path arrowok="t"/>
            </v:shape>
            <v:shape id="_x0000_s3777" style="position:absolute;left:5705;top:546;width:29;height:0" coordorigin="5705,546" coordsize="29,0" path="m5705,546r29,e" filled="f" strokeweight=".58pt">
              <v:path arrowok="t"/>
            </v:shape>
            <v:shape id="_x0000_s3776" style="position:absolute;left:5762;top:546;width:29;height:0" coordorigin="5762,546" coordsize="29,0" path="m5762,546r29,e" filled="f" strokeweight=".58pt">
              <v:path arrowok="t"/>
            </v:shape>
            <v:shape id="_x0000_s3775" style="position:absolute;left:5820;top:546;width:29;height:0" coordorigin="5820,546" coordsize="29,0" path="m5820,546r29,e" filled="f" strokeweight=".58pt">
              <v:path arrowok="t"/>
            </v:shape>
            <v:shape id="_x0000_s3774" style="position:absolute;left:5878;top:546;width:29;height:0" coordorigin="5878,546" coordsize="29,0" path="m5878,546r28,e" filled="f" strokeweight=".58pt">
              <v:path arrowok="t"/>
            </v:shape>
            <v:shape id="_x0000_s3773" style="position:absolute;left:5935;top:546;width:29;height:0" coordorigin="5935,546" coordsize="29,0" path="m5935,546r29,e" filled="f" strokeweight=".58pt">
              <v:path arrowok="t"/>
            </v:shape>
            <v:shape id="_x0000_s3772" style="position:absolute;left:5993;top:546;width:29;height:0" coordorigin="5993,546" coordsize="29,0" path="m5993,546r29,e" filled="f" strokeweight=".58pt">
              <v:path arrowok="t"/>
            </v:shape>
            <v:shape id="_x0000_s3771" style="position:absolute;left:6050;top:546;width:29;height:0" coordorigin="6050,546" coordsize="29,0" path="m6050,546r29,e" filled="f" strokeweight=".58pt">
              <v:path arrowok="t"/>
            </v:shape>
            <v:shape id="_x0000_s3770" style="position:absolute;left:6108;top:546;width:29;height:0" coordorigin="6108,546" coordsize="29,0" path="m6108,546r29,e" filled="f" strokeweight=".58pt">
              <v:path arrowok="t"/>
            </v:shape>
            <v:shape id="_x0000_s3769" style="position:absolute;left:6166;top:546;width:29;height:0" coordorigin="6166,546" coordsize="29,0" path="m6166,546r28,e" filled="f" strokeweight=".58pt">
              <v:path arrowok="t"/>
            </v:shape>
            <v:shape id="_x0000_s3768" style="position:absolute;left:6223;top:546;width:29;height:0" coordorigin="6223,546" coordsize="29,0" path="m6223,546r29,e" filled="f" strokeweight=".58pt">
              <v:path arrowok="t"/>
            </v:shape>
            <v:shape id="_x0000_s3767" style="position:absolute;left:6281;top:546;width:29;height:0" coordorigin="6281,546" coordsize="29,0" path="m6281,546r29,e" filled="f" strokeweight=".58pt">
              <v:path arrowok="t"/>
            </v:shape>
            <v:shape id="_x0000_s3766" style="position:absolute;left:6338;top:546;width:29;height:0" coordorigin="6338,546" coordsize="29,0" path="m6338,546r29,e" filled="f" strokeweight=".58pt">
              <v:path arrowok="t"/>
            </v:shape>
            <v:shape id="_x0000_s3765" style="position:absolute;left:6396;top:546;width:29;height:0" coordorigin="6396,546" coordsize="29,0" path="m6396,546r29,e" filled="f" strokeweight=".58pt">
              <v:path arrowok="t"/>
            </v:shape>
            <v:shape id="_x0000_s3764" style="position:absolute;left:6454;top:546;width:29;height:0" coordorigin="6454,546" coordsize="29,0" path="m6454,546r28,e" filled="f" strokeweight=".58pt">
              <v:path arrowok="t"/>
            </v:shape>
            <v:shape id="_x0000_s3763" style="position:absolute;left:6511;top:546;width:29;height:0" coordorigin="6511,546" coordsize="29,0" path="m6511,546r29,e" filled="f" strokeweight=".58pt">
              <v:path arrowok="t"/>
            </v:shape>
            <v:shape id="_x0000_s3762" style="position:absolute;left:6569;top:546;width:29;height:0" coordorigin="6569,546" coordsize="29,0" path="m6569,546r29,e" filled="f" strokeweight=".58pt">
              <v:path arrowok="t"/>
            </v:shape>
            <v:shape id="_x0000_s3761" style="position:absolute;left:6627;top:546;width:29;height:0" coordorigin="6627,546" coordsize="29,0" path="m6627,546r29,e" filled="f" strokeweight=".58pt">
              <v:path arrowok="t"/>
            </v:shape>
            <v:shape id="_x0000_s3760" style="position:absolute;left:6684;top:546;width:29;height:0" coordorigin="6684,546" coordsize="29,0" path="m6684,546r29,e" filled="f" strokeweight=".58pt">
              <v:path arrowok="t"/>
            </v:shape>
            <v:shape id="_x0000_s3759" style="position:absolute;left:6742;top:546;width:29;height:0" coordorigin="6742,546" coordsize="29,0" path="m6742,546r29,e" filled="f" strokeweight=".58pt">
              <v:path arrowok="t"/>
            </v:shape>
            <v:shape id="_x0000_s3758" style="position:absolute;left:6800;top:546;width:29;height:0" coordorigin="6800,546" coordsize="29,0" path="m6800,546r28,e" filled="f" strokeweight=".58pt">
              <v:path arrowok="t"/>
            </v:shape>
            <v:shape id="_x0000_s3757" style="position:absolute;left:6857;top:546;width:29;height:0" coordorigin="6857,546" coordsize="29,0" path="m6857,546r29,e" filled="f" strokeweight=".58pt">
              <v:path arrowok="t"/>
            </v:shape>
            <v:shape id="_x0000_s3756" style="position:absolute;left:6915;top:546;width:29;height:0" coordorigin="6915,546" coordsize="29,0" path="m6915,546r29,e" filled="f" strokeweight=".58pt">
              <v:path arrowok="t"/>
            </v:shape>
            <v:shape id="_x0000_s3755" style="position:absolute;left:6972;top:546;width:29;height:0" coordorigin="6972,546" coordsize="29,0" path="m6972,546r29,e" filled="f" strokeweight=".58pt">
              <v:path arrowok="t"/>
            </v:shape>
            <v:shape id="_x0000_s3754" style="position:absolute;left:7030;top:546;width:29;height:0" coordorigin="7030,546" coordsize="29,0" path="m7030,546r29,e" filled="f" strokeweight=".58pt">
              <v:path arrowok="t"/>
            </v:shape>
            <v:shape id="_x0000_s3753" style="position:absolute;left:7088;top:546;width:29;height:0" coordorigin="7088,546" coordsize="29,0" path="m7088,546r28,e" filled="f" strokeweight=".58pt">
              <v:path arrowok="t"/>
            </v:shape>
            <v:shape id="_x0000_s3752" style="position:absolute;left:7145;top:546;width:29;height:0" coordorigin="7145,546" coordsize="29,0" path="m7145,546r29,e" filled="f" strokeweight=".58pt">
              <v:path arrowok="t"/>
            </v:shape>
            <v:shape id="_x0000_s3751" style="position:absolute;left:7203;top:546;width:29;height:0" coordorigin="7203,546" coordsize="29,0" path="m7203,546r29,e" filled="f" strokeweight=".58pt">
              <v:path arrowok="t"/>
            </v:shape>
            <v:shape id="_x0000_s3750" style="position:absolute;left:7260;top:546;width:29;height:0" coordorigin="7260,546" coordsize="29,0" path="m7260,546r29,e" filled="f" strokeweight=".58pt">
              <v:path arrowok="t"/>
            </v:shape>
            <v:shape id="_x0000_s3749" style="position:absolute;left:7318;top:546;width:29;height:0" coordorigin="7318,546" coordsize="29,0" path="m7318,546r29,e" filled="f" strokeweight=".58pt">
              <v:path arrowok="t"/>
            </v:shape>
            <v:shape id="_x0000_s3748" style="position:absolute;left:7376;top:546;width:29;height:0" coordorigin="7376,546" coordsize="29,0" path="m7376,546r28,e" filled="f" strokeweight=".58pt">
              <v:path arrowok="t"/>
            </v:shape>
            <v:shape id="_x0000_s3747" style="position:absolute;left:7433;top:546;width:29;height:0" coordorigin="7433,546" coordsize="29,0" path="m7433,546r29,e" filled="f" strokeweight=".58pt">
              <v:path arrowok="t"/>
            </v:shape>
            <v:shape id="_x0000_s3746" style="position:absolute;left:7491;top:546;width:29;height:0" coordorigin="7491,546" coordsize="29,0" path="m7491,546r29,e" filled="f" strokeweight=".58pt">
              <v:path arrowok="t"/>
            </v:shape>
            <v:shape id="_x0000_s3745" style="position:absolute;left:7548;top:546;width:29;height:0" coordorigin="7548,546" coordsize="29,0" path="m7548,546r29,e" filled="f" strokeweight=".58pt">
              <v:path arrowok="t"/>
            </v:shape>
            <v:shape id="_x0000_s3744" style="position:absolute;left:7606;top:546;width:29;height:0" coordorigin="7606,546" coordsize="29,0" path="m7606,546r29,e" filled="f" strokeweight=".58pt">
              <v:path arrowok="t"/>
            </v:shape>
            <v:shape id="_x0000_s3743" style="position:absolute;left:7664;top:546;width:29;height:0" coordorigin="7664,546" coordsize="29,0" path="m7664,546r28,e" filled="f" strokeweight=".58pt">
              <v:path arrowok="t"/>
            </v:shape>
            <v:shape id="_x0000_s3742" style="position:absolute;left:7722;top:546;width:29;height:0" coordorigin="7722,546" coordsize="29,0" path="m7722,546r29,e" filled="f" strokeweight=".58pt">
              <v:path arrowok="t"/>
            </v:shape>
            <v:shape id="_x0000_s3741" style="position:absolute;left:7779;top:546;width:29;height:0" coordorigin="7779,546" coordsize="29,0" path="m7779,546r29,e" filled="f" strokeweight=".58pt">
              <v:path arrowok="t"/>
            </v:shape>
            <v:shape id="_x0000_s3740" style="position:absolute;left:7837;top:546;width:29;height:0" coordorigin="7837,546" coordsize="29,0" path="m7837,546r29,e" filled="f" strokeweight=".58pt">
              <v:path arrowok="t"/>
            </v:shape>
            <v:shape id="_x0000_s3739" style="position:absolute;left:7895;top:546;width:29;height:0" coordorigin="7895,546" coordsize="29,0" path="m7895,546r28,e" filled="f" strokeweight=".58pt">
              <v:path arrowok="t"/>
            </v:shape>
            <v:shape id="_x0000_s3738" style="position:absolute;left:7952;top:546;width:29;height:0" coordorigin="7952,546" coordsize="29,0" path="m7952,546r29,e" filled="f" strokeweight=".58pt">
              <v:path arrowok="t"/>
            </v:shape>
            <v:shape id="_x0000_s3737" style="position:absolute;left:8010;top:546;width:29;height:0" coordorigin="8010,546" coordsize="29,0" path="m8010,546r29,e" filled="f" strokeweight=".58pt">
              <v:path arrowok="t"/>
            </v:shape>
            <v:shape id="_x0000_s3736" style="position:absolute;left:8067;top:546;width:29;height:0" coordorigin="8067,546" coordsize="29,0" path="m8067,546r29,e" filled="f" strokeweight=".58pt">
              <v:path arrowok="t"/>
            </v:shape>
            <v:shape id="_x0000_s3735" style="position:absolute;left:8125;top:546;width:29;height:0" coordorigin="8125,546" coordsize="29,0" path="m8125,546r29,e" filled="f" strokeweight=".58pt">
              <v:path arrowok="t"/>
            </v:shape>
            <v:shape id="_x0000_s3734" style="position:absolute;left:8183;top:546;width:29;height:0" coordorigin="8183,546" coordsize="29,0" path="m8183,546r28,e" filled="f" strokeweight=".58pt">
              <v:path arrowok="t"/>
            </v:shape>
            <v:shape id="_x0000_s3733" style="position:absolute;left:8240;top:546;width:29;height:0" coordorigin="8240,546" coordsize="29,0" path="m8240,546r29,e" filled="f" strokeweight=".58pt">
              <v:path arrowok="t"/>
            </v:shape>
            <v:shape id="_x0000_s3732" style="position:absolute;left:8298;top:546;width:29;height:0" coordorigin="8298,546" coordsize="29,0" path="m8298,546r29,e" filled="f" strokeweight=".58pt">
              <v:path arrowok="t"/>
            </v:shape>
            <v:shape id="_x0000_s3731" style="position:absolute;left:8355;top:546;width:29;height:0" coordorigin="8355,546" coordsize="29,0" path="m8355,546r29,e" filled="f" strokeweight=".58pt">
              <v:path arrowok="t"/>
            </v:shape>
            <v:shape id="_x0000_s3730" style="position:absolute;left:8413;top:546;width:29;height:0" coordorigin="8413,546" coordsize="29,0" path="m8413,546r29,e" filled="f" strokeweight=".58pt">
              <v:path arrowok="t"/>
            </v:shape>
            <v:shape id="_x0000_s3729" style="position:absolute;left:8471;top:546;width:29;height:0" coordorigin="8471,546" coordsize="29,0" path="m8471,546r28,e" filled="f" strokeweight=".58pt">
              <v:path arrowok="t"/>
            </v:shape>
            <v:shape id="_x0000_s3728" style="position:absolute;left:8528;top:546;width:29;height:0" coordorigin="8528,546" coordsize="29,0" path="m8528,546r29,e" filled="f" strokeweight=".58pt">
              <v:path arrowok="t"/>
            </v:shape>
            <v:shape id="_x0000_s3727" style="position:absolute;left:8586;top:546;width:29;height:0" coordorigin="8586,546" coordsize="29,0" path="m8586,546r29,e" filled="f" strokeweight=".58pt">
              <v:path arrowok="t"/>
            </v:shape>
            <v:shape id="_x0000_s3726" style="position:absolute;left:8643;top:546;width:29;height:0" coordorigin="8643,546" coordsize="29,0" path="m8643,546r29,e" filled="f" strokeweight=".58pt">
              <v:path arrowok="t"/>
            </v:shape>
            <v:shape id="_x0000_s3725" style="position:absolute;left:8701;top:546;width:29;height:0" coordorigin="8701,546" coordsize="29,0" path="m8701,546r29,e" filled="f" strokeweight=".58pt">
              <v:path arrowok="t"/>
            </v:shape>
            <v:shape id="_x0000_s3724" style="position:absolute;left:8759;top:546;width:29;height:0" coordorigin="8759,546" coordsize="29,0" path="m8759,546r28,e" filled="f" strokeweight=".58pt">
              <v:path arrowok="t"/>
            </v:shape>
            <v:shape id="_x0000_s3723" style="position:absolute;left:8816;top:546;width:29;height:0" coordorigin="8816,546" coordsize="29,0" path="m8816,546r29,e" filled="f" strokeweight=".58pt">
              <v:path arrowok="t"/>
            </v:shape>
            <v:shape id="_x0000_s3722" style="position:absolute;left:8874;top:546;width:29;height:0" coordorigin="8874,546" coordsize="29,0" path="m8874,546r29,e" filled="f" strokeweight=".58pt">
              <v:path arrowok="t"/>
            </v:shape>
            <v:shape id="_x0000_s3721" style="position:absolute;left:8932;top:546;width:29;height:0" coordorigin="8932,546" coordsize="29,0" path="m8932,546r29,e" filled="f" strokeweight=".58pt">
              <v:path arrowok="t"/>
            </v:shape>
            <v:shape id="_x0000_s3720" style="position:absolute;left:8989;top:546;width:29;height:0" coordorigin="8989,546" coordsize="29,0" path="m8989,546r29,e" filled="f" strokeweight=".58pt">
              <v:path arrowok="t"/>
            </v:shape>
            <v:shape id="_x0000_s3719" style="position:absolute;left:9047;top:546;width:29;height:0" coordorigin="9047,546" coordsize="29,0" path="m9047,546r29,e" filled="f" strokeweight=".58pt">
              <v:path arrowok="t"/>
            </v:shape>
            <v:shape id="_x0000_s3718" style="position:absolute;left:9105;top:546;width:29;height:0" coordorigin="9105,546" coordsize="29,0" path="m9105,546r28,e" filled="f" strokeweight=".58pt">
              <v:path arrowok="t"/>
            </v:shape>
            <v:shape id="_x0000_s3717" style="position:absolute;left:9162;top:546;width:29;height:0" coordorigin="9162,546" coordsize="29,0" path="m9162,546r29,e" filled="f" strokeweight=".58pt">
              <v:path arrowok="t"/>
            </v:shape>
            <v:shape id="_x0000_s3716" style="position:absolute;left:9220;top:546;width:29;height:0" coordorigin="9220,546" coordsize="29,0" path="m9220,546r29,e" filled="f" strokeweight=".58pt">
              <v:path arrowok="t"/>
            </v:shape>
            <v:shape id="_x0000_s3715" style="position:absolute;left:9277;top:546;width:29;height:0" coordorigin="9277,546" coordsize="29,0" path="m9277,546r29,e" filled="f" strokeweight=".58pt">
              <v:path arrowok="t"/>
            </v:shape>
            <v:shape id="_x0000_s3714" style="position:absolute;left:9335;top:546;width:29;height:0" coordorigin="9335,546" coordsize="29,0" path="m9335,546r29,e" filled="f" strokeweight=".58pt">
              <v:path arrowok="t"/>
            </v:shape>
            <v:shape id="_x0000_s3713" style="position:absolute;left:9393;top:546;width:29;height:0" coordorigin="9393,546" coordsize="29,0" path="m9393,546r28,e" filled="f" strokeweight=".58pt">
              <v:path arrowok="t"/>
            </v:shape>
            <v:shape id="_x0000_s3712" style="position:absolute;left:9450;top:546;width:29;height:0" coordorigin="9450,546" coordsize="29,0" path="m9450,546r29,e" filled="f" strokeweight=".58pt">
              <v:path arrowok="t"/>
            </v:shape>
            <v:shape id="_x0000_s3711" style="position:absolute;left:9508;top:546;width:29;height:0" coordorigin="9508,546" coordsize="29,0" path="m9508,546r29,e" filled="f" strokeweight=".58pt">
              <v:path arrowok="t"/>
            </v:shape>
            <v:shape id="_x0000_s3710" style="position:absolute;left:9565;top:546;width:29;height:0" coordorigin="9565,546" coordsize="29,0" path="m9565,546r29,e" filled="f" strokeweight=".58pt">
              <v:path arrowok="t"/>
            </v:shape>
            <v:shape id="_x0000_s3709" style="position:absolute;left:9623;top:546;width:29;height:0" coordorigin="9623,546" coordsize="29,0" path="m9623,546r29,e" filled="f" strokeweight=".58pt">
              <v:path arrowok="t"/>
            </v:shape>
            <v:shape id="_x0000_s3708" style="position:absolute;left:9681;top:546;width:29;height:0" coordorigin="9681,546" coordsize="29,0" path="m9681,546r28,e" filled="f" strokeweight=".58pt">
              <v:path arrowok="t"/>
            </v:shape>
            <v:shape id="_x0000_s3707" style="position:absolute;left:9738;top:546;width:29;height:0" coordorigin="9738,546" coordsize="29,0" path="m9738,546r29,e" filled="f" strokeweight=".58pt">
              <v:path arrowok="t"/>
            </v:shape>
            <v:shape id="_x0000_s3706" style="position:absolute;left:9796;top:546;width:29;height:0" coordorigin="9796,546" coordsize="29,0" path="m9796,546r29,e" filled="f" strokeweight=".58pt">
              <v:path arrowok="t"/>
            </v:shape>
            <v:shape id="_x0000_s3705" style="position:absolute;left:9853;top:546;width:29;height:0" coordorigin="9853,546" coordsize="29,0" path="m9853,546r29,e" filled="f" strokeweight=".58pt">
              <v:path arrowok="t"/>
            </v:shape>
            <v:shape id="_x0000_s3704" style="position:absolute;left:9911;top:546;width:29;height:0" coordorigin="9911,546" coordsize="29,0" path="m9911,546r29,e" filled="f" strokeweight=".58pt">
              <v:path arrowok="t"/>
            </v:shape>
            <v:shape id="_x0000_s3703" style="position:absolute;left:9969;top:546;width:29;height:0" coordorigin="9969,546" coordsize="29,0" path="m9969,546r28,e" filled="f" strokeweight=".58pt">
              <v:path arrowok="t"/>
            </v:shape>
            <v:shape id="_x0000_s3702" style="position:absolute;left:10026;top:546;width:29;height:0" coordorigin="10026,546" coordsize="29,0" path="m10026,546r29,e" filled="f" strokeweight=".58pt">
              <v:path arrowok="t"/>
            </v:shape>
            <v:shape id="_x0000_s3701" style="position:absolute;left:10084;top:546;width:29;height:0" coordorigin="10084,546" coordsize="29,0" path="m10084,546r29,e" filled="f" strokeweight=".58pt">
              <v:path arrowok="t"/>
            </v:shape>
            <v:shape id="_x0000_s3700" style="position:absolute;left:10142;top:546;width:29;height:0" coordorigin="10142,546" coordsize="29,0" path="m10142,546r29,e" filled="f" strokeweight=".58pt">
              <v:path arrowok="t"/>
            </v:shape>
            <v:shape id="_x0000_s3699" style="position:absolute;left:10200;top:546;width:29;height:0" coordorigin="10200,546" coordsize="29,0" path="m10200,546r28,e" filled="f" strokeweight=".58pt">
              <v:path arrowok="t"/>
            </v:shape>
            <v:shape id="_x0000_s3698" style="position:absolute;left:10257;top:546;width:29;height:0" coordorigin="10257,546" coordsize="29,0" path="m10257,546r29,e" filled="f" strokeweight=".58pt">
              <v:path arrowok="t"/>
            </v:shape>
            <v:shape id="_x0000_s3697" style="position:absolute;left:10315;top:546;width:29;height:0" coordorigin="10315,546" coordsize="29,0" path="m10315,546r29,e" filled="f" strokeweight=".58pt">
              <v:path arrowok="t"/>
            </v:shape>
            <v:shape id="_x0000_s3696" style="position:absolute;left:10372;top:546;width:29;height:0" coordorigin="10372,546" coordsize="29,0" path="m10372,546r29,e" filled="f" strokeweight=".58pt">
              <v:path arrowok="t"/>
            </v:shape>
            <v:shape id="_x0000_s3695" style="position:absolute;left:10430;top:546;width:29;height:0" coordorigin="10430,546" coordsize="29,0" path="m10430,546r29,e" filled="f" strokeweight=".58pt">
              <v:path arrowok="t"/>
            </v:shape>
            <v:shape id="_x0000_s3694" style="position:absolute;left:10488;top:546;width:29;height:0" coordorigin="10488,546" coordsize="29,0" path="m10488,546r28,e" filled="f" strokeweight=".58pt">
              <v:path arrowok="t"/>
            </v:shape>
            <v:shape id="_x0000_s3693" style="position:absolute;left:10545;top:546;width:29;height:0" coordorigin="10545,546" coordsize="29,0" path="m10545,546r29,e" filled="f" strokeweight=".58pt">
              <v:path arrowok="t"/>
            </v:shape>
            <v:shape id="_x0000_s3692" style="position:absolute;left:10603;top:546;width:29;height:0" coordorigin="10603,546" coordsize="29,0" path="m10603,546r29,e" filled="f" strokeweight=".58pt">
              <v:path arrowok="t"/>
            </v:shape>
            <v:shape id="_x0000_s3691" style="position:absolute;left:10660;top:546;width:29;height:0" coordorigin="10660,546" coordsize="29,0" path="m10660,546r29,e" filled="f" strokeweight=".58pt">
              <v:path arrowok="t"/>
            </v:shape>
            <v:shape id="_x0000_s3690" style="position:absolute;left:10718;top:546;width:29;height:0" coordorigin="10718,546" coordsize="29,0" path="m10718,546r29,e" filled="f" strokeweight=".58pt">
              <v:path arrowok="t"/>
            </v:shape>
            <v:shape id="_x0000_s3689" style="position:absolute;left:10776;top:546;width:29;height:0" coordorigin="10776,546" coordsize="29,0" path="m10776,546r28,e" filled="f" strokeweight=".58pt">
              <v:path arrowok="t"/>
            </v:shape>
            <v:shape id="_x0000_s3688" style="position:absolute;left:10833;top:546;width:29;height:0" coordorigin="10833,546" coordsize="29,0" path="m10833,546r29,e" filled="f" strokeweight=".58pt">
              <v:path arrowok="t"/>
            </v:shape>
            <v:shape id="_x0000_s3687" style="position:absolute;left:10891;top:546;width:29;height:0" coordorigin="10891,546" coordsize="29,0" path="m10891,546r29,e" filled="f" strokeweight=".58pt">
              <v:path arrowok="t"/>
            </v:shape>
            <v:shape id="_x0000_s3686" style="position:absolute;left:10948;top:546;width:29;height:0" coordorigin="10948,546" coordsize="29,0" path="m10948,546r29,e" filled="f" strokeweight=".58pt">
              <v:path arrowok="t"/>
            </v:shape>
            <v:shape id="_x0000_s3685" style="position:absolute;left:11006;top:546;width:29;height:0" coordorigin="11006,546" coordsize="29,0" path="m11006,546r29,e" filled="f" strokeweight=".58pt">
              <v:path arrowok="t"/>
            </v:shape>
            <v:shape id="_x0000_s3684" style="position:absolute;left:11064;top:546;width:29;height:0" coordorigin="11064,546" coordsize="29,0" path="m11064,546r28,e" filled="f" strokeweight=".58pt">
              <v:path arrowok="t"/>
            </v:shape>
            <v:shape id="_x0000_s3683" style="position:absolute;left:11121;top:546;width:29;height:0" coordorigin="11121,546" coordsize="29,0" path="m11121,546r29,e" filled="f" strokeweight=".58pt">
              <v:path arrowok="t"/>
            </v:shape>
            <v:shape id="_x0000_s3682" style="position:absolute;left:11179;top:546;width:29;height:0" coordorigin="11179,546" coordsize="29,0" path="m11179,546r29,e" filled="f" strokeweight=".58pt">
              <v:path arrowok="t"/>
            </v:shape>
            <v:shape id="_x0000_s3681" style="position:absolute;left:11236;top:546;width:10;height:0" coordorigin="11236,546" coordsize="10,0" path="m11236,546r10,e" filled="f" strokeweight=".58pt">
              <v:path arrowok="t"/>
            </v:shape>
            <w10:wrap anchorx="page"/>
          </v:group>
        </w:pict>
      </w:r>
      <w:r>
        <w:pict w14:anchorId="39B283F8">
          <v:group id="_x0000_s3678" style="position:absolute;left:0;text-align:left;margin-left:154.65pt;margin-top:42.4pt;width:407.9pt;height:0;z-index:-3532;mso-position-horizontal-relative:page" coordorigin="3093,848" coordsize="8158,0">
            <v:shape id="_x0000_s3679" style="position:absolute;left:3093;top:848;width:8158;height:0" coordorigin="3093,848" coordsize="8158,0" path="m3093,848r8158,e" filled="f" strokeweight=".72pt">
              <v:stroke dashstyle="dash"/>
              <v:path arrowok="t"/>
            </v:shape>
            <w10:wrap anchorx="page"/>
          </v:group>
        </w:pict>
      </w:r>
      <w:proofErr w:type="spellStart"/>
      <w:r>
        <w:rPr>
          <w:w w:val="101"/>
          <w:sz w:val="19"/>
          <w:szCs w:val="19"/>
        </w:rPr>
        <w:t>Demikian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ini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menyatakan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bahwa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saya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dengan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itikad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baik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telah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menguasai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sebidang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tanah</w:t>
      </w:r>
      <w:proofErr w:type="spellEnd"/>
      <w:r>
        <w:rPr>
          <w:sz w:val="19"/>
          <w:szCs w:val="19"/>
        </w:rPr>
        <w:t xml:space="preserve"> </w:t>
      </w:r>
      <w:r>
        <w:rPr>
          <w:w w:val="101"/>
          <w:sz w:val="19"/>
          <w:szCs w:val="19"/>
        </w:rPr>
        <w:t>yang</w:t>
      </w:r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terletak</w:t>
      </w:r>
      <w:proofErr w:type="spellEnd"/>
      <w:r>
        <w:rPr>
          <w:sz w:val="19"/>
          <w:szCs w:val="19"/>
        </w:rPr>
        <w:t xml:space="preserve"> </w:t>
      </w:r>
      <w:r>
        <w:rPr>
          <w:w w:val="101"/>
          <w:sz w:val="19"/>
          <w:szCs w:val="19"/>
        </w:rPr>
        <w:t>di: Jalan</w:t>
      </w:r>
      <w:r>
        <w:rPr>
          <w:sz w:val="19"/>
          <w:szCs w:val="19"/>
        </w:rPr>
        <w:t xml:space="preserve">                                  </w:t>
      </w:r>
      <w:proofErr w:type="gramStart"/>
      <w:r>
        <w:rPr>
          <w:sz w:val="19"/>
          <w:szCs w:val="19"/>
        </w:rPr>
        <w:t xml:space="preserve">  </w:t>
      </w:r>
      <w:r>
        <w:rPr>
          <w:w w:val="101"/>
          <w:sz w:val="19"/>
          <w:szCs w:val="19"/>
        </w:rPr>
        <w:t>:</w:t>
      </w:r>
      <w:proofErr w:type="gramEnd"/>
    </w:p>
    <w:p w14:paraId="02B16CCB" w14:textId="77777777" w:rsidR="00854A94" w:rsidRDefault="00000000">
      <w:pPr>
        <w:spacing w:line="160" w:lineRule="exact"/>
        <w:ind w:left="638" w:right="7708"/>
        <w:jc w:val="both"/>
        <w:rPr>
          <w:sz w:val="19"/>
          <w:szCs w:val="19"/>
        </w:rPr>
      </w:pPr>
      <w:r>
        <w:rPr>
          <w:w w:val="101"/>
          <w:position w:val="1"/>
          <w:sz w:val="19"/>
          <w:szCs w:val="19"/>
        </w:rPr>
        <w:t>RT/RW</w:t>
      </w:r>
      <w:r>
        <w:rPr>
          <w:position w:val="1"/>
          <w:sz w:val="19"/>
          <w:szCs w:val="19"/>
        </w:rPr>
        <w:t xml:space="preserve">                              </w:t>
      </w:r>
      <w:proofErr w:type="gramStart"/>
      <w:r>
        <w:rPr>
          <w:position w:val="1"/>
          <w:sz w:val="19"/>
          <w:szCs w:val="19"/>
        </w:rPr>
        <w:t xml:space="preserve">  </w:t>
      </w:r>
      <w:r>
        <w:rPr>
          <w:w w:val="101"/>
          <w:position w:val="1"/>
          <w:sz w:val="19"/>
          <w:szCs w:val="19"/>
        </w:rPr>
        <w:t>:</w:t>
      </w:r>
      <w:proofErr w:type="gramEnd"/>
      <w:r>
        <w:rPr>
          <w:position w:val="1"/>
          <w:sz w:val="19"/>
          <w:szCs w:val="19"/>
        </w:rPr>
        <w:t xml:space="preserve"> </w:t>
      </w:r>
      <w:r>
        <w:rPr>
          <w:w w:val="101"/>
          <w:position w:val="2"/>
          <w:sz w:val="19"/>
          <w:szCs w:val="19"/>
        </w:rPr>
        <w:t>/</w:t>
      </w:r>
    </w:p>
    <w:p w14:paraId="6BA74D5C" w14:textId="77777777" w:rsidR="00854A94" w:rsidRDefault="00000000">
      <w:pPr>
        <w:spacing w:before="55" w:line="288" w:lineRule="auto"/>
        <w:ind w:left="638" w:right="7821"/>
        <w:jc w:val="both"/>
        <w:rPr>
          <w:sz w:val="19"/>
          <w:szCs w:val="19"/>
        </w:rPr>
      </w:pPr>
      <w:r>
        <w:pict w14:anchorId="107D9AB6">
          <v:group id="_x0000_s3541" style="position:absolute;left:0;text-align:left;margin-left:172.6pt;margin-top:12.55pt;width:390pt;height:.6pt;z-index:-3533;mso-position-horizontal-relative:page" coordorigin="3452,251" coordsize="7800,12">
            <v:shape id="_x0000_s3677" style="position:absolute;left:3457;top:256;width:29;height:0" coordorigin="3457,256" coordsize="29,0" path="m3457,256r29,e" filled="f" strokeweight=".58pt">
              <v:path arrowok="t"/>
            </v:shape>
            <v:shape id="_x0000_s3676" style="position:absolute;left:3515;top:256;width:29;height:0" coordorigin="3515,256" coordsize="29,0" path="m3515,256r29,e" filled="f" strokeweight=".58pt">
              <v:path arrowok="t"/>
            </v:shape>
            <v:shape id="_x0000_s3675" style="position:absolute;left:3573;top:256;width:29;height:0" coordorigin="3573,256" coordsize="29,0" path="m3573,256r28,e" filled="f" strokeweight=".58pt">
              <v:path arrowok="t"/>
            </v:shape>
            <v:shape id="_x0000_s3674" style="position:absolute;left:3630;top:256;width:29;height:0" coordorigin="3630,256" coordsize="29,0" path="m3630,256r29,e" filled="f" strokeweight=".58pt">
              <v:path arrowok="t"/>
            </v:shape>
            <v:shape id="_x0000_s3673" style="position:absolute;left:3688;top:256;width:29;height:0" coordorigin="3688,256" coordsize="29,0" path="m3688,256r29,e" filled="f" strokeweight=".58pt">
              <v:path arrowok="t"/>
            </v:shape>
            <v:shape id="_x0000_s3672" style="position:absolute;left:3745;top:256;width:29;height:0" coordorigin="3745,256" coordsize="29,0" path="m3745,256r29,e" filled="f" strokeweight=".58pt">
              <v:path arrowok="t"/>
            </v:shape>
            <v:shape id="_x0000_s3671" style="position:absolute;left:3803;top:256;width:29;height:0" coordorigin="3803,256" coordsize="29,0" path="m3803,256r29,e" filled="f" strokeweight=".58pt">
              <v:path arrowok="t"/>
            </v:shape>
            <v:shape id="_x0000_s3670" style="position:absolute;left:3861;top:256;width:29;height:0" coordorigin="3861,256" coordsize="29,0" path="m3861,256r28,e" filled="f" strokeweight=".58pt">
              <v:path arrowok="t"/>
            </v:shape>
            <v:shape id="_x0000_s3669" style="position:absolute;left:3918;top:256;width:29;height:0" coordorigin="3918,256" coordsize="29,0" path="m3918,256r29,e" filled="f" strokeweight=".58pt">
              <v:path arrowok="t"/>
            </v:shape>
            <v:shape id="_x0000_s3668" style="position:absolute;left:3976;top:256;width:29;height:0" coordorigin="3976,256" coordsize="29,0" path="m3976,256r29,e" filled="f" strokeweight=".58pt">
              <v:path arrowok="t"/>
            </v:shape>
            <v:shape id="_x0000_s3667" style="position:absolute;left:4033;top:256;width:29;height:0" coordorigin="4033,256" coordsize="29,0" path="m4033,256r29,e" filled="f" strokeweight=".58pt">
              <v:path arrowok="t"/>
            </v:shape>
            <v:shape id="_x0000_s3666" style="position:absolute;left:4091;top:256;width:29;height:0" coordorigin="4091,256" coordsize="29,0" path="m4091,256r29,e" filled="f" strokeweight=".58pt">
              <v:path arrowok="t"/>
            </v:shape>
            <v:shape id="_x0000_s3665" style="position:absolute;left:4149;top:256;width:29;height:0" coordorigin="4149,256" coordsize="29,0" path="m4149,256r29,e" filled="f" strokeweight=".58pt">
              <v:path arrowok="t"/>
            </v:shape>
            <v:shape id="_x0000_s3664" style="position:absolute;left:4207;top:256;width:29;height:0" coordorigin="4207,256" coordsize="29,0" path="m4207,256r29,e" filled="f" strokeweight=".58pt">
              <v:path arrowok="t"/>
            </v:shape>
            <v:shape id="_x0000_s3663" style="position:absolute;left:4264;top:256;width:29;height:0" coordorigin="4264,256" coordsize="29,0" path="m4264,256r29,e" filled="f" strokeweight=".58pt">
              <v:path arrowok="t"/>
            </v:shape>
            <v:shape id="_x0000_s3662" style="position:absolute;left:4322;top:256;width:29;height:0" coordorigin="4322,256" coordsize="29,0" path="m4322,256r29,e" filled="f" strokeweight=".58pt">
              <v:path arrowok="t"/>
            </v:shape>
            <v:shape id="_x0000_s3661" style="position:absolute;left:4380;top:256;width:29;height:0" coordorigin="4380,256" coordsize="29,0" path="m4380,256r28,e" filled="f" strokeweight=".58pt">
              <v:path arrowok="t"/>
            </v:shape>
            <v:shape id="_x0000_s3660" style="position:absolute;left:4437;top:256;width:29;height:0" coordorigin="4437,256" coordsize="29,0" path="m4437,256r29,e" filled="f" strokeweight=".58pt">
              <v:path arrowok="t"/>
            </v:shape>
            <v:shape id="_x0000_s3659" style="position:absolute;left:4495;top:256;width:29;height:0" coordorigin="4495,256" coordsize="29,0" path="m4495,256r29,e" filled="f" strokeweight=".58pt">
              <v:path arrowok="t"/>
            </v:shape>
            <v:shape id="_x0000_s3658" style="position:absolute;left:4552;top:256;width:29;height:0" coordorigin="4552,256" coordsize="29,0" path="m4552,256r29,e" filled="f" strokeweight=".58pt">
              <v:path arrowok="t"/>
            </v:shape>
            <v:shape id="_x0000_s3657" style="position:absolute;left:4610;top:256;width:29;height:0" coordorigin="4610,256" coordsize="29,0" path="m4610,256r29,e" filled="f" strokeweight=".58pt">
              <v:path arrowok="t"/>
            </v:shape>
            <v:shape id="_x0000_s3656" style="position:absolute;left:4668;top:256;width:29;height:0" coordorigin="4668,256" coordsize="29,0" path="m4668,256r28,e" filled="f" strokeweight=".58pt">
              <v:path arrowok="t"/>
            </v:shape>
            <v:shape id="_x0000_s3655" style="position:absolute;left:4725;top:256;width:29;height:0" coordorigin="4725,256" coordsize="29,0" path="m4725,256r29,e" filled="f" strokeweight=".58pt">
              <v:path arrowok="t"/>
            </v:shape>
            <v:shape id="_x0000_s3654" style="position:absolute;left:4783;top:256;width:29;height:0" coordorigin="4783,256" coordsize="29,0" path="m4783,256r29,e" filled="f" strokeweight=".58pt">
              <v:path arrowok="t"/>
            </v:shape>
            <v:shape id="_x0000_s3653" style="position:absolute;left:4840;top:256;width:29;height:0" coordorigin="4840,256" coordsize="29,0" path="m4840,256r29,e" filled="f" strokeweight=".58pt">
              <v:path arrowok="t"/>
            </v:shape>
            <v:shape id="_x0000_s3652" style="position:absolute;left:4898;top:256;width:29;height:0" coordorigin="4898,256" coordsize="29,0" path="m4898,256r29,e" filled="f" strokeweight=".58pt">
              <v:path arrowok="t"/>
            </v:shape>
            <v:shape id="_x0000_s3651" style="position:absolute;left:4956;top:256;width:29;height:0" coordorigin="4956,256" coordsize="29,0" path="m4956,256r28,e" filled="f" strokeweight=".58pt">
              <v:path arrowok="t"/>
            </v:shape>
            <v:shape id="_x0000_s3650" style="position:absolute;left:5013;top:256;width:29;height:0" coordorigin="5013,256" coordsize="29,0" path="m5013,256r29,e" filled="f" strokeweight=".58pt">
              <v:path arrowok="t"/>
            </v:shape>
            <v:shape id="_x0000_s3649" style="position:absolute;left:5071;top:256;width:29;height:0" coordorigin="5071,256" coordsize="29,0" path="m5071,256r29,e" filled="f" strokeweight=".58pt">
              <v:path arrowok="t"/>
            </v:shape>
            <v:shape id="_x0000_s3648" style="position:absolute;left:5128;top:256;width:29;height:0" coordorigin="5128,256" coordsize="29,0" path="m5128,256r29,e" filled="f" strokeweight=".58pt">
              <v:path arrowok="t"/>
            </v:shape>
            <v:shape id="_x0000_s3647" style="position:absolute;left:5186;top:256;width:29;height:0" coordorigin="5186,256" coordsize="29,0" path="m5186,256r29,e" filled="f" strokeweight=".58pt">
              <v:path arrowok="t"/>
            </v:shape>
            <v:shape id="_x0000_s3646" style="position:absolute;left:5244;top:256;width:29;height:0" coordorigin="5244,256" coordsize="29,0" path="m5244,256r28,e" filled="f" strokeweight=".58pt">
              <v:path arrowok="t"/>
            </v:shape>
            <v:shape id="_x0000_s3645" style="position:absolute;left:5301;top:256;width:29;height:0" coordorigin="5301,256" coordsize="29,0" path="m5301,256r29,e" filled="f" strokeweight=".58pt">
              <v:path arrowok="t"/>
            </v:shape>
            <v:shape id="_x0000_s3644" style="position:absolute;left:5359;top:256;width:29;height:0" coordorigin="5359,256" coordsize="29,0" path="m5359,256r29,e" filled="f" strokeweight=".58pt">
              <v:path arrowok="t"/>
            </v:shape>
            <v:shape id="_x0000_s3643" style="position:absolute;left:5417;top:256;width:29;height:0" coordorigin="5417,256" coordsize="29,0" path="m5417,256r29,e" filled="f" strokeweight=".58pt">
              <v:path arrowok="t"/>
            </v:shape>
            <v:shape id="_x0000_s3642" style="position:absolute;left:5474;top:256;width:29;height:0" coordorigin="5474,256" coordsize="29,0" path="m5474,256r29,e" filled="f" strokeweight=".58pt">
              <v:path arrowok="t"/>
            </v:shape>
            <v:shape id="_x0000_s3641" style="position:absolute;left:5532;top:256;width:29;height:0" coordorigin="5532,256" coordsize="29,0" path="m5532,256r29,e" filled="f" strokeweight=".58pt">
              <v:path arrowok="t"/>
            </v:shape>
            <v:shape id="_x0000_s3640" style="position:absolute;left:5590;top:256;width:29;height:0" coordorigin="5590,256" coordsize="29,0" path="m5590,256r28,e" filled="f" strokeweight=".58pt">
              <v:path arrowok="t"/>
            </v:shape>
            <v:shape id="_x0000_s3639" style="position:absolute;left:5647;top:256;width:29;height:0" coordorigin="5647,256" coordsize="29,0" path="m5647,256r29,e" filled="f" strokeweight=".58pt">
              <v:path arrowok="t"/>
            </v:shape>
            <v:shape id="_x0000_s3638" style="position:absolute;left:5705;top:256;width:29;height:0" coordorigin="5705,256" coordsize="29,0" path="m5705,256r29,e" filled="f" strokeweight=".58pt">
              <v:path arrowok="t"/>
            </v:shape>
            <v:shape id="_x0000_s3637" style="position:absolute;left:5762;top:256;width:29;height:0" coordorigin="5762,256" coordsize="29,0" path="m5762,256r29,e" filled="f" strokeweight=".58pt">
              <v:path arrowok="t"/>
            </v:shape>
            <v:shape id="_x0000_s3636" style="position:absolute;left:5820;top:256;width:29;height:0" coordorigin="5820,256" coordsize="29,0" path="m5820,256r29,e" filled="f" strokeweight=".58pt">
              <v:path arrowok="t"/>
            </v:shape>
            <v:shape id="_x0000_s3635" style="position:absolute;left:5878;top:256;width:29;height:0" coordorigin="5878,256" coordsize="29,0" path="m5878,256r28,e" filled="f" strokeweight=".58pt">
              <v:path arrowok="t"/>
            </v:shape>
            <v:shape id="_x0000_s3634" style="position:absolute;left:5935;top:256;width:29;height:0" coordorigin="5935,256" coordsize="29,0" path="m5935,256r29,e" filled="f" strokeweight=".58pt">
              <v:path arrowok="t"/>
            </v:shape>
            <v:shape id="_x0000_s3633" style="position:absolute;left:5993;top:256;width:29;height:0" coordorigin="5993,256" coordsize="29,0" path="m5993,256r29,e" filled="f" strokeweight=".58pt">
              <v:path arrowok="t"/>
            </v:shape>
            <v:shape id="_x0000_s3632" style="position:absolute;left:6050;top:256;width:29;height:0" coordorigin="6050,256" coordsize="29,0" path="m6050,256r29,e" filled="f" strokeweight=".58pt">
              <v:path arrowok="t"/>
            </v:shape>
            <v:shape id="_x0000_s3631" style="position:absolute;left:6108;top:256;width:29;height:0" coordorigin="6108,256" coordsize="29,0" path="m6108,256r29,e" filled="f" strokeweight=".58pt">
              <v:path arrowok="t"/>
            </v:shape>
            <v:shape id="_x0000_s3630" style="position:absolute;left:6166;top:256;width:29;height:0" coordorigin="6166,256" coordsize="29,0" path="m6166,256r28,e" filled="f" strokeweight=".58pt">
              <v:path arrowok="t"/>
            </v:shape>
            <v:shape id="_x0000_s3629" style="position:absolute;left:6223;top:256;width:29;height:0" coordorigin="6223,256" coordsize="29,0" path="m6223,256r29,e" filled="f" strokeweight=".58pt">
              <v:path arrowok="t"/>
            </v:shape>
            <v:shape id="_x0000_s3628" style="position:absolute;left:6281;top:256;width:29;height:0" coordorigin="6281,256" coordsize="29,0" path="m6281,256r29,e" filled="f" strokeweight=".58pt">
              <v:path arrowok="t"/>
            </v:shape>
            <v:shape id="_x0000_s3627" style="position:absolute;left:6338;top:256;width:29;height:0" coordorigin="6338,256" coordsize="29,0" path="m6338,256r29,e" filled="f" strokeweight=".58pt">
              <v:path arrowok="t"/>
            </v:shape>
            <v:shape id="_x0000_s3626" style="position:absolute;left:6396;top:256;width:29;height:0" coordorigin="6396,256" coordsize="29,0" path="m6396,256r29,e" filled="f" strokeweight=".58pt">
              <v:path arrowok="t"/>
            </v:shape>
            <v:shape id="_x0000_s3625" style="position:absolute;left:6454;top:256;width:29;height:0" coordorigin="6454,256" coordsize="29,0" path="m6454,256r28,e" filled="f" strokeweight=".58pt">
              <v:path arrowok="t"/>
            </v:shape>
            <v:shape id="_x0000_s3624" style="position:absolute;left:6511;top:256;width:29;height:0" coordorigin="6511,256" coordsize="29,0" path="m6511,256r29,e" filled="f" strokeweight=".58pt">
              <v:path arrowok="t"/>
            </v:shape>
            <v:shape id="_x0000_s3623" style="position:absolute;left:6569;top:256;width:29;height:0" coordorigin="6569,256" coordsize="29,0" path="m6569,256r29,e" filled="f" strokeweight=".58pt">
              <v:path arrowok="t"/>
            </v:shape>
            <v:shape id="_x0000_s3622" style="position:absolute;left:6627;top:256;width:29;height:0" coordorigin="6627,256" coordsize="29,0" path="m6627,256r29,e" filled="f" strokeweight=".58pt">
              <v:path arrowok="t"/>
            </v:shape>
            <v:shape id="_x0000_s3621" style="position:absolute;left:6684;top:256;width:29;height:0" coordorigin="6684,256" coordsize="29,0" path="m6684,256r29,e" filled="f" strokeweight=".58pt">
              <v:path arrowok="t"/>
            </v:shape>
            <v:shape id="_x0000_s3620" style="position:absolute;left:6742;top:256;width:29;height:0" coordorigin="6742,256" coordsize="29,0" path="m6742,256r29,e" filled="f" strokeweight=".58pt">
              <v:path arrowok="t"/>
            </v:shape>
            <v:shape id="_x0000_s3619" style="position:absolute;left:6800;top:256;width:29;height:0" coordorigin="6800,256" coordsize="29,0" path="m6800,256r28,e" filled="f" strokeweight=".58pt">
              <v:path arrowok="t"/>
            </v:shape>
            <v:shape id="_x0000_s3618" style="position:absolute;left:6857;top:256;width:29;height:0" coordorigin="6857,256" coordsize="29,0" path="m6857,256r29,e" filled="f" strokeweight=".58pt">
              <v:path arrowok="t"/>
            </v:shape>
            <v:shape id="_x0000_s3617" style="position:absolute;left:6915;top:256;width:29;height:0" coordorigin="6915,256" coordsize="29,0" path="m6915,256r29,e" filled="f" strokeweight=".58pt">
              <v:path arrowok="t"/>
            </v:shape>
            <v:shape id="_x0000_s3616" style="position:absolute;left:6972;top:256;width:29;height:0" coordorigin="6972,256" coordsize="29,0" path="m6972,256r29,e" filled="f" strokeweight=".58pt">
              <v:path arrowok="t"/>
            </v:shape>
            <v:shape id="_x0000_s3615" style="position:absolute;left:7030;top:256;width:29;height:0" coordorigin="7030,256" coordsize="29,0" path="m7030,256r29,e" filled="f" strokeweight=".58pt">
              <v:path arrowok="t"/>
            </v:shape>
            <v:shape id="_x0000_s3614" style="position:absolute;left:7088;top:256;width:29;height:0" coordorigin="7088,256" coordsize="29,0" path="m7088,256r28,e" filled="f" strokeweight=".58pt">
              <v:path arrowok="t"/>
            </v:shape>
            <v:shape id="_x0000_s3613" style="position:absolute;left:7145;top:256;width:29;height:0" coordorigin="7145,256" coordsize="29,0" path="m7145,256r29,e" filled="f" strokeweight=".58pt">
              <v:path arrowok="t"/>
            </v:shape>
            <v:shape id="_x0000_s3612" style="position:absolute;left:7203;top:256;width:29;height:0" coordorigin="7203,256" coordsize="29,0" path="m7203,256r29,e" filled="f" strokeweight=".58pt">
              <v:path arrowok="t"/>
            </v:shape>
            <v:shape id="_x0000_s3611" style="position:absolute;left:7260;top:256;width:29;height:0" coordorigin="7260,256" coordsize="29,0" path="m7260,256r29,e" filled="f" strokeweight=".58pt">
              <v:path arrowok="t"/>
            </v:shape>
            <v:shape id="_x0000_s3610" style="position:absolute;left:7318;top:256;width:29;height:0" coordorigin="7318,256" coordsize="29,0" path="m7318,256r29,e" filled="f" strokeweight=".58pt">
              <v:path arrowok="t"/>
            </v:shape>
            <v:shape id="_x0000_s3609" style="position:absolute;left:7376;top:256;width:29;height:0" coordorigin="7376,256" coordsize="29,0" path="m7376,256r28,e" filled="f" strokeweight=".58pt">
              <v:path arrowok="t"/>
            </v:shape>
            <v:shape id="_x0000_s3608" style="position:absolute;left:7433;top:256;width:29;height:0" coordorigin="7433,256" coordsize="29,0" path="m7433,256r29,e" filled="f" strokeweight=".58pt">
              <v:path arrowok="t"/>
            </v:shape>
            <v:shape id="_x0000_s3607" style="position:absolute;left:7491;top:256;width:29;height:0" coordorigin="7491,256" coordsize="29,0" path="m7491,256r29,e" filled="f" strokeweight=".58pt">
              <v:path arrowok="t"/>
            </v:shape>
            <v:shape id="_x0000_s3606" style="position:absolute;left:7548;top:256;width:29;height:0" coordorigin="7548,256" coordsize="29,0" path="m7548,256r29,e" filled="f" strokeweight=".58pt">
              <v:path arrowok="t"/>
            </v:shape>
            <v:shape id="_x0000_s3605" style="position:absolute;left:7606;top:256;width:29;height:0" coordorigin="7606,256" coordsize="29,0" path="m7606,256r29,e" filled="f" strokeweight=".58pt">
              <v:path arrowok="t"/>
            </v:shape>
            <v:shape id="_x0000_s3604" style="position:absolute;left:7664;top:256;width:29;height:0" coordorigin="7664,256" coordsize="29,0" path="m7664,256r28,e" filled="f" strokeweight=".58pt">
              <v:path arrowok="t"/>
            </v:shape>
            <v:shape id="_x0000_s3603" style="position:absolute;left:7722;top:256;width:29;height:0" coordorigin="7722,256" coordsize="29,0" path="m7722,256r29,e" filled="f" strokeweight=".58pt">
              <v:path arrowok="t"/>
            </v:shape>
            <v:shape id="_x0000_s3602" style="position:absolute;left:7779;top:256;width:29;height:0" coordorigin="7779,256" coordsize="29,0" path="m7779,256r29,e" filled="f" strokeweight=".58pt">
              <v:path arrowok="t"/>
            </v:shape>
            <v:shape id="_x0000_s3601" style="position:absolute;left:7837;top:256;width:29;height:0" coordorigin="7837,256" coordsize="29,0" path="m7837,256r29,e" filled="f" strokeweight=".58pt">
              <v:path arrowok="t"/>
            </v:shape>
            <v:shape id="_x0000_s3600" style="position:absolute;left:7895;top:256;width:29;height:0" coordorigin="7895,256" coordsize="29,0" path="m7895,256r28,e" filled="f" strokeweight=".58pt">
              <v:path arrowok="t"/>
            </v:shape>
            <v:shape id="_x0000_s3599" style="position:absolute;left:7952;top:256;width:29;height:0" coordorigin="7952,256" coordsize="29,0" path="m7952,256r29,e" filled="f" strokeweight=".58pt">
              <v:path arrowok="t"/>
            </v:shape>
            <v:shape id="_x0000_s3598" style="position:absolute;left:8010;top:256;width:29;height:0" coordorigin="8010,256" coordsize="29,0" path="m8010,256r29,e" filled="f" strokeweight=".58pt">
              <v:path arrowok="t"/>
            </v:shape>
            <v:shape id="_x0000_s3597" style="position:absolute;left:8067;top:256;width:29;height:0" coordorigin="8067,256" coordsize="29,0" path="m8067,256r29,e" filled="f" strokeweight=".58pt">
              <v:path arrowok="t"/>
            </v:shape>
            <v:shape id="_x0000_s3596" style="position:absolute;left:8125;top:256;width:29;height:0" coordorigin="8125,256" coordsize="29,0" path="m8125,256r29,e" filled="f" strokeweight=".58pt">
              <v:path arrowok="t"/>
            </v:shape>
            <v:shape id="_x0000_s3595" style="position:absolute;left:8183;top:256;width:29;height:0" coordorigin="8183,256" coordsize="29,0" path="m8183,256r28,e" filled="f" strokeweight=".58pt">
              <v:path arrowok="t"/>
            </v:shape>
            <v:shape id="_x0000_s3594" style="position:absolute;left:8240;top:256;width:29;height:0" coordorigin="8240,256" coordsize="29,0" path="m8240,256r29,e" filled="f" strokeweight=".58pt">
              <v:path arrowok="t"/>
            </v:shape>
            <v:shape id="_x0000_s3593" style="position:absolute;left:8298;top:256;width:29;height:0" coordorigin="8298,256" coordsize="29,0" path="m8298,256r29,e" filled="f" strokeweight=".58pt">
              <v:path arrowok="t"/>
            </v:shape>
            <v:shape id="_x0000_s3592" style="position:absolute;left:8355;top:256;width:29;height:0" coordorigin="8355,256" coordsize="29,0" path="m8355,256r29,e" filled="f" strokeweight=".58pt">
              <v:path arrowok="t"/>
            </v:shape>
            <v:shape id="_x0000_s3591" style="position:absolute;left:8413;top:256;width:29;height:0" coordorigin="8413,256" coordsize="29,0" path="m8413,256r29,e" filled="f" strokeweight=".58pt">
              <v:path arrowok="t"/>
            </v:shape>
            <v:shape id="_x0000_s3590" style="position:absolute;left:8471;top:256;width:29;height:0" coordorigin="8471,256" coordsize="29,0" path="m8471,256r28,e" filled="f" strokeweight=".58pt">
              <v:path arrowok="t"/>
            </v:shape>
            <v:shape id="_x0000_s3589" style="position:absolute;left:8528;top:256;width:29;height:0" coordorigin="8528,256" coordsize="29,0" path="m8528,256r29,e" filled="f" strokeweight=".58pt">
              <v:path arrowok="t"/>
            </v:shape>
            <v:shape id="_x0000_s3588" style="position:absolute;left:8586;top:256;width:29;height:0" coordorigin="8586,256" coordsize="29,0" path="m8586,256r29,e" filled="f" strokeweight=".58pt">
              <v:path arrowok="t"/>
            </v:shape>
            <v:shape id="_x0000_s3587" style="position:absolute;left:8643;top:256;width:29;height:0" coordorigin="8643,256" coordsize="29,0" path="m8643,256r29,e" filled="f" strokeweight=".58pt">
              <v:path arrowok="t"/>
            </v:shape>
            <v:shape id="_x0000_s3586" style="position:absolute;left:8701;top:256;width:29;height:0" coordorigin="8701,256" coordsize="29,0" path="m8701,256r29,e" filled="f" strokeweight=".58pt">
              <v:path arrowok="t"/>
            </v:shape>
            <v:shape id="_x0000_s3585" style="position:absolute;left:8759;top:256;width:29;height:0" coordorigin="8759,256" coordsize="29,0" path="m8759,256r28,e" filled="f" strokeweight=".58pt">
              <v:path arrowok="t"/>
            </v:shape>
            <v:shape id="_x0000_s3584" style="position:absolute;left:8816;top:256;width:29;height:0" coordorigin="8816,256" coordsize="29,0" path="m8816,256r29,e" filled="f" strokeweight=".58pt">
              <v:path arrowok="t"/>
            </v:shape>
            <v:shape id="_x0000_s3583" style="position:absolute;left:8874;top:256;width:29;height:0" coordorigin="8874,256" coordsize="29,0" path="m8874,256r29,e" filled="f" strokeweight=".58pt">
              <v:path arrowok="t"/>
            </v:shape>
            <v:shape id="_x0000_s3582" style="position:absolute;left:8932;top:256;width:29;height:0" coordorigin="8932,256" coordsize="29,0" path="m8932,256r29,e" filled="f" strokeweight=".58pt">
              <v:path arrowok="t"/>
            </v:shape>
            <v:shape id="_x0000_s3581" style="position:absolute;left:8989;top:256;width:29;height:0" coordorigin="8989,256" coordsize="29,0" path="m8989,256r29,e" filled="f" strokeweight=".58pt">
              <v:path arrowok="t"/>
            </v:shape>
            <v:shape id="_x0000_s3580" style="position:absolute;left:9047;top:256;width:29;height:0" coordorigin="9047,256" coordsize="29,0" path="m9047,256r29,e" filled="f" strokeweight=".58pt">
              <v:path arrowok="t"/>
            </v:shape>
            <v:shape id="_x0000_s3579" style="position:absolute;left:9105;top:256;width:29;height:0" coordorigin="9105,256" coordsize="29,0" path="m9105,256r28,e" filled="f" strokeweight=".58pt">
              <v:path arrowok="t"/>
            </v:shape>
            <v:shape id="_x0000_s3578" style="position:absolute;left:9162;top:256;width:29;height:0" coordorigin="9162,256" coordsize="29,0" path="m9162,256r29,e" filled="f" strokeweight=".58pt">
              <v:path arrowok="t"/>
            </v:shape>
            <v:shape id="_x0000_s3577" style="position:absolute;left:9220;top:256;width:29;height:0" coordorigin="9220,256" coordsize="29,0" path="m9220,256r29,e" filled="f" strokeweight=".58pt">
              <v:path arrowok="t"/>
            </v:shape>
            <v:shape id="_x0000_s3576" style="position:absolute;left:9277;top:256;width:29;height:0" coordorigin="9277,256" coordsize="29,0" path="m9277,256r29,e" filled="f" strokeweight=".58pt">
              <v:path arrowok="t"/>
            </v:shape>
            <v:shape id="_x0000_s3575" style="position:absolute;left:9335;top:256;width:29;height:0" coordorigin="9335,256" coordsize="29,0" path="m9335,256r29,e" filled="f" strokeweight=".58pt">
              <v:path arrowok="t"/>
            </v:shape>
            <v:shape id="_x0000_s3574" style="position:absolute;left:9393;top:256;width:29;height:0" coordorigin="9393,256" coordsize="29,0" path="m9393,256r28,e" filled="f" strokeweight=".58pt">
              <v:path arrowok="t"/>
            </v:shape>
            <v:shape id="_x0000_s3573" style="position:absolute;left:9450;top:256;width:29;height:0" coordorigin="9450,256" coordsize="29,0" path="m9450,256r29,e" filled="f" strokeweight=".58pt">
              <v:path arrowok="t"/>
            </v:shape>
            <v:shape id="_x0000_s3572" style="position:absolute;left:9508;top:256;width:29;height:0" coordorigin="9508,256" coordsize="29,0" path="m9508,256r29,e" filled="f" strokeweight=".58pt">
              <v:path arrowok="t"/>
            </v:shape>
            <v:shape id="_x0000_s3571" style="position:absolute;left:9565;top:256;width:29;height:0" coordorigin="9565,256" coordsize="29,0" path="m9565,256r29,e" filled="f" strokeweight=".58pt">
              <v:path arrowok="t"/>
            </v:shape>
            <v:shape id="_x0000_s3570" style="position:absolute;left:9623;top:256;width:29;height:0" coordorigin="9623,256" coordsize="29,0" path="m9623,256r29,e" filled="f" strokeweight=".58pt">
              <v:path arrowok="t"/>
            </v:shape>
            <v:shape id="_x0000_s3569" style="position:absolute;left:9681;top:256;width:29;height:0" coordorigin="9681,256" coordsize="29,0" path="m9681,256r28,e" filled="f" strokeweight=".58pt">
              <v:path arrowok="t"/>
            </v:shape>
            <v:shape id="_x0000_s3568" style="position:absolute;left:9738;top:256;width:29;height:0" coordorigin="9738,256" coordsize="29,0" path="m9738,256r29,e" filled="f" strokeweight=".58pt">
              <v:path arrowok="t"/>
            </v:shape>
            <v:shape id="_x0000_s3567" style="position:absolute;left:9796;top:256;width:29;height:0" coordorigin="9796,256" coordsize="29,0" path="m9796,256r29,e" filled="f" strokeweight=".58pt">
              <v:path arrowok="t"/>
            </v:shape>
            <v:shape id="_x0000_s3566" style="position:absolute;left:9853;top:256;width:29;height:0" coordorigin="9853,256" coordsize="29,0" path="m9853,256r29,e" filled="f" strokeweight=".58pt">
              <v:path arrowok="t"/>
            </v:shape>
            <v:shape id="_x0000_s3565" style="position:absolute;left:9911;top:256;width:29;height:0" coordorigin="9911,256" coordsize="29,0" path="m9911,256r29,e" filled="f" strokeweight=".58pt">
              <v:path arrowok="t"/>
            </v:shape>
            <v:shape id="_x0000_s3564" style="position:absolute;left:9969;top:256;width:29;height:0" coordorigin="9969,256" coordsize="29,0" path="m9969,256r28,e" filled="f" strokeweight=".58pt">
              <v:path arrowok="t"/>
            </v:shape>
            <v:shape id="_x0000_s3563" style="position:absolute;left:10026;top:256;width:29;height:0" coordorigin="10026,256" coordsize="29,0" path="m10026,256r29,e" filled="f" strokeweight=".58pt">
              <v:path arrowok="t"/>
            </v:shape>
            <v:shape id="_x0000_s3562" style="position:absolute;left:10084;top:256;width:29;height:0" coordorigin="10084,256" coordsize="29,0" path="m10084,256r29,e" filled="f" strokeweight=".58pt">
              <v:path arrowok="t"/>
            </v:shape>
            <v:shape id="_x0000_s3561" style="position:absolute;left:10142;top:256;width:29;height:0" coordorigin="10142,256" coordsize="29,0" path="m10142,256r29,e" filled="f" strokeweight=".58pt">
              <v:path arrowok="t"/>
            </v:shape>
            <v:shape id="_x0000_s3560" style="position:absolute;left:10200;top:256;width:29;height:0" coordorigin="10200,256" coordsize="29,0" path="m10200,256r28,e" filled="f" strokeweight=".58pt">
              <v:path arrowok="t"/>
            </v:shape>
            <v:shape id="_x0000_s3559" style="position:absolute;left:10257;top:256;width:29;height:0" coordorigin="10257,256" coordsize="29,0" path="m10257,256r29,e" filled="f" strokeweight=".58pt">
              <v:path arrowok="t"/>
            </v:shape>
            <v:shape id="_x0000_s3558" style="position:absolute;left:10315;top:256;width:29;height:0" coordorigin="10315,256" coordsize="29,0" path="m10315,256r29,e" filled="f" strokeweight=".58pt">
              <v:path arrowok="t"/>
            </v:shape>
            <v:shape id="_x0000_s3557" style="position:absolute;left:10372;top:256;width:29;height:0" coordorigin="10372,256" coordsize="29,0" path="m10372,256r29,e" filled="f" strokeweight=".58pt">
              <v:path arrowok="t"/>
            </v:shape>
            <v:shape id="_x0000_s3556" style="position:absolute;left:10430;top:256;width:29;height:0" coordorigin="10430,256" coordsize="29,0" path="m10430,256r29,e" filled="f" strokeweight=".58pt">
              <v:path arrowok="t"/>
            </v:shape>
            <v:shape id="_x0000_s3555" style="position:absolute;left:10488;top:256;width:29;height:0" coordorigin="10488,256" coordsize="29,0" path="m10488,256r28,e" filled="f" strokeweight=".58pt">
              <v:path arrowok="t"/>
            </v:shape>
            <v:shape id="_x0000_s3554" style="position:absolute;left:10545;top:256;width:29;height:0" coordorigin="10545,256" coordsize="29,0" path="m10545,256r29,e" filled="f" strokeweight=".58pt">
              <v:path arrowok="t"/>
            </v:shape>
            <v:shape id="_x0000_s3553" style="position:absolute;left:10603;top:256;width:29;height:0" coordorigin="10603,256" coordsize="29,0" path="m10603,256r29,e" filled="f" strokeweight=".58pt">
              <v:path arrowok="t"/>
            </v:shape>
            <v:shape id="_x0000_s3552" style="position:absolute;left:10660;top:256;width:29;height:0" coordorigin="10660,256" coordsize="29,0" path="m10660,256r29,e" filled="f" strokeweight=".58pt">
              <v:path arrowok="t"/>
            </v:shape>
            <v:shape id="_x0000_s3551" style="position:absolute;left:10718;top:256;width:29;height:0" coordorigin="10718,256" coordsize="29,0" path="m10718,256r29,e" filled="f" strokeweight=".58pt">
              <v:path arrowok="t"/>
            </v:shape>
            <v:shape id="_x0000_s3550" style="position:absolute;left:10776;top:256;width:29;height:0" coordorigin="10776,256" coordsize="29,0" path="m10776,256r28,e" filled="f" strokeweight=".58pt">
              <v:path arrowok="t"/>
            </v:shape>
            <v:shape id="_x0000_s3549" style="position:absolute;left:10833;top:256;width:29;height:0" coordorigin="10833,256" coordsize="29,0" path="m10833,256r29,e" filled="f" strokeweight=".58pt">
              <v:path arrowok="t"/>
            </v:shape>
            <v:shape id="_x0000_s3548" style="position:absolute;left:10891;top:256;width:29;height:0" coordorigin="10891,256" coordsize="29,0" path="m10891,256r29,e" filled="f" strokeweight=".58pt">
              <v:path arrowok="t"/>
            </v:shape>
            <v:shape id="_x0000_s3547" style="position:absolute;left:10948;top:256;width:29;height:0" coordorigin="10948,256" coordsize="29,0" path="m10948,256r29,e" filled="f" strokeweight=".58pt">
              <v:path arrowok="t"/>
            </v:shape>
            <v:shape id="_x0000_s3546" style="position:absolute;left:11006;top:256;width:29;height:0" coordorigin="11006,256" coordsize="29,0" path="m11006,256r29,e" filled="f" strokeweight=".58pt">
              <v:path arrowok="t"/>
            </v:shape>
            <v:shape id="_x0000_s3545" style="position:absolute;left:11064;top:256;width:29;height:0" coordorigin="11064,256" coordsize="29,0" path="m11064,256r28,e" filled="f" strokeweight=".58pt">
              <v:path arrowok="t"/>
            </v:shape>
            <v:shape id="_x0000_s3544" style="position:absolute;left:11121;top:256;width:29;height:0" coordorigin="11121,256" coordsize="29,0" path="m11121,256r29,e" filled="f" strokeweight=".58pt">
              <v:path arrowok="t"/>
            </v:shape>
            <v:shape id="_x0000_s3543" style="position:absolute;left:11179;top:256;width:29;height:0" coordorigin="11179,256" coordsize="29,0" path="m11179,256r29,e" filled="f" strokeweight=".58pt">
              <v:path arrowok="t"/>
            </v:shape>
            <v:shape id="_x0000_s3542" style="position:absolute;left:11236;top:256;width:10;height:0" coordorigin="11236,256" coordsize="10,0" path="m11236,256r10,e" filled="f" strokeweight=".58pt">
              <v:path arrowok="t"/>
            </v:shape>
            <w10:wrap anchorx="page"/>
          </v:group>
        </w:pict>
      </w:r>
      <w:r>
        <w:pict w14:anchorId="3DA4F4E2">
          <v:group id="_x0000_s3404" style="position:absolute;left:0;text-align:left;margin-left:172.6pt;margin-top:25.95pt;width:390pt;height:.6pt;z-index:-3531;mso-position-horizontal-relative:page" coordorigin="3452,519" coordsize="7800,12">
            <v:shape id="_x0000_s3540" style="position:absolute;left:3457;top:525;width:29;height:0" coordorigin="3457,525" coordsize="29,0" path="m3457,525r29,e" filled="f" strokeweight=".58pt">
              <v:path arrowok="t"/>
            </v:shape>
            <v:shape id="_x0000_s3539" style="position:absolute;left:3515;top:525;width:29;height:0" coordorigin="3515,525" coordsize="29,0" path="m3515,525r29,e" filled="f" strokeweight=".58pt">
              <v:path arrowok="t"/>
            </v:shape>
            <v:shape id="_x0000_s3538" style="position:absolute;left:3573;top:525;width:29;height:0" coordorigin="3573,525" coordsize="29,0" path="m3573,525r28,e" filled="f" strokeweight=".58pt">
              <v:path arrowok="t"/>
            </v:shape>
            <v:shape id="_x0000_s3537" style="position:absolute;left:3630;top:525;width:29;height:0" coordorigin="3630,525" coordsize="29,0" path="m3630,525r29,e" filled="f" strokeweight=".58pt">
              <v:path arrowok="t"/>
            </v:shape>
            <v:shape id="_x0000_s3536" style="position:absolute;left:3688;top:525;width:29;height:0" coordorigin="3688,525" coordsize="29,0" path="m3688,525r29,e" filled="f" strokeweight=".58pt">
              <v:path arrowok="t"/>
            </v:shape>
            <v:shape id="_x0000_s3535" style="position:absolute;left:3745;top:525;width:29;height:0" coordorigin="3745,525" coordsize="29,0" path="m3745,525r29,e" filled="f" strokeweight=".58pt">
              <v:path arrowok="t"/>
            </v:shape>
            <v:shape id="_x0000_s3534" style="position:absolute;left:3803;top:525;width:29;height:0" coordorigin="3803,525" coordsize="29,0" path="m3803,525r29,e" filled="f" strokeweight=".58pt">
              <v:path arrowok="t"/>
            </v:shape>
            <v:shape id="_x0000_s3533" style="position:absolute;left:3861;top:525;width:29;height:0" coordorigin="3861,525" coordsize="29,0" path="m3861,525r28,e" filled="f" strokeweight=".58pt">
              <v:path arrowok="t"/>
            </v:shape>
            <v:shape id="_x0000_s3532" style="position:absolute;left:3918;top:525;width:29;height:0" coordorigin="3918,525" coordsize="29,0" path="m3918,525r29,e" filled="f" strokeweight=".58pt">
              <v:path arrowok="t"/>
            </v:shape>
            <v:shape id="_x0000_s3531" style="position:absolute;left:3976;top:525;width:29;height:0" coordorigin="3976,525" coordsize="29,0" path="m3976,525r29,e" filled="f" strokeweight=".58pt">
              <v:path arrowok="t"/>
            </v:shape>
            <v:shape id="_x0000_s3530" style="position:absolute;left:4033;top:525;width:29;height:0" coordorigin="4033,525" coordsize="29,0" path="m4033,525r29,e" filled="f" strokeweight=".58pt">
              <v:path arrowok="t"/>
            </v:shape>
            <v:shape id="_x0000_s3529" style="position:absolute;left:4091;top:525;width:29;height:0" coordorigin="4091,525" coordsize="29,0" path="m4091,525r29,e" filled="f" strokeweight=".58pt">
              <v:path arrowok="t"/>
            </v:shape>
            <v:shape id="_x0000_s3528" style="position:absolute;left:4149;top:525;width:29;height:0" coordorigin="4149,525" coordsize="29,0" path="m4149,525r29,e" filled="f" strokeweight=".58pt">
              <v:path arrowok="t"/>
            </v:shape>
            <v:shape id="_x0000_s3527" style="position:absolute;left:4207;top:525;width:29;height:0" coordorigin="4207,525" coordsize="29,0" path="m4207,525r29,e" filled="f" strokeweight=".58pt">
              <v:path arrowok="t"/>
            </v:shape>
            <v:shape id="_x0000_s3526" style="position:absolute;left:4264;top:525;width:29;height:0" coordorigin="4264,525" coordsize="29,0" path="m4264,525r29,e" filled="f" strokeweight=".58pt">
              <v:path arrowok="t"/>
            </v:shape>
            <v:shape id="_x0000_s3525" style="position:absolute;left:4322;top:525;width:29;height:0" coordorigin="4322,525" coordsize="29,0" path="m4322,525r29,e" filled="f" strokeweight=".58pt">
              <v:path arrowok="t"/>
            </v:shape>
            <v:shape id="_x0000_s3524" style="position:absolute;left:4380;top:525;width:29;height:0" coordorigin="4380,525" coordsize="29,0" path="m4380,525r28,e" filled="f" strokeweight=".58pt">
              <v:path arrowok="t"/>
            </v:shape>
            <v:shape id="_x0000_s3523" style="position:absolute;left:4437;top:525;width:29;height:0" coordorigin="4437,525" coordsize="29,0" path="m4437,525r29,e" filled="f" strokeweight=".58pt">
              <v:path arrowok="t"/>
            </v:shape>
            <v:shape id="_x0000_s3522" style="position:absolute;left:4495;top:525;width:29;height:0" coordorigin="4495,525" coordsize="29,0" path="m4495,525r29,e" filled="f" strokeweight=".58pt">
              <v:path arrowok="t"/>
            </v:shape>
            <v:shape id="_x0000_s3521" style="position:absolute;left:4552;top:525;width:29;height:0" coordorigin="4552,525" coordsize="29,0" path="m4552,525r29,e" filled="f" strokeweight=".58pt">
              <v:path arrowok="t"/>
            </v:shape>
            <v:shape id="_x0000_s3520" style="position:absolute;left:4610;top:525;width:29;height:0" coordorigin="4610,525" coordsize="29,0" path="m4610,525r29,e" filled="f" strokeweight=".58pt">
              <v:path arrowok="t"/>
            </v:shape>
            <v:shape id="_x0000_s3519" style="position:absolute;left:4668;top:525;width:29;height:0" coordorigin="4668,525" coordsize="29,0" path="m4668,525r28,e" filled="f" strokeweight=".58pt">
              <v:path arrowok="t"/>
            </v:shape>
            <v:shape id="_x0000_s3518" style="position:absolute;left:4725;top:525;width:29;height:0" coordorigin="4725,525" coordsize="29,0" path="m4725,525r29,e" filled="f" strokeweight=".58pt">
              <v:path arrowok="t"/>
            </v:shape>
            <v:shape id="_x0000_s3517" style="position:absolute;left:4783;top:525;width:29;height:0" coordorigin="4783,525" coordsize="29,0" path="m4783,525r29,e" filled="f" strokeweight=".58pt">
              <v:path arrowok="t"/>
            </v:shape>
            <v:shape id="_x0000_s3516" style="position:absolute;left:4840;top:525;width:29;height:0" coordorigin="4840,525" coordsize="29,0" path="m4840,525r29,e" filled="f" strokeweight=".58pt">
              <v:path arrowok="t"/>
            </v:shape>
            <v:shape id="_x0000_s3515" style="position:absolute;left:4898;top:525;width:29;height:0" coordorigin="4898,525" coordsize="29,0" path="m4898,525r29,e" filled="f" strokeweight=".58pt">
              <v:path arrowok="t"/>
            </v:shape>
            <v:shape id="_x0000_s3514" style="position:absolute;left:4956;top:525;width:29;height:0" coordorigin="4956,525" coordsize="29,0" path="m4956,525r28,e" filled="f" strokeweight=".58pt">
              <v:path arrowok="t"/>
            </v:shape>
            <v:shape id="_x0000_s3513" style="position:absolute;left:5013;top:525;width:29;height:0" coordorigin="5013,525" coordsize="29,0" path="m5013,525r29,e" filled="f" strokeweight=".58pt">
              <v:path arrowok="t"/>
            </v:shape>
            <v:shape id="_x0000_s3512" style="position:absolute;left:5071;top:525;width:29;height:0" coordorigin="5071,525" coordsize="29,0" path="m5071,525r29,e" filled="f" strokeweight=".58pt">
              <v:path arrowok="t"/>
            </v:shape>
            <v:shape id="_x0000_s3511" style="position:absolute;left:5128;top:525;width:29;height:0" coordorigin="5128,525" coordsize="29,0" path="m5128,525r29,e" filled="f" strokeweight=".58pt">
              <v:path arrowok="t"/>
            </v:shape>
            <v:shape id="_x0000_s3510" style="position:absolute;left:5186;top:525;width:29;height:0" coordorigin="5186,525" coordsize="29,0" path="m5186,525r29,e" filled="f" strokeweight=".58pt">
              <v:path arrowok="t"/>
            </v:shape>
            <v:shape id="_x0000_s3509" style="position:absolute;left:5244;top:525;width:29;height:0" coordorigin="5244,525" coordsize="29,0" path="m5244,525r28,e" filled="f" strokeweight=".58pt">
              <v:path arrowok="t"/>
            </v:shape>
            <v:shape id="_x0000_s3508" style="position:absolute;left:5301;top:525;width:29;height:0" coordorigin="5301,525" coordsize="29,0" path="m5301,525r29,e" filled="f" strokeweight=".58pt">
              <v:path arrowok="t"/>
            </v:shape>
            <v:shape id="_x0000_s3507" style="position:absolute;left:5359;top:525;width:29;height:0" coordorigin="5359,525" coordsize="29,0" path="m5359,525r29,e" filled="f" strokeweight=".58pt">
              <v:path arrowok="t"/>
            </v:shape>
            <v:shape id="_x0000_s3506" style="position:absolute;left:5417;top:525;width:29;height:0" coordorigin="5417,525" coordsize="29,0" path="m5417,525r29,e" filled="f" strokeweight=".58pt">
              <v:path arrowok="t"/>
            </v:shape>
            <v:shape id="_x0000_s3505" style="position:absolute;left:5474;top:525;width:29;height:0" coordorigin="5474,525" coordsize="29,0" path="m5474,525r29,e" filled="f" strokeweight=".58pt">
              <v:path arrowok="t"/>
            </v:shape>
            <v:shape id="_x0000_s3504" style="position:absolute;left:5532;top:525;width:29;height:0" coordorigin="5532,525" coordsize="29,0" path="m5532,525r29,e" filled="f" strokeweight=".58pt">
              <v:path arrowok="t"/>
            </v:shape>
            <v:shape id="_x0000_s3503" style="position:absolute;left:5590;top:525;width:29;height:0" coordorigin="5590,525" coordsize="29,0" path="m5590,525r28,e" filled="f" strokeweight=".58pt">
              <v:path arrowok="t"/>
            </v:shape>
            <v:shape id="_x0000_s3502" style="position:absolute;left:5647;top:525;width:29;height:0" coordorigin="5647,525" coordsize="29,0" path="m5647,525r29,e" filled="f" strokeweight=".58pt">
              <v:path arrowok="t"/>
            </v:shape>
            <v:shape id="_x0000_s3501" style="position:absolute;left:5705;top:525;width:29;height:0" coordorigin="5705,525" coordsize="29,0" path="m5705,525r29,e" filled="f" strokeweight=".58pt">
              <v:path arrowok="t"/>
            </v:shape>
            <v:shape id="_x0000_s3500" style="position:absolute;left:5762;top:525;width:29;height:0" coordorigin="5762,525" coordsize="29,0" path="m5762,525r29,e" filled="f" strokeweight=".58pt">
              <v:path arrowok="t"/>
            </v:shape>
            <v:shape id="_x0000_s3499" style="position:absolute;left:5820;top:525;width:29;height:0" coordorigin="5820,525" coordsize="29,0" path="m5820,525r29,e" filled="f" strokeweight=".58pt">
              <v:path arrowok="t"/>
            </v:shape>
            <v:shape id="_x0000_s3498" style="position:absolute;left:5878;top:525;width:29;height:0" coordorigin="5878,525" coordsize="29,0" path="m5878,525r28,e" filled="f" strokeweight=".58pt">
              <v:path arrowok="t"/>
            </v:shape>
            <v:shape id="_x0000_s3497" style="position:absolute;left:5935;top:525;width:29;height:0" coordorigin="5935,525" coordsize="29,0" path="m5935,525r29,e" filled="f" strokeweight=".58pt">
              <v:path arrowok="t"/>
            </v:shape>
            <v:shape id="_x0000_s3496" style="position:absolute;left:5993;top:525;width:29;height:0" coordorigin="5993,525" coordsize="29,0" path="m5993,525r29,e" filled="f" strokeweight=".58pt">
              <v:path arrowok="t"/>
            </v:shape>
            <v:shape id="_x0000_s3495" style="position:absolute;left:6050;top:525;width:29;height:0" coordorigin="6050,525" coordsize="29,0" path="m6050,525r29,e" filled="f" strokeweight=".58pt">
              <v:path arrowok="t"/>
            </v:shape>
            <v:shape id="_x0000_s3494" style="position:absolute;left:6108;top:525;width:29;height:0" coordorigin="6108,525" coordsize="29,0" path="m6108,525r29,e" filled="f" strokeweight=".58pt">
              <v:path arrowok="t"/>
            </v:shape>
            <v:shape id="_x0000_s3493" style="position:absolute;left:6166;top:525;width:29;height:0" coordorigin="6166,525" coordsize="29,0" path="m6166,525r28,e" filled="f" strokeweight=".58pt">
              <v:path arrowok="t"/>
            </v:shape>
            <v:shape id="_x0000_s3492" style="position:absolute;left:6223;top:525;width:29;height:0" coordorigin="6223,525" coordsize="29,0" path="m6223,525r29,e" filled="f" strokeweight=".58pt">
              <v:path arrowok="t"/>
            </v:shape>
            <v:shape id="_x0000_s3491" style="position:absolute;left:6281;top:525;width:29;height:0" coordorigin="6281,525" coordsize="29,0" path="m6281,525r29,e" filled="f" strokeweight=".58pt">
              <v:path arrowok="t"/>
            </v:shape>
            <v:shape id="_x0000_s3490" style="position:absolute;left:6338;top:525;width:29;height:0" coordorigin="6338,525" coordsize="29,0" path="m6338,525r29,e" filled="f" strokeweight=".58pt">
              <v:path arrowok="t"/>
            </v:shape>
            <v:shape id="_x0000_s3489" style="position:absolute;left:6396;top:525;width:29;height:0" coordorigin="6396,525" coordsize="29,0" path="m6396,525r29,e" filled="f" strokeweight=".58pt">
              <v:path arrowok="t"/>
            </v:shape>
            <v:shape id="_x0000_s3488" style="position:absolute;left:6454;top:525;width:29;height:0" coordorigin="6454,525" coordsize="29,0" path="m6454,525r28,e" filled="f" strokeweight=".58pt">
              <v:path arrowok="t"/>
            </v:shape>
            <v:shape id="_x0000_s3487" style="position:absolute;left:6511;top:525;width:29;height:0" coordorigin="6511,525" coordsize="29,0" path="m6511,525r29,e" filled="f" strokeweight=".58pt">
              <v:path arrowok="t"/>
            </v:shape>
            <v:shape id="_x0000_s3486" style="position:absolute;left:6569;top:525;width:29;height:0" coordorigin="6569,525" coordsize="29,0" path="m6569,525r29,e" filled="f" strokeweight=".58pt">
              <v:path arrowok="t"/>
            </v:shape>
            <v:shape id="_x0000_s3485" style="position:absolute;left:6627;top:525;width:29;height:0" coordorigin="6627,525" coordsize="29,0" path="m6627,525r29,e" filled="f" strokeweight=".58pt">
              <v:path arrowok="t"/>
            </v:shape>
            <v:shape id="_x0000_s3484" style="position:absolute;left:6684;top:525;width:29;height:0" coordorigin="6684,525" coordsize="29,0" path="m6684,525r29,e" filled="f" strokeweight=".58pt">
              <v:path arrowok="t"/>
            </v:shape>
            <v:shape id="_x0000_s3483" style="position:absolute;left:6742;top:525;width:29;height:0" coordorigin="6742,525" coordsize="29,0" path="m6742,525r29,e" filled="f" strokeweight=".58pt">
              <v:path arrowok="t"/>
            </v:shape>
            <v:shape id="_x0000_s3482" style="position:absolute;left:6800;top:525;width:29;height:0" coordorigin="6800,525" coordsize="29,0" path="m6800,525r28,e" filled="f" strokeweight=".58pt">
              <v:path arrowok="t"/>
            </v:shape>
            <v:shape id="_x0000_s3481" style="position:absolute;left:6857;top:525;width:29;height:0" coordorigin="6857,525" coordsize="29,0" path="m6857,525r29,e" filled="f" strokeweight=".58pt">
              <v:path arrowok="t"/>
            </v:shape>
            <v:shape id="_x0000_s3480" style="position:absolute;left:6915;top:525;width:29;height:0" coordorigin="6915,525" coordsize="29,0" path="m6915,525r29,e" filled="f" strokeweight=".58pt">
              <v:path arrowok="t"/>
            </v:shape>
            <v:shape id="_x0000_s3479" style="position:absolute;left:6972;top:525;width:29;height:0" coordorigin="6972,525" coordsize="29,0" path="m6972,525r29,e" filled="f" strokeweight=".58pt">
              <v:path arrowok="t"/>
            </v:shape>
            <v:shape id="_x0000_s3478" style="position:absolute;left:7030;top:525;width:29;height:0" coordorigin="7030,525" coordsize="29,0" path="m7030,525r29,e" filled="f" strokeweight=".58pt">
              <v:path arrowok="t"/>
            </v:shape>
            <v:shape id="_x0000_s3477" style="position:absolute;left:7088;top:525;width:29;height:0" coordorigin="7088,525" coordsize="29,0" path="m7088,525r28,e" filled="f" strokeweight=".58pt">
              <v:path arrowok="t"/>
            </v:shape>
            <v:shape id="_x0000_s3476" style="position:absolute;left:7145;top:525;width:29;height:0" coordorigin="7145,525" coordsize="29,0" path="m7145,525r29,e" filled="f" strokeweight=".58pt">
              <v:path arrowok="t"/>
            </v:shape>
            <v:shape id="_x0000_s3475" style="position:absolute;left:7203;top:525;width:29;height:0" coordorigin="7203,525" coordsize="29,0" path="m7203,525r29,e" filled="f" strokeweight=".58pt">
              <v:path arrowok="t"/>
            </v:shape>
            <v:shape id="_x0000_s3474" style="position:absolute;left:7260;top:525;width:29;height:0" coordorigin="7260,525" coordsize="29,0" path="m7260,525r29,e" filled="f" strokeweight=".58pt">
              <v:path arrowok="t"/>
            </v:shape>
            <v:shape id="_x0000_s3473" style="position:absolute;left:7318;top:525;width:29;height:0" coordorigin="7318,525" coordsize="29,0" path="m7318,525r29,e" filled="f" strokeweight=".58pt">
              <v:path arrowok="t"/>
            </v:shape>
            <v:shape id="_x0000_s3472" style="position:absolute;left:7376;top:525;width:29;height:0" coordorigin="7376,525" coordsize="29,0" path="m7376,525r28,e" filled="f" strokeweight=".58pt">
              <v:path arrowok="t"/>
            </v:shape>
            <v:shape id="_x0000_s3471" style="position:absolute;left:7433;top:525;width:29;height:0" coordorigin="7433,525" coordsize="29,0" path="m7433,525r29,e" filled="f" strokeweight=".58pt">
              <v:path arrowok="t"/>
            </v:shape>
            <v:shape id="_x0000_s3470" style="position:absolute;left:7491;top:525;width:29;height:0" coordorigin="7491,525" coordsize="29,0" path="m7491,525r29,e" filled="f" strokeweight=".58pt">
              <v:path arrowok="t"/>
            </v:shape>
            <v:shape id="_x0000_s3469" style="position:absolute;left:7548;top:525;width:29;height:0" coordorigin="7548,525" coordsize="29,0" path="m7548,525r29,e" filled="f" strokeweight=".58pt">
              <v:path arrowok="t"/>
            </v:shape>
            <v:shape id="_x0000_s3468" style="position:absolute;left:7606;top:525;width:29;height:0" coordorigin="7606,525" coordsize="29,0" path="m7606,525r29,e" filled="f" strokeweight=".58pt">
              <v:path arrowok="t"/>
            </v:shape>
            <v:shape id="_x0000_s3467" style="position:absolute;left:7664;top:525;width:29;height:0" coordorigin="7664,525" coordsize="29,0" path="m7664,525r28,e" filled="f" strokeweight=".58pt">
              <v:path arrowok="t"/>
            </v:shape>
            <v:shape id="_x0000_s3466" style="position:absolute;left:7722;top:525;width:29;height:0" coordorigin="7722,525" coordsize="29,0" path="m7722,525r29,e" filled="f" strokeweight=".58pt">
              <v:path arrowok="t"/>
            </v:shape>
            <v:shape id="_x0000_s3465" style="position:absolute;left:7779;top:525;width:29;height:0" coordorigin="7779,525" coordsize="29,0" path="m7779,525r29,e" filled="f" strokeweight=".58pt">
              <v:path arrowok="t"/>
            </v:shape>
            <v:shape id="_x0000_s3464" style="position:absolute;left:7837;top:525;width:29;height:0" coordorigin="7837,525" coordsize="29,0" path="m7837,525r29,e" filled="f" strokeweight=".58pt">
              <v:path arrowok="t"/>
            </v:shape>
            <v:shape id="_x0000_s3463" style="position:absolute;left:7895;top:525;width:29;height:0" coordorigin="7895,525" coordsize="29,0" path="m7895,525r28,e" filled="f" strokeweight=".58pt">
              <v:path arrowok="t"/>
            </v:shape>
            <v:shape id="_x0000_s3462" style="position:absolute;left:7952;top:525;width:29;height:0" coordorigin="7952,525" coordsize="29,0" path="m7952,525r29,e" filled="f" strokeweight=".58pt">
              <v:path arrowok="t"/>
            </v:shape>
            <v:shape id="_x0000_s3461" style="position:absolute;left:8010;top:525;width:29;height:0" coordorigin="8010,525" coordsize="29,0" path="m8010,525r29,e" filled="f" strokeweight=".58pt">
              <v:path arrowok="t"/>
            </v:shape>
            <v:shape id="_x0000_s3460" style="position:absolute;left:8067;top:525;width:29;height:0" coordorigin="8067,525" coordsize="29,0" path="m8067,525r29,e" filled="f" strokeweight=".58pt">
              <v:path arrowok="t"/>
            </v:shape>
            <v:shape id="_x0000_s3459" style="position:absolute;left:8125;top:525;width:29;height:0" coordorigin="8125,525" coordsize="29,0" path="m8125,525r29,e" filled="f" strokeweight=".58pt">
              <v:path arrowok="t"/>
            </v:shape>
            <v:shape id="_x0000_s3458" style="position:absolute;left:8183;top:525;width:29;height:0" coordorigin="8183,525" coordsize="29,0" path="m8183,525r28,e" filled="f" strokeweight=".58pt">
              <v:path arrowok="t"/>
            </v:shape>
            <v:shape id="_x0000_s3457" style="position:absolute;left:8240;top:525;width:29;height:0" coordorigin="8240,525" coordsize="29,0" path="m8240,525r29,e" filled="f" strokeweight=".58pt">
              <v:path arrowok="t"/>
            </v:shape>
            <v:shape id="_x0000_s3456" style="position:absolute;left:8298;top:525;width:29;height:0" coordorigin="8298,525" coordsize="29,0" path="m8298,525r29,e" filled="f" strokeweight=".58pt">
              <v:path arrowok="t"/>
            </v:shape>
            <v:shape id="_x0000_s3455" style="position:absolute;left:8355;top:525;width:29;height:0" coordorigin="8355,525" coordsize="29,0" path="m8355,525r29,e" filled="f" strokeweight=".58pt">
              <v:path arrowok="t"/>
            </v:shape>
            <v:shape id="_x0000_s3454" style="position:absolute;left:8413;top:525;width:29;height:0" coordorigin="8413,525" coordsize="29,0" path="m8413,525r29,e" filled="f" strokeweight=".58pt">
              <v:path arrowok="t"/>
            </v:shape>
            <v:shape id="_x0000_s3453" style="position:absolute;left:8471;top:525;width:29;height:0" coordorigin="8471,525" coordsize="29,0" path="m8471,525r28,e" filled="f" strokeweight=".58pt">
              <v:path arrowok="t"/>
            </v:shape>
            <v:shape id="_x0000_s3452" style="position:absolute;left:8528;top:525;width:29;height:0" coordorigin="8528,525" coordsize="29,0" path="m8528,525r29,e" filled="f" strokeweight=".58pt">
              <v:path arrowok="t"/>
            </v:shape>
            <v:shape id="_x0000_s3451" style="position:absolute;left:8586;top:525;width:29;height:0" coordorigin="8586,525" coordsize="29,0" path="m8586,525r29,e" filled="f" strokeweight=".58pt">
              <v:path arrowok="t"/>
            </v:shape>
            <v:shape id="_x0000_s3450" style="position:absolute;left:8643;top:525;width:29;height:0" coordorigin="8643,525" coordsize="29,0" path="m8643,525r29,e" filled="f" strokeweight=".58pt">
              <v:path arrowok="t"/>
            </v:shape>
            <v:shape id="_x0000_s3449" style="position:absolute;left:8701;top:525;width:29;height:0" coordorigin="8701,525" coordsize="29,0" path="m8701,525r29,e" filled="f" strokeweight=".58pt">
              <v:path arrowok="t"/>
            </v:shape>
            <v:shape id="_x0000_s3448" style="position:absolute;left:8759;top:525;width:29;height:0" coordorigin="8759,525" coordsize="29,0" path="m8759,525r28,e" filled="f" strokeweight=".58pt">
              <v:path arrowok="t"/>
            </v:shape>
            <v:shape id="_x0000_s3447" style="position:absolute;left:8816;top:525;width:29;height:0" coordorigin="8816,525" coordsize="29,0" path="m8816,525r29,e" filled="f" strokeweight=".58pt">
              <v:path arrowok="t"/>
            </v:shape>
            <v:shape id="_x0000_s3446" style="position:absolute;left:8874;top:525;width:29;height:0" coordorigin="8874,525" coordsize="29,0" path="m8874,525r29,e" filled="f" strokeweight=".58pt">
              <v:path arrowok="t"/>
            </v:shape>
            <v:shape id="_x0000_s3445" style="position:absolute;left:8932;top:525;width:29;height:0" coordorigin="8932,525" coordsize="29,0" path="m8932,525r29,e" filled="f" strokeweight=".58pt">
              <v:path arrowok="t"/>
            </v:shape>
            <v:shape id="_x0000_s3444" style="position:absolute;left:8989;top:525;width:29;height:0" coordorigin="8989,525" coordsize="29,0" path="m8989,525r29,e" filled="f" strokeweight=".58pt">
              <v:path arrowok="t"/>
            </v:shape>
            <v:shape id="_x0000_s3443" style="position:absolute;left:9047;top:525;width:29;height:0" coordorigin="9047,525" coordsize="29,0" path="m9047,525r29,e" filled="f" strokeweight=".58pt">
              <v:path arrowok="t"/>
            </v:shape>
            <v:shape id="_x0000_s3442" style="position:absolute;left:9105;top:525;width:29;height:0" coordorigin="9105,525" coordsize="29,0" path="m9105,525r28,e" filled="f" strokeweight=".58pt">
              <v:path arrowok="t"/>
            </v:shape>
            <v:shape id="_x0000_s3441" style="position:absolute;left:9162;top:525;width:29;height:0" coordorigin="9162,525" coordsize="29,0" path="m9162,525r29,e" filled="f" strokeweight=".58pt">
              <v:path arrowok="t"/>
            </v:shape>
            <v:shape id="_x0000_s3440" style="position:absolute;left:9220;top:525;width:29;height:0" coordorigin="9220,525" coordsize="29,0" path="m9220,525r29,e" filled="f" strokeweight=".58pt">
              <v:path arrowok="t"/>
            </v:shape>
            <v:shape id="_x0000_s3439" style="position:absolute;left:9277;top:525;width:29;height:0" coordorigin="9277,525" coordsize="29,0" path="m9277,525r29,e" filled="f" strokeweight=".58pt">
              <v:path arrowok="t"/>
            </v:shape>
            <v:shape id="_x0000_s3438" style="position:absolute;left:9335;top:525;width:29;height:0" coordorigin="9335,525" coordsize="29,0" path="m9335,525r29,e" filled="f" strokeweight=".58pt">
              <v:path arrowok="t"/>
            </v:shape>
            <v:shape id="_x0000_s3437" style="position:absolute;left:9393;top:525;width:29;height:0" coordorigin="9393,525" coordsize="29,0" path="m9393,525r28,e" filled="f" strokeweight=".58pt">
              <v:path arrowok="t"/>
            </v:shape>
            <v:shape id="_x0000_s3436" style="position:absolute;left:9450;top:525;width:29;height:0" coordorigin="9450,525" coordsize="29,0" path="m9450,525r29,e" filled="f" strokeweight=".58pt">
              <v:path arrowok="t"/>
            </v:shape>
            <v:shape id="_x0000_s3435" style="position:absolute;left:9508;top:525;width:29;height:0" coordorigin="9508,525" coordsize="29,0" path="m9508,525r29,e" filled="f" strokeweight=".58pt">
              <v:path arrowok="t"/>
            </v:shape>
            <v:shape id="_x0000_s3434" style="position:absolute;left:9565;top:525;width:29;height:0" coordorigin="9565,525" coordsize="29,0" path="m9565,525r29,e" filled="f" strokeweight=".58pt">
              <v:path arrowok="t"/>
            </v:shape>
            <v:shape id="_x0000_s3433" style="position:absolute;left:9623;top:525;width:29;height:0" coordorigin="9623,525" coordsize="29,0" path="m9623,525r29,e" filled="f" strokeweight=".58pt">
              <v:path arrowok="t"/>
            </v:shape>
            <v:shape id="_x0000_s3432" style="position:absolute;left:9681;top:525;width:29;height:0" coordorigin="9681,525" coordsize="29,0" path="m9681,525r28,e" filled="f" strokeweight=".58pt">
              <v:path arrowok="t"/>
            </v:shape>
            <v:shape id="_x0000_s3431" style="position:absolute;left:9738;top:525;width:29;height:0" coordorigin="9738,525" coordsize="29,0" path="m9738,525r29,e" filled="f" strokeweight=".58pt">
              <v:path arrowok="t"/>
            </v:shape>
            <v:shape id="_x0000_s3430" style="position:absolute;left:9796;top:525;width:29;height:0" coordorigin="9796,525" coordsize="29,0" path="m9796,525r29,e" filled="f" strokeweight=".58pt">
              <v:path arrowok="t"/>
            </v:shape>
            <v:shape id="_x0000_s3429" style="position:absolute;left:9853;top:525;width:29;height:0" coordorigin="9853,525" coordsize="29,0" path="m9853,525r29,e" filled="f" strokeweight=".58pt">
              <v:path arrowok="t"/>
            </v:shape>
            <v:shape id="_x0000_s3428" style="position:absolute;left:9911;top:525;width:29;height:0" coordorigin="9911,525" coordsize="29,0" path="m9911,525r29,e" filled="f" strokeweight=".58pt">
              <v:path arrowok="t"/>
            </v:shape>
            <v:shape id="_x0000_s3427" style="position:absolute;left:9969;top:525;width:29;height:0" coordorigin="9969,525" coordsize="29,0" path="m9969,525r28,e" filled="f" strokeweight=".58pt">
              <v:path arrowok="t"/>
            </v:shape>
            <v:shape id="_x0000_s3426" style="position:absolute;left:10026;top:525;width:29;height:0" coordorigin="10026,525" coordsize="29,0" path="m10026,525r29,e" filled="f" strokeweight=".58pt">
              <v:path arrowok="t"/>
            </v:shape>
            <v:shape id="_x0000_s3425" style="position:absolute;left:10084;top:525;width:29;height:0" coordorigin="10084,525" coordsize="29,0" path="m10084,525r29,e" filled="f" strokeweight=".58pt">
              <v:path arrowok="t"/>
            </v:shape>
            <v:shape id="_x0000_s3424" style="position:absolute;left:10142;top:525;width:29;height:0" coordorigin="10142,525" coordsize="29,0" path="m10142,525r29,e" filled="f" strokeweight=".58pt">
              <v:path arrowok="t"/>
            </v:shape>
            <v:shape id="_x0000_s3423" style="position:absolute;left:10200;top:525;width:29;height:0" coordorigin="10200,525" coordsize="29,0" path="m10200,525r28,e" filled="f" strokeweight=".58pt">
              <v:path arrowok="t"/>
            </v:shape>
            <v:shape id="_x0000_s3422" style="position:absolute;left:10257;top:525;width:29;height:0" coordorigin="10257,525" coordsize="29,0" path="m10257,525r29,e" filled="f" strokeweight=".58pt">
              <v:path arrowok="t"/>
            </v:shape>
            <v:shape id="_x0000_s3421" style="position:absolute;left:10315;top:525;width:29;height:0" coordorigin="10315,525" coordsize="29,0" path="m10315,525r29,e" filled="f" strokeweight=".58pt">
              <v:path arrowok="t"/>
            </v:shape>
            <v:shape id="_x0000_s3420" style="position:absolute;left:10372;top:525;width:29;height:0" coordorigin="10372,525" coordsize="29,0" path="m10372,525r29,e" filled="f" strokeweight=".58pt">
              <v:path arrowok="t"/>
            </v:shape>
            <v:shape id="_x0000_s3419" style="position:absolute;left:10430;top:525;width:29;height:0" coordorigin="10430,525" coordsize="29,0" path="m10430,525r29,e" filled="f" strokeweight=".58pt">
              <v:path arrowok="t"/>
            </v:shape>
            <v:shape id="_x0000_s3418" style="position:absolute;left:10488;top:525;width:29;height:0" coordorigin="10488,525" coordsize="29,0" path="m10488,525r28,e" filled="f" strokeweight=".58pt">
              <v:path arrowok="t"/>
            </v:shape>
            <v:shape id="_x0000_s3417" style="position:absolute;left:10545;top:525;width:29;height:0" coordorigin="10545,525" coordsize="29,0" path="m10545,525r29,e" filled="f" strokeweight=".58pt">
              <v:path arrowok="t"/>
            </v:shape>
            <v:shape id="_x0000_s3416" style="position:absolute;left:10603;top:525;width:29;height:0" coordorigin="10603,525" coordsize="29,0" path="m10603,525r29,e" filled="f" strokeweight=".58pt">
              <v:path arrowok="t"/>
            </v:shape>
            <v:shape id="_x0000_s3415" style="position:absolute;left:10660;top:525;width:29;height:0" coordorigin="10660,525" coordsize="29,0" path="m10660,525r29,e" filled="f" strokeweight=".58pt">
              <v:path arrowok="t"/>
            </v:shape>
            <v:shape id="_x0000_s3414" style="position:absolute;left:10718;top:525;width:29;height:0" coordorigin="10718,525" coordsize="29,0" path="m10718,525r29,e" filled="f" strokeweight=".58pt">
              <v:path arrowok="t"/>
            </v:shape>
            <v:shape id="_x0000_s3413" style="position:absolute;left:10776;top:525;width:29;height:0" coordorigin="10776,525" coordsize="29,0" path="m10776,525r28,e" filled="f" strokeweight=".58pt">
              <v:path arrowok="t"/>
            </v:shape>
            <v:shape id="_x0000_s3412" style="position:absolute;left:10833;top:525;width:29;height:0" coordorigin="10833,525" coordsize="29,0" path="m10833,525r29,e" filled="f" strokeweight=".58pt">
              <v:path arrowok="t"/>
            </v:shape>
            <v:shape id="_x0000_s3411" style="position:absolute;left:10891;top:525;width:29;height:0" coordorigin="10891,525" coordsize="29,0" path="m10891,525r29,e" filled="f" strokeweight=".58pt">
              <v:path arrowok="t"/>
            </v:shape>
            <v:shape id="_x0000_s3410" style="position:absolute;left:10948;top:525;width:29;height:0" coordorigin="10948,525" coordsize="29,0" path="m10948,525r29,e" filled="f" strokeweight=".58pt">
              <v:path arrowok="t"/>
            </v:shape>
            <v:shape id="_x0000_s3409" style="position:absolute;left:11006;top:525;width:29;height:0" coordorigin="11006,525" coordsize="29,0" path="m11006,525r29,e" filled="f" strokeweight=".58pt">
              <v:path arrowok="t"/>
            </v:shape>
            <v:shape id="_x0000_s3408" style="position:absolute;left:11064;top:525;width:29;height:0" coordorigin="11064,525" coordsize="29,0" path="m11064,525r28,e" filled="f" strokeweight=".58pt">
              <v:path arrowok="t"/>
            </v:shape>
            <v:shape id="_x0000_s3407" style="position:absolute;left:11121;top:525;width:29;height:0" coordorigin="11121,525" coordsize="29,0" path="m11121,525r29,e" filled="f" strokeweight=".58pt">
              <v:path arrowok="t"/>
            </v:shape>
            <v:shape id="_x0000_s3406" style="position:absolute;left:11179;top:525;width:29;height:0" coordorigin="11179,525" coordsize="29,0" path="m11179,525r29,e" filled="f" strokeweight=".58pt">
              <v:path arrowok="t"/>
            </v:shape>
            <v:shape id="_x0000_s3405" style="position:absolute;left:11236;top:525;width:10;height:0" coordorigin="11236,525" coordsize="10,0" path="m11236,525r10,e" filled="f" strokeweight=".58pt">
              <v:path arrowok="t"/>
            </v:shape>
            <w10:wrap anchorx="page"/>
          </v:group>
        </w:pict>
      </w:r>
      <w:r>
        <w:pict w14:anchorId="7C5367DA">
          <v:group id="_x0000_s3267" style="position:absolute;left:0;text-align:left;margin-left:172.6pt;margin-top:39.15pt;width:390pt;height:.6pt;z-index:-3530;mso-position-horizontal-relative:page" coordorigin="3452,783" coordsize="7800,12">
            <v:shape id="_x0000_s3403" style="position:absolute;left:3457;top:789;width:29;height:0" coordorigin="3457,789" coordsize="29,0" path="m3457,789r29,e" filled="f" strokeweight=".58pt">
              <v:path arrowok="t"/>
            </v:shape>
            <v:shape id="_x0000_s3402" style="position:absolute;left:3515;top:789;width:29;height:0" coordorigin="3515,789" coordsize="29,0" path="m3515,789r29,e" filled="f" strokeweight=".58pt">
              <v:path arrowok="t"/>
            </v:shape>
            <v:shape id="_x0000_s3401" style="position:absolute;left:3573;top:789;width:29;height:0" coordorigin="3573,789" coordsize="29,0" path="m3573,789r28,e" filled="f" strokeweight=".58pt">
              <v:path arrowok="t"/>
            </v:shape>
            <v:shape id="_x0000_s3400" style="position:absolute;left:3630;top:789;width:29;height:0" coordorigin="3630,789" coordsize="29,0" path="m3630,789r29,e" filled="f" strokeweight=".58pt">
              <v:path arrowok="t"/>
            </v:shape>
            <v:shape id="_x0000_s3399" style="position:absolute;left:3688;top:789;width:29;height:0" coordorigin="3688,789" coordsize="29,0" path="m3688,789r29,e" filled="f" strokeweight=".58pt">
              <v:path arrowok="t"/>
            </v:shape>
            <v:shape id="_x0000_s3398" style="position:absolute;left:3745;top:789;width:29;height:0" coordorigin="3745,789" coordsize="29,0" path="m3745,789r29,e" filled="f" strokeweight=".58pt">
              <v:path arrowok="t"/>
            </v:shape>
            <v:shape id="_x0000_s3397" style="position:absolute;left:3803;top:789;width:29;height:0" coordorigin="3803,789" coordsize="29,0" path="m3803,789r29,e" filled="f" strokeweight=".58pt">
              <v:path arrowok="t"/>
            </v:shape>
            <v:shape id="_x0000_s3396" style="position:absolute;left:3861;top:789;width:29;height:0" coordorigin="3861,789" coordsize="29,0" path="m3861,789r28,e" filled="f" strokeweight=".58pt">
              <v:path arrowok="t"/>
            </v:shape>
            <v:shape id="_x0000_s3395" style="position:absolute;left:3918;top:789;width:29;height:0" coordorigin="3918,789" coordsize="29,0" path="m3918,789r29,e" filled="f" strokeweight=".58pt">
              <v:path arrowok="t"/>
            </v:shape>
            <v:shape id="_x0000_s3394" style="position:absolute;left:3976;top:789;width:29;height:0" coordorigin="3976,789" coordsize="29,0" path="m3976,789r29,e" filled="f" strokeweight=".58pt">
              <v:path arrowok="t"/>
            </v:shape>
            <v:shape id="_x0000_s3393" style="position:absolute;left:4033;top:789;width:29;height:0" coordorigin="4033,789" coordsize="29,0" path="m4033,789r29,e" filled="f" strokeweight=".58pt">
              <v:path arrowok="t"/>
            </v:shape>
            <v:shape id="_x0000_s3392" style="position:absolute;left:4091;top:789;width:29;height:0" coordorigin="4091,789" coordsize="29,0" path="m4091,789r29,e" filled="f" strokeweight=".58pt">
              <v:path arrowok="t"/>
            </v:shape>
            <v:shape id="_x0000_s3391" style="position:absolute;left:4149;top:789;width:29;height:0" coordorigin="4149,789" coordsize="29,0" path="m4149,789r29,e" filled="f" strokeweight=".58pt">
              <v:path arrowok="t"/>
            </v:shape>
            <v:shape id="_x0000_s3390" style="position:absolute;left:4207;top:789;width:29;height:0" coordorigin="4207,789" coordsize="29,0" path="m4207,789r29,e" filled="f" strokeweight=".58pt">
              <v:path arrowok="t"/>
            </v:shape>
            <v:shape id="_x0000_s3389" style="position:absolute;left:4264;top:789;width:29;height:0" coordorigin="4264,789" coordsize="29,0" path="m4264,789r29,e" filled="f" strokeweight=".58pt">
              <v:path arrowok="t"/>
            </v:shape>
            <v:shape id="_x0000_s3388" style="position:absolute;left:4322;top:789;width:29;height:0" coordorigin="4322,789" coordsize="29,0" path="m4322,789r29,e" filled="f" strokeweight=".58pt">
              <v:path arrowok="t"/>
            </v:shape>
            <v:shape id="_x0000_s3387" style="position:absolute;left:4380;top:789;width:29;height:0" coordorigin="4380,789" coordsize="29,0" path="m4380,789r28,e" filled="f" strokeweight=".58pt">
              <v:path arrowok="t"/>
            </v:shape>
            <v:shape id="_x0000_s3386" style="position:absolute;left:4437;top:789;width:29;height:0" coordorigin="4437,789" coordsize="29,0" path="m4437,789r29,e" filled="f" strokeweight=".58pt">
              <v:path arrowok="t"/>
            </v:shape>
            <v:shape id="_x0000_s3385" style="position:absolute;left:4495;top:789;width:29;height:0" coordorigin="4495,789" coordsize="29,0" path="m4495,789r29,e" filled="f" strokeweight=".58pt">
              <v:path arrowok="t"/>
            </v:shape>
            <v:shape id="_x0000_s3384" style="position:absolute;left:4552;top:789;width:29;height:0" coordorigin="4552,789" coordsize="29,0" path="m4552,789r29,e" filled="f" strokeweight=".58pt">
              <v:path arrowok="t"/>
            </v:shape>
            <v:shape id="_x0000_s3383" style="position:absolute;left:4610;top:789;width:29;height:0" coordorigin="4610,789" coordsize="29,0" path="m4610,789r29,e" filled="f" strokeweight=".58pt">
              <v:path arrowok="t"/>
            </v:shape>
            <v:shape id="_x0000_s3382" style="position:absolute;left:4668;top:789;width:29;height:0" coordorigin="4668,789" coordsize="29,0" path="m4668,789r28,e" filled="f" strokeweight=".58pt">
              <v:path arrowok="t"/>
            </v:shape>
            <v:shape id="_x0000_s3381" style="position:absolute;left:4725;top:789;width:29;height:0" coordorigin="4725,789" coordsize="29,0" path="m4725,789r29,e" filled="f" strokeweight=".58pt">
              <v:path arrowok="t"/>
            </v:shape>
            <v:shape id="_x0000_s3380" style="position:absolute;left:4783;top:789;width:29;height:0" coordorigin="4783,789" coordsize="29,0" path="m4783,789r29,e" filled="f" strokeweight=".58pt">
              <v:path arrowok="t"/>
            </v:shape>
            <v:shape id="_x0000_s3379" style="position:absolute;left:4840;top:789;width:29;height:0" coordorigin="4840,789" coordsize="29,0" path="m4840,789r29,e" filled="f" strokeweight=".58pt">
              <v:path arrowok="t"/>
            </v:shape>
            <v:shape id="_x0000_s3378" style="position:absolute;left:4898;top:789;width:29;height:0" coordorigin="4898,789" coordsize="29,0" path="m4898,789r29,e" filled="f" strokeweight=".58pt">
              <v:path arrowok="t"/>
            </v:shape>
            <v:shape id="_x0000_s3377" style="position:absolute;left:4956;top:789;width:29;height:0" coordorigin="4956,789" coordsize="29,0" path="m4956,789r28,e" filled="f" strokeweight=".58pt">
              <v:path arrowok="t"/>
            </v:shape>
            <v:shape id="_x0000_s3376" style="position:absolute;left:5013;top:789;width:29;height:0" coordorigin="5013,789" coordsize="29,0" path="m5013,789r29,e" filled="f" strokeweight=".58pt">
              <v:path arrowok="t"/>
            </v:shape>
            <v:shape id="_x0000_s3375" style="position:absolute;left:5071;top:789;width:29;height:0" coordorigin="5071,789" coordsize="29,0" path="m5071,789r29,e" filled="f" strokeweight=".58pt">
              <v:path arrowok="t"/>
            </v:shape>
            <v:shape id="_x0000_s3374" style="position:absolute;left:5128;top:789;width:29;height:0" coordorigin="5128,789" coordsize="29,0" path="m5128,789r29,e" filled="f" strokeweight=".58pt">
              <v:path arrowok="t"/>
            </v:shape>
            <v:shape id="_x0000_s3373" style="position:absolute;left:5186;top:789;width:29;height:0" coordorigin="5186,789" coordsize="29,0" path="m5186,789r29,e" filled="f" strokeweight=".58pt">
              <v:path arrowok="t"/>
            </v:shape>
            <v:shape id="_x0000_s3372" style="position:absolute;left:5244;top:789;width:29;height:0" coordorigin="5244,789" coordsize="29,0" path="m5244,789r28,e" filled="f" strokeweight=".58pt">
              <v:path arrowok="t"/>
            </v:shape>
            <v:shape id="_x0000_s3371" style="position:absolute;left:5301;top:789;width:29;height:0" coordorigin="5301,789" coordsize="29,0" path="m5301,789r29,e" filled="f" strokeweight=".58pt">
              <v:path arrowok="t"/>
            </v:shape>
            <v:shape id="_x0000_s3370" style="position:absolute;left:5359;top:789;width:29;height:0" coordorigin="5359,789" coordsize="29,0" path="m5359,789r29,e" filled="f" strokeweight=".58pt">
              <v:path arrowok="t"/>
            </v:shape>
            <v:shape id="_x0000_s3369" style="position:absolute;left:5417;top:789;width:29;height:0" coordorigin="5417,789" coordsize="29,0" path="m5417,789r29,e" filled="f" strokeweight=".58pt">
              <v:path arrowok="t"/>
            </v:shape>
            <v:shape id="_x0000_s3368" style="position:absolute;left:5474;top:789;width:29;height:0" coordorigin="5474,789" coordsize="29,0" path="m5474,789r29,e" filled="f" strokeweight=".58pt">
              <v:path arrowok="t"/>
            </v:shape>
            <v:shape id="_x0000_s3367" style="position:absolute;left:5532;top:789;width:29;height:0" coordorigin="5532,789" coordsize="29,0" path="m5532,789r29,e" filled="f" strokeweight=".58pt">
              <v:path arrowok="t"/>
            </v:shape>
            <v:shape id="_x0000_s3366" style="position:absolute;left:5590;top:789;width:29;height:0" coordorigin="5590,789" coordsize="29,0" path="m5590,789r28,e" filled="f" strokeweight=".58pt">
              <v:path arrowok="t"/>
            </v:shape>
            <v:shape id="_x0000_s3365" style="position:absolute;left:5647;top:789;width:29;height:0" coordorigin="5647,789" coordsize="29,0" path="m5647,789r29,e" filled="f" strokeweight=".58pt">
              <v:path arrowok="t"/>
            </v:shape>
            <v:shape id="_x0000_s3364" style="position:absolute;left:5705;top:789;width:29;height:0" coordorigin="5705,789" coordsize="29,0" path="m5705,789r29,e" filled="f" strokeweight=".58pt">
              <v:path arrowok="t"/>
            </v:shape>
            <v:shape id="_x0000_s3363" style="position:absolute;left:5762;top:789;width:29;height:0" coordorigin="5762,789" coordsize="29,0" path="m5762,789r29,e" filled="f" strokeweight=".58pt">
              <v:path arrowok="t"/>
            </v:shape>
            <v:shape id="_x0000_s3362" style="position:absolute;left:5820;top:789;width:29;height:0" coordorigin="5820,789" coordsize="29,0" path="m5820,789r29,e" filled="f" strokeweight=".58pt">
              <v:path arrowok="t"/>
            </v:shape>
            <v:shape id="_x0000_s3361" style="position:absolute;left:5878;top:789;width:29;height:0" coordorigin="5878,789" coordsize="29,0" path="m5878,789r28,e" filled="f" strokeweight=".58pt">
              <v:path arrowok="t"/>
            </v:shape>
            <v:shape id="_x0000_s3360" style="position:absolute;left:5935;top:789;width:29;height:0" coordorigin="5935,789" coordsize="29,0" path="m5935,789r29,e" filled="f" strokeweight=".58pt">
              <v:path arrowok="t"/>
            </v:shape>
            <v:shape id="_x0000_s3359" style="position:absolute;left:5993;top:789;width:29;height:0" coordorigin="5993,789" coordsize="29,0" path="m5993,789r29,e" filled="f" strokeweight=".58pt">
              <v:path arrowok="t"/>
            </v:shape>
            <v:shape id="_x0000_s3358" style="position:absolute;left:6050;top:789;width:29;height:0" coordorigin="6050,789" coordsize="29,0" path="m6050,789r29,e" filled="f" strokeweight=".58pt">
              <v:path arrowok="t"/>
            </v:shape>
            <v:shape id="_x0000_s3357" style="position:absolute;left:6108;top:789;width:29;height:0" coordorigin="6108,789" coordsize="29,0" path="m6108,789r29,e" filled="f" strokeweight=".58pt">
              <v:path arrowok="t"/>
            </v:shape>
            <v:shape id="_x0000_s3356" style="position:absolute;left:6166;top:789;width:29;height:0" coordorigin="6166,789" coordsize="29,0" path="m6166,789r28,e" filled="f" strokeweight=".58pt">
              <v:path arrowok="t"/>
            </v:shape>
            <v:shape id="_x0000_s3355" style="position:absolute;left:6223;top:789;width:29;height:0" coordorigin="6223,789" coordsize="29,0" path="m6223,789r29,e" filled="f" strokeweight=".58pt">
              <v:path arrowok="t"/>
            </v:shape>
            <v:shape id="_x0000_s3354" style="position:absolute;left:6281;top:789;width:29;height:0" coordorigin="6281,789" coordsize="29,0" path="m6281,789r29,e" filled="f" strokeweight=".58pt">
              <v:path arrowok="t"/>
            </v:shape>
            <v:shape id="_x0000_s3353" style="position:absolute;left:6338;top:789;width:29;height:0" coordorigin="6338,789" coordsize="29,0" path="m6338,789r29,e" filled="f" strokeweight=".58pt">
              <v:path arrowok="t"/>
            </v:shape>
            <v:shape id="_x0000_s3352" style="position:absolute;left:6396;top:789;width:29;height:0" coordorigin="6396,789" coordsize="29,0" path="m6396,789r29,e" filled="f" strokeweight=".58pt">
              <v:path arrowok="t"/>
            </v:shape>
            <v:shape id="_x0000_s3351" style="position:absolute;left:6454;top:789;width:29;height:0" coordorigin="6454,789" coordsize="29,0" path="m6454,789r28,e" filled="f" strokeweight=".58pt">
              <v:path arrowok="t"/>
            </v:shape>
            <v:shape id="_x0000_s3350" style="position:absolute;left:6511;top:789;width:29;height:0" coordorigin="6511,789" coordsize="29,0" path="m6511,789r29,e" filled="f" strokeweight=".58pt">
              <v:path arrowok="t"/>
            </v:shape>
            <v:shape id="_x0000_s3349" style="position:absolute;left:6569;top:789;width:29;height:0" coordorigin="6569,789" coordsize="29,0" path="m6569,789r29,e" filled="f" strokeweight=".58pt">
              <v:path arrowok="t"/>
            </v:shape>
            <v:shape id="_x0000_s3348" style="position:absolute;left:6627;top:789;width:29;height:0" coordorigin="6627,789" coordsize="29,0" path="m6627,789r29,e" filled="f" strokeweight=".58pt">
              <v:path arrowok="t"/>
            </v:shape>
            <v:shape id="_x0000_s3347" style="position:absolute;left:6684;top:789;width:29;height:0" coordorigin="6684,789" coordsize="29,0" path="m6684,789r29,e" filled="f" strokeweight=".58pt">
              <v:path arrowok="t"/>
            </v:shape>
            <v:shape id="_x0000_s3346" style="position:absolute;left:6742;top:789;width:29;height:0" coordorigin="6742,789" coordsize="29,0" path="m6742,789r29,e" filled="f" strokeweight=".58pt">
              <v:path arrowok="t"/>
            </v:shape>
            <v:shape id="_x0000_s3345" style="position:absolute;left:6800;top:789;width:29;height:0" coordorigin="6800,789" coordsize="29,0" path="m6800,789r28,e" filled="f" strokeweight=".58pt">
              <v:path arrowok="t"/>
            </v:shape>
            <v:shape id="_x0000_s3344" style="position:absolute;left:6857;top:789;width:29;height:0" coordorigin="6857,789" coordsize="29,0" path="m6857,789r29,e" filled="f" strokeweight=".58pt">
              <v:path arrowok="t"/>
            </v:shape>
            <v:shape id="_x0000_s3343" style="position:absolute;left:6915;top:789;width:29;height:0" coordorigin="6915,789" coordsize="29,0" path="m6915,789r29,e" filled="f" strokeweight=".58pt">
              <v:path arrowok="t"/>
            </v:shape>
            <v:shape id="_x0000_s3342" style="position:absolute;left:6972;top:789;width:29;height:0" coordorigin="6972,789" coordsize="29,0" path="m6972,789r29,e" filled="f" strokeweight=".58pt">
              <v:path arrowok="t"/>
            </v:shape>
            <v:shape id="_x0000_s3341" style="position:absolute;left:7030;top:789;width:29;height:0" coordorigin="7030,789" coordsize="29,0" path="m7030,789r29,e" filled="f" strokeweight=".58pt">
              <v:path arrowok="t"/>
            </v:shape>
            <v:shape id="_x0000_s3340" style="position:absolute;left:7088;top:789;width:29;height:0" coordorigin="7088,789" coordsize="29,0" path="m7088,789r28,e" filled="f" strokeweight=".58pt">
              <v:path arrowok="t"/>
            </v:shape>
            <v:shape id="_x0000_s3339" style="position:absolute;left:7145;top:789;width:29;height:0" coordorigin="7145,789" coordsize="29,0" path="m7145,789r29,e" filled="f" strokeweight=".58pt">
              <v:path arrowok="t"/>
            </v:shape>
            <v:shape id="_x0000_s3338" style="position:absolute;left:7203;top:789;width:29;height:0" coordorigin="7203,789" coordsize="29,0" path="m7203,789r29,e" filled="f" strokeweight=".58pt">
              <v:path arrowok="t"/>
            </v:shape>
            <v:shape id="_x0000_s3337" style="position:absolute;left:7260;top:789;width:29;height:0" coordorigin="7260,789" coordsize="29,0" path="m7260,789r29,e" filled="f" strokeweight=".58pt">
              <v:path arrowok="t"/>
            </v:shape>
            <v:shape id="_x0000_s3336" style="position:absolute;left:7318;top:789;width:29;height:0" coordorigin="7318,789" coordsize="29,0" path="m7318,789r29,e" filled="f" strokeweight=".58pt">
              <v:path arrowok="t"/>
            </v:shape>
            <v:shape id="_x0000_s3335" style="position:absolute;left:7376;top:789;width:29;height:0" coordorigin="7376,789" coordsize="29,0" path="m7376,789r28,e" filled="f" strokeweight=".58pt">
              <v:path arrowok="t"/>
            </v:shape>
            <v:shape id="_x0000_s3334" style="position:absolute;left:7433;top:789;width:29;height:0" coordorigin="7433,789" coordsize="29,0" path="m7433,789r29,e" filled="f" strokeweight=".58pt">
              <v:path arrowok="t"/>
            </v:shape>
            <v:shape id="_x0000_s3333" style="position:absolute;left:7491;top:789;width:29;height:0" coordorigin="7491,789" coordsize="29,0" path="m7491,789r29,e" filled="f" strokeweight=".58pt">
              <v:path arrowok="t"/>
            </v:shape>
            <v:shape id="_x0000_s3332" style="position:absolute;left:7548;top:789;width:29;height:0" coordorigin="7548,789" coordsize="29,0" path="m7548,789r29,e" filled="f" strokeweight=".58pt">
              <v:path arrowok="t"/>
            </v:shape>
            <v:shape id="_x0000_s3331" style="position:absolute;left:7606;top:789;width:29;height:0" coordorigin="7606,789" coordsize="29,0" path="m7606,789r29,e" filled="f" strokeweight=".58pt">
              <v:path arrowok="t"/>
            </v:shape>
            <v:shape id="_x0000_s3330" style="position:absolute;left:7664;top:789;width:29;height:0" coordorigin="7664,789" coordsize="29,0" path="m7664,789r28,e" filled="f" strokeweight=".58pt">
              <v:path arrowok="t"/>
            </v:shape>
            <v:shape id="_x0000_s3329" style="position:absolute;left:7722;top:789;width:29;height:0" coordorigin="7722,789" coordsize="29,0" path="m7722,789r29,e" filled="f" strokeweight=".58pt">
              <v:path arrowok="t"/>
            </v:shape>
            <v:shape id="_x0000_s3328" style="position:absolute;left:7779;top:789;width:29;height:0" coordorigin="7779,789" coordsize="29,0" path="m7779,789r29,e" filled="f" strokeweight=".58pt">
              <v:path arrowok="t"/>
            </v:shape>
            <v:shape id="_x0000_s3327" style="position:absolute;left:7837;top:789;width:29;height:0" coordorigin="7837,789" coordsize="29,0" path="m7837,789r29,e" filled="f" strokeweight=".58pt">
              <v:path arrowok="t"/>
            </v:shape>
            <v:shape id="_x0000_s3326" style="position:absolute;left:7895;top:789;width:29;height:0" coordorigin="7895,789" coordsize="29,0" path="m7895,789r28,e" filled="f" strokeweight=".58pt">
              <v:path arrowok="t"/>
            </v:shape>
            <v:shape id="_x0000_s3325" style="position:absolute;left:7952;top:789;width:29;height:0" coordorigin="7952,789" coordsize="29,0" path="m7952,789r29,e" filled="f" strokeweight=".58pt">
              <v:path arrowok="t"/>
            </v:shape>
            <v:shape id="_x0000_s3324" style="position:absolute;left:8010;top:789;width:29;height:0" coordorigin="8010,789" coordsize="29,0" path="m8010,789r29,e" filled="f" strokeweight=".58pt">
              <v:path arrowok="t"/>
            </v:shape>
            <v:shape id="_x0000_s3323" style="position:absolute;left:8067;top:789;width:29;height:0" coordorigin="8067,789" coordsize="29,0" path="m8067,789r29,e" filled="f" strokeweight=".58pt">
              <v:path arrowok="t"/>
            </v:shape>
            <v:shape id="_x0000_s3322" style="position:absolute;left:8125;top:789;width:29;height:0" coordorigin="8125,789" coordsize="29,0" path="m8125,789r29,e" filled="f" strokeweight=".58pt">
              <v:path arrowok="t"/>
            </v:shape>
            <v:shape id="_x0000_s3321" style="position:absolute;left:8183;top:789;width:29;height:0" coordorigin="8183,789" coordsize="29,0" path="m8183,789r28,e" filled="f" strokeweight=".58pt">
              <v:path arrowok="t"/>
            </v:shape>
            <v:shape id="_x0000_s3320" style="position:absolute;left:8240;top:789;width:29;height:0" coordorigin="8240,789" coordsize="29,0" path="m8240,789r29,e" filled="f" strokeweight=".58pt">
              <v:path arrowok="t"/>
            </v:shape>
            <v:shape id="_x0000_s3319" style="position:absolute;left:8298;top:789;width:29;height:0" coordorigin="8298,789" coordsize="29,0" path="m8298,789r29,e" filled="f" strokeweight=".58pt">
              <v:path arrowok="t"/>
            </v:shape>
            <v:shape id="_x0000_s3318" style="position:absolute;left:8355;top:789;width:29;height:0" coordorigin="8355,789" coordsize="29,0" path="m8355,789r29,e" filled="f" strokeweight=".58pt">
              <v:path arrowok="t"/>
            </v:shape>
            <v:shape id="_x0000_s3317" style="position:absolute;left:8413;top:789;width:29;height:0" coordorigin="8413,789" coordsize="29,0" path="m8413,789r29,e" filled="f" strokeweight=".58pt">
              <v:path arrowok="t"/>
            </v:shape>
            <v:shape id="_x0000_s3316" style="position:absolute;left:8471;top:789;width:29;height:0" coordorigin="8471,789" coordsize="29,0" path="m8471,789r28,e" filled="f" strokeweight=".58pt">
              <v:path arrowok="t"/>
            </v:shape>
            <v:shape id="_x0000_s3315" style="position:absolute;left:8528;top:789;width:29;height:0" coordorigin="8528,789" coordsize="29,0" path="m8528,789r29,e" filled="f" strokeweight=".58pt">
              <v:path arrowok="t"/>
            </v:shape>
            <v:shape id="_x0000_s3314" style="position:absolute;left:8586;top:789;width:29;height:0" coordorigin="8586,789" coordsize="29,0" path="m8586,789r29,e" filled="f" strokeweight=".58pt">
              <v:path arrowok="t"/>
            </v:shape>
            <v:shape id="_x0000_s3313" style="position:absolute;left:8643;top:789;width:29;height:0" coordorigin="8643,789" coordsize="29,0" path="m8643,789r29,e" filled="f" strokeweight=".58pt">
              <v:path arrowok="t"/>
            </v:shape>
            <v:shape id="_x0000_s3312" style="position:absolute;left:8701;top:789;width:29;height:0" coordorigin="8701,789" coordsize="29,0" path="m8701,789r29,e" filled="f" strokeweight=".58pt">
              <v:path arrowok="t"/>
            </v:shape>
            <v:shape id="_x0000_s3311" style="position:absolute;left:8759;top:789;width:29;height:0" coordorigin="8759,789" coordsize="29,0" path="m8759,789r28,e" filled="f" strokeweight=".58pt">
              <v:path arrowok="t"/>
            </v:shape>
            <v:shape id="_x0000_s3310" style="position:absolute;left:8816;top:789;width:29;height:0" coordorigin="8816,789" coordsize="29,0" path="m8816,789r29,e" filled="f" strokeweight=".58pt">
              <v:path arrowok="t"/>
            </v:shape>
            <v:shape id="_x0000_s3309" style="position:absolute;left:8874;top:789;width:29;height:0" coordorigin="8874,789" coordsize="29,0" path="m8874,789r29,e" filled="f" strokeweight=".58pt">
              <v:path arrowok="t"/>
            </v:shape>
            <v:shape id="_x0000_s3308" style="position:absolute;left:8932;top:789;width:29;height:0" coordorigin="8932,789" coordsize="29,0" path="m8932,789r29,e" filled="f" strokeweight=".58pt">
              <v:path arrowok="t"/>
            </v:shape>
            <v:shape id="_x0000_s3307" style="position:absolute;left:8989;top:789;width:29;height:0" coordorigin="8989,789" coordsize="29,0" path="m8989,789r29,e" filled="f" strokeweight=".58pt">
              <v:path arrowok="t"/>
            </v:shape>
            <v:shape id="_x0000_s3306" style="position:absolute;left:9047;top:789;width:29;height:0" coordorigin="9047,789" coordsize="29,0" path="m9047,789r29,e" filled="f" strokeweight=".58pt">
              <v:path arrowok="t"/>
            </v:shape>
            <v:shape id="_x0000_s3305" style="position:absolute;left:9105;top:789;width:29;height:0" coordorigin="9105,789" coordsize="29,0" path="m9105,789r28,e" filled="f" strokeweight=".58pt">
              <v:path arrowok="t"/>
            </v:shape>
            <v:shape id="_x0000_s3304" style="position:absolute;left:9162;top:789;width:29;height:0" coordorigin="9162,789" coordsize="29,0" path="m9162,789r29,e" filled="f" strokeweight=".58pt">
              <v:path arrowok="t"/>
            </v:shape>
            <v:shape id="_x0000_s3303" style="position:absolute;left:9220;top:789;width:29;height:0" coordorigin="9220,789" coordsize="29,0" path="m9220,789r29,e" filled="f" strokeweight=".58pt">
              <v:path arrowok="t"/>
            </v:shape>
            <v:shape id="_x0000_s3302" style="position:absolute;left:9277;top:789;width:29;height:0" coordorigin="9277,789" coordsize="29,0" path="m9277,789r29,e" filled="f" strokeweight=".58pt">
              <v:path arrowok="t"/>
            </v:shape>
            <v:shape id="_x0000_s3301" style="position:absolute;left:9335;top:789;width:29;height:0" coordorigin="9335,789" coordsize="29,0" path="m9335,789r29,e" filled="f" strokeweight=".58pt">
              <v:path arrowok="t"/>
            </v:shape>
            <v:shape id="_x0000_s3300" style="position:absolute;left:9393;top:789;width:29;height:0" coordorigin="9393,789" coordsize="29,0" path="m9393,789r28,e" filled="f" strokeweight=".58pt">
              <v:path arrowok="t"/>
            </v:shape>
            <v:shape id="_x0000_s3299" style="position:absolute;left:9450;top:789;width:29;height:0" coordorigin="9450,789" coordsize="29,0" path="m9450,789r29,e" filled="f" strokeweight=".58pt">
              <v:path arrowok="t"/>
            </v:shape>
            <v:shape id="_x0000_s3298" style="position:absolute;left:9508;top:789;width:29;height:0" coordorigin="9508,789" coordsize="29,0" path="m9508,789r29,e" filled="f" strokeweight=".58pt">
              <v:path arrowok="t"/>
            </v:shape>
            <v:shape id="_x0000_s3297" style="position:absolute;left:9565;top:789;width:29;height:0" coordorigin="9565,789" coordsize="29,0" path="m9565,789r29,e" filled="f" strokeweight=".58pt">
              <v:path arrowok="t"/>
            </v:shape>
            <v:shape id="_x0000_s3296" style="position:absolute;left:9623;top:789;width:29;height:0" coordorigin="9623,789" coordsize="29,0" path="m9623,789r29,e" filled="f" strokeweight=".58pt">
              <v:path arrowok="t"/>
            </v:shape>
            <v:shape id="_x0000_s3295" style="position:absolute;left:9681;top:789;width:29;height:0" coordorigin="9681,789" coordsize="29,0" path="m9681,789r28,e" filled="f" strokeweight=".58pt">
              <v:path arrowok="t"/>
            </v:shape>
            <v:shape id="_x0000_s3294" style="position:absolute;left:9738;top:789;width:29;height:0" coordorigin="9738,789" coordsize="29,0" path="m9738,789r29,e" filled="f" strokeweight=".58pt">
              <v:path arrowok="t"/>
            </v:shape>
            <v:shape id="_x0000_s3293" style="position:absolute;left:9796;top:789;width:29;height:0" coordorigin="9796,789" coordsize="29,0" path="m9796,789r29,e" filled="f" strokeweight=".58pt">
              <v:path arrowok="t"/>
            </v:shape>
            <v:shape id="_x0000_s3292" style="position:absolute;left:9853;top:789;width:29;height:0" coordorigin="9853,789" coordsize="29,0" path="m9853,789r29,e" filled="f" strokeweight=".58pt">
              <v:path arrowok="t"/>
            </v:shape>
            <v:shape id="_x0000_s3291" style="position:absolute;left:9911;top:789;width:29;height:0" coordorigin="9911,789" coordsize="29,0" path="m9911,789r29,e" filled="f" strokeweight=".58pt">
              <v:path arrowok="t"/>
            </v:shape>
            <v:shape id="_x0000_s3290" style="position:absolute;left:9969;top:789;width:29;height:0" coordorigin="9969,789" coordsize="29,0" path="m9969,789r28,e" filled="f" strokeweight=".58pt">
              <v:path arrowok="t"/>
            </v:shape>
            <v:shape id="_x0000_s3289" style="position:absolute;left:10026;top:789;width:29;height:0" coordorigin="10026,789" coordsize="29,0" path="m10026,789r29,e" filled="f" strokeweight=".58pt">
              <v:path arrowok="t"/>
            </v:shape>
            <v:shape id="_x0000_s3288" style="position:absolute;left:10084;top:789;width:29;height:0" coordorigin="10084,789" coordsize="29,0" path="m10084,789r29,e" filled="f" strokeweight=".58pt">
              <v:path arrowok="t"/>
            </v:shape>
            <v:shape id="_x0000_s3287" style="position:absolute;left:10142;top:789;width:29;height:0" coordorigin="10142,789" coordsize="29,0" path="m10142,789r29,e" filled="f" strokeweight=".58pt">
              <v:path arrowok="t"/>
            </v:shape>
            <v:shape id="_x0000_s3286" style="position:absolute;left:10200;top:789;width:29;height:0" coordorigin="10200,789" coordsize="29,0" path="m10200,789r28,e" filled="f" strokeweight=".58pt">
              <v:path arrowok="t"/>
            </v:shape>
            <v:shape id="_x0000_s3285" style="position:absolute;left:10257;top:789;width:29;height:0" coordorigin="10257,789" coordsize="29,0" path="m10257,789r29,e" filled="f" strokeweight=".58pt">
              <v:path arrowok="t"/>
            </v:shape>
            <v:shape id="_x0000_s3284" style="position:absolute;left:10315;top:789;width:29;height:0" coordorigin="10315,789" coordsize="29,0" path="m10315,789r29,e" filled="f" strokeweight=".58pt">
              <v:path arrowok="t"/>
            </v:shape>
            <v:shape id="_x0000_s3283" style="position:absolute;left:10372;top:789;width:29;height:0" coordorigin="10372,789" coordsize="29,0" path="m10372,789r29,e" filled="f" strokeweight=".58pt">
              <v:path arrowok="t"/>
            </v:shape>
            <v:shape id="_x0000_s3282" style="position:absolute;left:10430;top:789;width:29;height:0" coordorigin="10430,789" coordsize="29,0" path="m10430,789r29,e" filled="f" strokeweight=".58pt">
              <v:path arrowok="t"/>
            </v:shape>
            <v:shape id="_x0000_s3281" style="position:absolute;left:10488;top:789;width:29;height:0" coordorigin="10488,789" coordsize="29,0" path="m10488,789r28,e" filled="f" strokeweight=".58pt">
              <v:path arrowok="t"/>
            </v:shape>
            <v:shape id="_x0000_s3280" style="position:absolute;left:10545;top:789;width:29;height:0" coordorigin="10545,789" coordsize="29,0" path="m10545,789r29,e" filled="f" strokeweight=".58pt">
              <v:path arrowok="t"/>
            </v:shape>
            <v:shape id="_x0000_s3279" style="position:absolute;left:10603;top:789;width:29;height:0" coordorigin="10603,789" coordsize="29,0" path="m10603,789r29,e" filled="f" strokeweight=".58pt">
              <v:path arrowok="t"/>
            </v:shape>
            <v:shape id="_x0000_s3278" style="position:absolute;left:10660;top:789;width:29;height:0" coordorigin="10660,789" coordsize="29,0" path="m10660,789r29,e" filled="f" strokeweight=".58pt">
              <v:path arrowok="t"/>
            </v:shape>
            <v:shape id="_x0000_s3277" style="position:absolute;left:10718;top:789;width:29;height:0" coordorigin="10718,789" coordsize="29,0" path="m10718,789r29,e" filled="f" strokeweight=".58pt">
              <v:path arrowok="t"/>
            </v:shape>
            <v:shape id="_x0000_s3276" style="position:absolute;left:10776;top:789;width:29;height:0" coordorigin="10776,789" coordsize="29,0" path="m10776,789r28,e" filled="f" strokeweight=".58pt">
              <v:path arrowok="t"/>
            </v:shape>
            <v:shape id="_x0000_s3275" style="position:absolute;left:10833;top:789;width:29;height:0" coordorigin="10833,789" coordsize="29,0" path="m10833,789r29,e" filled="f" strokeweight=".58pt">
              <v:path arrowok="t"/>
            </v:shape>
            <v:shape id="_x0000_s3274" style="position:absolute;left:10891;top:789;width:29;height:0" coordorigin="10891,789" coordsize="29,0" path="m10891,789r29,e" filled="f" strokeweight=".58pt">
              <v:path arrowok="t"/>
            </v:shape>
            <v:shape id="_x0000_s3273" style="position:absolute;left:10948;top:789;width:29;height:0" coordorigin="10948,789" coordsize="29,0" path="m10948,789r29,e" filled="f" strokeweight=".58pt">
              <v:path arrowok="t"/>
            </v:shape>
            <v:shape id="_x0000_s3272" style="position:absolute;left:11006;top:789;width:29;height:0" coordorigin="11006,789" coordsize="29,0" path="m11006,789r29,e" filled="f" strokeweight=".58pt">
              <v:path arrowok="t"/>
            </v:shape>
            <v:shape id="_x0000_s3271" style="position:absolute;left:11064;top:789;width:29;height:0" coordorigin="11064,789" coordsize="29,0" path="m11064,789r28,e" filled="f" strokeweight=".58pt">
              <v:path arrowok="t"/>
            </v:shape>
            <v:shape id="_x0000_s3270" style="position:absolute;left:11121;top:789;width:29;height:0" coordorigin="11121,789" coordsize="29,0" path="m11121,789r29,e" filled="f" strokeweight=".58pt">
              <v:path arrowok="t"/>
            </v:shape>
            <v:shape id="_x0000_s3269" style="position:absolute;left:11179;top:789;width:29;height:0" coordorigin="11179,789" coordsize="29,0" path="m11179,789r29,e" filled="f" strokeweight=".58pt">
              <v:path arrowok="t"/>
            </v:shape>
            <v:shape id="_x0000_s3268" style="position:absolute;left:11236;top:789;width:10;height:0" coordorigin="11236,789" coordsize="10,0" path="m11236,789r10,e" filled="f" strokeweight=".58pt">
              <v:path arrowok="t"/>
            </v:shape>
            <w10:wrap anchorx="page"/>
          </v:group>
        </w:pict>
      </w:r>
      <w:r>
        <w:pict w14:anchorId="26C409A9">
          <v:group id="_x0000_s3130" style="position:absolute;left:0;text-align:left;margin-left:172.6pt;margin-top:52.35pt;width:390pt;height:.6pt;z-index:-3529;mso-position-horizontal-relative:page" coordorigin="3452,1047" coordsize="7800,12">
            <v:shape id="_x0000_s3266" style="position:absolute;left:3457;top:1053;width:29;height:0" coordorigin="3457,1053" coordsize="29,0" path="m3457,1053r29,e" filled="f" strokeweight=".58pt">
              <v:path arrowok="t"/>
            </v:shape>
            <v:shape id="_x0000_s3265" style="position:absolute;left:3515;top:1053;width:29;height:0" coordorigin="3515,1053" coordsize="29,0" path="m3515,1053r29,e" filled="f" strokeweight=".58pt">
              <v:path arrowok="t"/>
            </v:shape>
            <v:shape id="_x0000_s3264" style="position:absolute;left:3573;top:1053;width:29;height:0" coordorigin="3573,1053" coordsize="29,0" path="m3573,1053r28,e" filled="f" strokeweight=".58pt">
              <v:path arrowok="t"/>
            </v:shape>
            <v:shape id="_x0000_s3263" style="position:absolute;left:3630;top:1053;width:29;height:0" coordorigin="3630,1053" coordsize="29,0" path="m3630,1053r29,e" filled="f" strokeweight=".58pt">
              <v:path arrowok="t"/>
            </v:shape>
            <v:shape id="_x0000_s3262" style="position:absolute;left:3688;top:1053;width:29;height:0" coordorigin="3688,1053" coordsize="29,0" path="m3688,1053r29,e" filled="f" strokeweight=".58pt">
              <v:path arrowok="t"/>
            </v:shape>
            <v:shape id="_x0000_s3261" style="position:absolute;left:3745;top:1053;width:29;height:0" coordorigin="3745,1053" coordsize="29,0" path="m3745,1053r29,e" filled="f" strokeweight=".58pt">
              <v:path arrowok="t"/>
            </v:shape>
            <v:shape id="_x0000_s3260" style="position:absolute;left:3803;top:1053;width:29;height:0" coordorigin="3803,1053" coordsize="29,0" path="m3803,1053r29,e" filled="f" strokeweight=".58pt">
              <v:path arrowok="t"/>
            </v:shape>
            <v:shape id="_x0000_s3259" style="position:absolute;left:3861;top:1053;width:29;height:0" coordorigin="3861,1053" coordsize="29,0" path="m3861,1053r28,e" filled="f" strokeweight=".58pt">
              <v:path arrowok="t"/>
            </v:shape>
            <v:shape id="_x0000_s3258" style="position:absolute;left:3918;top:1053;width:29;height:0" coordorigin="3918,1053" coordsize="29,0" path="m3918,1053r29,e" filled="f" strokeweight=".58pt">
              <v:path arrowok="t"/>
            </v:shape>
            <v:shape id="_x0000_s3257" style="position:absolute;left:3976;top:1053;width:29;height:0" coordorigin="3976,1053" coordsize="29,0" path="m3976,1053r29,e" filled="f" strokeweight=".58pt">
              <v:path arrowok="t"/>
            </v:shape>
            <v:shape id="_x0000_s3256" style="position:absolute;left:4033;top:1053;width:29;height:0" coordorigin="4033,1053" coordsize="29,0" path="m4033,1053r29,e" filled="f" strokeweight=".58pt">
              <v:path arrowok="t"/>
            </v:shape>
            <v:shape id="_x0000_s3255" style="position:absolute;left:4091;top:1053;width:29;height:0" coordorigin="4091,1053" coordsize="29,0" path="m4091,1053r29,e" filled="f" strokeweight=".58pt">
              <v:path arrowok="t"/>
            </v:shape>
            <v:shape id="_x0000_s3254" style="position:absolute;left:4149;top:1053;width:29;height:0" coordorigin="4149,1053" coordsize="29,0" path="m4149,1053r29,e" filled="f" strokeweight=".58pt">
              <v:path arrowok="t"/>
            </v:shape>
            <v:shape id="_x0000_s3253" style="position:absolute;left:4207;top:1053;width:29;height:0" coordorigin="4207,1053" coordsize="29,0" path="m4207,1053r29,e" filled="f" strokeweight=".58pt">
              <v:path arrowok="t"/>
            </v:shape>
            <v:shape id="_x0000_s3252" style="position:absolute;left:4264;top:1053;width:29;height:0" coordorigin="4264,1053" coordsize="29,0" path="m4264,1053r29,e" filled="f" strokeweight=".58pt">
              <v:path arrowok="t"/>
            </v:shape>
            <v:shape id="_x0000_s3251" style="position:absolute;left:4322;top:1053;width:29;height:0" coordorigin="4322,1053" coordsize="29,0" path="m4322,1053r29,e" filled="f" strokeweight=".58pt">
              <v:path arrowok="t"/>
            </v:shape>
            <v:shape id="_x0000_s3250" style="position:absolute;left:4380;top:1053;width:29;height:0" coordorigin="4380,1053" coordsize="29,0" path="m4380,1053r28,e" filled="f" strokeweight=".58pt">
              <v:path arrowok="t"/>
            </v:shape>
            <v:shape id="_x0000_s3249" style="position:absolute;left:4437;top:1053;width:29;height:0" coordorigin="4437,1053" coordsize="29,0" path="m4437,1053r29,e" filled="f" strokeweight=".58pt">
              <v:path arrowok="t"/>
            </v:shape>
            <v:shape id="_x0000_s3248" style="position:absolute;left:4495;top:1053;width:29;height:0" coordorigin="4495,1053" coordsize="29,0" path="m4495,1053r29,e" filled="f" strokeweight=".58pt">
              <v:path arrowok="t"/>
            </v:shape>
            <v:shape id="_x0000_s3247" style="position:absolute;left:4552;top:1053;width:29;height:0" coordorigin="4552,1053" coordsize="29,0" path="m4552,1053r29,e" filled="f" strokeweight=".58pt">
              <v:path arrowok="t"/>
            </v:shape>
            <v:shape id="_x0000_s3246" style="position:absolute;left:4610;top:1053;width:29;height:0" coordorigin="4610,1053" coordsize="29,0" path="m4610,1053r29,e" filled="f" strokeweight=".58pt">
              <v:path arrowok="t"/>
            </v:shape>
            <v:shape id="_x0000_s3245" style="position:absolute;left:4668;top:1053;width:29;height:0" coordorigin="4668,1053" coordsize="29,0" path="m4668,1053r28,e" filled="f" strokeweight=".58pt">
              <v:path arrowok="t"/>
            </v:shape>
            <v:shape id="_x0000_s3244" style="position:absolute;left:4725;top:1053;width:29;height:0" coordorigin="4725,1053" coordsize="29,0" path="m4725,1053r29,e" filled="f" strokeweight=".58pt">
              <v:path arrowok="t"/>
            </v:shape>
            <v:shape id="_x0000_s3243" style="position:absolute;left:4783;top:1053;width:29;height:0" coordorigin="4783,1053" coordsize="29,0" path="m4783,1053r29,e" filled="f" strokeweight=".58pt">
              <v:path arrowok="t"/>
            </v:shape>
            <v:shape id="_x0000_s3242" style="position:absolute;left:4840;top:1053;width:29;height:0" coordorigin="4840,1053" coordsize="29,0" path="m4840,1053r29,e" filled="f" strokeweight=".58pt">
              <v:path arrowok="t"/>
            </v:shape>
            <v:shape id="_x0000_s3241" style="position:absolute;left:4898;top:1053;width:29;height:0" coordorigin="4898,1053" coordsize="29,0" path="m4898,1053r29,e" filled="f" strokeweight=".58pt">
              <v:path arrowok="t"/>
            </v:shape>
            <v:shape id="_x0000_s3240" style="position:absolute;left:4956;top:1053;width:29;height:0" coordorigin="4956,1053" coordsize="29,0" path="m4956,1053r28,e" filled="f" strokeweight=".58pt">
              <v:path arrowok="t"/>
            </v:shape>
            <v:shape id="_x0000_s3239" style="position:absolute;left:5013;top:1053;width:29;height:0" coordorigin="5013,1053" coordsize="29,0" path="m5013,1053r29,e" filled="f" strokeweight=".58pt">
              <v:path arrowok="t"/>
            </v:shape>
            <v:shape id="_x0000_s3238" style="position:absolute;left:5071;top:1053;width:29;height:0" coordorigin="5071,1053" coordsize="29,0" path="m5071,1053r29,e" filled="f" strokeweight=".58pt">
              <v:path arrowok="t"/>
            </v:shape>
            <v:shape id="_x0000_s3237" style="position:absolute;left:5128;top:1053;width:29;height:0" coordorigin="5128,1053" coordsize="29,0" path="m5128,1053r29,e" filled="f" strokeweight=".58pt">
              <v:path arrowok="t"/>
            </v:shape>
            <v:shape id="_x0000_s3236" style="position:absolute;left:5186;top:1053;width:29;height:0" coordorigin="5186,1053" coordsize="29,0" path="m5186,1053r29,e" filled="f" strokeweight=".58pt">
              <v:path arrowok="t"/>
            </v:shape>
            <v:shape id="_x0000_s3235" style="position:absolute;left:5244;top:1053;width:29;height:0" coordorigin="5244,1053" coordsize="29,0" path="m5244,1053r28,e" filled="f" strokeweight=".58pt">
              <v:path arrowok="t"/>
            </v:shape>
            <v:shape id="_x0000_s3234" style="position:absolute;left:5301;top:1053;width:29;height:0" coordorigin="5301,1053" coordsize="29,0" path="m5301,1053r29,e" filled="f" strokeweight=".58pt">
              <v:path arrowok="t"/>
            </v:shape>
            <v:shape id="_x0000_s3233" style="position:absolute;left:5359;top:1053;width:29;height:0" coordorigin="5359,1053" coordsize="29,0" path="m5359,1053r29,e" filled="f" strokeweight=".58pt">
              <v:path arrowok="t"/>
            </v:shape>
            <v:shape id="_x0000_s3232" style="position:absolute;left:5417;top:1053;width:29;height:0" coordorigin="5417,1053" coordsize="29,0" path="m5417,1053r29,e" filled="f" strokeweight=".58pt">
              <v:path arrowok="t"/>
            </v:shape>
            <v:shape id="_x0000_s3231" style="position:absolute;left:5474;top:1053;width:29;height:0" coordorigin="5474,1053" coordsize="29,0" path="m5474,1053r29,e" filled="f" strokeweight=".58pt">
              <v:path arrowok="t"/>
            </v:shape>
            <v:shape id="_x0000_s3230" style="position:absolute;left:5532;top:1053;width:29;height:0" coordorigin="5532,1053" coordsize="29,0" path="m5532,1053r29,e" filled="f" strokeweight=".58pt">
              <v:path arrowok="t"/>
            </v:shape>
            <v:shape id="_x0000_s3229" style="position:absolute;left:5590;top:1053;width:29;height:0" coordorigin="5590,1053" coordsize="29,0" path="m5590,1053r28,e" filled="f" strokeweight=".58pt">
              <v:path arrowok="t"/>
            </v:shape>
            <v:shape id="_x0000_s3228" style="position:absolute;left:5647;top:1053;width:29;height:0" coordorigin="5647,1053" coordsize="29,0" path="m5647,1053r29,e" filled="f" strokeweight=".58pt">
              <v:path arrowok="t"/>
            </v:shape>
            <v:shape id="_x0000_s3227" style="position:absolute;left:5705;top:1053;width:29;height:0" coordorigin="5705,1053" coordsize="29,0" path="m5705,1053r29,e" filled="f" strokeweight=".58pt">
              <v:path arrowok="t"/>
            </v:shape>
            <v:shape id="_x0000_s3226" style="position:absolute;left:5762;top:1053;width:29;height:0" coordorigin="5762,1053" coordsize="29,0" path="m5762,1053r29,e" filled="f" strokeweight=".58pt">
              <v:path arrowok="t"/>
            </v:shape>
            <v:shape id="_x0000_s3225" style="position:absolute;left:5820;top:1053;width:29;height:0" coordorigin="5820,1053" coordsize="29,0" path="m5820,1053r29,e" filled="f" strokeweight=".58pt">
              <v:path arrowok="t"/>
            </v:shape>
            <v:shape id="_x0000_s3224" style="position:absolute;left:5878;top:1053;width:29;height:0" coordorigin="5878,1053" coordsize="29,0" path="m5878,1053r28,e" filled="f" strokeweight=".58pt">
              <v:path arrowok="t"/>
            </v:shape>
            <v:shape id="_x0000_s3223" style="position:absolute;left:5935;top:1053;width:29;height:0" coordorigin="5935,1053" coordsize="29,0" path="m5935,1053r29,e" filled="f" strokeweight=".58pt">
              <v:path arrowok="t"/>
            </v:shape>
            <v:shape id="_x0000_s3222" style="position:absolute;left:5993;top:1053;width:29;height:0" coordorigin="5993,1053" coordsize="29,0" path="m5993,1053r29,e" filled="f" strokeweight=".58pt">
              <v:path arrowok="t"/>
            </v:shape>
            <v:shape id="_x0000_s3221" style="position:absolute;left:6050;top:1053;width:29;height:0" coordorigin="6050,1053" coordsize="29,0" path="m6050,1053r29,e" filled="f" strokeweight=".58pt">
              <v:path arrowok="t"/>
            </v:shape>
            <v:shape id="_x0000_s3220" style="position:absolute;left:6108;top:1053;width:29;height:0" coordorigin="6108,1053" coordsize="29,0" path="m6108,1053r29,e" filled="f" strokeweight=".58pt">
              <v:path arrowok="t"/>
            </v:shape>
            <v:shape id="_x0000_s3219" style="position:absolute;left:6166;top:1053;width:29;height:0" coordorigin="6166,1053" coordsize="29,0" path="m6166,1053r28,e" filled="f" strokeweight=".58pt">
              <v:path arrowok="t"/>
            </v:shape>
            <v:shape id="_x0000_s3218" style="position:absolute;left:6223;top:1053;width:29;height:0" coordorigin="6223,1053" coordsize="29,0" path="m6223,1053r29,e" filled="f" strokeweight=".58pt">
              <v:path arrowok="t"/>
            </v:shape>
            <v:shape id="_x0000_s3217" style="position:absolute;left:6281;top:1053;width:29;height:0" coordorigin="6281,1053" coordsize="29,0" path="m6281,1053r29,e" filled="f" strokeweight=".58pt">
              <v:path arrowok="t"/>
            </v:shape>
            <v:shape id="_x0000_s3216" style="position:absolute;left:6338;top:1053;width:29;height:0" coordorigin="6338,1053" coordsize="29,0" path="m6338,1053r29,e" filled="f" strokeweight=".58pt">
              <v:path arrowok="t"/>
            </v:shape>
            <v:shape id="_x0000_s3215" style="position:absolute;left:6396;top:1053;width:29;height:0" coordorigin="6396,1053" coordsize="29,0" path="m6396,1053r29,e" filled="f" strokeweight=".58pt">
              <v:path arrowok="t"/>
            </v:shape>
            <v:shape id="_x0000_s3214" style="position:absolute;left:6454;top:1053;width:29;height:0" coordorigin="6454,1053" coordsize="29,0" path="m6454,1053r28,e" filled="f" strokeweight=".58pt">
              <v:path arrowok="t"/>
            </v:shape>
            <v:shape id="_x0000_s3213" style="position:absolute;left:6511;top:1053;width:29;height:0" coordorigin="6511,1053" coordsize="29,0" path="m6511,1053r29,e" filled="f" strokeweight=".58pt">
              <v:path arrowok="t"/>
            </v:shape>
            <v:shape id="_x0000_s3212" style="position:absolute;left:6569;top:1053;width:29;height:0" coordorigin="6569,1053" coordsize="29,0" path="m6569,1053r29,e" filled="f" strokeweight=".58pt">
              <v:path arrowok="t"/>
            </v:shape>
            <v:shape id="_x0000_s3211" style="position:absolute;left:6627;top:1053;width:29;height:0" coordorigin="6627,1053" coordsize="29,0" path="m6627,1053r29,e" filled="f" strokeweight=".58pt">
              <v:path arrowok="t"/>
            </v:shape>
            <v:shape id="_x0000_s3210" style="position:absolute;left:6684;top:1053;width:29;height:0" coordorigin="6684,1053" coordsize="29,0" path="m6684,1053r29,e" filled="f" strokeweight=".58pt">
              <v:path arrowok="t"/>
            </v:shape>
            <v:shape id="_x0000_s3209" style="position:absolute;left:6742;top:1053;width:29;height:0" coordorigin="6742,1053" coordsize="29,0" path="m6742,1053r29,e" filled="f" strokeweight=".58pt">
              <v:path arrowok="t"/>
            </v:shape>
            <v:shape id="_x0000_s3208" style="position:absolute;left:6800;top:1053;width:29;height:0" coordorigin="6800,1053" coordsize="29,0" path="m6800,1053r28,e" filled="f" strokeweight=".58pt">
              <v:path arrowok="t"/>
            </v:shape>
            <v:shape id="_x0000_s3207" style="position:absolute;left:6857;top:1053;width:29;height:0" coordorigin="6857,1053" coordsize="29,0" path="m6857,1053r29,e" filled="f" strokeweight=".58pt">
              <v:path arrowok="t"/>
            </v:shape>
            <v:shape id="_x0000_s3206" style="position:absolute;left:6915;top:1053;width:29;height:0" coordorigin="6915,1053" coordsize="29,0" path="m6915,1053r29,e" filled="f" strokeweight=".58pt">
              <v:path arrowok="t"/>
            </v:shape>
            <v:shape id="_x0000_s3205" style="position:absolute;left:6972;top:1053;width:29;height:0" coordorigin="6972,1053" coordsize="29,0" path="m6972,1053r29,e" filled="f" strokeweight=".58pt">
              <v:path arrowok="t"/>
            </v:shape>
            <v:shape id="_x0000_s3204" style="position:absolute;left:7030;top:1053;width:29;height:0" coordorigin="7030,1053" coordsize="29,0" path="m7030,1053r29,e" filled="f" strokeweight=".58pt">
              <v:path arrowok="t"/>
            </v:shape>
            <v:shape id="_x0000_s3203" style="position:absolute;left:7088;top:1053;width:29;height:0" coordorigin="7088,1053" coordsize="29,0" path="m7088,1053r28,e" filled="f" strokeweight=".58pt">
              <v:path arrowok="t"/>
            </v:shape>
            <v:shape id="_x0000_s3202" style="position:absolute;left:7145;top:1053;width:29;height:0" coordorigin="7145,1053" coordsize="29,0" path="m7145,1053r29,e" filled="f" strokeweight=".58pt">
              <v:path arrowok="t"/>
            </v:shape>
            <v:shape id="_x0000_s3201" style="position:absolute;left:7203;top:1053;width:29;height:0" coordorigin="7203,1053" coordsize="29,0" path="m7203,1053r29,e" filled="f" strokeweight=".58pt">
              <v:path arrowok="t"/>
            </v:shape>
            <v:shape id="_x0000_s3200" style="position:absolute;left:7260;top:1053;width:29;height:0" coordorigin="7260,1053" coordsize="29,0" path="m7260,1053r29,e" filled="f" strokeweight=".58pt">
              <v:path arrowok="t"/>
            </v:shape>
            <v:shape id="_x0000_s3199" style="position:absolute;left:7318;top:1053;width:29;height:0" coordorigin="7318,1053" coordsize="29,0" path="m7318,1053r29,e" filled="f" strokeweight=".58pt">
              <v:path arrowok="t"/>
            </v:shape>
            <v:shape id="_x0000_s3198" style="position:absolute;left:7376;top:1053;width:29;height:0" coordorigin="7376,1053" coordsize="29,0" path="m7376,1053r28,e" filled="f" strokeweight=".58pt">
              <v:path arrowok="t"/>
            </v:shape>
            <v:shape id="_x0000_s3197" style="position:absolute;left:7433;top:1053;width:29;height:0" coordorigin="7433,1053" coordsize="29,0" path="m7433,1053r29,e" filled="f" strokeweight=".58pt">
              <v:path arrowok="t"/>
            </v:shape>
            <v:shape id="_x0000_s3196" style="position:absolute;left:7491;top:1053;width:29;height:0" coordorigin="7491,1053" coordsize="29,0" path="m7491,1053r29,e" filled="f" strokeweight=".58pt">
              <v:path arrowok="t"/>
            </v:shape>
            <v:shape id="_x0000_s3195" style="position:absolute;left:7548;top:1053;width:29;height:0" coordorigin="7548,1053" coordsize="29,0" path="m7548,1053r29,e" filled="f" strokeweight=".58pt">
              <v:path arrowok="t"/>
            </v:shape>
            <v:shape id="_x0000_s3194" style="position:absolute;left:7606;top:1053;width:29;height:0" coordorigin="7606,1053" coordsize="29,0" path="m7606,1053r29,e" filled="f" strokeweight=".58pt">
              <v:path arrowok="t"/>
            </v:shape>
            <v:shape id="_x0000_s3193" style="position:absolute;left:7664;top:1053;width:29;height:0" coordorigin="7664,1053" coordsize="29,0" path="m7664,1053r28,e" filled="f" strokeweight=".58pt">
              <v:path arrowok="t"/>
            </v:shape>
            <v:shape id="_x0000_s3192" style="position:absolute;left:7722;top:1053;width:29;height:0" coordorigin="7722,1053" coordsize="29,0" path="m7722,1053r29,e" filled="f" strokeweight=".58pt">
              <v:path arrowok="t"/>
            </v:shape>
            <v:shape id="_x0000_s3191" style="position:absolute;left:7779;top:1053;width:29;height:0" coordorigin="7779,1053" coordsize="29,0" path="m7779,1053r29,e" filled="f" strokeweight=".58pt">
              <v:path arrowok="t"/>
            </v:shape>
            <v:shape id="_x0000_s3190" style="position:absolute;left:7837;top:1053;width:29;height:0" coordorigin="7837,1053" coordsize="29,0" path="m7837,1053r29,e" filled="f" strokeweight=".58pt">
              <v:path arrowok="t"/>
            </v:shape>
            <v:shape id="_x0000_s3189" style="position:absolute;left:7895;top:1053;width:29;height:0" coordorigin="7895,1053" coordsize="29,0" path="m7895,1053r28,e" filled="f" strokeweight=".58pt">
              <v:path arrowok="t"/>
            </v:shape>
            <v:shape id="_x0000_s3188" style="position:absolute;left:7952;top:1053;width:29;height:0" coordorigin="7952,1053" coordsize="29,0" path="m7952,1053r29,e" filled="f" strokeweight=".58pt">
              <v:path arrowok="t"/>
            </v:shape>
            <v:shape id="_x0000_s3187" style="position:absolute;left:8010;top:1053;width:29;height:0" coordorigin="8010,1053" coordsize="29,0" path="m8010,1053r29,e" filled="f" strokeweight=".58pt">
              <v:path arrowok="t"/>
            </v:shape>
            <v:shape id="_x0000_s3186" style="position:absolute;left:8067;top:1053;width:29;height:0" coordorigin="8067,1053" coordsize="29,0" path="m8067,1053r29,e" filled="f" strokeweight=".58pt">
              <v:path arrowok="t"/>
            </v:shape>
            <v:shape id="_x0000_s3185" style="position:absolute;left:8125;top:1053;width:29;height:0" coordorigin="8125,1053" coordsize="29,0" path="m8125,1053r29,e" filled="f" strokeweight=".58pt">
              <v:path arrowok="t"/>
            </v:shape>
            <v:shape id="_x0000_s3184" style="position:absolute;left:8183;top:1053;width:29;height:0" coordorigin="8183,1053" coordsize="29,0" path="m8183,1053r28,e" filled="f" strokeweight=".58pt">
              <v:path arrowok="t"/>
            </v:shape>
            <v:shape id="_x0000_s3183" style="position:absolute;left:8240;top:1053;width:29;height:0" coordorigin="8240,1053" coordsize="29,0" path="m8240,1053r29,e" filled="f" strokeweight=".58pt">
              <v:path arrowok="t"/>
            </v:shape>
            <v:shape id="_x0000_s3182" style="position:absolute;left:8298;top:1053;width:29;height:0" coordorigin="8298,1053" coordsize="29,0" path="m8298,1053r29,e" filled="f" strokeweight=".58pt">
              <v:path arrowok="t"/>
            </v:shape>
            <v:shape id="_x0000_s3181" style="position:absolute;left:8355;top:1053;width:29;height:0" coordorigin="8355,1053" coordsize="29,0" path="m8355,1053r29,e" filled="f" strokeweight=".58pt">
              <v:path arrowok="t"/>
            </v:shape>
            <v:shape id="_x0000_s3180" style="position:absolute;left:8413;top:1053;width:29;height:0" coordorigin="8413,1053" coordsize="29,0" path="m8413,1053r29,e" filled="f" strokeweight=".58pt">
              <v:path arrowok="t"/>
            </v:shape>
            <v:shape id="_x0000_s3179" style="position:absolute;left:8471;top:1053;width:29;height:0" coordorigin="8471,1053" coordsize="29,0" path="m8471,1053r28,e" filled="f" strokeweight=".58pt">
              <v:path arrowok="t"/>
            </v:shape>
            <v:shape id="_x0000_s3178" style="position:absolute;left:8528;top:1053;width:29;height:0" coordorigin="8528,1053" coordsize="29,0" path="m8528,1053r29,e" filled="f" strokeweight=".58pt">
              <v:path arrowok="t"/>
            </v:shape>
            <v:shape id="_x0000_s3177" style="position:absolute;left:8586;top:1053;width:29;height:0" coordorigin="8586,1053" coordsize="29,0" path="m8586,1053r29,e" filled="f" strokeweight=".58pt">
              <v:path arrowok="t"/>
            </v:shape>
            <v:shape id="_x0000_s3176" style="position:absolute;left:8643;top:1053;width:29;height:0" coordorigin="8643,1053" coordsize="29,0" path="m8643,1053r29,e" filled="f" strokeweight=".58pt">
              <v:path arrowok="t"/>
            </v:shape>
            <v:shape id="_x0000_s3175" style="position:absolute;left:8701;top:1053;width:29;height:0" coordorigin="8701,1053" coordsize="29,0" path="m8701,1053r29,e" filled="f" strokeweight=".58pt">
              <v:path arrowok="t"/>
            </v:shape>
            <v:shape id="_x0000_s3174" style="position:absolute;left:8759;top:1053;width:29;height:0" coordorigin="8759,1053" coordsize="29,0" path="m8759,1053r28,e" filled="f" strokeweight=".58pt">
              <v:path arrowok="t"/>
            </v:shape>
            <v:shape id="_x0000_s3173" style="position:absolute;left:8816;top:1053;width:29;height:0" coordorigin="8816,1053" coordsize="29,0" path="m8816,1053r29,e" filled="f" strokeweight=".58pt">
              <v:path arrowok="t"/>
            </v:shape>
            <v:shape id="_x0000_s3172" style="position:absolute;left:8874;top:1053;width:29;height:0" coordorigin="8874,1053" coordsize="29,0" path="m8874,1053r29,e" filled="f" strokeweight=".58pt">
              <v:path arrowok="t"/>
            </v:shape>
            <v:shape id="_x0000_s3171" style="position:absolute;left:8932;top:1053;width:29;height:0" coordorigin="8932,1053" coordsize="29,0" path="m8932,1053r29,e" filled="f" strokeweight=".58pt">
              <v:path arrowok="t"/>
            </v:shape>
            <v:shape id="_x0000_s3170" style="position:absolute;left:8989;top:1053;width:29;height:0" coordorigin="8989,1053" coordsize="29,0" path="m8989,1053r29,e" filled="f" strokeweight=".58pt">
              <v:path arrowok="t"/>
            </v:shape>
            <v:shape id="_x0000_s3169" style="position:absolute;left:9047;top:1053;width:29;height:0" coordorigin="9047,1053" coordsize="29,0" path="m9047,1053r29,e" filled="f" strokeweight=".58pt">
              <v:path arrowok="t"/>
            </v:shape>
            <v:shape id="_x0000_s3168" style="position:absolute;left:9105;top:1053;width:29;height:0" coordorigin="9105,1053" coordsize="29,0" path="m9105,1053r28,e" filled="f" strokeweight=".58pt">
              <v:path arrowok="t"/>
            </v:shape>
            <v:shape id="_x0000_s3167" style="position:absolute;left:9162;top:1053;width:29;height:0" coordorigin="9162,1053" coordsize="29,0" path="m9162,1053r29,e" filled="f" strokeweight=".58pt">
              <v:path arrowok="t"/>
            </v:shape>
            <v:shape id="_x0000_s3166" style="position:absolute;left:9220;top:1053;width:29;height:0" coordorigin="9220,1053" coordsize="29,0" path="m9220,1053r29,e" filled="f" strokeweight=".58pt">
              <v:path arrowok="t"/>
            </v:shape>
            <v:shape id="_x0000_s3165" style="position:absolute;left:9277;top:1053;width:29;height:0" coordorigin="9277,1053" coordsize="29,0" path="m9277,1053r29,e" filled="f" strokeweight=".58pt">
              <v:path arrowok="t"/>
            </v:shape>
            <v:shape id="_x0000_s3164" style="position:absolute;left:9335;top:1053;width:29;height:0" coordorigin="9335,1053" coordsize="29,0" path="m9335,1053r29,e" filled="f" strokeweight=".58pt">
              <v:path arrowok="t"/>
            </v:shape>
            <v:shape id="_x0000_s3163" style="position:absolute;left:9393;top:1053;width:29;height:0" coordorigin="9393,1053" coordsize="29,0" path="m9393,1053r28,e" filled="f" strokeweight=".58pt">
              <v:path arrowok="t"/>
            </v:shape>
            <v:shape id="_x0000_s3162" style="position:absolute;left:9450;top:1053;width:29;height:0" coordorigin="9450,1053" coordsize="29,0" path="m9450,1053r29,e" filled="f" strokeweight=".58pt">
              <v:path arrowok="t"/>
            </v:shape>
            <v:shape id="_x0000_s3161" style="position:absolute;left:9508;top:1053;width:29;height:0" coordorigin="9508,1053" coordsize="29,0" path="m9508,1053r29,e" filled="f" strokeweight=".58pt">
              <v:path arrowok="t"/>
            </v:shape>
            <v:shape id="_x0000_s3160" style="position:absolute;left:9565;top:1053;width:29;height:0" coordorigin="9565,1053" coordsize="29,0" path="m9565,1053r29,e" filled="f" strokeweight=".58pt">
              <v:path arrowok="t"/>
            </v:shape>
            <v:shape id="_x0000_s3159" style="position:absolute;left:9623;top:1053;width:29;height:0" coordorigin="9623,1053" coordsize="29,0" path="m9623,1053r29,e" filled="f" strokeweight=".58pt">
              <v:path arrowok="t"/>
            </v:shape>
            <v:shape id="_x0000_s3158" style="position:absolute;left:9681;top:1053;width:29;height:0" coordorigin="9681,1053" coordsize="29,0" path="m9681,1053r28,e" filled="f" strokeweight=".58pt">
              <v:path arrowok="t"/>
            </v:shape>
            <v:shape id="_x0000_s3157" style="position:absolute;left:9738;top:1053;width:29;height:0" coordorigin="9738,1053" coordsize="29,0" path="m9738,1053r29,e" filled="f" strokeweight=".58pt">
              <v:path arrowok="t"/>
            </v:shape>
            <v:shape id="_x0000_s3156" style="position:absolute;left:9796;top:1053;width:29;height:0" coordorigin="9796,1053" coordsize="29,0" path="m9796,1053r29,e" filled="f" strokeweight=".58pt">
              <v:path arrowok="t"/>
            </v:shape>
            <v:shape id="_x0000_s3155" style="position:absolute;left:9853;top:1053;width:29;height:0" coordorigin="9853,1053" coordsize="29,0" path="m9853,1053r29,e" filled="f" strokeweight=".58pt">
              <v:path arrowok="t"/>
            </v:shape>
            <v:shape id="_x0000_s3154" style="position:absolute;left:9911;top:1053;width:29;height:0" coordorigin="9911,1053" coordsize="29,0" path="m9911,1053r29,e" filled="f" strokeweight=".58pt">
              <v:path arrowok="t"/>
            </v:shape>
            <v:shape id="_x0000_s3153" style="position:absolute;left:9969;top:1053;width:29;height:0" coordorigin="9969,1053" coordsize="29,0" path="m9969,1053r28,e" filled="f" strokeweight=".58pt">
              <v:path arrowok="t"/>
            </v:shape>
            <v:shape id="_x0000_s3152" style="position:absolute;left:10026;top:1053;width:29;height:0" coordorigin="10026,1053" coordsize="29,0" path="m10026,1053r29,e" filled="f" strokeweight=".58pt">
              <v:path arrowok="t"/>
            </v:shape>
            <v:shape id="_x0000_s3151" style="position:absolute;left:10084;top:1053;width:29;height:0" coordorigin="10084,1053" coordsize="29,0" path="m10084,1053r29,e" filled="f" strokeweight=".58pt">
              <v:path arrowok="t"/>
            </v:shape>
            <v:shape id="_x0000_s3150" style="position:absolute;left:10142;top:1053;width:29;height:0" coordorigin="10142,1053" coordsize="29,0" path="m10142,1053r29,e" filled="f" strokeweight=".58pt">
              <v:path arrowok="t"/>
            </v:shape>
            <v:shape id="_x0000_s3149" style="position:absolute;left:10200;top:1053;width:29;height:0" coordorigin="10200,1053" coordsize="29,0" path="m10200,1053r28,e" filled="f" strokeweight=".58pt">
              <v:path arrowok="t"/>
            </v:shape>
            <v:shape id="_x0000_s3148" style="position:absolute;left:10257;top:1053;width:29;height:0" coordorigin="10257,1053" coordsize="29,0" path="m10257,1053r29,e" filled="f" strokeweight=".58pt">
              <v:path arrowok="t"/>
            </v:shape>
            <v:shape id="_x0000_s3147" style="position:absolute;left:10315;top:1053;width:29;height:0" coordorigin="10315,1053" coordsize="29,0" path="m10315,1053r29,e" filled="f" strokeweight=".58pt">
              <v:path arrowok="t"/>
            </v:shape>
            <v:shape id="_x0000_s3146" style="position:absolute;left:10372;top:1053;width:29;height:0" coordorigin="10372,1053" coordsize="29,0" path="m10372,1053r29,e" filled="f" strokeweight=".58pt">
              <v:path arrowok="t"/>
            </v:shape>
            <v:shape id="_x0000_s3145" style="position:absolute;left:10430;top:1053;width:29;height:0" coordorigin="10430,1053" coordsize="29,0" path="m10430,1053r29,e" filled="f" strokeweight=".58pt">
              <v:path arrowok="t"/>
            </v:shape>
            <v:shape id="_x0000_s3144" style="position:absolute;left:10488;top:1053;width:29;height:0" coordorigin="10488,1053" coordsize="29,0" path="m10488,1053r28,e" filled="f" strokeweight=".58pt">
              <v:path arrowok="t"/>
            </v:shape>
            <v:shape id="_x0000_s3143" style="position:absolute;left:10545;top:1053;width:29;height:0" coordorigin="10545,1053" coordsize="29,0" path="m10545,1053r29,e" filled="f" strokeweight=".58pt">
              <v:path arrowok="t"/>
            </v:shape>
            <v:shape id="_x0000_s3142" style="position:absolute;left:10603;top:1053;width:29;height:0" coordorigin="10603,1053" coordsize="29,0" path="m10603,1053r29,e" filled="f" strokeweight=".58pt">
              <v:path arrowok="t"/>
            </v:shape>
            <v:shape id="_x0000_s3141" style="position:absolute;left:10660;top:1053;width:29;height:0" coordorigin="10660,1053" coordsize="29,0" path="m10660,1053r29,e" filled="f" strokeweight=".58pt">
              <v:path arrowok="t"/>
            </v:shape>
            <v:shape id="_x0000_s3140" style="position:absolute;left:10718;top:1053;width:29;height:0" coordorigin="10718,1053" coordsize="29,0" path="m10718,1053r29,e" filled="f" strokeweight=".58pt">
              <v:path arrowok="t"/>
            </v:shape>
            <v:shape id="_x0000_s3139" style="position:absolute;left:10776;top:1053;width:29;height:0" coordorigin="10776,1053" coordsize="29,0" path="m10776,1053r28,e" filled="f" strokeweight=".58pt">
              <v:path arrowok="t"/>
            </v:shape>
            <v:shape id="_x0000_s3138" style="position:absolute;left:10833;top:1053;width:29;height:0" coordorigin="10833,1053" coordsize="29,0" path="m10833,1053r29,e" filled="f" strokeweight=".58pt">
              <v:path arrowok="t"/>
            </v:shape>
            <v:shape id="_x0000_s3137" style="position:absolute;left:10891;top:1053;width:29;height:0" coordorigin="10891,1053" coordsize="29,0" path="m10891,1053r29,e" filled="f" strokeweight=".58pt">
              <v:path arrowok="t"/>
            </v:shape>
            <v:shape id="_x0000_s3136" style="position:absolute;left:10948;top:1053;width:29;height:0" coordorigin="10948,1053" coordsize="29,0" path="m10948,1053r29,e" filled="f" strokeweight=".58pt">
              <v:path arrowok="t"/>
            </v:shape>
            <v:shape id="_x0000_s3135" style="position:absolute;left:11006;top:1053;width:29;height:0" coordorigin="11006,1053" coordsize="29,0" path="m11006,1053r29,e" filled="f" strokeweight=".58pt">
              <v:path arrowok="t"/>
            </v:shape>
            <v:shape id="_x0000_s3134" style="position:absolute;left:11064;top:1053;width:29;height:0" coordorigin="11064,1053" coordsize="29,0" path="m11064,1053r28,e" filled="f" strokeweight=".58pt">
              <v:path arrowok="t"/>
            </v:shape>
            <v:shape id="_x0000_s3133" style="position:absolute;left:11121;top:1053;width:29;height:0" coordorigin="11121,1053" coordsize="29,0" path="m11121,1053r29,e" filled="f" strokeweight=".58pt">
              <v:path arrowok="t"/>
            </v:shape>
            <v:shape id="_x0000_s3132" style="position:absolute;left:11179;top:1053;width:29;height:0" coordorigin="11179,1053" coordsize="29,0" path="m11179,1053r29,e" filled="f" strokeweight=".58pt">
              <v:path arrowok="t"/>
            </v:shape>
            <v:shape id="_x0000_s3131" style="position:absolute;left:11236;top:1053;width:10;height:0" coordorigin="11236,1053" coordsize="10,0" path="m11236,1053r10,e" filled="f" strokeweight=".58pt">
              <v:path arrowok="t"/>
            </v:shape>
            <w10:wrap anchorx="page"/>
          </v:group>
        </w:pict>
      </w:r>
      <w:r>
        <w:pict w14:anchorId="49B36EC9">
          <v:group id="_x0000_s2993" style="position:absolute;left:0;text-align:left;margin-left:172.6pt;margin-top:65.1pt;width:390pt;height:.6pt;z-index:-3528;mso-position-horizontal-relative:page" coordorigin="3452,1302" coordsize="7800,12">
            <v:shape id="_x0000_s3129" style="position:absolute;left:3457;top:1308;width:29;height:0" coordorigin="3457,1308" coordsize="29,0" path="m3457,1308r29,e" filled="f" strokeweight=".58pt">
              <v:path arrowok="t"/>
            </v:shape>
            <v:shape id="_x0000_s3128" style="position:absolute;left:3515;top:1308;width:29;height:0" coordorigin="3515,1308" coordsize="29,0" path="m3515,1308r29,e" filled="f" strokeweight=".58pt">
              <v:path arrowok="t"/>
            </v:shape>
            <v:shape id="_x0000_s3127" style="position:absolute;left:3573;top:1308;width:29;height:0" coordorigin="3573,1308" coordsize="29,0" path="m3573,1308r28,e" filled="f" strokeweight=".58pt">
              <v:path arrowok="t"/>
            </v:shape>
            <v:shape id="_x0000_s3126" style="position:absolute;left:3630;top:1308;width:29;height:0" coordorigin="3630,1308" coordsize="29,0" path="m3630,1308r29,e" filled="f" strokeweight=".58pt">
              <v:path arrowok="t"/>
            </v:shape>
            <v:shape id="_x0000_s3125" style="position:absolute;left:3688;top:1308;width:29;height:0" coordorigin="3688,1308" coordsize="29,0" path="m3688,1308r29,e" filled="f" strokeweight=".58pt">
              <v:path arrowok="t"/>
            </v:shape>
            <v:shape id="_x0000_s3124" style="position:absolute;left:3745;top:1308;width:29;height:0" coordorigin="3745,1308" coordsize="29,0" path="m3745,1308r29,e" filled="f" strokeweight=".58pt">
              <v:path arrowok="t"/>
            </v:shape>
            <v:shape id="_x0000_s3123" style="position:absolute;left:3803;top:1308;width:29;height:0" coordorigin="3803,1308" coordsize="29,0" path="m3803,1308r29,e" filled="f" strokeweight=".58pt">
              <v:path arrowok="t"/>
            </v:shape>
            <v:shape id="_x0000_s3122" style="position:absolute;left:3861;top:1308;width:29;height:0" coordorigin="3861,1308" coordsize="29,0" path="m3861,1308r28,e" filled="f" strokeweight=".58pt">
              <v:path arrowok="t"/>
            </v:shape>
            <v:shape id="_x0000_s3121" style="position:absolute;left:3918;top:1308;width:29;height:0" coordorigin="3918,1308" coordsize="29,0" path="m3918,1308r29,e" filled="f" strokeweight=".58pt">
              <v:path arrowok="t"/>
            </v:shape>
            <v:shape id="_x0000_s3120" style="position:absolute;left:3976;top:1308;width:29;height:0" coordorigin="3976,1308" coordsize="29,0" path="m3976,1308r29,e" filled="f" strokeweight=".58pt">
              <v:path arrowok="t"/>
            </v:shape>
            <v:shape id="_x0000_s3119" style="position:absolute;left:4033;top:1308;width:29;height:0" coordorigin="4033,1308" coordsize="29,0" path="m4033,1308r29,e" filled="f" strokeweight=".58pt">
              <v:path arrowok="t"/>
            </v:shape>
            <v:shape id="_x0000_s3118" style="position:absolute;left:4091;top:1308;width:29;height:0" coordorigin="4091,1308" coordsize="29,0" path="m4091,1308r29,e" filled="f" strokeweight=".58pt">
              <v:path arrowok="t"/>
            </v:shape>
            <v:shape id="_x0000_s3117" style="position:absolute;left:4149;top:1308;width:29;height:0" coordorigin="4149,1308" coordsize="29,0" path="m4149,1308r29,e" filled="f" strokeweight=".58pt">
              <v:path arrowok="t"/>
            </v:shape>
            <v:shape id="_x0000_s3116" style="position:absolute;left:4207;top:1308;width:29;height:0" coordorigin="4207,1308" coordsize="29,0" path="m4207,1308r29,e" filled="f" strokeweight=".58pt">
              <v:path arrowok="t"/>
            </v:shape>
            <v:shape id="_x0000_s3115" style="position:absolute;left:4264;top:1308;width:29;height:0" coordorigin="4264,1308" coordsize="29,0" path="m4264,1308r29,e" filled="f" strokeweight=".58pt">
              <v:path arrowok="t"/>
            </v:shape>
            <v:shape id="_x0000_s3114" style="position:absolute;left:4322;top:1308;width:29;height:0" coordorigin="4322,1308" coordsize="29,0" path="m4322,1308r29,e" filled="f" strokeweight=".58pt">
              <v:path arrowok="t"/>
            </v:shape>
            <v:shape id="_x0000_s3113" style="position:absolute;left:4380;top:1308;width:29;height:0" coordorigin="4380,1308" coordsize="29,0" path="m4380,1308r28,e" filled="f" strokeweight=".58pt">
              <v:path arrowok="t"/>
            </v:shape>
            <v:shape id="_x0000_s3112" style="position:absolute;left:4437;top:1308;width:29;height:0" coordorigin="4437,1308" coordsize="29,0" path="m4437,1308r29,e" filled="f" strokeweight=".58pt">
              <v:path arrowok="t"/>
            </v:shape>
            <v:shape id="_x0000_s3111" style="position:absolute;left:4495;top:1308;width:29;height:0" coordorigin="4495,1308" coordsize="29,0" path="m4495,1308r29,e" filled="f" strokeweight=".58pt">
              <v:path arrowok="t"/>
            </v:shape>
            <v:shape id="_x0000_s3110" style="position:absolute;left:4552;top:1308;width:29;height:0" coordorigin="4552,1308" coordsize="29,0" path="m4552,1308r29,e" filled="f" strokeweight=".58pt">
              <v:path arrowok="t"/>
            </v:shape>
            <v:shape id="_x0000_s3109" style="position:absolute;left:4610;top:1308;width:29;height:0" coordorigin="4610,1308" coordsize="29,0" path="m4610,1308r29,e" filled="f" strokeweight=".58pt">
              <v:path arrowok="t"/>
            </v:shape>
            <v:shape id="_x0000_s3108" style="position:absolute;left:4668;top:1308;width:29;height:0" coordorigin="4668,1308" coordsize="29,0" path="m4668,1308r28,e" filled="f" strokeweight=".58pt">
              <v:path arrowok="t"/>
            </v:shape>
            <v:shape id="_x0000_s3107" style="position:absolute;left:4725;top:1308;width:29;height:0" coordorigin="4725,1308" coordsize="29,0" path="m4725,1308r29,e" filled="f" strokeweight=".58pt">
              <v:path arrowok="t"/>
            </v:shape>
            <v:shape id="_x0000_s3106" style="position:absolute;left:4783;top:1308;width:29;height:0" coordorigin="4783,1308" coordsize="29,0" path="m4783,1308r29,e" filled="f" strokeweight=".58pt">
              <v:path arrowok="t"/>
            </v:shape>
            <v:shape id="_x0000_s3105" style="position:absolute;left:4840;top:1308;width:29;height:0" coordorigin="4840,1308" coordsize="29,0" path="m4840,1308r29,e" filled="f" strokeweight=".58pt">
              <v:path arrowok="t"/>
            </v:shape>
            <v:shape id="_x0000_s3104" style="position:absolute;left:4898;top:1308;width:29;height:0" coordorigin="4898,1308" coordsize="29,0" path="m4898,1308r29,e" filled="f" strokeweight=".58pt">
              <v:path arrowok="t"/>
            </v:shape>
            <v:shape id="_x0000_s3103" style="position:absolute;left:4956;top:1308;width:29;height:0" coordorigin="4956,1308" coordsize="29,0" path="m4956,1308r28,e" filled="f" strokeweight=".58pt">
              <v:path arrowok="t"/>
            </v:shape>
            <v:shape id="_x0000_s3102" style="position:absolute;left:5013;top:1308;width:29;height:0" coordorigin="5013,1308" coordsize="29,0" path="m5013,1308r29,e" filled="f" strokeweight=".58pt">
              <v:path arrowok="t"/>
            </v:shape>
            <v:shape id="_x0000_s3101" style="position:absolute;left:5071;top:1308;width:29;height:0" coordorigin="5071,1308" coordsize="29,0" path="m5071,1308r29,e" filled="f" strokeweight=".58pt">
              <v:path arrowok="t"/>
            </v:shape>
            <v:shape id="_x0000_s3100" style="position:absolute;left:5128;top:1308;width:29;height:0" coordorigin="5128,1308" coordsize="29,0" path="m5128,1308r29,e" filled="f" strokeweight=".58pt">
              <v:path arrowok="t"/>
            </v:shape>
            <v:shape id="_x0000_s3099" style="position:absolute;left:5186;top:1308;width:29;height:0" coordorigin="5186,1308" coordsize="29,0" path="m5186,1308r29,e" filled="f" strokeweight=".58pt">
              <v:path arrowok="t"/>
            </v:shape>
            <v:shape id="_x0000_s3098" style="position:absolute;left:5244;top:1308;width:29;height:0" coordorigin="5244,1308" coordsize="29,0" path="m5244,1308r28,e" filled="f" strokeweight=".58pt">
              <v:path arrowok="t"/>
            </v:shape>
            <v:shape id="_x0000_s3097" style="position:absolute;left:5301;top:1308;width:29;height:0" coordorigin="5301,1308" coordsize="29,0" path="m5301,1308r29,e" filled="f" strokeweight=".58pt">
              <v:path arrowok="t"/>
            </v:shape>
            <v:shape id="_x0000_s3096" style="position:absolute;left:5359;top:1308;width:29;height:0" coordorigin="5359,1308" coordsize="29,0" path="m5359,1308r29,e" filled="f" strokeweight=".58pt">
              <v:path arrowok="t"/>
            </v:shape>
            <v:shape id="_x0000_s3095" style="position:absolute;left:5417;top:1308;width:29;height:0" coordorigin="5417,1308" coordsize="29,0" path="m5417,1308r29,e" filled="f" strokeweight=".58pt">
              <v:path arrowok="t"/>
            </v:shape>
            <v:shape id="_x0000_s3094" style="position:absolute;left:5474;top:1308;width:29;height:0" coordorigin="5474,1308" coordsize="29,0" path="m5474,1308r29,e" filled="f" strokeweight=".58pt">
              <v:path arrowok="t"/>
            </v:shape>
            <v:shape id="_x0000_s3093" style="position:absolute;left:5532;top:1308;width:29;height:0" coordorigin="5532,1308" coordsize="29,0" path="m5532,1308r29,e" filled="f" strokeweight=".58pt">
              <v:path arrowok="t"/>
            </v:shape>
            <v:shape id="_x0000_s3092" style="position:absolute;left:5590;top:1308;width:29;height:0" coordorigin="5590,1308" coordsize="29,0" path="m5590,1308r28,e" filled="f" strokeweight=".58pt">
              <v:path arrowok="t"/>
            </v:shape>
            <v:shape id="_x0000_s3091" style="position:absolute;left:5647;top:1308;width:29;height:0" coordorigin="5647,1308" coordsize="29,0" path="m5647,1308r29,e" filled="f" strokeweight=".58pt">
              <v:path arrowok="t"/>
            </v:shape>
            <v:shape id="_x0000_s3090" style="position:absolute;left:5705;top:1308;width:29;height:0" coordorigin="5705,1308" coordsize="29,0" path="m5705,1308r29,e" filled="f" strokeweight=".58pt">
              <v:path arrowok="t"/>
            </v:shape>
            <v:shape id="_x0000_s3089" style="position:absolute;left:5762;top:1308;width:29;height:0" coordorigin="5762,1308" coordsize="29,0" path="m5762,1308r29,e" filled="f" strokeweight=".58pt">
              <v:path arrowok="t"/>
            </v:shape>
            <v:shape id="_x0000_s3088" style="position:absolute;left:5820;top:1308;width:29;height:0" coordorigin="5820,1308" coordsize="29,0" path="m5820,1308r29,e" filled="f" strokeweight=".58pt">
              <v:path arrowok="t"/>
            </v:shape>
            <v:shape id="_x0000_s3087" style="position:absolute;left:5878;top:1308;width:29;height:0" coordorigin="5878,1308" coordsize="29,0" path="m5878,1308r28,e" filled="f" strokeweight=".58pt">
              <v:path arrowok="t"/>
            </v:shape>
            <v:shape id="_x0000_s3086" style="position:absolute;left:5935;top:1308;width:29;height:0" coordorigin="5935,1308" coordsize="29,0" path="m5935,1308r29,e" filled="f" strokeweight=".58pt">
              <v:path arrowok="t"/>
            </v:shape>
            <v:shape id="_x0000_s3085" style="position:absolute;left:5993;top:1308;width:29;height:0" coordorigin="5993,1308" coordsize="29,0" path="m5993,1308r29,e" filled="f" strokeweight=".58pt">
              <v:path arrowok="t"/>
            </v:shape>
            <v:shape id="_x0000_s3084" style="position:absolute;left:6050;top:1308;width:29;height:0" coordorigin="6050,1308" coordsize="29,0" path="m6050,1308r29,e" filled="f" strokeweight=".58pt">
              <v:path arrowok="t"/>
            </v:shape>
            <v:shape id="_x0000_s3083" style="position:absolute;left:6108;top:1308;width:29;height:0" coordorigin="6108,1308" coordsize="29,0" path="m6108,1308r29,e" filled="f" strokeweight=".58pt">
              <v:path arrowok="t"/>
            </v:shape>
            <v:shape id="_x0000_s3082" style="position:absolute;left:6166;top:1308;width:29;height:0" coordorigin="6166,1308" coordsize="29,0" path="m6166,1308r28,e" filled="f" strokeweight=".58pt">
              <v:path arrowok="t"/>
            </v:shape>
            <v:shape id="_x0000_s3081" style="position:absolute;left:6223;top:1308;width:29;height:0" coordorigin="6223,1308" coordsize="29,0" path="m6223,1308r29,e" filled="f" strokeweight=".58pt">
              <v:path arrowok="t"/>
            </v:shape>
            <v:shape id="_x0000_s3080" style="position:absolute;left:6281;top:1308;width:29;height:0" coordorigin="6281,1308" coordsize="29,0" path="m6281,1308r29,e" filled="f" strokeweight=".58pt">
              <v:path arrowok="t"/>
            </v:shape>
            <v:shape id="_x0000_s3079" style="position:absolute;left:6338;top:1308;width:29;height:0" coordorigin="6338,1308" coordsize="29,0" path="m6338,1308r29,e" filled="f" strokeweight=".58pt">
              <v:path arrowok="t"/>
            </v:shape>
            <v:shape id="_x0000_s3078" style="position:absolute;left:6396;top:1308;width:29;height:0" coordorigin="6396,1308" coordsize="29,0" path="m6396,1308r29,e" filled="f" strokeweight=".58pt">
              <v:path arrowok="t"/>
            </v:shape>
            <v:shape id="_x0000_s3077" style="position:absolute;left:6454;top:1308;width:29;height:0" coordorigin="6454,1308" coordsize="29,0" path="m6454,1308r28,e" filled="f" strokeweight=".58pt">
              <v:path arrowok="t"/>
            </v:shape>
            <v:shape id="_x0000_s3076" style="position:absolute;left:6511;top:1308;width:29;height:0" coordorigin="6511,1308" coordsize="29,0" path="m6511,1308r29,e" filled="f" strokeweight=".58pt">
              <v:path arrowok="t"/>
            </v:shape>
            <v:shape id="_x0000_s3075" style="position:absolute;left:6569;top:1308;width:29;height:0" coordorigin="6569,1308" coordsize="29,0" path="m6569,1308r29,e" filled="f" strokeweight=".58pt">
              <v:path arrowok="t"/>
            </v:shape>
            <v:shape id="_x0000_s3074" style="position:absolute;left:6627;top:1308;width:29;height:0" coordorigin="6627,1308" coordsize="29,0" path="m6627,1308r29,e" filled="f" strokeweight=".58pt">
              <v:path arrowok="t"/>
            </v:shape>
            <v:shape id="_x0000_s3073" style="position:absolute;left:6684;top:1308;width:29;height:0" coordorigin="6684,1308" coordsize="29,0" path="m6684,1308r29,e" filled="f" strokeweight=".58pt">
              <v:path arrowok="t"/>
            </v:shape>
            <v:shape id="_x0000_s3072" style="position:absolute;left:6742;top:1308;width:29;height:0" coordorigin="6742,1308" coordsize="29,0" path="m6742,1308r29,e" filled="f" strokeweight=".58pt">
              <v:path arrowok="t"/>
            </v:shape>
            <v:shape id="_x0000_s3071" style="position:absolute;left:6800;top:1308;width:29;height:0" coordorigin="6800,1308" coordsize="29,0" path="m6800,1308r28,e" filled="f" strokeweight=".58pt">
              <v:path arrowok="t"/>
            </v:shape>
            <v:shape id="_x0000_s3070" style="position:absolute;left:6857;top:1308;width:29;height:0" coordorigin="6857,1308" coordsize="29,0" path="m6857,1308r29,e" filled="f" strokeweight=".58pt">
              <v:path arrowok="t"/>
            </v:shape>
            <v:shape id="_x0000_s3069" style="position:absolute;left:6915;top:1308;width:29;height:0" coordorigin="6915,1308" coordsize="29,0" path="m6915,1308r29,e" filled="f" strokeweight=".58pt">
              <v:path arrowok="t"/>
            </v:shape>
            <v:shape id="_x0000_s3068" style="position:absolute;left:6972;top:1308;width:29;height:0" coordorigin="6972,1308" coordsize="29,0" path="m6972,1308r29,e" filled="f" strokeweight=".58pt">
              <v:path arrowok="t"/>
            </v:shape>
            <v:shape id="_x0000_s3067" style="position:absolute;left:7030;top:1308;width:29;height:0" coordorigin="7030,1308" coordsize="29,0" path="m7030,1308r29,e" filled="f" strokeweight=".58pt">
              <v:path arrowok="t"/>
            </v:shape>
            <v:shape id="_x0000_s3066" style="position:absolute;left:7088;top:1308;width:29;height:0" coordorigin="7088,1308" coordsize="29,0" path="m7088,1308r28,e" filled="f" strokeweight=".58pt">
              <v:path arrowok="t"/>
            </v:shape>
            <v:shape id="_x0000_s3065" style="position:absolute;left:7145;top:1308;width:29;height:0" coordorigin="7145,1308" coordsize="29,0" path="m7145,1308r29,e" filled="f" strokeweight=".58pt">
              <v:path arrowok="t"/>
            </v:shape>
            <v:shape id="_x0000_s3064" style="position:absolute;left:7203;top:1308;width:29;height:0" coordorigin="7203,1308" coordsize="29,0" path="m7203,1308r29,e" filled="f" strokeweight=".58pt">
              <v:path arrowok="t"/>
            </v:shape>
            <v:shape id="_x0000_s3063" style="position:absolute;left:7260;top:1308;width:29;height:0" coordorigin="7260,1308" coordsize="29,0" path="m7260,1308r29,e" filled="f" strokeweight=".58pt">
              <v:path arrowok="t"/>
            </v:shape>
            <v:shape id="_x0000_s3062" style="position:absolute;left:7318;top:1308;width:29;height:0" coordorigin="7318,1308" coordsize="29,0" path="m7318,1308r29,e" filled="f" strokeweight=".58pt">
              <v:path arrowok="t"/>
            </v:shape>
            <v:shape id="_x0000_s3061" style="position:absolute;left:7376;top:1308;width:29;height:0" coordorigin="7376,1308" coordsize="29,0" path="m7376,1308r28,e" filled="f" strokeweight=".58pt">
              <v:path arrowok="t"/>
            </v:shape>
            <v:shape id="_x0000_s3060" style="position:absolute;left:7433;top:1308;width:29;height:0" coordorigin="7433,1308" coordsize="29,0" path="m7433,1308r29,e" filled="f" strokeweight=".58pt">
              <v:path arrowok="t"/>
            </v:shape>
            <v:shape id="_x0000_s3059" style="position:absolute;left:7491;top:1308;width:29;height:0" coordorigin="7491,1308" coordsize="29,0" path="m7491,1308r29,e" filled="f" strokeweight=".58pt">
              <v:path arrowok="t"/>
            </v:shape>
            <v:shape id="_x0000_s3058" style="position:absolute;left:7548;top:1308;width:29;height:0" coordorigin="7548,1308" coordsize="29,0" path="m7548,1308r29,e" filled="f" strokeweight=".58pt">
              <v:path arrowok="t"/>
            </v:shape>
            <v:shape id="_x0000_s3057" style="position:absolute;left:7606;top:1308;width:29;height:0" coordorigin="7606,1308" coordsize="29,0" path="m7606,1308r29,e" filled="f" strokeweight=".58pt">
              <v:path arrowok="t"/>
            </v:shape>
            <v:shape id="_x0000_s3056" style="position:absolute;left:7664;top:1308;width:29;height:0" coordorigin="7664,1308" coordsize="29,0" path="m7664,1308r28,e" filled="f" strokeweight=".58pt">
              <v:path arrowok="t"/>
            </v:shape>
            <v:shape id="_x0000_s3055" style="position:absolute;left:7722;top:1308;width:29;height:0" coordorigin="7722,1308" coordsize="29,0" path="m7722,1308r29,e" filled="f" strokeweight=".58pt">
              <v:path arrowok="t"/>
            </v:shape>
            <v:shape id="_x0000_s3054" style="position:absolute;left:7779;top:1308;width:29;height:0" coordorigin="7779,1308" coordsize="29,0" path="m7779,1308r29,e" filled="f" strokeweight=".58pt">
              <v:path arrowok="t"/>
            </v:shape>
            <v:shape id="_x0000_s3053" style="position:absolute;left:7837;top:1308;width:29;height:0" coordorigin="7837,1308" coordsize="29,0" path="m7837,1308r29,e" filled="f" strokeweight=".58pt">
              <v:path arrowok="t"/>
            </v:shape>
            <v:shape id="_x0000_s3052" style="position:absolute;left:7895;top:1308;width:29;height:0" coordorigin="7895,1308" coordsize="29,0" path="m7895,1308r28,e" filled="f" strokeweight=".58pt">
              <v:path arrowok="t"/>
            </v:shape>
            <v:shape id="_x0000_s3051" style="position:absolute;left:7952;top:1308;width:29;height:0" coordorigin="7952,1308" coordsize="29,0" path="m7952,1308r29,e" filled="f" strokeweight=".58pt">
              <v:path arrowok="t"/>
            </v:shape>
            <v:shape id="_x0000_s3050" style="position:absolute;left:8010;top:1308;width:29;height:0" coordorigin="8010,1308" coordsize="29,0" path="m8010,1308r29,e" filled="f" strokeweight=".58pt">
              <v:path arrowok="t"/>
            </v:shape>
            <v:shape id="_x0000_s3049" style="position:absolute;left:8067;top:1308;width:29;height:0" coordorigin="8067,1308" coordsize="29,0" path="m8067,1308r29,e" filled="f" strokeweight=".58pt">
              <v:path arrowok="t"/>
            </v:shape>
            <v:shape id="_x0000_s3048" style="position:absolute;left:8125;top:1308;width:29;height:0" coordorigin="8125,1308" coordsize="29,0" path="m8125,1308r29,e" filled="f" strokeweight=".58pt">
              <v:path arrowok="t"/>
            </v:shape>
            <v:shape id="_x0000_s3047" style="position:absolute;left:8183;top:1308;width:29;height:0" coordorigin="8183,1308" coordsize="29,0" path="m8183,1308r28,e" filled="f" strokeweight=".58pt">
              <v:path arrowok="t"/>
            </v:shape>
            <v:shape id="_x0000_s3046" style="position:absolute;left:8240;top:1308;width:29;height:0" coordorigin="8240,1308" coordsize="29,0" path="m8240,1308r29,e" filled="f" strokeweight=".58pt">
              <v:path arrowok="t"/>
            </v:shape>
            <v:shape id="_x0000_s3045" style="position:absolute;left:8298;top:1308;width:29;height:0" coordorigin="8298,1308" coordsize="29,0" path="m8298,1308r29,e" filled="f" strokeweight=".58pt">
              <v:path arrowok="t"/>
            </v:shape>
            <v:shape id="_x0000_s3044" style="position:absolute;left:8355;top:1308;width:29;height:0" coordorigin="8355,1308" coordsize="29,0" path="m8355,1308r29,e" filled="f" strokeweight=".58pt">
              <v:path arrowok="t"/>
            </v:shape>
            <v:shape id="_x0000_s3043" style="position:absolute;left:8413;top:1308;width:29;height:0" coordorigin="8413,1308" coordsize="29,0" path="m8413,1308r29,e" filled="f" strokeweight=".58pt">
              <v:path arrowok="t"/>
            </v:shape>
            <v:shape id="_x0000_s3042" style="position:absolute;left:8471;top:1308;width:29;height:0" coordorigin="8471,1308" coordsize="29,0" path="m8471,1308r28,e" filled="f" strokeweight=".58pt">
              <v:path arrowok="t"/>
            </v:shape>
            <v:shape id="_x0000_s3041" style="position:absolute;left:8528;top:1308;width:29;height:0" coordorigin="8528,1308" coordsize="29,0" path="m8528,1308r29,e" filled="f" strokeweight=".58pt">
              <v:path arrowok="t"/>
            </v:shape>
            <v:shape id="_x0000_s3040" style="position:absolute;left:8586;top:1308;width:29;height:0" coordorigin="8586,1308" coordsize="29,0" path="m8586,1308r29,e" filled="f" strokeweight=".58pt">
              <v:path arrowok="t"/>
            </v:shape>
            <v:shape id="_x0000_s3039" style="position:absolute;left:8643;top:1308;width:29;height:0" coordorigin="8643,1308" coordsize="29,0" path="m8643,1308r29,e" filled="f" strokeweight=".58pt">
              <v:path arrowok="t"/>
            </v:shape>
            <v:shape id="_x0000_s3038" style="position:absolute;left:8701;top:1308;width:29;height:0" coordorigin="8701,1308" coordsize="29,0" path="m8701,1308r29,e" filled="f" strokeweight=".58pt">
              <v:path arrowok="t"/>
            </v:shape>
            <v:shape id="_x0000_s3037" style="position:absolute;left:8759;top:1308;width:29;height:0" coordorigin="8759,1308" coordsize="29,0" path="m8759,1308r28,e" filled="f" strokeweight=".58pt">
              <v:path arrowok="t"/>
            </v:shape>
            <v:shape id="_x0000_s3036" style="position:absolute;left:8816;top:1308;width:29;height:0" coordorigin="8816,1308" coordsize="29,0" path="m8816,1308r29,e" filled="f" strokeweight=".58pt">
              <v:path arrowok="t"/>
            </v:shape>
            <v:shape id="_x0000_s3035" style="position:absolute;left:8874;top:1308;width:29;height:0" coordorigin="8874,1308" coordsize="29,0" path="m8874,1308r29,e" filled="f" strokeweight=".58pt">
              <v:path arrowok="t"/>
            </v:shape>
            <v:shape id="_x0000_s3034" style="position:absolute;left:8932;top:1308;width:29;height:0" coordorigin="8932,1308" coordsize="29,0" path="m8932,1308r29,e" filled="f" strokeweight=".58pt">
              <v:path arrowok="t"/>
            </v:shape>
            <v:shape id="_x0000_s3033" style="position:absolute;left:8989;top:1308;width:29;height:0" coordorigin="8989,1308" coordsize="29,0" path="m8989,1308r29,e" filled="f" strokeweight=".58pt">
              <v:path arrowok="t"/>
            </v:shape>
            <v:shape id="_x0000_s3032" style="position:absolute;left:9047;top:1308;width:29;height:0" coordorigin="9047,1308" coordsize="29,0" path="m9047,1308r29,e" filled="f" strokeweight=".58pt">
              <v:path arrowok="t"/>
            </v:shape>
            <v:shape id="_x0000_s3031" style="position:absolute;left:9105;top:1308;width:29;height:0" coordorigin="9105,1308" coordsize="29,0" path="m9105,1308r28,e" filled="f" strokeweight=".58pt">
              <v:path arrowok="t"/>
            </v:shape>
            <v:shape id="_x0000_s3030" style="position:absolute;left:9162;top:1308;width:29;height:0" coordorigin="9162,1308" coordsize="29,0" path="m9162,1308r29,e" filled="f" strokeweight=".58pt">
              <v:path arrowok="t"/>
            </v:shape>
            <v:shape id="_x0000_s3029" style="position:absolute;left:9220;top:1308;width:29;height:0" coordorigin="9220,1308" coordsize="29,0" path="m9220,1308r29,e" filled="f" strokeweight=".58pt">
              <v:path arrowok="t"/>
            </v:shape>
            <v:shape id="_x0000_s3028" style="position:absolute;left:9277;top:1308;width:29;height:0" coordorigin="9277,1308" coordsize="29,0" path="m9277,1308r29,e" filled="f" strokeweight=".58pt">
              <v:path arrowok="t"/>
            </v:shape>
            <v:shape id="_x0000_s3027" style="position:absolute;left:9335;top:1308;width:29;height:0" coordorigin="9335,1308" coordsize="29,0" path="m9335,1308r29,e" filled="f" strokeweight=".58pt">
              <v:path arrowok="t"/>
            </v:shape>
            <v:shape id="_x0000_s3026" style="position:absolute;left:9393;top:1308;width:29;height:0" coordorigin="9393,1308" coordsize="29,0" path="m9393,1308r28,e" filled="f" strokeweight=".58pt">
              <v:path arrowok="t"/>
            </v:shape>
            <v:shape id="_x0000_s3025" style="position:absolute;left:9450;top:1308;width:29;height:0" coordorigin="9450,1308" coordsize="29,0" path="m9450,1308r29,e" filled="f" strokeweight=".58pt">
              <v:path arrowok="t"/>
            </v:shape>
            <v:shape id="_x0000_s3024" style="position:absolute;left:9508;top:1308;width:29;height:0" coordorigin="9508,1308" coordsize="29,0" path="m9508,1308r29,e" filled="f" strokeweight=".58pt">
              <v:path arrowok="t"/>
            </v:shape>
            <v:shape id="_x0000_s3023" style="position:absolute;left:9565;top:1308;width:29;height:0" coordorigin="9565,1308" coordsize="29,0" path="m9565,1308r29,e" filled="f" strokeweight=".58pt">
              <v:path arrowok="t"/>
            </v:shape>
            <v:shape id="_x0000_s3022" style="position:absolute;left:9623;top:1308;width:29;height:0" coordorigin="9623,1308" coordsize="29,0" path="m9623,1308r29,e" filled="f" strokeweight=".58pt">
              <v:path arrowok="t"/>
            </v:shape>
            <v:shape id="_x0000_s3021" style="position:absolute;left:9681;top:1308;width:29;height:0" coordorigin="9681,1308" coordsize="29,0" path="m9681,1308r28,e" filled="f" strokeweight=".58pt">
              <v:path arrowok="t"/>
            </v:shape>
            <v:shape id="_x0000_s3020" style="position:absolute;left:9738;top:1308;width:29;height:0" coordorigin="9738,1308" coordsize="29,0" path="m9738,1308r29,e" filled="f" strokeweight=".58pt">
              <v:path arrowok="t"/>
            </v:shape>
            <v:shape id="_x0000_s3019" style="position:absolute;left:9796;top:1308;width:29;height:0" coordorigin="9796,1308" coordsize="29,0" path="m9796,1308r29,e" filled="f" strokeweight=".58pt">
              <v:path arrowok="t"/>
            </v:shape>
            <v:shape id="_x0000_s3018" style="position:absolute;left:9853;top:1308;width:29;height:0" coordorigin="9853,1308" coordsize="29,0" path="m9853,1308r29,e" filled="f" strokeweight=".58pt">
              <v:path arrowok="t"/>
            </v:shape>
            <v:shape id="_x0000_s3017" style="position:absolute;left:9911;top:1308;width:29;height:0" coordorigin="9911,1308" coordsize="29,0" path="m9911,1308r29,e" filled="f" strokeweight=".58pt">
              <v:path arrowok="t"/>
            </v:shape>
            <v:shape id="_x0000_s3016" style="position:absolute;left:9969;top:1308;width:29;height:0" coordorigin="9969,1308" coordsize="29,0" path="m9969,1308r28,e" filled="f" strokeweight=".58pt">
              <v:path arrowok="t"/>
            </v:shape>
            <v:shape id="_x0000_s3015" style="position:absolute;left:10026;top:1308;width:29;height:0" coordorigin="10026,1308" coordsize="29,0" path="m10026,1308r29,e" filled="f" strokeweight=".58pt">
              <v:path arrowok="t"/>
            </v:shape>
            <v:shape id="_x0000_s3014" style="position:absolute;left:10084;top:1308;width:29;height:0" coordorigin="10084,1308" coordsize="29,0" path="m10084,1308r29,e" filled="f" strokeweight=".58pt">
              <v:path arrowok="t"/>
            </v:shape>
            <v:shape id="_x0000_s3013" style="position:absolute;left:10142;top:1308;width:29;height:0" coordorigin="10142,1308" coordsize="29,0" path="m10142,1308r29,e" filled="f" strokeweight=".58pt">
              <v:path arrowok="t"/>
            </v:shape>
            <v:shape id="_x0000_s3012" style="position:absolute;left:10200;top:1308;width:29;height:0" coordorigin="10200,1308" coordsize="29,0" path="m10200,1308r28,e" filled="f" strokeweight=".58pt">
              <v:path arrowok="t"/>
            </v:shape>
            <v:shape id="_x0000_s3011" style="position:absolute;left:10257;top:1308;width:29;height:0" coordorigin="10257,1308" coordsize="29,0" path="m10257,1308r29,e" filled="f" strokeweight=".58pt">
              <v:path arrowok="t"/>
            </v:shape>
            <v:shape id="_x0000_s3010" style="position:absolute;left:10315;top:1308;width:29;height:0" coordorigin="10315,1308" coordsize="29,0" path="m10315,1308r29,e" filled="f" strokeweight=".58pt">
              <v:path arrowok="t"/>
            </v:shape>
            <v:shape id="_x0000_s3009" style="position:absolute;left:10372;top:1308;width:29;height:0" coordorigin="10372,1308" coordsize="29,0" path="m10372,1308r29,e" filled="f" strokeweight=".58pt">
              <v:path arrowok="t"/>
            </v:shape>
            <v:shape id="_x0000_s3008" style="position:absolute;left:10430;top:1308;width:29;height:0" coordorigin="10430,1308" coordsize="29,0" path="m10430,1308r29,e" filled="f" strokeweight=".58pt">
              <v:path arrowok="t"/>
            </v:shape>
            <v:shape id="_x0000_s3007" style="position:absolute;left:10488;top:1308;width:29;height:0" coordorigin="10488,1308" coordsize="29,0" path="m10488,1308r28,e" filled="f" strokeweight=".58pt">
              <v:path arrowok="t"/>
            </v:shape>
            <v:shape id="_x0000_s3006" style="position:absolute;left:10545;top:1308;width:29;height:0" coordorigin="10545,1308" coordsize="29,0" path="m10545,1308r29,e" filled="f" strokeweight=".58pt">
              <v:path arrowok="t"/>
            </v:shape>
            <v:shape id="_x0000_s3005" style="position:absolute;left:10603;top:1308;width:29;height:0" coordorigin="10603,1308" coordsize="29,0" path="m10603,1308r29,e" filled="f" strokeweight=".58pt">
              <v:path arrowok="t"/>
            </v:shape>
            <v:shape id="_x0000_s3004" style="position:absolute;left:10660;top:1308;width:29;height:0" coordorigin="10660,1308" coordsize="29,0" path="m10660,1308r29,e" filled="f" strokeweight=".58pt">
              <v:path arrowok="t"/>
            </v:shape>
            <v:shape id="_x0000_s3003" style="position:absolute;left:10718;top:1308;width:29;height:0" coordorigin="10718,1308" coordsize="29,0" path="m10718,1308r29,e" filled="f" strokeweight=".58pt">
              <v:path arrowok="t"/>
            </v:shape>
            <v:shape id="_x0000_s3002" style="position:absolute;left:10776;top:1308;width:29;height:0" coordorigin="10776,1308" coordsize="29,0" path="m10776,1308r28,e" filled="f" strokeweight=".58pt">
              <v:path arrowok="t"/>
            </v:shape>
            <v:shape id="_x0000_s3001" style="position:absolute;left:10833;top:1308;width:29;height:0" coordorigin="10833,1308" coordsize="29,0" path="m10833,1308r29,e" filled="f" strokeweight=".58pt">
              <v:path arrowok="t"/>
            </v:shape>
            <v:shape id="_x0000_s3000" style="position:absolute;left:10891;top:1308;width:29;height:0" coordorigin="10891,1308" coordsize="29,0" path="m10891,1308r29,e" filled="f" strokeweight=".58pt">
              <v:path arrowok="t"/>
            </v:shape>
            <v:shape id="_x0000_s2999" style="position:absolute;left:10948;top:1308;width:29;height:0" coordorigin="10948,1308" coordsize="29,0" path="m10948,1308r29,e" filled="f" strokeweight=".58pt">
              <v:path arrowok="t"/>
            </v:shape>
            <v:shape id="_x0000_s2998" style="position:absolute;left:11006;top:1308;width:29;height:0" coordorigin="11006,1308" coordsize="29,0" path="m11006,1308r29,e" filled="f" strokeweight=".58pt">
              <v:path arrowok="t"/>
            </v:shape>
            <v:shape id="_x0000_s2997" style="position:absolute;left:11064;top:1308;width:29;height:0" coordorigin="11064,1308" coordsize="29,0" path="m11064,1308r28,e" filled="f" strokeweight=".58pt">
              <v:path arrowok="t"/>
            </v:shape>
            <v:shape id="_x0000_s2996" style="position:absolute;left:11121;top:1308;width:29;height:0" coordorigin="11121,1308" coordsize="29,0" path="m11121,1308r29,e" filled="f" strokeweight=".58pt">
              <v:path arrowok="t"/>
            </v:shape>
            <v:shape id="_x0000_s2995" style="position:absolute;left:11179;top:1308;width:29;height:0" coordorigin="11179,1308" coordsize="29,0" path="m11179,1308r29,e" filled="f" strokeweight=".58pt">
              <v:path arrowok="t"/>
            </v:shape>
            <v:shape id="_x0000_s2994" style="position:absolute;left:11236;top:1308;width:10;height:0" coordorigin="11236,1308" coordsize="10,0" path="m11236,1308r10,e" filled="f" strokeweight=".58pt">
              <v:path arrowok="t"/>
            </v:shape>
            <w10:wrap anchorx="page"/>
          </v:group>
        </w:pict>
      </w:r>
      <w:r>
        <w:rPr>
          <w:w w:val="101"/>
          <w:sz w:val="19"/>
          <w:szCs w:val="19"/>
        </w:rPr>
        <w:t>Desa/</w:t>
      </w:r>
      <w:proofErr w:type="spellStart"/>
      <w:r>
        <w:rPr>
          <w:w w:val="101"/>
          <w:sz w:val="19"/>
          <w:szCs w:val="19"/>
        </w:rPr>
        <w:t>Kelurahan</w:t>
      </w:r>
      <w:proofErr w:type="spellEnd"/>
      <w:r>
        <w:rPr>
          <w:sz w:val="19"/>
          <w:szCs w:val="19"/>
        </w:rPr>
        <w:t xml:space="preserve">                </w:t>
      </w:r>
      <w:proofErr w:type="gramStart"/>
      <w:r>
        <w:rPr>
          <w:sz w:val="19"/>
          <w:szCs w:val="19"/>
        </w:rPr>
        <w:t xml:space="preserve">  </w:t>
      </w:r>
      <w:r>
        <w:rPr>
          <w:w w:val="101"/>
          <w:sz w:val="19"/>
          <w:szCs w:val="19"/>
        </w:rPr>
        <w:t>:</w:t>
      </w:r>
      <w:proofErr w:type="gramEnd"/>
      <w:r>
        <w:rPr>
          <w:w w:val="101"/>
          <w:sz w:val="19"/>
          <w:szCs w:val="19"/>
        </w:rPr>
        <w:t xml:space="preserve"> Kota</w:t>
      </w:r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Administrasi</w:t>
      </w:r>
      <w:proofErr w:type="spellEnd"/>
      <w:r>
        <w:rPr>
          <w:sz w:val="19"/>
          <w:szCs w:val="19"/>
        </w:rPr>
        <w:t xml:space="preserve">               </w:t>
      </w:r>
      <w:r>
        <w:rPr>
          <w:w w:val="101"/>
          <w:sz w:val="19"/>
          <w:szCs w:val="19"/>
        </w:rPr>
        <w:t>: NIB</w:t>
      </w:r>
      <w:r>
        <w:rPr>
          <w:sz w:val="19"/>
          <w:szCs w:val="19"/>
        </w:rPr>
        <w:t xml:space="preserve">                                     </w:t>
      </w:r>
      <w:r>
        <w:rPr>
          <w:w w:val="101"/>
          <w:sz w:val="19"/>
          <w:szCs w:val="19"/>
        </w:rPr>
        <w:t>: Status</w:t>
      </w:r>
      <w:r>
        <w:rPr>
          <w:sz w:val="19"/>
          <w:szCs w:val="19"/>
        </w:rPr>
        <w:t xml:space="preserve"> </w:t>
      </w:r>
      <w:r>
        <w:rPr>
          <w:w w:val="101"/>
          <w:sz w:val="19"/>
          <w:szCs w:val="19"/>
        </w:rPr>
        <w:t>Tanah</w:t>
      </w:r>
      <w:r>
        <w:rPr>
          <w:sz w:val="19"/>
          <w:szCs w:val="19"/>
        </w:rPr>
        <w:t xml:space="preserve">                       </w:t>
      </w:r>
      <w:r>
        <w:rPr>
          <w:w w:val="101"/>
          <w:sz w:val="19"/>
          <w:szCs w:val="19"/>
        </w:rPr>
        <w:t xml:space="preserve">: </w:t>
      </w:r>
      <w:proofErr w:type="spellStart"/>
      <w:r>
        <w:rPr>
          <w:w w:val="101"/>
          <w:sz w:val="19"/>
          <w:szCs w:val="19"/>
        </w:rPr>
        <w:t>Dipergunakan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untuk</w:t>
      </w:r>
      <w:proofErr w:type="spellEnd"/>
      <w:r>
        <w:rPr>
          <w:sz w:val="19"/>
          <w:szCs w:val="19"/>
        </w:rPr>
        <w:t xml:space="preserve">           </w:t>
      </w:r>
      <w:r>
        <w:rPr>
          <w:w w:val="101"/>
          <w:sz w:val="19"/>
          <w:szCs w:val="19"/>
        </w:rPr>
        <w:t>:</w:t>
      </w:r>
    </w:p>
    <w:p w14:paraId="0C4FA34F" w14:textId="77777777" w:rsidR="00854A94" w:rsidRDefault="00000000">
      <w:pPr>
        <w:spacing w:before="65"/>
        <w:ind w:left="105"/>
        <w:rPr>
          <w:sz w:val="19"/>
          <w:szCs w:val="19"/>
        </w:rPr>
      </w:pPr>
      <w:r>
        <w:rPr>
          <w:w w:val="101"/>
          <w:sz w:val="19"/>
          <w:szCs w:val="19"/>
        </w:rPr>
        <w:t>Batas-batas</w:t>
      </w:r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tanah</w:t>
      </w:r>
      <w:proofErr w:type="spellEnd"/>
      <w:r>
        <w:rPr>
          <w:w w:val="101"/>
          <w:sz w:val="19"/>
          <w:szCs w:val="19"/>
        </w:rPr>
        <w:t>:</w:t>
      </w:r>
    </w:p>
    <w:p w14:paraId="6638D2DB" w14:textId="77777777" w:rsidR="00854A94" w:rsidRDefault="00000000">
      <w:pPr>
        <w:spacing w:before="79" w:line="292" w:lineRule="auto"/>
        <w:ind w:left="633" w:right="7826"/>
        <w:jc w:val="both"/>
        <w:rPr>
          <w:sz w:val="19"/>
          <w:szCs w:val="19"/>
        </w:rPr>
      </w:pPr>
      <w:r>
        <w:pict w14:anchorId="03ADFF6C">
          <v:group id="_x0000_s2856" style="position:absolute;left:0;text-align:left;margin-left:170.2pt;margin-top:13.75pt;width:390.95pt;height:.6pt;z-index:-3527;mso-position-horizontal-relative:page" coordorigin="3404,275" coordsize="7819,12">
            <v:shape id="_x0000_s2992" style="position:absolute;left:3409;top:280;width:29;height:0" coordorigin="3409,280" coordsize="29,0" path="m3409,280r29,e" filled="f" strokeweight=".58pt">
              <v:path arrowok="t"/>
            </v:shape>
            <v:shape id="_x0000_s2991" style="position:absolute;left:3467;top:280;width:29;height:0" coordorigin="3467,280" coordsize="29,0" path="m3467,280r29,e" filled="f" strokeweight=".58pt">
              <v:path arrowok="t"/>
            </v:shape>
            <v:shape id="_x0000_s2990" style="position:absolute;left:3525;top:280;width:29;height:0" coordorigin="3525,280" coordsize="29,0" path="m3525,280r28,e" filled="f" strokeweight=".58pt">
              <v:path arrowok="t"/>
            </v:shape>
            <v:shape id="_x0000_s2989" style="position:absolute;left:3582;top:280;width:29;height:0" coordorigin="3582,280" coordsize="29,0" path="m3582,280r29,e" filled="f" strokeweight=".58pt">
              <v:path arrowok="t"/>
            </v:shape>
            <v:shape id="_x0000_s2988" style="position:absolute;left:3640;top:280;width:29;height:0" coordorigin="3640,280" coordsize="29,0" path="m3640,280r29,e" filled="f" strokeweight=".58pt">
              <v:path arrowok="t"/>
            </v:shape>
            <v:shape id="_x0000_s2987" style="position:absolute;left:3697;top:280;width:29;height:0" coordorigin="3697,280" coordsize="29,0" path="m3697,280r29,e" filled="f" strokeweight=".58pt">
              <v:path arrowok="t"/>
            </v:shape>
            <v:shape id="_x0000_s2986" style="position:absolute;left:3755;top:280;width:29;height:0" coordorigin="3755,280" coordsize="29,0" path="m3755,280r29,e" filled="f" strokeweight=".58pt">
              <v:path arrowok="t"/>
            </v:shape>
            <v:shape id="_x0000_s2985" style="position:absolute;left:3813;top:280;width:29;height:0" coordorigin="3813,280" coordsize="29,0" path="m3813,280r28,e" filled="f" strokeweight=".58pt">
              <v:path arrowok="t"/>
            </v:shape>
            <v:shape id="_x0000_s2984" style="position:absolute;left:3870;top:280;width:29;height:0" coordorigin="3870,280" coordsize="29,0" path="m3870,280r29,e" filled="f" strokeweight=".58pt">
              <v:path arrowok="t"/>
            </v:shape>
            <v:shape id="_x0000_s2983" style="position:absolute;left:3928;top:280;width:29;height:0" coordorigin="3928,280" coordsize="29,0" path="m3928,280r29,e" filled="f" strokeweight=".58pt">
              <v:path arrowok="t"/>
            </v:shape>
            <v:shape id="_x0000_s2982" style="position:absolute;left:3985;top:280;width:29;height:0" coordorigin="3985,280" coordsize="29,0" path="m3985,280r29,e" filled="f" strokeweight=".58pt">
              <v:path arrowok="t"/>
            </v:shape>
            <v:shape id="_x0000_s2981" style="position:absolute;left:4043;top:280;width:29;height:0" coordorigin="4043,280" coordsize="29,0" path="m4043,280r29,e" filled="f" strokeweight=".58pt">
              <v:path arrowok="t"/>
            </v:shape>
            <v:shape id="_x0000_s2980" style="position:absolute;left:4101;top:280;width:29;height:0" coordorigin="4101,280" coordsize="29,0" path="m4101,280r28,e" filled="f" strokeweight=".58pt">
              <v:path arrowok="t"/>
            </v:shape>
            <v:shape id="_x0000_s2979" style="position:absolute;left:4159;top:280;width:29;height:0" coordorigin="4159,280" coordsize="29,0" path="m4159,280r29,e" filled="f" strokeweight=".58pt">
              <v:path arrowok="t"/>
            </v:shape>
            <v:shape id="_x0000_s2978" style="position:absolute;left:4216;top:280;width:29;height:0" coordorigin="4216,280" coordsize="29,0" path="m4216,280r29,e" filled="f" strokeweight=".58pt">
              <v:path arrowok="t"/>
            </v:shape>
            <v:shape id="_x0000_s2977" style="position:absolute;left:4274;top:280;width:29;height:0" coordorigin="4274,280" coordsize="29,0" path="m4274,280r29,e" filled="f" strokeweight=".58pt">
              <v:path arrowok="t"/>
            </v:shape>
            <v:shape id="_x0000_s2976" style="position:absolute;left:4332;top:280;width:29;height:0" coordorigin="4332,280" coordsize="29,0" path="m4332,280r28,e" filled="f" strokeweight=".58pt">
              <v:path arrowok="t"/>
            </v:shape>
            <v:shape id="_x0000_s2975" style="position:absolute;left:4389;top:280;width:29;height:0" coordorigin="4389,280" coordsize="29,0" path="m4389,280r29,e" filled="f" strokeweight=".58pt">
              <v:path arrowok="t"/>
            </v:shape>
            <v:shape id="_x0000_s2974" style="position:absolute;left:4447;top:280;width:29;height:0" coordorigin="4447,280" coordsize="29,0" path="m4447,280r29,e" filled="f" strokeweight=".58pt">
              <v:path arrowok="t"/>
            </v:shape>
            <v:shape id="_x0000_s2973" style="position:absolute;left:4504;top:280;width:29;height:0" coordorigin="4504,280" coordsize="29,0" path="m4504,280r29,e" filled="f" strokeweight=".58pt">
              <v:path arrowok="t"/>
            </v:shape>
            <v:shape id="_x0000_s2972" style="position:absolute;left:4562;top:280;width:29;height:0" coordorigin="4562,280" coordsize="29,0" path="m4562,280r29,e" filled="f" strokeweight=".58pt">
              <v:path arrowok="t"/>
            </v:shape>
            <v:shape id="_x0000_s2971" style="position:absolute;left:4620;top:280;width:29;height:0" coordorigin="4620,280" coordsize="29,0" path="m4620,280r28,e" filled="f" strokeweight=".58pt">
              <v:path arrowok="t"/>
            </v:shape>
            <v:shape id="_x0000_s2970" style="position:absolute;left:4677;top:280;width:29;height:0" coordorigin="4677,280" coordsize="29,0" path="m4677,280r29,e" filled="f" strokeweight=".58pt">
              <v:path arrowok="t"/>
            </v:shape>
            <v:shape id="_x0000_s2969" style="position:absolute;left:4735;top:280;width:29;height:0" coordorigin="4735,280" coordsize="29,0" path="m4735,280r29,e" filled="f" strokeweight=".58pt">
              <v:path arrowok="t"/>
            </v:shape>
            <v:shape id="_x0000_s2968" style="position:absolute;left:4792;top:280;width:29;height:0" coordorigin="4792,280" coordsize="29,0" path="m4792,280r29,e" filled="f" strokeweight=".58pt">
              <v:path arrowok="t"/>
            </v:shape>
            <v:shape id="_x0000_s2967" style="position:absolute;left:4850;top:280;width:29;height:0" coordorigin="4850,280" coordsize="29,0" path="m4850,280r29,e" filled="f" strokeweight=".58pt">
              <v:path arrowok="t"/>
            </v:shape>
            <v:shape id="_x0000_s2966" style="position:absolute;left:4908;top:280;width:29;height:0" coordorigin="4908,280" coordsize="29,0" path="m4908,280r28,e" filled="f" strokeweight=".58pt">
              <v:path arrowok="t"/>
            </v:shape>
            <v:shape id="_x0000_s2965" style="position:absolute;left:4965;top:280;width:29;height:0" coordorigin="4965,280" coordsize="29,0" path="m4965,280r29,e" filled="f" strokeweight=".58pt">
              <v:path arrowok="t"/>
            </v:shape>
            <v:shape id="_x0000_s2964" style="position:absolute;left:5023;top:280;width:29;height:0" coordorigin="5023,280" coordsize="29,0" path="m5023,280r29,e" filled="f" strokeweight=".58pt">
              <v:path arrowok="t"/>
            </v:shape>
            <v:shape id="_x0000_s2963" style="position:absolute;left:5080;top:280;width:29;height:0" coordorigin="5080,280" coordsize="29,0" path="m5080,280r29,e" filled="f" strokeweight=".58pt">
              <v:path arrowok="t"/>
            </v:shape>
            <v:shape id="_x0000_s2962" style="position:absolute;left:5138;top:280;width:29;height:0" coordorigin="5138,280" coordsize="29,0" path="m5138,280r29,e" filled="f" strokeweight=".58pt">
              <v:path arrowok="t"/>
            </v:shape>
            <v:shape id="_x0000_s2961" style="position:absolute;left:5196;top:280;width:29;height:0" coordorigin="5196,280" coordsize="29,0" path="m5196,280r28,e" filled="f" strokeweight=".58pt">
              <v:path arrowok="t"/>
            </v:shape>
            <v:shape id="_x0000_s2960" style="position:absolute;left:5253;top:280;width:29;height:0" coordorigin="5253,280" coordsize="29,0" path="m5253,280r29,e" filled="f" strokeweight=".58pt">
              <v:path arrowok="t"/>
            </v:shape>
            <v:shape id="_x0000_s2959" style="position:absolute;left:5311;top:280;width:29;height:0" coordorigin="5311,280" coordsize="29,0" path="m5311,280r29,e" filled="f" strokeweight=".58pt">
              <v:path arrowok="t"/>
            </v:shape>
            <v:shape id="_x0000_s2958" style="position:absolute;left:5369;top:280;width:29;height:0" coordorigin="5369,280" coordsize="29,0" path="m5369,280r29,e" filled="f" strokeweight=".58pt">
              <v:path arrowok="t"/>
            </v:shape>
            <v:shape id="_x0000_s2957" style="position:absolute;left:5426;top:280;width:29;height:0" coordorigin="5426,280" coordsize="29,0" path="m5426,280r29,e" filled="f" strokeweight=".58pt">
              <v:path arrowok="t"/>
            </v:shape>
            <v:shape id="_x0000_s2956" style="position:absolute;left:5484;top:280;width:29;height:0" coordorigin="5484,280" coordsize="29,0" path="m5484,280r29,e" filled="f" strokeweight=".58pt">
              <v:path arrowok="t"/>
            </v:shape>
            <v:shape id="_x0000_s2955" style="position:absolute;left:5542;top:280;width:29;height:0" coordorigin="5542,280" coordsize="29,0" path="m5542,280r28,e" filled="f" strokeweight=".58pt">
              <v:path arrowok="t"/>
            </v:shape>
            <v:shape id="_x0000_s2954" style="position:absolute;left:5599;top:280;width:29;height:0" coordorigin="5599,280" coordsize="29,0" path="m5599,280r29,e" filled="f" strokeweight=".58pt">
              <v:path arrowok="t"/>
            </v:shape>
            <v:shape id="_x0000_s2953" style="position:absolute;left:5657;top:280;width:29;height:0" coordorigin="5657,280" coordsize="29,0" path="m5657,280r29,e" filled="f" strokeweight=".58pt">
              <v:path arrowok="t"/>
            </v:shape>
            <v:shape id="_x0000_s2952" style="position:absolute;left:5714;top:280;width:29;height:0" coordorigin="5714,280" coordsize="29,0" path="m5714,280r29,e" filled="f" strokeweight=".58pt">
              <v:path arrowok="t"/>
            </v:shape>
            <v:shape id="_x0000_s2951" style="position:absolute;left:5772;top:280;width:29;height:0" coordorigin="5772,280" coordsize="29,0" path="m5772,280r29,e" filled="f" strokeweight=".58pt">
              <v:path arrowok="t"/>
            </v:shape>
            <v:shape id="_x0000_s2950" style="position:absolute;left:5830;top:280;width:29;height:0" coordorigin="5830,280" coordsize="29,0" path="m5830,280r28,e" filled="f" strokeweight=".58pt">
              <v:path arrowok="t"/>
            </v:shape>
            <v:shape id="_x0000_s2949" style="position:absolute;left:5887;top:280;width:29;height:0" coordorigin="5887,280" coordsize="29,0" path="m5887,280r29,e" filled="f" strokeweight=".58pt">
              <v:path arrowok="t"/>
            </v:shape>
            <v:shape id="_x0000_s2948" style="position:absolute;left:5945;top:280;width:29;height:0" coordorigin="5945,280" coordsize="29,0" path="m5945,280r29,e" filled="f" strokeweight=".58pt">
              <v:path arrowok="t"/>
            </v:shape>
            <v:shape id="_x0000_s2947" style="position:absolute;left:6002;top:280;width:29;height:0" coordorigin="6002,280" coordsize="29,0" path="m6002,280r29,e" filled="f" strokeweight=".58pt">
              <v:path arrowok="t"/>
            </v:shape>
            <v:shape id="_x0000_s2946" style="position:absolute;left:6060;top:280;width:29;height:0" coordorigin="6060,280" coordsize="29,0" path="m6060,280r29,e" filled="f" strokeweight=".58pt">
              <v:path arrowok="t"/>
            </v:shape>
            <v:shape id="_x0000_s2945" style="position:absolute;left:6118;top:280;width:29;height:0" coordorigin="6118,280" coordsize="29,0" path="m6118,280r28,e" filled="f" strokeweight=".58pt">
              <v:path arrowok="t"/>
            </v:shape>
            <v:shape id="_x0000_s2944" style="position:absolute;left:6175;top:280;width:29;height:0" coordorigin="6175,280" coordsize="29,0" path="m6175,280r29,e" filled="f" strokeweight=".58pt">
              <v:path arrowok="t"/>
            </v:shape>
            <v:shape id="_x0000_s2943" style="position:absolute;left:6233;top:280;width:29;height:0" coordorigin="6233,280" coordsize="29,0" path="m6233,280r29,e" filled="f" strokeweight=".58pt">
              <v:path arrowok="t"/>
            </v:shape>
            <v:shape id="_x0000_s2942" style="position:absolute;left:6290;top:280;width:29;height:0" coordorigin="6290,280" coordsize="29,0" path="m6290,280r29,e" filled="f" strokeweight=".58pt">
              <v:path arrowok="t"/>
            </v:shape>
            <v:shape id="_x0000_s2941" style="position:absolute;left:6348;top:280;width:29;height:0" coordorigin="6348,280" coordsize="29,0" path="m6348,280r29,e" filled="f" strokeweight=".58pt">
              <v:path arrowok="t"/>
            </v:shape>
            <v:shape id="_x0000_s2940" style="position:absolute;left:6406;top:280;width:29;height:0" coordorigin="6406,280" coordsize="29,0" path="m6406,280r28,e" filled="f" strokeweight=".58pt">
              <v:path arrowok="t"/>
            </v:shape>
            <v:shape id="_x0000_s2939" style="position:absolute;left:6463;top:280;width:29;height:0" coordorigin="6463,280" coordsize="29,0" path="m6463,280r29,e" filled="f" strokeweight=".58pt">
              <v:path arrowok="t"/>
            </v:shape>
            <v:shape id="_x0000_s2938" style="position:absolute;left:6521;top:280;width:29;height:0" coordorigin="6521,280" coordsize="29,0" path="m6521,280r29,e" filled="f" strokeweight=".58pt">
              <v:path arrowok="t"/>
            </v:shape>
            <v:shape id="_x0000_s2937" style="position:absolute;left:6579;top:280;width:29;height:0" coordorigin="6579,280" coordsize="29,0" path="m6579,280r29,e" filled="f" strokeweight=".58pt">
              <v:path arrowok="t"/>
            </v:shape>
            <v:shape id="_x0000_s2936" style="position:absolute;left:6636;top:280;width:29;height:0" coordorigin="6636,280" coordsize="29,0" path="m6636,280r29,e" filled="f" strokeweight=".58pt">
              <v:path arrowok="t"/>
            </v:shape>
            <v:shape id="_x0000_s2935" style="position:absolute;left:6694;top:280;width:29;height:0" coordorigin="6694,280" coordsize="29,0" path="m6694,280r29,e" filled="f" strokeweight=".58pt">
              <v:path arrowok="t"/>
            </v:shape>
            <v:shape id="_x0000_s2934" style="position:absolute;left:6752;top:280;width:29;height:0" coordorigin="6752,280" coordsize="29,0" path="m6752,280r28,e" filled="f" strokeweight=".58pt">
              <v:path arrowok="t"/>
            </v:shape>
            <v:shape id="_x0000_s2933" style="position:absolute;left:6809;top:280;width:29;height:0" coordorigin="6809,280" coordsize="29,0" path="m6809,280r29,e" filled="f" strokeweight=".58pt">
              <v:path arrowok="t"/>
            </v:shape>
            <v:shape id="_x0000_s2932" style="position:absolute;left:6867;top:280;width:29;height:0" coordorigin="6867,280" coordsize="29,0" path="m6867,280r29,e" filled="f" strokeweight=".58pt">
              <v:path arrowok="t"/>
            </v:shape>
            <v:shape id="_x0000_s2931" style="position:absolute;left:6924;top:280;width:29;height:0" coordorigin="6924,280" coordsize="29,0" path="m6924,280r29,e" filled="f" strokeweight=".58pt">
              <v:path arrowok="t"/>
            </v:shape>
            <v:shape id="_x0000_s2930" style="position:absolute;left:6982;top:280;width:29;height:0" coordorigin="6982,280" coordsize="29,0" path="m6982,280r29,e" filled="f" strokeweight=".58pt">
              <v:path arrowok="t"/>
            </v:shape>
            <v:shape id="_x0000_s2929" style="position:absolute;left:7040;top:280;width:29;height:0" coordorigin="7040,280" coordsize="29,0" path="m7040,280r28,e" filled="f" strokeweight=".58pt">
              <v:path arrowok="t"/>
            </v:shape>
            <v:shape id="_x0000_s2928" style="position:absolute;left:7097;top:280;width:29;height:0" coordorigin="7097,280" coordsize="29,0" path="m7097,280r29,e" filled="f" strokeweight=".58pt">
              <v:path arrowok="t"/>
            </v:shape>
            <v:shape id="_x0000_s2927" style="position:absolute;left:7155;top:280;width:29;height:0" coordorigin="7155,280" coordsize="29,0" path="m7155,280r29,e" filled="f" strokeweight=".58pt">
              <v:path arrowok="t"/>
            </v:shape>
            <v:shape id="_x0000_s2926" style="position:absolute;left:7212;top:280;width:29;height:0" coordorigin="7212,280" coordsize="29,0" path="m7212,280r29,e" filled="f" strokeweight=".58pt">
              <v:path arrowok="t"/>
            </v:shape>
            <v:shape id="_x0000_s2925" style="position:absolute;left:7270;top:280;width:29;height:0" coordorigin="7270,280" coordsize="29,0" path="m7270,280r29,e" filled="f" strokeweight=".58pt">
              <v:path arrowok="t"/>
            </v:shape>
            <v:shape id="_x0000_s2924" style="position:absolute;left:7328;top:280;width:29;height:0" coordorigin="7328,280" coordsize="29,0" path="m7328,280r28,e" filled="f" strokeweight=".58pt">
              <v:path arrowok="t"/>
            </v:shape>
            <v:shape id="_x0000_s2923" style="position:absolute;left:7385;top:280;width:29;height:0" coordorigin="7385,280" coordsize="29,0" path="m7385,280r29,e" filled="f" strokeweight=".58pt">
              <v:path arrowok="t"/>
            </v:shape>
            <v:shape id="_x0000_s2922" style="position:absolute;left:7443;top:280;width:29;height:0" coordorigin="7443,280" coordsize="29,0" path="m7443,280r29,e" filled="f" strokeweight=".58pt">
              <v:path arrowok="t"/>
            </v:shape>
            <v:shape id="_x0000_s2921" style="position:absolute;left:7500;top:280;width:29;height:0" coordorigin="7500,280" coordsize="29,0" path="m7500,280r29,e" filled="f" strokeweight=".58pt">
              <v:path arrowok="t"/>
            </v:shape>
            <v:shape id="_x0000_s2920" style="position:absolute;left:7558;top:280;width:29;height:0" coordorigin="7558,280" coordsize="29,0" path="m7558,280r29,e" filled="f" strokeweight=".58pt">
              <v:path arrowok="t"/>
            </v:shape>
            <v:shape id="_x0000_s2919" style="position:absolute;left:7616;top:280;width:29;height:0" coordorigin="7616,280" coordsize="29,0" path="m7616,280r28,e" filled="f" strokeweight=".58pt">
              <v:path arrowok="t"/>
            </v:shape>
            <v:shape id="_x0000_s2918" style="position:absolute;left:7673;top:280;width:29;height:0" coordorigin="7673,280" coordsize="29,0" path="m7673,280r29,e" filled="f" strokeweight=".58pt">
              <v:path arrowok="t"/>
            </v:shape>
            <v:shape id="_x0000_s2917" style="position:absolute;left:7731;top:280;width:29;height:0" coordorigin="7731,280" coordsize="29,0" path="m7731,280r29,e" filled="f" strokeweight=".58pt">
              <v:path arrowok="t"/>
            </v:shape>
            <v:shape id="_x0000_s2916" style="position:absolute;left:7789;top:280;width:29;height:0" coordorigin="7789,280" coordsize="29,0" path="m7789,280r29,e" filled="f" strokeweight=".58pt">
              <v:path arrowok="t"/>
            </v:shape>
            <v:shape id="_x0000_s2915" style="position:absolute;left:7847;top:280;width:29;height:0" coordorigin="7847,280" coordsize="29,0" path="m7847,280r28,e" filled="f" strokeweight=".58pt">
              <v:path arrowok="t"/>
            </v:shape>
            <v:shape id="_x0000_s2914" style="position:absolute;left:7904;top:280;width:29;height:0" coordorigin="7904,280" coordsize="29,0" path="m7904,280r29,e" filled="f" strokeweight=".58pt">
              <v:path arrowok="t"/>
            </v:shape>
            <v:shape id="_x0000_s2913" style="position:absolute;left:7962;top:280;width:29;height:0" coordorigin="7962,280" coordsize="29,0" path="m7962,280r29,e" filled="f" strokeweight=".58pt">
              <v:path arrowok="t"/>
            </v:shape>
            <v:shape id="_x0000_s2912" style="position:absolute;left:8019;top:280;width:29;height:0" coordorigin="8019,280" coordsize="29,0" path="m8019,280r29,e" filled="f" strokeweight=".58pt">
              <v:path arrowok="t"/>
            </v:shape>
            <v:shape id="_x0000_s2911" style="position:absolute;left:8077;top:280;width:29;height:0" coordorigin="8077,280" coordsize="29,0" path="m8077,280r29,e" filled="f" strokeweight=".58pt">
              <v:path arrowok="t"/>
            </v:shape>
            <v:shape id="_x0000_s2910" style="position:absolute;left:8135;top:280;width:29;height:0" coordorigin="8135,280" coordsize="29,0" path="m8135,280r28,e" filled="f" strokeweight=".58pt">
              <v:path arrowok="t"/>
            </v:shape>
            <v:shape id="_x0000_s2909" style="position:absolute;left:8192;top:280;width:29;height:0" coordorigin="8192,280" coordsize="29,0" path="m8192,280r29,e" filled="f" strokeweight=".58pt">
              <v:path arrowok="t"/>
            </v:shape>
            <v:shape id="_x0000_s2908" style="position:absolute;left:8250;top:280;width:29;height:0" coordorigin="8250,280" coordsize="29,0" path="m8250,280r29,e" filled="f" strokeweight=".58pt">
              <v:path arrowok="t"/>
            </v:shape>
            <v:shape id="_x0000_s2907" style="position:absolute;left:8307;top:280;width:29;height:0" coordorigin="8307,280" coordsize="29,0" path="m8307,280r29,e" filled="f" strokeweight=".58pt">
              <v:path arrowok="t"/>
            </v:shape>
            <v:shape id="_x0000_s2906" style="position:absolute;left:8365;top:280;width:29;height:0" coordorigin="8365,280" coordsize="29,0" path="m8365,280r29,e" filled="f" strokeweight=".58pt">
              <v:path arrowok="t"/>
            </v:shape>
            <v:shape id="_x0000_s2905" style="position:absolute;left:8423;top:280;width:29;height:0" coordorigin="8423,280" coordsize="29,0" path="m8423,280r28,e" filled="f" strokeweight=".58pt">
              <v:path arrowok="t"/>
            </v:shape>
            <v:shape id="_x0000_s2904" style="position:absolute;left:8480;top:280;width:29;height:0" coordorigin="8480,280" coordsize="29,0" path="m8480,280r29,e" filled="f" strokeweight=".58pt">
              <v:path arrowok="t"/>
            </v:shape>
            <v:shape id="_x0000_s2903" style="position:absolute;left:8538;top:280;width:29;height:0" coordorigin="8538,280" coordsize="29,0" path="m8538,280r29,e" filled="f" strokeweight=".58pt">
              <v:path arrowok="t"/>
            </v:shape>
            <v:shape id="_x0000_s2902" style="position:absolute;left:8595;top:280;width:29;height:0" coordorigin="8595,280" coordsize="29,0" path="m8595,280r29,e" filled="f" strokeweight=".58pt">
              <v:path arrowok="t"/>
            </v:shape>
            <v:shape id="_x0000_s2901" style="position:absolute;left:8653;top:280;width:29;height:0" coordorigin="8653,280" coordsize="29,0" path="m8653,280r29,e" filled="f" strokeweight=".58pt">
              <v:path arrowok="t"/>
            </v:shape>
            <v:shape id="_x0000_s2900" style="position:absolute;left:8711;top:280;width:29;height:0" coordorigin="8711,280" coordsize="29,0" path="m8711,280r28,e" filled="f" strokeweight=".58pt">
              <v:path arrowok="t"/>
            </v:shape>
            <v:shape id="_x0000_s2899" style="position:absolute;left:8768;top:280;width:29;height:0" coordorigin="8768,280" coordsize="29,0" path="m8768,280r29,e" filled="f" strokeweight=".58pt">
              <v:path arrowok="t"/>
            </v:shape>
            <v:shape id="_x0000_s2898" style="position:absolute;left:8826;top:280;width:29;height:0" coordorigin="8826,280" coordsize="29,0" path="m8826,280r29,e" filled="f" strokeweight=".58pt">
              <v:path arrowok="t"/>
            </v:shape>
            <v:shape id="_x0000_s2897" style="position:absolute;left:8883;top:280;width:29;height:0" coordorigin="8883,280" coordsize="29,0" path="m8883,280r30,e" filled="f" strokeweight=".58pt">
              <v:path arrowok="t"/>
            </v:shape>
            <v:shape id="_x0000_s2896" style="position:absolute;left:8941;top:280;width:29;height:0" coordorigin="8941,280" coordsize="29,0" path="m8941,280r29,e" filled="f" strokeweight=".58pt">
              <v:path arrowok="t"/>
            </v:shape>
            <v:shape id="_x0000_s2895" style="position:absolute;left:8999;top:280;width:29;height:0" coordorigin="8999,280" coordsize="29,0" path="m8999,280r29,e" filled="f" strokeweight=".58pt">
              <v:path arrowok="t"/>
            </v:shape>
            <v:shape id="_x0000_s2894" style="position:absolute;left:9057;top:280;width:29;height:0" coordorigin="9057,280" coordsize="29,0" path="m9057,280r28,e" filled="f" strokeweight=".58pt">
              <v:path arrowok="t"/>
            </v:shape>
            <v:shape id="_x0000_s2893" style="position:absolute;left:9114;top:280;width:29;height:0" coordorigin="9114,280" coordsize="29,0" path="m9114,280r29,e" filled="f" strokeweight=".58pt">
              <v:path arrowok="t"/>
            </v:shape>
            <v:shape id="_x0000_s2892" style="position:absolute;left:9172;top:280;width:29;height:0" coordorigin="9172,280" coordsize="29,0" path="m9172,280r29,e" filled="f" strokeweight=".58pt">
              <v:path arrowok="t"/>
            </v:shape>
            <v:shape id="_x0000_s2891" style="position:absolute;left:9229;top:280;width:29;height:0" coordorigin="9229,280" coordsize="29,0" path="m9229,280r29,e" filled="f" strokeweight=".58pt">
              <v:path arrowok="t"/>
            </v:shape>
            <v:shape id="_x0000_s2890" style="position:absolute;left:9287;top:280;width:29;height:0" coordorigin="9287,280" coordsize="29,0" path="m9287,280r29,e" filled="f" strokeweight=".58pt">
              <v:path arrowok="t"/>
            </v:shape>
            <v:shape id="_x0000_s2889" style="position:absolute;left:9345;top:280;width:29;height:0" coordorigin="9345,280" coordsize="29,0" path="m9345,280r28,e" filled="f" strokeweight=".58pt">
              <v:path arrowok="t"/>
            </v:shape>
            <v:shape id="_x0000_s2888" style="position:absolute;left:9402;top:280;width:29;height:0" coordorigin="9402,280" coordsize="29,0" path="m9402,280r29,e" filled="f" strokeweight=".58pt">
              <v:path arrowok="t"/>
            </v:shape>
            <v:shape id="_x0000_s2887" style="position:absolute;left:9460;top:280;width:29;height:0" coordorigin="9460,280" coordsize="29,0" path="m9460,280r29,e" filled="f" strokeweight=".58pt">
              <v:path arrowok="t"/>
            </v:shape>
            <v:shape id="_x0000_s2886" style="position:absolute;left:9517;top:280;width:29;height:0" coordorigin="9517,280" coordsize="29,0" path="m9517,280r29,e" filled="f" strokeweight=".58pt">
              <v:path arrowok="t"/>
            </v:shape>
            <v:shape id="_x0000_s2885" style="position:absolute;left:9575;top:280;width:29;height:0" coordorigin="9575,280" coordsize="29,0" path="m9575,280r29,e" filled="f" strokeweight=".58pt">
              <v:path arrowok="t"/>
            </v:shape>
            <v:shape id="_x0000_s2884" style="position:absolute;left:9633;top:280;width:29;height:0" coordorigin="9633,280" coordsize="29,0" path="m9633,280r28,e" filled="f" strokeweight=".58pt">
              <v:path arrowok="t"/>
            </v:shape>
            <v:shape id="_x0000_s2883" style="position:absolute;left:9690;top:280;width:29;height:0" coordorigin="9690,280" coordsize="29,0" path="m9690,280r29,e" filled="f" strokeweight=".58pt">
              <v:path arrowok="t"/>
            </v:shape>
            <v:shape id="_x0000_s2882" style="position:absolute;left:9748;top:280;width:29;height:0" coordorigin="9748,280" coordsize="29,0" path="m9748,280r29,e" filled="f" strokeweight=".58pt">
              <v:path arrowok="t"/>
            </v:shape>
            <v:shape id="_x0000_s2881" style="position:absolute;left:9805;top:280;width:29;height:0" coordorigin="9805,280" coordsize="29,0" path="m9805,280r29,e" filled="f" strokeweight=".58pt">
              <v:path arrowok="t"/>
            </v:shape>
            <v:shape id="_x0000_s2880" style="position:absolute;left:9863;top:280;width:29;height:0" coordorigin="9863,280" coordsize="29,0" path="m9863,280r29,e" filled="f" strokeweight=".58pt">
              <v:path arrowok="t"/>
            </v:shape>
            <v:shape id="_x0000_s2879" style="position:absolute;left:9921;top:280;width:29;height:0" coordorigin="9921,280" coordsize="29,0" path="m9921,280r28,e" filled="f" strokeweight=".58pt">
              <v:path arrowok="t"/>
            </v:shape>
            <v:shape id="_x0000_s2878" style="position:absolute;left:9978;top:280;width:29;height:0" coordorigin="9978,280" coordsize="29,0" path="m9978,280r29,e" filled="f" strokeweight=".58pt">
              <v:path arrowok="t"/>
            </v:shape>
            <v:shape id="_x0000_s2877" style="position:absolute;left:10036;top:280;width:29;height:0" coordorigin="10036,280" coordsize="29,0" path="m10036,280r29,e" filled="f" strokeweight=".58pt">
              <v:path arrowok="t"/>
            </v:shape>
            <v:shape id="_x0000_s2876" style="position:absolute;left:10094;top:280;width:29;height:0" coordorigin="10094,280" coordsize="29,0" path="m10094,280r29,e" filled="f" strokeweight=".58pt">
              <v:path arrowok="t"/>
            </v:shape>
            <v:shape id="_x0000_s2875" style="position:absolute;left:10152;top:280;width:29;height:0" coordorigin="10152,280" coordsize="29,0" path="m10152,280r28,e" filled="f" strokeweight=".58pt">
              <v:path arrowok="t"/>
            </v:shape>
            <v:shape id="_x0000_s2874" style="position:absolute;left:10209;top:280;width:29;height:0" coordorigin="10209,280" coordsize="29,0" path="m10209,280r29,e" filled="f" strokeweight=".58pt">
              <v:path arrowok="t"/>
            </v:shape>
            <v:shape id="_x0000_s2873" style="position:absolute;left:10267;top:280;width:29;height:0" coordorigin="10267,280" coordsize="29,0" path="m10267,280r29,e" filled="f" strokeweight=".58pt">
              <v:path arrowok="t"/>
            </v:shape>
            <v:shape id="_x0000_s2872" style="position:absolute;left:10324;top:280;width:29;height:0" coordorigin="10324,280" coordsize="29,0" path="m10324,280r29,e" filled="f" strokeweight=".58pt">
              <v:path arrowok="t"/>
            </v:shape>
            <v:shape id="_x0000_s2871" style="position:absolute;left:10382;top:280;width:29;height:0" coordorigin="10382,280" coordsize="29,0" path="m10382,280r29,e" filled="f" strokeweight=".58pt">
              <v:path arrowok="t"/>
            </v:shape>
            <v:shape id="_x0000_s2870" style="position:absolute;left:10440;top:280;width:29;height:0" coordorigin="10440,280" coordsize="29,0" path="m10440,280r28,e" filled="f" strokeweight=".58pt">
              <v:path arrowok="t"/>
            </v:shape>
            <v:shape id="_x0000_s2869" style="position:absolute;left:10497;top:280;width:29;height:0" coordorigin="10497,280" coordsize="29,0" path="m10497,280r29,e" filled="f" strokeweight=".58pt">
              <v:path arrowok="t"/>
            </v:shape>
            <v:shape id="_x0000_s2868" style="position:absolute;left:10555;top:280;width:29;height:0" coordorigin="10555,280" coordsize="29,0" path="m10555,280r29,e" filled="f" strokeweight=".58pt">
              <v:path arrowok="t"/>
            </v:shape>
            <v:shape id="_x0000_s2867" style="position:absolute;left:10612;top:280;width:29;height:0" coordorigin="10612,280" coordsize="29,0" path="m10612,280r29,e" filled="f" strokeweight=".58pt">
              <v:path arrowok="t"/>
            </v:shape>
            <v:shape id="_x0000_s2866" style="position:absolute;left:10670;top:280;width:29;height:0" coordorigin="10670,280" coordsize="29,0" path="m10670,280r29,e" filled="f" strokeweight=".58pt">
              <v:path arrowok="t"/>
            </v:shape>
            <v:shape id="_x0000_s2865" style="position:absolute;left:10728;top:280;width:29;height:0" coordorigin="10728,280" coordsize="29,0" path="m10728,280r28,e" filled="f" strokeweight=".58pt">
              <v:path arrowok="t"/>
            </v:shape>
            <v:shape id="_x0000_s2864" style="position:absolute;left:10785;top:280;width:29;height:0" coordorigin="10785,280" coordsize="29,0" path="m10785,280r29,e" filled="f" strokeweight=".58pt">
              <v:path arrowok="t"/>
            </v:shape>
            <v:shape id="_x0000_s2863" style="position:absolute;left:10843;top:280;width:29;height:0" coordorigin="10843,280" coordsize="29,0" path="m10843,280r29,e" filled="f" strokeweight=".58pt">
              <v:path arrowok="t"/>
            </v:shape>
            <v:shape id="_x0000_s2862" style="position:absolute;left:10900;top:280;width:29;height:0" coordorigin="10900,280" coordsize="29,0" path="m10900,280r29,e" filled="f" strokeweight=".58pt">
              <v:path arrowok="t"/>
            </v:shape>
            <v:shape id="_x0000_s2861" style="position:absolute;left:10958;top:280;width:29;height:0" coordorigin="10958,280" coordsize="29,0" path="m10958,280r29,e" filled="f" strokeweight=".58pt">
              <v:path arrowok="t"/>
            </v:shape>
            <v:shape id="_x0000_s2860" style="position:absolute;left:11016;top:280;width:29;height:0" coordorigin="11016,280" coordsize="29,0" path="m11016,280r28,e" filled="f" strokeweight=".58pt">
              <v:path arrowok="t"/>
            </v:shape>
            <v:shape id="_x0000_s2859" style="position:absolute;left:11073;top:280;width:29;height:0" coordorigin="11073,280" coordsize="29,0" path="m11073,280r29,e" filled="f" strokeweight=".58pt">
              <v:path arrowok="t"/>
            </v:shape>
            <v:shape id="_x0000_s2858" style="position:absolute;left:11131;top:280;width:29;height:0" coordorigin="11131,280" coordsize="29,0" path="m11131,280r29,e" filled="f" strokeweight=".58pt">
              <v:path arrowok="t"/>
            </v:shape>
            <v:shape id="_x0000_s2857" style="position:absolute;left:11188;top:280;width:29;height:0" coordorigin="11188,280" coordsize="29,0" path="m11188,280r29,e" filled="f" strokeweight=".58pt">
              <v:path arrowok="t"/>
            </v:shape>
            <w10:wrap anchorx="page"/>
          </v:group>
        </w:pict>
      </w:r>
      <w:r>
        <w:pict w14:anchorId="452C8303">
          <v:group id="_x0000_s2719" style="position:absolute;left:0;text-align:left;margin-left:170.2pt;margin-top:26.95pt;width:390.95pt;height:.6pt;z-index:-3526;mso-position-horizontal-relative:page" coordorigin="3404,539" coordsize="7819,12">
            <v:shape id="_x0000_s2855" style="position:absolute;left:3409;top:544;width:29;height:0" coordorigin="3409,544" coordsize="29,0" path="m3409,544r29,e" filled="f" strokeweight=".58pt">
              <v:path arrowok="t"/>
            </v:shape>
            <v:shape id="_x0000_s2854" style="position:absolute;left:3467;top:544;width:29;height:0" coordorigin="3467,544" coordsize="29,0" path="m3467,544r29,e" filled="f" strokeweight=".58pt">
              <v:path arrowok="t"/>
            </v:shape>
            <v:shape id="_x0000_s2853" style="position:absolute;left:3525;top:544;width:29;height:0" coordorigin="3525,544" coordsize="29,0" path="m3525,544r28,e" filled="f" strokeweight=".58pt">
              <v:path arrowok="t"/>
            </v:shape>
            <v:shape id="_x0000_s2852" style="position:absolute;left:3582;top:544;width:29;height:0" coordorigin="3582,544" coordsize="29,0" path="m3582,544r29,e" filled="f" strokeweight=".58pt">
              <v:path arrowok="t"/>
            </v:shape>
            <v:shape id="_x0000_s2851" style="position:absolute;left:3640;top:544;width:29;height:0" coordorigin="3640,544" coordsize="29,0" path="m3640,544r29,e" filled="f" strokeweight=".58pt">
              <v:path arrowok="t"/>
            </v:shape>
            <v:shape id="_x0000_s2850" style="position:absolute;left:3697;top:544;width:29;height:0" coordorigin="3697,544" coordsize="29,0" path="m3697,544r29,e" filled="f" strokeweight=".58pt">
              <v:path arrowok="t"/>
            </v:shape>
            <v:shape id="_x0000_s2849" style="position:absolute;left:3755;top:544;width:29;height:0" coordorigin="3755,544" coordsize="29,0" path="m3755,544r29,e" filled="f" strokeweight=".58pt">
              <v:path arrowok="t"/>
            </v:shape>
            <v:shape id="_x0000_s2848" style="position:absolute;left:3813;top:544;width:29;height:0" coordorigin="3813,544" coordsize="29,0" path="m3813,544r28,e" filled="f" strokeweight=".58pt">
              <v:path arrowok="t"/>
            </v:shape>
            <v:shape id="_x0000_s2847" style="position:absolute;left:3870;top:544;width:29;height:0" coordorigin="3870,544" coordsize="29,0" path="m3870,544r29,e" filled="f" strokeweight=".58pt">
              <v:path arrowok="t"/>
            </v:shape>
            <v:shape id="_x0000_s2846" style="position:absolute;left:3928;top:544;width:29;height:0" coordorigin="3928,544" coordsize="29,0" path="m3928,544r29,e" filled="f" strokeweight=".58pt">
              <v:path arrowok="t"/>
            </v:shape>
            <v:shape id="_x0000_s2845" style="position:absolute;left:3985;top:544;width:29;height:0" coordorigin="3985,544" coordsize="29,0" path="m3985,544r29,e" filled="f" strokeweight=".58pt">
              <v:path arrowok="t"/>
            </v:shape>
            <v:shape id="_x0000_s2844" style="position:absolute;left:4043;top:544;width:29;height:0" coordorigin="4043,544" coordsize="29,0" path="m4043,544r29,e" filled="f" strokeweight=".58pt">
              <v:path arrowok="t"/>
            </v:shape>
            <v:shape id="_x0000_s2843" style="position:absolute;left:4101;top:544;width:29;height:0" coordorigin="4101,544" coordsize="29,0" path="m4101,544r28,e" filled="f" strokeweight=".58pt">
              <v:path arrowok="t"/>
            </v:shape>
            <v:shape id="_x0000_s2842" style="position:absolute;left:4159;top:544;width:29;height:0" coordorigin="4159,544" coordsize="29,0" path="m4159,544r29,e" filled="f" strokeweight=".58pt">
              <v:path arrowok="t"/>
            </v:shape>
            <v:shape id="_x0000_s2841" style="position:absolute;left:4216;top:544;width:29;height:0" coordorigin="4216,544" coordsize="29,0" path="m4216,544r29,e" filled="f" strokeweight=".58pt">
              <v:path arrowok="t"/>
            </v:shape>
            <v:shape id="_x0000_s2840" style="position:absolute;left:4274;top:544;width:29;height:0" coordorigin="4274,544" coordsize="29,0" path="m4274,544r29,e" filled="f" strokeweight=".58pt">
              <v:path arrowok="t"/>
            </v:shape>
            <v:shape id="_x0000_s2839" style="position:absolute;left:4332;top:544;width:29;height:0" coordorigin="4332,544" coordsize="29,0" path="m4332,544r28,e" filled="f" strokeweight=".58pt">
              <v:path arrowok="t"/>
            </v:shape>
            <v:shape id="_x0000_s2838" style="position:absolute;left:4389;top:544;width:29;height:0" coordorigin="4389,544" coordsize="29,0" path="m4389,544r29,e" filled="f" strokeweight=".58pt">
              <v:path arrowok="t"/>
            </v:shape>
            <v:shape id="_x0000_s2837" style="position:absolute;left:4447;top:544;width:29;height:0" coordorigin="4447,544" coordsize="29,0" path="m4447,544r29,e" filled="f" strokeweight=".58pt">
              <v:path arrowok="t"/>
            </v:shape>
            <v:shape id="_x0000_s2836" style="position:absolute;left:4504;top:544;width:29;height:0" coordorigin="4504,544" coordsize="29,0" path="m4504,544r29,e" filled="f" strokeweight=".58pt">
              <v:path arrowok="t"/>
            </v:shape>
            <v:shape id="_x0000_s2835" style="position:absolute;left:4562;top:544;width:29;height:0" coordorigin="4562,544" coordsize="29,0" path="m4562,544r29,e" filled="f" strokeweight=".58pt">
              <v:path arrowok="t"/>
            </v:shape>
            <v:shape id="_x0000_s2834" style="position:absolute;left:4620;top:544;width:29;height:0" coordorigin="4620,544" coordsize="29,0" path="m4620,544r28,e" filled="f" strokeweight=".58pt">
              <v:path arrowok="t"/>
            </v:shape>
            <v:shape id="_x0000_s2833" style="position:absolute;left:4677;top:544;width:29;height:0" coordorigin="4677,544" coordsize="29,0" path="m4677,544r29,e" filled="f" strokeweight=".58pt">
              <v:path arrowok="t"/>
            </v:shape>
            <v:shape id="_x0000_s2832" style="position:absolute;left:4735;top:544;width:29;height:0" coordorigin="4735,544" coordsize="29,0" path="m4735,544r29,e" filled="f" strokeweight=".58pt">
              <v:path arrowok="t"/>
            </v:shape>
            <v:shape id="_x0000_s2831" style="position:absolute;left:4792;top:544;width:29;height:0" coordorigin="4792,544" coordsize="29,0" path="m4792,544r29,e" filled="f" strokeweight=".58pt">
              <v:path arrowok="t"/>
            </v:shape>
            <v:shape id="_x0000_s2830" style="position:absolute;left:4850;top:544;width:29;height:0" coordorigin="4850,544" coordsize="29,0" path="m4850,544r29,e" filled="f" strokeweight=".58pt">
              <v:path arrowok="t"/>
            </v:shape>
            <v:shape id="_x0000_s2829" style="position:absolute;left:4908;top:544;width:29;height:0" coordorigin="4908,544" coordsize="29,0" path="m4908,544r28,e" filled="f" strokeweight=".58pt">
              <v:path arrowok="t"/>
            </v:shape>
            <v:shape id="_x0000_s2828" style="position:absolute;left:4965;top:544;width:29;height:0" coordorigin="4965,544" coordsize="29,0" path="m4965,544r29,e" filled="f" strokeweight=".58pt">
              <v:path arrowok="t"/>
            </v:shape>
            <v:shape id="_x0000_s2827" style="position:absolute;left:5023;top:544;width:29;height:0" coordorigin="5023,544" coordsize="29,0" path="m5023,544r29,e" filled="f" strokeweight=".58pt">
              <v:path arrowok="t"/>
            </v:shape>
            <v:shape id="_x0000_s2826" style="position:absolute;left:5080;top:544;width:29;height:0" coordorigin="5080,544" coordsize="29,0" path="m5080,544r29,e" filled="f" strokeweight=".58pt">
              <v:path arrowok="t"/>
            </v:shape>
            <v:shape id="_x0000_s2825" style="position:absolute;left:5138;top:544;width:29;height:0" coordorigin="5138,544" coordsize="29,0" path="m5138,544r29,e" filled="f" strokeweight=".58pt">
              <v:path arrowok="t"/>
            </v:shape>
            <v:shape id="_x0000_s2824" style="position:absolute;left:5196;top:544;width:29;height:0" coordorigin="5196,544" coordsize="29,0" path="m5196,544r28,e" filled="f" strokeweight=".58pt">
              <v:path arrowok="t"/>
            </v:shape>
            <v:shape id="_x0000_s2823" style="position:absolute;left:5253;top:544;width:29;height:0" coordorigin="5253,544" coordsize="29,0" path="m5253,544r29,e" filled="f" strokeweight=".58pt">
              <v:path arrowok="t"/>
            </v:shape>
            <v:shape id="_x0000_s2822" style="position:absolute;left:5311;top:544;width:29;height:0" coordorigin="5311,544" coordsize="29,0" path="m5311,544r29,e" filled="f" strokeweight=".58pt">
              <v:path arrowok="t"/>
            </v:shape>
            <v:shape id="_x0000_s2821" style="position:absolute;left:5369;top:544;width:29;height:0" coordorigin="5369,544" coordsize="29,0" path="m5369,544r29,e" filled="f" strokeweight=".58pt">
              <v:path arrowok="t"/>
            </v:shape>
            <v:shape id="_x0000_s2820" style="position:absolute;left:5426;top:544;width:29;height:0" coordorigin="5426,544" coordsize="29,0" path="m5426,544r29,e" filled="f" strokeweight=".58pt">
              <v:path arrowok="t"/>
            </v:shape>
            <v:shape id="_x0000_s2819" style="position:absolute;left:5484;top:544;width:29;height:0" coordorigin="5484,544" coordsize="29,0" path="m5484,544r29,e" filled="f" strokeweight=".58pt">
              <v:path arrowok="t"/>
            </v:shape>
            <v:shape id="_x0000_s2818" style="position:absolute;left:5542;top:544;width:29;height:0" coordorigin="5542,544" coordsize="29,0" path="m5542,544r28,e" filled="f" strokeweight=".58pt">
              <v:path arrowok="t"/>
            </v:shape>
            <v:shape id="_x0000_s2817" style="position:absolute;left:5599;top:544;width:29;height:0" coordorigin="5599,544" coordsize="29,0" path="m5599,544r29,e" filled="f" strokeweight=".58pt">
              <v:path arrowok="t"/>
            </v:shape>
            <v:shape id="_x0000_s2816" style="position:absolute;left:5657;top:544;width:29;height:0" coordorigin="5657,544" coordsize="29,0" path="m5657,544r29,e" filled="f" strokeweight=".58pt">
              <v:path arrowok="t"/>
            </v:shape>
            <v:shape id="_x0000_s2815" style="position:absolute;left:5714;top:544;width:29;height:0" coordorigin="5714,544" coordsize="29,0" path="m5714,544r29,e" filled="f" strokeweight=".58pt">
              <v:path arrowok="t"/>
            </v:shape>
            <v:shape id="_x0000_s2814" style="position:absolute;left:5772;top:544;width:29;height:0" coordorigin="5772,544" coordsize="29,0" path="m5772,544r29,e" filled="f" strokeweight=".58pt">
              <v:path arrowok="t"/>
            </v:shape>
            <v:shape id="_x0000_s2813" style="position:absolute;left:5830;top:544;width:29;height:0" coordorigin="5830,544" coordsize="29,0" path="m5830,544r28,e" filled="f" strokeweight=".58pt">
              <v:path arrowok="t"/>
            </v:shape>
            <v:shape id="_x0000_s2812" style="position:absolute;left:5887;top:544;width:29;height:0" coordorigin="5887,544" coordsize="29,0" path="m5887,544r29,e" filled="f" strokeweight=".58pt">
              <v:path arrowok="t"/>
            </v:shape>
            <v:shape id="_x0000_s2811" style="position:absolute;left:5945;top:544;width:29;height:0" coordorigin="5945,544" coordsize="29,0" path="m5945,544r29,e" filled="f" strokeweight=".58pt">
              <v:path arrowok="t"/>
            </v:shape>
            <v:shape id="_x0000_s2810" style="position:absolute;left:6002;top:544;width:29;height:0" coordorigin="6002,544" coordsize="29,0" path="m6002,544r29,e" filled="f" strokeweight=".58pt">
              <v:path arrowok="t"/>
            </v:shape>
            <v:shape id="_x0000_s2809" style="position:absolute;left:6060;top:544;width:29;height:0" coordorigin="6060,544" coordsize="29,0" path="m6060,544r29,e" filled="f" strokeweight=".58pt">
              <v:path arrowok="t"/>
            </v:shape>
            <v:shape id="_x0000_s2808" style="position:absolute;left:6118;top:544;width:29;height:0" coordorigin="6118,544" coordsize="29,0" path="m6118,544r28,e" filled="f" strokeweight=".58pt">
              <v:path arrowok="t"/>
            </v:shape>
            <v:shape id="_x0000_s2807" style="position:absolute;left:6175;top:544;width:29;height:0" coordorigin="6175,544" coordsize="29,0" path="m6175,544r29,e" filled="f" strokeweight=".58pt">
              <v:path arrowok="t"/>
            </v:shape>
            <v:shape id="_x0000_s2806" style="position:absolute;left:6233;top:544;width:29;height:0" coordorigin="6233,544" coordsize="29,0" path="m6233,544r29,e" filled="f" strokeweight=".58pt">
              <v:path arrowok="t"/>
            </v:shape>
            <v:shape id="_x0000_s2805" style="position:absolute;left:6290;top:544;width:29;height:0" coordorigin="6290,544" coordsize="29,0" path="m6290,544r29,e" filled="f" strokeweight=".58pt">
              <v:path arrowok="t"/>
            </v:shape>
            <v:shape id="_x0000_s2804" style="position:absolute;left:6348;top:544;width:29;height:0" coordorigin="6348,544" coordsize="29,0" path="m6348,544r29,e" filled="f" strokeweight=".58pt">
              <v:path arrowok="t"/>
            </v:shape>
            <v:shape id="_x0000_s2803" style="position:absolute;left:6406;top:544;width:29;height:0" coordorigin="6406,544" coordsize="29,0" path="m6406,544r28,e" filled="f" strokeweight=".58pt">
              <v:path arrowok="t"/>
            </v:shape>
            <v:shape id="_x0000_s2802" style="position:absolute;left:6463;top:544;width:29;height:0" coordorigin="6463,544" coordsize="29,0" path="m6463,544r29,e" filled="f" strokeweight=".58pt">
              <v:path arrowok="t"/>
            </v:shape>
            <v:shape id="_x0000_s2801" style="position:absolute;left:6521;top:544;width:29;height:0" coordorigin="6521,544" coordsize="29,0" path="m6521,544r29,e" filled="f" strokeweight=".58pt">
              <v:path arrowok="t"/>
            </v:shape>
            <v:shape id="_x0000_s2800" style="position:absolute;left:6579;top:544;width:29;height:0" coordorigin="6579,544" coordsize="29,0" path="m6579,544r29,e" filled="f" strokeweight=".58pt">
              <v:path arrowok="t"/>
            </v:shape>
            <v:shape id="_x0000_s2799" style="position:absolute;left:6636;top:544;width:29;height:0" coordorigin="6636,544" coordsize="29,0" path="m6636,544r29,e" filled="f" strokeweight=".58pt">
              <v:path arrowok="t"/>
            </v:shape>
            <v:shape id="_x0000_s2798" style="position:absolute;left:6694;top:544;width:29;height:0" coordorigin="6694,544" coordsize="29,0" path="m6694,544r29,e" filled="f" strokeweight=".58pt">
              <v:path arrowok="t"/>
            </v:shape>
            <v:shape id="_x0000_s2797" style="position:absolute;left:6752;top:544;width:29;height:0" coordorigin="6752,544" coordsize="29,0" path="m6752,544r28,e" filled="f" strokeweight=".58pt">
              <v:path arrowok="t"/>
            </v:shape>
            <v:shape id="_x0000_s2796" style="position:absolute;left:6809;top:544;width:29;height:0" coordorigin="6809,544" coordsize="29,0" path="m6809,544r29,e" filled="f" strokeweight=".58pt">
              <v:path arrowok="t"/>
            </v:shape>
            <v:shape id="_x0000_s2795" style="position:absolute;left:6867;top:544;width:29;height:0" coordorigin="6867,544" coordsize="29,0" path="m6867,544r29,e" filled="f" strokeweight=".58pt">
              <v:path arrowok="t"/>
            </v:shape>
            <v:shape id="_x0000_s2794" style="position:absolute;left:6924;top:544;width:29;height:0" coordorigin="6924,544" coordsize="29,0" path="m6924,544r29,e" filled="f" strokeweight=".58pt">
              <v:path arrowok="t"/>
            </v:shape>
            <v:shape id="_x0000_s2793" style="position:absolute;left:6982;top:544;width:29;height:0" coordorigin="6982,544" coordsize="29,0" path="m6982,544r29,e" filled="f" strokeweight=".58pt">
              <v:path arrowok="t"/>
            </v:shape>
            <v:shape id="_x0000_s2792" style="position:absolute;left:7040;top:544;width:29;height:0" coordorigin="7040,544" coordsize="29,0" path="m7040,544r28,e" filled="f" strokeweight=".58pt">
              <v:path arrowok="t"/>
            </v:shape>
            <v:shape id="_x0000_s2791" style="position:absolute;left:7097;top:544;width:29;height:0" coordorigin="7097,544" coordsize="29,0" path="m7097,544r29,e" filled="f" strokeweight=".58pt">
              <v:path arrowok="t"/>
            </v:shape>
            <v:shape id="_x0000_s2790" style="position:absolute;left:7155;top:544;width:29;height:0" coordorigin="7155,544" coordsize="29,0" path="m7155,544r29,e" filled="f" strokeweight=".58pt">
              <v:path arrowok="t"/>
            </v:shape>
            <v:shape id="_x0000_s2789" style="position:absolute;left:7212;top:544;width:29;height:0" coordorigin="7212,544" coordsize="29,0" path="m7212,544r29,e" filled="f" strokeweight=".58pt">
              <v:path arrowok="t"/>
            </v:shape>
            <v:shape id="_x0000_s2788" style="position:absolute;left:7270;top:544;width:29;height:0" coordorigin="7270,544" coordsize="29,0" path="m7270,544r29,e" filled="f" strokeweight=".58pt">
              <v:path arrowok="t"/>
            </v:shape>
            <v:shape id="_x0000_s2787" style="position:absolute;left:7328;top:544;width:29;height:0" coordorigin="7328,544" coordsize="29,0" path="m7328,544r28,e" filled="f" strokeweight=".58pt">
              <v:path arrowok="t"/>
            </v:shape>
            <v:shape id="_x0000_s2786" style="position:absolute;left:7385;top:544;width:29;height:0" coordorigin="7385,544" coordsize="29,0" path="m7385,544r29,e" filled="f" strokeweight=".58pt">
              <v:path arrowok="t"/>
            </v:shape>
            <v:shape id="_x0000_s2785" style="position:absolute;left:7443;top:544;width:29;height:0" coordorigin="7443,544" coordsize="29,0" path="m7443,544r29,e" filled="f" strokeweight=".58pt">
              <v:path arrowok="t"/>
            </v:shape>
            <v:shape id="_x0000_s2784" style="position:absolute;left:7500;top:544;width:29;height:0" coordorigin="7500,544" coordsize="29,0" path="m7500,544r29,e" filled="f" strokeweight=".58pt">
              <v:path arrowok="t"/>
            </v:shape>
            <v:shape id="_x0000_s2783" style="position:absolute;left:7558;top:544;width:29;height:0" coordorigin="7558,544" coordsize="29,0" path="m7558,544r29,e" filled="f" strokeweight=".58pt">
              <v:path arrowok="t"/>
            </v:shape>
            <v:shape id="_x0000_s2782" style="position:absolute;left:7616;top:544;width:29;height:0" coordorigin="7616,544" coordsize="29,0" path="m7616,544r28,e" filled="f" strokeweight=".58pt">
              <v:path arrowok="t"/>
            </v:shape>
            <v:shape id="_x0000_s2781" style="position:absolute;left:7673;top:544;width:29;height:0" coordorigin="7673,544" coordsize="29,0" path="m7673,544r29,e" filled="f" strokeweight=".58pt">
              <v:path arrowok="t"/>
            </v:shape>
            <v:shape id="_x0000_s2780" style="position:absolute;left:7731;top:544;width:29;height:0" coordorigin="7731,544" coordsize="29,0" path="m7731,544r29,e" filled="f" strokeweight=".58pt">
              <v:path arrowok="t"/>
            </v:shape>
            <v:shape id="_x0000_s2779" style="position:absolute;left:7789;top:544;width:29;height:0" coordorigin="7789,544" coordsize="29,0" path="m7789,544r29,e" filled="f" strokeweight=".58pt">
              <v:path arrowok="t"/>
            </v:shape>
            <v:shape id="_x0000_s2778" style="position:absolute;left:7847;top:544;width:29;height:0" coordorigin="7847,544" coordsize="29,0" path="m7847,544r28,e" filled="f" strokeweight=".58pt">
              <v:path arrowok="t"/>
            </v:shape>
            <v:shape id="_x0000_s2777" style="position:absolute;left:7904;top:544;width:29;height:0" coordorigin="7904,544" coordsize="29,0" path="m7904,544r29,e" filled="f" strokeweight=".58pt">
              <v:path arrowok="t"/>
            </v:shape>
            <v:shape id="_x0000_s2776" style="position:absolute;left:7962;top:544;width:29;height:0" coordorigin="7962,544" coordsize="29,0" path="m7962,544r29,e" filled="f" strokeweight=".58pt">
              <v:path arrowok="t"/>
            </v:shape>
            <v:shape id="_x0000_s2775" style="position:absolute;left:8019;top:544;width:29;height:0" coordorigin="8019,544" coordsize="29,0" path="m8019,544r29,e" filled="f" strokeweight=".58pt">
              <v:path arrowok="t"/>
            </v:shape>
            <v:shape id="_x0000_s2774" style="position:absolute;left:8077;top:544;width:29;height:0" coordorigin="8077,544" coordsize="29,0" path="m8077,544r29,e" filled="f" strokeweight=".58pt">
              <v:path arrowok="t"/>
            </v:shape>
            <v:shape id="_x0000_s2773" style="position:absolute;left:8135;top:544;width:29;height:0" coordorigin="8135,544" coordsize="29,0" path="m8135,544r28,e" filled="f" strokeweight=".58pt">
              <v:path arrowok="t"/>
            </v:shape>
            <v:shape id="_x0000_s2772" style="position:absolute;left:8192;top:544;width:29;height:0" coordorigin="8192,544" coordsize="29,0" path="m8192,544r29,e" filled="f" strokeweight=".58pt">
              <v:path arrowok="t"/>
            </v:shape>
            <v:shape id="_x0000_s2771" style="position:absolute;left:8250;top:544;width:29;height:0" coordorigin="8250,544" coordsize="29,0" path="m8250,544r29,e" filled="f" strokeweight=".58pt">
              <v:path arrowok="t"/>
            </v:shape>
            <v:shape id="_x0000_s2770" style="position:absolute;left:8307;top:544;width:29;height:0" coordorigin="8307,544" coordsize="29,0" path="m8307,544r29,e" filled="f" strokeweight=".58pt">
              <v:path arrowok="t"/>
            </v:shape>
            <v:shape id="_x0000_s2769" style="position:absolute;left:8365;top:544;width:29;height:0" coordorigin="8365,544" coordsize="29,0" path="m8365,544r29,e" filled="f" strokeweight=".58pt">
              <v:path arrowok="t"/>
            </v:shape>
            <v:shape id="_x0000_s2768" style="position:absolute;left:8423;top:544;width:29;height:0" coordorigin="8423,544" coordsize="29,0" path="m8423,544r28,e" filled="f" strokeweight=".58pt">
              <v:path arrowok="t"/>
            </v:shape>
            <v:shape id="_x0000_s2767" style="position:absolute;left:8480;top:544;width:29;height:0" coordorigin="8480,544" coordsize="29,0" path="m8480,544r29,e" filled="f" strokeweight=".58pt">
              <v:path arrowok="t"/>
            </v:shape>
            <v:shape id="_x0000_s2766" style="position:absolute;left:8538;top:544;width:29;height:0" coordorigin="8538,544" coordsize="29,0" path="m8538,544r29,e" filled="f" strokeweight=".58pt">
              <v:path arrowok="t"/>
            </v:shape>
            <v:shape id="_x0000_s2765" style="position:absolute;left:8595;top:544;width:29;height:0" coordorigin="8595,544" coordsize="29,0" path="m8595,544r29,e" filled="f" strokeweight=".58pt">
              <v:path arrowok="t"/>
            </v:shape>
            <v:shape id="_x0000_s2764" style="position:absolute;left:8653;top:544;width:29;height:0" coordorigin="8653,544" coordsize="29,0" path="m8653,544r29,e" filled="f" strokeweight=".58pt">
              <v:path arrowok="t"/>
            </v:shape>
            <v:shape id="_x0000_s2763" style="position:absolute;left:8711;top:544;width:29;height:0" coordorigin="8711,544" coordsize="29,0" path="m8711,544r28,e" filled="f" strokeweight=".58pt">
              <v:path arrowok="t"/>
            </v:shape>
            <v:shape id="_x0000_s2762" style="position:absolute;left:8768;top:544;width:29;height:0" coordorigin="8768,544" coordsize="29,0" path="m8768,544r29,e" filled="f" strokeweight=".58pt">
              <v:path arrowok="t"/>
            </v:shape>
            <v:shape id="_x0000_s2761" style="position:absolute;left:8826;top:544;width:29;height:0" coordorigin="8826,544" coordsize="29,0" path="m8826,544r29,e" filled="f" strokeweight=".58pt">
              <v:path arrowok="t"/>
            </v:shape>
            <v:shape id="_x0000_s2760" style="position:absolute;left:8883;top:544;width:29;height:0" coordorigin="8883,544" coordsize="29,0" path="m8883,544r30,e" filled="f" strokeweight=".58pt">
              <v:path arrowok="t"/>
            </v:shape>
            <v:shape id="_x0000_s2759" style="position:absolute;left:8941;top:544;width:29;height:0" coordorigin="8941,544" coordsize="29,0" path="m8941,544r29,e" filled="f" strokeweight=".58pt">
              <v:path arrowok="t"/>
            </v:shape>
            <v:shape id="_x0000_s2758" style="position:absolute;left:8999;top:544;width:29;height:0" coordorigin="8999,544" coordsize="29,0" path="m8999,544r29,e" filled="f" strokeweight=".58pt">
              <v:path arrowok="t"/>
            </v:shape>
            <v:shape id="_x0000_s2757" style="position:absolute;left:9057;top:544;width:29;height:0" coordorigin="9057,544" coordsize="29,0" path="m9057,544r28,e" filled="f" strokeweight=".58pt">
              <v:path arrowok="t"/>
            </v:shape>
            <v:shape id="_x0000_s2756" style="position:absolute;left:9114;top:544;width:29;height:0" coordorigin="9114,544" coordsize="29,0" path="m9114,544r29,e" filled="f" strokeweight=".58pt">
              <v:path arrowok="t"/>
            </v:shape>
            <v:shape id="_x0000_s2755" style="position:absolute;left:9172;top:544;width:29;height:0" coordorigin="9172,544" coordsize="29,0" path="m9172,544r29,e" filled="f" strokeweight=".58pt">
              <v:path arrowok="t"/>
            </v:shape>
            <v:shape id="_x0000_s2754" style="position:absolute;left:9229;top:544;width:29;height:0" coordorigin="9229,544" coordsize="29,0" path="m9229,544r29,e" filled="f" strokeweight=".58pt">
              <v:path arrowok="t"/>
            </v:shape>
            <v:shape id="_x0000_s2753" style="position:absolute;left:9287;top:544;width:29;height:0" coordorigin="9287,544" coordsize="29,0" path="m9287,544r29,e" filled="f" strokeweight=".58pt">
              <v:path arrowok="t"/>
            </v:shape>
            <v:shape id="_x0000_s2752" style="position:absolute;left:9345;top:544;width:29;height:0" coordorigin="9345,544" coordsize="29,0" path="m9345,544r28,e" filled="f" strokeweight=".58pt">
              <v:path arrowok="t"/>
            </v:shape>
            <v:shape id="_x0000_s2751" style="position:absolute;left:9402;top:544;width:29;height:0" coordorigin="9402,544" coordsize="29,0" path="m9402,544r29,e" filled="f" strokeweight=".58pt">
              <v:path arrowok="t"/>
            </v:shape>
            <v:shape id="_x0000_s2750" style="position:absolute;left:9460;top:544;width:29;height:0" coordorigin="9460,544" coordsize="29,0" path="m9460,544r29,e" filled="f" strokeweight=".58pt">
              <v:path arrowok="t"/>
            </v:shape>
            <v:shape id="_x0000_s2749" style="position:absolute;left:9517;top:544;width:29;height:0" coordorigin="9517,544" coordsize="29,0" path="m9517,544r29,e" filled="f" strokeweight=".58pt">
              <v:path arrowok="t"/>
            </v:shape>
            <v:shape id="_x0000_s2748" style="position:absolute;left:9575;top:544;width:29;height:0" coordorigin="9575,544" coordsize="29,0" path="m9575,544r29,e" filled="f" strokeweight=".58pt">
              <v:path arrowok="t"/>
            </v:shape>
            <v:shape id="_x0000_s2747" style="position:absolute;left:9633;top:544;width:29;height:0" coordorigin="9633,544" coordsize="29,0" path="m9633,544r28,e" filled="f" strokeweight=".58pt">
              <v:path arrowok="t"/>
            </v:shape>
            <v:shape id="_x0000_s2746" style="position:absolute;left:9690;top:544;width:29;height:0" coordorigin="9690,544" coordsize="29,0" path="m9690,544r29,e" filled="f" strokeweight=".58pt">
              <v:path arrowok="t"/>
            </v:shape>
            <v:shape id="_x0000_s2745" style="position:absolute;left:9748;top:544;width:29;height:0" coordorigin="9748,544" coordsize="29,0" path="m9748,544r29,e" filled="f" strokeweight=".58pt">
              <v:path arrowok="t"/>
            </v:shape>
            <v:shape id="_x0000_s2744" style="position:absolute;left:9805;top:544;width:29;height:0" coordorigin="9805,544" coordsize="29,0" path="m9805,544r29,e" filled="f" strokeweight=".58pt">
              <v:path arrowok="t"/>
            </v:shape>
            <v:shape id="_x0000_s2743" style="position:absolute;left:9863;top:544;width:29;height:0" coordorigin="9863,544" coordsize="29,0" path="m9863,544r29,e" filled="f" strokeweight=".58pt">
              <v:path arrowok="t"/>
            </v:shape>
            <v:shape id="_x0000_s2742" style="position:absolute;left:9921;top:544;width:29;height:0" coordorigin="9921,544" coordsize="29,0" path="m9921,544r28,e" filled="f" strokeweight=".58pt">
              <v:path arrowok="t"/>
            </v:shape>
            <v:shape id="_x0000_s2741" style="position:absolute;left:9978;top:544;width:29;height:0" coordorigin="9978,544" coordsize="29,0" path="m9978,544r29,e" filled="f" strokeweight=".58pt">
              <v:path arrowok="t"/>
            </v:shape>
            <v:shape id="_x0000_s2740" style="position:absolute;left:10036;top:544;width:29;height:0" coordorigin="10036,544" coordsize="29,0" path="m10036,544r29,e" filled="f" strokeweight=".58pt">
              <v:path arrowok="t"/>
            </v:shape>
            <v:shape id="_x0000_s2739" style="position:absolute;left:10094;top:544;width:29;height:0" coordorigin="10094,544" coordsize="29,0" path="m10094,544r29,e" filled="f" strokeweight=".58pt">
              <v:path arrowok="t"/>
            </v:shape>
            <v:shape id="_x0000_s2738" style="position:absolute;left:10152;top:544;width:29;height:0" coordorigin="10152,544" coordsize="29,0" path="m10152,544r28,e" filled="f" strokeweight=".58pt">
              <v:path arrowok="t"/>
            </v:shape>
            <v:shape id="_x0000_s2737" style="position:absolute;left:10209;top:544;width:29;height:0" coordorigin="10209,544" coordsize="29,0" path="m10209,544r29,e" filled="f" strokeweight=".58pt">
              <v:path arrowok="t"/>
            </v:shape>
            <v:shape id="_x0000_s2736" style="position:absolute;left:10267;top:544;width:29;height:0" coordorigin="10267,544" coordsize="29,0" path="m10267,544r29,e" filled="f" strokeweight=".58pt">
              <v:path arrowok="t"/>
            </v:shape>
            <v:shape id="_x0000_s2735" style="position:absolute;left:10324;top:544;width:29;height:0" coordorigin="10324,544" coordsize="29,0" path="m10324,544r29,e" filled="f" strokeweight=".58pt">
              <v:path arrowok="t"/>
            </v:shape>
            <v:shape id="_x0000_s2734" style="position:absolute;left:10382;top:544;width:29;height:0" coordorigin="10382,544" coordsize="29,0" path="m10382,544r29,e" filled="f" strokeweight=".58pt">
              <v:path arrowok="t"/>
            </v:shape>
            <v:shape id="_x0000_s2733" style="position:absolute;left:10440;top:544;width:29;height:0" coordorigin="10440,544" coordsize="29,0" path="m10440,544r28,e" filled="f" strokeweight=".58pt">
              <v:path arrowok="t"/>
            </v:shape>
            <v:shape id="_x0000_s2732" style="position:absolute;left:10497;top:544;width:29;height:0" coordorigin="10497,544" coordsize="29,0" path="m10497,544r29,e" filled="f" strokeweight=".58pt">
              <v:path arrowok="t"/>
            </v:shape>
            <v:shape id="_x0000_s2731" style="position:absolute;left:10555;top:544;width:29;height:0" coordorigin="10555,544" coordsize="29,0" path="m10555,544r29,e" filled="f" strokeweight=".58pt">
              <v:path arrowok="t"/>
            </v:shape>
            <v:shape id="_x0000_s2730" style="position:absolute;left:10612;top:544;width:29;height:0" coordorigin="10612,544" coordsize="29,0" path="m10612,544r29,e" filled="f" strokeweight=".58pt">
              <v:path arrowok="t"/>
            </v:shape>
            <v:shape id="_x0000_s2729" style="position:absolute;left:10670;top:544;width:29;height:0" coordorigin="10670,544" coordsize="29,0" path="m10670,544r29,e" filled="f" strokeweight=".58pt">
              <v:path arrowok="t"/>
            </v:shape>
            <v:shape id="_x0000_s2728" style="position:absolute;left:10728;top:544;width:29;height:0" coordorigin="10728,544" coordsize="29,0" path="m10728,544r28,e" filled="f" strokeweight=".58pt">
              <v:path arrowok="t"/>
            </v:shape>
            <v:shape id="_x0000_s2727" style="position:absolute;left:10785;top:544;width:29;height:0" coordorigin="10785,544" coordsize="29,0" path="m10785,544r29,e" filled="f" strokeweight=".58pt">
              <v:path arrowok="t"/>
            </v:shape>
            <v:shape id="_x0000_s2726" style="position:absolute;left:10843;top:544;width:29;height:0" coordorigin="10843,544" coordsize="29,0" path="m10843,544r29,e" filled="f" strokeweight=".58pt">
              <v:path arrowok="t"/>
            </v:shape>
            <v:shape id="_x0000_s2725" style="position:absolute;left:10900;top:544;width:29;height:0" coordorigin="10900,544" coordsize="29,0" path="m10900,544r29,e" filled="f" strokeweight=".58pt">
              <v:path arrowok="t"/>
            </v:shape>
            <v:shape id="_x0000_s2724" style="position:absolute;left:10958;top:544;width:29;height:0" coordorigin="10958,544" coordsize="29,0" path="m10958,544r29,e" filled="f" strokeweight=".58pt">
              <v:path arrowok="t"/>
            </v:shape>
            <v:shape id="_x0000_s2723" style="position:absolute;left:11016;top:544;width:29;height:0" coordorigin="11016,544" coordsize="29,0" path="m11016,544r28,e" filled="f" strokeweight=".58pt">
              <v:path arrowok="t"/>
            </v:shape>
            <v:shape id="_x0000_s2722" style="position:absolute;left:11073;top:544;width:29;height:0" coordorigin="11073,544" coordsize="29,0" path="m11073,544r29,e" filled="f" strokeweight=".58pt">
              <v:path arrowok="t"/>
            </v:shape>
            <v:shape id="_x0000_s2721" style="position:absolute;left:11131;top:544;width:29;height:0" coordorigin="11131,544" coordsize="29,0" path="m11131,544r29,e" filled="f" strokeweight=".58pt">
              <v:path arrowok="t"/>
            </v:shape>
            <v:shape id="_x0000_s2720" style="position:absolute;left:11188;top:544;width:29;height:0" coordorigin="11188,544" coordsize="29,0" path="m11188,544r29,e" filled="f" strokeweight=".58pt">
              <v:path arrowok="t"/>
            </v:shape>
            <w10:wrap anchorx="page"/>
          </v:group>
        </w:pict>
      </w:r>
      <w:r>
        <w:pict w14:anchorId="57AAED72">
          <v:group id="_x0000_s2582" style="position:absolute;left:0;text-align:left;margin-left:170.2pt;margin-top:40.35pt;width:390.95pt;height:.6pt;z-index:-3525;mso-position-horizontal-relative:page" coordorigin="3404,807" coordsize="7819,12">
            <v:shape id="_x0000_s2718" style="position:absolute;left:3409;top:813;width:29;height:0" coordorigin="3409,813" coordsize="29,0" path="m3409,813r29,e" filled="f" strokeweight=".58pt">
              <v:path arrowok="t"/>
            </v:shape>
            <v:shape id="_x0000_s2717" style="position:absolute;left:3467;top:813;width:29;height:0" coordorigin="3467,813" coordsize="29,0" path="m3467,813r29,e" filled="f" strokeweight=".58pt">
              <v:path arrowok="t"/>
            </v:shape>
            <v:shape id="_x0000_s2716" style="position:absolute;left:3525;top:813;width:29;height:0" coordorigin="3525,813" coordsize="29,0" path="m3525,813r28,e" filled="f" strokeweight=".58pt">
              <v:path arrowok="t"/>
            </v:shape>
            <v:shape id="_x0000_s2715" style="position:absolute;left:3582;top:813;width:29;height:0" coordorigin="3582,813" coordsize="29,0" path="m3582,813r29,e" filled="f" strokeweight=".58pt">
              <v:path arrowok="t"/>
            </v:shape>
            <v:shape id="_x0000_s2714" style="position:absolute;left:3640;top:813;width:29;height:0" coordorigin="3640,813" coordsize="29,0" path="m3640,813r29,e" filled="f" strokeweight=".58pt">
              <v:path arrowok="t"/>
            </v:shape>
            <v:shape id="_x0000_s2713" style="position:absolute;left:3697;top:813;width:29;height:0" coordorigin="3697,813" coordsize="29,0" path="m3697,813r29,e" filled="f" strokeweight=".58pt">
              <v:path arrowok="t"/>
            </v:shape>
            <v:shape id="_x0000_s2712" style="position:absolute;left:3755;top:813;width:29;height:0" coordorigin="3755,813" coordsize="29,0" path="m3755,813r29,e" filled="f" strokeweight=".58pt">
              <v:path arrowok="t"/>
            </v:shape>
            <v:shape id="_x0000_s2711" style="position:absolute;left:3813;top:813;width:29;height:0" coordorigin="3813,813" coordsize="29,0" path="m3813,813r28,e" filled="f" strokeweight=".58pt">
              <v:path arrowok="t"/>
            </v:shape>
            <v:shape id="_x0000_s2710" style="position:absolute;left:3870;top:813;width:29;height:0" coordorigin="3870,813" coordsize="29,0" path="m3870,813r29,e" filled="f" strokeweight=".58pt">
              <v:path arrowok="t"/>
            </v:shape>
            <v:shape id="_x0000_s2709" style="position:absolute;left:3928;top:813;width:29;height:0" coordorigin="3928,813" coordsize="29,0" path="m3928,813r29,e" filled="f" strokeweight=".58pt">
              <v:path arrowok="t"/>
            </v:shape>
            <v:shape id="_x0000_s2708" style="position:absolute;left:3985;top:813;width:29;height:0" coordorigin="3985,813" coordsize="29,0" path="m3985,813r29,e" filled="f" strokeweight=".58pt">
              <v:path arrowok="t"/>
            </v:shape>
            <v:shape id="_x0000_s2707" style="position:absolute;left:4043;top:813;width:29;height:0" coordorigin="4043,813" coordsize="29,0" path="m4043,813r29,e" filled="f" strokeweight=".58pt">
              <v:path arrowok="t"/>
            </v:shape>
            <v:shape id="_x0000_s2706" style="position:absolute;left:4101;top:813;width:29;height:0" coordorigin="4101,813" coordsize="29,0" path="m4101,813r28,e" filled="f" strokeweight=".58pt">
              <v:path arrowok="t"/>
            </v:shape>
            <v:shape id="_x0000_s2705" style="position:absolute;left:4159;top:813;width:29;height:0" coordorigin="4159,813" coordsize="29,0" path="m4159,813r29,e" filled="f" strokeweight=".58pt">
              <v:path arrowok="t"/>
            </v:shape>
            <v:shape id="_x0000_s2704" style="position:absolute;left:4216;top:813;width:29;height:0" coordorigin="4216,813" coordsize="29,0" path="m4216,813r29,e" filled="f" strokeweight=".58pt">
              <v:path arrowok="t"/>
            </v:shape>
            <v:shape id="_x0000_s2703" style="position:absolute;left:4274;top:813;width:29;height:0" coordorigin="4274,813" coordsize="29,0" path="m4274,813r29,e" filled="f" strokeweight=".58pt">
              <v:path arrowok="t"/>
            </v:shape>
            <v:shape id="_x0000_s2702" style="position:absolute;left:4332;top:813;width:29;height:0" coordorigin="4332,813" coordsize="29,0" path="m4332,813r28,e" filled="f" strokeweight=".58pt">
              <v:path arrowok="t"/>
            </v:shape>
            <v:shape id="_x0000_s2701" style="position:absolute;left:4389;top:813;width:29;height:0" coordorigin="4389,813" coordsize="29,0" path="m4389,813r29,e" filled="f" strokeweight=".58pt">
              <v:path arrowok="t"/>
            </v:shape>
            <v:shape id="_x0000_s2700" style="position:absolute;left:4447;top:813;width:29;height:0" coordorigin="4447,813" coordsize="29,0" path="m4447,813r29,e" filled="f" strokeweight=".58pt">
              <v:path arrowok="t"/>
            </v:shape>
            <v:shape id="_x0000_s2699" style="position:absolute;left:4504;top:813;width:29;height:0" coordorigin="4504,813" coordsize="29,0" path="m4504,813r29,e" filled="f" strokeweight=".58pt">
              <v:path arrowok="t"/>
            </v:shape>
            <v:shape id="_x0000_s2698" style="position:absolute;left:4562;top:813;width:29;height:0" coordorigin="4562,813" coordsize="29,0" path="m4562,813r29,e" filled="f" strokeweight=".58pt">
              <v:path arrowok="t"/>
            </v:shape>
            <v:shape id="_x0000_s2697" style="position:absolute;left:4620;top:813;width:29;height:0" coordorigin="4620,813" coordsize="29,0" path="m4620,813r28,e" filled="f" strokeweight=".58pt">
              <v:path arrowok="t"/>
            </v:shape>
            <v:shape id="_x0000_s2696" style="position:absolute;left:4677;top:813;width:29;height:0" coordorigin="4677,813" coordsize="29,0" path="m4677,813r29,e" filled="f" strokeweight=".58pt">
              <v:path arrowok="t"/>
            </v:shape>
            <v:shape id="_x0000_s2695" style="position:absolute;left:4735;top:813;width:29;height:0" coordorigin="4735,813" coordsize="29,0" path="m4735,813r29,e" filled="f" strokeweight=".58pt">
              <v:path arrowok="t"/>
            </v:shape>
            <v:shape id="_x0000_s2694" style="position:absolute;left:4792;top:813;width:29;height:0" coordorigin="4792,813" coordsize="29,0" path="m4792,813r29,e" filled="f" strokeweight=".58pt">
              <v:path arrowok="t"/>
            </v:shape>
            <v:shape id="_x0000_s2693" style="position:absolute;left:4850;top:813;width:29;height:0" coordorigin="4850,813" coordsize="29,0" path="m4850,813r29,e" filled="f" strokeweight=".58pt">
              <v:path arrowok="t"/>
            </v:shape>
            <v:shape id="_x0000_s2692" style="position:absolute;left:4908;top:813;width:29;height:0" coordorigin="4908,813" coordsize="29,0" path="m4908,813r28,e" filled="f" strokeweight=".58pt">
              <v:path arrowok="t"/>
            </v:shape>
            <v:shape id="_x0000_s2691" style="position:absolute;left:4965;top:813;width:29;height:0" coordorigin="4965,813" coordsize="29,0" path="m4965,813r29,e" filled="f" strokeweight=".58pt">
              <v:path arrowok="t"/>
            </v:shape>
            <v:shape id="_x0000_s2690" style="position:absolute;left:5023;top:813;width:29;height:0" coordorigin="5023,813" coordsize="29,0" path="m5023,813r29,e" filled="f" strokeweight=".58pt">
              <v:path arrowok="t"/>
            </v:shape>
            <v:shape id="_x0000_s2689" style="position:absolute;left:5080;top:813;width:29;height:0" coordorigin="5080,813" coordsize="29,0" path="m5080,813r29,e" filled="f" strokeweight=".58pt">
              <v:path arrowok="t"/>
            </v:shape>
            <v:shape id="_x0000_s2688" style="position:absolute;left:5138;top:813;width:29;height:0" coordorigin="5138,813" coordsize="29,0" path="m5138,813r29,e" filled="f" strokeweight=".58pt">
              <v:path arrowok="t"/>
            </v:shape>
            <v:shape id="_x0000_s2687" style="position:absolute;left:5196;top:813;width:29;height:0" coordorigin="5196,813" coordsize="29,0" path="m5196,813r28,e" filled="f" strokeweight=".58pt">
              <v:path arrowok="t"/>
            </v:shape>
            <v:shape id="_x0000_s2686" style="position:absolute;left:5253;top:813;width:29;height:0" coordorigin="5253,813" coordsize="29,0" path="m5253,813r29,e" filled="f" strokeweight=".58pt">
              <v:path arrowok="t"/>
            </v:shape>
            <v:shape id="_x0000_s2685" style="position:absolute;left:5311;top:813;width:29;height:0" coordorigin="5311,813" coordsize="29,0" path="m5311,813r29,e" filled="f" strokeweight=".58pt">
              <v:path arrowok="t"/>
            </v:shape>
            <v:shape id="_x0000_s2684" style="position:absolute;left:5369;top:813;width:29;height:0" coordorigin="5369,813" coordsize="29,0" path="m5369,813r29,e" filled="f" strokeweight=".58pt">
              <v:path arrowok="t"/>
            </v:shape>
            <v:shape id="_x0000_s2683" style="position:absolute;left:5426;top:813;width:29;height:0" coordorigin="5426,813" coordsize="29,0" path="m5426,813r29,e" filled="f" strokeweight=".58pt">
              <v:path arrowok="t"/>
            </v:shape>
            <v:shape id="_x0000_s2682" style="position:absolute;left:5484;top:813;width:29;height:0" coordorigin="5484,813" coordsize="29,0" path="m5484,813r29,e" filled="f" strokeweight=".58pt">
              <v:path arrowok="t"/>
            </v:shape>
            <v:shape id="_x0000_s2681" style="position:absolute;left:5542;top:813;width:29;height:0" coordorigin="5542,813" coordsize="29,0" path="m5542,813r28,e" filled="f" strokeweight=".58pt">
              <v:path arrowok="t"/>
            </v:shape>
            <v:shape id="_x0000_s2680" style="position:absolute;left:5599;top:813;width:29;height:0" coordorigin="5599,813" coordsize="29,0" path="m5599,813r29,e" filled="f" strokeweight=".58pt">
              <v:path arrowok="t"/>
            </v:shape>
            <v:shape id="_x0000_s2679" style="position:absolute;left:5657;top:813;width:29;height:0" coordorigin="5657,813" coordsize="29,0" path="m5657,813r29,e" filled="f" strokeweight=".58pt">
              <v:path arrowok="t"/>
            </v:shape>
            <v:shape id="_x0000_s2678" style="position:absolute;left:5714;top:813;width:29;height:0" coordorigin="5714,813" coordsize="29,0" path="m5714,813r29,e" filled="f" strokeweight=".58pt">
              <v:path arrowok="t"/>
            </v:shape>
            <v:shape id="_x0000_s2677" style="position:absolute;left:5772;top:813;width:29;height:0" coordorigin="5772,813" coordsize="29,0" path="m5772,813r29,e" filled="f" strokeweight=".58pt">
              <v:path arrowok="t"/>
            </v:shape>
            <v:shape id="_x0000_s2676" style="position:absolute;left:5830;top:813;width:29;height:0" coordorigin="5830,813" coordsize="29,0" path="m5830,813r28,e" filled="f" strokeweight=".58pt">
              <v:path arrowok="t"/>
            </v:shape>
            <v:shape id="_x0000_s2675" style="position:absolute;left:5887;top:813;width:29;height:0" coordorigin="5887,813" coordsize="29,0" path="m5887,813r29,e" filled="f" strokeweight=".58pt">
              <v:path arrowok="t"/>
            </v:shape>
            <v:shape id="_x0000_s2674" style="position:absolute;left:5945;top:813;width:29;height:0" coordorigin="5945,813" coordsize="29,0" path="m5945,813r29,e" filled="f" strokeweight=".58pt">
              <v:path arrowok="t"/>
            </v:shape>
            <v:shape id="_x0000_s2673" style="position:absolute;left:6002;top:813;width:29;height:0" coordorigin="6002,813" coordsize="29,0" path="m6002,813r29,e" filled="f" strokeweight=".58pt">
              <v:path arrowok="t"/>
            </v:shape>
            <v:shape id="_x0000_s2672" style="position:absolute;left:6060;top:813;width:29;height:0" coordorigin="6060,813" coordsize="29,0" path="m6060,813r29,e" filled="f" strokeweight=".58pt">
              <v:path arrowok="t"/>
            </v:shape>
            <v:shape id="_x0000_s2671" style="position:absolute;left:6118;top:813;width:29;height:0" coordorigin="6118,813" coordsize="29,0" path="m6118,813r28,e" filled="f" strokeweight=".58pt">
              <v:path arrowok="t"/>
            </v:shape>
            <v:shape id="_x0000_s2670" style="position:absolute;left:6175;top:813;width:29;height:0" coordorigin="6175,813" coordsize="29,0" path="m6175,813r29,e" filled="f" strokeweight=".58pt">
              <v:path arrowok="t"/>
            </v:shape>
            <v:shape id="_x0000_s2669" style="position:absolute;left:6233;top:813;width:29;height:0" coordorigin="6233,813" coordsize="29,0" path="m6233,813r29,e" filled="f" strokeweight=".58pt">
              <v:path arrowok="t"/>
            </v:shape>
            <v:shape id="_x0000_s2668" style="position:absolute;left:6290;top:813;width:29;height:0" coordorigin="6290,813" coordsize="29,0" path="m6290,813r29,e" filled="f" strokeweight=".58pt">
              <v:path arrowok="t"/>
            </v:shape>
            <v:shape id="_x0000_s2667" style="position:absolute;left:6348;top:813;width:29;height:0" coordorigin="6348,813" coordsize="29,0" path="m6348,813r29,e" filled="f" strokeweight=".58pt">
              <v:path arrowok="t"/>
            </v:shape>
            <v:shape id="_x0000_s2666" style="position:absolute;left:6406;top:813;width:29;height:0" coordorigin="6406,813" coordsize="29,0" path="m6406,813r28,e" filled="f" strokeweight=".58pt">
              <v:path arrowok="t"/>
            </v:shape>
            <v:shape id="_x0000_s2665" style="position:absolute;left:6463;top:813;width:29;height:0" coordorigin="6463,813" coordsize="29,0" path="m6463,813r29,e" filled="f" strokeweight=".58pt">
              <v:path arrowok="t"/>
            </v:shape>
            <v:shape id="_x0000_s2664" style="position:absolute;left:6521;top:813;width:29;height:0" coordorigin="6521,813" coordsize="29,0" path="m6521,813r29,e" filled="f" strokeweight=".58pt">
              <v:path arrowok="t"/>
            </v:shape>
            <v:shape id="_x0000_s2663" style="position:absolute;left:6579;top:813;width:29;height:0" coordorigin="6579,813" coordsize="29,0" path="m6579,813r29,e" filled="f" strokeweight=".58pt">
              <v:path arrowok="t"/>
            </v:shape>
            <v:shape id="_x0000_s2662" style="position:absolute;left:6636;top:813;width:29;height:0" coordorigin="6636,813" coordsize="29,0" path="m6636,813r29,e" filled="f" strokeweight=".58pt">
              <v:path arrowok="t"/>
            </v:shape>
            <v:shape id="_x0000_s2661" style="position:absolute;left:6694;top:813;width:29;height:0" coordorigin="6694,813" coordsize="29,0" path="m6694,813r29,e" filled="f" strokeweight=".58pt">
              <v:path arrowok="t"/>
            </v:shape>
            <v:shape id="_x0000_s2660" style="position:absolute;left:6752;top:813;width:29;height:0" coordorigin="6752,813" coordsize="29,0" path="m6752,813r28,e" filled="f" strokeweight=".58pt">
              <v:path arrowok="t"/>
            </v:shape>
            <v:shape id="_x0000_s2659" style="position:absolute;left:6809;top:813;width:29;height:0" coordorigin="6809,813" coordsize="29,0" path="m6809,813r29,e" filled="f" strokeweight=".58pt">
              <v:path arrowok="t"/>
            </v:shape>
            <v:shape id="_x0000_s2658" style="position:absolute;left:6867;top:813;width:29;height:0" coordorigin="6867,813" coordsize="29,0" path="m6867,813r29,e" filled="f" strokeweight=".58pt">
              <v:path arrowok="t"/>
            </v:shape>
            <v:shape id="_x0000_s2657" style="position:absolute;left:6924;top:813;width:29;height:0" coordorigin="6924,813" coordsize="29,0" path="m6924,813r29,e" filled="f" strokeweight=".58pt">
              <v:path arrowok="t"/>
            </v:shape>
            <v:shape id="_x0000_s2656" style="position:absolute;left:6982;top:813;width:29;height:0" coordorigin="6982,813" coordsize="29,0" path="m6982,813r29,e" filled="f" strokeweight=".58pt">
              <v:path arrowok="t"/>
            </v:shape>
            <v:shape id="_x0000_s2655" style="position:absolute;left:7040;top:813;width:29;height:0" coordorigin="7040,813" coordsize="29,0" path="m7040,813r28,e" filled="f" strokeweight=".58pt">
              <v:path arrowok="t"/>
            </v:shape>
            <v:shape id="_x0000_s2654" style="position:absolute;left:7097;top:813;width:29;height:0" coordorigin="7097,813" coordsize="29,0" path="m7097,813r29,e" filled="f" strokeweight=".58pt">
              <v:path arrowok="t"/>
            </v:shape>
            <v:shape id="_x0000_s2653" style="position:absolute;left:7155;top:813;width:29;height:0" coordorigin="7155,813" coordsize="29,0" path="m7155,813r29,e" filled="f" strokeweight=".58pt">
              <v:path arrowok="t"/>
            </v:shape>
            <v:shape id="_x0000_s2652" style="position:absolute;left:7212;top:813;width:29;height:0" coordorigin="7212,813" coordsize="29,0" path="m7212,813r29,e" filled="f" strokeweight=".58pt">
              <v:path arrowok="t"/>
            </v:shape>
            <v:shape id="_x0000_s2651" style="position:absolute;left:7270;top:813;width:29;height:0" coordorigin="7270,813" coordsize="29,0" path="m7270,813r29,e" filled="f" strokeweight=".58pt">
              <v:path arrowok="t"/>
            </v:shape>
            <v:shape id="_x0000_s2650" style="position:absolute;left:7328;top:813;width:29;height:0" coordorigin="7328,813" coordsize="29,0" path="m7328,813r28,e" filled="f" strokeweight=".58pt">
              <v:path arrowok="t"/>
            </v:shape>
            <v:shape id="_x0000_s2649" style="position:absolute;left:7385;top:813;width:29;height:0" coordorigin="7385,813" coordsize="29,0" path="m7385,813r29,e" filled="f" strokeweight=".58pt">
              <v:path arrowok="t"/>
            </v:shape>
            <v:shape id="_x0000_s2648" style="position:absolute;left:7443;top:813;width:29;height:0" coordorigin="7443,813" coordsize="29,0" path="m7443,813r29,e" filled="f" strokeweight=".58pt">
              <v:path arrowok="t"/>
            </v:shape>
            <v:shape id="_x0000_s2647" style="position:absolute;left:7500;top:813;width:29;height:0" coordorigin="7500,813" coordsize="29,0" path="m7500,813r29,e" filled="f" strokeweight=".58pt">
              <v:path arrowok="t"/>
            </v:shape>
            <v:shape id="_x0000_s2646" style="position:absolute;left:7558;top:813;width:29;height:0" coordorigin="7558,813" coordsize="29,0" path="m7558,813r29,e" filled="f" strokeweight=".58pt">
              <v:path arrowok="t"/>
            </v:shape>
            <v:shape id="_x0000_s2645" style="position:absolute;left:7616;top:813;width:29;height:0" coordorigin="7616,813" coordsize="29,0" path="m7616,813r28,e" filled="f" strokeweight=".58pt">
              <v:path arrowok="t"/>
            </v:shape>
            <v:shape id="_x0000_s2644" style="position:absolute;left:7673;top:813;width:29;height:0" coordorigin="7673,813" coordsize="29,0" path="m7673,813r29,e" filled="f" strokeweight=".58pt">
              <v:path arrowok="t"/>
            </v:shape>
            <v:shape id="_x0000_s2643" style="position:absolute;left:7731;top:813;width:29;height:0" coordorigin="7731,813" coordsize="29,0" path="m7731,813r29,e" filled="f" strokeweight=".58pt">
              <v:path arrowok="t"/>
            </v:shape>
            <v:shape id="_x0000_s2642" style="position:absolute;left:7789;top:813;width:29;height:0" coordorigin="7789,813" coordsize="29,0" path="m7789,813r29,e" filled="f" strokeweight=".58pt">
              <v:path arrowok="t"/>
            </v:shape>
            <v:shape id="_x0000_s2641" style="position:absolute;left:7847;top:813;width:29;height:0" coordorigin="7847,813" coordsize="29,0" path="m7847,813r28,e" filled="f" strokeweight=".58pt">
              <v:path arrowok="t"/>
            </v:shape>
            <v:shape id="_x0000_s2640" style="position:absolute;left:7904;top:813;width:29;height:0" coordorigin="7904,813" coordsize="29,0" path="m7904,813r29,e" filled="f" strokeweight=".58pt">
              <v:path arrowok="t"/>
            </v:shape>
            <v:shape id="_x0000_s2639" style="position:absolute;left:7962;top:813;width:29;height:0" coordorigin="7962,813" coordsize="29,0" path="m7962,813r29,e" filled="f" strokeweight=".58pt">
              <v:path arrowok="t"/>
            </v:shape>
            <v:shape id="_x0000_s2638" style="position:absolute;left:8019;top:813;width:29;height:0" coordorigin="8019,813" coordsize="29,0" path="m8019,813r29,e" filled="f" strokeweight=".58pt">
              <v:path arrowok="t"/>
            </v:shape>
            <v:shape id="_x0000_s2637" style="position:absolute;left:8077;top:813;width:29;height:0" coordorigin="8077,813" coordsize="29,0" path="m8077,813r29,e" filled="f" strokeweight=".58pt">
              <v:path arrowok="t"/>
            </v:shape>
            <v:shape id="_x0000_s2636" style="position:absolute;left:8135;top:813;width:29;height:0" coordorigin="8135,813" coordsize="29,0" path="m8135,813r28,e" filled="f" strokeweight=".58pt">
              <v:path arrowok="t"/>
            </v:shape>
            <v:shape id="_x0000_s2635" style="position:absolute;left:8192;top:813;width:29;height:0" coordorigin="8192,813" coordsize="29,0" path="m8192,813r29,e" filled="f" strokeweight=".58pt">
              <v:path arrowok="t"/>
            </v:shape>
            <v:shape id="_x0000_s2634" style="position:absolute;left:8250;top:813;width:29;height:0" coordorigin="8250,813" coordsize="29,0" path="m8250,813r29,e" filled="f" strokeweight=".58pt">
              <v:path arrowok="t"/>
            </v:shape>
            <v:shape id="_x0000_s2633" style="position:absolute;left:8307;top:813;width:29;height:0" coordorigin="8307,813" coordsize="29,0" path="m8307,813r29,e" filled="f" strokeweight=".58pt">
              <v:path arrowok="t"/>
            </v:shape>
            <v:shape id="_x0000_s2632" style="position:absolute;left:8365;top:813;width:29;height:0" coordorigin="8365,813" coordsize="29,0" path="m8365,813r29,e" filled="f" strokeweight=".58pt">
              <v:path arrowok="t"/>
            </v:shape>
            <v:shape id="_x0000_s2631" style="position:absolute;left:8423;top:813;width:29;height:0" coordorigin="8423,813" coordsize="29,0" path="m8423,813r28,e" filled="f" strokeweight=".58pt">
              <v:path arrowok="t"/>
            </v:shape>
            <v:shape id="_x0000_s2630" style="position:absolute;left:8480;top:813;width:29;height:0" coordorigin="8480,813" coordsize="29,0" path="m8480,813r29,e" filled="f" strokeweight=".58pt">
              <v:path arrowok="t"/>
            </v:shape>
            <v:shape id="_x0000_s2629" style="position:absolute;left:8538;top:813;width:29;height:0" coordorigin="8538,813" coordsize="29,0" path="m8538,813r29,e" filled="f" strokeweight=".58pt">
              <v:path arrowok="t"/>
            </v:shape>
            <v:shape id="_x0000_s2628" style="position:absolute;left:8595;top:813;width:29;height:0" coordorigin="8595,813" coordsize="29,0" path="m8595,813r29,e" filled="f" strokeweight=".58pt">
              <v:path arrowok="t"/>
            </v:shape>
            <v:shape id="_x0000_s2627" style="position:absolute;left:8653;top:813;width:29;height:0" coordorigin="8653,813" coordsize="29,0" path="m8653,813r29,e" filled="f" strokeweight=".58pt">
              <v:path arrowok="t"/>
            </v:shape>
            <v:shape id="_x0000_s2626" style="position:absolute;left:8711;top:813;width:29;height:0" coordorigin="8711,813" coordsize="29,0" path="m8711,813r28,e" filled="f" strokeweight=".58pt">
              <v:path arrowok="t"/>
            </v:shape>
            <v:shape id="_x0000_s2625" style="position:absolute;left:8768;top:813;width:29;height:0" coordorigin="8768,813" coordsize="29,0" path="m8768,813r29,e" filled="f" strokeweight=".58pt">
              <v:path arrowok="t"/>
            </v:shape>
            <v:shape id="_x0000_s2624" style="position:absolute;left:8826;top:813;width:29;height:0" coordorigin="8826,813" coordsize="29,0" path="m8826,813r29,e" filled="f" strokeweight=".58pt">
              <v:path arrowok="t"/>
            </v:shape>
            <v:shape id="_x0000_s2623" style="position:absolute;left:8883;top:813;width:29;height:0" coordorigin="8883,813" coordsize="29,0" path="m8883,813r30,e" filled="f" strokeweight=".58pt">
              <v:path arrowok="t"/>
            </v:shape>
            <v:shape id="_x0000_s2622" style="position:absolute;left:8941;top:813;width:29;height:0" coordorigin="8941,813" coordsize="29,0" path="m8941,813r29,e" filled="f" strokeweight=".58pt">
              <v:path arrowok="t"/>
            </v:shape>
            <v:shape id="_x0000_s2621" style="position:absolute;left:8999;top:813;width:29;height:0" coordorigin="8999,813" coordsize="29,0" path="m8999,813r29,e" filled="f" strokeweight=".58pt">
              <v:path arrowok="t"/>
            </v:shape>
            <v:shape id="_x0000_s2620" style="position:absolute;left:9057;top:813;width:29;height:0" coordorigin="9057,813" coordsize="29,0" path="m9057,813r28,e" filled="f" strokeweight=".58pt">
              <v:path arrowok="t"/>
            </v:shape>
            <v:shape id="_x0000_s2619" style="position:absolute;left:9114;top:813;width:29;height:0" coordorigin="9114,813" coordsize="29,0" path="m9114,813r29,e" filled="f" strokeweight=".58pt">
              <v:path arrowok="t"/>
            </v:shape>
            <v:shape id="_x0000_s2618" style="position:absolute;left:9172;top:813;width:29;height:0" coordorigin="9172,813" coordsize="29,0" path="m9172,813r29,e" filled="f" strokeweight=".58pt">
              <v:path arrowok="t"/>
            </v:shape>
            <v:shape id="_x0000_s2617" style="position:absolute;left:9229;top:813;width:29;height:0" coordorigin="9229,813" coordsize="29,0" path="m9229,813r29,e" filled="f" strokeweight=".58pt">
              <v:path arrowok="t"/>
            </v:shape>
            <v:shape id="_x0000_s2616" style="position:absolute;left:9287;top:813;width:29;height:0" coordorigin="9287,813" coordsize="29,0" path="m9287,813r29,e" filled="f" strokeweight=".58pt">
              <v:path arrowok="t"/>
            </v:shape>
            <v:shape id="_x0000_s2615" style="position:absolute;left:9345;top:813;width:29;height:0" coordorigin="9345,813" coordsize="29,0" path="m9345,813r28,e" filled="f" strokeweight=".58pt">
              <v:path arrowok="t"/>
            </v:shape>
            <v:shape id="_x0000_s2614" style="position:absolute;left:9402;top:813;width:29;height:0" coordorigin="9402,813" coordsize="29,0" path="m9402,813r29,e" filled="f" strokeweight=".58pt">
              <v:path arrowok="t"/>
            </v:shape>
            <v:shape id="_x0000_s2613" style="position:absolute;left:9460;top:813;width:29;height:0" coordorigin="9460,813" coordsize="29,0" path="m9460,813r29,e" filled="f" strokeweight=".58pt">
              <v:path arrowok="t"/>
            </v:shape>
            <v:shape id="_x0000_s2612" style="position:absolute;left:9517;top:813;width:29;height:0" coordorigin="9517,813" coordsize="29,0" path="m9517,813r29,e" filled="f" strokeweight=".58pt">
              <v:path arrowok="t"/>
            </v:shape>
            <v:shape id="_x0000_s2611" style="position:absolute;left:9575;top:813;width:29;height:0" coordorigin="9575,813" coordsize="29,0" path="m9575,813r29,e" filled="f" strokeweight=".58pt">
              <v:path arrowok="t"/>
            </v:shape>
            <v:shape id="_x0000_s2610" style="position:absolute;left:9633;top:813;width:29;height:0" coordorigin="9633,813" coordsize="29,0" path="m9633,813r28,e" filled="f" strokeweight=".58pt">
              <v:path arrowok="t"/>
            </v:shape>
            <v:shape id="_x0000_s2609" style="position:absolute;left:9690;top:813;width:29;height:0" coordorigin="9690,813" coordsize="29,0" path="m9690,813r29,e" filled="f" strokeweight=".58pt">
              <v:path arrowok="t"/>
            </v:shape>
            <v:shape id="_x0000_s2608" style="position:absolute;left:9748;top:813;width:29;height:0" coordorigin="9748,813" coordsize="29,0" path="m9748,813r29,e" filled="f" strokeweight=".58pt">
              <v:path arrowok="t"/>
            </v:shape>
            <v:shape id="_x0000_s2607" style="position:absolute;left:9805;top:813;width:29;height:0" coordorigin="9805,813" coordsize="29,0" path="m9805,813r29,e" filled="f" strokeweight=".58pt">
              <v:path arrowok="t"/>
            </v:shape>
            <v:shape id="_x0000_s2606" style="position:absolute;left:9863;top:813;width:29;height:0" coordorigin="9863,813" coordsize="29,0" path="m9863,813r29,e" filled="f" strokeweight=".58pt">
              <v:path arrowok="t"/>
            </v:shape>
            <v:shape id="_x0000_s2605" style="position:absolute;left:9921;top:813;width:29;height:0" coordorigin="9921,813" coordsize="29,0" path="m9921,813r28,e" filled="f" strokeweight=".58pt">
              <v:path arrowok="t"/>
            </v:shape>
            <v:shape id="_x0000_s2604" style="position:absolute;left:9978;top:813;width:29;height:0" coordorigin="9978,813" coordsize="29,0" path="m9978,813r29,e" filled="f" strokeweight=".58pt">
              <v:path arrowok="t"/>
            </v:shape>
            <v:shape id="_x0000_s2603" style="position:absolute;left:10036;top:813;width:29;height:0" coordorigin="10036,813" coordsize="29,0" path="m10036,813r29,e" filled="f" strokeweight=".58pt">
              <v:path arrowok="t"/>
            </v:shape>
            <v:shape id="_x0000_s2602" style="position:absolute;left:10094;top:813;width:29;height:0" coordorigin="10094,813" coordsize="29,0" path="m10094,813r29,e" filled="f" strokeweight=".58pt">
              <v:path arrowok="t"/>
            </v:shape>
            <v:shape id="_x0000_s2601" style="position:absolute;left:10152;top:813;width:29;height:0" coordorigin="10152,813" coordsize="29,0" path="m10152,813r28,e" filled="f" strokeweight=".58pt">
              <v:path arrowok="t"/>
            </v:shape>
            <v:shape id="_x0000_s2600" style="position:absolute;left:10209;top:813;width:29;height:0" coordorigin="10209,813" coordsize="29,0" path="m10209,813r29,e" filled="f" strokeweight=".58pt">
              <v:path arrowok="t"/>
            </v:shape>
            <v:shape id="_x0000_s2599" style="position:absolute;left:10267;top:813;width:29;height:0" coordorigin="10267,813" coordsize="29,0" path="m10267,813r29,e" filled="f" strokeweight=".58pt">
              <v:path arrowok="t"/>
            </v:shape>
            <v:shape id="_x0000_s2598" style="position:absolute;left:10324;top:813;width:29;height:0" coordorigin="10324,813" coordsize="29,0" path="m10324,813r29,e" filled="f" strokeweight=".58pt">
              <v:path arrowok="t"/>
            </v:shape>
            <v:shape id="_x0000_s2597" style="position:absolute;left:10382;top:813;width:29;height:0" coordorigin="10382,813" coordsize="29,0" path="m10382,813r29,e" filled="f" strokeweight=".58pt">
              <v:path arrowok="t"/>
            </v:shape>
            <v:shape id="_x0000_s2596" style="position:absolute;left:10440;top:813;width:29;height:0" coordorigin="10440,813" coordsize="29,0" path="m10440,813r28,e" filled="f" strokeweight=".58pt">
              <v:path arrowok="t"/>
            </v:shape>
            <v:shape id="_x0000_s2595" style="position:absolute;left:10497;top:813;width:29;height:0" coordorigin="10497,813" coordsize="29,0" path="m10497,813r29,e" filled="f" strokeweight=".58pt">
              <v:path arrowok="t"/>
            </v:shape>
            <v:shape id="_x0000_s2594" style="position:absolute;left:10555;top:813;width:29;height:0" coordorigin="10555,813" coordsize="29,0" path="m10555,813r29,e" filled="f" strokeweight=".58pt">
              <v:path arrowok="t"/>
            </v:shape>
            <v:shape id="_x0000_s2593" style="position:absolute;left:10612;top:813;width:29;height:0" coordorigin="10612,813" coordsize="29,0" path="m10612,813r29,e" filled="f" strokeweight=".58pt">
              <v:path arrowok="t"/>
            </v:shape>
            <v:shape id="_x0000_s2592" style="position:absolute;left:10670;top:813;width:29;height:0" coordorigin="10670,813" coordsize="29,0" path="m10670,813r29,e" filled="f" strokeweight=".58pt">
              <v:path arrowok="t"/>
            </v:shape>
            <v:shape id="_x0000_s2591" style="position:absolute;left:10728;top:813;width:29;height:0" coordorigin="10728,813" coordsize="29,0" path="m10728,813r28,e" filled="f" strokeweight=".58pt">
              <v:path arrowok="t"/>
            </v:shape>
            <v:shape id="_x0000_s2590" style="position:absolute;left:10785;top:813;width:29;height:0" coordorigin="10785,813" coordsize="29,0" path="m10785,813r29,e" filled="f" strokeweight=".58pt">
              <v:path arrowok="t"/>
            </v:shape>
            <v:shape id="_x0000_s2589" style="position:absolute;left:10843;top:813;width:29;height:0" coordorigin="10843,813" coordsize="29,0" path="m10843,813r29,e" filled="f" strokeweight=".58pt">
              <v:path arrowok="t"/>
            </v:shape>
            <v:shape id="_x0000_s2588" style="position:absolute;left:10900;top:813;width:29;height:0" coordorigin="10900,813" coordsize="29,0" path="m10900,813r29,e" filled="f" strokeweight=".58pt">
              <v:path arrowok="t"/>
            </v:shape>
            <v:shape id="_x0000_s2587" style="position:absolute;left:10958;top:813;width:29;height:0" coordorigin="10958,813" coordsize="29,0" path="m10958,813r29,e" filled="f" strokeweight=".58pt">
              <v:path arrowok="t"/>
            </v:shape>
            <v:shape id="_x0000_s2586" style="position:absolute;left:11016;top:813;width:29;height:0" coordorigin="11016,813" coordsize="29,0" path="m11016,813r28,e" filled="f" strokeweight=".58pt">
              <v:path arrowok="t"/>
            </v:shape>
            <v:shape id="_x0000_s2585" style="position:absolute;left:11073;top:813;width:29;height:0" coordorigin="11073,813" coordsize="29,0" path="m11073,813r29,e" filled="f" strokeweight=".58pt">
              <v:path arrowok="t"/>
            </v:shape>
            <v:shape id="_x0000_s2584" style="position:absolute;left:11131;top:813;width:29;height:0" coordorigin="11131,813" coordsize="29,0" path="m11131,813r29,e" filled="f" strokeweight=".58pt">
              <v:path arrowok="t"/>
            </v:shape>
            <v:shape id="_x0000_s2583" style="position:absolute;left:11188;top:813;width:29;height:0" coordorigin="11188,813" coordsize="29,0" path="m11188,813r29,e" filled="f" strokeweight=".58pt">
              <v:path arrowok="t"/>
            </v:shape>
            <w10:wrap anchorx="page"/>
          </v:group>
        </w:pict>
      </w:r>
      <w:proofErr w:type="spellStart"/>
      <w:r>
        <w:rPr>
          <w:w w:val="101"/>
          <w:sz w:val="19"/>
          <w:szCs w:val="19"/>
        </w:rPr>
        <w:t>Sebelah</w:t>
      </w:r>
      <w:proofErr w:type="spellEnd"/>
      <w:r>
        <w:rPr>
          <w:sz w:val="19"/>
          <w:szCs w:val="19"/>
        </w:rPr>
        <w:t xml:space="preserve"> </w:t>
      </w:r>
      <w:r>
        <w:rPr>
          <w:w w:val="101"/>
          <w:sz w:val="19"/>
          <w:szCs w:val="19"/>
        </w:rPr>
        <w:t>Utara</w:t>
      </w:r>
      <w:r>
        <w:rPr>
          <w:sz w:val="19"/>
          <w:szCs w:val="19"/>
        </w:rPr>
        <w:t xml:space="preserve">                    </w:t>
      </w:r>
      <w:proofErr w:type="gramStart"/>
      <w:r>
        <w:rPr>
          <w:sz w:val="19"/>
          <w:szCs w:val="19"/>
        </w:rPr>
        <w:t xml:space="preserve">  </w:t>
      </w:r>
      <w:r>
        <w:rPr>
          <w:w w:val="101"/>
          <w:sz w:val="19"/>
          <w:szCs w:val="19"/>
        </w:rPr>
        <w:t>:</w:t>
      </w:r>
      <w:proofErr w:type="gramEnd"/>
      <w:r>
        <w:rPr>
          <w:w w:val="101"/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Sebelah</w:t>
      </w:r>
      <w:proofErr w:type="spellEnd"/>
      <w:r>
        <w:rPr>
          <w:sz w:val="19"/>
          <w:szCs w:val="19"/>
        </w:rPr>
        <w:t xml:space="preserve"> </w:t>
      </w:r>
      <w:r>
        <w:rPr>
          <w:w w:val="101"/>
          <w:sz w:val="19"/>
          <w:szCs w:val="19"/>
        </w:rPr>
        <w:t>Timur</w:t>
      </w:r>
      <w:r>
        <w:rPr>
          <w:sz w:val="19"/>
          <w:szCs w:val="19"/>
        </w:rPr>
        <w:t xml:space="preserve">                     </w:t>
      </w:r>
      <w:r>
        <w:rPr>
          <w:w w:val="101"/>
          <w:sz w:val="19"/>
          <w:szCs w:val="19"/>
        </w:rPr>
        <w:t xml:space="preserve">: </w:t>
      </w:r>
      <w:proofErr w:type="spellStart"/>
      <w:r>
        <w:rPr>
          <w:w w:val="101"/>
          <w:sz w:val="19"/>
          <w:szCs w:val="19"/>
        </w:rPr>
        <w:t>Sebelah</w:t>
      </w:r>
      <w:proofErr w:type="spellEnd"/>
      <w:r>
        <w:rPr>
          <w:sz w:val="19"/>
          <w:szCs w:val="19"/>
        </w:rPr>
        <w:t xml:space="preserve"> </w:t>
      </w:r>
      <w:r>
        <w:rPr>
          <w:w w:val="101"/>
          <w:sz w:val="19"/>
          <w:szCs w:val="19"/>
        </w:rPr>
        <w:t>Selatan</w:t>
      </w:r>
      <w:r>
        <w:rPr>
          <w:sz w:val="19"/>
          <w:szCs w:val="19"/>
        </w:rPr>
        <w:t xml:space="preserve">                   </w:t>
      </w:r>
      <w:r>
        <w:rPr>
          <w:w w:val="101"/>
          <w:sz w:val="19"/>
          <w:szCs w:val="19"/>
        </w:rPr>
        <w:t>:</w:t>
      </w:r>
    </w:p>
    <w:p w14:paraId="2CFE0E80" w14:textId="77777777" w:rsidR="00854A94" w:rsidRDefault="00000000">
      <w:pPr>
        <w:spacing w:line="200" w:lineRule="exact"/>
        <w:ind w:left="633" w:right="7830"/>
        <w:jc w:val="both"/>
        <w:rPr>
          <w:sz w:val="19"/>
          <w:szCs w:val="19"/>
        </w:rPr>
      </w:pPr>
      <w:r>
        <w:pict w14:anchorId="536402B5">
          <v:group id="_x0000_s2445" style="position:absolute;left:0;text-align:left;margin-left:172.35pt;margin-top:9.75pt;width:390pt;height:.6pt;z-index:-3524;mso-position-horizontal-relative:page" coordorigin="3447,195" coordsize="7800,12">
            <v:shape id="_x0000_s2581" style="position:absolute;left:3453;top:201;width:29;height:0" coordorigin="3453,201" coordsize="29,0" path="m3453,201r28,e" filled="f" strokeweight=".58pt">
              <v:path arrowok="t"/>
            </v:shape>
            <v:shape id="_x0000_s2580" style="position:absolute;left:3510;top:201;width:29;height:0" coordorigin="3510,201" coordsize="29,0" path="m3510,201r29,e" filled="f" strokeweight=".58pt">
              <v:path arrowok="t"/>
            </v:shape>
            <v:shape id="_x0000_s2579" style="position:absolute;left:3568;top:201;width:29;height:0" coordorigin="3568,201" coordsize="29,0" path="m3568,201r29,e" filled="f" strokeweight=".58pt">
              <v:path arrowok="t"/>
            </v:shape>
            <v:shape id="_x0000_s2578" style="position:absolute;left:3625;top:201;width:29;height:0" coordorigin="3625,201" coordsize="29,0" path="m3625,201r29,e" filled="f" strokeweight=".58pt">
              <v:path arrowok="t"/>
            </v:shape>
            <v:shape id="_x0000_s2577" style="position:absolute;left:3683;top:201;width:29;height:0" coordorigin="3683,201" coordsize="29,0" path="m3683,201r29,e" filled="f" strokeweight=".58pt">
              <v:path arrowok="t"/>
            </v:shape>
            <v:shape id="_x0000_s2576" style="position:absolute;left:3741;top:201;width:29;height:0" coordorigin="3741,201" coordsize="29,0" path="m3741,201r28,e" filled="f" strokeweight=".58pt">
              <v:path arrowok="t"/>
            </v:shape>
            <v:shape id="_x0000_s2575" style="position:absolute;left:3798;top:201;width:29;height:0" coordorigin="3798,201" coordsize="29,0" path="m3798,201r29,e" filled="f" strokeweight=".58pt">
              <v:path arrowok="t"/>
            </v:shape>
            <v:shape id="_x0000_s2574" style="position:absolute;left:3856;top:201;width:29;height:0" coordorigin="3856,201" coordsize="29,0" path="m3856,201r29,e" filled="f" strokeweight=".58pt">
              <v:path arrowok="t"/>
            </v:shape>
            <v:shape id="_x0000_s2573" style="position:absolute;left:3913;top:201;width:29;height:0" coordorigin="3913,201" coordsize="29,0" path="m3913,201r29,e" filled="f" strokeweight=".58pt">
              <v:path arrowok="t"/>
            </v:shape>
            <v:shape id="_x0000_s2572" style="position:absolute;left:3971;top:201;width:29;height:0" coordorigin="3971,201" coordsize="29,0" path="m3971,201r29,e" filled="f" strokeweight=".58pt">
              <v:path arrowok="t"/>
            </v:shape>
            <v:shape id="_x0000_s2571" style="position:absolute;left:4029;top:201;width:29;height:0" coordorigin="4029,201" coordsize="29,0" path="m4029,201r28,e" filled="f" strokeweight=".58pt">
              <v:path arrowok="t"/>
            </v:shape>
            <v:shape id="_x0000_s2570" style="position:absolute;left:4086;top:201;width:29;height:0" coordorigin="4086,201" coordsize="29,0" path="m4086,201r29,e" filled="f" strokeweight=".58pt">
              <v:path arrowok="t"/>
            </v:shape>
            <v:shape id="_x0000_s2569" style="position:absolute;left:4144;top:201;width:29;height:0" coordorigin="4144,201" coordsize="29,0" path="m4144,201r29,e" filled="f" strokeweight=".58pt">
              <v:path arrowok="t"/>
            </v:shape>
            <v:shape id="_x0000_s2568" style="position:absolute;left:4202;top:201;width:29;height:0" coordorigin="4202,201" coordsize="29,0" path="m4202,201r29,e" filled="f" strokeweight=".58pt">
              <v:path arrowok="t"/>
            </v:shape>
            <v:shape id="_x0000_s2567" style="position:absolute;left:4260;top:201;width:29;height:0" coordorigin="4260,201" coordsize="29,0" path="m4260,201r28,e" filled="f" strokeweight=".58pt">
              <v:path arrowok="t"/>
            </v:shape>
            <v:shape id="_x0000_s2566" style="position:absolute;left:4317;top:201;width:29;height:0" coordorigin="4317,201" coordsize="29,0" path="m4317,201r29,e" filled="f" strokeweight=".58pt">
              <v:path arrowok="t"/>
            </v:shape>
            <v:shape id="_x0000_s2565" style="position:absolute;left:4375;top:201;width:29;height:0" coordorigin="4375,201" coordsize="29,0" path="m4375,201r29,e" filled="f" strokeweight=".58pt">
              <v:path arrowok="t"/>
            </v:shape>
            <v:shape id="_x0000_s2564" style="position:absolute;left:4432;top:201;width:29;height:0" coordorigin="4432,201" coordsize="29,0" path="m4432,201r29,e" filled="f" strokeweight=".58pt">
              <v:path arrowok="t"/>
            </v:shape>
            <v:shape id="_x0000_s2563" style="position:absolute;left:4490;top:201;width:29;height:0" coordorigin="4490,201" coordsize="29,0" path="m4490,201r29,e" filled="f" strokeweight=".58pt">
              <v:path arrowok="t"/>
            </v:shape>
            <v:shape id="_x0000_s2562" style="position:absolute;left:4548;top:201;width:29;height:0" coordorigin="4548,201" coordsize="29,0" path="m4548,201r28,e" filled="f" strokeweight=".58pt">
              <v:path arrowok="t"/>
            </v:shape>
            <v:shape id="_x0000_s2561" style="position:absolute;left:4605;top:201;width:29;height:0" coordorigin="4605,201" coordsize="29,0" path="m4605,201r29,e" filled="f" strokeweight=".58pt">
              <v:path arrowok="t"/>
            </v:shape>
            <v:shape id="_x0000_s2560" style="position:absolute;left:4663;top:201;width:29;height:0" coordorigin="4663,201" coordsize="29,0" path="m4663,201r29,e" filled="f" strokeweight=".58pt">
              <v:path arrowok="t"/>
            </v:shape>
            <v:shape id="_x0000_s2559" style="position:absolute;left:4720;top:201;width:29;height:0" coordorigin="4720,201" coordsize="29,0" path="m4720,201r29,e" filled="f" strokeweight=".58pt">
              <v:path arrowok="t"/>
            </v:shape>
            <v:shape id="_x0000_s2558" style="position:absolute;left:4778;top:201;width:29;height:0" coordorigin="4778,201" coordsize="29,0" path="m4778,201r29,e" filled="f" strokeweight=".58pt">
              <v:path arrowok="t"/>
            </v:shape>
            <v:shape id="_x0000_s2557" style="position:absolute;left:4836;top:201;width:29;height:0" coordorigin="4836,201" coordsize="29,0" path="m4836,201r28,e" filled="f" strokeweight=".58pt">
              <v:path arrowok="t"/>
            </v:shape>
            <v:shape id="_x0000_s2556" style="position:absolute;left:4893;top:201;width:29;height:0" coordorigin="4893,201" coordsize="29,0" path="m4893,201r29,e" filled="f" strokeweight=".58pt">
              <v:path arrowok="t"/>
            </v:shape>
            <v:shape id="_x0000_s2555" style="position:absolute;left:4951;top:201;width:29;height:0" coordorigin="4951,201" coordsize="29,0" path="m4951,201r29,e" filled="f" strokeweight=".58pt">
              <v:path arrowok="t"/>
            </v:shape>
            <v:shape id="_x0000_s2554" style="position:absolute;left:5008;top:201;width:29;height:0" coordorigin="5008,201" coordsize="29,0" path="m5008,201r29,e" filled="f" strokeweight=".58pt">
              <v:path arrowok="t"/>
            </v:shape>
            <v:shape id="_x0000_s2553" style="position:absolute;left:5066;top:201;width:29;height:0" coordorigin="5066,201" coordsize="29,0" path="m5066,201r29,e" filled="f" strokeweight=".58pt">
              <v:path arrowok="t"/>
            </v:shape>
            <v:shape id="_x0000_s2552" style="position:absolute;left:5124;top:201;width:29;height:0" coordorigin="5124,201" coordsize="29,0" path="m5124,201r28,e" filled="f" strokeweight=".58pt">
              <v:path arrowok="t"/>
            </v:shape>
            <v:shape id="_x0000_s2551" style="position:absolute;left:5181;top:201;width:29;height:0" coordorigin="5181,201" coordsize="29,0" path="m5181,201r29,e" filled="f" strokeweight=".58pt">
              <v:path arrowok="t"/>
            </v:shape>
            <v:shape id="_x0000_s2550" style="position:absolute;left:5239;top:201;width:29;height:0" coordorigin="5239,201" coordsize="29,0" path="m5239,201r29,e" filled="f" strokeweight=".58pt">
              <v:path arrowok="t"/>
            </v:shape>
            <v:shape id="_x0000_s2549" style="position:absolute;left:5296;top:201;width:29;height:0" coordorigin="5296,201" coordsize="29,0" path="m5296,201r30,e" filled="f" strokeweight=".58pt">
              <v:path arrowok="t"/>
            </v:shape>
            <v:shape id="_x0000_s2548" style="position:absolute;left:5354;top:201;width:29;height:0" coordorigin="5354,201" coordsize="29,0" path="m5354,201r29,e" filled="f" strokeweight=".58pt">
              <v:path arrowok="t"/>
            </v:shape>
            <v:shape id="_x0000_s2547" style="position:absolute;left:5412;top:201;width:29;height:0" coordorigin="5412,201" coordsize="29,0" path="m5412,201r29,e" filled="f" strokeweight=".58pt">
              <v:path arrowok="t"/>
            </v:shape>
            <v:shape id="_x0000_s2546" style="position:absolute;left:5470;top:201;width:29;height:0" coordorigin="5470,201" coordsize="29,0" path="m5470,201r28,e" filled="f" strokeweight=".58pt">
              <v:path arrowok="t"/>
            </v:shape>
            <v:shape id="_x0000_s2545" style="position:absolute;left:5527;top:201;width:29;height:0" coordorigin="5527,201" coordsize="29,0" path="m5527,201r29,e" filled="f" strokeweight=".58pt">
              <v:path arrowok="t"/>
            </v:shape>
            <v:shape id="_x0000_s2544" style="position:absolute;left:5585;top:201;width:29;height:0" coordorigin="5585,201" coordsize="29,0" path="m5585,201r29,e" filled="f" strokeweight=".58pt">
              <v:path arrowok="t"/>
            </v:shape>
            <v:shape id="_x0000_s2543" style="position:absolute;left:5642;top:201;width:29;height:0" coordorigin="5642,201" coordsize="29,0" path="m5642,201r29,e" filled="f" strokeweight=".58pt">
              <v:path arrowok="t"/>
            </v:shape>
            <v:shape id="_x0000_s2542" style="position:absolute;left:5700;top:201;width:29;height:0" coordorigin="5700,201" coordsize="29,0" path="m5700,201r29,e" filled="f" strokeweight=".58pt">
              <v:path arrowok="t"/>
            </v:shape>
            <v:shape id="_x0000_s2541" style="position:absolute;left:5758;top:201;width:29;height:0" coordorigin="5758,201" coordsize="29,0" path="m5758,201r28,e" filled="f" strokeweight=".58pt">
              <v:path arrowok="t"/>
            </v:shape>
            <v:shape id="_x0000_s2540" style="position:absolute;left:5815;top:201;width:29;height:0" coordorigin="5815,201" coordsize="29,0" path="m5815,201r29,e" filled="f" strokeweight=".58pt">
              <v:path arrowok="t"/>
            </v:shape>
            <v:shape id="_x0000_s2539" style="position:absolute;left:5873;top:201;width:29;height:0" coordorigin="5873,201" coordsize="29,0" path="m5873,201r29,e" filled="f" strokeweight=".58pt">
              <v:path arrowok="t"/>
            </v:shape>
            <v:shape id="_x0000_s2538" style="position:absolute;left:5930;top:201;width:29;height:0" coordorigin="5930,201" coordsize="29,0" path="m5930,201r29,e" filled="f" strokeweight=".58pt">
              <v:path arrowok="t"/>
            </v:shape>
            <v:shape id="_x0000_s2537" style="position:absolute;left:5988;top:201;width:29;height:0" coordorigin="5988,201" coordsize="29,0" path="m5988,201r29,e" filled="f" strokeweight=".58pt">
              <v:path arrowok="t"/>
            </v:shape>
            <v:shape id="_x0000_s2536" style="position:absolute;left:6046;top:201;width:29;height:0" coordorigin="6046,201" coordsize="29,0" path="m6046,201r28,e" filled="f" strokeweight=".58pt">
              <v:path arrowok="t"/>
            </v:shape>
            <v:shape id="_x0000_s2535" style="position:absolute;left:6103;top:201;width:29;height:0" coordorigin="6103,201" coordsize="29,0" path="m6103,201r29,e" filled="f" strokeweight=".58pt">
              <v:path arrowok="t"/>
            </v:shape>
            <v:shape id="_x0000_s2534" style="position:absolute;left:6161;top:201;width:29;height:0" coordorigin="6161,201" coordsize="29,0" path="m6161,201r29,e" filled="f" strokeweight=".58pt">
              <v:path arrowok="t"/>
            </v:shape>
            <v:shape id="_x0000_s2533" style="position:absolute;left:6218;top:201;width:29;height:0" coordorigin="6218,201" coordsize="29,0" path="m6218,201r29,e" filled="f" strokeweight=".58pt">
              <v:path arrowok="t"/>
            </v:shape>
            <v:shape id="_x0000_s2532" style="position:absolute;left:6276;top:201;width:29;height:0" coordorigin="6276,201" coordsize="29,0" path="m6276,201r29,e" filled="f" strokeweight=".58pt">
              <v:path arrowok="t"/>
            </v:shape>
            <v:shape id="_x0000_s2531" style="position:absolute;left:6334;top:201;width:29;height:0" coordorigin="6334,201" coordsize="29,0" path="m6334,201r28,e" filled="f" strokeweight=".58pt">
              <v:path arrowok="t"/>
            </v:shape>
            <v:shape id="_x0000_s2530" style="position:absolute;left:6391;top:201;width:29;height:0" coordorigin="6391,201" coordsize="29,0" path="m6391,201r29,e" filled="f" strokeweight=".58pt">
              <v:path arrowok="t"/>
            </v:shape>
            <v:shape id="_x0000_s2529" style="position:absolute;left:6449;top:201;width:29;height:0" coordorigin="6449,201" coordsize="29,0" path="m6449,201r29,e" filled="f" strokeweight=".58pt">
              <v:path arrowok="t"/>
            </v:shape>
            <v:shape id="_x0000_s2528" style="position:absolute;left:6506;top:201;width:29;height:0" coordorigin="6506,201" coordsize="29,0" path="m6506,201r30,e" filled="f" strokeweight=".58pt">
              <v:path arrowok="t"/>
            </v:shape>
            <v:shape id="_x0000_s2527" style="position:absolute;left:6564;top:201;width:29;height:0" coordorigin="6564,201" coordsize="29,0" path="m6564,201r29,e" filled="f" strokeweight=".58pt">
              <v:path arrowok="t"/>
            </v:shape>
            <v:shape id="_x0000_s2526" style="position:absolute;left:6622;top:201;width:29;height:0" coordorigin="6622,201" coordsize="29,0" path="m6622,201r29,e" filled="f" strokeweight=".58pt">
              <v:path arrowok="t"/>
            </v:shape>
            <v:shape id="_x0000_s2525" style="position:absolute;left:6680;top:201;width:29;height:0" coordorigin="6680,201" coordsize="29,0" path="m6680,201r28,e" filled="f" strokeweight=".58pt">
              <v:path arrowok="t"/>
            </v:shape>
            <v:shape id="_x0000_s2524" style="position:absolute;left:6737;top:201;width:29;height:0" coordorigin="6737,201" coordsize="29,0" path="m6737,201r29,e" filled="f" strokeweight=".58pt">
              <v:path arrowok="t"/>
            </v:shape>
            <v:shape id="_x0000_s2523" style="position:absolute;left:6795;top:201;width:29;height:0" coordorigin="6795,201" coordsize="29,0" path="m6795,201r29,e" filled="f" strokeweight=".58pt">
              <v:path arrowok="t"/>
            </v:shape>
            <v:shape id="_x0000_s2522" style="position:absolute;left:6852;top:201;width:29;height:0" coordorigin="6852,201" coordsize="29,0" path="m6852,201r29,e" filled="f" strokeweight=".58pt">
              <v:path arrowok="t"/>
            </v:shape>
            <v:shape id="_x0000_s2521" style="position:absolute;left:6910;top:201;width:29;height:0" coordorigin="6910,201" coordsize="29,0" path="m6910,201r29,e" filled="f" strokeweight=".58pt">
              <v:path arrowok="t"/>
            </v:shape>
            <v:shape id="_x0000_s2520" style="position:absolute;left:6968;top:201;width:29;height:0" coordorigin="6968,201" coordsize="29,0" path="m6968,201r28,e" filled="f" strokeweight=".58pt">
              <v:path arrowok="t"/>
            </v:shape>
            <v:shape id="_x0000_s2519" style="position:absolute;left:7025;top:201;width:29;height:0" coordorigin="7025,201" coordsize="29,0" path="m7025,201r29,e" filled="f" strokeweight=".58pt">
              <v:path arrowok="t"/>
            </v:shape>
            <v:shape id="_x0000_s2518" style="position:absolute;left:7083;top:201;width:29;height:0" coordorigin="7083,201" coordsize="29,0" path="m7083,201r29,e" filled="f" strokeweight=".58pt">
              <v:path arrowok="t"/>
            </v:shape>
            <v:shape id="_x0000_s2517" style="position:absolute;left:7140;top:201;width:29;height:0" coordorigin="7140,201" coordsize="29,0" path="m7140,201r29,e" filled="f" strokeweight=".58pt">
              <v:path arrowok="t"/>
            </v:shape>
            <v:shape id="_x0000_s2516" style="position:absolute;left:7198;top:201;width:29;height:0" coordorigin="7198,201" coordsize="29,0" path="m7198,201r29,e" filled="f" strokeweight=".58pt">
              <v:path arrowok="t"/>
            </v:shape>
            <v:shape id="_x0000_s2515" style="position:absolute;left:7256;top:201;width:29;height:0" coordorigin="7256,201" coordsize="29,0" path="m7256,201r28,e" filled="f" strokeweight=".58pt">
              <v:path arrowok="t"/>
            </v:shape>
            <v:shape id="_x0000_s2514" style="position:absolute;left:7313;top:201;width:29;height:0" coordorigin="7313,201" coordsize="29,0" path="m7313,201r29,e" filled="f" strokeweight=".58pt">
              <v:path arrowok="t"/>
            </v:shape>
            <v:shape id="_x0000_s2513" style="position:absolute;left:7371;top:201;width:29;height:0" coordorigin="7371,201" coordsize="29,0" path="m7371,201r29,e" filled="f" strokeweight=".58pt">
              <v:path arrowok="t"/>
            </v:shape>
            <v:shape id="_x0000_s2512" style="position:absolute;left:7428;top:201;width:29;height:0" coordorigin="7428,201" coordsize="29,0" path="m7428,201r29,e" filled="f" strokeweight=".58pt">
              <v:path arrowok="t"/>
            </v:shape>
            <v:shape id="_x0000_s2511" style="position:absolute;left:7486;top:201;width:29;height:0" coordorigin="7486,201" coordsize="29,0" path="m7486,201r29,e" filled="f" strokeweight=".58pt">
              <v:path arrowok="t"/>
            </v:shape>
            <v:shape id="_x0000_s2510" style="position:absolute;left:7544;top:201;width:29;height:0" coordorigin="7544,201" coordsize="29,0" path="m7544,201r28,e" filled="f" strokeweight=".58pt">
              <v:path arrowok="t"/>
            </v:shape>
            <v:shape id="_x0000_s2509" style="position:absolute;left:7601;top:201;width:29;height:0" coordorigin="7601,201" coordsize="29,0" path="m7601,201r29,e" filled="f" strokeweight=".58pt">
              <v:path arrowok="t"/>
            </v:shape>
            <v:shape id="_x0000_s2508" style="position:absolute;left:7659;top:201;width:29;height:0" coordorigin="7659,201" coordsize="29,0" path="m7659,201r29,e" filled="f" strokeweight=".58pt">
              <v:path arrowok="t"/>
            </v:shape>
            <v:shape id="_x0000_s2507" style="position:absolute;left:7717;top:201;width:29;height:0" coordorigin="7717,201" coordsize="29,0" path="m7717,201r29,e" filled="f" strokeweight=".58pt">
              <v:path arrowok="t"/>
            </v:shape>
            <v:shape id="_x0000_s2506" style="position:absolute;left:7775;top:201;width:29;height:0" coordorigin="7775,201" coordsize="29,0" path="m7775,201r28,e" filled="f" strokeweight=".58pt">
              <v:path arrowok="t"/>
            </v:shape>
            <v:shape id="_x0000_s2505" style="position:absolute;left:7832;top:201;width:29;height:0" coordorigin="7832,201" coordsize="29,0" path="m7832,201r29,e" filled="f" strokeweight=".58pt">
              <v:path arrowok="t"/>
            </v:shape>
            <v:shape id="_x0000_s2504" style="position:absolute;left:7890;top:201;width:29;height:0" coordorigin="7890,201" coordsize="29,0" path="m7890,201r29,e" filled="f" strokeweight=".58pt">
              <v:path arrowok="t"/>
            </v:shape>
            <v:shape id="_x0000_s2503" style="position:absolute;left:7947;top:201;width:29;height:0" coordorigin="7947,201" coordsize="29,0" path="m7947,201r29,e" filled="f" strokeweight=".58pt">
              <v:path arrowok="t"/>
            </v:shape>
            <v:shape id="_x0000_s2502" style="position:absolute;left:8005;top:201;width:29;height:0" coordorigin="8005,201" coordsize="29,0" path="m8005,201r29,e" filled="f" strokeweight=".58pt">
              <v:path arrowok="t"/>
            </v:shape>
            <v:shape id="_x0000_s2501" style="position:absolute;left:8063;top:201;width:29;height:0" coordorigin="8063,201" coordsize="29,0" path="m8063,201r28,e" filled="f" strokeweight=".58pt">
              <v:path arrowok="t"/>
            </v:shape>
            <v:shape id="_x0000_s2500" style="position:absolute;left:8120;top:201;width:29;height:0" coordorigin="8120,201" coordsize="29,0" path="m8120,201r29,e" filled="f" strokeweight=".58pt">
              <v:path arrowok="t"/>
            </v:shape>
            <v:shape id="_x0000_s2499" style="position:absolute;left:8178;top:201;width:29;height:0" coordorigin="8178,201" coordsize="29,0" path="m8178,201r29,e" filled="f" strokeweight=".58pt">
              <v:path arrowok="t"/>
            </v:shape>
            <v:shape id="_x0000_s2498" style="position:absolute;left:8235;top:201;width:29;height:0" coordorigin="8235,201" coordsize="29,0" path="m8235,201r29,e" filled="f" strokeweight=".58pt">
              <v:path arrowok="t"/>
            </v:shape>
            <v:shape id="_x0000_s2497" style="position:absolute;left:8293;top:201;width:29;height:0" coordorigin="8293,201" coordsize="29,0" path="m8293,201r29,e" filled="f" strokeweight=".58pt">
              <v:path arrowok="t"/>
            </v:shape>
            <v:shape id="_x0000_s2496" style="position:absolute;left:8351;top:201;width:29;height:0" coordorigin="8351,201" coordsize="29,0" path="m8351,201r28,e" filled="f" strokeweight=".58pt">
              <v:path arrowok="t"/>
            </v:shape>
            <v:shape id="_x0000_s2495" style="position:absolute;left:8408;top:201;width:29;height:0" coordorigin="8408,201" coordsize="29,0" path="m8408,201r29,e" filled="f" strokeweight=".58pt">
              <v:path arrowok="t"/>
            </v:shape>
            <v:shape id="_x0000_s2494" style="position:absolute;left:8466;top:201;width:29;height:0" coordorigin="8466,201" coordsize="29,0" path="m8466,201r29,e" filled="f" strokeweight=".58pt">
              <v:path arrowok="t"/>
            </v:shape>
            <v:shape id="_x0000_s2493" style="position:absolute;left:8523;top:201;width:29;height:0" coordorigin="8523,201" coordsize="29,0" path="m8523,201r29,e" filled="f" strokeweight=".58pt">
              <v:path arrowok="t"/>
            </v:shape>
            <v:shape id="_x0000_s2492" style="position:absolute;left:8581;top:201;width:29;height:0" coordorigin="8581,201" coordsize="29,0" path="m8581,201r29,e" filled="f" strokeweight=".58pt">
              <v:path arrowok="t"/>
            </v:shape>
            <v:shape id="_x0000_s2491" style="position:absolute;left:8639;top:201;width:29;height:0" coordorigin="8639,201" coordsize="29,0" path="m8639,201r28,e" filled="f" strokeweight=".58pt">
              <v:path arrowok="t"/>
            </v:shape>
            <v:shape id="_x0000_s2490" style="position:absolute;left:8696;top:201;width:29;height:0" coordorigin="8696,201" coordsize="29,0" path="m8696,201r29,e" filled="f" strokeweight=".58pt">
              <v:path arrowok="t"/>
            </v:shape>
            <v:shape id="_x0000_s2489" style="position:absolute;left:8754;top:201;width:29;height:0" coordorigin="8754,201" coordsize="29,0" path="m8754,201r29,e" filled="f" strokeweight=".58pt">
              <v:path arrowok="t"/>
            </v:shape>
            <v:shape id="_x0000_s2488" style="position:absolute;left:8811;top:201;width:29;height:0" coordorigin="8811,201" coordsize="29,0" path="m8811,201r29,e" filled="f" strokeweight=".58pt">
              <v:path arrowok="t"/>
            </v:shape>
            <v:shape id="_x0000_s2487" style="position:absolute;left:8869;top:201;width:29;height:0" coordorigin="8869,201" coordsize="29,0" path="m8869,201r29,e" filled="f" strokeweight=".58pt">
              <v:path arrowok="t"/>
            </v:shape>
            <v:shape id="_x0000_s2486" style="position:absolute;left:8927;top:201;width:29;height:0" coordorigin="8927,201" coordsize="29,0" path="m8927,201r29,e" filled="f" strokeweight=".58pt">
              <v:path arrowok="t"/>
            </v:shape>
            <v:shape id="_x0000_s2485" style="position:absolute;left:8985;top:201;width:29;height:0" coordorigin="8985,201" coordsize="29,0" path="m8985,201r28,e" filled="f" strokeweight=".58pt">
              <v:path arrowok="t"/>
            </v:shape>
            <v:shape id="_x0000_s2484" style="position:absolute;left:9042;top:201;width:29;height:0" coordorigin="9042,201" coordsize="29,0" path="m9042,201r29,e" filled="f" strokeweight=".58pt">
              <v:path arrowok="t"/>
            </v:shape>
            <v:shape id="_x0000_s2483" style="position:absolute;left:9100;top:201;width:29;height:0" coordorigin="9100,201" coordsize="29,0" path="m9100,201r29,e" filled="f" strokeweight=".58pt">
              <v:path arrowok="t"/>
            </v:shape>
            <v:shape id="_x0000_s2482" style="position:absolute;left:9157;top:201;width:29;height:0" coordorigin="9157,201" coordsize="29,0" path="m9157,201r29,e" filled="f" strokeweight=".58pt">
              <v:path arrowok="t"/>
            </v:shape>
            <v:shape id="_x0000_s2481" style="position:absolute;left:9215;top:201;width:29;height:0" coordorigin="9215,201" coordsize="29,0" path="m9215,201r29,e" filled="f" strokeweight=".58pt">
              <v:path arrowok="t"/>
            </v:shape>
            <v:shape id="_x0000_s2480" style="position:absolute;left:9273;top:201;width:29;height:0" coordorigin="9273,201" coordsize="29,0" path="m9273,201r28,e" filled="f" strokeweight=".58pt">
              <v:path arrowok="t"/>
            </v:shape>
            <v:shape id="_x0000_s2479" style="position:absolute;left:9330;top:201;width:29;height:0" coordorigin="9330,201" coordsize="29,0" path="m9330,201r29,e" filled="f" strokeweight=".58pt">
              <v:path arrowok="t"/>
            </v:shape>
            <v:shape id="_x0000_s2478" style="position:absolute;left:9388;top:201;width:29;height:0" coordorigin="9388,201" coordsize="29,0" path="m9388,201r29,e" filled="f" strokeweight=".58pt">
              <v:path arrowok="t"/>
            </v:shape>
            <v:shape id="_x0000_s2477" style="position:absolute;left:9445;top:201;width:29;height:0" coordorigin="9445,201" coordsize="29,0" path="m9445,201r29,e" filled="f" strokeweight=".58pt">
              <v:path arrowok="t"/>
            </v:shape>
            <v:shape id="_x0000_s2476" style="position:absolute;left:9503;top:201;width:29;height:0" coordorigin="9503,201" coordsize="29,0" path="m9503,201r29,e" filled="f" strokeweight=".58pt">
              <v:path arrowok="t"/>
            </v:shape>
            <v:shape id="_x0000_s2475" style="position:absolute;left:9561;top:201;width:29;height:0" coordorigin="9561,201" coordsize="29,0" path="m9561,201r28,e" filled="f" strokeweight=".58pt">
              <v:path arrowok="t"/>
            </v:shape>
            <v:shape id="_x0000_s2474" style="position:absolute;left:9618;top:201;width:29;height:0" coordorigin="9618,201" coordsize="29,0" path="m9618,201r29,e" filled="f" strokeweight=".58pt">
              <v:path arrowok="t"/>
            </v:shape>
            <v:shape id="_x0000_s2473" style="position:absolute;left:9676;top:201;width:29;height:0" coordorigin="9676,201" coordsize="29,0" path="m9676,201r29,e" filled="f" strokeweight=".58pt">
              <v:path arrowok="t"/>
            </v:shape>
            <v:shape id="_x0000_s2472" style="position:absolute;left:9733;top:201;width:29;height:0" coordorigin="9733,201" coordsize="29,0" path="m9733,201r29,e" filled="f" strokeweight=".58pt">
              <v:path arrowok="t"/>
            </v:shape>
            <v:shape id="_x0000_s2471" style="position:absolute;left:9791;top:201;width:29;height:0" coordorigin="9791,201" coordsize="29,0" path="m9791,201r29,e" filled="f" strokeweight=".58pt">
              <v:path arrowok="t"/>
            </v:shape>
            <v:shape id="_x0000_s2470" style="position:absolute;left:9849;top:201;width:29;height:0" coordorigin="9849,201" coordsize="29,0" path="m9849,201r28,e" filled="f" strokeweight=".58pt">
              <v:path arrowok="t"/>
            </v:shape>
            <v:shape id="_x0000_s2469" style="position:absolute;left:9906;top:201;width:29;height:0" coordorigin="9906,201" coordsize="29,0" path="m9906,201r29,e" filled="f" strokeweight=".58pt">
              <v:path arrowok="t"/>
            </v:shape>
            <v:shape id="_x0000_s2468" style="position:absolute;left:9964;top:201;width:29;height:0" coordorigin="9964,201" coordsize="29,0" path="m9964,201r29,e" filled="f" strokeweight=".58pt">
              <v:path arrowok="t"/>
            </v:shape>
            <v:shape id="_x0000_s2467" style="position:absolute;left:10021;top:201;width:29;height:0" coordorigin="10021,201" coordsize="29,0" path="m10021,201r29,e" filled="f" strokeweight=".58pt">
              <v:path arrowok="t"/>
            </v:shape>
            <v:shape id="_x0000_s2466" style="position:absolute;left:10079;top:201;width:29;height:0" coordorigin="10079,201" coordsize="29,0" path="m10079,201r29,e" filled="f" strokeweight=".58pt">
              <v:path arrowok="t"/>
            </v:shape>
            <v:shape id="_x0000_s2465" style="position:absolute;left:10137;top:201;width:29;height:0" coordorigin="10137,201" coordsize="29,0" path="m10137,201r29,e" filled="f" strokeweight=".58pt">
              <v:path arrowok="t"/>
            </v:shape>
            <v:shape id="_x0000_s2464" style="position:absolute;left:10195;top:201;width:29;height:0" coordorigin="10195,201" coordsize="29,0" path="m10195,201r29,e" filled="f" strokeweight=".58pt">
              <v:path arrowok="t"/>
            </v:shape>
            <v:shape id="_x0000_s2463" style="position:absolute;left:10252;top:201;width:29;height:0" coordorigin="10252,201" coordsize="29,0" path="m10252,201r29,e" filled="f" strokeweight=".58pt">
              <v:path arrowok="t"/>
            </v:shape>
            <v:shape id="_x0000_s2462" style="position:absolute;left:10310;top:201;width:29;height:0" coordorigin="10310,201" coordsize="29,0" path="m10310,201r29,e" filled="f" strokeweight=".58pt">
              <v:path arrowok="t"/>
            </v:shape>
            <v:shape id="_x0000_s2461" style="position:absolute;left:10368;top:201;width:29;height:0" coordorigin="10368,201" coordsize="29,0" path="m10368,201r28,e" filled="f" strokeweight=".58pt">
              <v:path arrowok="t"/>
            </v:shape>
            <v:shape id="_x0000_s2460" style="position:absolute;left:10425;top:201;width:29;height:0" coordorigin="10425,201" coordsize="29,0" path="m10425,201r29,e" filled="f" strokeweight=".58pt">
              <v:path arrowok="t"/>
            </v:shape>
            <v:shape id="_x0000_s2459" style="position:absolute;left:10483;top:201;width:29;height:0" coordorigin="10483,201" coordsize="29,0" path="m10483,201r29,e" filled="f" strokeweight=".58pt">
              <v:path arrowok="t"/>
            </v:shape>
            <v:shape id="_x0000_s2458" style="position:absolute;left:10540;top:201;width:29;height:0" coordorigin="10540,201" coordsize="29,0" path="m10540,201r29,e" filled="f" strokeweight=".58pt">
              <v:path arrowok="t"/>
            </v:shape>
            <v:shape id="_x0000_s2457" style="position:absolute;left:10598;top:201;width:29;height:0" coordorigin="10598,201" coordsize="29,0" path="m10598,201r29,e" filled="f" strokeweight=".58pt">
              <v:path arrowok="t"/>
            </v:shape>
            <v:shape id="_x0000_s2456" style="position:absolute;left:10656;top:201;width:29;height:0" coordorigin="10656,201" coordsize="29,0" path="m10656,201r28,e" filled="f" strokeweight=".58pt">
              <v:path arrowok="t"/>
            </v:shape>
            <v:shape id="_x0000_s2455" style="position:absolute;left:10713;top:201;width:29;height:0" coordorigin="10713,201" coordsize="29,0" path="m10713,201r29,e" filled="f" strokeweight=".58pt">
              <v:path arrowok="t"/>
            </v:shape>
            <v:shape id="_x0000_s2454" style="position:absolute;left:10771;top:201;width:29;height:0" coordorigin="10771,201" coordsize="29,0" path="m10771,201r29,e" filled="f" strokeweight=".58pt">
              <v:path arrowok="t"/>
            </v:shape>
            <v:shape id="_x0000_s2453" style="position:absolute;left:10828;top:201;width:29;height:0" coordorigin="10828,201" coordsize="29,0" path="m10828,201r29,e" filled="f" strokeweight=".58pt">
              <v:path arrowok="t"/>
            </v:shape>
            <v:shape id="_x0000_s2452" style="position:absolute;left:10886;top:201;width:29;height:0" coordorigin="10886,201" coordsize="29,0" path="m10886,201r29,e" filled="f" strokeweight=".58pt">
              <v:path arrowok="t"/>
            </v:shape>
            <v:shape id="_x0000_s2451" style="position:absolute;left:10944;top:201;width:29;height:0" coordorigin="10944,201" coordsize="29,0" path="m10944,201r28,e" filled="f" strokeweight=".58pt">
              <v:path arrowok="t"/>
            </v:shape>
            <v:shape id="_x0000_s2450" style="position:absolute;left:11001;top:201;width:29;height:0" coordorigin="11001,201" coordsize="29,0" path="m11001,201r29,e" filled="f" strokeweight=".58pt">
              <v:path arrowok="t"/>
            </v:shape>
            <v:shape id="_x0000_s2449" style="position:absolute;left:11059;top:201;width:29;height:0" coordorigin="11059,201" coordsize="29,0" path="m11059,201r29,e" filled="f" strokeweight=".58pt">
              <v:path arrowok="t"/>
            </v:shape>
            <v:shape id="_x0000_s2448" style="position:absolute;left:11116;top:201;width:29;height:0" coordorigin="11116,201" coordsize="29,0" path="m11116,201r29,e" filled="f" strokeweight=".58pt">
              <v:path arrowok="t"/>
            </v:shape>
            <v:shape id="_x0000_s2447" style="position:absolute;left:11174;top:201;width:29;height:0" coordorigin="11174,201" coordsize="29,0" path="m11174,201r29,e" filled="f" strokeweight=".58pt">
              <v:path arrowok="t"/>
            </v:shape>
            <v:shape id="_x0000_s2446" style="position:absolute;left:11232;top:201;width:10;height:0" coordorigin="11232,201" coordsize="10,0" path="m11232,201r9,e" filled="f" strokeweight=".58pt">
              <v:path arrowok="t"/>
            </v:shape>
            <w10:wrap anchorx="page"/>
          </v:group>
        </w:pict>
      </w:r>
      <w:proofErr w:type="spellStart"/>
      <w:r>
        <w:rPr>
          <w:w w:val="101"/>
          <w:position w:val="-1"/>
          <w:sz w:val="19"/>
          <w:szCs w:val="19"/>
        </w:rPr>
        <w:t>Sebelah</w:t>
      </w:r>
      <w:proofErr w:type="spellEnd"/>
      <w:r>
        <w:rPr>
          <w:position w:val="-1"/>
          <w:sz w:val="19"/>
          <w:szCs w:val="19"/>
        </w:rPr>
        <w:t xml:space="preserve"> </w:t>
      </w:r>
      <w:r>
        <w:rPr>
          <w:w w:val="101"/>
          <w:position w:val="-1"/>
          <w:sz w:val="19"/>
          <w:szCs w:val="19"/>
        </w:rPr>
        <w:t>Barat</w:t>
      </w:r>
      <w:r>
        <w:rPr>
          <w:position w:val="-1"/>
          <w:sz w:val="19"/>
          <w:szCs w:val="19"/>
        </w:rPr>
        <w:t xml:space="preserve">                    </w:t>
      </w:r>
      <w:proofErr w:type="gramStart"/>
      <w:r>
        <w:rPr>
          <w:position w:val="-1"/>
          <w:sz w:val="19"/>
          <w:szCs w:val="19"/>
        </w:rPr>
        <w:t xml:space="preserve">  </w:t>
      </w:r>
      <w:r>
        <w:rPr>
          <w:w w:val="101"/>
          <w:position w:val="-1"/>
          <w:sz w:val="19"/>
          <w:szCs w:val="19"/>
        </w:rPr>
        <w:t>:</w:t>
      </w:r>
      <w:proofErr w:type="gramEnd"/>
    </w:p>
    <w:p w14:paraId="297F1067" w14:textId="77777777" w:rsidR="00854A94" w:rsidRDefault="00854A94">
      <w:pPr>
        <w:spacing w:before="6" w:line="280" w:lineRule="exact"/>
        <w:rPr>
          <w:sz w:val="28"/>
          <w:szCs w:val="28"/>
        </w:rPr>
      </w:pPr>
    </w:p>
    <w:p w14:paraId="0AA51956" w14:textId="77777777" w:rsidR="00854A94" w:rsidRDefault="00000000">
      <w:pPr>
        <w:spacing w:before="37" w:line="284" w:lineRule="auto"/>
        <w:ind w:left="105" w:right="1099"/>
        <w:rPr>
          <w:sz w:val="19"/>
          <w:szCs w:val="19"/>
        </w:rPr>
      </w:pPr>
      <w:r>
        <w:pict w14:anchorId="3EC8C0DB">
          <v:group id="_x0000_s2370" style="position:absolute;left:0;text-align:left;margin-left:245.8pt;margin-top:11.65pt;width:211.4pt;height:.6pt;z-index:-3523;mso-position-horizontal-relative:page" coordorigin="4916,233" coordsize="4228,12">
            <v:shape id="_x0000_s2444" style="position:absolute;left:4922;top:238;width:29;height:0" coordorigin="4922,238" coordsize="29,0" path="m4922,238r29,e" filled="f" strokeweight=".58pt">
              <v:path arrowok="t"/>
            </v:shape>
            <v:shape id="_x0000_s2443" style="position:absolute;left:4980;top:238;width:29;height:0" coordorigin="4980,238" coordsize="29,0" path="m4980,238r28,e" filled="f" strokeweight=".58pt">
              <v:path arrowok="t"/>
            </v:shape>
            <v:shape id="_x0000_s2442" style="position:absolute;left:5037;top:238;width:29;height:0" coordorigin="5037,238" coordsize="29,0" path="m5037,238r29,e" filled="f" strokeweight=".58pt">
              <v:path arrowok="t"/>
            </v:shape>
            <v:shape id="_x0000_s2441" style="position:absolute;left:5095;top:238;width:29;height:0" coordorigin="5095,238" coordsize="29,0" path="m5095,238r29,e" filled="f" strokeweight=".58pt">
              <v:path arrowok="t"/>
            </v:shape>
            <v:shape id="_x0000_s2440" style="position:absolute;left:5152;top:238;width:29;height:0" coordorigin="5152,238" coordsize="29,0" path="m5152,238r29,e" filled="f" strokeweight=".58pt">
              <v:path arrowok="t"/>
            </v:shape>
            <v:shape id="_x0000_s2439" style="position:absolute;left:5210;top:238;width:29;height:0" coordorigin="5210,238" coordsize="29,0" path="m5210,238r29,e" filled="f" strokeweight=".58pt">
              <v:path arrowok="t"/>
            </v:shape>
            <v:shape id="_x0000_s2438" style="position:absolute;left:5268;top:238;width:29;height:0" coordorigin="5268,238" coordsize="29,0" path="m5268,238r28,e" filled="f" strokeweight=".58pt">
              <v:path arrowok="t"/>
            </v:shape>
            <v:shape id="_x0000_s2437" style="position:absolute;left:5326;top:238;width:29;height:0" coordorigin="5326,238" coordsize="29,0" path="m5326,238r28,e" filled="f" strokeweight=".58pt">
              <v:path arrowok="t"/>
            </v:shape>
            <v:shape id="_x0000_s2436" style="position:absolute;left:5383;top:238;width:29;height:0" coordorigin="5383,238" coordsize="29,0" path="m5383,238r29,e" filled="f" strokeweight=".58pt">
              <v:path arrowok="t"/>
            </v:shape>
            <v:shape id="_x0000_s2435" style="position:absolute;left:5441;top:238;width:29;height:0" coordorigin="5441,238" coordsize="29,0" path="m5441,238r29,e" filled="f" strokeweight=".58pt">
              <v:path arrowok="t"/>
            </v:shape>
            <v:shape id="_x0000_s2434" style="position:absolute;left:5498;top:238;width:29;height:0" coordorigin="5498,238" coordsize="29,0" path="m5498,238r29,e" filled="f" strokeweight=".58pt">
              <v:path arrowok="t"/>
            </v:shape>
            <v:shape id="_x0000_s2433" style="position:absolute;left:5556;top:238;width:29;height:0" coordorigin="5556,238" coordsize="29,0" path="m5556,238r29,e" filled="f" strokeweight=".58pt">
              <v:path arrowok="t"/>
            </v:shape>
            <v:shape id="_x0000_s2432" style="position:absolute;left:5614;top:238;width:29;height:0" coordorigin="5614,238" coordsize="29,0" path="m5614,238r28,e" filled="f" strokeweight=".58pt">
              <v:path arrowok="t"/>
            </v:shape>
            <v:shape id="_x0000_s2431" style="position:absolute;left:5671;top:238;width:29;height:0" coordorigin="5671,238" coordsize="29,0" path="m5671,238r29,e" filled="f" strokeweight=".58pt">
              <v:path arrowok="t"/>
            </v:shape>
            <v:shape id="_x0000_s2430" style="position:absolute;left:5729;top:238;width:29;height:0" coordorigin="5729,238" coordsize="29,0" path="m5729,238r29,e" filled="f" strokeweight=".58pt">
              <v:path arrowok="t"/>
            </v:shape>
            <v:shape id="_x0000_s2429" style="position:absolute;left:5786;top:238;width:29;height:0" coordorigin="5786,238" coordsize="29,0" path="m5786,238r29,e" filled="f" strokeweight=".58pt">
              <v:path arrowok="t"/>
            </v:shape>
            <v:shape id="_x0000_s2428" style="position:absolute;left:5844;top:238;width:29;height:0" coordorigin="5844,238" coordsize="29,0" path="m5844,238r29,e" filled="f" strokeweight=".58pt">
              <v:path arrowok="t"/>
            </v:shape>
            <v:shape id="_x0000_s2427" style="position:absolute;left:5902;top:238;width:29;height:0" coordorigin="5902,238" coordsize="29,0" path="m5902,238r28,e" filled="f" strokeweight=".58pt">
              <v:path arrowok="t"/>
            </v:shape>
            <v:shape id="_x0000_s2426" style="position:absolute;left:5959;top:238;width:29;height:0" coordorigin="5959,238" coordsize="29,0" path="m5959,238r29,e" filled="f" strokeweight=".58pt">
              <v:path arrowok="t"/>
            </v:shape>
            <v:shape id="_x0000_s2425" style="position:absolute;left:6017;top:238;width:29;height:0" coordorigin="6017,238" coordsize="29,0" path="m6017,238r29,e" filled="f" strokeweight=".58pt">
              <v:path arrowok="t"/>
            </v:shape>
            <v:shape id="_x0000_s2424" style="position:absolute;left:6074;top:238;width:29;height:0" coordorigin="6074,238" coordsize="29,0" path="m6074,238r29,e" filled="f" strokeweight=".58pt">
              <v:path arrowok="t"/>
            </v:shape>
            <v:shape id="_x0000_s2423" style="position:absolute;left:6132;top:238;width:29;height:0" coordorigin="6132,238" coordsize="29,0" path="m6132,238r29,e" filled="f" strokeweight=".58pt">
              <v:path arrowok="t"/>
            </v:shape>
            <v:shape id="_x0000_s2422" style="position:absolute;left:6190;top:238;width:29;height:0" coordorigin="6190,238" coordsize="29,0" path="m6190,238r28,e" filled="f" strokeweight=".58pt">
              <v:path arrowok="t"/>
            </v:shape>
            <v:shape id="_x0000_s2421" style="position:absolute;left:6247;top:238;width:29;height:0" coordorigin="6247,238" coordsize="29,0" path="m6247,238r29,e" filled="f" strokeweight=".58pt">
              <v:path arrowok="t"/>
            </v:shape>
            <v:shape id="_x0000_s2420" style="position:absolute;left:6305;top:238;width:29;height:0" coordorigin="6305,238" coordsize="29,0" path="m6305,238r29,e" filled="f" strokeweight=".58pt">
              <v:path arrowok="t"/>
            </v:shape>
            <v:shape id="_x0000_s2419" style="position:absolute;left:6362;top:238;width:29;height:0" coordorigin="6362,238" coordsize="29,0" path="m6362,238r29,e" filled="f" strokeweight=".58pt">
              <v:path arrowok="t"/>
            </v:shape>
            <v:shape id="_x0000_s2418" style="position:absolute;left:6420;top:238;width:29;height:0" coordorigin="6420,238" coordsize="29,0" path="m6420,238r29,e" filled="f" strokeweight=".58pt">
              <v:path arrowok="t"/>
            </v:shape>
            <v:shape id="_x0000_s2417" style="position:absolute;left:6478;top:238;width:29;height:0" coordorigin="6478,238" coordsize="29,0" path="m6478,238r28,e" filled="f" strokeweight=".58pt">
              <v:path arrowok="t"/>
            </v:shape>
            <v:shape id="_x0000_s2416" style="position:absolute;left:6536;top:238;width:29;height:0" coordorigin="6536,238" coordsize="29,0" path="m6536,238r28,e" filled="f" strokeweight=".58pt">
              <v:path arrowok="t"/>
            </v:shape>
            <v:shape id="_x0000_s2415" style="position:absolute;left:6593;top:238;width:29;height:0" coordorigin="6593,238" coordsize="29,0" path="m6593,238r29,e" filled="f" strokeweight=".58pt">
              <v:path arrowok="t"/>
            </v:shape>
            <v:shape id="_x0000_s2414" style="position:absolute;left:6651;top:238;width:29;height:0" coordorigin="6651,238" coordsize="29,0" path="m6651,238r29,e" filled="f" strokeweight=".58pt">
              <v:path arrowok="t"/>
            </v:shape>
            <v:shape id="_x0000_s2413" style="position:absolute;left:6708;top:238;width:29;height:0" coordorigin="6708,238" coordsize="29,0" path="m6708,238r29,e" filled="f" strokeweight=".58pt">
              <v:path arrowok="t"/>
            </v:shape>
            <v:shape id="_x0000_s2412" style="position:absolute;left:6766;top:238;width:29;height:0" coordorigin="6766,238" coordsize="29,0" path="m6766,238r29,e" filled="f" strokeweight=".58pt">
              <v:path arrowok="t"/>
            </v:shape>
            <v:shape id="_x0000_s2411" style="position:absolute;left:6824;top:238;width:29;height:0" coordorigin="6824,238" coordsize="29,0" path="m6824,238r28,e" filled="f" strokeweight=".58pt">
              <v:path arrowok="t"/>
            </v:shape>
            <v:shape id="_x0000_s2410" style="position:absolute;left:6881;top:238;width:29;height:0" coordorigin="6881,238" coordsize="29,0" path="m6881,238r29,e" filled="f" strokeweight=".58pt">
              <v:path arrowok="t"/>
            </v:shape>
            <v:shape id="_x0000_s2409" style="position:absolute;left:6939;top:238;width:29;height:0" coordorigin="6939,238" coordsize="29,0" path="m6939,238r29,e" filled="f" strokeweight=".58pt">
              <v:path arrowok="t"/>
            </v:shape>
            <v:shape id="_x0000_s2408" style="position:absolute;left:6996;top:238;width:29;height:0" coordorigin="6996,238" coordsize="29,0" path="m6996,238r29,e" filled="f" strokeweight=".58pt">
              <v:path arrowok="t"/>
            </v:shape>
            <v:shape id="_x0000_s2407" style="position:absolute;left:7054;top:238;width:29;height:0" coordorigin="7054,238" coordsize="29,0" path="m7054,238r29,e" filled="f" strokeweight=".58pt">
              <v:path arrowok="t"/>
            </v:shape>
            <v:shape id="_x0000_s2406" style="position:absolute;left:7112;top:238;width:29;height:0" coordorigin="7112,238" coordsize="29,0" path="m7112,238r28,e" filled="f" strokeweight=".58pt">
              <v:path arrowok="t"/>
            </v:shape>
            <v:shape id="_x0000_s2405" style="position:absolute;left:7169;top:238;width:29;height:0" coordorigin="7169,238" coordsize="29,0" path="m7169,238r29,e" filled="f" strokeweight=".58pt">
              <v:path arrowok="t"/>
            </v:shape>
            <v:shape id="_x0000_s2404" style="position:absolute;left:7227;top:238;width:29;height:0" coordorigin="7227,238" coordsize="29,0" path="m7227,238r29,e" filled="f" strokeweight=".58pt">
              <v:path arrowok="t"/>
            </v:shape>
            <v:shape id="_x0000_s2403" style="position:absolute;left:7284;top:238;width:29;height:0" coordorigin="7284,238" coordsize="29,0" path="m7284,238r29,e" filled="f" strokeweight=".58pt">
              <v:path arrowok="t"/>
            </v:shape>
            <v:shape id="_x0000_s2402" style="position:absolute;left:7342;top:238;width:29;height:0" coordorigin="7342,238" coordsize="29,0" path="m7342,238r29,e" filled="f" strokeweight=".58pt">
              <v:path arrowok="t"/>
            </v:shape>
            <v:shape id="_x0000_s2401" style="position:absolute;left:7400;top:238;width:29;height:0" coordorigin="7400,238" coordsize="29,0" path="m7400,238r28,e" filled="f" strokeweight=".58pt">
              <v:path arrowok="t"/>
            </v:shape>
            <v:shape id="_x0000_s2400" style="position:absolute;left:7457;top:238;width:29;height:0" coordorigin="7457,238" coordsize="29,0" path="m7457,238r29,e" filled="f" strokeweight=".58pt">
              <v:path arrowok="t"/>
            </v:shape>
            <v:shape id="_x0000_s2399" style="position:absolute;left:7515;top:238;width:29;height:0" coordorigin="7515,238" coordsize="29,0" path="m7515,238r29,e" filled="f" strokeweight=".58pt">
              <v:path arrowok="t"/>
            </v:shape>
            <v:shape id="_x0000_s2398" style="position:absolute;left:7572;top:238;width:29;height:0" coordorigin="7572,238" coordsize="29,0" path="m7572,238r29,e" filled="f" strokeweight=".58pt">
              <v:path arrowok="t"/>
            </v:shape>
            <v:shape id="_x0000_s2397" style="position:absolute;left:7630;top:238;width:29;height:0" coordorigin="7630,238" coordsize="29,0" path="m7630,238r29,e" filled="f" strokeweight=".58pt">
              <v:path arrowok="t"/>
            </v:shape>
            <v:shape id="_x0000_s2396" style="position:absolute;left:7688;top:238;width:29;height:0" coordorigin="7688,238" coordsize="29,0" path="m7688,238r29,e" filled="f" strokeweight=".58pt">
              <v:path arrowok="t"/>
            </v:shape>
            <v:shape id="_x0000_s2395" style="position:absolute;left:7746;top:238;width:29;height:0" coordorigin="7746,238" coordsize="29,0" path="m7746,238r29,e" filled="f" strokeweight=".58pt">
              <v:path arrowok="t"/>
            </v:shape>
            <v:shape id="_x0000_s2394" style="position:absolute;left:7803;top:238;width:29;height:0" coordorigin="7803,238" coordsize="29,0" path="m7803,238r29,e" filled="f" strokeweight=".58pt">
              <v:path arrowok="t"/>
            </v:shape>
            <v:shape id="_x0000_s2393" style="position:absolute;left:7861;top:238;width:29;height:0" coordorigin="7861,238" coordsize="29,0" path="m7861,238r29,e" filled="f" strokeweight=".58pt">
              <v:path arrowok="t"/>
            </v:shape>
            <v:shape id="_x0000_s2392" style="position:absolute;left:7919;top:238;width:29;height:0" coordorigin="7919,238" coordsize="29,0" path="m7919,238r28,e" filled="f" strokeweight=".58pt">
              <v:path arrowok="t"/>
            </v:shape>
            <v:shape id="_x0000_s2391" style="position:absolute;left:7976;top:238;width:29;height:0" coordorigin="7976,238" coordsize="29,0" path="m7976,238r29,e" filled="f" strokeweight=".58pt">
              <v:path arrowok="t"/>
            </v:shape>
            <v:shape id="_x0000_s2390" style="position:absolute;left:8034;top:238;width:29;height:0" coordorigin="8034,238" coordsize="29,0" path="m8034,238r29,e" filled="f" strokeweight=".58pt">
              <v:path arrowok="t"/>
            </v:shape>
            <v:shape id="_x0000_s2389" style="position:absolute;left:8091;top:238;width:29;height:0" coordorigin="8091,238" coordsize="29,0" path="m8091,238r29,e" filled="f" strokeweight=".58pt">
              <v:path arrowok="t"/>
            </v:shape>
            <v:shape id="_x0000_s2388" style="position:absolute;left:8149;top:238;width:29;height:0" coordorigin="8149,238" coordsize="29,0" path="m8149,238r29,e" filled="f" strokeweight=".58pt">
              <v:path arrowok="t"/>
            </v:shape>
            <v:shape id="_x0000_s2387" style="position:absolute;left:8207;top:238;width:29;height:0" coordorigin="8207,238" coordsize="29,0" path="m8207,238r28,e" filled="f" strokeweight=".58pt">
              <v:path arrowok="t"/>
            </v:shape>
            <v:shape id="_x0000_s2386" style="position:absolute;left:8264;top:238;width:29;height:0" coordorigin="8264,238" coordsize="29,0" path="m8264,238r29,e" filled="f" strokeweight=".58pt">
              <v:path arrowok="t"/>
            </v:shape>
            <v:shape id="_x0000_s2385" style="position:absolute;left:8322;top:238;width:29;height:0" coordorigin="8322,238" coordsize="29,0" path="m8322,238r29,e" filled="f" strokeweight=".58pt">
              <v:path arrowok="t"/>
            </v:shape>
            <v:shape id="_x0000_s2384" style="position:absolute;left:8379;top:238;width:29;height:0" coordorigin="8379,238" coordsize="29,0" path="m8379,238r29,e" filled="f" strokeweight=".58pt">
              <v:path arrowok="t"/>
            </v:shape>
            <v:shape id="_x0000_s2383" style="position:absolute;left:8437;top:238;width:29;height:0" coordorigin="8437,238" coordsize="29,0" path="m8437,238r29,e" filled="f" strokeweight=".58pt">
              <v:path arrowok="t"/>
            </v:shape>
            <v:shape id="_x0000_s2382" style="position:absolute;left:8495;top:238;width:29;height:0" coordorigin="8495,238" coordsize="29,0" path="m8495,238r28,e" filled="f" strokeweight=".58pt">
              <v:path arrowok="t"/>
            </v:shape>
            <v:shape id="_x0000_s2381" style="position:absolute;left:8552;top:238;width:29;height:0" coordorigin="8552,238" coordsize="29,0" path="m8552,238r29,e" filled="f" strokeweight=".58pt">
              <v:path arrowok="t"/>
            </v:shape>
            <v:shape id="_x0000_s2380" style="position:absolute;left:8610;top:238;width:29;height:0" coordorigin="8610,238" coordsize="29,0" path="m8610,238r29,e" filled="f" strokeweight=".58pt">
              <v:path arrowok="t"/>
            </v:shape>
            <v:shape id="_x0000_s2379" style="position:absolute;left:8667;top:238;width:29;height:0" coordorigin="8667,238" coordsize="29,0" path="m8667,238r29,e" filled="f" strokeweight=".58pt">
              <v:path arrowok="t"/>
            </v:shape>
            <v:shape id="_x0000_s2378" style="position:absolute;left:8725;top:238;width:29;height:0" coordorigin="8725,238" coordsize="29,0" path="m8725,238r29,e" filled="f" strokeweight=".58pt">
              <v:path arrowok="t"/>
            </v:shape>
            <v:shape id="_x0000_s2377" style="position:absolute;left:8783;top:238;width:29;height:0" coordorigin="8783,238" coordsize="29,0" path="m8783,238r28,e" filled="f" strokeweight=".58pt">
              <v:path arrowok="t"/>
            </v:shape>
            <v:shape id="_x0000_s2376" style="position:absolute;left:8840;top:238;width:29;height:0" coordorigin="8840,238" coordsize="29,0" path="m8840,238r29,e" filled="f" strokeweight=".58pt">
              <v:path arrowok="t"/>
            </v:shape>
            <v:shape id="_x0000_s2375" style="position:absolute;left:8898;top:238;width:29;height:0" coordorigin="8898,238" coordsize="29,0" path="m8898,238r29,e" filled="f" strokeweight=".58pt">
              <v:path arrowok="t"/>
            </v:shape>
            <v:shape id="_x0000_s2374" style="position:absolute;left:8956;top:238;width:29;height:0" coordorigin="8956,238" coordsize="29,0" path="m8956,238r29,e" filled="f" strokeweight=".58pt">
              <v:path arrowok="t"/>
            </v:shape>
            <v:shape id="_x0000_s2373" style="position:absolute;left:9013;top:238;width:29;height:0" coordorigin="9013,238" coordsize="29,0" path="m9013,238r29,e" filled="f" strokeweight=".58pt">
              <v:path arrowok="t"/>
            </v:shape>
            <v:shape id="_x0000_s2372" style="position:absolute;left:9071;top:238;width:29;height:0" coordorigin="9071,238" coordsize="29,0" path="m9071,238r29,e" filled="f" strokeweight=".58pt">
              <v:path arrowok="t"/>
            </v:shape>
            <v:shape id="_x0000_s2371" style="position:absolute;left:9129;top:238;width:10;height:0" coordorigin="9129,238" coordsize="10,0" path="m9129,238r9,e" filled="f" strokeweight=".58pt">
              <v:path arrowok="t"/>
            </v:shape>
            <w10:wrap anchorx="page"/>
          </v:group>
        </w:pict>
      </w:r>
      <w:r>
        <w:pict w14:anchorId="369B6900">
          <v:group id="_x0000_s2350" style="position:absolute;left:0;text-align:left;margin-left:508.75pt;margin-top:11.65pt;width:53.6pt;height:.6pt;z-index:-3522;mso-position-horizontal-relative:page" coordorigin="10175,233" coordsize="1072,12">
            <v:shape id="_x0000_s2369" style="position:absolute;left:10180;top:238;width:29;height:0" coordorigin="10180,238" coordsize="29,0" path="m10180,238r29,e" filled="f" strokeweight=".58pt">
              <v:path arrowok="t"/>
            </v:shape>
            <v:shape id="_x0000_s2368" style="position:absolute;left:10238;top:238;width:29;height:0" coordorigin="10238,238" coordsize="29,0" path="m10238,238r29,e" filled="f" strokeweight=".58pt">
              <v:path arrowok="t"/>
            </v:shape>
            <v:shape id="_x0000_s2367" style="position:absolute;left:10296;top:238;width:29;height:0" coordorigin="10296,238" coordsize="29,0" path="m10296,238r28,e" filled="f" strokeweight=".58pt">
              <v:path arrowok="t"/>
            </v:shape>
            <v:shape id="_x0000_s2366" style="position:absolute;left:10353;top:238;width:29;height:0" coordorigin="10353,238" coordsize="29,0" path="m10353,238r29,e" filled="f" strokeweight=".58pt">
              <v:path arrowok="t"/>
            </v:shape>
            <v:shape id="_x0000_s2365" style="position:absolute;left:10411;top:238;width:29;height:0" coordorigin="10411,238" coordsize="29,0" path="m10411,238r29,e" filled="f" strokeweight=".58pt">
              <v:path arrowok="t"/>
            </v:shape>
            <v:shape id="_x0000_s2364" style="position:absolute;left:10468;top:238;width:29;height:0" coordorigin="10468,238" coordsize="29,0" path="m10468,238r29,e" filled="f" strokeweight=".58pt">
              <v:path arrowok="t"/>
            </v:shape>
            <v:shape id="_x0000_s2363" style="position:absolute;left:10526;top:238;width:29;height:0" coordorigin="10526,238" coordsize="29,0" path="m10526,238r29,e" filled="f" strokeweight=".58pt">
              <v:path arrowok="t"/>
            </v:shape>
            <v:shape id="_x0000_s2362" style="position:absolute;left:10584;top:238;width:29;height:0" coordorigin="10584,238" coordsize="29,0" path="m10584,238r28,e" filled="f" strokeweight=".58pt">
              <v:path arrowok="t"/>
            </v:shape>
            <v:shape id="_x0000_s2361" style="position:absolute;left:10641;top:238;width:29;height:0" coordorigin="10641,238" coordsize="29,0" path="m10641,238r29,e" filled="f" strokeweight=".58pt">
              <v:path arrowok="t"/>
            </v:shape>
            <v:shape id="_x0000_s2360" style="position:absolute;left:10699;top:238;width:29;height:0" coordorigin="10699,238" coordsize="29,0" path="m10699,238r29,e" filled="f" strokeweight=".58pt">
              <v:path arrowok="t"/>
            </v:shape>
            <v:shape id="_x0000_s2359" style="position:absolute;left:10756;top:238;width:29;height:0" coordorigin="10756,238" coordsize="29,0" path="m10756,238r29,e" filled="f" strokeweight=".58pt">
              <v:path arrowok="t"/>
            </v:shape>
            <v:shape id="_x0000_s2358" style="position:absolute;left:10814;top:238;width:29;height:0" coordorigin="10814,238" coordsize="29,0" path="m10814,238r29,e" filled="f" strokeweight=".58pt">
              <v:path arrowok="t"/>
            </v:shape>
            <v:shape id="_x0000_s2357" style="position:absolute;left:10872;top:238;width:29;height:0" coordorigin="10872,238" coordsize="29,0" path="m10872,238r28,e" filled="f" strokeweight=".58pt">
              <v:path arrowok="t"/>
            </v:shape>
            <v:shape id="_x0000_s2356" style="position:absolute;left:10929;top:238;width:29;height:0" coordorigin="10929,238" coordsize="29,0" path="m10929,238r29,e" filled="f" strokeweight=".58pt">
              <v:path arrowok="t"/>
            </v:shape>
            <v:shape id="_x0000_s2355" style="position:absolute;left:10987;top:238;width:29;height:0" coordorigin="10987,238" coordsize="29,0" path="m10987,238r29,e" filled="f" strokeweight=".58pt">
              <v:path arrowok="t"/>
            </v:shape>
            <v:shape id="_x0000_s2354" style="position:absolute;left:11044;top:238;width:29;height:0" coordorigin="11044,238" coordsize="29,0" path="m11044,238r29,e" filled="f" strokeweight=".58pt">
              <v:path arrowok="t"/>
            </v:shape>
            <v:shape id="_x0000_s2353" style="position:absolute;left:11102;top:238;width:29;height:0" coordorigin="11102,238" coordsize="29,0" path="m11102,238r29,e" filled="f" strokeweight=".58pt">
              <v:path arrowok="t"/>
            </v:shape>
            <v:shape id="_x0000_s2352" style="position:absolute;left:11160;top:238;width:29;height:0" coordorigin="11160,238" coordsize="29,0" path="m11160,238r28,e" filled="f" strokeweight=".58pt">
              <v:path arrowok="t"/>
            </v:shape>
            <v:shape id="_x0000_s2351" style="position:absolute;left:11217;top:238;width:24;height:0" coordorigin="11217,238" coordsize="24,0" path="m11217,238r24,e" filled="f" strokeweight=".58pt">
              <v:path arrowok="t"/>
            </v:shape>
            <w10:wrap anchorx="page"/>
          </v:group>
        </w:pict>
      </w:r>
      <w:proofErr w:type="spellStart"/>
      <w:r>
        <w:rPr>
          <w:w w:val="101"/>
          <w:sz w:val="19"/>
          <w:szCs w:val="19"/>
        </w:rPr>
        <w:t>Bahwa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bidang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tanah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tersebut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saya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kuasai</w:t>
      </w:r>
      <w:proofErr w:type="spellEnd"/>
      <w:r>
        <w:rPr>
          <w:w w:val="101"/>
          <w:sz w:val="19"/>
          <w:szCs w:val="19"/>
        </w:rPr>
        <w:t>/</w:t>
      </w:r>
      <w:proofErr w:type="spellStart"/>
      <w:r>
        <w:rPr>
          <w:w w:val="101"/>
          <w:sz w:val="19"/>
          <w:szCs w:val="19"/>
        </w:rPr>
        <w:t>miliki</w:t>
      </w:r>
      <w:proofErr w:type="spellEnd"/>
      <w:r>
        <w:rPr>
          <w:sz w:val="19"/>
          <w:szCs w:val="19"/>
        </w:rPr>
        <w:t xml:space="preserve">                                                                                                      </w:t>
      </w:r>
      <w:proofErr w:type="spellStart"/>
      <w:r>
        <w:rPr>
          <w:w w:val="101"/>
          <w:sz w:val="19"/>
          <w:szCs w:val="19"/>
        </w:rPr>
        <w:t>sejak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tahun</w:t>
      </w:r>
      <w:proofErr w:type="spellEnd"/>
      <w:r>
        <w:rPr>
          <w:w w:val="101"/>
          <w:sz w:val="19"/>
          <w:szCs w:val="19"/>
        </w:rPr>
        <w:t xml:space="preserve"> yang</w:t>
      </w:r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sampai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saat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ini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saya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kuasai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terus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menerus</w:t>
      </w:r>
      <w:proofErr w:type="spellEnd"/>
      <w:r>
        <w:rPr>
          <w:w w:val="101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tidak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dijadikan</w:t>
      </w:r>
      <w:proofErr w:type="spellEnd"/>
      <w:r>
        <w:rPr>
          <w:sz w:val="19"/>
          <w:szCs w:val="19"/>
        </w:rPr>
        <w:t xml:space="preserve"> </w:t>
      </w:r>
      <w:r>
        <w:rPr>
          <w:w w:val="101"/>
          <w:sz w:val="19"/>
          <w:szCs w:val="19"/>
        </w:rPr>
        <w:t>/</w:t>
      </w:r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menjadi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jaminan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sesuatu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hutang</w:t>
      </w:r>
      <w:proofErr w:type="spellEnd"/>
      <w:r>
        <w:rPr>
          <w:sz w:val="19"/>
          <w:szCs w:val="19"/>
        </w:rPr>
        <w:t xml:space="preserve"> </w:t>
      </w:r>
      <w:r>
        <w:rPr>
          <w:w w:val="101"/>
          <w:sz w:val="19"/>
          <w:szCs w:val="19"/>
        </w:rPr>
        <w:t>dan</w:t>
      </w:r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tidak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dalam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sengketa</w:t>
      </w:r>
      <w:proofErr w:type="spellEnd"/>
      <w:r>
        <w:rPr>
          <w:w w:val="101"/>
          <w:sz w:val="19"/>
          <w:szCs w:val="19"/>
        </w:rPr>
        <w:t>.</w:t>
      </w:r>
    </w:p>
    <w:p w14:paraId="7AC9AA84" w14:textId="77777777" w:rsidR="00854A94" w:rsidRDefault="00854A94">
      <w:pPr>
        <w:spacing w:before="7" w:line="100" w:lineRule="exact"/>
        <w:rPr>
          <w:sz w:val="11"/>
          <w:szCs w:val="11"/>
        </w:rPr>
      </w:pPr>
    </w:p>
    <w:p w14:paraId="259F8596" w14:textId="77777777" w:rsidR="00854A94" w:rsidRDefault="00000000">
      <w:pPr>
        <w:spacing w:line="311" w:lineRule="auto"/>
        <w:ind w:left="105" w:right="68"/>
        <w:rPr>
          <w:sz w:val="19"/>
          <w:szCs w:val="19"/>
        </w:rPr>
      </w:pPr>
      <w:r>
        <w:pict w14:anchorId="0317FDDE">
          <v:group id="_x0000_s2348" style="position:absolute;left:0;text-align:left;margin-left:403.55pt;margin-top:175pt;width:156.2pt;height:0;z-index:-3540;mso-position-horizontal-relative:page" coordorigin="8071,3500" coordsize="3124,0">
            <v:shape id="_x0000_s2349" style="position:absolute;left:8071;top:3500;width:3124;height:0" coordorigin="8071,3500" coordsize="3124,0" path="m8071,3500r3124,e" filled="f">
              <v:stroke dashstyle="dash"/>
              <v:path arrowok="t"/>
            </v:shape>
            <w10:wrap anchorx="page"/>
          </v:group>
        </w:pict>
      </w:r>
      <w:r>
        <w:rPr>
          <w:w w:val="101"/>
          <w:sz w:val="19"/>
          <w:szCs w:val="19"/>
        </w:rPr>
        <w:t>Surat</w:t>
      </w:r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pernyataan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ini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saya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buat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dengan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penuh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tanggung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jawab</w:t>
      </w:r>
      <w:proofErr w:type="spellEnd"/>
      <w:r>
        <w:rPr>
          <w:sz w:val="19"/>
          <w:szCs w:val="19"/>
        </w:rPr>
        <w:t xml:space="preserve"> </w:t>
      </w:r>
      <w:r>
        <w:rPr>
          <w:w w:val="101"/>
          <w:sz w:val="19"/>
          <w:szCs w:val="19"/>
        </w:rPr>
        <w:t>dan</w:t>
      </w:r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saya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bersedia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mengangkat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sumpah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bila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diperlukan</w:t>
      </w:r>
      <w:proofErr w:type="spellEnd"/>
      <w:r>
        <w:rPr>
          <w:w w:val="101"/>
          <w:sz w:val="19"/>
          <w:szCs w:val="19"/>
        </w:rPr>
        <w:t>.</w:t>
      </w:r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Apabila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ternyata</w:t>
      </w:r>
      <w:proofErr w:type="spellEnd"/>
      <w:r>
        <w:rPr>
          <w:w w:val="101"/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permintaan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ini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tidak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benar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saya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bersedia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dituntut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dihadapan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pihak</w:t>
      </w:r>
      <w:proofErr w:type="spellEnd"/>
      <w:r>
        <w:rPr>
          <w:sz w:val="19"/>
          <w:szCs w:val="19"/>
        </w:rPr>
        <w:t xml:space="preserve"> </w:t>
      </w:r>
      <w:r>
        <w:rPr>
          <w:w w:val="101"/>
          <w:sz w:val="19"/>
          <w:szCs w:val="19"/>
        </w:rPr>
        <w:t>yang</w:t>
      </w:r>
      <w:r>
        <w:rPr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berwenang</w:t>
      </w:r>
      <w:proofErr w:type="spellEnd"/>
      <w:r>
        <w:rPr>
          <w:w w:val="101"/>
          <w:sz w:val="19"/>
          <w:szCs w:val="19"/>
        </w:rPr>
        <w:t>.</w:t>
      </w:r>
    </w:p>
    <w:p w14:paraId="73D49A3D" w14:textId="77777777" w:rsidR="00854A94" w:rsidRDefault="00000000">
      <w:pPr>
        <w:tabs>
          <w:tab w:val="left" w:pos="620"/>
          <w:tab w:val="left" w:pos="2740"/>
        </w:tabs>
        <w:spacing w:before="36" w:line="287" w:lineRule="auto"/>
        <w:ind w:left="638" w:right="7816" w:hanging="528"/>
        <w:jc w:val="both"/>
        <w:rPr>
          <w:sz w:val="19"/>
          <w:szCs w:val="19"/>
        </w:rPr>
      </w:pPr>
      <w:r>
        <w:pict w14:anchorId="4A72F175">
          <v:group id="_x0000_s2211" style="position:absolute;left:0;text-align:left;margin-left:172.8pt;margin-top:11.6pt;width:390pt;height:.6pt;z-index:-3521;mso-position-horizontal-relative:page" coordorigin="3456,232" coordsize="7800,12">
            <v:shape id="_x0000_s2347" style="position:absolute;left:3462;top:238;width:29;height:0" coordorigin="3462,238" coordsize="29,0" path="m3462,238r29,e" filled="f" strokeweight=".58pt">
              <v:path arrowok="t"/>
            </v:shape>
            <v:shape id="_x0000_s2346" style="position:absolute;left:3520;top:238;width:29;height:0" coordorigin="3520,238" coordsize="29,0" path="m3520,238r29,e" filled="f" strokeweight=".58pt">
              <v:path arrowok="t"/>
            </v:shape>
            <v:shape id="_x0000_s2345" style="position:absolute;left:3577;top:238;width:29;height:0" coordorigin="3577,238" coordsize="29,0" path="m3577,238r29,e" filled="f" strokeweight=".58pt">
              <v:path arrowok="t"/>
            </v:shape>
            <v:shape id="_x0000_s2344" style="position:absolute;left:3635;top:238;width:29;height:0" coordorigin="3635,238" coordsize="29,0" path="m3635,238r29,e" filled="f" strokeweight=".58pt">
              <v:path arrowok="t"/>
            </v:shape>
            <v:shape id="_x0000_s2343" style="position:absolute;left:3693;top:238;width:29;height:0" coordorigin="3693,238" coordsize="29,0" path="m3693,238r28,e" filled="f" strokeweight=".58pt">
              <v:path arrowok="t"/>
            </v:shape>
            <v:shape id="_x0000_s2342" style="position:absolute;left:3750;top:238;width:29;height:0" coordorigin="3750,238" coordsize="29,0" path="m3750,238r29,e" filled="f" strokeweight=".58pt">
              <v:path arrowok="t"/>
            </v:shape>
            <v:shape id="_x0000_s2341" style="position:absolute;left:3808;top:238;width:29;height:0" coordorigin="3808,238" coordsize="29,0" path="m3808,238r29,e" filled="f" strokeweight=".58pt">
              <v:path arrowok="t"/>
            </v:shape>
            <v:shape id="_x0000_s2340" style="position:absolute;left:3865;top:238;width:29;height:0" coordorigin="3865,238" coordsize="29,0" path="m3865,238r29,e" filled="f" strokeweight=".58pt">
              <v:path arrowok="t"/>
            </v:shape>
            <v:shape id="_x0000_s2339" style="position:absolute;left:3923;top:238;width:29;height:0" coordorigin="3923,238" coordsize="29,0" path="m3923,238r29,e" filled="f" strokeweight=".58pt">
              <v:path arrowok="t"/>
            </v:shape>
            <v:shape id="_x0000_s2338" style="position:absolute;left:3981;top:238;width:29;height:0" coordorigin="3981,238" coordsize="29,0" path="m3981,238r28,e" filled="f" strokeweight=".58pt">
              <v:path arrowok="t"/>
            </v:shape>
            <v:shape id="_x0000_s2337" style="position:absolute;left:4038;top:238;width:29;height:0" coordorigin="4038,238" coordsize="29,0" path="m4038,238r29,e" filled="f" strokeweight=".58pt">
              <v:path arrowok="t"/>
            </v:shape>
            <v:shape id="_x0000_s2336" style="position:absolute;left:4096;top:238;width:29;height:0" coordorigin="4096,238" coordsize="29,0" path="m4096,238r29,e" filled="f" strokeweight=".58pt">
              <v:path arrowok="t"/>
            </v:shape>
            <v:shape id="_x0000_s2335" style="position:absolute;left:4154;top:238;width:29;height:0" coordorigin="4154,238" coordsize="29,0" path="m4154,238r29,e" filled="f" strokeweight=".58pt">
              <v:path arrowok="t"/>
            </v:shape>
            <v:shape id="_x0000_s2334" style="position:absolute;left:4212;top:238;width:29;height:0" coordorigin="4212,238" coordsize="29,0" path="m4212,238r28,e" filled="f" strokeweight=".58pt">
              <v:path arrowok="t"/>
            </v:shape>
            <v:shape id="_x0000_s2333" style="position:absolute;left:4269;top:238;width:29;height:0" coordorigin="4269,238" coordsize="29,0" path="m4269,238r29,e" filled="f" strokeweight=".58pt">
              <v:path arrowok="t"/>
            </v:shape>
            <v:shape id="_x0000_s2332" style="position:absolute;left:4327;top:238;width:29;height:0" coordorigin="4327,238" coordsize="29,0" path="m4327,238r29,e" filled="f" strokeweight=".58pt">
              <v:path arrowok="t"/>
            </v:shape>
            <v:shape id="_x0000_s2331" style="position:absolute;left:4384;top:238;width:29;height:0" coordorigin="4384,238" coordsize="29,0" path="m4384,238r29,e" filled="f" strokeweight=".58pt">
              <v:path arrowok="t"/>
            </v:shape>
            <v:shape id="_x0000_s2330" style="position:absolute;left:4442;top:238;width:29;height:0" coordorigin="4442,238" coordsize="29,0" path="m4442,238r29,e" filled="f" strokeweight=".58pt">
              <v:path arrowok="t"/>
            </v:shape>
            <v:shape id="_x0000_s2329" style="position:absolute;left:4500;top:238;width:29;height:0" coordorigin="4500,238" coordsize="29,0" path="m4500,238r28,e" filled="f" strokeweight=".58pt">
              <v:path arrowok="t"/>
            </v:shape>
            <v:shape id="_x0000_s2328" style="position:absolute;left:4557;top:238;width:29;height:0" coordorigin="4557,238" coordsize="29,0" path="m4557,238r29,e" filled="f" strokeweight=".58pt">
              <v:path arrowok="t"/>
            </v:shape>
            <v:shape id="_x0000_s2327" style="position:absolute;left:4615;top:238;width:29;height:0" coordorigin="4615,238" coordsize="29,0" path="m4615,238r29,e" filled="f" strokeweight=".58pt">
              <v:path arrowok="t"/>
            </v:shape>
            <v:shape id="_x0000_s2326" style="position:absolute;left:4672;top:238;width:29;height:0" coordorigin="4672,238" coordsize="29,0" path="m4672,238r29,e" filled="f" strokeweight=".58pt">
              <v:path arrowok="t"/>
            </v:shape>
            <v:shape id="_x0000_s2325" style="position:absolute;left:4730;top:238;width:29;height:0" coordorigin="4730,238" coordsize="29,0" path="m4730,238r29,e" filled="f" strokeweight=".58pt">
              <v:path arrowok="t"/>
            </v:shape>
            <v:shape id="_x0000_s2324" style="position:absolute;left:4788;top:238;width:29;height:0" coordorigin="4788,238" coordsize="29,0" path="m4788,238r28,e" filled="f" strokeweight=".58pt">
              <v:path arrowok="t"/>
            </v:shape>
            <v:shape id="_x0000_s2323" style="position:absolute;left:4845;top:238;width:29;height:0" coordorigin="4845,238" coordsize="29,0" path="m4845,238r29,e" filled="f" strokeweight=".58pt">
              <v:path arrowok="t"/>
            </v:shape>
            <v:shape id="_x0000_s2322" style="position:absolute;left:4903;top:238;width:29;height:0" coordorigin="4903,238" coordsize="29,0" path="m4903,238r29,e" filled="f" strokeweight=".58pt">
              <v:path arrowok="t"/>
            </v:shape>
            <v:shape id="_x0000_s2321" style="position:absolute;left:4960;top:238;width:29;height:0" coordorigin="4960,238" coordsize="29,0" path="m4960,238r29,e" filled="f" strokeweight=".58pt">
              <v:path arrowok="t"/>
            </v:shape>
            <v:shape id="_x0000_s2320" style="position:absolute;left:5018;top:238;width:29;height:0" coordorigin="5018,238" coordsize="29,0" path="m5018,238r29,e" filled="f" strokeweight=".58pt">
              <v:path arrowok="t"/>
            </v:shape>
            <v:shape id="_x0000_s2319" style="position:absolute;left:5076;top:238;width:29;height:0" coordorigin="5076,238" coordsize="29,0" path="m5076,238r28,e" filled="f" strokeweight=".58pt">
              <v:path arrowok="t"/>
            </v:shape>
            <v:shape id="_x0000_s2318" style="position:absolute;left:5133;top:238;width:29;height:0" coordorigin="5133,238" coordsize="29,0" path="m5133,238r29,e" filled="f" strokeweight=".58pt">
              <v:path arrowok="t"/>
            </v:shape>
            <v:shape id="_x0000_s2317" style="position:absolute;left:5191;top:238;width:29;height:0" coordorigin="5191,238" coordsize="29,0" path="m5191,238r29,e" filled="f" strokeweight=".58pt">
              <v:path arrowok="t"/>
            </v:shape>
            <v:shape id="_x0000_s2316" style="position:absolute;left:5248;top:238;width:29;height:0" coordorigin="5248,238" coordsize="29,0" path="m5248,238r29,e" filled="f" strokeweight=".58pt">
              <v:path arrowok="t"/>
            </v:shape>
            <v:shape id="_x0000_s2315" style="position:absolute;left:5306;top:238;width:29;height:0" coordorigin="5306,238" coordsize="29,0" path="m5306,238r29,e" filled="f" strokeweight=".58pt">
              <v:path arrowok="t"/>
            </v:shape>
            <v:shape id="_x0000_s2314" style="position:absolute;left:5364;top:238;width:29;height:0" coordorigin="5364,238" coordsize="29,0" path="m5364,238r29,e" filled="f" strokeweight=".58pt">
              <v:path arrowok="t"/>
            </v:shape>
            <v:shape id="_x0000_s2313" style="position:absolute;left:5422;top:238;width:29;height:0" coordorigin="5422,238" coordsize="29,0" path="m5422,238r28,e" filled="f" strokeweight=".58pt">
              <v:path arrowok="t"/>
            </v:shape>
            <v:shape id="_x0000_s2312" style="position:absolute;left:5479;top:238;width:29;height:0" coordorigin="5479,238" coordsize="29,0" path="m5479,238r29,e" filled="f" strokeweight=".58pt">
              <v:path arrowok="t"/>
            </v:shape>
            <v:shape id="_x0000_s2311" style="position:absolute;left:5537;top:238;width:29;height:0" coordorigin="5537,238" coordsize="29,0" path="m5537,238r29,e" filled="f" strokeweight=".58pt">
              <v:path arrowok="t"/>
            </v:shape>
            <v:shape id="_x0000_s2310" style="position:absolute;left:5594;top:238;width:29;height:0" coordorigin="5594,238" coordsize="29,0" path="m5594,238r29,e" filled="f" strokeweight=".58pt">
              <v:path arrowok="t"/>
            </v:shape>
            <v:shape id="_x0000_s2309" style="position:absolute;left:5652;top:238;width:29;height:0" coordorigin="5652,238" coordsize="29,0" path="m5652,238r29,e" filled="f" strokeweight=".58pt">
              <v:path arrowok="t"/>
            </v:shape>
            <v:shape id="_x0000_s2308" style="position:absolute;left:5710;top:238;width:29;height:0" coordorigin="5710,238" coordsize="29,0" path="m5710,238r28,e" filled="f" strokeweight=".58pt">
              <v:path arrowok="t"/>
            </v:shape>
            <v:shape id="_x0000_s2307" style="position:absolute;left:5767;top:238;width:29;height:0" coordorigin="5767,238" coordsize="29,0" path="m5767,238r29,e" filled="f" strokeweight=".58pt">
              <v:path arrowok="t"/>
            </v:shape>
            <v:shape id="_x0000_s2306" style="position:absolute;left:5825;top:238;width:29;height:0" coordorigin="5825,238" coordsize="29,0" path="m5825,238r29,e" filled="f" strokeweight=".58pt">
              <v:path arrowok="t"/>
            </v:shape>
            <v:shape id="_x0000_s2305" style="position:absolute;left:5882;top:238;width:29;height:0" coordorigin="5882,238" coordsize="29,0" path="m5882,238r29,e" filled="f" strokeweight=".58pt">
              <v:path arrowok="t"/>
            </v:shape>
            <v:shape id="_x0000_s2304" style="position:absolute;left:5940;top:238;width:29;height:0" coordorigin="5940,238" coordsize="29,0" path="m5940,238r29,e" filled="f" strokeweight=".58pt">
              <v:path arrowok="t"/>
            </v:shape>
            <v:shape id="_x0000_s2303" style="position:absolute;left:5998;top:238;width:29;height:0" coordorigin="5998,238" coordsize="29,0" path="m5998,238r28,e" filled="f" strokeweight=".58pt">
              <v:path arrowok="t"/>
            </v:shape>
            <v:shape id="_x0000_s2302" style="position:absolute;left:6055;top:238;width:29;height:0" coordorigin="6055,238" coordsize="29,0" path="m6055,238r29,e" filled="f" strokeweight=".58pt">
              <v:path arrowok="t"/>
            </v:shape>
            <v:shape id="_x0000_s2301" style="position:absolute;left:6113;top:238;width:29;height:0" coordorigin="6113,238" coordsize="29,0" path="m6113,238r29,e" filled="f" strokeweight=".58pt">
              <v:path arrowok="t"/>
            </v:shape>
            <v:shape id="_x0000_s2300" style="position:absolute;left:6170;top:238;width:29;height:0" coordorigin="6170,238" coordsize="29,0" path="m6170,238r29,e" filled="f" strokeweight=".58pt">
              <v:path arrowok="t"/>
            </v:shape>
            <v:shape id="_x0000_s2299" style="position:absolute;left:6228;top:238;width:29;height:0" coordorigin="6228,238" coordsize="29,0" path="m6228,238r29,e" filled="f" strokeweight=".58pt">
              <v:path arrowok="t"/>
            </v:shape>
            <v:shape id="_x0000_s2298" style="position:absolute;left:6286;top:238;width:29;height:0" coordorigin="6286,238" coordsize="29,0" path="m6286,238r28,e" filled="f" strokeweight=".58pt">
              <v:path arrowok="t"/>
            </v:shape>
            <v:shape id="_x0000_s2297" style="position:absolute;left:6343;top:238;width:29;height:0" coordorigin="6343,238" coordsize="29,0" path="m6343,238r29,e" filled="f" strokeweight=".58pt">
              <v:path arrowok="t"/>
            </v:shape>
            <v:shape id="_x0000_s2296" style="position:absolute;left:6401;top:238;width:29;height:0" coordorigin="6401,238" coordsize="29,0" path="m6401,238r29,e" filled="f" strokeweight=".58pt">
              <v:path arrowok="t"/>
            </v:shape>
            <v:shape id="_x0000_s2295" style="position:absolute;left:6458;top:238;width:29;height:0" coordorigin="6458,238" coordsize="29,0" path="m6458,238r29,e" filled="f" strokeweight=".58pt">
              <v:path arrowok="t"/>
            </v:shape>
            <v:shape id="_x0000_s2294" style="position:absolute;left:6516;top:238;width:29;height:0" coordorigin="6516,238" coordsize="29,0" path="m6516,238r29,e" filled="f" strokeweight=".58pt">
              <v:path arrowok="t"/>
            </v:shape>
            <v:shape id="_x0000_s2293" style="position:absolute;left:6574;top:238;width:29;height:0" coordorigin="6574,238" coordsize="29,0" path="m6574,238r29,e" filled="f" strokeweight=".58pt">
              <v:path arrowok="t"/>
            </v:shape>
            <v:shape id="_x0000_s2292" style="position:absolute;left:6632;top:238;width:29;height:0" coordorigin="6632,238" coordsize="29,0" path="m6632,238r28,e" filled="f" strokeweight=".58pt">
              <v:path arrowok="t"/>
            </v:shape>
            <v:shape id="_x0000_s2291" style="position:absolute;left:6689;top:238;width:29;height:0" coordorigin="6689,238" coordsize="29,0" path="m6689,238r29,e" filled="f" strokeweight=".58pt">
              <v:path arrowok="t"/>
            </v:shape>
            <v:shape id="_x0000_s2290" style="position:absolute;left:6747;top:238;width:29;height:0" coordorigin="6747,238" coordsize="29,0" path="m6747,238r29,e" filled="f" strokeweight=".58pt">
              <v:path arrowok="t"/>
            </v:shape>
            <v:shape id="_x0000_s2289" style="position:absolute;left:6804;top:238;width:29;height:0" coordorigin="6804,238" coordsize="29,0" path="m6804,238r29,e" filled="f" strokeweight=".58pt">
              <v:path arrowok="t"/>
            </v:shape>
            <v:shape id="_x0000_s2288" style="position:absolute;left:6862;top:238;width:29;height:0" coordorigin="6862,238" coordsize="29,0" path="m6862,238r29,e" filled="f" strokeweight=".58pt">
              <v:path arrowok="t"/>
            </v:shape>
            <v:shape id="_x0000_s2287" style="position:absolute;left:6920;top:238;width:29;height:0" coordorigin="6920,238" coordsize="29,0" path="m6920,238r28,e" filled="f" strokeweight=".58pt">
              <v:path arrowok="t"/>
            </v:shape>
            <v:shape id="_x0000_s2286" style="position:absolute;left:6977;top:238;width:29;height:0" coordorigin="6977,238" coordsize="29,0" path="m6977,238r29,e" filled="f" strokeweight=".58pt">
              <v:path arrowok="t"/>
            </v:shape>
            <v:shape id="_x0000_s2285" style="position:absolute;left:7035;top:238;width:29;height:0" coordorigin="7035,238" coordsize="29,0" path="m7035,238r29,e" filled="f" strokeweight=".58pt">
              <v:path arrowok="t"/>
            </v:shape>
            <v:shape id="_x0000_s2284" style="position:absolute;left:7092;top:238;width:29;height:0" coordorigin="7092,238" coordsize="29,0" path="m7092,238r29,e" filled="f" strokeweight=".58pt">
              <v:path arrowok="t"/>
            </v:shape>
            <v:shape id="_x0000_s2283" style="position:absolute;left:7150;top:238;width:29;height:0" coordorigin="7150,238" coordsize="29,0" path="m7150,238r29,e" filled="f" strokeweight=".58pt">
              <v:path arrowok="t"/>
            </v:shape>
            <v:shape id="_x0000_s2282" style="position:absolute;left:7208;top:238;width:29;height:0" coordorigin="7208,238" coordsize="29,0" path="m7208,238r28,e" filled="f" strokeweight=".58pt">
              <v:path arrowok="t"/>
            </v:shape>
            <v:shape id="_x0000_s2281" style="position:absolute;left:7265;top:238;width:29;height:0" coordorigin="7265,238" coordsize="29,0" path="m7265,238r29,e" filled="f" strokeweight=".58pt">
              <v:path arrowok="t"/>
            </v:shape>
            <v:shape id="_x0000_s2280" style="position:absolute;left:7323;top:238;width:29;height:0" coordorigin="7323,238" coordsize="29,0" path="m7323,238r29,e" filled="f" strokeweight=".58pt">
              <v:path arrowok="t"/>
            </v:shape>
            <v:shape id="_x0000_s2279" style="position:absolute;left:7380;top:238;width:29;height:0" coordorigin="7380,238" coordsize="29,0" path="m7380,238r29,e" filled="f" strokeweight=".58pt">
              <v:path arrowok="t"/>
            </v:shape>
            <v:shape id="_x0000_s2278" style="position:absolute;left:7438;top:238;width:29;height:0" coordorigin="7438,238" coordsize="29,0" path="m7438,238r29,e" filled="f" strokeweight=".58pt">
              <v:path arrowok="t"/>
            </v:shape>
            <v:shape id="_x0000_s2277" style="position:absolute;left:7496;top:238;width:29;height:0" coordorigin="7496,238" coordsize="29,0" path="m7496,238r28,e" filled="f" strokeweight=".58pt">
              <v:path arrowok="t"/>
            </v:shape>
            <v:shape id="_x0000_s2276" style="position:absolute;left:7553;top:238;width:29;height:0" coordorigin="7553,238" coordsize="29,0" path="m7553,238r29,e" filled="f" strokeweight=".58pt">
              <v:path arrowok="t"/>
            </v:shape>
            <v:shape id="_x0000_s2275" style="position:absolute;left:7611;top:238;width:29;height:0" coordorigin="7611,238" coordsize="29,0" path="m7611,238r29,e" filled="f" strokeweight=".58pt">
              <v:path arrowok="t"/>
            </v:shape>
            <v:shape id="_x0000_s2274" style="position:absolute;left:7668;top:238;width:29;height:0" coordorigin="7668,238" coordsize="29,0" path="m7668,238r29,e" filled="f" strokeweight=".58pt">
              <v:path arrowok="t"/>
            </v:shape>
            <v:shape id="_x0000_s2273" style="position:absolute;left:7727;top:238;width:29;height:0" coordorigin="7727,238" coordsize="29,0" path="m7727,238r28,e" filled="f" strokeweight=".58pt">
              <v:path arrowok="t"/>
            </v:shape>
            <v:shape id="_x0000_s2272" style="position:absolute;left:7784;top:238;width:29;height:0" coordorigin="7784,238" coordsize="29,0" path="m7784,238r29,e" filled="f" strokeweight=".58pt">
              <v:path arrowok="t"/>
            </v:shape>
            <v:shape id="_x0000_s2271" style="position:absolute;left:7842;top:238;width:29;height:0" coordorigin="7842,238" coordsize="29,0" path="m7842,238r29,e" filled="f" strokeweight=".58pt">
              <v:path arrowok="t"/>
            </v:shape>
            <v:shape id="_x0000_s2270" style="position:absolute;left:7899;top:238;width:29;height:0" coordorigin="7899,238" coordsize="29,0" path="m7899,238r29,e" filled="f" strokeweight=".58pt">
              <v:path arrowok="t"/>
            </v:shape>
            <v:shape id="_x0000_s2269" style="position:absolute;left:7957;top:238;width:29;height:0" coordorigin="7957,238" coordsize="29,0" path="m7957,238r29,e" filled="f" strokeweight=".58pt">
              <v:path arrowok="t"/>
            </v:shape>
            <v:shape id="_x0000_s2268" style="position:absolute;left:8015;top:238;width:29;height:0" coordorigin="8015,238" coordsize="29,0" path="m8015,238r28,e" filled="f" strokeweight=".58pt">
              <v:path arrowok="t"/>
            </v:shape>
            <v:shape id="_x0000_s2267" style="position:absolute;left:8072;top:238;width:29;height:0" coordorigin="8072,238" coordsize="29,0" path="m8072,238r29,e" filled="f" strokeweight=".58pt">
              <v:path arrowok="t"/>
            </v:shape>
            <v:shape id="_x0000_s2266" style="position:absolute;left:8130;top:238;width:29;height:0" coordorigin="8130,238" coordsize="29,0" path="m8130,238r29,e" filled="f" strokeweight=".58pt">
              <v:path arrowok="t"/>
            </v:shape>
            <v:shape id="_x0000_s2265" style="position:absolute;left:8187;top:238;width:29;height:0" coordorigin="8187,238" coordsize="29,0" path="m8187,238r29,e" filled="f" strokeweight=".58pt">
              <v:path arrowok="t"/>
            </v:shape>
            <v:shape id="_x0000_s2264" style="position:absolute;left:8245;top:238;width:29;height:0" coordorigin="8245,238" coordsize="29,0" path="m8245,238r29,e" filled="f" strokeweight=".58pt">
              <v:path arrowok="t"/>
            </v:shape>
            <v:shape id="_x0000_s2263" style="position:absolute;left:8303;top:238;width:29;height:0" coordorigin="8303,238" coordsize="29,0" path="m8303,238r28,e" filled="f" strokeweight=".58pt">
              <v:path arrowok="t"/>
            </v:shape>
            <v:shape id="_x0000_s2262" style="position:absolute;left:8360;top:238;width:29;height:0" coordorigin="8360,238" coordsize="29,0" path="m8360,238r29,e" filled="f" strokeweight=".58pt">
              <v:path arrowok="t"/>
            </v:shape>
            <v:shape id="_x0000_s2261" style="position:absolute;left:8418;top:238;width:29;height:0" coordorigin="8418,238" coordsize="29,0" path="m8418,238r29,e" filled="f" strokeweight=".58pt">
              <v:path arrowok="t"/>
            </v:shape>
            <v:shape id="_x0000_s2260" style="position:absolute;left:8475;top:238;width:29;height:0" coordorigin="8475,238" coordsize="29,0" path="m8475,238r29,e" filled="f" strokeweight=".58pt">
              <v:path arrowok="t"/>
            </v:shape>
            <v:shape id="_x0000_s2259" style="position:absolute;left:8533;top:238;width:29;height:0" coordorigin="8533,238" coordsize="29,0" path="m8533,238r29,e" filled="f" strokeweight=".58pt">
              <v:path arrowok="t"/>
            </v:shape>
            <v:shape id="_x0000_s2258" style="position:absolute;left:8591;top:238;width:29;height:0" coordorigin="8591,238" coordsize="29,0" path="m8591,238r28,e" filled="f" strokeweight=".58pt">
              <v:path arrowok="t"/>
            </v:shape>
            <v:shape id="_x0000_s2257" style="position:absolute;left:8648;top:238;width:29;height:0" coordorigin="8648,238" coordsize="29,0" path="m8648,238r29,e" filled="f" strokeweight=".58pt">
              <v:path arrowok="t"/>
            </v:shape>
            <v:shape id="_x0000_s2256" style="position:absolute;left:8706;top:238;width:29;height:0" coordorigin="8706,238" coordsize="29,0" path="m8706,238r29,e" filled="f" strokeweight=".58pt">
              <v:path arrowok="t"/>
            </v:shape>
            <v:shape id="_x0000_s2255" style="position:absolute;left:8763;top:238;width:29;height:0" coordorigin="8763,238" coordsize="29,0" path="m8763,238r29,e" filled="f" strokeweight=".58pt">
              <v:path arrowok="t"/>
            </v:shape>
            <v:shape id="_x0000_s2254" style="position:absolute;left:8821;top:238;width:29;height:0" coordorigin="8821,238" coordsize="29,0" path="m8821,238r29,e" filled="f" strokeweight=".58pt">
              <v:path arrowok="t"/>
            </v:shape>
            <v:shape id="_x0000_s2253" style="position:absolute;left:8879;top:238;width:29;height:0" coordorigin="8879,238" coordsize="29,0" path="m8879,238r29,e" filled="f" strokeweight=".58pt">
              <v:path arrowok="t"/>
            </v:shape>
            <v:shape id="_x0000_s2252" style="position:absolute;left:8937;top:238;width:29;height:0" coordorigin="8937,238" coordsize="29,0" path="m8937,238r28,e" filled="f" strokeweight=".58pt">
              <v:path arrowok="t"/>
            </v:shape>
            <v:shape id="_x0000_s2251" style="position:absolute;left:8994;top:238;width:29;height:0" coordorigin="8994,238" coordsize="29,0" path="m8994,238r29,e" filled="f" strokeweight=".58pt">
              <v:path arrowok="t"/>
            </v:shape>
            <v:shape id="_x0000_s2250" style="position:absolute;left:9052;top:238;width:29;height:0" coordorigin="9052,238" coordsize="29,0" path="m9052,238r29,e" filled="f" strokeweight=".58pt">
              <v:path arrowok="t"/>
            </v:shape>
            <v:shape id="_x0000_s2249" style="position:absolute;left:9109;top:238;width:29;height:0" coordorigin="9109,238" coordsize="29,0" path="m9109,238r29,e" filled="f" strokeweight=".58pt">
              <v:path arrowok="t"/>
            </v:shape>
            <v:shape id="_x0000_s2248" style="position:absolute;left:9167;top:238;width:29;height:0" coordorigin="9167,238" coordsize="29,0" path="m9167,238r29,e" filled="f" strokeweight=".58pt">
              <v:path arrowok="t"/>
            </v:shape>
            <v:shape id="_x0000_s2247" style="position:absolute;left:9225;top:238;width:29;height:0" coordorigin="9225,238" coordsize="29,0" path="m9225,238r28,e" filled="f" strokeweight=".58pt">
              <v:path arrowok="t"/>
            </v:shape>
            <v:shape id="_x0000_s2246" style="position:absolute;left:9282;top:238;width:29;height:0" coordorigin="9282,238" coordsize="29,0" path="m9282,238r29,e" filled="f" strokeweight=".58pt">
              <v:path arrowok="t"/>
            </v:shape>
            <v:shape id="_x0000_s2245" style="position:absolute;left:9340;top:238;width:29;height:0" coordorigin="9340,238" coordsize="29,0" path="m9340,238r29,e" filled="f" strokeweight=".58pt">
              <v:path arrowok="t"/>
            </v:shape>
            <v:shape id="_x0000_s2244" style="position:absolute;left:9397;top:238;width:29;height:0" coordorigin="9397,238" coordsize="29,0" path="m9397,238r29,e" filled="f" strokeweight=".58pt">
              <v:path arrowok="t"/>
            </v:shape>
            <v:shape id="_x0000_s2243" style="position:absolute;left:9455;top:238;width:29;height:0" coordorigin="9455,238" coordsize="29,0" path="m9455,238r29,e" filled="f" strokeweight=".58pt">
              <v:path arrowok="t"/>
            </v:shape>
            <v:shape id="_x0000_s2242" style="position:absolute;left:9513;top:238;width:29;height:0" coordorigin="9513,238" coordsize="29,0" path="m9513,238r28,e" filled="f" strokeweight=".58pt">
              <v:path arrowok="t"/>
            </v:shape>
            <v:shape id="_x0000_s2241" style="position:absolute;left:9570;top:238;width:29;height:0" coordorigin="9570,238" coordsize="29,0" path="m9570,238r29,e" filled="f" strokeweight=".58pt">
              <v:path arrowok="t"/>
            </v:shape>
            <v:shape id="_x0000_s2240" style="position:absolute;left:9628;top:238;width:29;height:0" coordorigin="9628,238" coordsize="29,0" path="m9628,238r29,e" filled="f" strokeweight=".58pt">
              <v:path arrowok="t"/>
            </v:shape>
            <v:shape id="_x0000_s2239" style="position:absolute;left:9685;top:238;width:29;height:0" coordorigin="9685,238" coordsize="29,0" path="m9685,238r29,e" filled="f" strokeweight=".58pt">
              <v:path arrowok="t"/>
            </v:shape>
            <v:shape id="_x0000_s2238" style="position:absolute;left:9743;top:238;width:29;height:0" coordorigin="9743,238" coordsize="29,0" path="m9743,238r29,e" filled="f" strokeweight=".58pt">
              <v:path arrowok="t"/>
            </v:shape>
            <v:shape id="_x0000_s2237" style="position:absolute;left:9801;top:238;width:29;height:0" coordorigin="9801,238" coordsize="29,0" path="m9801,238r28,e" filled="f" strokeweight=".58pt">
              <v:path arrowok="t"/>
            </v:shape>
            <v:shape id="_x0000_s2236" style="position:absolute;left:9858;top:238;width:29;height:0" coordorigin="9858,238" coordsize="29,0" path="m9858,238r29,e" filled="f" strokeweight=".58pt">
              <v:path arrowok="t"/>
            </v:shape>
            <v:shape id="_x0000_s2235" style="position:absolute;left:9916;top:238;width:29;height:0" coordorigin="9916,238" coordsize="29,0" path="m9916,238r29,e" filled="f" strokeweight=".58pt">
              <v:path arrowok="t"/>
            </v:shape>
            <v:shape id="_x0000_s2234" style="position:absolute;left:9973;top:238;width:29;height:0" coordorigin="9973,238" coordsize="29,0" path="m9973,238r29,e" filled="f" strokeweight=".58pt">
              <v:path arrowok="t"/>
            </v:shape>
            <v:shape id="_x0000_s2233" style="position:absolute;left:10031;top:238;width:29;height:0" coordorigin="10031,238" coordsize="29,0" path="m10031,238r29,e" filled="f" strokeweight=".58pt">
              <v:path arrowok="t"/>
            </v:shape>
            <v:shape id="_x0000_s2232" style="position:absolute;left:10089;top:238;width:29;height:0" coordorigin="10089,238" coordsize="29,0" path="m10089,238r29,e" filled="f" strokeweight=".58pt">
              <v:path arrowok="t"/>
            </v:shape>
            <v:shape id="_x0000_s2231" style="position:absolute;left:10147;top:238;width:29;height:0" coordorigin="10147,238" coordsize="29,0" path="m10147,238r29,e" filled="f" strokeweight=".58pt">
              <v:path arrowok="t"/>
            </v:shape>
            <v:shape id="_x0000_s2230" style="position:absolute;left:10204;top:238;width:29;height:0" coordorigin="10204,238" coordsize="29,0" path="m10204,238r29,e" filled="f" strokeweight=".58pt">
              <v:path arrowok="t"/>
            </v:shape>
            <v:shape id="_x0000_s2229" style="position:absolute;left:10262;top:238;width:29;height:0" coordorigin="10262,238" coordsize="29,0" path="m10262,238r29,e" filled="f" strokeweight=".58pt">
              <v:path arrowok="t"/>
            </v:shape>
            <v:shape id="_x0000_s2228" style="position:absolute;left:10320;top:238;width:29;height:0" coordorigin="10320,238" coordsize="29,0" path="m10320,238r28,e" filled="f" strokeweight=".58pt">
              <v:path arrowok="t"/>
            </v:shape>
            <v:shape id="_x0000_s2227" style="position:absolute;left:10377;top:238;width:29;height:0" coordorigin="10377,238" coordsize="29,0" path="m10377,238r29,e" filled="f" strokeweight=".58pt">
              <v:path arrowok="t"/>
            </v:shape>
            <v:shape id="_x0000_s2226" style="position:absolute;left:10435;top:238;width:29;height:0" coordorigin="10435,238" coordsize="29,0" path="m10435,238r29,e" filled="f" strokeweight=".58pt">
              <v:path arrowok="t"/>
            </v:shape>
            <v:shape id="_x0000_s2225" style="position:absolute;left:10492;top:238;width:29;height:0" coordorigin="10492,238" coordsize="29,0" path="m10492,238r29,e" filled="f" strokeweight=".58pt">
              <v:path arrowok="t"/>
            </v:shape>
            <v:shape id="_x0000_s2224" style="position:absolute;left:10550;top:238;width:29;height:0" coordorigin="10550,238" coordsize="29,0" path="m10550,238r29,e" filled="f" strokeweight=".58pt">
              <v:path arrowok="t"/>
            </v:shape>
            <v:shape id="_x0000_s2223" style="position:absolute;left:10608;top:238;width:29;height:0" coordorigin="10608,238" coordsize="29,0" path="m10608,238r28,e" filled="f" strokeweight=".58pt">
              <v:path arrowok="t"/>
            </v:shape>
            <v:shape id="_x0000_s2222" style="position:absolute;left:10665;top:238;width:29;height:0" coordorigin="10665,238" coordsize="29,0" path="m10665,238r29,e" filled="f" strokeweight=".58pt">
              <v:path arrowok="t"/>
            </v:shape>
            <v:shape id="_x0000_s2221" style="position:absolute;left:10723;top:238;width:29;height:0" coordorigin="10723,238" coordsize="29,0" path="m10723,238r29,e" filled="f" strokeweight=".58pt">
              <v:path arrowok="t"/>
            </v:shape>
            <v:shape id="_x0000_s2220" style="position:absolute;left:10780;top:238;width:29;height:0" coordorigin="10780,238" coordsize="29,0" path="m10780,238r29,e" filled="f" strokeweight=".58pt">
              <v:path arrowok="t"/>
            </v:shape>
            <v:shape id="_x0000_s2219" style="position:absolute;left:10838;top:238;width:29;height:0" coordorigin="10838,238" coordsize="29,0" path="m10838,238r29,e" filled="f" strokeweight=".58pt">
              <v:path arrowok="t"/>
            </v:shape>
            <v:shape id="_x0000_s2218" style="position:absolute;left:10896;top:238;width:29;height:0" coordorigin="10896,238" coordsize="29,0" path="m10896,238r28,e" filled="f" strokeweight=".58pt">
              <v:path arrowok="t"/>
            </v:shape>
            <v:shape id="_x0000_s2217" style="position:absolute;left:10953;top:238;width:29;height:0" coordorigin="10953,238" coordsize="29,0" path="m10953,238r29,e" filled="f" strokeweight=".58pt">
              <v:path arrowok="t"/>
            </v:shape>
            <v:shape id="_x0000_s2216" style="position:absolute;left:11011;top:238;width:29;height:0" coordorigin="11011,238" coordsize="29,0" path="m11011,238r29,e" filled="f" strokeweight=".58pt">
              <v:path arrowok="t"/>
            </v:shape>
            <v:shape id="_x0000_s2215" style="position:absolute;left:11068;top:238;width:29;height:0" coordorigin="11068,238" coordsize="29,0" path="m11068,238r29,e" filled="f" strokeweight=".58pt">
              <v:path arrowok="t"/>
            </v:shape>
            <v:shape id="_x0000_s2214" style="position:absolute;left:11126;top:238;width:29;height:0" coordorigin="11126,238" coordsize="29,0" path="m11126,238r29,e" filled="f" strokeweight=".58pt">
              <v:path arrowok="t"/>
            </v:shape>
            <v:shape id="_x0000_s2213" style="position:absolute;left:11184;top:238;width:29;height:0" coordorigin="11184,238" coordsize="29,0" path="m11184,238r28,e" filled="f" strokeweight=".58pt">
              <v:path arrowok="t"/>
            </v:shape>
            <v:shape id="_x0000_s2212" style="position:absolute;left:11241;top:238;width:10;height:0" coordorigin="11241,238" coordsize="10,0" path="m11241,238r10,e" filled="f" strokeweight=".58pt">
              <v:path arrowok="t"/>
            </v:shape>
            <w10:wrap anchorx="page"/>
          </v:group>
        </w:pict>
      </w:r>
      <w:r>
        <w:pict w14:anchorId="36A5FE1B">
          <v:group id="_x0000_s2074" style="position:absolute;left:0;text-align:left;margin-left:172.8pt;margin-top:24.55pt;width:390pt;height:.6pt;z-index:-3520;mso-position-horizontal-relative:page" coordorigin="3456,491" coordsize="7800,12">
            <v:shape id="_x0000_s2210" style="position:absolute;left:3462;top:497;width:29;height:0" coordorigin="3462,497" coordsize="29,0" path="m3462,497r29,e" filled="f" strokeweight=".58pt">
              <v:path arrowok="t"/>
            </v:shape>
            <v:shape id="_x0000_s2209" style="position:absolute;left:3520;top:497;width:29;height:0" coordorigin="3520,497" coordsize="29,0" path="m3520,497r29,e" filled="f" strokeweight=".58pt">
              <v:path arrowok="t"/>
            </v:shape>
            <v:shape id="_x0000_s2208" style="position:absolute;left:3577;top:497;width:29;height:0" coordorigin="3577,497" coordsize="29,0" path="m3577,497r29,e" filled="f" strokeweight=".58pt">
              <v:path arrowok="t"/>
            </v:shape>
            <v:shape id="_x0000_s2207" style="position:absolute;left:3635;top:497;width:29;height:0" coordorigin="3635,497" coordsize="29,0" path="m3635,497r29,e" filled="f" strokeweight=".58pt">
              <v:path arrowok="t"/>
            </v:shape>
            <v:shape id="_x0000_s2206" style="position:absolute;left:3693;top:497;width:29;height:0" coordorigin="3693,497" coordsize="29,0" path="m3693,497r28,e" filled="f" strokeweight=".58pt">
              <v:path arrowok="t"/>
            </v:shape>
            <v:shape id="_x0000_s2205" style="position:absolute;left:3750;top:497;width:29;height:0" coordorigin="3750,497" coordsize="29,0" path="m3750,497r29,e" filled="f" strokeweight=".58pt">
              <v:path arrowok="t"/>
            </v:shape>
            <v:shape id="_x0000_s2204" style="position:absolute;left:3808;top:497;width:29;height:0" coordorigin="3808,497" coordsize="29,0" path="m3808,497r29,e" filled="f" strokeweight=".58pt">
              <v:path arrowok="t"/>
            </v:shape>
            <v:shape id="_x0000_s2203" style="position:absolute;left:3865;top:497;width:29;height:0" coordorigin="3865,497" coordsize="29,0" path="m3865,497r29,e" filled="f" strokeweight=".58pt">
              <v:path arrowok="t"/>
            </v:shape>
            <v:shape id="_x0000_s2202" style="position:absolute;left:3923;top:497;width:29;height:0" coordorigin="3923,497" coordsize="29,0" path="m3923,497r29,e" filled="f" strokeweight=".58pt">
              <v:path arrowok="t"/>
            </v:shape>
            <v:shape id="_x0000_s2201" style="position:absolute;left:3981;top:497;width:29;height:0" coordorigin="3981,497" coordsize="29,0" path="m3981,497r28,e" filled="f" strokeweight=".58pt">
              <v:path arrowok="t"/>
            </v:shape>
            <v:shape id="_x0000_s2200" style="position:absolute;left:4038;top:497;width:29;height:0" coordorigin="4038,497" coordsize="29,0" path="m4038,497r29,e" filled="f" strokeweight=".58pt">
              <v:path arrowok="t"/>
            </v:shape>
            <v:shape id="_x0000_s2199" style="position:absolute;left:4096;top:497;width:29;height:0" coordorigin="4096,497" coordsize="29,0" path="m4096,497r29,e" filled="f" strokeweight=".58pt">
              <v:path arrowok="t"/>
            </v:shape>
            <v:shape id="_x0000_s2198" style="position:absolute;left:4154;top:497;width:29;height:0" coordorigin="4154,497" coordsize="29,0" path="m4154,497r29,e" filled="f" strokeweight=".58pt">
              <v:path arrowok="t"/>
            </v:shape>
            <v:shape id="_x0000_s2197" style="position:absolute;left:4212;top:497;width:29;height:0" coordorigin="4212,497" coordsize="29,0" path="m4212,497r28,e" filled="f" strokeweight=".58pt">
              <v:path arrowok="t"/>
            </v:shape>
            <v:shape id="_x0000_s2196" style="position:absolute;left:4269;top:497;width:29;height:0" coordorigin="4269,497" coordsize="29,0" path="m4269,497r29,e" filled="f" strokeweight=".58pt">
              <v:path arrowok="t"/>
            </v:shape>
            <v:shape id="_x0000_s2195" style="position:absolute;left:4327;top:497;width:29;height:0" coordorigin="4327,497" coordsize="29,0" path="m4327,497r29,e" filled="f" strokeweight=".58pt">
              <v:path arrowok="t"/>
            </v:shape>
            <v:shape id="_x0000_s2194" style="position:absolute;left:4384;top:497;width:29;height:0" coordorigin="4384,497" coordsize="29,0" path="m4384,497r29,e" filled="f" strokeweight=".58pt">
              <v:path arrowok="t"/>
            </v:shape>
            <v:shape id="_x0000_s2193" style="position:absolute;left:4442;top:497;width:29;height:0" coordorigin="4442,497" coordsize="29,0" path="m4442,497r29,e" filled="f" strokeweight=".58pt">
              <v:path arrowok="t"/>
            </v:shape>
            <v:shape id="_x0000_s2192" style="position:absolute;left:4500;top:497;width:29;height:0" coordorigin="4500,497" coordsize="29,0" path="m4500,497r28,e" filled="f" strokeweight=".58pt">
              <v:path arrowok="t"/>
            </v:shape>
            <v:shape id="_x0000_s2191" style="position:absolute;left:4557;top:497;width:29;height:0" coordorigin="4557,497" coordsize="29,0" path="m4557,497r29,e" filled="f" strokeweight=".58pt">
              <v:path arrowok="t"/>
            </v:shape>
            <v:shape id="_x0000_s2190" style="position:absolute;left:4615;top:497;width:29;height:0" coordorigin="4615,497" coordsize="29,0" path="m4615,497r29,e" filled="f" strokeweight=".58pt">
              <v:path arrowok="t"/>
            </v:shape>
            <v:shape id="_x0000_s2189" style="position:absolute;left:4672;top:497;width:29;height:0" coordorigin="4672,497" coordsize="29,0" path="m4672,497r29,e" filled="f" strokeweight=".58pt">
              <v:path arrowok="t"/>
            </v:shape>
            <v:shape id="_x0000_s2188" style="position:absolute;left:4730;top:497;width:29;height:0" coordorigin="4730,497" coordsize="29,0" path="m4730,497r29,e" filled="f" strokeweight=".58pt">
              <v:path arrowok="t"/>
            </v:shape>
            <v:shape id="_x0000_s2187" style="position:absolute;left:4788;top:497;width:29;height:0" coordorigin="4788,497" coordsize="29,0" path="m4788,497r28,e" filled="f" strokeweight=".58pt">
              <v:path arrowok="t"/>
            </v:shape>
            <v:shape id="_x0000_s2186" style="position:absolute;left:4845;top:497;width:29;height:0" coordorigin="4845,497" coordsize="29,0" path="m4845,497r29,e" filled="f" strokeweight=".58pt">
              <v:path arrowok="t"/>
            </v:shape>
            <v:shape id="_x0000_s2185" style="position:absolute;left:4903;top:497;width:29;height:0" coordorigin="4903,497" coordsize="29,0" path="m4903,497r29,e" filled="f" strokeweight=".58pt">
              <v:path arrowok="t"/>
            </v:shape>
            <v:shape id="_x0000_s2184" style="position:absolute;left:4960;top:497;width:29;height:0" coordorigin="4960,497" coordsize="29,0" path="m4960,497r29,e" filled="f" strokeweight=".58pt">
              <v:path arrowok="t"/>
            </v:shape>
            <v:shape id="_x0000_s2183" style="position:absolute;left:5018;top:497;width:29;height:0" coordorigin="5018,497" coordsize="29,0" path="m5018,497r29,e" filled="f" strokeweight=".58pt">
              <v:path arrowok="t"/>
            </v:shape>
            <v:shape id="_x0000_s2182" style="position:absolute;left:5076;top:497;width:29;height:0" coordorigin="5076,497" coordsize="29,0" path="m5076,497r28,e" filled="f" strokeweight=".58pt">
              <v:path arrowok="t"/>
            </v:shape>
            <v:shape id="_x0000_s2181" style="position:absolute;left:5133;top:497;width:29;height:0" coordorigin="5133,497" coordsize="29,0" path="m5133,497r29,e" filled="f" strokeweight=".58pt">
              <v:path arrowok="t"/>
            </v:shape>
            <v:shape id="_x0000_s2180" style="position:absolute;left:5191;top:497;width:29;height:0" coordorigin="5191,497" coordsize="29,0" path="m5191,497r29,e" filled="f" strokeweight=".58pt">
              <v:path arrowok="t"/>
            </v:shape>
            <v:shape id="_x0000_s2179" style="position:absolute;left:5248;top:497;width:29;height:0" coordorigin="5248,497" coordsize="29,0" path="m5248,497r29,e" filled="f" strokeweight=".58pt">
              <v:path arrowok="t"/>
            </v:shape>
            <v:shape id="_x0000_s2178" style="position:absolute;left:5306;top:497;width:29;height:0" coordorigin="5306,497" coordsize="29,0" path="m5306,497r29,e" filled="f" strokeweight=".58pt">
              <v:path arrowok="t"/>
            </v:shape>
            <v:shape id="_x0000_s2177" style="position:absolute;left:5364;top:497;width:29;height:0" coordorigin="5364,497" coordsize="29,0" path="m5364,497r29,e" filled="f" strokeweight=".58pt">
              <v:path arrowok="t"/>
            </v:shape>
            <v:shape id="_x0000_s2176" style="position:absolute;left:5422;top:497;width:29;height:0" coordorigin="5422,497" coordsize="29,0" path="m5422,497r28,e" filled="f" strokeweight=".58pt">
              <v:path arrowok="t"/>
            </v:shape>
            <v:shape id="_x0000_s2175" style="position:absolute;left:5479;top:497;width:29;height:0" coordorigin="5479,497" coordsize="29,0" path="m5479,497r29,e" filled="f" strokeweight=".58pt">
              <v:path arrowok="t"/>
            </v:shape>
            <v:shape id="_x0000_s2174" style="position:absolute;left:5537;top:497;width:29;height:0" coordorigin="5537,497" coordsize="29,0" path="m5537,497r29,e" filled="f" strokeweight=".58pt">
              <v:path arrowok="t"/>
            </v:shape>
            <v:shape id="_x0000_s2173" style="position:absolute;left:5594;top:497;width:29;height:0" coordorigin="5594,497" coordsize="29,0" path="m5594,497r29,e" filled="f" strokeweight=".58pt">
              <v:path arrowok="t"/>
            </v:shape>
            <v:shape id="_x0000_s2172" style="position:absolute;left:5652;top:497;width:29;height:0" coordorigin="5652,497" coordsize="29,0" path="m5652,497r29,e" filled="f" strokeweight=".58pt">
              <v:path arrowok="t"/>
            </v:shape>
            <v:shape id="_x0000_s2171" style="position:absolute;left:5710;top:497;width:29;height:0" coordorigin="5710,497" coordsize="29,0" path="m5710,497r28,e" filled="f" strokeweight=".58pt">
              <v:path arrowok="t"/>
            </v:shape>
            <v:shape id="_x0000_s2170" style="position:absolute;left:5767;top:497;width:29;height:0" coordorigin="5767,497" coordsize="29,0" path="m5767,497r29,e" filled="f" strokeweight=".58pt">
              <v:path arrowok="t"/>
            </v:shape>
            <v:shape id="_x0000_s2169" style="position:absolute;left:5825;top:497;width:29;height:0" coordorigin="5825,497" coordsize="29,0" path="m5825,497r29,e" filled="f" strokeweight=".58pt">
              <v:path arrowok="t"/>
            </v:shape>
            <v:shape id="_x0000_s2168" style="position:absolute;left:5882;top:497;width:29;height:0" coordorigin="5882,497" coordsize="29,0" path="m5882,497r29,e" filled="f" strokeweight=".58pt">
              <v:path arrowok="t"/>
            </v:shape>
            <v:shape id="_x0000_s2167" style="position:absolute;left:5940;top:497;width:29;height:0" coordorigin="5940,497" coordsize="29,0" path="m5940,497r29,e" filled="f" strokeweight=".58pt">
              <v:path arrowok="t"/>
            </v:shape>
            <v:shape id="_x0000_s2166" style="position:absolute;left:5998;top:497;width:29;height:0" coordorigin="5998,497" coordsize="29,0" path="m5998,497r28,e" filled="f" strokeweight=".58pt">
              <v:path arrowok="t"/>
            </v:shape>
            <v:shape id="_x0000_s2165" style="position:absolute;left:6055;top:497;width:29;height:0" coordorigin="6055,497" coordsize="29,0" path="m6055,497r29,e" filled="f" strokeweight=".58pt">
              <v:path arrowok="t"/>
            </v:shape>
            <v:shape id="_x0000_s2164" style="position:absolute;left:6113;top:497;width:29;height:0" coordorigin="6113,497" coordsize="29,0" path="m6113,497r29,e" filled="f" strokeweight=".58pt">
              <v:path arrowok="t"/>
            </v:shape>
            <v:shape id="_x0000_s2163" style="position:absolute;left:6170;top:497;width:29;height:0" coordorigin="6170,497" coordsize="29,0" path="m6170,497r29,e" filled="f" strokeweight=".58pt">
              <v:path arrowok="t"/>
            </v:shape>
            <v:shape id="_x0000_s2162" style="position:absolute;left:6228;top:497;width:29;height:0" coordorigin="6228,497" coordsize="29,0" path="m6228,497r29,e" filled="f" strokeweight=".58pt">
              <v:path arrowok="t"/>
            </v:shape>
            <v:shape id="_x0000_s2161" style="position:absolute;left:6286;top:497;width:29;height:0" coordorigin="6286,497" coordsize="29,0" path="m6286,497r28,e" filled="f" strokeweight=".58pt">
              <v:path arrowok="t"/>
            </v:shape>
            <v:shape id="_x0000_s2160" style="position:absolute;left:6343;top:497;width:29;height:0" coordorigin="6343,497" coordsize="29,0" path="m6343,497r29,e" filled="f" strokeweight=".58pt">
              <v:path arrowok="t"/>
            </v:shape>
            <v:shape id="_x0000_s2159" style="position:absolute;left:6401;top:497;width:29;height:0" coordorigin="6401,497" coordsize="29,0" path="m6401,497r29,e" filled="f" strokeweight=".58pt">
              <v:path arrowok="t"/>
            </v:shape>
            <v:shape id="_x0000_s2158" style="position:absolute;left:6458;top:497;width:29;height:0" coordorigin="6458,497" coordsize="29,0" path="m6458,497r29,e" filled="f" strokeweight=".58pt">
              <v:path arrowok="t"/>
            </v:shape>
            <v:shape id="_x0000_s2157" style="position:absolute;left:6516;top:497;width:29;height:0" coordorigin="6516,497" coordsize="29,0" path="m6516,497r29,e" filled="f" strokeweight=".58pt">
              <v:path arrowok="t"/>
            </v:shape>
            <v:shape id="_x0000_s2156" style="position:absolute;left:6574;top:497;width:29;height:0" coordorigin="6574,497" coordsize="29,0" path="m6574,497r29,e" filled="f" strokeweight=".58pt">
              <v:path arrowok="t"/>
            </v:shape>
            <v:shape id="_x0000_s2155" style="position:absolute;left:6632;top:497;width:29;height:0" coordorigin="6632,497" coordsize="29,0" path="m6632,497r28,e" filled="f" strokeweight=".58pt">
              <v:path arrowok="t"/>
            </v:shape>
            <v:shape id="_x0000_s2154" style="position:absolute;left:6689;top:497;width:29;height:0" coordorigin="6689,497" coordsize="29,0" path="m6689,497r29,e" filled="f" strokeweight=".58pt">
              <v:path arrowok="t"/>
            </v:shape>
            <v:shape id="_x0000_s2153" style="position:absolute;left:6747;top:497;width:29;height:0" coordorigin="6747,497" coordsize="29,0" path="m6747,497r29,e" filled="f" strokeweight=".58pt">
              <v:path arrowok="t"/>
            </v:shape>
            <v:shape id="_x0000_s2152" style="position:absolute;left:6804;top:497;width:29;height:0" coordorigin="6804,497" coordsize="29,0" path="m6804,497r29,e" filled="f" strokeweight=".58pt">
              <v:path arrowok="t"/>
            </v:shape>
            <v:shape id="_x0000_s2151" style="position:absolute;left:6862;top:497;width:29;height:0" coordorigin="6862,497" coordsize="29,0" path="m6862,497r29,e" filled="f" strokeweight=".58pt">
              <v:path arrowok="t"/>
            </v:shape>
            <v:shape id="_x0000_s2150" style="position:absolute;left:6920;top:497;width:29;height:0" coordorigin="6920,497" coordsize="29,0" path="m6920,497r28,e" filled="f" strokeweight=".58pt">
              <v:path arrowok="t"/>
            </v:shape>
            <v:shape id="_x0000_s2149" style="position:absolute;left:6977;top:497;width:29;height:0" coordorigin="6977,497" coordsize="29,0" path="m6977,497r29,e" filled="f" strokeweight=".58pt">
              <v:path arrowok="t"/>
            </v:shape>
            <v:shape id="_x0000_s2148" style="position:absolute;left:7035;top:497;width:29;height:0" coordorigin="7035,497" coordsize="29,0" path="m7035,497r29,e" filled="f" strokeweight=".58pt">
              <v:path arrowok="t"/>
            </v:shape>
            <v:shape id="_x0000_s2147" style="position:absolute;left:7092;top:497;width:29;height:0" coordorigin="7092,497" coordsize="29,0" path="m7092,497r29,e" filled="f" strokeweight=".58pt">
              <v:path arrowok="t"/>
            </v:shape>
            <v:shape id="_x0000_s2146" style="position:absolute;left:7150;top:497;width:29;height:0" coordorigin="7150,497" coordsize="29,0" path="m7150,497r29,e" filled="f" strokeweight=".58pt">
              <v:path arrowok="t"/>
            </v:shape>
            <v:shape id="_x0000_s2145" style="position:absolute;left:7208;top:497;width:29;height:0" coordorigin="7208,497" coordsize="29,0" path="m7208,497r28,e" filled="f" strokeweight=".58pt">
              <v:path arrowok="t"/>
            </v:shape>
            <v:shape id="_x0000_s2144" style="position:absolute;left:7265;top:497;width:29;height:0" coordorigin="7265,497" coordsize="29,0" path="m7265,497r29,e" filled="f" strokeweight=".58pt">
              <v:path arrowok="t"/>
            </v:shape>
            <v:shape id="_x0000_s2143" style="position:absolute;left:7323;top:497;width:29;height:0" coordorigin="7323,497" coordsize="29,0" path="m7323,497r29,e" filled="f" strokeweight=".58pt">
              <v:path arrowok="t"/>
            </v:shape>
            <v:shape id="_x0000_s2142" style="position:absolute;left:7380;top:497;width:29;height:0" coordorigin="7380,497" coordsize="29,0" path="m7380,497r29,e" filled="f" strokeweight=".58pt">
              <v:path arrowok="t"/>
            </v:shape>
            <v:shape id="_x0000_s2141" style="position:absolute;left:7438;top:497;width:29;height:0" coordorigin="7438,497" coordsize="29,0" path="m7438,497r29,e" filled="f" strokeweight=".58pt">
              <v:path arrowok="t"/>
            </v:shape>
            <v:shape id="_x0000_s2140" style="position:absolute;left:7496;top:497;width:29;height:0" coordorigin="7496,497" coordsize="29,0" path="m7496,497r28,e" filled="f" strokeweight=".58pt">
              <v:path arrowok="t"/>
            </v:shape>
            <v:shape id="_x0000_s2139" style="position:absolute;left:7553;top:497;width:29;height:0" coordorigin="7553,497" coordsize="29,0" path="m7553,497r29,e" filled="f" strokeweight=".58pt">
              <v:path arrowok="t"/>
            </v:shape>
            <v:shape id="_x0000_s2138" style="position:absolute;left:7611;top:497;width:29;height:0" coordorigin="7611,497" coordsize="29,0" path="m7611,497r29,e" filled="f" strokeweight=".58pt">
              <v:path arrowok="t"/>
            </v:shape>
            <v:shape id="_x0000_s2137" style="position:absolute;left:7668;top:497;width:29;height:0" coordorigin="7668,497" coordsize="29,0" path="m7668,497r29,e" filled="f" strokeweight=".58pt">
              <v:path arrowok="t"/>
            </v:shape>
            <v:shape id="_x0000_s2136" style="position:absolute;left:7727;top:497;width:29;height:0" coordorigin="7727,497" coordsize="29,0" path="m7727,497r28,e" filled="f" strokeweight=".58pt">
              <v:path arrowok="t"/>
            </v:shape>
            <v:shape id="_x0000_s2135" style="position:absolute;left:7784;top:497;width:29;height:0" coordorigin="7784,497" coordsize="29,0" path="m7784,497r29,e" filled="f" strokeweight=".58pt">
              <v:path arrowok="t"/>
            </v:shape>
            <v:shape id="_x0000_s2134" style="position:absolute;left:7842;top:497;width:29;height:0" coordorigin="7842,497" coordsize="29,0" path="m7842,497r29,e" filled="f" strokeweight=".58pt">
              <v:path arrowok="t"/>
            </v:shape>
            <v:shape id="_x0000_s2133" style="position:absolute;left:7899;top:497;width:29;height:0" coordorigin="7899,497" coordsize="29,0" path="m7899,497r29,e" filled="f" strokeweight=".58pt">
              <v:path arrowok="t"/>
            </v:shape>
            <v:shape id="_x0000_s2132" style="position:absolute;left:7957;top:497;width:29;height:0" coordorigin="7957,497" coordsize="29,0" path="m7957,497r29,e" filled="f" strokeweight=".58pt">
              <v:path arrowok="t"/>
            </v:shape>
            <v:shape id="_x0000_s2131" style="position:absolute;left:8015;top:497;width:29;height:0" coordorigin="8015,497" coordsize="29,0" path="m8015,497r28,e" filled="f" strokeweight=".58pt">
              <v:path arrowok="t"/>
            </v:shape>
            <v:shape id="_x0000_s2130" style="position:absolute;left:8072;top:497;width:29;height:0" coordorigin="8072,497" coordsize="29,0" path="m8072,497r29,e" filled="f" strokeweight=".58pt">
              <v:path arrowok="t"/>
            </v:shape>
            <v:shape id="_x0000_s2129" style="position:absolute;left:8130;top:497;width:29;height:0" coordorigin="8130,497" coordsize="29,0" path="m8130,497r29,e" filled="f" strokeweight=".58pt">
              <v:path arrowok="t"/>
            </v:shape>
            <v:shape id="_x0000_s2128" style="position:absolute;left:8187;top:497;width:29;height:0" coordorigin="8187,497" coordsize="29,0" path="m8187,497r29,e" filled="f" strokeweight=".58pt">
              <v:path arrowok="t"/>
            </v:shape>
            <v:shape id="_x0000_s2127" style="position:absolute;left:8245;top:497;width:29;height:0" coordorigin="8245,497" coordsize="29,0" path="m8245,497r29,e" filled="f" strokeweight=".58pt">
              <v:path arrowok="t"/>
            </v:shape>
            <v:shape id="_x0000_s2126" style="position:absolute;left:8303;top:497;width:29;height:0" coordorigin="8303,497" coordsize="29,0" path="m8303,497r28,e" filled="f" strokeweight=".58pt">
              <v:path arrowok="t"/>
            </v:shape>
            <v:shape id="_x0000_s2125" style="position:absolute;left:8360;top:497;width:29;height:0" coordorigin="8360,497" coordsize="29,0" path="m8360,497r29,e" filled="f" strokeweight=".58pt">
              <v:path arrowok="t"/>
            </v:shape>
            <v:shape id="_x0000_s2124" style="position:absolute;left:8418;top:497;width:29;height:0" coordorigin="8418,497" coordsize="29,0" path="m8418,497r29,e" filled="f" strokeweight=".58pt">
              <v:path arrowok="t"/>
            </v:shape>
            <v:shape id="_x0000_s2123" style="position:absolute;left:8475;top:497;width:29;height:0" coordorigin="8475,497" coordsize="29,0" path="m8475,497r29,e" filled="f" strokeweight=".58pt">
              <v:path arrowok="t"/>
            </v:shape>
            <v:shape id="_x0000_s2122" style="position:absolute;left:8533;top:497;width:29;height:0" coordorigin="8533,497" coordsize="29,0" path="m8533,497r29,e" filled="f" strokeweight=".58pt">
              <v:path arrowok="t"/>
            </v:shape>
            <v:shape id="_x0000_s2121" style="position:absolute;left:8591;top:497;width:29;height:0" coordorigin="8591,497" coordsize="29,0" path="m8591,497r28,e" filled="f" strokeweight=".58pt">
              <v:path arrowok="t"/>
            </v:shape>
            <v:shape id="_x0000_s2120" style="position:absolute;left:8648;top:497;width:29;height:0" coordorigin="8648,497" coordsize="29,0" path="m8648,497r29,e" filled="f" strokeweight=".58pt">
              <v:path arrowok="t"/>
            </v:shape>
            <v:shape id="_x0000_s2119" style="position:absolute;left:8706;top:497;width:29;height:0" coordorigin="8706,497" coordsize="29,0" path="m8706,497r29,e" filled="f" strokeweight=".58pt">
              <v:path arrowok="t"/>
            </v:shape>
            <v:shape id="_x0000_s2118" style="position:absolute;left:8763;top:497;width:29;height:0" coordorigin="8763,497" coordsize="29,0" path="m8763,497r29,e" filled="f" strokeweight=".58pt">
              <v:path arrowok="t"/>
            </v:shape>
            <v:shape id="_x0000_s2117" style="position:absolute;left:8821;top:497;width:29;height:0" coordorigin="8821,497" coordsize="29,0" path="m8821,497r29,e" filled="f" strokeweight=".58pt">
              <v:path arrowok="t"/>
            </v:shape>
            <v:shape id="_x0000_s2116" style="position:absolute;left:8879;top:497;width:29;height:0" coordorigin="8879,497" coordsize="29,0" path="m8879,497r29,e" filled="f" strokeweight=".58pt">
              <v:path arrowok="t"/>
            </v:shape>
            <v:shape id="_x0000_s2115" style="position:absolute;left:8937;top:497;width:29;height:0" coordorigin="8937,497" coordsize="29,0" path="m8937,497r28,e" filled="f" strokeweight=".58pt">
              <v:path arrowok="t"/>
            </v:shape>
            <v:shape id="_x0000_s2114" style="position:absolute;left:8994;top:497;width:29;height:0" coordorigin="8994,497" coordsize="29,0" path="m8994,497r29,e" filled="f" strokeweight=".58pt">
              <v:path arrowok="t"/>
            </v:shape>
            <v:shape id="_x0000_s2113" style="position:absolute;left:9052;top:497;width:29;height:0" coordorigin="9052,497" coordsize="29,0" path="m9052,497r29,e" filled="f" strokeweight=".58pt">
              <v:path arrowok="t"/>
            </v:shape>
            <v:shape id="_x0000_s2112" style="position:absolute;left:9109;top:497;width:29;height:0" coordorigin="9109,497" coordsize="29,0" path="m9109,497r29,e" filled="f" strokeweight=".58pt">
              <v:path arrowok="t"/>
            </v:shape>
            <v:shape id="_x0000_s2111" style="position:absolute;left:9167;top:497;width:29;height:0" coordorigin="9167,497" coordsize="29,0" path="m9167,497r29,e" filled="f" strokeweight=".58pt">
              <v:path arrowok="t"/>
            </v:shape>
            <v:shape id="_x0000_s2110" style="position:absolute;left:9225;top:497;width:29;height:0" coordorigin="9225,497" coordsize="29,0" path="m9225,497r28,e" filled="f" strokeweight=".58pt">
              <v:path arrowok="t"/>
            </v:shape>
            <v:shape id="_x0000_s2109" style="position:absolute;left:9282;top:497;width:29;height:0" coordorigin="9282,497" coordsize="29,0" path="m9282,497r29,e" filled="f" strokeweight=".58pt">
              <v:path arrowok="t"/>
            </v:shape>
            <v:shape id="_x0000_s2108" style="position:absolute;left:9340;top:497;width:29;height:0" coordorigin="9340,497" coordsize="29,0" path="m9340,497r29,e" filled="f" strokeweight=".58pt">
              <v:path arrowok="t"/>
            </v:shape>
            <v:shape id="_x0000_s2107" style="position:absolute;left:9397;top:497;width:29;height:0" coordorigin="9397,497" coordsize="29,0" path="m9397,497r29,e" filled="f" strokeweight=".58pt">
              <v:path arrowok="t"/>
            </v:shape>
            <v:shape id="_x0000_s2106" style="position:absolute;left:9455;top:497;width:29;height:0" coordorigin="9455,497" coordsize="29,0" path="m9455,497r29,e" filled="f" strokeweight=".58pt">
              <v:path arrowok="t"/>
            </v:shape>
            <v:shape id="_x0000_s2105" style="position:absolute;left:9513;top:497;width:29;height:0" coordorigin="9513,497" coordsize="29,0" path="m9513,497r28,e" filled="f" strokeweight=".58pt">
              <v:path arrowok="t"/>
            </v:shape>
            <v:shape id="_x0000_s2104" style="position:absolute;left:9570;top:497;width:29;height:0" coordorigin="9570,497" coordsize="29,0" path="m9570,497r29,e" filled="f" strokeweight=".58pt">
              <v:path arrowok="t"/>
            </v:shape>
            <v:shape id="_x0000_s2103" style="position:absolute;left:9628;top:497;width:29;height:0" coordorigin="9628,497" coordsize="29,0" path="m9628,497r29,e" filled="f" strokeweight=".58pt">
              <v:path arrowok="t"/>
            </v:shape>
            <v:shape id="_x0000_s2102" style="position:absolute;left:9685;top:497;width:29;height:0" coordorigin="9685,497" coordsize="29,0" path="m9685,497r29,e" filled="f" strokeweight=".58pt">
              <v:path arrowok="t"/>
            </v:shape>
            <v:shape id="_x0000_s2101" style="position:absolute;left:9743;top:497;width:29;height:0" coordorigin="9743,497" coordsize="29,0" path="m9743,497r29,e" filled="f" strokeweight=".58pt">
              <v:path arrowok="t"/>
            </v:shape>
            <v:shape id="_x0000_s2100" style="position:absolute;left:9801;top:497;width:29;height:0" coordorigin="9801,497" coordsize="29,0" path="m9801,497r28,e" filled="f" strokeweight=".58pt">
              <v:path arrowok="t"/>
            </v:shape>
            <v:shape id="_x0000_s2099" style="position:absolute;left:9858;top:497;width:29;height:0" coordorigin="9858,497" coordsize="29,0" path="m9858,497r29,e" filled="f" strokeweight=".58pt">
              <v:path arrowok="t"/>
            </v:shape>
            <v:shape id="_x0000_s2098" style="position:absolute;left:9916;top:497;width:29;height:0" coordorigin="9916,497" coordsize="29,0" path="m9916,497r29,e" filled="f" strokeweight=".58pt">
              <v:path arrowok="t"/>
            </v:shape>
            <v:shape id="_x0000_s2097" style="position:absolute;left:9973;top:497;width:29;height:0" coordorigin="9973,497" coordsize="29,0" path="m9973,497r29,e" filled="f" strokeweight=".58pt">
              <v:path arrowok="t"/>
            </v:shape>
            <v:shape id="_x0000_s2096" style="position:absolute;left:10031;top:497;width:29;height:0" coordorigin="10031,497" coordsize="29,0" path="m10031,497r29,e" filled="f" strokeweight=".58pt">
              <v:path arrowok="t"/>
            </v:shape>
            <v:shape id="_x0000_s2095" style="position:absolute;left:10089;top:497;width:29;height:0" coordorigin="10089,497" coordsize="29,0" path="m10089,497r29,e" filled="f" strokeweight=".58pt">
              <v:path arrowok="t"/>
            </v:shape>
            <v:shape id="_x0000_s2094" style="position:absolute;left:10147;top:497;width:29;height:0" coordorigin="10147,497" coordsize="29,0" path="m10147,497r29,e" filled="f" strokeweight=".58pt">
              <v:path arrowok="t"/>
            </v:shape>
            <v:shape id="_x0000_s2093" style="position:absolute;left:10204;top:497;width:29;height:0" coordorigin="10204,497" coordsize="29,0" path="m10204,497r29,e" filled="f" strokeweight=".58pt">
              <v:path arrowok="t"/>
            </v:shape>
            <v:shape id="_x0000_s2092" style="position:absolute;left:10262;top:497;width:29;height:0" coordorigin="10262,497" coordsize="29,0" path="m10262,497r29,e" filled="f" strokeweight=".58pt">
              <v:path arrowok="t"/>
            </v:shape>
            <v:shape id="_x0000_s2091" style="position:absolute;left:10320;top:497;width:29;height:0" coordorigin="10320,497" coordsize="29,0" path="m10320,497r28,e" filled="f" strokeweight=".58pt">
              <v:path arrowok="t"/>
            </v:shape>
            <v:shape id="_x0000_s2090" style="position:absolute;left:10377;top:497;width:29;height:0" coordorigin="10377,497" coordsize="29,0" path="m10377,497r29,e" filled="f" strokeweight=".58pt">
              <v:path arrowok="t"/>
            </v:shape>
            <v:shape id="_x0000_s2089" style="position:absolute;left:10435;top:497;width:29;height:0" coordorigin="10435,497" coordsize="29,0" path="m10435,497r29,e" filled="f" strokeweight=".58pt">
              <v:path arrowok="t"/>
            </v:shape>
            <v:shape id="_x0000_s2088" style="position:absolute;left:10492;top:497;width:29;height:0" coordorigin="10492,497" coordsize="29,0" path="m10492,497r29,e" filled="f" strokeweight=".58pt">
              <v:path arrowok="t"/>
            </v:shape>
            <v:shape id="_x0000_s2087" style="position:absolute;left:10550;top:497;width:29;height:0" coordorigin="10550,497" coordsize="29,0" path="m10550,497r29,e" filled="f" strokeweight=".58pt">
              <v:path arrowok="t"/>
            </v:shape>
            <v:shape id="_x0000_s2086" style="position:absolute;left:10608;top:497;width:29;height:0" coordorigin="10608,497" coordsize="29,0" path="m10608,497r28,e" filled="f" strokeweight=".58pt">
              <v:path arrowok="t"/>
            </v:shape>
            <v:shape id="_x0000_s2085" style="position:absolute;left:10665;top:497;width:29;height:0" coordorigin="10665,497" coordsize="29,0" path="m10665,497r29,e" filled="f" strokeweight=".58pt">
              <v:path arrowok="t"/>
            </v:shape>
            <v:shape id="_x0000_s2084" style="position:absolute;left:10723;top:497;width:29;height:0" coordorigin="10723,497" coordsize="29,0" path="m10723,497r29,e" filled="f" strokeweight=".58pt">
              <v:path arrowok="t"/>
            </v:shape>
            <v:shape id="_x0000_s2083" style="position:absolute;left:10780;top:497;width:29;height:0" coordorigin="10780,497" coordsize="29,0" path="m10780,497r29,e" filled="f" strokeweight=".58pt">
              <v:path arrowok="t"/>
            </v:shape>
            <v:shape id="_x0000_s2082" style="position:absolute;left:10838;top:497;width:29;height:0" coordorigin="10838,497" coordsize="29,0" path="m10838,497r29,e" filled="f" strokeweight=".58pt">
              <v:path arrowok="t"/>
            </v:shape>
            <v:shape id="_x0000_s2081" style="position:absolute;left:10896;top:497;width:29;height:0" coordorigin="10896,497" coordsize="29,0" path="m10896,497r28,e" filled="f" strokeweight=".58pt">
              <v:path arrowok="t"/>
            </v:shape>
            <v:shape id="_x0000_s2080" style="position:absolute;left:10953;top:497;width:29;height:0" coordorigin="10953,497" coordsize="29,0" path="m10953,497r29,e" filled="f" strokeweight=".58pt">
              <v:path arrowok="t"/>
            </v:shape>
            <v:shape id="_x0000_s2079" style="position:absolute;left:11011;top:497;width:29;height:0" coordorigin="11011,497" coordsize="29,0" path="m11011,497r29,e" filled="f" strokeweight=".58pt">
              <v:path arrowok="t"/>
            </v:shape>
            <v:shape id="_x0000_s2078" style="position:absolute;left:11068;top:497;width:29;height:0" coordorigin="11068,497" coordsize="29,0" path="m11068,497r29,e" filled="f" strokeweight=".58pt">
              <v:path arrowok="t"/>
            </v:shape>
            <v:shape id="_x0000_s2077" style="position:absolute;left:11126;top:497;width:29;height:0" coordorigin="11126,497" coordsize="29,0" path="m11126,497r29,e" filled="f" strokeweight=".58pt">
              <v:path arrowok="t"/>
            </v:shape>
            <v:shape id="_x0000_s2076" style="position:absolute;left:11184;top:497;width:29;height:0" coordorigin="11184,497" coordsize="29,0" path="m11184,497r28,e" filled="f" strokeweight=".58pt">
              <v:path arrowok="t"/>
            </v:shape>
            <v:shape id="_x0000_s2075" style="position:absolute;left:11241;top:497;width:10;height:0" coordorigin="11241,497" coordsize="10,0" path="m11241,497r10,e" filled="f" strokeweight=".58pt">
              <v:path arrowok="t"/>
            </v:shape>
            <w10:wrap anchorx="page"/>
          </v:group>
        </w:pict>
      </w:r>
      <w:r>
        <w:pict w14:anchorId="1912322B">
          <v:group id="_x0000_s1937" style="position:absolute;left:0;text-align:left;margin-left:172.8pt;margin-top:37.75pt;width:390pt;height:.6pt;z-index:-3519;mso-position-horizontal-relative:page" coordorigin="3456,755" coordsize="7800,12">
            <v:shape id="_x0000_s2073" style="position:absolute;left:3462;top:761;width:29;height:0" coordorigin="3462,761" coordsize="29,0" path="m3462,761r29,e" filled="f" strokeweight=".58pt">
              <v:path arrowok="t"/>
            </v:shape>
            <v:shape id="_x0000_s2072" style="position:absolute;left:3520;top:761;width:29;height:0" coordorigin="3520,761" coordsize="29,0" path="m3520,761r29,e" filled="f" strokeweight=".58pt">
              <v:path arrowok="t"/>
            </v:shape>
            <v:shape id="_x0000_s2071" style="position:absolute;left:3577;top:761;width:29;height:0" coordorigin="3577,761" coordsize="29,0" path="m3577,761r29,e" filled="f" strokeweight=".58pt">
              <v:path arrowok="t"/>
            </v:shape>
            <v:shape id="_x0000_s2070" style="position:absolute;left:3635;top:761;width:29;height:0" coordorigin="3635,761" coordsize="29,0" path="m3635,761r29,e" filled="f" strokeweight=".58pt">
              <v:path arrowok="t"/>
            </v:shape>
            <v:shape id="_x0000_s2069" style="position:absolute;left:3693;top:761;width:29;height:0" coordorigin="3693,761" coordsize="29,0" path="m3693,761r28,e" filled="f" strokeweight=".58pt">
              <v:path arrowok="t"/>
            </v:shape>
            <v:shape id="_x0000_s2068" style="position:absolute;left:3750;top:761;width:29;height:0" coordorigin="3750,761" coordsize="29,0" path="m3750,761r29,e" filled="f" strokeweight=".58pt">
              <v:path arrowok="t"/>
            </v:shape>
            <v:shape id="_x0000_s2067" style="position:absolute;left:3808;top:761;width:29;height:0" coordorigin="3808,761" coordsize="29,0" path="m3808,761r29,e" filled="f" strokeweight=".58pt">
              <v:path arrowok="t"/>
            </v:shape>
            <v:shape id="_x0000_s2066" style="position:absolute;left:3865;top:761;width:29;height:0" coordorigin="3865,761" coordsize="29,0" path="m3865,761r29,e" filled="f" strokeweight=".58pt">
              <v:path arrowok="t"/>
            </v:shape>
            <v:shape id="_x0000_s2065" style="position:absolute;left:3923;top:761;width:29;height:0" coordorigin="3923,761" coordsize="29,0" path="m3923,761r29,e" filled="f" strokeweight=".58pt">
              <v:path arrowok="t"/>
            </v:shape>
            <v:shape id="_x0000_s2064" style="position:absolute;left:3981;top:761;width:29;height:0" coordorigin="3981,761" coordsize="29,0" path="m3981,761r28,e" filled="f" strokeweight=".58pt">
              <v:path arrowok="t"/>
            </v:shape>
            <v:shape id="_x0000_s2063" style="position:absolute;left:4038;top:761;width:29;height:0" coordorigin="4038,761" coordsize="29,0" path="m4038,761r29,e" filled="f" strokeweight=".58pt">
              <v:path arrowok="t"/>
            </v:shape>
            <v:shape id="_x0000_s2062" style="position:absolute;left:4096;top:761;width:29;height:0" coordorigin="4096,761" coordsize="29,0" path="m4096,761r29,e" filled="f" strokeweight=".58pt">
              <v:path arrowok="t"/>
            </v:shape>
            <v:shape id="_x0000_s2061" style="position:absolute;left:4154;top:761;width:29;height:0" coordorigin="4154,761" coordsize="29,0" path="m4154,761r29,e" filled="f" strokeweight=".58pt">
              <v:path arrowok="t"/>
            </v:shape>
            <v:shape id="_x0000_s2060" style="position:absolute;left:4212;top:761;width:29;height:0" coordorigin="4212,761" coordsize="29,0" path="m4212,761r28,e" filled="f" strokeweight=".58pt">
              <v:path arrowok="t"/>
            </v:shape>
            <v:shape id="_x0000_s2059" style="position:absolute;left:4269;top:761;width:29;height:0" coordorigin="4269,761" coordsize="29,0" path="m4269,761r29,e" filled="f" strokeweight=".58pt">
              <v:path arrowok="t"/>
            </v:shape>
            <v:shape id="_x0000_s2058" style="position:absolute;left:4327;top:761;width:29;height:0" coordorigin="4327,761" coordsize="29,0" path="m4327,761r29,e" filled="f" strokeweight=".58pt">
              <v:path arrowok="t"/>
            </v:shape>
            <v:shape id="_x0000_s2057" style="position:absolute;left:4384;top:761;width:29;height:0" coordorigin="4384,761" coordsize="29,0" path="m4384,761r29,e" filled="f" strokeweight=".58pt">
              <v:path arrowok="t"/>
            </v:shape>
            <v:shape id="_x0000_s2056" style="position:absolute;left:4442;top:761;width:29;height:0" coordorigin="4442,761" coordsize="29,0" path="m4442,761r29,e" filled="f" strokeweight=".58pt">
              <v:path arrowok="t"/>
            </v:shape>
            <v:shape id="_x0000_s2055" style="position:absolute;left:4500;top:761;width:29;height:0" coordorigin="4500,761" coordsize="29,0" path="m4500,761r28,e" filled="f" strokeweight=".58pt">
              <v:path arrowok="t"/>
            </v:shape>
            <v:shape id="_x0000_s2054" style="position:absolute;left:4557;top:761;width:29;height:0" coordorigin="4557,761" coordsize="29,0" path="m4557,761r29,e" filled="f" strokeweight=".58pt">
              <v:path arrowok="t"/>
            </v:shape>
            <v:shape id="_x0000_s2053" style="position:absolute;left:4615;top:761;width:29;height:0" coordorigin="4615,761" coordsize="29,0" path="m4615,761r29,e" filled="f" strokeweight=".58pt">
              <v:path arrowok="t"/>
            </v:shape>
            <v:shape id="_x0000_s2052" style="position:absolute;left:4672;top:761;width:29;height:0" coordorigin="4672,761" coordsize="29,0" path="m4672,761r29,e" filled="f" strokeweight=".58pt">
              <v:path arrowok="t"/>
            </v:shape>
            <v:shape id="_x0000_s2051" style="position:absolute;left:4730;top:761;width:29;height:0" coordorigin="4730,761" coordsize="29,0" path="m4730,761r29,e" filled="f" strokeweight=".58pt">
              <v:path arrowok="t"/>
            </v:shape>
            <v:shape id="_x0000_s2050" style="position:absolute;left:4788;top:761;width:29;height:0" coordorigin="4788,761" coordsize="29,0" path="m4788,761r28,e" filled="f" strokeweight=".58pt">
              <v:path arrowok="t"/>
            </v:shape>
            <v:shape id="_x0000_s2049" style="position:absolute;left:4845;top:761;width:29;height:0" coordorigin="4845,761" coordsize="29,0" path="m4845,761r29,e" filled="f" strokeweight=".58pt">
              <v:path arrowok="t"/>
            </v:shape>
            <v:shape id="_x0000_s2048" style="position:absolute;left:4903;top:761;width:29;height:0" coordorigin="4903,761" coordsize="29,0" path="m4903,761r29,e" filled="f" strokeweight=".58pt">
              <v:path arrowok="t"/>
            </v:shape>
            <v:shape id="_x0000_s2047" style="position:absolute;left:4960;top:761;width:29;height:0" coordorigin="4960,761" coordsize="29,0" path="m4960,761r29,e" filled="f" strokeweight=".58pt">
              <v:path arrowok="t"/>
            </v:shape>
            <v:shape id="_x0000_s2046" style="position:absolute;left:5018;top:761;width:29;height:0" coordorigin="5018,761" coordsize="29,0" path="m5018,761r29,e" filled="f" strokeweight=".58pt">
              <v:path arrowok="t"/>
            </v:shape>
            <v:shape id="_x0000_s2045" style="position:absolute;left:5076;top:761;width:29;height:0" coordorigin="5076,761" coordsize="29,0" path="m5076,761r28,e" filled="f" strokeweight=".58pt">
              <v:path arrowok="t"/>
            </v:shape>
            <v:shape id="_x0000_s2044" style="position:absolute;left:5133;top:761;width:29;height:0" coordorigin="5133,761" coordsize="29,0" path="m5133,761r29,e" filled="f" strokeweight=".58pt">
              <v:path arrowok="t"/>
            </v:shape>
            <v:shape id="_x0000_s2043" style="position:absolute;left:5191;top:761;width:29;height:0" coordorigin="5191,761" coordsize="29,0" path="m5191,761r29,e" filled="f" strokeweight=".58pt">
              <v:path arrowok="t"/>
            </v:shape>
            <v:shape id="_x0000_s2042" style="position:absolute;left:5248;top:761;width:29;height:0" coordorigin="5248,761" coordsize="29,0" path="m5248,761r29,e" filled="f" strokeweight=".58pt">
              <v:path arrowok="t"/>
            </v:shape>
            <v:shape id="_x0000_s2041" style="position:absolute;left:5306;top:761;width:29;height:0" coordorigin="5306,761" coordsize="29,0" path="m5306,761r29,e" filled="f" strokeweight=".58pt">
              <v:path arrowok="t"/>
            </v:shape>
            <v:shape id="_x0000_s2040" style="position:absolute;left:5364;top:761;width:29;height:0" coordorigin="5364,761" coordsize="29,0" path="m5364,761r29,e" filled="f" strokeweight=".58pt">
              <v:path arrowok="t"/>
            </v:shape>
            <v:shape id="_x0000_s2039" style="position:absolute;left:5422;top:761;width:29;height:0" coordorigin="5422,761" coordsize="29,0" path="m5422,761r28,e" filled="f" strokeweight=".58pt">
              <v:path arrowok="t"/>
            </v:shape>
            <v:shape id="_x0000_s2038" style="position:absolute;left:5479;top:761;width:29;height:0" coordorigin="5479,761" coordsize="29,0" path="m5479,761r29,e" filled="f" strokeweight=".58pt">
              <v:path arrowok="t"/>
            </v:shape>
            <v:shape id="_x0000_s2037" style="position:absolute;left:5537;top:761;width:29;height:0" coordorigin="5537,761" coordsize="29,0" path="m5537,761r29,e" filled="f" strokeweight=".58pt">
              <v:path arrowok="t"/>
            </v:shape>
            <v:shape id="_x0000_s2036" style="position:absolute;left:5594;top:761;width:29;height:0" coordorigin="5594,761" coordsize="29,0" path="m5594,761r29,e" filled="f" strokeweight=".58pt">
              <v:path arrowok="t"/>
            </v:shape>
            <v:shape id="_x0000_s2035" style="position:absolute;left:5652;top:761;width:29;height:0" coordorigin="5652,761" coordsize="29,0" path="m5652,761r29,e" filled="f" strokeweight=".58pt">
              <v:path arrowok="t"/>
            </v:shape>
            <v:shape id="_x0000_s2034" style="position:absolute;left:5710;top:761;width:29;height:0" coordorigin="5710,761" coordsize="29,0" path="m5710,761r28,e" filled="f" strokeweight=".58pt">
              <v:path arrowok="t"/>
            </v:shape>
            <v:shape id="_x0000_s2033" style="position:absolute;left:5767;top:761;width:29;height:0" coordorigin="5767,761" coordsize="29,0" path="m5767,761r29,e" filled="f" strokeweight=".58pt">
              <v:path arrowok="t"/>
            </v:shape>
            <v:shape id="_x0000_s2032" style="position:absolute;left:5825;top:761;width:29;height:0" coordorigin="5825,761" coordsize="29,0" path="m5825,761r29,e" filled="f" strokeweight=".58pt">
              <v:path arrowok="t"/>
            </v:shape>
            <v:shape id="_x0000_s2031" style="position:absolute;left:5882;top:761;width:29;height:0" coordorigin="5882,761" coordsize="29,0" path="m5882,761r29,e" filled="f" strokeweight=".58pt">
              <v:path arrowok="t"/>
            </v:shape>
            <v:shape id="_x0000_s2030" style="position:absolute;left:5940;top:761;width:29;height:0" coordorigin="5940,761" coordsize="29,0" path="m5940,761r29,e" filled="f" strokeweight=".58pt">
              <v:path arrowok="t"/>
            </v:shape>
            <v:shape id="_x0000_s2029" style="position:absolute;left:5998;top:761;width:29;height:0" coordorigin="5998,761" coordsize="29,0" path="m5998,761r28,e" filled="f" strokeweight=".58pt">
              <v:path arrowok="t"/>
            </v:shape>
            <v:shape id="_x0000_s2028" style="position:absolute;left:6055;top:761;width:29;height:0" coordorigin="6055,761" coordsize="29,0" path="m6055,761r29,e" filled="f" strokeweight=".58pt">
              <v:path arrowok="t"/>
            </v:shape>
            <v:shape id="_x0000_s2027" style="position:absolute;left:6113;top:761;width:29;height:0" coordorigin="6113,761" coordsize="29,0" path="m6113,761r29,e" filled="f" strokeweight=".58pt">
              <v:path arrowok="t"/>
            </v:shape>
            <v:shape id="_x0000_s2026" style="position:absolute;left:6170;top:761;width:29;height:0" coordorigin="6170,761" coordsize="29,0" path="m6170,761r29,e" filled="f" strokeweight=".58pt">
              <v:path arrowok="t"/>
            </v:shape>
            <v:shape id="_x0000_s2025" style="position:absolute;left:6228;top:761;width:29;height:0" coordorigin="6228,761" coordsize="29,0" path="m6228,761r29,e" filled="f" strokeweight=".58pt">
              <v:path arrowok="t"/>
            </v:shape>
            <v:shape id="_x0000_s2024" style="position:absolute;left:6286;top:761;width:29;height:0" coordorigin="6286,761" coordsize="29,0" path="m6286,761r28,e" filled="f" strokeweight=".58pt">
              <v:path arrowok="t"/>
            </v:shape>
            <v:shape id="_x0000_s2023" style="position:absolute;left:6343;top:761;width:29;height:0" coordorigin="6343,761" coordsize="29,0" path="m6343,761r29,e" filled="f" strokeweight=".58pt">
              <v:path arrowok="t"/>
            </v:shape>
            <v:shape id="_x0000_s2022" style="position:absolute;left:6401;top:761;width:29;height:0" coordorigin="6401,761" coordsize="29,0" path="m6401,761r29,e" filled="f" strokeweight=".58pt">
              <v:path arrowok="t"/>
            </v:shape>
            <v:shape id="_x0000_s2021" style="position:absolute;left:6458;top:761;width:29;height:0" coordorigin="6458,761" coordsize="29,0" path="m6458,761r29,e" filled="f" strokeweight=".58pt">
              <v:path arrowok="t"/>
            </v:shape>
            <v:shape id="_x0000_s2020" style="position:absolute;left:6516;top:761;width:29;height:0" coordorigin="6516,761" coordsize="29,0" path="m6516,761r29,e" filled="f" strokeweight=".58pt">
              <v:path arrowok="t"/>
            </v:shape>
            <v:shape id="_x0000_s2019" style="position:absolute;left:6574;top:761;width:29;height:0" coordorigin="6574,761" coordsize="29,0" path="m6574,761r29,e" filled="f" strokeweight=".58pt">
              <v:path arrowok="t"/>
            </v:shape>
            <v:shape id="_x0000_s2018" style="position:absolute;left:6632;top:761;width:29;height:0" coordorigin="6632,761" coordsize="29,0" path="m6632,761r28,e" filled="f" strokeweight=".58pt">
              <v:path arrowok="t"/>
            </v:shape>
            <v:shape id="_x0000_s2017" style="position:absolute;left:6689;top:761;width:29;height:0" coordorigin="6689,761" coordsize="29,0" path="m6689,761r29,e" filled="f" strokeweight=".58pt">
              <v:path arrowok="t"/>
            </v:shape>
            <v:shape id="_x0000_s2016" style="position:absolute;left:6747;top:761;width:29;height:0" coordorigin="6747,761" coordsize="29,0" path="m6747,761r29,e" filled="f" strokeweight=".58pt">
              <v:path arrowok="t"/>
            </v:shape>
            <v:shape id="_x0000_s2015" style="position:absolute;left:6804;top:761;width:29;height:0" coordorigin="6804,761" coordsize="29,0" path="m6804,761r29,e" filled="f" strokeweight=".58pt">
              <v:path arrowok="t"/>
            </v:shape>
            <v:shape id="_x0000_s2014" style="position:absolute;left:6862;top:761;width:29;height:0" coordorigin="6862,761" coordsize="29,0" path="m6862,761r29,e" filled="f" strokeweight=".58pt">
              <v:path arrowok="t"/>
            </v:shape>
            <v:shape id="_x0000_s2013" style="position:absolute;left:6920;top:761;width:29;height:0" coordorigin="6920,761" coordsize="29,0" path="m6920,761r28,e" filled="f" strokeweight=".58pt">
              <v:path arrowok="t"/>
            </v:shape>
            <v:shape id="_x0000_s2012" style="position:absolute;left:6977;top:761;width:29;height:0" coordorigin="6977,761" coordsize="29,0" path="m6977,761r29,e" filled="f" strokeweight=".58pt">
              <v:path arrowok="t"/>
            </v:shape>
            <v:shape id="_x0000_s2011" style="position:absolute;left:7035;top:761;width:29;height:0" coordorigin="7035,761" coordsize="29,0" path="m7035,761r29,e" filled="f" strokeweight=".58pt">
              <v:path arrowok="t"/>
            </v:shape>
            <v:shape id="_x0000_s2010" style="position:absolute;left:7092;top:761;width:29;height:0" coordorigin="7092,761" coordsize="29,0" path="m7092,761r29,e" filled="f" strokeweight=".58pt">
              <v:path arrowok="t"/>
            </v:shape>
            <v:shape id="_x0000_s2009" style="position:absolute;left:7150;top:761;width:29;height:0" coordorigin="7150,761" coordsize="29,0" path="m7150,761r29,e" filled="f" strokeweight=".58pt">
              <v:path arrowok="t"/>
            </v:shape>
            <v:shape id="_x0000_s2008" style="position:absolute;left:7208;top:761;width:29;height:0" coordorigin="7208,761" coordsize="29,0" path="m7208,761r28,e" filled="f" strokeweight=".58pt">
              <v:path arrowok="t"/>
            </v:shape>
            <v:shape id="_x0000_s2007" style="position:absolute;left:7265;top:761;width:29;height:0" coordorigin="7265,761" coordsize="29,0" path="m7265,761r29,e" filled="f" strokeweight=".58pt">
              <v:path arrowok="t"/>
            </v:shape>
            <v:shape id="_x0000_s2006" style="position:absolute;left:7323;top:761;width:29;height:0" coordorigin="7323,761" coordsize="29,0" path="m7323,761r29,e" filled="f" strokeweight=".58pt">
              <v:path arrowok="t"/>
            </v:shape>
            <v:shape id="_x0000_s2005" style="position:absolute;left:7380;top:761;width:29;height:0" coordorigin="7380,761" coordsize="29,0" path="m7380,761r29,e" filled="f" strokeweight=".58pt">
              <v:path arrowok="t"/>
            </v:shape>
            <v:shape id="_x0000_s2004" style="position:absolute;left:7438;top:761;width:29;height:0" coordorigin="7438,761" coordsize="29,0" path="m7438,761r29,e" filled="f" strokeweight=".58pt">
              <v:path arrowok="t"/>
            </v:shape>
            <v:shape id="_x0000_s2003" style="position:absolute;left:7496;top:761;width:29;height:0" coordorigin="7496,761" coordsize="29,0" path="m7496,761r28,e" filled="f" strokeweight=".58pt">
              <v:path arrowok="t"/>
            </v:shape>
            <v:shape id="_x0000_s2002" style="position:absolute;left:7553;top:761;width:29;height:0" coordorigin="7553,761" coordsize="29,0" path="m7553,761r29,e" filled="f" strokeweight=".58pt">
              <v:path arrowok="t"/>
            </v:shape>
            <v:shape id="_x0000_s2001" style="position:absolute;left:7611;top:761;width:29;height:0" coordorigin="7611,761" coordsize="29,0" path="m7611,761r29,e" filled="f" strokeweight=".58pt">
              <v:path arrowok="t"/>
            </v:shape>
            <v:shape id="_x0000_s2000" style="position:absolute;left:7668;top:761;width:29;height:0" coordorigin="7668,761" coordsize="29,0" path="m7668,761r29,e" filled="f" strokeweight=".58pt">
              <v:path arrowok="t"/>
            </v:shape>
            <v:shape id="_x0000_s1999" style="position:absolute;left:7727;top:761;width:29;height:0" coordorigin="7727,761" coordsize="29,0" path="m7727,761r28,e" filled="f" strokeweight=".58pt">
              <v:path arrowok="t"/>
            </v:shape>
            <v:shape id="_x0000_s1998" style="position:absolute;left:7784;top:761;width:29;height:0" coordorigin="7784,761" coordsize="29,0" path="m7784,761r29,e" filled="f" strokeweight=".58pt">
              <v:path arrowok="t"/>
            </v:shape>
            <v:shape id="_x0000_s1997" style="position:absolute;left:7842;top:761;width:29;height:0" coordorigin="7842,761" coordsize="29,0" path="m7842,761r29,e" filled="f" strokeweight=".58pt">
              <v:path arrowok="t"/>
            </v:shape>
            <v:shape id="_x0000_s1996" style="position:absolute;left:7899;top:761;width:29;height:0" coordorigin="7899,761" coordsize="29,0" path="m7899,761r29,e" filled="f" strokeweight=".58pt">
              <v:path arrowok="t"/>
            </v:shape>
            <v:shape id="_x0000_s1995" style="position:absolute;left:7957;top:761;width:29;height:0" coordorigin="7957,761" coordsize="29,0" path="m7957,761r29,e" filled="f" strokeweight=".58pt">
              <v:path arrowok="t"/>
            </v:shape>
            <v:shape id="_x0000_s1994" style="position:absolute;left:8015;top:761;width:29;height:0" coordorigin="8015,761" coordsize="29,0" path="m8015,761r28,e" filled="f" strokeweight=".58pt">
              <v:path arrowok="t"/>
            </v:shape>
            <v:shape id="_x0000_s1993" style="position:absolute;left:8072;top:761;width:29;height:0" coordorigin="8072,761" coordsize="29,0" path="m8072,761r29,e" filled="f" strokeweight=".58pt">
              <v:path arrowok="t"/>
            </v:shape>
            <v:shape id="_x0000_s1992" style="position:absolute;left:8130;top:761;width:29;height:0" coordorigin="8130,761" coordsize="29,0" path="m8130,761r29,e" filled="f" strokeweight=".58pt">
              <v:path arrowok="t"/>
            </v:shape>
            <v:shape id="_x0000_s1991" style="position:absolute;left:8187;top:761;width:29;height:0" coordorigin="8187,761" coordsize="29,0" path="m8187,761r29,e" filled="f" strokeweight=".58pt">
              <v:path arrowok="t"/>
            </v:shape>
            <v:shape id="_x0000_s1990" style="position:absolute;left:8245;top:761;width:29;height:0" coordorigin="8245,761" coordsize="29,0" path="m8245,761r29,e" filled="f" strokeweight=".58pt">
              <v:path arrowok="t"/>
            </v:shape>
            <v:shape id="_x0000_s1989" style="position:absolute;left:8303;top:761;width:29;height:0" coordorigin="8303,761" coordsize="29,0" path="m8303,761r28,e" filled="f" strokeweight=".58pt">
              <v:path arrowok="t"/>
            </v:shape>
            <v:shape id="_x0000_s1988" style="position:absolute;left:8360;top:761;width:29;height:0" coordorigin="8360,761" coordsize="29,0" path="m8360,761r29,e" filled="f" strokeweight=".58pt">
              <v:path arrowok="t"/>
            </v:shape>
            <v:shape id="_x0000_s1987" style="position:absolute;left:8418;top:761;width:29;height:0" coordorigin="8418,761" coordsize="29,0" path="m8418,761r29,e" filled="f" strokeweight=".58pt">
              <v:path arrowok="t"/>
            </v:shape>
            <v:shape id="_x0000_s1986" style="position:absolute;left:8475;top:761;width:29;height:0" coordorigin="8475,761" coordsize="29,0" path="m8475,761r29,e" filled="f" strokeweight=".58pt">
              <v:path arrowok="t"/>
            </v:shape>
            <v:shape id="_x0000_s1985" style="position:absolute;left:8533;top:761;width:29;height:0" coordorigin="8533,761" coordsize="29,0" path="m8533,761r29,e" filled="f" strokeweight=".58pt">
              <v:path arrowok="t"/>
            </v:shape>
            <v:shape id="_x0000_s1984" style="position:absolute;left:8591;top:761;width:29;height:0" coordorigin="8591,761" coordsize="29,0" path="m8591,761r28,e" filled="f" strokeweight=".58pt">
              <v:path arrowok="t"/>
            </v:shape>
            <v:shape id="_x0000_s1983" style="position:absolute;left:8648;top:761;width:29;height:0" coordorigin="8648,761" coordsize="29,0" path="m8648,761r29,e" filled="f" strokeweight=".58pt">
              <v:path arrowok="t"/>
            </v:shape>
            <v:shape id="_x0000_s1982" style="position:absolute;left:8706;top:761;width:29;height:0" coordorigin="8706,761" coordsize="29,0" path="m8706,761r29,e" filled="f" strokeweight=".58pt">
              <v:path arrowok="t"/>
            </v:shape>
            <v:shape id="_x0000_s1981" style="position:absolute;left:8763;top:761;width:29;height:0" coordorigin="8763,761" coordsize="29,0" path="m8763,761r29,e" filled="f" strokeweight=".58pt">
              <v:path arrowok="t"/>
            </v:shape>
            <v:shape id="_x0000_s1980" style="position:absolute;left:8821;top:761;width:29;height:0" coordorigin="8821,761" coordsize="29,0" path="m8821,761r29,e" filled="f" strokeweight=".58pt">
              <v:path arrowok="t"/>
            </v:shape>
            <v:shape id="_x0000_s1979" style="position:absolute;left:8879;top:761;width:29;height:0" coordorigin="8879,761" coordsize="29,0" path="m8879,761r29,e" filled="f" strokeweight=".58pt">
              <v:path arrowok="t"/>
            </v:shape>
            <v:shape id="_x0000_s1978" style="position:absolute;left:8937;top:761;width:29;height:0" coordorigin="8937,761" coordsize="29,0" path="m8937,761r28,e" filled="f" strokeweight=".58pt">
              <v:path arrowok="t"/>
            </v:shape>
            <v:shape id="_x0000_s1977" style="position:absolute;left:8994;top:761;width:29;height:0" coordorigin="8994,761" coordsize="29,0" path="m8994,761r29,e" filled="f" strokeweight=".58pt">
              <v:path arrowok="t"/>
            </v:shape>
            <v:shape id="_x0000_s1976" style="position:absolute;left:9052;top:761;width:29;height:0" coordorigin="9052,761" coordsize="29,0" path="m9052,761r29,e" filled="f" strokeweight=".58pt">
              <v:path arrowok="t"/>
            </v:shape>
            <v:shape id="_x0000_s1975" style="position:absolute;left:9109;top:761;width:29;height:0" coordorigin="9109,761" coordsize="29,0" path="m9109,761r29,e" filled="f" strokeweight=".58pt">
              <v:path arrowok="t"/>
            </v:shape>
            <v:shape id="_x0000_s1974" style="position:absolute;left:9167;top:761;width:29;height:0" coordorigin="9167,761" coordsize="29,0" path="m9167,761r29,e" filled="f" strokeweight=".58pt">
              <v:path arrowok="t"/>
            </v:shape>
            <v:shape id="_x0000_s1973" style="position:absolute;left:9225;top:761;width:29;height:0" coordorigin="9225,761" coordsize="29,0" path="m9225,761r28,e" filled="f" strokeweight=".58pt">
              <v:path arrowok="t"/>
            </v:shape>
            <v:shape id="_x0000_s1972" style="position:absolute;left:9282;top:761;width:29;height:0" coordorigin="9282,761" coordsize="29,0" path="m9282,761r29,e" filled="f" strokeweight=".58pt">
              <v:path arrowok="t"/>
            </v:shape>
            <v:shape id="_x0000_s1971" style="position:absolute;left:9340;top:761;width:29;height:0" coordorigin="9340,761" coordsize="29,0" path="m9340,761r29,e" filled="f" strokeweight=".58pt">
              <v:path arrowok="t"/>
            </v:shape>
            <v:shape id="_x0000_s1970" style="position:absolute;left:9397;top:761;width:29;height:0" coordorigin="9397,761" coordsize="29,0" path="m9397,761r29,e" filled="f" strokeweight=".58pt">
              <v:path arrowok="t"/>
            </v:shape>
            <v:shape id="_x0000_s1969" style="position:absolute;left:9455;top:761;width:29;height:0" coordorigin="9455,761" coordsize="29,0" path="m9455,761r29,e" filled="f" strokeweight=".58pt">
              <v:path arrowok="t"/>
            </v:shape>
            <v:shape id="_x0000_s1968" style="position:absolute;left:9513;top:761;width:29;height:0" coordorigin="9513,761" coordsize="29,0" path="m9513,761r28,e" filled="f" strokeweight=".58pt">
              <v:path arrowok="t"/>
            </v:shape>
            <v:shape id="_x0000_s1967" style="position:absolute;left:9570;top:761;width:29;height:0" coordorigin="9570,761" coordsize="29,0" path="m9570,761r29,e" filled="f" strokeweight=".58pt">
              <v:path arrowok="t"/>
            </v:shape>
            <v:shape id="_x0000_s1966" style="position:absolute;left:9628;top:761;width:29;height:0" coordorigin="9628,761" coordsize="29,0" path="m9628,761r29,e" filled="f" strokeweight=".58pt">
              <v:path arrowok="t"/>
            </v:shape>
            <v:shape id="_x0000_s1965" style="position:absolute;left:9685;top:761;width:29;height:0" coordorigin="9685,761" coordsize="29,0" path="m9685,761r29,e" filled="f" strokeweight=".58pt">
              <v:path arrowok="t"/>
            </v:shape>
            <v:shape id="_x0000_s1964" style="position:absolute;left:9743;top:761;width:29;height:0" coordorigin="9743,761" coordsize="29,0" path="m9743,761r29,e" filled="f" strokeweight=".58pt">
              <v:path arrowok="t"/>
            </v:shape>
            <v:shape id="_x0000_s1963" style="position:absolute;left:9801;top:761;width:29;height:0" coordorigin="9801,761" coordsize="29,0" path="m9801,761r28,e" filled="f" strokeweight=".58pt">
              <v:path arrowok="t"/>
            </v:shape>
            <v:shape id="_x0000_s1962" style="position:absolute;left:9858;top:761;width:29;height:0" coordorigin="9858,761" coordsize="29,0" path="m9858,761r29,e" filled="f" strokeweight=".58pt">
              <v:path arrowok="t"/>
            </v:shape>
            <v:shape id="_x0000_s1961" style="position:absolute;left:9916;top:761;width:29;height:0" coordorigin="9916,761" coordsize="29,0" path="m9916,761r29,e" filled="f" strokeweight=".58pt">
              <v:path arrowok="t"/>
            </v:shape>
            <v:shape id="_x0000_s1960" style="position:absolute;left:9973;top:761;width:29;height:0" coordorigin="9973,761" coordsize="29,0" path="m9973,761r29,e" filled="f" strokeweight=".58pt">
              <v:path arrowok="t"/>
            </v:shape>
            <v:shape id="_x0000_s1959" style="position:absolute;left:10031;top:761;width:29;height:0" coordorigin="10031,761" coordsize="29,0" path="m10031,761r29,e" filled="f" strokeweight=".58pt">
              <v:path arrowok="t"/>
            </v:shape>
            <v:shape id="_x0000_s1958" style="position:absolute;left:10089;top:761;width:29;height:0" coordorigin="10089,761" coordsize="29,0" path="m10089,761r29,e" filled="f" strokeweight=".58pt">
              <v:path arrowok="t"/>
            </v:shape>
            <v:shape id="_x0000_s1957" style="position:absolute;left:10147;top:761;width:29;height:0" coordorigin="10147,761" coordsize="29,0" path="m10147,761r29,e" filled="f" strokeweight=".58pt">
              <v:path arrowok="t"/>
            </v:shape>
            <v:shape id="_x0000_s1956" style="position:absolute;left:10204;top:761;width:29;height:0" coordorigin="10204,761" coordsize="29,0" path="m10204,761r29,e" filled="f" strokeweight=".58pt">
              <v:path arrowok="t"/>
            </v:shape>
            <v:shape id="_x0000_s1955" style="position:absolute;left:10262;top:761;width:29;height:0" coordorigin="10262,761" coordsize="29,0" path="m10262,761r29,e" filled="f" strokeweight=".58pt">
              <v:path arrowok="t"/>
            </v:shape>
            <v:shape id="_x0000_s1954" style="position:absolute;left:10320;top:761;width:29;height:0" coordorigin="10320,761" coordsize="29,0" path="m10320,761r28,e" filled="f" strokeweight=".58pt">
              <v:path arrowok="t"/>
            </v:shape>
            <v:shape id="_x0000_s1953" style="position:absolute;left:10377;top:761;width:29;height:0" coordorigin="10377,761" coordsize="29,0" path="m10377,761r29,e" filled="f" strokeweight=".58pt">
              <v:path arrowok="t"/>
            </v:shape>
            <v:shape id="_x0000_s1952" style="position:absolute;left:10435;top:761;width:29;height:0" coordorigin="10435,761" coordsize="29,0" path="m10435,761r29,e" filled="f" strokeweight=".58pt">
              <v:path arrowok="t"/>
            </v:shape>
            <v:shape id="_x0000_s1951" style="position:absolute;left:10492;top:761;width:29;height:0" coordorigin="10492,761" coordsize="29,0" path="m10492,761r29,e" filled="f" strokeweight=".58pt">
              <v:path arrowok="t"/>
            </v:shape>
            <v:shape id="_x0000_s1950" style="position:absolute;left:10550;top:761;width:29;height:0" coordorigin="10550,761" coordsize="29,0" path="m10550,761r29,e" filled="f" strokeweight=".58pt">
              <v:path arrowok="t"/>
            </v:shape>
            <v:shape id="_x0000_s1949" style="position:absolute;left:10608;top:761;width:29;height:0" coordorigin="10608,761" coordsize="29,0" path="m10608,761r28,e" filled="f" strokeweight=".58pt">
              <v:path arrowok="t"/>
            </v:shape>
            <v:shape id="_x0000_s1948" style="position:absolute;left:10665;top:761;width:29;height:0" coordorigin="10665,761" coordsize="29,0" path="m10665,761r29,e" filled="f" strokeweight=".58pt">
              <v:path arrowok="t"/>
            </v:shape>
            <v:shape id="_x0000_s1947" style="position:absolute;left:10723;top:761;width:29;height:0" coordorigin="10723,761" coordsize="29,0" path="m10723,761r29,e" filled="f" strokeweight=".58pt">
              <v:path arrowok="t"/>
            </v:shape>
            <v:shape id="_x0000_s1946" style="position:absolute;left:10780;top:761;width:29;height:0" coordorigin="10780,761" coordsize="29,0" path="m10780,761r29,e" filled="f" strokeweight=".58pt">
              <v:path arrowok="t"/>
            </v:shape>
            <v:shape id="_x0000_s1945" style="position:absolute;left:10838;top:761;width:29;height:0" coordorigin="10838,761" coordsize="29,0" path="m10838,761r29,e" filled="f" strokeweight=".58pt">
              <v:path arrowok="t"/>
            </v:shape>
            <v:shape id="_x0000_s1944" style="position:absolute;left:10896;top:761;width:29;height:0" coordorigin="10896,761" coordsize="29,0" path="m10896,761r28,e" filled="f" strokeweight=".58pt">
              <v:path arrowok="t"/>
            </v:shape>
            <v:shape id="_x0000_s1943" style="position:absolute;left:10953;top:761;width:29;height:0" coordorigin="10953,761" coordsize="29,0" path="m10953,761r29,e" filled="f" strokeweight=".58pt">
              <v:path arrowok="t"/>
            </v:shape>
            <v:shape id="_x0000_s1942" style="position:absolute;left:11011;top:761;width:29;height:0" coordorigin="11011,761" coordsize="29,0" path="m11011,761r29,e" filled="f" strokeweight=".58pt">
              <v:path arrowok="t"/>
            </v:shape>
            <v:shape id="_x0000_s1941" style="position:absolute;left:11068;top:761;width:29;height:0" coordorigin="11068,761" coordsize="29,0" path="m11068,761r29,e" filled="f" strokeweight=".58pt">
              <v:path arrowok="t"/>
            </v:shape>
            <v:shape id="_x0000_s1940" style="position:absolute;left:11126;top:761;width:29;height:0" coordorigin="11126,761" coordsize="29,0" path="m11126,761r29,e" filled="f" strokeweight=".58pt">
              <v:path arrowok="t"/>
            </v:shape>
            <v:shape id="_x0000_s1939" style="position:absolute;left:11184;top:761;width:29;height:0" coordorigin="11184,761" coordsize="29,0" path="m11184,761r28,e" filled="f" strokeweight=".58pt">
              <v:path arrowok="t"/>
            </v:shape>
            <v:shape id="_x0000_s1938" style="position:absolute;left:11241;top:761;width:10;height:0" coordorigin="11241,761" coordsize="10,0" path="m11241,761r10,e" filled="f" strokeweight=".58pt">
              <v:path arrowok="t"/>
            </v:shape>
            <w10:wrap anchorx="page"/>
          </v:group>
        </w:pict>
      </w:r>
      <w:r>
        <w:rPr>
          <w:w w:val="101"/>
          <w:sz w:val="19"/>
          <w:szCs w:val="19"/>
        </w:rPr>
        <w:t>1.</w:t>
      </w:r>
      <w:r>
        <w:rPr>
          <w:sz w:val="19"/>
          <w:szCs w:val="19"/>
        </w:rPr>
        <w:tab/>
      </w:r>
      <w:r>
        <w:rPr>
          <w:w w:val="101"/>
          <w:sz w:val="19"/>
          <w:szCs w:val="19"/>
        </w:rPr>
        <w:t>Nama</w:t>
      </w:r>
      <w:r>
        <w:rPr>
          <w:sz w:val="19"/>
          <w:szCs w:val="19"/>
        </w:rPr>
        <w:t xml:space="preserve">                                 </w:t>
      </w:r>
      <w:proofErr w:type="gramStart"/>
      <w:r>
        <w:rPr>
          <w:sz w:val="19"/>
          <w:szCs w:val="19"/>
        </w:rPr>
        <w:t xml:space="preserve">  </w:t>
      </w:r>
      <w:r>
        <w:rPr>
          <w:w w:val="101"/>
          <w:sz w:val="19"/>
          <w:szCs w:val="19"/>
        </w:rPr>
        <w:t>:</w:t>
      </w:r>
      <w:proofErr w:type="gramEnd"/>
      <w:r>
        <w:rPr>
          <w:w w:val="101"/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Umur</w:t>
      </w:r>
      <w:proofErr w:type="spellEnd"/>
      <w:r>
        <w:rPr>
          <w:sz w:val="19"/>
          <w:szCs w:val="19"/>
        </w:rPr>
        <w:tab/>
      </w:r>
      <w:r>
        <w:rPr>
          <w:w w:val="101"/>
          <w:sz w:val="19"/>
          <w:szCs w:val="19"/>
        </w:rPr>
        <w:t xml:space="preserve">: </w:t>
      </w:r>
      <w:proofErr w:type="spellStart"/>
      <w:r>
        <w:rPr>
          <w:w w:val="101"/>
          <w:sz w:val="19"/>
          <w:szCs w:val="19"/>
        </w:rPr>
        <w:t>Pekerjaan</w:t>
      </w:r>
      <w:proofErr w:type="spellEnd"/>
      <w:r>
        <w:rPr>
          <w:sz w:val="19"/>
          <w:szCs w:val="19"/>
        </w:rPr>
        <w:t xml:space="preserve">                             </w:t>
      </w:r>
      <w:r>
        <w:rPr>
          <w:w w:val="101"/>
          <w:sz w:val="19"/>
          <w:szCs w:val="19"/>
        </w:rPr>
        <w:t>:</w:t>
      </w:r>
    </w:p>
    <w:p w14:paraId="3E2E12B1" w14:textId="77777777" w:rsidR="00854A94" w:rsidRDefault="00000000">
      <w:pPr>
        <w:spacing w:before="4" w:line="200" w:lineRule="exact"/>
        <w:ind w:left="638"/>
        <w:rPr>
          <w:sz w:val="19"/>
          <w:szCs w:val="19"/>
        </w:rPr>
      </w:pPr>
      <w:r>
        <w:pict w14:anchorId="6A1B65B9">
          <v:group id="_x0000_s1800" style="position:absolute;left:0;text-align:left;margin-left:172.8pt;margin-top:10pt;width:390pt;height:.6pt;z-index:-3518;mso-position-horizontal-relative:page" coordorigin="3456,200" coordsize="7800,12">
            <v:shape id="_x0000_s1936" style="position:absolute;left:3462;top:205;width:29;height:0" coordorigin="3462,205" coordsize="29,0" path="m3462,205r29,e" filled="f" strokeweight=".58pt">
              <v:path arrowok="t"/>
            </v:shape>
            <v:shape id="_x0000_s1935" style="position:absolute;left:3520;top:205;width:29;height:0" coordorigin="3520,205" coordsize="29,0" path="m3520,205r29,e" filled="f" strokeweight=".58pt">
              <v:path arrowok="t"/>
            </v:shape>
            <v:shape id="_x0000_s1934" style="position:absolute;left:3577;top:205;width:29;height:0" coordorigin="3577,205" coordsize="29,0" path="m3577,205r29,e" filled="f" strokeweight=".58pt">
              <v:path arrowok="t"/>
            </v:shape>
            <v:shape id="_x0000_s1933" style="position:absolute;left:3635;top:205;width:29;height:0" coordorigin="3635,205" coordsize="29,0" path="m3635,205r29,e" filled="f" strokeweight=".58pt">
              <v:path arrowok="t"/>
            </v:shape>
            <v:shape id="_x0000_s1932" style="position:absolute;left:3693;top:205;width:29;height:0" coordorigin="3693,205" coordsize="29,0" path="m3693,205r28,e" filled="f" strokeweight=".58pt">
              <v:path arrowok="t"/>
            </v:shape>
            <v:shape id="_x0000_s1931" style="position:absolute;left:3750;top:205;width:29;height:0" coordorigin="3750,205" coordsize="29,0" path="m3750,205r29,e" filled="f" strokeweight=".58pt">
              <v:path arrowok="t"/>
            </v:shape>
            <v:shape id="_x0000_s1930" style="position:absolute;left:3808;top:205;width:29;height:0" coordorigin="3808,205" coordsize="29,0" path="m3808,205r29,e" filled="f" strokeweight=".58pt">
              <v:path arrowok="t"/>
            </v:shape>
            <v:shape id="_x0000_s1929" style="position:absolute;left:3865;top:205;width:29;height:0" coordorigin="3865,205" coordsize="29,0" path="m3865,205r29,e" filled="f" strokeweight=".58pt">
              <v:path arrowok="t"/>
            </v:shape>
            <v:shape id="_x0000_s1928" style="position:absolute;left:3923;top:205;width:29;height:0" coordorigin="3923,205" coordsize="29,0" path="m3923,205r29,e" filled="f" strokeweight=".58pt">
              <v:path arrowok="t"/>
            </v:shape>
            <v:shape id="_x0000_s1927" style="position:absolute;left:3981;top:205;width:29;height:0" coordorigin="3981,205" coordsize="29,0" path="m3981,205r28,e" filled="f" strokeweight=".58pt">
              <v:path arrowok="t"/>
            </v:shape>
            <v:shape id="_x0000_s1926" style="position:absolute;left:4038;top:205;width:29;height:0" coordorigin="4038,205" coordsize="29,0" path="m4038,205r29,e" filled="f" strokeweight=".58pt">
              <v:path arrowok="t"/>
            </v:shape>
            <v:shape id="_x0000_s1925" style="position:absolute;left:4096;top:205;width:29;height:0" coordorigin="4096,205" coordsize="29,0" path="m4096,205r29,e" filled="f" strokeweight=".58pt">
              <v:path arrowok="t"/>
            </v:shape>
            <v:shape id="_x0000_s1924" style="position:absolute;left:4154;top:205;width:29;height:0" coordorigin="4154,205" coordsize="29,0" path="m4154,205r29,e" filled="f" strokeweight=".58pt">
              <v:path arrowok="t"/>
            </v:shape>
            <v:shape id="_x0000_s1923" style="position:absolute;left:4212;top:205;width:29;height:0" coordorigin="4212,205" coordsize="29,0" path="m4212,205r28,e" filled="f" strokeweight=".58pt">
              <v:path arrowok="t"/>
            </v:shape>
            <v:shape id="_x0000_s1922" style="position:absolute;left:4269;top:205;width:29;height:0" coordorigin="4269,205" coordsize="29,0" path="m4269,205r29,e" filled="f" strokeweight=".58pt">
              <v:path arrowok="t"/>
            </v:shape>
            <v:shape id="_x0000_s1921" style="position:absolute;left:4327;top:205;width:29;height:0" coordorigin="4327,205" coordsize="29,0" path="m4327,205r29,e" filled="f" strokeweight=".58pt">
              <v:path arrowok="t"/>
            </v:shape>
            <v:shape id="_x0000_s1920" style="position:absolute;left:4384;top:205;width:29;height:0" coordorigin="4384,205" coordsize="29,0" path="m4384,205r29,e" filled="f" strokeweight=".58pt">
              <v:path arrowok="t"/>
            </v:shape>
            <v:shape id="_x0000_s1919" style="position:absolute;left:4442;top:205;width:29;height:0" coordorigin="4442,205" coordsize="29,0" path="m4442,205r29,e" filled="f" strokeweight=".58pt">
              <v:path arrowok="t"/>
            </v:shape>
            <v:shape id="_x0000_s1918" style="position:absolute;left:4500;top:205;width:29;height:0" coordorigin="4500,205" coordsize="29,0" path="m4500,205r28,e" filled="f" strokeweight=".58pt">
              <v:path arrowok="t"/>
            </v:shape>
            <v:shape id="_x0000_s1917" style="position:absolute;left:4557;top:205;width:29;height:0" coordorigin="4557,205" coordsize="29,0" path="m4557,205r29,e" filled="f" strokeweight=".58pt">
              <v:path arrowok="t"/>
            </v:shape>
            <v:shape id="_x0000_s1916" style="position:absolute;left:4615;top:205;width:29;height:0" coordorigin="4615,205" coordsize="29,0" path="m4615,205r29,e" filled="f" strokeweight=".58pt">
              <v:path arrowok="t"/>
            </v:shape>
            <v:shape id="_x0000_s1915" style="position:absolute;left:4672;top:205;width:29;height:0" coordorigin="4672,205" coordsize="29,0" path="m4672,205r29,e" filled="f" strokeweight=".58pt">
              <v:path arrowok="t"/>
            </v:shape>
            <v:shape id="_x0000_s1914" style="position:absolute;left:4730;top:205;width:29;height:0" coordorigin="4730,205" coordsize="29,0" path="m4730,205r29,e" filled="f" strokeweight=".58pt">
              <v:path arrowok="t"/>
            </v:shape>
            <v:shape id="_x0000_s1913" style="position:absolute;left:4788;top:205;width:29;height:0" coordorigin="4788,205" coordsize="29,0" path="m4788,205r28,e" filled="f" strokeweight=".58pt">
              <v:path arrowok="t"/>
            </v:shape>
            <v:shape id="_x0000_s1912" style="position:absolute;left:4845;top:205;width:29;height:0" coordorigin="4845,205" coordsize="29,0" path="m4845,205r29,e" filled="f" strokeweight=".58pt">
              <v:path arrowok="t"/>
            </v:shape>
            <v:shape id="_x0000_s1911" style="position:absolute;left:4903;top:205;width:29;height:0" coordorigin="4903,205" coordsize="29,0" path="m4903,205r29,e" filled="f" strokeweight=".58pt">
              <v:path arrowok="t"/>
            </v:shape>
            <v:shape id="_x0000_s1910" style="position:absolute;left:4960;top:205;width:29;height:0" coordorigin="4960,205" coordsize="29,0" path="m4960,205r29,e" filled="f" strokeweight=".58pt">
              <v:path arrowok="t"/>
            </v:shape>
            <v:shape id="_x0000_s1909" style="position:absolute;left:5018;top:205;width:29;height:0" coordorigin="5018,205" coordsize="29,0" path="m5018,205r29,e" filled="f" strokeweight=".58pt">
              <v:path arrowok="t"/>
            </v:shape>
            <v:shape id="_x0000_s1908" style="position:absolute;left:5076;top:205;width:29;height:0" coordorigin="5076,205" coordsize="29,0" path="m5076,205r28,e" filled="f" strokeweight=".58pt">
              <v:path arrowok="t"/>
            </v:shape>
            <v:shape id="_x0000_s1907" style="position:absolute;left:5133;top:205;width:29;height:0" coordorigin="5133,205" coordsize="29,0" path="m5133,205r29,e" filled="f" strokeweight=".58pt">
              <v:path arrowok="t"/>
            </v:shape>
            <v:shape id="_x0000_s1906" style="position:absolute;left:5191;top:205;width:29;height:0" coordorigin="5191,205" coordsize="29,0" path="m5191,205r29,e" filled="f" strokeweight=".58pt">
              <v:path arrowok="t"/>
            </v:shape>
            <v:shape id="_x0000_s1905" style="position:absolute;left:5248;top:205;width:29;height:0" coordorigin="5248,205" coordsize="29,0" path="m5248,205r29,e" filled="f" strokeweight=".58pt">
              <v:path arrowok="t"/>
            </v:shape>
            <v:shape id="_x0000_s1904" style="position:absolute;left:5306;top:205;width:29;height:0" coordorigin="5306,205" coordsize="29,0" path="m5306,205r29,e" filled="f" strokeweight=".58pt">
              <v:path arrowok="t"/>
            </v:shape>
            <v:shape id="_x0000_s1903" style="position:absolute;left:5364;top:205;width:29;height:0" coordorigin="5364,205" coordsize="29,0" path="m5364,205r29,e" filled="f" strokeweight=".58pt">
              <v:path arrowok="t"/>
            </v:shape>
            <v:shape id="_x0000_s1902" style="position:absolute;left:5422;top:205;width:29;height:0" coordorigin="5422,205" coordsize="29,0" path="m5422,205r28,e" filled="f" strokeweight=".58pt">
              <v:path arrowok="t"/>
            </v:shape>
            <v:shape id="_x0000_s1901" style="position:absolute;left:5479;top:205;width:29;height:0" coordorigin="5479,205" coordsize="29,0" path="m5479,205r29,e" filled="f" strokeweight=".58pt">
              <v:path arrowok="t"/>
            </v:shape>
            <v:shape id="_x0000_s1900" style="position:absolute;left:5537;top:205;width:29;height:0" coordorigin="5537,205" coordsize="29,0" path="m5537,205r29,e" filled="f" strokeweight=".58pt">
              <v:path arrowok="t"/>
            </v:shape>
            <v:shape id="_x0000_s1899" style="position:absolute;left:5594;top:205;width:29;height:0" coordorigin="5594,205" coordsize="29,0" path="m5594,205r29,e" filled="f" strokeweight=".58pt">
              <v:path arrowok="t"/>
            </v:shape>
            <v:shape id="_x0000_s1898" style="position:absolute;left:5652;top:205;width:29;height:0" coordorigin="5652,205" coordsize="29,0" path="m5652,205r29,e" filled="f" strokeweight=".58pt">
              <v:path arrowok="t"/>
            </v:shape>
            <v:shape id="_x0000_s1897" style="position:absolute;left:5710;top:205;width:29;height:0" coordorigin="5710,205" coordsize="29,0" path="m5710,205r28,e" filled="f" strokeweight=".58pt">
              <v:path arrowok="t"/>
            </v:shape>
            <v:shape id="_x0000_s1896" style="position:absolute;left:5767;top:205;width:29;height:0" coordorigin="5767,205" coordsize="29,0" path="m5767,205r29,e" filled="f" strokeweight=".58pt">
              <v:path arrowok="t"/>
            </v:shape>
            <v:shape id="_x0000_s1895" style="position:absolute;left:5825;top:205;width:29;height:0" coordorigin="5825,205" coordsize="29,0" path="m5825,205r29,e" filled="f" strokeweight=".58pt">
              <v:path arrowok="t"/>
            </v:shape>
            <v:shape id="_x0000_s1894" style="position:absolute;left:5882;top:205;width:29;height:0" coordorigin="5882,205" coordsize="29,0" path="m5882,205r29,e" filled="f" strokeweight=".58pt">
              <v:path arrowok="t"/>
            </v:shape>
            <v:shape id="_x0000_s1893" style="position:absolute;left:5940;top:205;width:29;height:0" coordorigin="5940,205" coordsize="29,0" path="m5940,205r29,e" filled="f" strokeweight=".58pt">
              <v:path arrowok="t"/>
            </v:shape>
            <v:shape id="_x0000_s1892" style="position:absolute;left:5998;top:205;width:29;height:0" coordorigin="5998,205" coordsize="29,0" path="m5998,205r28,e" filled="f" strokeweight=".58pt">
              <v:path arrowok="t"/>
            </v:shape>
            <v:shape id="_x0000_s1891" style="position:absolute;left:6055;top:205;width:29;height:0" coordorigin="6055,205" coordsize="29,0" path="m6055,205r29,e" filled="f" strokeweight=".58pt">
              <v:path arrowok="t"/>
            </v:shape>
            <v:shape id="_x0000_s1890" style="position:absolute;left:6113;top:205;width:29;height:0" coordorigin="6113,205" coordsize="29,0" path="m6113,205r29,e" filled="f" strokeweight=".58pt">
              <v:path arrowok="t"/>
            </v:shape>
            <v:shape id="_x0000_s1889" style="position:absolute;left:6170;top:205;width:29;height:0" coordorigin="6170,205" coordsize="29,0" path="m6170,205r29,e" filled="f" strokeweight=".58pt">
              <v:path arrowok="t"/>
            </v:shape>
            <v:shape id="_x0000_s1888" style="position:absolute;left:6228;top:205;width:29;height:0" coordorigin="6228,205" coordsize="29,0" path="m6228,205r29,e" filled="f" strokeweight=".58pt">
              <v:path arrowok="t"/>
            </v:shape>
            <v:shape id="_x0000_s1887" style="position:absolute;left:6286;top:205;width:29;height:0" coordorigin="6286,205" coordsize="29,0" path="m6286,205r28,e" filled="f" strokeweight=".58pt">
              <v:path arrowok="t"/>
            </v:shape>
            <v:shape id="_x0000_s1886" style="position:absolute;left:6343;top:205;width:29;height:0" coordorigin="6343,205" coordsize="29,0" path="m6343,205r29,e" filled="f" strokeweight=".58pt">
              <v:path arrowok="t"/>
            </v:shape>
            <v:shape id="_x0000_s1885" style="position:absolute;left:6401;top:205;width:29;height:0" coordorigin="6401,205" coordsize="29,0" path="m6401,205r29,e" filled="f" strokeweight=".58pt">
              <v:path arrowok="t"/>
            </v:shape>
            <v:shape id="_x0000_s1884" style="position:absolute;left:6458;top:205;width:29;height:0" coordorigin="6458,205" coordsize="29,0" path="m6458,205r29,e" filled="f" strokeweight=".58pt">
              <v:path arrowok="t"/>
            </v:shape>
            <v:shape id="_x0000_s1883" style="position:absolute;left:6516;top:205;width:29;height:0" coordorigin="6516,205" coordsize="29,0" path="m6516,205r29,e" filled="f" strokeweight=".58pt">
              <v:path arrowok="t"/>
            </v:shape>
            <v:shape id="_x0000_s1882" style="position:absolute;left:6574;top:205;width:29;height:0" coordorigin="6574,205" coordsize="29,0" path="m6574,205r29,e" filled="f" strokeweight=".58pt">
              <v:path arrowok="t"/>
            </v:shape>
            <v:shape id="_x0000_s1881" style="position:absolute;left:6632;top:205;width:29;height:0" coordorigin="6632,205" coordsize="29,0" path="m6632,205r28,e" filled="f" strokeweight=".58pt">
              <v:path arrowok="t"/>
            </v:shape>
            <v:shape id="_x0000_s1880" style="position:absolute;left:6689;top:205;width:29;height:0" coordorigin="6689,205" coordsize="29,0" path="m6689,205r29,e" filled="f" strokeweight=".58pt">
              <v:path arrowok="t"/>
            </v:shape>
            <v:shape id="_x0000_s1879" style="position:absolute;left:6747;top:205;width:29;height:0" coordorigin="6747,205" coordsize="29,0" path="m6747,205r29,e" filled="f" strokeweight=".58pt">
              <v:path arrowok="t"/>
            </v:shape>
            <v:shape id="_x0000_s1878" style="position:absolute;left:6804;top:205;width:29;height:0" coordorigin="6804,205" coordsize="29,0" path="m6804,205r29,e" filled="f" strokeweight=".58pt">
              <v:path arrowok="t"/>
            </v:shape>
            <v:shape id="_x0000_s1877" style="position:absolute;left:6862;top:205;width:29;height:0" coordorigin="6862,205" coordsize="29,0" path="m6862,205r29,e" filled="f" strokeweight=".58pt">
              <v:path arrowok="t"/>
            </v:shape>
            <v:shape id="_x0000_s1876" style="position:absolute;left:6920;top:205;width:29;height:0" coordorigin="6920,205" coordsize="29,0" path="m6920,205r28,e" filled="f" strokeweight=".58pt">
              <v:path arrowok="t"/>
            </v:shape>
            <v:shape id="_x0000_s1875" style="position:absolute;left:6977;top:205;width:29;height:0" coordorigin="6977,205" coordsize="29,0" path="m6977,205r29,e" filled="f" strokeweight=".58pt">
              <v:path arrowok="t"/>
            </v:shape>
            <v:shape id="_x0000_s1874" style="position:absolute;left:7035;top:205;width:29;height:0" coordorigin="7035,205" coordsize="29,0" path="m7035,205r29,e" filled="f" strokeweight=".58pt">
              <v:path arrowok="t"/>
            </v:shape>
            <v:shape id="_x0000_s1873" style="position:absolute;left:7092;top:205;width:29;height:0" coordorigin="7092,205" coordsize="29,0" path="m7092,205r29,e" filled="f" strokeweight=".58pt">
              <v:path arrowok="t"/>
            </v:shape>
            <v:shape id="_x0000_s1872" style="position:absolute;left:7150;top:205;width:29;height:0" coordorigin="7150,205" coordsize="29,0" path="m7150,205r29,e" filled="f" strokeweight=".58pt">
              <v:path arrowok="t"/>
            </v:shape>
            <v:shape id="_x0000_s1871" style="position:absolute;left:7208;top:205;width:29;height:0" coordorigin="7208,205" coordsize="29,0" path="m7208,205r28,e" filled="f" strokeweight=".58pt">
              <v:path arrowok="t"/>
            </v:shape>
            <v:shape id="_x0000_s1870" style="position:absolute;left:7265;top:205;width:29;height:0" coordorigin="7265,205" coordsize="29,0" path="m7265,205r29,e" filled="f" strokeweight=".58pt">
              <v:path arrowok="t"/>
            </v:shape>
            <v:shape id="_x0000_s1869" style="position:absolute;left:7323;top:205;width:29;height:0" coordorigin="7323,205" coordsize="29,0" path="m7323,205r29,e" filled="f" strokeweight=".58pt">
              <v:path arrowok="t"/>
            </v:shape>
            <v:shape id="_x0000_s1868" style="position:absolute;left:7380;top:205;width:29;height:0" coordorigin="7380,205" coordsize="29,0" path="m7380,205r29,e" filled="f" strokeweight=".58pt">
              <v:path arrowok="t"/>
            </v:shape>
            <v:shape id="_x0000_s1867" style="position:absolute;left:7438;top:205;width:29;height:0" coordorigin="7438,205" coordsize="29,0" path="m7438,205r29,e" filled="f" strokeweight=".58pt">
              <v:path arrowok="t"/>
            </v:shape>
            <v:shape id="_x0000_s1866" style="position:absolute;left:7496;top:205;width:29;height:0" coordorigin="7496,205" coordsize="29,0" path="m7496,205r28,e" filled="f" strokeweight=".58pt">
              <v:path arrowok="t"/>
            </v:shape>
            <v:shape id="_x0000_s1865" style="position:absolute;left:7553;top:205;width:29;height:0" coordorigin="7553,205" coordsize="29,0" path="m7553,205r29,e" filled="f" strokeweight=".58pt">
              <v:path arrowok="t"/>
            </v:shape>
            <v:shape id="_x0000_s1864" style="position:absolute;left:7611;top:205;width:29;height:0" coordorigin="7611,205" coordsize="29,0" path="m7611,205r29,e" filled="f" strokeweight=".58pt">
              <v:path arrowok="t"/>
            </v:shape>
            <v:shape id="_x0000_s1863" style="position:absolute;left:7668;top:205;width:29;height:0" coordorigin="7668,205" coordsize="29,0" path="m7668,205r29,e" filled="f" strokeweight=".58pt">
              <v:path arrowok="t"/>
            </v:shape>
            <v:shape id="_x0000_s1862" style="position:absolute;left:7727;top:205;width:29;height:0" coordorigin="7727,205" coordsize="29,0" path="m7727,205r28,e" filled="f" strokeweight=".58pt">
              <v:path arrowok="t"/>
            </v:shape>
            <v:shape id="_x0000_s1861" style="position:absolute;left:7784;top:205;width:29;height:0" coordorigin="7784,205" coordsize="29,0" path="m7784,205r29,e" filled="f" strokeweight=".58pt">
              <v:path arrowok="t"/>
            </v:shape>
            <v:shape id="_x0000_s1860" style="position:absolute;left:7842;top:205;width:29;height:0" coordorigin="7842,205" coordsize="29,0" path="m7842,205r29,e" filled="f" strokeweight=".58pt">
              <v:path arrowok="t"/>
            </v:shape>
            <v:shape id="_x0000_s1859" style="position:absolute;left:7899;top:205;width:29;height:0" coordorigin="7899,205" coordsize="29,0" path="m7899,205r29,e" filled="f" strokeweight=".58pt">
              <v:path arrowok="t"/>
            </v:shape>
            <v:shape id="_x0000_s1858" style="position:absolute;left:7957;top:205;width:29;height:0" coordorigin="7957,205" coordsize="29,0" path="m7957,205r29,e" filled="f" strokeweight=".58pt">
              <v:path arrowok="t"/>
            </v:shape>
            <v:shape id="_x0000_s1857" style="position:absolute;left:8015;top:205;width:29;height:0" coordorigin="8015,205" coordsize="29,0" path="m8015,205r28,e" filled="f" strokeweight=".58pt">
              <v:path arrowok="t"/>
            </v:shape>
            <v:shape id="_x0000_s1856" style="position:absolute;left:8072;top:205;width:29;height:0" coordorigin="8072,205" coordsize="29,0" path="m8072,205r29,e" filled="f" strokeweight=".58pt">
              <v:path arrowok="t"/>
            </v:shape>
            <v:shape id="_x0000_s1855" style="position:absolute;left:8130;top:205;width:29;height:0" coordorigin="8130,205" coordsize="29,0" path="m8130,205r29,e" filled="f" strokeweight=".58pt">
              <v:path arrowok="t"/>
            </v:shape>
            <v:shape id="_x0000_s1854" style="position:absolute;left:8187;top:205;width:29;height:0" coordorigin="8187,205" coordsize="29,0" path="m8187,205r29,e" filled="f" strokeweight=".58pt">
              <v:path arrowok="t"/>
            </v:shape>
            <v:shape id="_x0000_s1853" style="position:absolute;left:8245;top:205;width:29;height:0" coordorigin="8245,205" coordsize="29,0" path="m8245,205r29,e" filled="f" strokeweight=".58pt">
              <v:path arrowok="t"/>
            </v:shape>
            <v:shape id="_x0000_s1852" style="position:absolute;left:8303;top:205;width:29;height:0" coordorigin="8303,205" coordsize="29,0" path="m8303,205r28,e" filled="f" strokeweight=".58pt">
              <v:path arrowok="t"/>
            </v:shape>
            <v:shape id="_x0000_s1851" style="position:absolute;left:8360;top:205;width:29;height:0" coordorigin="8360,205" coordsize="29,0" path="m8360,205r29,e" filled="f" strokeweight=".58pt">
              <v:path arrowok="t"/>
            </v:shape>
            <v:shape id="_x0000_s1850" style="position:absolute;left:8418;top:205;width:29;height:0" coordorigin="8418,205" coordsize="29,0" path="m8418,205r29,e" filled="f" strokeweight=".58pt">
              <v:path arrowok="t"/>
            </v:shape>
            <v:shape id="_x0000_s1849" style="position:absolute;left:8475;top:205;width:29;height:0" coordorigin="8475,205" coordsize="29,0" path="m8475,205r29,e" filled="f" strokeweight=".58pt">
              <v:path arrowok="t"/>
            </v:shape>
            <v:shape id="_x0000_s1848" style="position:absolute;left:8533;top:205;width:29;height:0" coordorigin="8533,205" coordsize="29,0" path="m8533,205r29,e" filled="f" strokeweight=".58pt">
              <v:path arrowok="t"/>
            </v:shape>
            <v:shape id="_x0000_s1847" style="position:absolute;left:8591;top:205;width:29;height:0" coordorigin="8591,205" coordsize="29,0" path="m8591,205r28,e" filled="f" strokeweight=".58pt">
              <v:path arrowok="t"/>
            </v:shape>
            <v:shape id="_x0000_s1846" style="position:absolute;left:8648;top:205;width:29;height:0" coordorigin="8648,205" coordsize="29,0" path="m8648,205r29,e" filled="f" strokeweight=".58pt">
              <v:path arrowok="t"/>
            </v:shape>
            <v:shape id="_x0000_s1845" style="position:absolute;left:8706;top:205;width:29;height:0" coordorigin="8706,205" coordsize="29,0" path="m8706,205r29,e" filled="f" strokeweight=".58pt">
              <v:path arrowok="t"/>
            </v:shape>
            <v:shape id="_x0000_s1844" style="position:absolute;left:8763;top:205;width:29;height:0" coordorigin="8763,205" coordsize="29,0" path="m8763,205r29,e" filled="f" strokeweight=".58pt">
              <v:path arrowok="t"/>
            </v:shape>
            <v:shape id="_x0000_s1843" style="position:absolute;left:8821;top:205;width:29;height:0" coordorigin="8821,205" coordsize="29,0" path="m8821,205r29,e" filled="f" strokeweight=".58pt">
              <v:path arrowok="t"/>
            </v:shape>
            <v:shape id="_x0000_s1842" style="position:absolute;left:8879;top:205;width:29;height:0" coordorigin="8879,205" coordsize="29,0" path="m8879,205r29,e" filled="f" strokeweight=".58pt">
              <v:path arrowok="t"/>
            </v:shape>
            <v:shape id="_x0000_s1841" style="position:absolute;left:8937;top:205;width:29;height:0" coordorigin="8937,205" coordsize="29,0" path="m8937,205r28,e" filled="f" strokeweight=".58pt">
              <v:path arrowok="t"/>
            </v:shape>
            <v:shape id="_x0000_s1840" style="position:absolute;left:8994;top:205;width:29;height:0" coordorigin="8994,205" coordsize="29,0" path="m8994,205r29,e" filled="f" strokeweight=".58pt">
              <v:path arrowok="t"/>
            </v:shape>
            <v:shape id="_x0000_s1839" style="position:absolute;left:9052;top:205;width:29;height:0" coordorigin="9052,205" coordsize="29,0" path="m9052,205r29,e" filled="f" strokeweight=".58pt">
              <v:path arrowok="t"/>
            </v:shape>
            <v:shape id="_x0000_s1838" style="position:absolute;left:9109;top:205;width:29;height:0" coordorigin="9109,205" coordsize="29,0" path="m9109,205r29,e" filled="f" strokeweight=".58pt">
              <v:path arrowok="t"/>
            </v:shape>
            <v:shape id="_x0000_s1837" style="position:absolute;left:9167;top:205;width:29;height:0" coordorigin="9167,205" coordsize="29,0" path="m9167,205r29,e" filled="f" strokeweight=".58pt">
              <v:path arrowok="t"/>
            </v:shape>
            <v:shape id="_x0000_s1836" style="position:absolute;left:9225;top:205;width:29;height:0" coordorigin="9225,205" coordsize="29,0" path="m9225,205r28,e" filled="f" strokeweight=".58pt">
              <v:path arrowok="t"/>
            </v:shape>
            <v:shape id="_x0000_s1835" style="position:absolute;left:9282;top:205;width:29;height:0" coordorigin="9282,205" coordsize="29,0" path="m9282,205r29,e" filled="f" strokeweight=".58pt">
              <v:path arrowok="t"/>
            </v:shape>
            <v:shape id="_x0000_s1834" style="position:absolute;left:9340;top:205;width:29;height:0" coordorigin="9340,205" coordsize="29,0" path="m9340,205r29,e" filled="f" strokeweight=".58pt">
              <v:path arrowok="t"/>
            </v:shape>
            <v:shape id="_x0000_s1833" style="position:absolute;left:9397;top:205;width:29;height:0" coordorigin="9397,205" coordsize="29,0" path="m9397,205r29,e" filled="f" strokeweight=".58pt">
              <v:path arrowok="t"/>
            </v:shape>
            <v:shape id="_x0000_s1832" style="position:absolute;left:9455;top:205;width:29;height:0" coordorigin="9455,205" coordsize="29,0" path="m9455,205r29,e" filled="f" strokeweight=".58pt">
              <v:path arrowok="t"/>
            </v:shape>
            <v:shape id="_x0000_s1831" style="position:absolute;left:9513;top:205;width:29;height:0" coordorigin="9513,205" coordsize="29,0" path="m9513,205r28,e" filled="f" strokeweight=".58pt">
              <v:path arrowok="t"/>
            </v:shape>
            <v:shape id="_x0000_s1830" style="position:absolute;left:9570;top:205;width:29;height:0" coordorigin="9570,205" coordsize="29,0" path="m9570,205r29,e" filled="f" strokeweight=".58pt">
              <v:path arrowok="t"/>
            </v:shape>
            <v:shape id="_x0000_s1829" style="position:absolute;left:9628;top:205;width:29;height:0" coordorigin="9628,205" coordsize="29,0" path="m9628,205r29,e" filled="f" strokeweight=".58pt">
              <v:path arrowok="t"/>
            </v:shape>
            <v:shape id="_x0000_s1828" style="position:absolute;left:9685;top:205;width:29;height:0" coordorigin="9685,205" coordsize="29,0" path="m9685,205r29,e" filled="f" strokeweight=".58pt">
              <v:path arrowok="t"/>
            </v:shape>
            <v:shape id="_x0000_s1827" style="position:absolute;left:9743;top:205;width:29;height:0" coordorigin="9743,205" coordsize="29,0" path="m9743,205r29,e" filled="f" strokeweight=".58pt">
              <v:path arrowok="t"/>
            </v:shape>
            <v:shape id="_x0000_s1826" style="position:absolute;left:9801;top:205;width:29;height:0" coordorigin="9801,205" coordsize="29,0" path="m9801,205r28,e" filled="f" strokeweight=".58pt">
              <v:path arrowok="t"/>
            </v:shape>
            <v:shape id="_x0000_s1825" style="position:absolute;left:9858;top:205;width:29;height:0" coordorigin="9858,205" coordsize="29,0" path="m9858,205r29,e" filled="f" strokeweight=".58pt">
              <v:path arrowok="t"/>
            </v:shape>
            <v:shape id="_x0000_s1824" style="position:absolute;left:9916;top:205;width:29;height:0" coordorigin="9916,205" coordsize="29,0" path="m9916,205r29,e" filled="f" strokeweight=".58pt">
              <v:path arrowok="t"/>
            </v:shape>
            <v:shape id="_x0000_s1823" style="position:absolute;left:9973;top:205;width:29;height:0" coordorigin="9973,205" coordsize="29,0" path="m9973,205r29,e" filled="f" strokeweight=".58pt">
              <v:path arrowok="t"/>
            </v:shape>
            <v:shape id="_x0000_s1822" style="position:absolute;left:10031;top:205;width:29;height:0" coordorigin="10031,205" coordsize="29,0" path="m10031,205r29,e" filled="f" strokeweight=".58pt">
              <v:path arrowok="t"/>
            </v:shape>
            <v:shape id="_x0000_s1821" style="position:absolute;left:10089;top:205;width:29;height:0" coordorigin="10089,205" coordsize="29,0" path="m10089,205r29,e" filled="f" strokeweight=".58pt">
              <v:path arrowok="t"/>
            </v:shape>
            <v:shape id="_x0000_s1820" style="position:absolute;left:10147;top:205;width:29;height:0" coordorigin="10147,205" coordsize="29,0" path="m10147,205r29,e" filled="f" strokeweight=".58pt">
              <v:path arrowok="t"/>
            </v:shape>
            <v:shape id="_x0000_s1819" style="position:absolute;left:10204;top:205;width:29;height:0" coordorigin="10204,205" coordsize="29,0" path="m10204,205r29,e" filled="f" strokeweight=".58pt">
              <v:path arrowok="t"/>
            </v:shape>
            <v:shape id="_x0000_s1818" style="position:absolute;left:10262;top:205;width:29;height:0" coordorigin="10262,205" coordsize="29,0" path="m10262,205r29,e" filled="f" strokeweight=".58pt">
              <v:path arrowok="t"/>
            </v:shape>
            <v:shape id="_x0000_s1817" style="position:absolute;left:10320;top:205;width:29;height:0" coordorigin="10320,205" coordsize="29,0" path="m10320,205r28,e" filled="f" strokeweight=".58pt">
              <v:path arrowok="t"/>
            </v:shape>
            <v:shape id="_x0000_s1816" style="position:absolute;left:10377;top:205;width:29;height:0" coordorigin="10377,205" coordsize="29,0" path="m10377,205r29,e" filled="f" strokeweight=".58pt">
              <v:path arrowok="t"/>
            </v:shape>
            <v:shape id="_x0000_s1815" style="position:absolute;left:10435;top:205;width:29;height:0" coordorigin="10435,205" coordsize="29,0" path="m10435,205r29,e" filled="f" strokeweight=".58pt">
              <v:path arrowok="t"/>
            </v:shape>
            <v:shape id="_x0000_s1814" style="position:absolute;left:10492;top:205;width:29;height:0" coordorigin="10492,205" coordsize="29,0" path="m10492,205r29,e" filled="f" strokeweight=".58pt">
              <v:path arrowok="t"/>
            </v:shape>
            <v:shape id="_x0000_s1813" style="position:absolute;left:10550;top:205;width:29;height:0" coordorigin="10550,205" coordsize="29,0" path="m10550,205r29,e" filled="f" strokeweight=".58pt">
              <v:path arrowok="t"/>
            </v:shape>
            <v:shape id="_x0000_s1812" style="position:absolute;left:10608;top:205;width:29;height:0" coordorigin="10608,205" coordsize="29,0" path="m10608,205r28,e" filled="f" strokeweight=".58pt">
              <v:path arrowok="t"/>
            </v:shape>
            <v:shape id="_x0000_s1811" style="position:absolute;left:10665;top:205;width:29;height:0" coordorigin="10665,205" coordsize="29,0" path="m10665,205r29,e" filled="f" strokeweight=".58pt">
              <v:path arrowok="t"/>
            </v:shape>
            <v:shape id="_x0000_s1810" style="position:absolute;left:10723;top:205;width:29;height:0" coordorigin="10723,205" coordsize="29,0" path="m10723,205r29,e" filled="f" strokeweight=".58pt">
              <v:path arrowok="t"/>
            </v:shape>
            <v:shape id="_x0000_s1809" style="position:absolute;left:10780;top:205;width:29;height:0" coordorigin="10780,205" coordsize="29,0" path="m10780,205r29,e" filled="f" strokeweight=".58pt">
              <v:path arrowok="t"/>
            </v:shape>
            <v:shape id="_x0000_s1808" style="position:absolute;left:10838;top:205;width:29;height:0" coordorigin="10838,205" coordsize="29,0" path="m10838,205r29,e" filled="f" strokeweight=".58pt">
              <v:path arrowok="t"/>
            </v:shape>
            <v:shape id="_x0000_s1807" style="position:absolute;left:10896;top:205;width:29;height:0" coordorigin="10896,205" coordsize="29,0" path="m10896,205r28,e" filled="f" strokeweight=".58pt">
              <v:path arrowok="t"/>
            </v:shape>
            <v:shape id="_x0000_s1806" style="position:absolute;left:10953;top:205;width:29;height:0" coordorigin="10953,205" coordsize="29,0" path="m10953,205r29,e" filled="f" strokeweight=".58pt">
              <v:path arrowok="t"/>
            </v:shape>
            <v:shape id="_x0000_s1805" style="position:absolute;left:11011;top:205;width:29;height:0" coordorigin="11011,205" coordsize="29,0" path="m11011,205r29,e" filled="f" strokeweight=".58pt">
              <v:path arrowok="t"/>
            </v:shape>
            <v:shape id="_x0000_s1804" style="position:absolute;left:11068;top:205;width:29;height:0" coordorigin="11068,205" coordsize="29,0" path="m11068,205r29,e" filled="f" strokeweight=".58pt">
              <v:path arrowok="t"/>
            </v:shape>
            <v:shape id="_x0000_s1803" style="position:absolute;left:11126;top:205;width:29;height:0" coordorigin="11126,205" coordsize="29,0" path="m11126,205r29,e" filled="f" strokeweight=".58pt">
              <v:path arrowok="t"/>
            </v:shape>
            <v:shape id="_x0000_s1802" style="position:absolute;left:11184;top:205;width:29;height:0" coordorigin="11184,205" coordsize="29,0" path="m11184,205r28,e" filled="f" strokeweight=".58pt">
              <v:path arrowok="t"/>
            </v:shape>
            <v:shape id="_x0000_s1801" style="position:absolute;left:11241;top:205;width:10;height:0" coordorigin="11241,205" coordsize="10,0" path="m11241,205r10,e" filled="f" strokeweight=".58pt">
              <v:path arrowok="t"/>
            </v:shape>
            <w10:wrap anchorx="page"/>
          </v:group>
        </w:pict>
      </w:r>
      <w:r>
        <w:rPr>
          <w:w w:val="101"/>
          <w:position w:val="-1"/>
          <w:sz w:val="19"/>
          <w:szCs w:val="19"/>
        </w:rPr>
        <w:t>Alamat</w:t>
      </w:r>
      <w:r>
        <w:rPr>
          <w:position w:val="-1"/>
          <w:sz w:val="19"/>
          <w:szCs w:val="19"/>
        </w:rPr>
        <w:t xml:space="preserve">                               </w:t>
      </w:r>
      <w:proofErr w:type="gramStart"/>
      <w:r>
        <w:rPr>
          <w:position w:val="-1"/>
          <w:sz w:val="19"/>
          <w:szCs w:val="19"/>
        </w:rPr>
        <w:t xml:space="preserve">  </w:t>
      </w:r>
      <w:r>
        <w:rPr>
          <w:w w:val="101"/>
          <w:position w:val="-1"/>
          <w:sz w:val="19"/>
          <w:szCs w:val="19"/>
        </w:rPr>
        <w:t>:</w:t>
      </w:r>
      <w:proofErr w:type="gramEnd"/>
    </w:p>
    <w:p w14:paraId="088FE5F3" w14:textId="77777777" w:rsidR="00854A94" w:rsidRDefault="00854A94">
      <w:pPr>
        <w:spacing w:before="16" w:line="260" w:lineRule="exact"/>
        <w:rPr>
          <w:sz w:val="26"/>
          <w:szCs w:val="26"/>
        </w:rPr>
      </w:pPr>
    </w:p>
    <w:p w14:paraId="13753FFF" w14:textId="77777777" w:rsidR="00854A94" w:rsidRDefault="00000000">
      <w:pPr>
        <w:tabs>
          <w:tab w:val="left" w:pos="620"/>
          <w:tab w:val="left" w:pos="2740"/>
        </w:tabs>
        <w:spacing w:before="37" w:line="290" w:lineRule="auto"/>
        <w:ind w:left="638" w:right="7816" w:hanging="528"/>
        <w:jc w:val="both"/>
        <w:rPr>
          <w:sz w:val="19"/>
          <w:szCs w:val="19"/>
        </w:rPr>
      </w:pPr>
      <w:r>
        <w:pict w14:anchorId="381A5CB3">
          <v:group id="_x0000_s1663" style="position:absolute;left:0;text-align:left;margin-left:172.8pt;margin-top:11.65pt;width:390pt;height:.6pt;z-index:-3517;mso-position-horizontal-relative:page" coordorigin="3456,233" coordsize="7800,12">
            <v:shape id="_x0000_s1799" style="position:absolute;left:3462;top:238;width:29;height:0" coordorigin="3462,238" coordsize="29,0" path="m3462,238r29,e" filled="f" strokeweight=".20464mm">
              <v:path arrowok="t"/>
            </v:shape>
            <v:shape id="_x0000_s1798" style="position:absolute;left:3520;top:238;width:29;height:0" coordorigin="3520,238" coordsize="29,0" path="m3520,238r29,e" filled="f" strokeweight=".20464mm">
              <v:path arrowok="t"/>
            </v:shape>
            <v:shape id="_x0000_s1797" style="position:absolute;left:3577;top:238;width:29;height:0" coordorigin="3577,238" coordsize="29,0" path="m3577,238r29,e" filled="f" strokeweight=".20464mm">
              <v:path arrowok="t"/>
            </v:shape>
            <v:shape id="_x0000_s1796" style="position:absolute;left:3635;top:238;width:29;height:0" coordorigin="3635,238" coordsize="29,0" path="m3635,238r29,e" filled="f" strokeweight=".20464mm">
              <v:path arrowok="t"/>
            </v:shape>
            <v:shape id="_x0000_s1795" style="position:absolute;left:3693;top:238;width:29;height:0" coordorigin="3693,238" coordsize="29,0" path="m3693,238r28,e" filled="f" strokeweight=".20464mm">
              <v:path arrowok="t"/>
            </v:shape>
            <v:shape id="_x0000_s1794" style="position:absolute;left:3750;top:238;width:29;height:0" coordorigin="3750,238" coordsize="29,0" path="m3750,238r29,e" filled="f" strokeweight=".20464mm">
              <v:path arrowok="t"/>
            </v:shape>
            <v:shape id="_x0000_s1793" style="position:absolute;left:3808;top:238;width:29;height:0" coordorigin="3808,238" coordsize="29,0" path="m3808,238r29,e" filled="f" strokeweight=".20464mm">
              <v:path arrowok="t"/>
            </v:shape>
            <v:shape id="_x0000_s1792" style="position:absolute;left:3865;top:238;width:29;height:0" coordorigin="3865,238" coordsize="29,0" path="m3865,238r29,e" filled="f" strokeweight=".20464mm">
              <v:path arrowok="t"/>
            </v:shape>
            <v:shape id="_x0000_s1791" style="position:absolute;left:3923;top:238;width:29;height:0" coordorigin="3923,238" coordsize="29,0" path="m3923,238r29,e" filled="f" strokeweight=".20464mm">
              <v:path arrowok="t"/>
            </v:shape>
            <v:shape id="_x0000_s1790" style="position:absolute;left:3981;top:238;width:29;height:0" coordorigin="3981,238" coordsize="29,0" path="m3981,238r28,e" filled="f" strokeweight=".20464mm">
              <v:path arrowok="t"/>
            </v:shape>
            <v:shape id="_x0000_s1789" style="position:absolute;left:4038;top:238;width:29;height:0" coordorigin="4038,238" coordsize="29,0" path="m4038,238r29,e" filled="f" strokeweight=".20464mm">
              <v:path arrowok="t"/>
            </v:shape>
            <v:shape id="_x0000_s1788" style="position:absolute;left:4096;top:238;width:29;height:0" coordorigin="4096,238" coordsize="29,0" path="m4096,238r29,e" filled="f" strokeweight=".20464mm">
              <v:path arrowok="t"/>
            </v:shape>
            <v:shape id="_x0000_s1787" style="position:absolute;left:4154;top:238;width:29;height:0" coordorigin="4154,238" coordsize="29,0" path="m4154,238r29,e" filled="f" strokeweight=".20464mm">
              <v:path arrowok="t"/>
            </v:shape>
            <v:shape id="_x0000_s1786" style="position:absolute;left:4212;top:238;width:29;height:0" coordorigin="4212,238" coordsize="29,0" path="m4212,238r28,e" filled="f" strokeweight=".20464mm">
              <v:path arrowok="t"/>
            </v:shape>
            <v:shape id="_x0000_s1785" style="position:absolute;left:4269;top:238;width:29;height:0" coordorigin="4269,238" coordsize="29,0" path="m4269,238r29,e" filled="f" strokeweight=".20464mm">
              <v:path arrowok="t"/>
            </v:shape>
            <v:shape id="_x0000_s1784" style="position:absolute;left:4327;top:238;width:29;height:0" coordorigin="4327,238" coordsize="29,0" path="m4327,238r29,e" filled="f" strokeweight=".20464mm">
              <v:path arrowok="t"/>
            </v:shape>
            <v:shape id="_x0000_s1783" style="position:absolute;left:4384;top:238;width:29;height:0" coordorigin="4384,238" coordsize="29,0" path="m4384,238r29,e" filled="f" strokeweight=".20464mm">
              <v:path arrowok="t"/>
            </v:shape>
            <v:shape id="_x0000_s1782" style="position:absolute;left:4442;top:238;width:29;height:0" coordorigin="4442,238" coordsize="29,0" path="m4442,238r29,e" filled="f" strokeweight=".20464mm">
              <v:path arrowok="t"/>
            </v:shape>
            <v:shape id="_x0000_s1781" style="position:absolute;left:4500;top:238;width:29;height:0" coordorigin="4500,238" coordsize="29,0" path="m4500,238r28,e" filled="f" strokeweight=".20464mm">
              <v:path arrowok="t"/>
            </v:shape>
            <v:shape id="_x0000_s1780" style="position:absolute;left:4557;top:238;width:29;height:0" coordorigin="4557,238" coordsize="29,0" path="m4557,238r29,e" filled="f" strokeweight=".20464mm">
              <v:path arrowok="t"/>
            </v:shape>
            <v:shape id="_x0000_s1779" style="position:absolute;left:4615;top:238;width:29;height:0" coordorigin="4615,238" coordsize="29,0" path="m4615,238r29,e" filled="f" strokeweight=".20464mm">
              <v:path arrowok="t"/>
            </v:shape>
            <v:shape id="_x0000_s1778" style="position:absolute;left:4672;top:238;width:29;height:0" coordorigin="4672,238" coordsize="29,0" path="m4672,238r29,e" filled="f" strokeweight=".20464mm">
              <v:path arrowok="t"/>
            </v:shape>
            <v:shape id="_x0000_s1777" style="position:absolute;left:4730;top:238;width:29;height:0" coordorigin="4730,238" coordsize="29,0" path="m4730,238r29,e" filled="f" strokeweight=".20464mm">
              <v:path arrowok="t"/>
            </v:shape>
            <v:shape id="_x0000_s1776" style="position:absolute;left:4788;top:238;width:29;height:0" coordorigin="4788,238" coordsize="29,0" path="m4788,238r28,e" filled="f" strokeweight=".20464mm">
              <v:path arrowok="t"/>
            </v:shape>
            <v:shape id="_x0000_s1775" style="position:absolute;left:4845;top:238;width:29;height:0" coordorigin="4845,238" coordsize="29,0" path="m4845,238r29,e" filled="f" strokeweight=".20464mm">
              <v:path arrowok="t"/>
            </v:shape>
            <v:shape id="_x0000_s1774" style="position:absolute;left:4903;top:238;width:29;height:0" coordorigin="4903,238" coordsize="29,0" path="m4903,238r29,e" filled="f" strokeweight=".20464mm">
              <v:path arrowok="t"/>
            </v:shape>
            <v:shape id="_x0000_s1773" style="position:absolute;left:4960;top:238;width:29;height:0" coordorigin="4960,238" coordsize="29,0" path="m4960,238r29,e" filled="f" strokeweight=".20464mm">
              <v:path arrowok="t"/>
            </v:shape>
            <v:shape id="_x0000_s1772" style="position:absolute;left:5018;top:238;width:29;height:0" coordorigin="5018,238" coordsize="29,0" path="m5018,238r29,e" filled="f" strokeweight=".20464mm">
              <v:path arrowok="t"/>
            </v:shape>
            <v:shape id="_x0000_s1771" style="position:absolute;left:5076;top:238;width:29;height:0" coordorigin="5076,238" coordsize="29,0" path="m5076,238r28,e" filled="f" strokeweight=".20464mm">
              <v:path arrowok="t"/>
            </v:shape>
            <v:shape id="_x0000_s1770" style="position:absolute;left:5133;top:238;width:29;height:0" coordorigin="5133,238" coordsize="29,0" path="m5133,238r29,e" filled="f" strokeweight=".20464mm">
              <v:path arrowok="t"/>
            </v:shape>
            <v:shape id="_x0000_s1769" style="position:absolute;left:5191;top:238;width:29;height:0" coordorigin="5191,238" coordsize="29,0" path="m5191,238r29,e" filled="f" strokeweight=".20464mm">
              <v:path arrowok="t"/>
            </v:shape>
            <v:shape id="_x0000_s1768" style="position:absolute;left:5248;top:238;width:29;height:0" coordorigin="5248,238" coordsize="29,0" path="m5248,238r29,e" filled="f" strokeweight=".20464mm">
              <v:path arrowok="t"/>
            </v:shape>
            <v:shape id="_x0000_s1767" style="position:absolute;left:5306;top:238;width:29;height:0" coordorigin="5306,238" coordsize="29,0" path="m5306,238r29,e" filled="f" strokeweight=".20464mm">
              <v:path arrowok="t"/>
            </v:shape>
            <v:shape id="_x0000_s1766" style="position:absolute;left:5364;top:238;width:29;height:0" coordorigin="5364,238" coordsize="29,0" path="m5364,238r29,e" filled="f" strokeweight=".20464mm">
              <v:path arrowok="t"/>
            </v:shape>
            <v:shape id="_x0000_s1765" style="position:absolute;left:5422;top:238;width:29;height:0" coordorigin="5422,238" coordsize="29,0" path="m5422,238r28,e" filled="f" strokeweight=".20464mm">
              <v:path arrowok="t"/>
            </v:shape>
            <v:shape id="_x0000_s1764" style="position:absolute;left:5479;top:238;width:29;height:0" coordorigin="5479,238" coordsize="29,0" path="m5479,238r29,e" filled="f" strokeweight=".20464mm">
              <v:path arrowok="t"/>
            </v:shape>
            <v:shape id="_x0000_s1763" style="position:absolute;left:5537;top:238;width:29;height:0" coordorigin="5537,238" coordsize="29,0" path="m5537,238r29,e" filled="f" strokeweight=".20464mm">
              <v:path arrowok="t"/>
            </v:shape>
            <v:shape id="_x0000_s1762" style="position:absolute;left:5594;top:238;width:29;height:0" coordorigin="5594,238" coordsize="29,0" path="m5594,238r29,e" filled="f" strokeweight=".20464mm">
              <v:path arrowok="t"/>
            </v:shape>
            <v:shape id="_x0000_s1761" style="position:absolute;left:5652;top:238;width:29;height:0" coordorigin="5652,238" coordsize="29,0" path="m5652,238r29,e" filled="f" strokeweight=".20464mm">
              <v:path arrowok="t"/>
            </v:shape>
            <v:shape id="_x0000_s1760" style="position:absolute;left:5710;top:238;width:29;height:0" coordorigin="5710,238" coordsize="29,0" path="m5710,238r28,e" filled="f" strokeweight=".20464mm">
              <v:path arrowok="t"/>
            </v:shape>
            <v:shape id="_x0000_s1759" style="position:absolute;left:5767;top:238;width:29;height:0" coordorigin="5767,238" coordsize="29,0" path="m5767,238r29,e" filled="f" strokeweight=".20464mm">
              <v:path arrowok="t"/>
            </v:shape>
            <v:shape id="_x0000_s1758" style="position:absolute;left:5825;top:238;width:29;height:0" coordorigin="5825,238" coordsize="29,0" path="m5825,238r29,e" filled="f" strokeweight=".20464mm">
              <v:path arrowok="t"/>
            </v:shape>
            <v:shape id="_x0000_s1757" style="position:absolute;left:5882;top:238;width:29;height:0" coordorigin="5882,238" coordsize="29,0" path="m5882,238r29,e" filled="f" strokeweight=".20464mm">
              <v:path arrowok="t"/>
            </v:shape>
            <v:shape id="_x0000_s1756" style="position:absolute;left:5940;top:238;width:29;height:0" coordorigin="5940,238" coordsize="29,0" path="m5940,238r29,e" filled="f" strokeweight=".20464mm">
              <v:path arrowok="t"/>
            </v:shape>
            <v:shape id="_x0000_s1755" style="position:absolute;left:5998;top:238;width:29;height:0" coordorigin="5998,238" coordsize="29,0" path="m5998,238r28,e" filled="f" strokeweight=".20464mm">
              <v:path arrowok="t"/>
            </v:shape>
            <v:shape id="_x0000_s1754" style="position:absolute;left:6055;top:238;width:29;height:0" coordorigin="6055,238" coordsize="29,0" path="m6055,238r29,e" filled="f" strokeweight=".20464mm">
              <v:path arrowok="t"/>
            </v:shape>
            <v:shape id="_x0000_s1753" style="position:absolute;left:6113;top:238;width:29;height:0" coordorigin="6113,238" coordsize="29,0" path="m6113,238r29,e" filled="f" strokeweight=".20464mm">
              <v:path arrowok="t"/>
            </v:shape>
            <v:shape id="_x0000_s1752" style="position:absolute;left:6170;top:238;width:29;height:0" coordorigin="6170,238" coordsize="29,0" path="m6170,238r29,e" filled="f" strokeweight=".20464mm">
              <v:path arrowok="t"/>
            </v:shape>
            <v:shape id="_x0000_s1751" style="position:absolute;left:6228;top:238;width:29;height:0" coordorigin="6228,238" coordsize="29,0" path="m6228,238r29,e" filled="f" strokeweight=".20464mm">
              <v:path arrowok="t"/>
            </v:shape>
            <v:shape id="_x0000_s1750" style="position:absolute;left:6286;top:238;width:29;height:0" coordorigin="6286,238" coordsize="29,0" path="m6286,238r28,e" filled="f" strokeweight=".20464mm">
              <v:path arrowok="t"/>
            </v:shape>
            <v:shape id="_x0000_s1749" style="position:absolute;left:6343;top:238;width:29;height:0" coordorigin="6343,238" coordsize="29,0" path="m6343,238r29,e" filled="f" strokeweight=".20464mm">
              <v:path arrowok="t"/>
            </v:shape>
            <v:shape id="_x0000_s1748" style="position:absolute;left:6401;top:238;width:29;height:0" coordorigin="6401,238" coordsize="29,0" path="m6401,238r29,e" filled="f" strokeweight=".20464mm">
              <v:path arrowok="t"/>
            </v:shape>
            <v:shape id="_x0000_s1747" style="position:absolute;left:6458;top:238;width:29;height:0" coordorigin="6458,238" coordsize="29,0" path="m6458,238r29,e" filled="f" strokeweight=".20464mm">
              <v:path arrowok="t"/>
            </v:shape>
            <v:shape id="_x0000_s1746" style="position:absolute;left:6516;top:238;width:29;height:0" coordorigin="6516,238" coordsize="29,0" path="m6516,238r29,e" filled="f" strokeweight=".20464mm">
              <v:path arrowok="t"/>
            </v:shape>
            <v:shape id="_x0000_s1745" style="position:absolute;left:6574;top:238;width:29;height:0" coordorigin="6574,238" coordsize="29,0" path="m6574,238r29,e" filled="f" strokeweight=".20464mm">
              <v:path arrowok="t"/>
            </v:shape>
            <v:shape id="_x0000_s1744" style="position:absolute;left:6632;top:238;width:29;height:0" coordorigin="6632,238" coordsize="29,0" path="m6632,238r28,e" filled="f" strokeweight=".20464mm">
              <v:path arrowok="t"/>
            </v:shape>
            <v:shape id="_x0000_s1743" style="position:absolute;left:6689;top:238;width:29;height:0" coordorigin="6689,238" coordsize="29,0" path="m6689,238r29,e" filled="f" strokeweight=".20464mm">
              <v:path arrowok="t"/>
            </v:shape>
            <v:shape id="_x0000_s1742" style="position:absolute;left:6747;top:238;width:29;height:0" coordorigin="6747,238" coordsize="29,0" path="m6747,238r29,e" filled="f" strokeweight=".20464mm">
              <v:path arrowok="t"/>
            </v:shape>
            <v:shape id="_x0000_s1741" style="position:absolute;left:6804;top:238;width:29;height:0" coordorigin="6804,238" coordsize="29,0" path="m6804,238r29,e" filled="f" strokeweight=".20464mm">
              <v:path arrowok="t"/>
            </v:shape>
            <v:shape id="_x0000_s1740" style="position:absolute;left:6862;top:238;width:29;height:0" coordorigin="6862,238" coordsize="29,0" path="m6862,238r29,e" filled="f" strokeweight=".20464mm">
              <v:path arrowok="t"/>
            </v:shape>
            <v:shape id="_x0000_s1739" style="position:absolute;left:6920;top:238;width:29;height:0" coordorigin="6920,238" coordsize="29,0" path="m6920,238r28,e" filled="f" strokeweight=".20464mm">
              <v:path arrowok="t"/>
            </v:shape>
            <v:shape id="_x0000_s1738" style="position:absolute;left:6977;top:238;width:29;height:0" coordorigin="6977,238" coordsize="29,0" path="m6977,238r29,e" filled="f" strokeweight=".20464mm">
              <v:path arrowok="t"/>
            </v:shape>
            <v:shape id="_x0000_s1737" style="position:absolute;left:7035;top:238;width:29;height:0" coordorigin="7035,238" coordsize="29,0" path="m7035,238r29,e" filled="f" strokeweight=".20464mm">
              <v:path arrowok="t"/>
            </v:shape>
            <v:shape id="_x0000_s1736" style="position:absolute;left:7092;top:238;width:29;height:0" coordorigin="7092,238" coordsize="29,0" path="m7092,238r29,e" filled="f" strokeweight=".20464mm">
              <v:path arrowok="t"/>
            </v:shape>
            <v:shape id="_x0000_s1735" style="position:absolute;left:7150;top:238;width:29;height:0" coordorigin="7150,238" coordsize="29,0" path="m7150,238r29,e" filled="f" strokeweight=".20464mm">
              <v:path arrowok="t"/>
            </v:shape>
            <v:shape id="_x0000_s1734" style="position:absolute;left:7208;top:238;width:29;height:0" coordorigin="7208,238" coordsize="29,0" path="m7208,238r28,e" filled="f" strokeweight=".20464mm">
              <v:path arrowok="t"/>
            </v:shape>
            <v:shape id="_x0000_s1733" style="position:absolute;left:7265;top:238;width:29;height:0" coordorigin="7265,238" coordsize="29,0" path="m7265,238r29,e" filled="f" strokeweight=".20464mm">
              <v:path arrowok="t"/>
            </v:shape>
            <v:shape id="_x0000_s1732" style="position:absolute;left:7323;top:238;width:29;height:0" coordorigin="7323,238" coordsize="29,0" path="m7323,238r29,e" filled="f" strokeweight=".20464mm">
              <v:path arrowok="t"/>
            </v:shape>
            <v:shape id="_x0000_s1731" style="position:absolute;left:7380;top:238;width:29;height:0" coordorigin="7380,238" coordsize="29,0" path="m7380,238r29,e" filled="f" strokeweight=".20464mm">
              <v:path arrowok="t"/>
            </v:shape>
            <v:shape id="_x0000_s1730" style="position:absolute;left:7438;top:238;width:29;height:0" coordorigin="7438,238" coordsize="29,0" path="m7438,238r29,e" filled="f" strokeweight=".20464mm">
              <v:path arrowok="t"/>
            </v:shape>
            <v:shape id="_x0000_s1729" style="position:absolute;left:7496;top:238;width:29;height:0" coordorigin="7496,238" coordsize="29,0" path="m7496,238r28,e" filled="f" strokeweight=".20464mm">
              <v:path arrowok="t"/>
            </v:shape>
            <v:shape id="_x0000_s1728" style="position:absolute;left:7553;top:238;width:29;height:0" coordorigin="7553,238" coordsize="29,0" path="m7553,238r29,e" filled="f" strokeweight=".20464mm">
              <v:path arrowok="t"/>
            </v:shape>
            <v:shape id="_x0000_s1727" style="position:absolute;left:7611;top:238;width:29;height:0" coordorigin="7611,238" coordsize="29,0" path="m7611,238r29,e" filled="f" strokeweight=".20464mm">
              <v:path arrowok="t"/>
            </v:shape>
            <v:shape id="_x0000_s1726" style="position:absolute;left:7668;top:238;width:29;height:0" coordorigin="7668,238" coordsize="29,0" path="m7668,238r29,e" filled="f" strokeweight=".20464mm">
              <v:path arrowok="t"/>
            </v:shape>
            <v:shape id="_x0000_s1725" style="position:absolute;left:7727;top:238;width:29;height:0" coordorigin="7727,238" coordsize="29,0" path="m7727,238r28,e" filled="f" strokeweight=".20464mm">
              <v:path arrowok="t"/>
            </v:shape>
            <v:shape id="_x0000_s1724" style="position:absolute;left:7784;top:238;width:29;height:0" coordorigin="7784,238" coordsize="29,0" path="m7784,238r29,e" filled="f" strokeweight=".20464mm">
              <v:path arrowok="t"/>
            </v:shape>
            <v:shape id="_x0000_s1723" style="position:absolute;left:7842;top:238;width:29;height:0" coordorigin="7842,238" coordsize="29,0" path="m7842,238r29,e" filled="f" strokeweight=".20464mm">
              <v:path arrowok="t"/>
            </v:shape>
            <v:shape id="_x0000_s1722" style="position:absolute;left:7899;top:238;width:29;height:0" coordorigin="7899,238" coordsize="29,0" path="m7899,238r29,e" filled="f" strokeweight=".20464mm">
              <v:path arrowok="t"/>
            </v:shape>
            <v:shape id="_x0000_s1721" style="position:absolute;left:7957;top:238;width:29;height:0" coordorigin="7957,238" coordsize="29,0" path="m7957,238r29,e" filled="f" strokeweight=".20464mm">
              <v:path arrowok="t"/>
            </v:shape>
            <v:shape id="_x0000_s1720" style="position:absolute;left:8015;top:238;width:29;height:0" coordorigin="8015,238" coordsize="29,0" path="m8015,238r28,e" filled="f" strokeweight=".20464mm">
              <v:path arrowok="t"/>
            </v:shape>
            <v:shape id="_x0000_s1719" style="position:absolute;left:8072;top:238;width:29;height:0" coordorigin="8072,238" coordsize="29,0" path="m8072,238r29,e" filled="f" strokeweight=".20464mm">
              <v:path arrowok="t"/>
            </v:shape>
            <v:shape id="_x0000_s1718" style="position:absolute;left:8130;top:238;width:29;height:0" coordorigin="8130,238" coordsize="29,0" path="m8130,238r29,e" filled="f" strokeweight=".20464mm">
              <v:path arrowok="t"/>
            </v:shape>
            <v:shape id="_x0000_s1717" style="position:absolute;left:8187;top:238;width:29;height:0" coordorigin="8187,238" coordsize="29,0" path="m8187,238r29,e" filled="f" strokeweight=".20464mm">
              <v:path arrowok="t"/>
            </v:shape>
            <v:shape id="_x0000_s1716" style="position:absolute;left:8245;top:238;width:29;height:0" coordorigin="8245,238" coordsize="29,0" path="m8245,238r29,e" filled="f" strokeweight=".20464mm">
              <v:path arrowok="t"/>
            </v:shape>
            <v:shape id="_x0000_s1715" style="position:absolute;left:8303;top:238;width:29;height:0" coordorigin="8303,238" coordsize="29,0" path="m8303,238r28,e" filled="f" strokeweight=".20464mm">
              <v:path arrowok="t"/>
            </v:shape>
            <v:shape id="_x0000_s1714" style="position:absolute;left:8360;top:238;width:29;height:0" coordorigin="8360,238" coordsize="29,0" path="m8360,238r29,e" filled="f" strokeweight=".20464mm">
              <v:path arrowok="t"/>
            </v:shape>
            <v:shape id="_x0000_s1713" style="position:absolute;left:8418;top:238;width:29;height:0" coordorigin="8418,238" coordsize="29,0" path="m8418,238r29,e" filled="f" strokeweight=".20464mm">
              <v:path arrowok="t"/>
            </v:shape>
            <v:shape id="_x0000_s1712" style="position:absolute;left:8475;top:238;width:29;height:0" coordorigin="8475,238" coordsize="29,0" path="m8475,238r29,e" filled="f" strokeweight=".20464mm">
              <v:path arrowok="t"/>
            </v:shape>
            <v:shape id="_x0000_s1711" style="position:absolute;left:8533;top:238;width:29;height:0" coordorigin="8533,238" coordsize="29,0" path="m8533,238r29,e" filled="f" strokeweight=".20464mm">
              <v:path arrowok="t"/>
            </v:shape>
            <v:shape id="_x0000_s1710" style="position:absolute;left:8591;top:238;width:29;height:0" coordorigin="8591,238" coordsize="29,0" path="m8591,238r28,e" filled="f" strokeweight=".20464mm">
              <v:path arrowok="t"/>
            </v:shape>
            <v:shape id="_x0000_s1709" style="position:absolute;left:8648;top:238;width:29;height:0" coordorigin="8648,238" coordsize="29,0" path="m8648,238r29,e" filled="f" strokeweight=".20464mm">
              <v:path arrowok="t"/>
            </v:shape>
            <v:shape id="_x0000_s1708" style="position:absolute;left:8706;top:238;width:29;height:0" coordorigin="8706,238" coordsize="29,0" path="m8706,238r29,e" filled="f" strokeweight=".20464mm">
              <v:path arrowok="t"/>
            </v:shape>
            <v:shape id="_x0000_s1707" style="position:absolute;left:8763;top:238;width:29;height:0" coordorigin="8763,238" coordsize="29,0" path="m8763,238r29,e" filled="f" strokeweight=".20464mm">
              <v:path arrowok="t"/>
            </v:shape>
            <v:shape id="_x0000_s1706" style="position:absolute;left:8821;top:238;width:29;height:0" coordorigin="8821,238" coordsize="29,0" path="m8821,238r29,e" filled="f" strokeweight=".20464mm">
              <v:path arrowok="t"/>
            </v:shape>
            <v:shape id="_x0000_s1705" style="position:absolute;left:8879;top:238;width:29;height:0" coordorigin="8879,238" coordsize="29,0" path="m8879,238r29,e" filled="f" strokeweight=".20464mm">
              <v:path arrowok="t"/>
            </v:shape>
            <v:shape id="_x0000_s1704" style="position:absolute;left:8937;top:238;width:29;height:0" coordorigin="8937,238" coordsize="29,0" path="m8937,238r28,e" filled="f" strokeweight=".20464mm">
              <v:path arrowok="t"/>
            </v:shape>
            <v:shape id="_x0000_s1703" style="position:absolute;left:8994;top:238;width:29;height:0" coordorigin="8994,238" coordsize="29,0" path="m8994,238r29,e" filled="f" strokeweight=".20464mm">
              <v:path arrowok="t"/>
            </v:shape>
            <v:shape id="_x0000_s1702" style="position:absolute;left:9052;top:238;width:29;height:0" coordorigin="9052,238" coordsize="29,0" path="m9052,238r29,e" filled="f" strokeweight=".20464mm">
              <v:path arrowok="t"/>
            </v:shape>
            <v:shape id="_x0000_s1701" style="position:absolute;left:9109;top:238;width:29;height:0" coordorigin="9109,238" coordsize="29,0" path="m9109,238r29,e" filled="f" strokeweight=".20464mm">
              <v:path arrowok="t"/>
            </v:shape>
            <v:shape id="_x0000_s1700" style="position:absolute;left:9167;top:238;width:29;height:0" coordorigin="9167,238" coordsize="29,0" path="m9167,238r29,e" filled="f" strokeweight=".20464mm">
              <v:path arrowok="t"/>
            </v:shape>
            <v:shape id="_x0000_s1699" style="position:absolute;left:9225;top:238;width:29;height:0" coordorigin="9225,238" coordsize="29,0" path="m9225,238r28,e" filled="f" strokeweight=".20464mm">
              <v:path arrowok="t"/>
            </v:shape>
            <v:shape id="_x0000_s1698" style="position:absolute;left:9282;top:238;width:29;height:0" coordorigin="9282,238" coordsize="29,0" path="m9282,238r29,e" filled="f" strokeweight=".20464mm">
              <v:path arrowok="t"/>
            </v:shape>
            <v:shape id="_x0000_s1697" style="position:absolute;left:9340;top:238;width:29;height:0" coordorigin="9340,238" coordsize="29,0" path="m9340,238r29,e" filled="f" strokeweight=".20464mm">
              <v:path arrowok="t"/>
            </v:shape>
            <v:shape id="_x0000_s1696" style="position:absolute;left:9397;top:238;width:29;height:0" coordorigin="9397,238" coordsize="29,0" path="m9397,238r29,e" filled="f" strokeweight=".20464mm">
              <v:path arrowok="t"/>
            </v:shape>
            <v:shape id="_x0000_s1695" style="position:absolute;left:9455;top:238;width:29;height:0" coordorigin="9455,238" coordsize="29,0" path="m9455,238r29,e" filled="f" strokeweight=".20464mm">
              <v:path arrowok="t"/>
            </v:shape>
            <v:shape id="_x0000_s1694" style="position:absolute;left:9513;top:238;width:29;height:0" coordorigin="9513,238" coordsize="29,0" path="m9513,238r28,e" filled="f" strokeweight=".20464mm">
              <v:path arrowok="t"/>
            </v:shape>
            <v:shape id="_x0000_s1693" style="position:absolute;left:9570;top:238;width:29;height:0" coordorigin="9570,238" coordsize="29,0" path="m9570,238r29,e" filled="f" strokeweight=".20464mm">
              <v:path arrowok="t"/>
            </v:shape>
            <v:shape id="_x0000_s1692" style="position:absolute;left:9628;top:238;width:29;height:0" coordorigin="9628,238" coordsize="29,0" path="m9628,238r29,e" filled="f" strokeweight=".20464mm">
              <v:path arrowok="t"/>
            </v:shape>
            <v:shape id="_x0000_s1691" style="position:absolute;left:9685;top:238;width:29;height:0" coordorigin="9685,238" coordsize="29,0" path="m9685,238r29,e" filled="f" strokeweight=".20464mm">
              <v:path arrowok="t"/>
            </v:shape>
            <v:shape id="_x0000_s1690" style="position:absolute;left:9743;top:238;width:29;height:0" coordorigin="9743,238" coordsize="29,0" path="m9743,238r29,e" filled="f" strokeweight=".20464mm">
              <v:path arrowok="t"/>
            </v:shape>
            <v:shape id="_x0000_s1689" style="position:absolute;left:9801;top:238;width:29;height:0" coordorigin="9801,238" coordsize="29,0" path="m9801,238r28,e" filled="f" strokeweight=".20464mm">
              <v:path arrowok="t"/>
            </v:shape>
            <v:shape id="_x0000_s1688" style="position:absolute;left:9858;top:238;width:29;height:0" coordorigin="9858,238" coordsize="29,0" path="m9858,238r29,e" filled="f" strokeweight=".20464mm">
              <v:path arrowok="t"/>
            </v:shape>
            <v:shape id="_x0000_s1687" style="position:absolute;left:9916;top:238;width:29;height:0" coordorigin="9916,238" coordsize="29,0" path="m9916,238r29,e" filled="f" strokeweight=".20464mm">
              <v:path arrowok="t"/>
            </v:shape>
            <v:shape id="_x0000_s1686" style="position:absolute;left:9973;top:238;width:29;height:0" coordorigin="9973,238" coordsize="29,0" path="m9973,238r29,e" filled="f" strokeweight=".20464mm">
              <v:path arrowok="t"/>
            </v:shape>
            <v:shape id="_x0000_s1685" style="position:absolute;left:10031;top:238;width:29;height:0" coordorigin="10031,238" coordsize="29,0" path="m10031,238r29,e" filled="f" strokeweight=".20464mm">
              <v:path arrowok="t"/>
            </v:shape>
            <v:shape id="_x0000_s1684" style="position:absolute;left:10089;top:238;width:29;height:0" coordorigin="10089,238" coordsize="29,0" path="m10089,238r29,e" filled="f" strokeweight=".20464mm">
              <v:path arrowok="t"/>
            </v:shape>
            <v:shape id="_x0000_s1683" style="position:absolute;left:10147;top:238;width:29;height:0" coordorigin="10147,238" coordsize="29,0" path="m10147,238r29,e" filled="f" strokeweight=".20464mm">
              <v:path arrowok="t"/>
            </v:shape>
            <v:shape id="_x0000_s1682" style="position:absolute;left:10204;top:238;width:29;height:0" coordorigin="10204,238" coordsize="29,0" path="m10204,238r29,e" filled="f" strokeweight=".20464mm">
              <v:path arrowok="t"/>
            </v:shape>
            <v:shape id="_x0000_s1681" style="position:absolute;left:10262;top:238;width:29;height:0" coordorigin="10262,238" coordsize="29,0" path="m10262,238r29,e" filled="f" strokeweight=".20464mm">
              <v:path arrowok="t"/>
            </v:shape>
            <v:shape id="_x0000_s1680" style="position:absolute;left:10320;top:238;width:29;height:0" coordorigin="10320,238" coordsize="29,0" path="m10320,238r28,e" filled="f" strokeweight=".20464mm">
              <v:path arrowok="t"/>
            </v:shape>
            <v:shape id="_x0000_s1679" style="position:absolute;left:10377;top:238;width:29;height:0" coordorigin="10377,238" coordsize="29,0" path="m10377,238r29,e" filled="f" strokeweight=".20464mm">
              <v:path arrowok="t"/>
            </v:shape>
            <v:shape id="_x0000_s1678" style="position:absolute;left:10435;top:238;width:29;height:0" coordorigin="10435,238" coordsize="29,0" path="m10435,238r29,e" filled="f" strokeweight=".20464mm">
              <v:path arrowok="t"/>
            </v:shape>
            <v:shape id="_x0000_s1677" style="position:absolute;left:10492;top:238;width:29;height:0" coordorigin="10492,238" coordsize="29,0" path="m10492,238r29,e" filled="f" strokeweight=".20464mm">
              <v:path arrowok="t"/>
            </v:shape>
            <v:shape id="_x0000_s1676" style="position:absolute;left:10550;top:238;width:29;height:0" coordorigin="10550,238" coordsize="29,0" path="m10550,238r29,e" filled="f" strokeweight=".20464mm">
              <v:path arrowok="t"/>
            </v:shape>
            <v:shape id="_x0000_s1675" style="position:absolute;left:10608;top:238;width:29;height:0" coordorigin="10608,238" coordsize="29,0" path="m10608,238r28,e" filled="f" strokeweight=".20464mm">
              <v:path arrowok="t"/>
            </v:shape>
            <v:shape id="_x0000_s1674" style="position:absolute;left:10665;top:238;width:29;height:0" coordorigin="10665,238" coordsize="29,0" path="m10665,238r29,e" filled="f" strokeweight=".20464mm">
              <v:path arrowok="t"/>
            </v:shape>
            <v:shape id="_x0000_s1673" style="position:absolute;left:10723;top:238;width:29;height:0" coordorigin="10723,238" coordsize="29,0" path="m10723,238r29,e" filled="f" strokeweight=".20464mm">
              <v:path arrowok="t"/>
            </v:shape>
            <v:shape id="_x0000_s1672" style="position:absolute;left:10780;top:238;width:29;height:0" coordorigin="10780,238" coordsize="29,0" path="m10780,238r29,e" filled="f" strokeweight=".20464mm">
              <v:path arrowok="t"/>
            </v:shape>
            <v:shape id="_x0000_s1671" style="position:absolute;left:10838;top:238;width:29;height:0" coordorigin="10838,238" coordsize="29,0" path="m10838,238r29,e" filled="f" strokeweight=".20464mm">
              <v:path arrowok="t"/>
            </v:shape>
            <v:shape id="_x0000_s1670" style="position:absolute;left:10896;top:238;width:29;height:0" coordorigin="10896,238" coordsize="29,0" path="m10896,238r28,e" filled="f" strokeweight=".20464mm">
              <v:path arrowok="t"/>
            </v:shape>
            <v:shape id="_x0000_s1669" style="position:absolute;left:10953;top:238;width:29;height:0" coordorigin="10953,238" coordsize="29,0" path="m10953,238r29,e" filled="f" strokeweight=".20464mm">
              <v:path arrowok="t"/>
            </v:shape>
            <v:shape id="_x0000_s1668" style="position:absolute;left:11011;top:238;width:29;height:0" coordorigin="11011,238" coordsize="29,0" path="m11011,238r29,e" filled="f" strokeweight=".20464mm">
              <v:path arrowok="t"/>
            </v:shape>
            <v:shape id="_x0000_s1667" style="position:absolute;left:11068;top:238;width:29;height:0" coordorigin="11068,238" coordsize="29,0" path="m11068,238r29,e" filled="f" strokeweight=".20464mm">
              <v:path arrowok="t"/>
            </v:shape>
            <v:shape id="_x0000_s1666" style="position:absolute;left:11126;top:238;width:29;height:0" coordorigin="11126,238" coordsize="29,0" path="m11126,238r29,e" filled="f" strokeweight=".20464mm">
              <v:path arrowok="t"/>
            </v:shape>
            <v:shape id="_x0000_s1665" style="position:absolute;left:11184;top:238;width:29;height:0" coordorigin="11184,238" coordsize="29,0" path="m11184,238r28,e" filled="f" strokeweight=".20464mm">
              <v:path arrowok="t"/>
            </v:shape>
            <v:shape id="_x0000_s1664" style="position:absolute;left:11241;top:238;width:10;height:0" coordorigin="11241,238" coordsize="10,0" path="m11241,238r10,e" filled="f" strokeweight=".20464mm">
              <v:path arrowok="t"/>
            </v:shape>
            <w10:wrap anchorx="page"/>
          </v:group>
        </w:pict>
      </w:r>
      <w:r>
        <w:pict w14:anchorId="6663077B">
          <v:group id="_x0000_s1526" style="position:absolute;left:0;text-align:left;margin-left:172.8pt;margin-top:24.85pt;width:390pt;height:.6pt;z-index:-3516;mso-position-horizontal-relative:page" coordorigin="3456,497" coordsize="7800,12">
            <v:shape id="_x0000_s1662" style="position:absolute;left:3462;top:502;width:29;height:0" coordorigin="3462,502" coordsize="29,0" path="m3462,502r29,e" filled="f" strokeweight=".20464mm">
              <v:path arrowok="t"/>
            </v:shape>
            <v:shape id="_x0000_s1661" style="position:absolute;left:3520;top:502;width:29;height:0" coordorigin="3520,502" coordsize="29,0" path="m3520,502r29,e" filled="f" strokeweight=".20464mm">
              <v:path arrowok="t"/>
            </v:shape>
            <v:shape id="_x0000_s1660" style="position:absolute;left:3577;top:502;width:29;height:0" coordorigin="3577,502" coordsize="29,0" path="m3577,502r29,e" filled="f" strokeweight=".20464mm">
              <v:path arrowok="t"/>
            </v:shape>
            <v:shape id="_x0000_s1659" style="position:absolute;left:3635;top:502;width:29;height:0" coordorigin="3635,502" coordsize="29,0" path="m3635,502r29,e" filled="f" strokeweight=".20464mm">
              <v:path arrowok="t"/>
            </v:shape>
            <v:shape id="_x0000_s1658" style="position:absolute;left:3693;top:502;width:29;height:0" coordorigin="3693,502" coordsize="29,0" path="m3693,502r28,e" filled="f" strokeweight=".20464mm">
              <v:path arrowok="t"/>
            </v:shape>
            <v:shape id="_x0000_s1657" style="position:absolute;left:3750;top:502;width:29;height:0" coordorigin="3750,502" coordsize="29,0" path="m3750,502r29,e" filled="f" strokeweight=".20464mm">
              <v:path arrowok="t"/>
            </v:shape>
            <v:shape id="_x0000_s1656" style="position:absolute;left:3808;top:502;width:29;height:0" coordorigin="3808,502" coordsize="29,0" path="m3808,502r29,e" filled="f" strokeweight=".20464mm">
              <v:path arrowok="t"/>
            </v:shape>
            <v:shape id="_x0000_s1655" style="position:absolute;left:3865;top:502;width:29;height:0" coordorigin="3865,502" coordsize="29,0" path="m3865,502r29,e" filled="f" strokeweight=".20464mm">
              <v:path arrowok="t"/>
            </v:shape>
            <v:shape id="_x0000_s1654" style="position:absolute;left:3923;top:502;width:29;height:0" coordorigin="3923,502" coordsize="29,0" path="m3923,502r29,e" filled="f" strokeweight=".20464mm">
              <v:path arrowok="t"/>
            </v:shape>
            <v:shape id="_x0000_s1653" style="position:absolute;left:3981;top:502;width:29;height:0" coordorigin="3981,502" coordsize="29,0" path="m3981,502r28,e" filled="f" strokeweight=".20464mm">
              <v:path arrowok="t"/>
            </v:shape>
            <v:shape id="_x0000_s1652" style="position:absolute;left:4038;top:502;width:29;height:0" coordorigin="4038,502" coordsize="29,0" path="m4038,502r29,e" filled="f" strokeweight=".20464mm">
              <v:path arrowok="t"/>
            </v:shape>
            <v:shape id="_x0000_s1651" style="position:absolute;left:4096;top:502;width:29;height:0" coordorigin="4096,502" coordsize="29,0" path="m4096,502r29,e" filled="f" strokeweight=".20464mm">
              <v:path arrowok="t"/>
            </v:shape>
            <v:shape id="_x0000_s1650" style="position:absolute;left:4154;top:502;width:29;height:0" coordorigin="4154,502" coordsize="29,0" path="m4154,502r29,e" filled="f" strokeweight=".20464mm">
              <v:path arrowok="t"/>
            </v:shape>
            <v:shape id="_x0000_s1649" style="position:absolute;left:4212;top:502;width:29;height:0" coordorigin="4212,502" coordsize="29,0" path="m4212,502r28,e" filled="f" strokeweight=".20464mm">
              <v:path arrowok="t"/>
            </v:shape>
            <v:shape id="_x0000_s1648" style="position:absolute;left:4269;top:502;width:29;height:0" coordorigin="4269,502" coordsize="29,0" path="m4269,502r29,e" filled="f" strokeweight=".20464mm">
              <v:path arrowok="t"/>
            </v:shape>
            <v:shape id="_x0000_s1647" style="position:absolute;left:4327;top:502;width:29;height:0" coordorigin="4327,502" coordsize="29,0" path="m4327,502r29,e" filled="f" strokeweight=".20464mm">
              <v:path arrowok="t"/>
            </v:shape>
            <v:shape id="_x0000_s1646" style="position:absolute;left:4384;top:502;width:29;height:0" coordorigin="4384,502" coordsize="29,0" path="m4384,502r29,e" filled="f" strokeweight=".20464mm">
              <v:path arrowok="t"/>
            </v:shape>
            <v:shape id="_x0000_s1645" style="position:absolute;left:4442;top:502;width:29;height:0" coordorigin="4442,502" coordsize="29,0" path="m4442,502r29,e" filled="f" strokeweight=".20464mm">
              <v:path arrowok="t"/>
            </v:shape>
            <v:shape id="_x0000_s1644" style="position:absolute;left:4500;top:502;width:29;height:0" coordorigin="4500,502" coordsize="29,0" path="m4500,502r28,e" filled="f" strokeweight=".20464mm">
              <v:path arrowok="t"/>
            </v:shape>
            <v:shape id="_x0000_s1643" style="position:absolute;left:4557;top:502;width:29;height:0" coordorigin="4557,502" coordsize="29,0" path="m4557,502r29,e" filled="f" strokeweight=".20464mm">
              <v:path arrowok="t"/>
            </v:shape>
            <v:shape id="_x0000_s1642" style="position:absolute;left:4615;top:502;width:29;height:0" coordorigin="4615,502" coordsize="29,0" path="m4615,502r29,e" filled="f" strokeweight=".20464mm">
              <v:path arrowok="t"/>
            </v:shape>
            <v:shape id="_x0000_s1641" style="position:absolute;left:4672;top:502;width:29;height:0" coordorigin="4672,502" coordsize="29,0" path="m4672,502r29,e" filled="f" strokeweight=".20464mm">
              <v:path arrowok="t"/>
            </v:shape>
            <v:shape id="_x0000_s1640" style="position:absolute;left:4730;top:502;width:29;height:0" coordorigin="4730,502" coordsize="29,0" path="m4730,502r29,e" filled="f" strokeweight=".20464mm">
              <v:path arrowok="t"/>
            </v:shape>
            <v:shape id="_x0000_s1639" style="position:absolute;left:4788;top:502;width:29;height:0" coordorigin="4788,502" coordsize="29,0" path="m4788,502r28,e" filled="f" strokeweight=".20464mm">
              <v:path arrowok="t"/>
            </v:shape>
            <v:shape id="_x0000_s1638" style="position:absolute;left:4845;top:502;width:29;height:0" coordorigin="4845,502" coordsize="29,0" path="m4845,502r29,e" filled="f" strokeweight=".20464mm">
              <v:path arrowok="t"/>
            </v:shape>
            <v:shape id="_x0000_s1637" style="position:absolute;left:4903;top:502;width:29;height:0" coordorigin="4903,502" coordsize="29,0" path="m4903,502r29,e" filled="f" strokeweight=".20464mm">
              <v:path arrowok="t"/>
            </v:shape>
            <v:shape id="_x0000_s1636" style="position:absolute;left:4960;top:502;width:29;height:0" coordorigin="4960,502" coordsize="29,0" path="m4960,502r29,e" filled="f" strokeweight=".20464mm">
              <v:path arrowok="t"/>
            </v:shape>
            <v:shape id="_x0000_s1635" style="position:absolute;left:5018;top:502;width:29;height:0" coordorigin="5018,502" coordsize="29,0" path="m5018,502r29,e" filled="f" strokeweight=".20464mm">
              <v:path arrowok="t"/>
            </v:shape>
            <v:shape id="_x0000_s1634" style="position:absolute;left:5076;top:502;width:29;height:0" coordorigin="5076,502" coordsize="29,0" path="m5076,502r28,e" filled="f" strokeweight=".20464mm">
              <v:path arrowok="t"/>
            </v:shape>
            <v:shape id="_x0000_s1633" style="position:absolute;left:5133;top:502;width:29;height:0" coordorigin="5133,502" coordsize="29,0" path="m5133,502r29,e" filled="f" strokeweight=".20464mm">
              <v:path arrowok="t"/>
            </v:shape>
            <v:shape id="_x0000_s1632" style="position:absolute;left:5191;top:502;width:29;height:0" coordorigin="5191,502" coordsize="29,0" path="m5191,502r29,e" filled="f" strokeweight=".20464mm">
              <v:path arrowok="t"/>
            </v:shape>
            <v:shape id="_x0000_s1631" style="position:absolute;left:5248;top:502;width:29;height:0" coordorigin="5248,502" coordsize="29,0" path="m5248,502r29,e" filled="f" strokeweight=".20464mm">
              <v:path arrowok="t"/>
            </v:shape>
            <v:shape id="_x0000_s1630" style="position:absolute;left:5306;top:502;width:29;height:0" coordorigin="5306,502" coordsize="29,0" path="m5306,502r29,e" filled="f" strokeweight=".20464mm">
              <v:path arrowok="t"/>
            </v:shape>
            <v:shape id="_x0000_s1629" style="position:absolute;left:5364;top:502;width:29;height:0" coordorigin="5364,502" coordsize="29,0" path="m5364,502r29,e" filled="f" strokeweight=".20464mm">
              <v:path arrowok="t"/>
            </v:shape>
            <v:shape id="_x0000_s1628" style="position:absolute;left:5422;top:502;width:29;height:0" coordorigin="5422,502" coordsize="29,0" path="m5422,502r28,e" filled="f" strokeweight=".20464mm">
              <v:path arrowok="t"/>
            </v:shape>
            <v:shape id="_x0000_s1627" style="position:absolute;left:5479;top:502;width:29;height:0" coordorigin="5479,502" coordsize="29,0" path="m5479,502r29,e" filled="f" strokeweight=".20464mm">
              <v:path arrowok="t"/>
            </v:shape>
            <v:shape id="_x0000_s1626" style="position:absolute;left:5537;top:502;width:29;height:0" coordorigin="5537,502" coordsize="29,0" path="m5537,502r29,e" filled="f" strokeweight=".20464mm">
              <v:path arrowok="t"/>
            </v:shape>
            <v:shape id="_x0000_s1625" style="position:absolute;left:5594;top:502;width:29;height:0" coordorigin="5594,502" coordsize="29,0" path="m5594,502r29,e" filled="f" strokeweight=".20464mm">
              <v:path arrowok="t"/>
            </v:shape>
            <v:shape id="_x0000_s1624" style="position:absolute;left:5652;top:502;width:29;height:0" coordorigin="5652,502" coordsize="29,0" path="m5652,502r29,e" filled="f" strokeweight=".20464mm">
              <v:path arrowok="t"/>
            </v:shape>
            <v:shape id="_x0000_s1623" style="position:absolute;left:5710;top:502;width:29;height:0" coordorigin="5710,502" coordsize="29,0" path="m5710,502r28,e" filled="f" strokeweight=".20464mm">
              <v:path arrowok="t"/>
            </v:shape>
            <v:shape id="_x0000_s1622" style="position:absolute;left:5767;top:502;width:29;height:0" coordorigin="5767,502" coordsize="29,0" path="m5767,502r29,e" filled="f" strokeweight=".20464mm">
              <v:path arrowok="t"/>
            </v:shape>
            <v:shape id="_x0000_s1621" style="position:absolute;left:5825;top:502;width:29;height:0" coordorigin="5825,502" coordsize="29,0" path="m5825,502r29,e" filled="f" strokeweight=".20464mm">
              <v:path arrowok="t"/>
            </v:shape>
            <v:shape id="_x0000_s1620" style="position:absolute;left:5882;top:502;width:29;height:0" coordorigin="5882,502" coordsize="29,0" path="m5882,502r29,e" filled="f" strokeweight=".20464mm">
              <v:path arrowok="t"/>
            </v:shape>
            <v:shape id="_x0000_s1619" style="position:absolute;left:5940;top:502;width:29;height:0" coordorigin="5940,502" coordsize="29,0" path="m5940,502r29,e" filled="f" strokeweight=".20464mm">
              <v:path arrowok="t"/>
            </v:shape>
            <v:shape id="_x0000_s1618" style="position:absolute;left:5998;top:502;width:29;height:0" coordorigin="5998,502" coordsize="29,0" path="m5998,502r28,e" filled="f" strokeweight=".20464mm">
              <v:path arrowok="t"/>
            </v:shape>
            <v:shape id="_x0000_s1617" style="position:absolute;left:6055;top:502;width:29;height:0" coordorigin="6055,502" coordsize="29,0" path="m6055,502r29,e" filled="f" strokeweight=".20464mm">
              <v:path arrowok="t"/>
            </v:shape>
            <v:shape id="_x0000_s1616" style="position:absolute;left:6113;top:502;width:29;height:0" coordorigin="6113,502" coordsize="29,0" path="m6113,502r29,e" filled="f" strokeweight=".20464mm">
              <v:path arrowok="t"/>
            </v:shape>
            <v:shape id="_x0000_s1615" style="position:absolute;left:6170;top:502;width:29;height:0" coordorigin="6170,502" coordsize="29,0" path="m6170,502r29,e" filled="f" strokeweight=".20464mm">
              <v:path arrowok="t"/>
            </v:shape>
            <v:shape id="_x0000_s1614" style="position:absolute;left:6228;top:502;width:29;height:0" coordorigin="6228,502" coordsize="29,0" path="m6228,502r29,e" filled="f" strokeweight=".20464mm">
              <v:path arrowok="t"/>
            </v:shape>
            <v:shape id="_x0000_s1613" style="position:absolute;left:6286;top:502;width:29;height:0" coordorigin="6286,502" coordsize="29,0" path="m6286,502r28,e" filled="f" strokeweight=".20464mm">
              <v:path arrowok="t"/>
            </v:shape>
            <v:shape id="_x0000_s1612" style="position:absolute;left:6343;top:502;width:29;height:0" coordorigin="6343,502" coordsize="29,0" path="m6343,502r29,e" filled="f" strokeweight=".20464mm">
              <v:path arrowok="t"/>
            </v:shape>
            <v:shape id="_x0000_s1611" style="position:absolute;left:6401;top:502;width:29;height:0" coordorigin="6401,502" coordsize="29,0" path="m6401,502r29,e" filled="f" strokeweight=".20464mm">
              <v:path arrowok="t"/>
            </v:shape>
            <v:shape id="_x0000_s1610" style="position:absolute;left:6458;top:502;width:29;height:0" coordorigin="6458,502" coordsize="29,0" path="m6458,502r29,e" filled="f" strokeweight=".20464mm">
              <v:path arrowok="t"/>
            </v:shape>
            <v:shape id="_x0000_s1609" style="position:absolute;left:6516;top:502;width:29;height:0" coordorigin="6516,502" coordsize="29,0" path="m6516,502r29,e" filled="f" strokeweight=".20464mm">
              <v:path arrowok="t"/>
            </v:shape>
            <v:shape id="_x0000_s1608" style="position:absolute;left:6574;top:502;width:29;height:0" coordorigin="6574,502" coordsize="29,0" path="m6574,502r29,e" filled="f" strokeweight=".20464mm">
              <v:path arrowok="t"/>
            </v:shape>
            <v:shape id="_x0000_s1607" style="position:absolute;left:6632;top:502;width:29;height:0" coordorigin="6632,502" coordsize="29,0" path="m6632,502r28,e" filled="f" strokeweight=".20464mm">
              <v:path arrowok="t"/>
            </v:shape>
            <v:shape id="_x0000_s1606" style="position:absolute;left:6689;top:502;width:29;height:0" coordorigin="6689,502" coordsize="29,0" path="m6689,502r29,e" filled="f" strokeweight=".20464mm">
              <v:path arrowok="t"/>
            </v:shape>
            <v:shape id="_x0000_s1605" style="position:absolute;left:6747;top:502;width:29;height:0" coordorigin="6747,502" coordsize="29,0" path="m6747,502r29,e" filled="f" strokeweight=".20464mm">
              <v:path arrowok="t"/>
            </v:shape>
            <v:shape id="_x0000_s1604" style="position:absolute;left:6804;top:502;width:29;height:0" coordorigin="6804,502" coordsize="29,0" path="m6804,502r29,e" filled="f" strokeweight=".20464mm">
              <v:path arrowok="t"/>
            </v:shape>
            <v:shape id="_x0000_s1603" style="position:absolute;left:6862;top:502;width:29;height:0" coordorigin="6862,502" coordsize="29,0" path="m6862,502r29,e" filled="f" strokeweight=".20464mm">
              <v:path arrowok="t"/>
            </v:shape>
            <v:shape id="_x0000_s1602" style="position:absolute;left:6920;top:502;width:29;height:0" coordorigin="6920,502" coordsize="29,0" path="m6920,502r28,e" filled="f" strokeweight=".20464mm">
              <v:path arrowok="t"/>
            </v:shape>
            <v:shape id="_x0000_s1601" style="position:absolute;left:6977;top:502;width:29;height:0" coordorigin="6977,502" coordsize="29,0" path="m6977,502r29,e" filled="f" strokeweight=".20464mm">
              <v:path arrowok="t"/>
            </v:shape>
            <v:shape id="_x0000_s1600" style="position:absolute;left:7035;top:502;width:29;height:0" coordorigin="7035,502" coordsize="29,0" path="m7035,502r29,e" filled="f" strokeweight=".20464mm">
              <v:path arrowok="t"/>
            </v:shape>
            <v:shape id="_x0000_s1599" style="position:absolute;left:7092;top:502;width:29;height:0" coordorigin="7092,502" coordsize="29,0" path="m7092,502r29,e" filled="f" strokeweight=".20464mm">
              <v:path arrowok="t"/>
            </v:shape>
            <v:shape id="_x0000_s1598" style="position:absolute;left:7150;top:502;width:29;height:0" coordorigin="7150,502" coordsize="29,0" path="m7150,502r29,e" filled="f" strokeweight=".20464mm">
              <v:path arrowok="t"/>
            </v:shape>
            <v:shape id="_x0000_s1597" style="position:absolute;left:7208;top:502;width:29;height:0" coordorigin="7208,502" coordsize="29,0" path="m7208,502r28,e" filled="f" strokeweight=".20464mm">
              <v:path arrowok="t"/>
            </v:shape>
            <v:shape id="_x0000_s1596" style="position:absolute;left:7265;top:502;width:29;height:0" coordorigin="7265,502" coordsize="29,0" path="m7265,502r29,e" filled="f" strokeweight=".20464mm">
              <v:path arrowok="t"/>
            </v:shape>
            <v:shape id="_x0000_s1595" style="position:absolute;left:7323;top:502;width:29;height:0" coordorigin="7323,502" coordsize="29,0" path="m7323,502r29,e" filled="f" strokeweight=".20464mm">
              <v:path arrowok="t"/>
            </v:shape>
            <v:shape id="_x0000_s1594" style="position:absolute;left:7380;top:502;width:29;height:0" coordorigin="7380,502" coordsize="29,0" path="m7380,502r29,e" filled="f" strokeweight=".20464mm">
              <v:path arrowok="t"/>
            </v:shape>
            <v:shape id="_x0000_s1593" style="position:absolute;left:7438;top:502;width:29;height:0" coordorigin="7438,502" coordsize="29,0" path="m7438,502r29,e" filled="f" strokeweight=".20464mm">
              <v:path arrowok="t"/>
            </v:shape>
            <v:shape id="_x0000_s1592" style="position:absolute;left:7496;top:502;width:29;height:0" coordorigin="7496,502" coordsize="29,0" path="m7496,502r28,e" filled="f" strokeweight=".20464mm">
              <v:path arrowok="t"/>
            </v:shape>
            <v:shape id="_x0000_s1591" style="position:absolute;left:7553;top:502;width:29;height:0" coordorigin="7553,502" coordsize="29,0" path="m7553,502r29,e" filled="f" strokeweight=".20464mm">
              <v:path arrowok="t"/>
            </v:shape>
            <v:shape id="_x0000_s1590" style="position:absolute;left:7611;top:502;width:29;height:0" coordorigin="7611,502" coordsize="29,0" path="m7611,502r29,e" filled="f" strokeweight=".20464mm">
              <v:path arrowok="t"/>
            </v:shape>
            <v:shape id="_x0000_s1589" style="position:absolute;left:7668;top:502;width:29;height:0" coordorigin="7668,502" coordsize="29,0" path="m7668,502r29,e" filled="f" strokeweight=".20464mm">
              <v:path arrowok="t"/>
            </v:shape>
            <v:shape id="_x0000_s1588" style="position:absolute;left:7727;top:502;width:29;height:0" coordorigin="7727,502" coordsize="29,0" path="m7727,502r28,e" filled="f" strokeweight=".20464mm">
              <v:path arrowok="t"/>
            </v:shape>
            <v:shape id="_x0000_s1587" style="position:absolute;left:7784;top:502;width:29;height:0" coordorigin="7784,502" coordsize="29,0" path="m7784,502r29,e" filled="f" strokeweight=".20464mm">
              <v:path arrowok="t"/>
            </v:shape>
            <v:shape id="_x0000_s1586" style="position:absolute;left:7842;top:502;width:29;height:0" coordorigin="7842,502" coordsize="29,0" path="m7842,502r29,e" filled="f" strokeweight=".20464mm">
              <v:path arrowok="t"/>
            </v:shape>
            <v:shape id="_x0000_s1585" style="position:absolute;left:7899;top:502;width:29;height:0" coordorigin="7899,502" coordsize="29,0" path="m7899,502r29,e" filled="f" strokeweight=".20464mm">
              <v:path arrowok="t"/>
            </v:shape>
            <v:shape id="_x0000_s1584" style="position:absolute;left:7957;top:502;width:29;height:0" coordorigin="7957,502" coordsize="29,0" path="m7957,502r29,e" filled="f" strokeweight=".20464mm">
              <v:path arrowok="t"/>
            </v:shape>
            <v:shape id="_x0000_s1583" style="position:absolute;left:8015;top:502;width:29;height:0" coordorigin="8015,502" coordsize="29,0" path="m8015,502r28,e" filled="f" strokeweight=".20464mm">
              <v:path arrowok="t"/>
            </v:shape>
            <v:shape id="_x0000_s1582" style="position:absolute;left:8072;top:502;width:29;height:0" coordorigin="8072,502" coordsize="29,0" path="m8072,502r29,e" filled="f" strokeweight=".20464mm">
              <v:path arrowok="t"/>
            </v:shape>
            <v:shape id="_x0000_s1581" style="position:absolute;left:8130;top:502;width:29;height:0" coordorigin="8130,502" coordsize="29,0" path="m8130,502r29,e" filled="f" strokeweight=".20464mm">
              <v:path arrowok="t"/>
            </v:shape>
            <v:shape id="_x0000_s1580" style="position:absolute;left:8187;top:502;width:29;height:0" coordorigin="8187,502" coordsize="29,0" path="m8187,502r29,e" filled="f" strokeweight=".20464mm">
              <v:path arrowok="t"/>
            </v:shape>
            <v:shape id="_x0000_s1579" style="position:absolute;left:8245;top:502;width:29;height:0" coordorigin="8245,502" coordsize="29,0" path="m8245,502r29,e" filled="f" strokeweight=".20464mm">
              <v:path arrowok="t"/>
            </v:shape>
            <v:shape id="_x0000_s1578" style="position:absolute;left:8303;top:502;width:29;height:0" coordorigin="8303,502" coordsize="29,0" path="m8303,502r28,e" filled="f" strokeweight=".20464mm">
              <v:path arrowok="t"/>
            </v:shape>
            <v:shape id="_x0000_s1577" style="position:absolute;left:8360;top:502;width:29;height:0" coordorigin="8360,502" coordsize="29,0" path="m8360,502r29,e" filled="f" strokeweight=".20464mm">
              <v:path arrowok="t"/>
            </v:shape>
            <v:shape id="_x0000_s1576" style="position:absolute;left:8418;top:502;width:29;height:0" coordorigin="8418,502" coordsize="29,0" path="m8418,502r29,e" filled="f" strokeweight=".20464mm">
              <v:path arrowok="t"/>
            </v:shape>
            <v:shape id="_x0000_s1575" style="position:absolute;left:8475;top:502;width:29;height:0" coordorigin="8475,502" coordsize="29,0" path="m8475,502r29,e" filled="f" strokeweight=".20464mm">
              <v:path arrowok="t"/>
            </v:shape>
            <v:shape id="_x0000_s1574" style="position:absolute;left:8533;top:502;width:29;height:0" coordorigin="8533,502" coordsize="29,0" path="m8533,502r29,e" filled="f" strokeweight=".20464mm">
              <v:path arrowok="t"/>
            </v:shape>
            <v:shape id="_x0000_s1573" style="position:absolute;left:8591;top:502;width:29;height:0" coordorigin="8591,502" coordsize="29,0" path="m8591,502r28,e" filled="f" strokeweight=".20464mm">
              <v:path arrowok="t"/>
            </v:shape>
            <v:shape id="_x0000_s1572" style="position:absolute;left:8648;top:502;width:29;height:0" coordorigin="8648,502" coordsize="29,0" path="m8648,502r29,e" filled="f" strokeweight=".20464mm">
              <v:path arrowok="t"/>
            </v:shape>
            <v:shape id="_x0000_s1571" style="position:absolute;left:8706;top:502;width:29;height:0" coordorigin="8706,502" coordsize="29,0" path="m8706,502r29,e" filled="f" strokeweight=".20464mm">
              <v:path arrowok="t"/>
            </v:shape>
            <v:shape id="_x0000_s1570" style="position:absolute;left:8763;top:502;width:29;height:0" coordorigin="8763,502" coordsize="29,0" path="m8763,502r29,e" filled="f" strokeweight=".20464mm">
              <v:path arrowok="t"/>
            </v:shape>
            <v:shape id="_x0000_s1569" style="position:absolute;left:8821;top:502;width:29;height:0" coordorigin="8821,502" coordsize="29,0" path="m8821,502r29,e" filled="f" strokeweight=".20464mm">
              <v:path arrowok="t"/>
            </v:shape>
            <v:shape id="_x0000_s1568" style="position:absolute;left:8879;top:502;width:29;height:0" coordorigin="8879,502" coordsize="29,0" path="m8879,502r29,e" filled="f" strokeweight=".20464mm">
              <v:path arrowok="t"/>
            </v:shape>
            <v:shape id="_x0000_s1567" style="position:absolute;left:8937;top:502;width:29;height:0" coordorigin="8937,502" coordsize="29,0" path="m8937,502r28,e" filled="f" strokeweight=".20464mm">
              <v:path arrowok="t"/>
            </v:shape>
            <v:shape id="_x0000_s1566" style="position:absolute;left:8994;top:502;width:29;height:0" coordorigin="8994,502" coordsize="29,0" path="m8994,502r29,e" filled="f" strokeweight=".20464mm">
              <v:path arrowok="t"/>
            </v:shape>
            <v:shape id="_x0000_s1565" style="position:absolute;left:9052;top:502;width:29;height:0" coordorigin="9052,502" coordsize="29,0" path="m9052,502r29,e" filled="f" strokeweight=".20464mm">
              <v:path arrowok="t"/>
            </v:shape>
            <v:shape id="_x0000_s1564" style="position:absolute;left:9109;top:502;width:29;height:0" coordorigin="9109,502" coordsize="29,0" path="m9109,502r29,e" filled="f" strokeweight=".20464mm">
              <v:path arrowok="t"/>
            </v:shape>
            <v:shape id="_x0000_s1563" style="position:absolute;left:9167;top:502;width:29;height:0" coordorigin="9167,502" coordsize="29,0" path="m9167,502r29,e" filled="f" strokeweight=".20464mm">
              <v:path arrowok="t"/>
            </v:shape>
            <v:shape id="_x0000_s1562" style="position:absolute;left:9225;top:502;width:29;height:0" coordorigin="9225,502" coordsize="29,0" path="m9225,502r28,e" filled="f" strokeweight=".20464mm">
              <v:path arrowok="t"/>
            </v:shape>
            <v:shape id="_x0000_s1561" style="position:absolute;left:9282;top:502;width:29;height:0" coordorigin="9282,502" coordsize="29,0" path="m9282,502r29,e" filled="f" strokeweight=".20464mm">
              <v:path arrowok="t"/>
            </v:shape>
            <v:shape id="_x0000_s1560" style="position:absolute;left:9340;top:502;width:29;height:0" coordorigin="9340,502" coordsize="29,0" path="m9340,502r29,e" filled="f" strokeweight=".20464mm">
              <v:path arrowok="t"/>
            </v:shape>
            <v:shape id="_x0000_s1559" style="position:absolute;left:9397;top:502;width:29;height:0" coordorigin="9397,502" coordsize="29,0" path="m9397,502r29,e" filled="f" strokeweight=".20464mm">
              <v:path arrowok="t"/>
            </v:shape>
            <v:shape id="_x0000_s1558" style="position:absolute;left:9455;top:502;width:29;height:0" coordorigin="9455,502" coordsize="29,0" path="m9455,502r29,e" filled="f" strokeweight=".20464mm">
              <v:path arrowok="t"/>
            </v:shape>
            <v:shape id="_x0000_s1557" style="position:absolute;left:9513;top:502;width:29;height:0" coordorigin="9513,502" coordsize="29,0" path="m9513,502r28,e" filled="f" strokeweight=".20464mm">
              <v:path arrowok="t"/>
            </v:shape>
            <v:shape id="_x0000_s1556" style="position:absolute;left:9570;top:502;width:29;height:0" coordorigin="9570,502" coordsize="29,0" path="m9570,502r29,e" filled="f" strokeweight=".20464mm">
              <v:path arrowok="t"/>
            </v:shape>
            <v:shape id="_x0000_s1555" style="position:absolute;left:9628;top:502;width:29;height:0" coordorigin="9628,502" coordsize="29,0" path="m9628,502r29,e" filled="f" strokeweight=".20464mm">
              <v:path arrowok="t"/>
            </v:shape>
            <v:shape id="_x0000_s1554" style="position:absolute;left:9685;top:502;width:29;height:0" coordorigin="9685,502" coordsize="29,0" path="m9685,502r29,e" filled="f" strokeweight=".20464mm">
              <v:path arrowok="t"/>
            </v:shape>
            <v:shape id="_x0000_s1553" style="position:absolute;left:9743;top:502;width:29;height:0" coordorigin="9743,502" coordsize="29,0" path="m9743,502r29,e" filled="f" strokeweight=".20464mm">
              <v:path arrowok="t"/>
            </v:shape>
            <v:shape id="_x0000_s1552" style="position:absolute;left:9801;top:502;width:29;height:0" coordorigin="9801,502" coordsize="29,0" path="m9801,502r28,e" filled="f" strokeweight=".20464mm">
              <v:path arrowok="t"/>
            </v:shape>
            <v:shape id="_x0000_s1551" style="position:absolute;left:9858;top:502;width:29;height:0" coordorigin="9858,502" coordsize="29,0" path="m9858,502r29,e" filled="f" strokeweight=".20464mm">
              <v:path arrowok="t"/>
            </v:shape>
            <v:shape id="_x0000_s1550" style="position:absolute;left:9916;top:502;width:29;height:0" coordorigin="9916,502" coordsize="29,0" path="m9916,502r29,e" filled="f" strokeweight=".20464mm">
              <v:path arrowok="t"/>
            </v:shape>
            <v:shape id="_x0000_s1549" style="position:absolute;left:9973;top:502;width:29;height:0" coordorigin="9973,502" coordsize="29,0" path="m9973,502r29,e" filled="f" strokeweight=".20464mm">
              <v:path arrowok="t"/>
            </v:shape>
            <v:shape id="_x0000_s1548" style="position:absolute;left:10031;top:502;width:29;height:0" coordorigin="10031,502" coordsize="29,0" path="m10031,502r29,e" filled="f" strokeweight=".20464mm">
              <v:path arrowok="t"/>
            </v:shape>
            <v:shape id="_x0000_s1547" style="position:absolute;left:10089;top:502;width:29;height:0" coordorigin="10089,502" coordsize="29,0" path="m10089,502r29,e" filled="f" strokeweight=".20464mm">
              <v:path arrowok="t"/>
            </v:shape>
            <v:shape id="_x0000_s1546" style="position:absolute;left:10147;top:502;width:29;height:0" coordorigin="10147,502" coordsize="29,0" path="m10147,502r29,e" filled="f" strokeweight=".20464mm">
              <v:path arrowok="t"/>
            </v:shape>
            <v:shape id="_x0000_s1545" style="position:absolute;left:10204;top:502;width:29;height:0" coordorigin="10204,502" coordsize="29,0" path="m10204,502r29,e" filled="f" strokeweight=".20464mm">
              <v:path arrowok="t"/>
            </v:shape>
            <v:shape id="_x0000_s1544" style="position:absolute;left:10262;top:502;width:29;height:0" coordorigin="10262,502" coordsize="29,0" path="m10262,502r29,e" filled="f" strokeweight=".20464mm">
              <v:path arrowok="t"/>
            </v:shape>
            <v:shape id="_x0000_s1543" style="position:absolute;left:10320;top:502;width:29;height:0" coordorigin="10320,502" coordsize="29,0" path="m10320,502r28,e" filled="f" strokeweight=".20464mm">
              <v:path arrowok="t"/>
            </v:shape>
            <v:shape id="_x0000_s1542" style="position:absolute;left:10377;top:502;width:29;height:0" coordorigin="10377,502" coordsize="29,0" path="m10377,502r29,e" filled="f" strokeweight=".20464mm">
              <v:path arrowok="t"/>
            </v:shape>
            <v:shape id="_x0000_s1541" style="position:absolute;left:10435;top:502;width:29;height:0" coordorigin="10435,502" coordsize="29,0" path="m10435,502r29,e" filled="f" strokeweight=".20464mm">
              <v:path arrowok="t"/>
            </v:shape>
            <v:shape id="_x0000_s1540" style="position:absolute;left:10492;top:502;width:29;height:0" coordorigin="10492,502" coordsize="29,0" path="m10492,502r29,e" filled="f" strokeweight=".20464mm">
              <v:path arrowok="t"/>
            </v:shape>
            <v:shape id="_x0000_s1539" style="position:absolute;left:10550;top:502;width:29;height:0" coordorigin="10550,502" coordsize="29,0" path="m10550,502r29,e" filled="f" strokeweight=".20464mm">
              <v:path arrowok="t"/>
            </v:shape>
            <v:shape id="_x0000_s1538" style="position:absolute;left:10608;top:502;width:29;height:0" coordorigin="10608,502" coordsize="29,0" path="m10608,502r28,e" filled="f" strokeweight=".20464mm">
              <v:path arrowok="t"/>
            </v:shape>
            <v:shape id="_x0000_s1537" style="position:absolute;left:10665;top:502;width:29;height:0" coordorigin="10665,502" coordsize="29,0" path="m10665,502r29,e" filled="f" strokeweight=".20464mm">
              <v:path arrowok="t"/>
            </v:shape>
            <v:shape id="_x0000_s1536" style="position:absolute;left:10723;top:502;width:29;height:0" coordorigin="10723,502" coordsize="29,0" path="m10723,502r29,e" filled="f" strokeweight=".20464mm">
              <v:path arrowok="t"/>
            </v:shape>
            <v:shape id="_x0000_s1535" style="position:absolute;left:10780;top:502;width:29;height:0" coordorigin="10780,502" coordsize="29,0" path="m10780,502r29,e" filled="f" strokeweight=".20464mm">
              <v:path arrowok="t"/>
            </v:shape>
            <v:shape id="_x0000_s1534" style="position:absolute;left:10838;top:502;width:29;height:0" coordorigin="10838,502" coordsize="29,0" path="m10838,502r29,e" filled="f" strokeweight=".20464mm">
              <v:path arrowok="t"/>
            </v:shape>
            <v:shape id="_x0000_s1533" style="position:absolute;left:10896;top:502;width:29;height:0" coordorigin="10896,502" coordsize="29,0" path="m10896,502r28,e" filled="f" strokeweight=".20464mm">
              <v:path arrowok="t"/>
            </v:shape>
            <v:shape id="_x0000_s1532" style="position:absolute;left:10953;top:502;width:29;height:0" coordorigin="10953,502" coordsize="29,0" path="m10953,502r29,e" filled="f" strokeweight=".20464mm">
              <v:path arrowok="t"/>
            </v:shape>
            <v:shape id="_x0000_s1531" style="position:absolute;left:11011;top:502;width:29;height:0" coordorigin="11011,502" coordsize="29,0" path="m11011,502r29,e" filled="f" strokeweight=".20464mm">
              <v:path arrowok="t"/>
            </v:shape>
            <v:shape id="_x0000_s1530" style="position:absolute;left:11068;top:502;width:29;height:0" coordorigin="11068,502" coordsize="29,0" path="m11068,502r29,e" filled="f" strokeweight=".20464mm">
              <v:path arrowok="t"/>
            </v:shape>
            <v:shape id="_x0000_s1529" style="position:absolute;left:11126;top:502;width:29;height:0" coordorigin="11126,502" coordsize="29,0" path="m11126,502r29,e" filled="f" strokeweight=".20464mm">
              <v:path arrowok="t"/>
            </v:shape>
            <v:shape id="_x0000_s1528" style="position:absolute;left:11184;top:502;width:29;height:0" coordorigin="11184,502" coordsize="29,0" path="m11184,502r28,e" filled="f" strokeweight=".20464mm">
              <v:path arrowok="t"/>
            </v:shape>
            <v:shape id="_x0000_s1527" style="position:absolute;left:11241;top:502;width:10;height:0" coordorigin="11241,502" coordsize="10,0" path="m11241,502r10,e" filled="f" strokeweight=".20464mm">
              <v:path arrowok="t"/>
            </v:shape>
            <w10:wrap anchorx="page"/>
          </v:group>
        </w:pict>
      </w:r>
      <w:r>
        <w:pict w14:anchorId="0022EC54">
          <v:group id="_x0000_s1389" style="position:absolute;left:0;text-align:left;margin-left:172.8pt;margin-top:38.05pt;width:390pt;height:.6pt;z-index:-3515;mso-position-horizontal-relative:page" coordorigin="3456,761" coordsize="7800,12">
            <v:shape id="_x0000_s1525" style="position:absolute;left:3462;top:767;width:29;height:0" coordorigin="3462,767" coordsize="29,0" path="m3462,767r29,e" filled="f" strokeweight=".20464mm">
              <v:path arrowok="t"/>
            </v:shape>
            <v:shape id="_x0000_s1524" style="position:absolute;left:3520;top:767;width:29;height:0" coordorigin="3520,767" coordsize="29,0" path="m3520,767r29,e" filled="f" strokeweight=".20464mm">
              <v:path arrowok="t"/>
            </v:shape>
            <v:shape id="_x0000_s1523" style="position:absolute;left:3577;top:767;width:29;height:0" coordorigin="3577,767" coordsize="29,0" path="m3577,767r29,e" filled="f" strokeweight=".20464mm">
              <v:path arrowok="t"/>
            </v:shape>
            <v:shape id="_x0000_s1522" style="position:absolute;left:3635;top:767;width:29;height:0" coordorigin="3635,767" coordsize="29,0" path="m3635,767r29,e" filled="f" strokeweight=".20464mm">
              <v:path arrowok="t"/>
            </v:shape>
            <v:shape id="_x0000_s1521" style="position:absolute;left:3693;top:767;width:29;height:0" coordorigin="3693,767" coordsize="29,0" path="m3693,767r28,e" filled="f" strokeweight=".20464mm">
              <v:path arrowok="t"/>
            </v:shape>
            <v:shape id="_x0000_s1520" style="position:absolute;left:3750;top:767;width:29;height:0" coordorigin="3750,767" coordsize="29,0" path="m3750,767r29,e" filled="f" strokeweight=".20464mm">
              <v:path arrowok="t"/>
            </v:shape>
            <v:shape id="_x0000_s1519" style="position:absolute;left:3808;top:767;width:29;height:0" coordorigin="3808,767" coordsize="29,0" path="m3808,767r29,e" filled="f" strokeweight=".20464mm">
              <v:path arrowok="t"/>
            </v:shape>
            <v:shape id="_x0000_s1518" style="position:absolute;left:3865;top:767;width:29;height:0" coordorigin="3865,767" coordsize="29,0" path="m3865,767r29,e" filled="f" strokeweight=".20464mm">
              <v:path arrowok="t"/>
            </v:shape>
            <v:shape id="_x0000_s1517" style="position:absolute;left:3923;top:767;width:29;height:0" coordorigin="3923,767" coordsize="29,0" path="m3923,767r29,e" filled="f" strokeweight=".20464mm">
              <v:path arrowok="t"/>
            </v:shape>
            <v:shape id="_x0000_s1516" style="position:absolute;left:3981;top:767;width:29;height:0" coordorigin="3981,767" coordsize="29,0" path="m3981,767r28,e" filled="f" strokeweight=".20464mm">
              <v:path arrowok="t"/>
            </v:shape>
            <v:shape id="_x0000_s1515" style="position:absolute;left:4038;top:767;width:29;height:0" coordorigin="4038,767" coordsize="29,0" path="m4038,767r29,e" filled="f" strokeweight=".20464mm">
              <v:path arrowok="t"/>
            </v:shape>
            <v:shape id="_x0000_s1514" style="position:absolute;left:4096;top:767;width:29;height:0" coordorigin="4096,767" coordsize="29,0" path="m4096,767r29,e" filled="f" strokeweight=".20464mm">
              <v:path arrowok="t"/>
            </v:shape>
            <v:shape id="_x0000_s1513" style="position:absolute;left:4154;top:767;width:29;height:0" coordorigin="4154,767" coordsize="29,0" path="m4154,767r29,e" filled="f" strokeweight=".20464mm">
              <v:path arrowok="t"/>
            </v:shape>
            <v:shape id="_x0000_s1512" style="position:absolute;left:4212;top:767;width:29;height:0" coordorigin="4212,767" coordsize="29,0" path="m4212,767r28,e" filled="f" strokeweight=".20464mm">
              <v:path arrowok="t"/>
            </v:shape>
            <v:shape id="_x0000_s1511" style="position:absolute;left:4269;top:767;width:29;height:0" coordorigin="4269,767" coordsize="29,0" path="m4269,767r29,e" filled="f" strokeweight=".20464mm">
              <v:path arrowok="t"/>
            </v:shape>
            <v:shape id="_x0000_s1510" style="position:absolute;left:4327;top:767;width:29;height:0" coordorigin="4327,767" coordsize="29,0" path="m4327,767r29,e" filled="f" strokeweight=".20464mm">
              <v:path arrowok="t"/>
            </v:shape>
            <v:shape id="_x0000_s1509" style="position:absolute;left:4384;top:767;width:29;height:0" coordorigin="4384,767" coordsize="29,0" path="m4384,767r29,e" filled="f" strokeweight=".20464mm">
              <v:path arrowok="t"/>
            </v:shape>
            <v:shape id="_x0000_s1508" style="position:absolute;left:4442;top:767;width:29;height:0" coordorigin="4442,767" coordsize="29,0" path="m4442,767r29,e" filled="f" strokeweight=".20464mm">
              <v:path arrowok="t"/>
            </v:shape>
            <v:shape id="_x0000_s1507" style="position:absolute;left:4500;top:767;width:29;height:0" coordorigin="4500,767" coordsize="29,0" path="m4500,767r28,e" filled="f" strokeweight=".20464mm">
              <v:path arrowok="t"/>
            </v:shape>
            <v:shape id="_x0000_s1506" style="position:absolute;left:4557;top:767;width:29;height:0" coordorigin="4557,767" coordsize="29,0" path="m4557,767r29,e" filled="f" strokeweight=".20464mm">
              <v:path arrowok="t"/>
            </v:shape>
            <v:shape id="_x0000_s1505" style="position:absolute;left:4615;top:767;width:29;height:0" coordorigin="4615,767" coordsize="29,0" path="m4615,767r29,e" filled="f" strokeweight=".20464mm">
              <v:path arrowok="t"/>
            </v:shape>
            <v:shape id="_x0000_s1504" style="position:absolute;left:4672;top:767;width:29;height:0" coordorigin="4672,767" coordsize="29,0" path="m4672,767r29,e" filled="f" strokeweight=".20464mm">
              <v:path arrowok="t"/>
            </v:shape>
            <v:shape id="_x0000_s1503" style="position:absolute;left:4730;top:767;width:29;height:0" coordorigin="4730,767" coordsize="29,0" path="m4730,767r29,e" filled="f" strokeweight=".20464mm">
              <v:path arrowok="t"/>
            </v:shape>
            <v:shape id="_x0000_s1502" style="position:absolute;left:4788;top:767;width:29;height:0" coordorigin="4788,767" coordsize="29,0" path="m4788,767r28,e" filled="f" strokeweight=".20464mm">
              <v:path arrowok="t"/>
            </v:shape>
            <v:shape id="_x0000_s1501" style="position:absolute;left:4845;top:767;width:29;height:0" coordorigin="4845,767" coordsize="29,0" path="m4845,767r29,e" filled="f" strokeweight=".20464mm">
              <v:path arrowok="t"/>
            </v:shape>
            <v:shape id="_x0000_s1500" style="position:absolute;left:4903;top:767;width:29;height:0" coordorigin="4903,767" coordsize="29,0" path="m4903,767r29,e" filled="f" strokeweight=".20464mm">
              <v:path arrowok="t"/>
            </v:shape>
            <v:shape id="_x0000_s1499" style="position:absolute;left:4960;top:767;width:29;height:0" coordorigin="4960,767" coordsize="29,0" path="m4960,767r29,e" filled="f" strokeweight=".20464mm">
              <v:path arrowok="t"/>
            </v:shape>
            <v:shape id="_x0000_s1498" style="position:absolute;left:5018;top:767;width:29;height:0" coordorigin="5018,767" coordsize="29,0" path="m5018,767r29,e" filled="f" strokeweight=".20464mm">
              <v:path arrowok="t"/>
            </v:shape>
            <v:shape id="_x0000_s1497" style="position:absolute;left:5076;top:767;width:29;height:0" coordorigin="5076,767" coordsize="29,0" path="m5076,767r28,e" filled="f" strokeweight=".20464mm">
              <v:path arrowok="t"/>
            </v:shape>
            <v:shape id="_x0000_s1496" style="position:absolute;left:5133;top:767;width:29;height:0" coordorigin="5133,767" coordsize="29,0" path="m5133,767r29,e" filled="f" strokeweight=".20464mm">
              <v:path arrowok="t"/>
            </v:shape>
            <v:shape id="_x0000_s1495" style="position:absolute;left:5191;top:767;width:29;height:0" coordorigin="5191,767" coordsize="29,0" path="m5191,767r29,e" filled="f" strokeweight=".20464mm">
              <v:path arrowok="t"/>
            </v:shape>
            <v:shape id="_x0000_s1494" style="position:absolute;left:5248;top:767;width:29;height:0" coordorigin="5248,767" coordsize="29,0" path="m5248,767r29,e" filled="f" strokeweight=".20464mm">
              <v:path arrowok="t"/>
            </v:shape>
            <v:shape id="_x0000_s1493" style="position:absolute;left:5306;top:767;width:29;height:0" coordorigin="5306,767" coordsize="29,0" path="m5306,767r29,e" filled="f" strokeweight=".20464mm">
              <v:path arrowok="t"/>
            </v:shape>
            <v:shape id="_x0000_s1492" style="position:absolute;left:5364;top:767;width:29;height:0" coordorigin="5364,767" coordsize="29,0" path="m5364,767r29,e" filled="f" strokeweight=".20464mm">
              <v:path arrowok="t"/>
            </v:shape>
            <v:shape id="_x0000_s1491" style="position:absolute;left:5422;top:767;width:29;height:0" coordorigin="5422,767" coordsize="29,0" path="m5422,767r28,e" filled="f" strokeweight=".20464mm">
              <v:path arrowok="t"/>
            </v:shape>
            <v:shape id="_x0000_s1490" style="position:absolute;left:5479;top:767;width:29;height:0" coordorigin="5479,767" coordsize="29,0" path="m5479,767r29,e" filled="f" strokeweight=".20464mm">
              <v:path arrowok="t"/>
            </v:shape>
            <v:shape id="_x0000_s1489" style="position:absolute;left:5537;top:767;width:29;height:0" coordorigin="5537,767" coordsize="29,0" path="m5537,767r29,e" filled="f" strokeweight=".20464mm">
              <v:path arrowok="t"/>
            </v:shape>
            <v:shape id="_x0000_s1488" style="position:absolute;left:5594;top:767;width:29;height:0" coordorigin="5594,767" coordsize="29,0" path="m5594,767r29,e" filled="f" strokeweight=".20464mm">
              <v:path arrowok="t"/>
            </v:shape>
            <v:shape id="_x0000_s1487" style="position:absolute;left:5652;top:767;width:29;height:0" coordorigin="5652,767" coordsize="29,0" path="m5652,767r29,e" filled="f" strokeweight=".20464mm">
              <v:path arrowok="t"/>
            </v:shape>
            <v:shape id="_x0000_s1486" style="position:absolute;left:5710;top:767;width:29;height:0" coordorigin="5710,767" coordsize="29,0" path="m5710,767r28,e" filled="f" strokeweight=".20464mm">
              <v:path arrowok="t"/>
            </v:shape>
            <v:shape id="_x0000_s1485" style="position:absolute;left:5767;top:767;width:29;height:0" coordorigin="5767,767" coordsize="29,0" path="m5767,767r29,e" filled="f" strokeweight=".20464mm">
              <v:path arrowok="t"/>
            </v:shape>
            <v:shape id="_x0000_s1484" style="position:absolute;left:5825;top:767;width:29;height:0" coordorigin="5825,767" coordsize="29,0" path="m5825,767r29,e" filled="f" strokeweight=".20464mm">
              <v:path arrowok="t"/>
            </v:shape>
            <v:shape id="_x0000_s1483" style="position:absolute;left:5882;top:767;width:29;height:0" coordorigin="5882,767" coordsize="29,0" path="m5882,767r29,e" filled="f" strokeweight=".20464mm">
              <v:path arrowok="t"/>
            </v:shape>
            <v:shape id="_x0000_s1482" style="position:absolute;left:5940;top:767;width:29;height:0" coordorigin="5940,767" coordsize="29,0" path="m5940,767r29,e" filled="f" strokeweight=".20464mm">
              <v:path arrowok="t"/>
            </v:shape>
            <v:shape id="_x0000_s1481" style="position:absolute;left:5998;top:767;width:29;height:0" coordorigin="5998,767" coordsize="29,0" path="m5998,767r28,e" filled="f" strokeweight=".20464mm">
              <v:path arrowok="t"/>
            </v:shape>
            <v:shape id="_x0000_s1480" style="position:absolute;left:6055;top:767;width:29;height:0" coordorigin="6055,767" coordsize="29,0" path="m6055,767r29,e" filled="f" strokeweight=".20464mm">
              <v:path arrowok="t"/>
            </v:shape>
            <v:shape id="_x0000_s1479" style="position:absolute;left:6113;top:767;width:29;height:0" coordorigin="6113,767" coordsize="29,0" path="m6113,767r29,e" filled="f" strokeweight=".20464mm">
              <v:path arrowok="t"/>
            </v:shape>
            <v:shape id="_x0000_s1478" style="position:absolute;left:6170;top:767;width:29;height:0" coordorigin="6170,767" coordsize="29,0" path="m6170,767r29,e" filled="f" strokeweight=".20464mm">
              <v:path arrowok="t"/>
            </v:shape>
            <v:shape id="_x0000_s1477" style="position:absolute;left:6228;top:767;width:29;height:0" coordorigin="6228,767" coordsize="29,0" path="m6228,767r29,e" filled="f" strokeweight=".20464mm">
              <v:path arrowok="t"/>
            </v:shape>
            <v:shape id="_x0000_s1476" style="position:absolute;left:6286;top:767;width:29;height:0" coordorigin="6286,767" coordsize="29,0" path="m6286,767r28,e" filled="f" strokeweight=".20464mm">
              <v:path arrowok="t"/>
            </v:shape>
            <v:shape id="_x0000_s1475" style="position:absolute;left:6343;top:767;width:29;height:0" coordorigin="6343,767" coordsize="29,0" path="m6343,767r29,e" filled="f" strokeweight=".20464mm">
              <v:path arrowok="t"/>
            </v:shape>
            <v:shape id="_x0000_s1474" style="position:absolute;left:6401;top:767;width:29;height:0" coordorigin="6401,767" coordsize="29,0" path="m6401,767r29,e" filled="f" strokeweight=".20464mm">
              <v:path arrowok="t"/>
            </v:shape>
            <v:shape id="_x0000_s1473" style="position:absolute;left:6458;top:767;width:29;height:0" coordorigin="6458,767" coordsize="29,0" path="m6458,767r29,e" filled="f" strokeweight=".20464mm">
              <v:path arrowok="t"/>
            </v:shape>
            <v:shape id="_x0000_s1472" style="position:absolute;left:6516;top:767;width:29;height:0" coordorigin="6516,767" coordsize="29,0" path="m6516,767r29,e" filled="f" strokeweight=".20464mm">
              <v:path arrowok="t"/>
            </v:shape>
            <v:shape id="_x0000_s1471" style="position:absolute;left:6574;top:767;width:29;height:0" coordorigin="6574,767" coordsize="29,0" path="m6574,767r29,e" filled="f" strokeweight=".20464mm">
              <v:path arrowok="t"/>
            </v:shape>
            <v:shape id="_x0000_s1470" style="position:absolute;left:6632;top:767;width:29;height:0" coordorigin="6632,767" coordsize="29,0" path="m6632,767r28,e" filled="f" strokeweight=".20464mm">
              <v:path arrowok="t"/>
            </v:shape>
            <v:shape id="_x0000_s1469" style="position:absolute;left:6689;top:767;width:29;height:0" coordorigin="6689,767" coordsize="29,0" path="m6689,767r29,e" filled="f" strokeweight=".20464mm">
              <v:path arrowok="t"/>
            </v:shape>
            <v:shape id="_x0000_s1468" style="position:absolute;left:6747;top:767;width:29;height:0" coordorigin="6747,767" coordsize="29,0" path="m6747,767r29,e" filled="f" strokeweight=".20464mm">
              <v:path arrowok="t"/>
            </v:shape>
            <v:shape id="_x0000_s1467" style="position:absolute;left:6804;top:767;width:29;height:0" coordorigin="6804,767" coordsize="29,0" path="m6804,767r29,e" filled="f" strokeweight=".20464mm">
              <v:path arrowok="t"/>
            </v:shape>
            <v:shape id="_x0000_s1466" style="position:absolute;left:6862;top:767;width:29;height:0" coordorigin="6862,767" coordsize="29,0" path="m6862,767r29,e" filled="f" strokeweight=".20464mm">
              <v:path arrowok="t"/>
            </v:shape>
            <v:shape id="_x0000_s1465" style="position:absolute;left:6920;top:767;width:29;height:0" coordorigin="6920,767" coordsize="29,0" path="m6920,767r28,e" filled="f" strokeweight=".20464mm">
              <v:path arrowok="t"/>
            </v:shape>
            <v:shape id="_x0000_s1464" style="position:absolute;left:6977;top:767;width:29;height:0" coordorigin="6977,767" coordsize="29,0" path="m6977,767r29,e" filled="f" strokeweight=".20464mm">
              <v:path arrowok="t"/>
            </v:shape>
            <v:shape id="_x0000_s1463" style="position:absolute;left:7035;top:767;width:29;height:0" coordorigin="7035,767" coordsize="29,0" path="m7035,767r29,e" filled="f" strokeweight=".20464mm">
              <v:path arrowok="t"/>
            </v:shape>
            <v:shape id="_x0000_s1462" style="position:absolute;left:7092;top:767;width:29;height:0" coordorigin="7092,767" coordsize="29,0" path="m7092,767r29,e" filled="f" strokeweight=".20464mm">
              <v:path arrowok="t"/>
            </v:shape>
            <v:shape id="_x0000_s1461" style="position:absolute;left:7150;top:767;width:29;height:0" coordorigin="7150,767" coordsize="29,0" path="m7150,767r29,e" filled="f" strokeweight=".20464mm">
              <v:path arrowok="t"/>
            </v:shape>
            <v:shape id="_x0000_s1460" style="position:absolute;left:7208;top:767;width:29;height:0" coordorigin="7208,767" coordsize="29,0" path="m7208,767r28,e" filled="f" strokeweight=".20464mm">
              <v:path arrowok="t"/>
            </v:shape>
            <v:shape id="_x0000_s1459" style="position:absolute;left:7265;top:767;width:29;height:0" coordorigin="7265,767" coordsize="29,0" path="m7265,767r29,e" filled="f" strokeweight=".20464mm">
              <v:path arrowok="t"/>
            </v:shape>
            <v:shape id="_x0000_s1458" style="position:absolute;left:7323;top:767;width:29;height:0" coordorigin="7323,767" coordsize="29,0" path="m7323,767r29,e" filled="f" strokeweight=".20464mm">
              <v:path arrowok="t"/>
            </v:shape>
            <v:shape id="_x0000_s1457" style="position:absolute;left:7380;top:767;width:29;height:0" coordorigin="7380,767" coordsize="29,0" path="m7380,767r29,e" filled="f" strokeweight=".20464mm">
              <v:path arrowok="t"/>
            </v:shape>
            <v:shape id="_x0000_s1456" style="position:absolute;left:7438;top:767;width:29;height:0" coordorigin="7438,767" coordsize="29,0" path="m7438,767r29,e" filled="f" strokeweight=".20464mm">
              <v:path arrowok="t"/>
            </v:shape>
            <v:shape id="_x0000_s1455" style="position:absolute;left:7496;top:767;width:29;height:0" coordorigin="7496,767" coordsize="29,0" path="m7496,767r28,e" filled="f" strokeweight=".20464mm">
              <v:path arrowok="t"/>
            </v:shape>
            <v:shape id="_x0000_s1454" style="position:absolute;left:7553;top:767;width:29;height:0" coordorigin="7553,767" coordsize="29,0" path="m7553,767r29,e" filled="f" strokeweight=".20464mm">
              <v:path arrowok="t"/>
            </v:shape>
            <v:shape id="_x0000_s1453" style="position:absolute;left:7611;top:767;width:29;height:0" coordorigin="7611,767" coordsize="29,0" path="m7611,767r29,e" filled="f" strokeweight=".20464mm">
              <v:path arrowok="t"/>
            </v:shape>
            <v:shape id="_x0000_s1452" style="position:absolute;left:7668;top:767;width:29;height:0" coordorigin="7668,767" coordsize="29,0" path="m7668,767r29,e" filled="f" strokeweight=".20464mm">
              <v:path arrowok="t"/>
            </v:shape>
            <v:shape id="_x0000_s1451" style="position:absolute;left:7727;top:767;width:29;height:0" coordorigin="7727,767" coordsize="29,0" path="m7727,767r28,e" filled="f" strokeweight=".20464mm">
              <v:path arrowok="t"/>
            </v:shape>
            <v:shape id="_x0000_s1450" style="position:absolute;left:7784;top:767;width:29;height:0" coordorigin="7784,767" coordsize="29,0" path="m7784,767r29,e" filled="f" strokeweight=".20464mm">
              <v:path arrowok="t"/>
            </v:shape>
            <v:shape id="_x0000_s1449" style="position:absolute;left:7842;top:767;width:29;height:0" coordorigin="7842,767" coordsize="29,0" path="m7842,767r29,e" filled="f" strokeweight=".20464mm">
              <v:path arrowok="t"/>
            </v:shape>
            <v:shape id="_x0000_s1448" style="position:absolute;left:7899;top:767;width:29;height:0" coordorigin="7899,767" coordsize="29,0" path="m7899,767r29,e" filled="f" strokeweight=".20464mm">
              <v:path arrowok="t"/>
            </v:shape>
            <v:shape id="_x0000_s1447" style="position:absolute;left:7957;top:767;width:29;height:0" coordorigin="7957,767" coordsize="29,0" path="m7957,767r29,e" filled="f" strokeweight=".20464mm">
              <v:path arrowok="t"/>
            </v:shape>
            <v:shape id="_x0000_s1446" style="position:absolute;left:8015;top:767;width:29;height:0" coordorigin="8015,767" coordsize="29,0" path="m8015,767r28,e" filled="f" strokeweight=".20464mm">
              <v:path arrowok="t"/>
            </v:shape>
            <v:shape id="_x0000_s1445" style="position:absolute;left:8072;top:767;width:29;height:0" coordorigin="8072,767" coordsize="29,0" path="m8072,767r29,e" filled="f" strokeweight=".20464mm">
              <v:path arrowok="t"/>
            </v:shape>
            <v:shape id="_x0000_s1444" style="position:absolute;left:8130;top:767;width:29;height:0" coordorigin="8130,767" coordsize="29,0" path="m8130,767r29,e" filled="f" strokeweight=".20464mm">
              <v:path arrowok="t"/>
            </v:shape>
            <v:shape id="_x0000_s1443" style="position:absolute;left:8187;top:767;width:29;height:0" coordorigin="8187,767" coordsize="29,0" path="m8187,767r29,e" filled="f" strokeweight=".20464mm">
              <v:path arrowok="t"/>
            </v:shape>
            <v:shape id="_x0000_s1442" style="position:absolute;left:8245;top:767;width:29;height:0" coordorigin="8245,767" coordsize="29,0" path="m8245,767r29,e" filled="f" strokeweight=".20464mm">
              <v:path arrowok="t"/>
            </v:shape>
            <v:shape id="_x0000_s1441" style="position:absolute;left:8303;top:767;width:29;height:0" coordorigin="8303,767" coordsize="29,0" path="m8303,767r28,e" filled="f" strokeweight=".20464mm">
              <v:path arrowok="t"/>
            </v:shape>
            <v:shape id="_x0000_s1440" style="position:absolute;left:8360;top:767;width:29;height:0" coordorigin="8360,767" coordsize="29,0" path="m8360,767r29,e" filled="f" strokeweight=".20464mm">
              <v:path arrowok="t"/>
            </v:shape>
            <v:shape id="_x0000_s1439" style="position:absolute;left:8418;top:767;width:29;height:0" coordorigin="8418,767" coordsize="29,0" path="m8418,767r29,e" filled="f" strokeweight=".20464mm">
              <v:path arrowok="t"/>
            </v:shape>
            <v:shape id="_x0000_s1438" style="position:absolute;left:8475;top:767;width:29;height:0" coordorigin="8475,767" coordsize="29,0" path="m8475,767r29,e" filled="f" strokeweight=".20464mm">
              <v:path arrowok="t"/>
            </v:shape>
            <v:shape id="_x0000_s1437" style="position:absolute;left:8533;top:767;width:29;height:0" coordorigin="8533,767" coordsize="29,0" path="m8533,767r29,e" filled="f" strokeweight=".20464mm">
              <v:path arrowok="t"/>
            </v:shape>
            <v:shape id="_x0000_s1436" style="position:absolute;left:8591;top:767;width:29;height:0" coordorigin="8591,767" coordsize="29,0" path="m8591,767r28,e" filled="f" strokeweight=".20464mm">
              <v:path arrowok="t"/>
            </v:shape>
            <v:shape id="_x0000_s1435" style="position:absolute;left:8648;top:767;width:29;height:0" coordorigin="8648,767" coordsize="29,0" path="m8648,767r29,e" filled="f" strokeweight=".20464mm">
              <v:path arrowok="t"/>
            </v:shape>
            <v:shape id="_x0000_s1434" style="position:absolute;left:8706;top:767;width:29;height:0" coordorigin="8706,767" coordsize="29,0" path="m8706,767r29,e" filled="f" strokeweight=".20464mm">
              <v:path arrowok="t"/>
            </v:shape>
            <v:shape id="_x0000_s1433" style="position:absolute;left:8763;top:767;width:29;height:0" coordorigin="8763,767" coordsize="29,0" path="m8763,767r29,e" filled="f" strokeweight=".20464mm">
              <v:path arrowok="t"/>
            </v:shape>
            <v:shape id="_x0000_s1432" style="position:absolute;left:8821;top:767;width:29;height:0" coordorigin="8821,767" coordsize="29,0" path="m8821,767r29,e" filled="f" strokeweight=".20464mm">
              <v:path arrowok="t"/>
            </v:shape>
            <v:shape id="_x0000_s1431" style="position:absolute;left:8879;top:767;width:29;height:0" coordorigin="8879,767" coordsize="29,0" path="m8879,767r29,e" filled="f" strokeweight=".20464mm">
              <v:path arrowok="t"/>
            </v:shape>
            <v:shape id="_x0000_s1430" style="position:absolute;left:8937;top:767;width:29;height:0" coordorigin="8937,767" coordsize="29,0" path="m8937,767r28,e" filled="f" strokeweight=".20464mm">
              <v:path arrowok="t"/>
            </v:shape>
            <v:shape id="_x0000_s1429" style="position:absolute;left:8994;top:767;width:29;height:0" coordorigin="8994,767" coordsize="29,0" path="m8994,767r29,e" filled="f" strokeweight=".20464mm">
              <v:path arrowok="t"/>
            </v:shape>
            <v:shape id="_x0000_s1428" style="position:absolute;left:9052;top:767;width:29;height:0" coordorigin="9052,767" coordsize="29,0" path="m9052,767r29,e" filled="f" strokeweight=".20464mm">
              <v:path arrowok="t"/>
            </v:shape>
            <v:shape id="_x0000_s1427" style="position:absolute;left:9109;top:767;width:29;height:0" coordorigin="9109,767" coordsize="29,0" path="m9109,767r29,e" filled="f" strokeweight=".20464mm">
              <v:path arrowok="t"/>
            </v:shape>
            <v:shape id="_x0000_s1426" style="position:absolute;left:9167;top:767;width:29;height:0" coordorigin="9167,767" coordsize="29,0" path="m9167,767r29,e" filled="f" strokeweight=".20464mm">
              <v:path arrowok="t"/>
            </v:shape>
            <v:shape id="_x0000_s1425" style="position:absolute;left:9225;top:767;width:29;height:0" coordorigin="9225,767" coordsize="29,0" path="m9225,767r28,e" filled="f" strokeweight=".20464mm">
              <v:path arrowok="t"/>
            </v:shape>
            <v:shape id="_x0000_s1424" style="position:absolute;left:9282;top:767;width:29;height:0" coordorigin="9282,767" coordsize="29,0" path="m9282,767r29,e" filled="f" strokeweight=".20464mm">
              <v:path arrowok="t"/>
            </v:shape>
            <v:shape id="_x0000_s1423" style="position:absolute;left:9340;top:767;width:29;height:0" coordorigin="9340,767" coordsize="29,0" path="m9340,767r29,e" filled="f" strokeweight=".20464mm">
              <v:path arrowok="t"/>
            </v:shape>
            <v:shape id="_x0000_s1422" style="position:absolute;left:9397;top:767;width:29;height:0" coordorigin="9397,767" coordsize="29,0" path="m9397,767r29,e" filled="f" strokeweight=".20464mm">
              <v:path arrowok="t"/>
            </v:shape>
            <v:shape id="_x0000_s1421" style="position:absolute;left:9455;top:767;width:29;height:0" coordorigin="9455,767" coordsize="29,0" path="m9455,767r29,e" filled="f" strokeweight=".20464mm">
              <v:path arrowok="t"/>
            </v:shape>
            <v:shape id="_x0000_s1420" style="position:absolute;left:9513;top:767;width:29;height:0" coordorigin="9513,767" coordsize="29,0" path="m9513,767r28,e" filled="f" strokeweight=".20464mm">
              <v:path arrowok="t"/>
            </v:shape>
            <v:shape id="_x0000_s1419" style="position:absolute;left:9570;top:767;width:29;height:0" coordorigin="9570,767" coordsize="29,0" path="m9570,767r29,e" filled="f" strokeweight=".20464mm">
              <v:path arrowok="t"/>
            </v:shape>
            <v:shape id="_x0000_s1418" style="position:absolute;left:9628;top:767;width:29;height:0" coordorigin="9628,767" coordsize="29,0" path="m9628,767r29,e" filled="f" strokeweight=".20464mm">
              <v:path arrowok="t"/>
            </v:shape>
            <v:shape id="_x0000_s1417" style="position:absolute;left:9685;top:767;width:29;height:0" coordorigin="9685,767" coordsize="29,0" path="m9685,767r29,e" filled="f" strokeweight=".20464mm">
              <v:path arrowok="t"/>
            </v:shape>
            <v:shape id="_x0000_s1416" style="position:absolute;left:9743;top:767;width:29;height:0" coordorigin="9743,767" coordsize="29,0" path="m9743,767r29,e" filled="f" strokeweight=".20464mm">
              <v:path arrowok="t"/>
            </v:shape>
            <v:shape id="_x0000_s1415" style="position:absolute;left:9801;top:767;width:29;height:0" coordorigin="9801,767" coordsize="29,0" path="m9801,767r28,e" filled="f" strokeweight=".20464mm">
              <v:path arrowok="t"/>
            </v:shape>
            <v:shape id="_x0000_s1414" style="position:absolute;left:9858;top:767;width:29;height:0" coordorigin="9858,767" coordsize="29,0" path="m9858,767r29,e" filled="f" strokeweight=".20464mm">
              <v:path arrowok="t"/>
            </v:shape>
            <v:shape id="_x0000_s1413" style="position:absolute;left:9916;top:767;width:29;height:0" coordorigin="9916,767" coordsize="29,0" path="m9916,767r29,e" filled="f" strokeweight=".20464mm">
              <v:path arrowok="t"/>
            </v:shape>
            <v:shape id="_x0000_s1412" style="position:absolute;left:9973;top:767;width:29;height:0" coordorigin="9973,767" coordsize="29,0" path="m9973,767r29,e" filled="f" strokeweight=".20464mm">
              <v:path arrowok="t"/>
            </v:shape>
            <v:shape id="_x0000_s1411" style="position:absolute;left:10031;top:767;width:29;height:0" coordorigin="10031,767" coordsize="29,0" path="m10031,767r29,e" filled="f" strokeweight=".20464mm">
              <v:path arrowok="t"/>
            </v:shape>
            <v:shape id="_x0000_s1410" style="position:absolute;left:10089;top:767;width:29;height:0" coordorigin="10089,767" coordsize="29,0" path="m10089,767r29,e" filled="f" strokeweight=".20464mm">
              <v:path arrowok="t"/>
            </v:shape>
            <v:shape id="_x0000_s1409" style="position:absolute;left:10147;top:767;width:29;height:0" coordorigin="10147,767" coordsize="29,0" path="m10147,767r29,e" filled="f" strokeweight=".20464mm">
              <v:path arrowok="t"/>
            </v:shape>
            <v:shape id="_x0000_s1408" style="position:absolute;left:10204;top:767;width:29;height:0" coordorigin="10204,767" coordsize="29,0" path="m10204,767r29,e" filled="f" strokeweight=".20464mm">
              <v:path arrowok="t"/>
            </v:shape>
            <v:shape id="_x0000_s1407" style="position:absolute;left:10262;top:767;width:29;height:0" coordorigin="10262,767" coordsize="29,0" path="m10262,767r29,e" filled="f" strokeweight=".20464mm">
              <v:path arrowok="t"/>
            </v:shape>
            <v:shape id="_x0000_s1406" style="position:absolute;left:10320;top:767;width:29;height:0" coordorigin="10320,767" coordsize="29,0" path="m10320,767r28,e" filled="f" strokeweight=".20464mm">
              <v:path arrowok="t"/>
            </v:shape>
            <v:shape id="_x0000_s1405" style="position:absolute;left:10377;top:767;width:29;height:0" coordorigin="10377,767" coordsize="29,0" path="m10377,767r29,e" filled="f" strokeweight=".20464mm">
              <v:path arrowok="t"/>
            </v:shape>
            <v:shape id="_x0000_s1404" style="position:absolute;left:10435;top:767;width:29;height:0" coordorigin="10435,767" coordsize="29,0" path="m10435,767r29,e" filled="f" strokeweight=".20464mm">
              <v:path arrowok="t"/>
            </v:shape>
            <v:shape id="_x0000_s1403" style="position:absolute;left:10492;top:767;width:29;height:0" coordorigin="10492,767" coordsize="29,0" path="m10492,767r29,e" filled="f" strokeweight=".20464mm">
              <v:path arrowok="t"/>
            </v:shape>
            <v:shape id="_x0000_s1402" style="position:absolute;left:10550;top:767;width:29;height:0" coordorigin="10550,767" coordsize="29,0" path="m10550,767r29,e" filled="f" strokeweight=".20464mm">
              <v:path arrowok="t"/>
            </v:shape>
            <v:shape id="_x0000_s1401" style="position:absolute;left:10608;top:767;width:29;height:0" coordorigin="10608,767" coordsize="29,0" path="m10608,767r28,e" filled="f" strokeweight=".20464mm">
              <v:path arrowok="t"/>
            </v:shape>
            <v:shape id="_x0000_s1400" style="position:absolute;left:10665;top:767;width:29;height:0" coordorigin="10665,767" coordsize="29,0" path="m10665,767r29,e" filled="f" strokeweight=".20464mm">
              <v:path arrowok="t"/>
            </v:shape>
            <v:shape id="_x0000_s1399" style="position:absolute;left:10723;top:767;width:29;height:0" coordorigin="10723,767" coordsize="29,0" path="m10723,767r29,e" filled="f" strokeweight=".20464mm">
              <v:path arrowok="t"/>
            </v:shape>
            <v:shape id="_x0000_s1398" style="position:absolute;left:10780;top:767;width:29;height:0" coordorigin="10780,767" coordsize="29,0" path="m10780,767r29,e" filled="f" strokeweight=".20464mm">
              <v:path arrowok="t"/>
            </v:shape>
            <v:shape id="_x0000_s1397" style="position:absolute;left:10838;top:767;width:29;height:0" coordorigin="10838,767" coordsize="29,0" path="m10838,767r29,e" filled="f" strokeweight=".20464mm">
              <v:path arrowok="t"/>
            </v:shape>
            <v:shape id="_x0000_s1396" style="position:absolute;left:10896;top:767;width:29;height:0" coordorigin="10896,767" coordsize="29,0" path="m10896,767r28,e" filled="f" strokeweight=".20464mm">
              <v:path arrowok="t"/>
            </v:shape>
            <v:shape id="_x0000_s1395" style="position:absolute;left:10953;top:767;width:29;height:0" coordorigin="10953,767" coordsize="29,0" path="m10953,767r29,e" filled="f" strokeweight=".20464mm">
              <v:path arrowok="t"/>
            </v:shape>
            <v:shape id="_x0000_s1394" style="position:absolute;left:11011;top:767;width:29;height:0" coordorigin="11011,767" coordsize="29,0" path="m11011,767r29,e" filled="f" strokeweight=".20464mm">
              <v:path arrowok="t"/>
            </v:shape>
            <v:shape id="_x0000_s1393" style="position:absolute;left:11068;top:767;width:29;height:0" coordorigin="11068,767" coordsize="29,0" path="m11068,767r29,e" filled="f" strokeweight=".20464mm">
              <v:path arrowok="t"/>
            </v:shape>
            <v:shape id="_x0000_s1392" style="position:absolute;left:11126;top:767;width:29;height:0" coordorigin="11126,767" coordsize="29,0" path="m11126,767r29,e" filled="f" strokeweight=".20464mm">
              <v:path arrowok="t"/>
            </v:shape>
            <v:shape id="_x0000_s1391" style="position:absolute;left:11184;top:767;width:29;height:0" coordorigin="11184,767" coordsize="29,0" path="m11184,767r28,e" filled="f" strokeweight=".20464mm">
              <v:path arrowok="t"/>
            </v:shape>
            <v:shape id="_x0000_s1390" style="position:absolute;left:11241;top:767;width:10;height:0" coordorigin="11241,767" coordsize="10,0" path="m11241,767r10,e" filled="f" strokeweight=".20464mm">
              <v:path arrowok="t"/>
            </v:shape>
            <w10:wrap anchorx="page"/>
          </v:group>
        </w:pict>
      </w:r>
      <w:r>
        <w:rPr>
          <w:w w:val="101"/>
          <w:sz w:val="19"/>
          <w:szCs w:val="19"/>
        </w:rPr>
        <w:t>2.</w:t>
      </w:r>
      <w:r>
        <w:rPr>
          <w:sz w:val="19"/>
          <w:szCs w:val="19"/>
        </w:rPr>
        <w:tab/>
      </w:r>
      <w:r>
        <w:rPr>
          <w:w w:val="101"/>
          <w:sz w:val="19"/>
          <w:szCs w:val="19"/>
        </w:rPr>
        <w:t>Nama</w:t>
      </w:r>
      <w:r>
        <w:rPr>
          <w:sz w:val="19"/>
          <w:szCs w:val="19"/>
        </w:rPr>
        <w:t xml:space="preserve">                                 </w:t>
      </w:r>
      <w:proofErr w:type="gramStart"/>
      <w:r>
        <w:rPr>
          <w:sz w:val="19"/>
          <w:szCs w:val="19"/>
        </w:rPr>
        <w:t xml:space="preserve">  </w:t>
      </w:r>
      <w:r>
        <w:rPr>
          <w:w w:val="101"/>
          <w:sz w:val="19"/>
          <w:szCs w:val="19"/>
        </w:rPr>
        <w:t>:</w:t>
      </w:r>
      <w:proofErr w:type="gramEnd"/>
      <w:r>
        <w:rPr>
          <w:w w:val="101"/>
          <w:sz w:val="19"/>
          <w:szCs w:val="19"/>
        </w:rPr>
        <w:t xml:space="preserve"> </w:t>
      </w:r>
      <w:proofErr w:type="spellStart"/>
      <w:r>
        <w:rPr>
          <w:w w:val="101"/>
          <w:sz w:val="19"/>
          <w:szCs w:val="19"/>
        </w:rPr>
        <w:t>Umur</w:t>
      </w:r>
      <w:proofErr w:type="spellEnd"/>
      <w:r>
        <w:rPr>
          <w:sz w:val="19"/>
          <w:szCs w:val="19"/>
        </w:rPr>
        <w:tab/>
      </w:r>
      <w:r>
        <w:rPr>
          <w:w w:val="101"/>
          <w:sz w:val="19"/>
          <w:szCs w:val="19"/>
        </w:rPr>
        <w:t xml:space="preserve">: </w:t>
      </w:r>
      <w:proofErr w:type="spellStart"/>
      <w:r>
        <w:rPr>
          <w:w w:val="101"/>
          <w:sz w:val="19"/>
          <w:szCs w:val="19"/>
        </w:rPr>
        <w:t>Pekerjaan</w:t>
      </w:r>
      <w:proofErr w:type="spellEnd"/>
      <w:r>
        <w:rPr>
          <w:sz w:val="19"/>
          <w:szCs w:val="19"/>
        </w:rPr>
        <w:t xml:space="preserve">                             </w:t>
      </w:r>
      <w:r>
        <w:rPr>
          <w:w w:val="101"/>
          <w:sz w:val="19"/>
          <w:szCs w:val="19"/>
        </w:rPr>
        <w:t>:</w:t>
      </w:r>
    </w:p>
    <w:p w14:paraId="1424CD44" w14:textId="77777777" w:rsidR="00854A94" w:rsidRDefault="00000000">
      <w:pPr>
        <w:spacing w:line="200" w:lineRule="exact"/>
        <w:ind w:left="638"/>
        <w:rPr>
          <w:sz w:val="19"/>
          <w:szCs w:val="19"/>
        </w:rPr>
      </w:pPr>
      <w:r>
        <w:pict w14:anchorId="56D1028B">
          <v:group id="_x0000_s1252" style="position:absolute;left:0;text-align:left;margin-left:172.8pt;margin-top:9.35pt;width:390pt;height:.6pt;z-index:-3514;mso-position-horizontal-relative:page" coordorigin="3456,187" coordsize="7800,12">
            <v:shape id="_x0000_s1388" style="position:absolute;left:3462;top:193;width:29;height:0" coordorigin="3462,193" coordsize="29,0" path="m3462,193r29,e" filled="f" strokeweight=".58pt">
              <v:path arrowok="t"/>
            </v:shape>
            <v:shape id="_x0000_s1387" style="position:absolute;left:3520;top:193;width:29;height:0" coordorigin="3520,193" coordsize="29,0" path="m3520,193r29,e" filled="f" strokeweight=".58pt">
              <v:path arrowok="t"/>
            </v:shape>
            <v:shape id="_x0000_s1386" style="position:absolute;left:3577;top:193;width:29;height:0" coordorigin="3577,193" coordsize="29,0" path="m3577,193r29,e" filled="f" strokeweight=".58pt">
              <v:path arrowok="t"/>
            </v:shape>
            <v:shape id="_x0000_s1385" style="position:absolute;left:3635;top:193;width:29;height:0" coordorigin="3635,193" coordsize="29,0" path="m3635,193r29,e" filled="f" strokeweight=".58pt">
              <v:path arrowok="t"/>
            </v:shape>
            <v:shape id="_x0000_s1384" style="position:absolute;left:3693;top:193;width:29;height:0" coordorigin="3693,193" coordsize="29,0" path="m3693,193r28,e" filled="f" strokeweight=".58pt">
              <v:path arrowok="t"/>
            </v:shape>
            <v:shape id="_x0000_s1383" style="position:absolute;left:3750;top:193;width:29;height:0" coordorigin="3750,193" coordsize="29,0" path="m3750,193r29,e" filled="f" strokeweight=".58pt">
              <v:path arrowok="t"/>
            </v:shape>
            <v:shape id="_x0000_s1382" style="position:absolute;left:3808;top:193;width:29;height:0" coordorigin="3808,193" coordsize="29,0" path="m3808,193r29,e" filled="f" strokeweight=".58pt">
              <v:path arrowok="t"/>
            </v:shape>
            <v:shape id="_x0000_s1381" style="position:absolute;left:3865;top:193;width:29;height:0" coordorigin="3865,193" coordsize="29,0" path="m3865,193r29,e" filled="f" strokeweight=".58pt">
              <v:path arrowok="t"/>
            </v:shape>
            <v:shape id="_x0000_s1380" style="position:absolute;left:3923;top:193;width:29;height:0" coordorigin="3923,193" coordsize="29,0" path="m3923,193r29,e" filled="f" strokeweight=".58pt">
              <v:path arrowok="t"/>
            </v:shape>
            <v:shape id="_x0000_s1379" style="position:absolute;left:3981;top:193;width:29;height:0" coordorigin="3981,193" coordsize="29,0" path="m3981,193r28,e" filled="f" strokeweight=".58pt">
              <v:path arrowok="t"/>
            </v:shape>
            <v:shape id="_x0000_s1378" style="position:absolute;left:4038;top:193;width:29;height:0" coordorigin="4038,193" coordsize="29,0" path="m4038,193r29,e" filled="f" strokeweight=".58pt">
              <v:path arrowok="t"/>
            </v:shape>
            <v:shape id="_x0000_s1377" style="position:absolute;left:4096;top:193;width:29;height:0" coordorigin="4096,193" coordsize="29,0" path="m4096,193r29,e" filled="f" strokeweight=".58pt">
              <v:path arrowok="t"/>
            </v:shape>
            <v:shape id="_x0000_s1376" style="position:absolute;left:4154;top:193;width:29;height:0" coordorigin="4154,193" coordsize="29,0" path="m4154,193r29,e" filled="f" strokeweight=".58pt">
              <v:path arrowok="t"/>
            </v:shape>
            <v:shape id="_x0000_s1375" style="position:absolute;left:4212;top:193;width:29;height:0" coordorigin="4212,193" coordsize="29,0" path="m4212,193r28,e" filled="f" strokeweight=".58pt">
              <v:path arrowok="t"/>
            </v:shape>
            <v:shape id="_x0000_s1374" style="position:absolute;left:4269;top:193;width:29;height:0" coordorigin="4269,193" coordsize="29,0" path="m4269,193r29,e" filled="f" strokeweight=".58pt">
              <v:path arrowok="t"/>
            </v:shape>
            <v:shape id="_x0000_s1373" style="position:absolute;left:4327;top:193;width:29;height:0" coordorigin="4327,193" coordsize="29,0" path="m4327,193r29,e" filled="f" strokeweight=".58pt">
              <v:path arrowok="t"/>
            </v:shape>
            <v:shape id="_x0000_s1372" style="position:absolute;left:4384;top:193;width:29;height:0" coordorigin="4384,193" coordsize="29,0" path="m4384,193r29,e" filled="f" strokeweight=".58pt">
              <v:path arrowok="t"/>
            </v:shape>
            <v:shape id="_x0000_s1371" style="position:absolute;left:4442;top:193;width:29;height:0" coordorigin="4442,193" coordsize="29,0" path="m4442,193r29,e" filled="f" strokeweight=".58pt">
              <v:path arrowok="t"/>
            </v:shape>
            <v:shape id="_x0000_s1370" style="position:absolute;left:4500;top:193;width:29;height:0" coordorigin="4500,193" coordsize="29,0" path="m4500,193r28,e" filled="f" strokeweight=".58pt">
              <v:path arrowok="t"/>
            </v:shape>
            <v:shape id="_x0000_s1369" style="position:absolute;left:4557;top:193;width:29;height:0" coordorigin="4557,193" coordsize="29,0" path="m4557,193r29,e" filled="f" strokeweight=".58pt">
              <v:path arrowok="t"/>
            </v:shape>
            <v:shape id="_x0000_s1368" style="position:absolute;left:4615;top:193;width:29;height:0" coordorigin="4615,193" coordsize="29,0" path="m4615,193r29,e" filled="f" strokeweight=".58pt">
              <v:path arrowok="t"/>
            </v:shape>
            <v:shape id="_x0000_s1367" style="position:absolute;left:4672;top:193;width:29;height:0" coordorigin="4672,193" coordsize="29,0" path="m4672,193r29,e" filled="f" strokeweight=".58pt">
              <v:path arrowok="t"/>
            </v:shape>
            <v:shape id="_x0000_s1366" style="position:absolute;left:4730;top:193;width:29;height:0" coordorigin="4730,193" coordsize="29,0" path="m4730,193r29,e" filled="f" strokeweight=".58pt">
              <v:path arrowok="t"/>
            </v:shape>
            <v:shape id="_x0000_s1365" style="position:absolute;left:4788;top:193;width:29;height:0" coordorigin="4788,193" coordsize="29,0" path="m4788,193r28,e" filled="f" strokeweight=".58pt">
              <v:path arrowok="t"/>
            </v:shape>
            <v:shape id="_x0000_s1364" style="position:absolute;left:4845;top:193;width:29;height:0" coordorigin="4845,193" coordsize="29,0" path="m4845,193r29,e" filled="f" strokeweight=".58pt">
              <v:path arrowok="t"/>
            </v:shape>
            <v:shape id="_x0000_s1363" style="position:absolute;left:4903;top:193;width:29;height:0" coordorigin="4903,193" coordsize="29,0" path="m4903,193r29,e" filled="f" strokeweight=".58pt">
              <v:path arrowok="t"/>
            </v:shape>
            <v:shape id="_x0000_s1362" style="position:absolute;left:4960;top:193;width:29;height:0" coordorigin="4960,193" coordsize="29,0" path="m4960,193r29,e" filled="f" strokeweight=".58pt">
              <v:path arrowok="t"/>
            </v:shape>
            <v:shape id="_x0000_s1361" style="position:absolute;left:5018;top:193;width:29;height:0" coordorigin="5018,193" coordsize="29,0" path="m5018,193r29,e" filled="f" strokeweight=".58pt">
              <v:path arrowok="t"/>
            </v:shape>
            <v:shape id="_x0000_s1360" style="position:absolute;left:5076;top:193;width:29;height:0" coordorigin="5076,193" coordsize="29,0" path="m5076,193r28,e" filled="f" strokeweight=".58pt">
              <v:path arrowok="t"/>
            </v:shape>
            <v:shape id="_x0000_s1359" style="position:absolute;left:5133;top:193;width:29;height:0" coordorigin="5133,193" coordsize="29,0" path="m5133,193r29,e" filled="f" strokeweight=".58pt">
              <v:path arrowok="t"/>
            </v:shape>
            <v:shape id="_x0000_s1358" style="position:absolute;left:5191;top:193;width:29;height:0" coordorigin="5191,193" coordsize="29,0" path="m5191,193r29,e" filled="f" strokeweight=".58pt">
              <v:path arrowok="t"/>
            </v:shape>
            <v:shape id="_x0000_s1357" style="position:absolute;left:5248;top:193;width:29;height:0" coordorigin="5248,193" coordsize="29,0" path="m5248,193r29,e" filled="f" strokeweight=".58pt">
              <v:path arrowok="t"/>
            </v:shape>
            <v:shape id="_x0000_s1356" style="position:absolute;left:5306;top:193;width:29;height:0" coordorigin="5306,193" coordsize="29,0" path="m5306,193r29,e" filled="f" strokeweight=".58pt">
              <v:path arrowok="t"/>
            </v:shape>
            <v:shape id="_x0000_s1355" style="position:absolute;left:5364;top:193;width:29;height:0" coordorigin="5364,193" coordsize="29,0" path="m5364,193r29,e" filled="f" strokeweight=".58pt">
              <v:path arrowok="t"/>
            </v:shape>
            <v:shape id="_x0000_s1354" style="position:absolute;left:5422;top:193;width:29;height:0" coordorigin="5422,193" coordsize="29,0" path="m5422,193r28,e" filled="f" strokeweight=".58pt">
              <v:path arrowok="t"/>
            </v:shape>
            <v:shape id="_x0000_s1353" style="position:absolute;left:5479;top:193;width:29;height:0" coordorigin="5479,193" coordsize="29,0" path="m5479,193r29,e" filled="f" strokeweight=".58pt">
              <v:path arrowok="t"/>
            </v:shape>
            <v:shape id="_x0000_s1352" style="position:absolute;left:5537;top:193;width:29;height:0" coordorigin="5537,193" coordsize="29,0" path="m5537,193r29,e" filled="f" strokeweight=".58pt">
              <v:path arrowok="t"/>
            </v:shape>
            <v:shape id="_x0000_s1351" style="position:absolute;left:5594;top:193;width:29;height:0" coordorigin="5594,193" coordsize="29,0" path="m5594,193r29,e" filled="f" strokeweight=".58pt">
              <v:path arrowok="t"/>
            </v:shape>
            <v:shape id="_x0000_s1350" style="position:absolute;left:5652;top:193;width:29;height:0" coordorigin="5652,193" coordsize="29,0" path="m5652,193r29,e" filled="f" strokeweight=".58pt">
              <v:path arrowok="t"/>
            </v:shape>
            <v:shape id="_x0000_s1349" style="position:absolute;left:5710;top:193;width:29;height:0" coordorigin="5710,193" coordsize="29,0" path="m5710,193r28,e" filled="f" strokeweight=".58pt">
              <v:path arrowok="t"/>
            </v:shape>
            <v:shape id="_x0000_s1348" style="position:absolute;left:5767;top:193;width:29;height:0" coordorigin="5767,193" coordsize="29,0" path="m5767,193r29,e" filled="f" strokeweight=".58pt">
              <v:path arrowok="t"/>
            </v:shape>
            <v:shape id="_x0000_s1347" style="position:absolute;left:5825;top:193;width:29;height:0" coordorigin="5825,193" coordsize="29,0" path="m5825,193r29,e" filled="f" strokeweight=".58pt">
              <v:path arrowok="t"/>
            </v:shape>
            <v:shape id="_x0000_s1346" style="position:absolute;left:5882;top:193;width:29;height:0" coordorigin="5882,193" coordsize="29,0" path="m5882,193r29,e" filled="f" strokeweight=".58pt">
              <v:path arrowok="t"/>
            </v:shape>
            <v:shape id="_x0000_s1345" style="position:absolute;left:5940;top:193;width:29;height:0" coordorigin="5940,193" coordsize="29,0" path="m5940,193r29,e" filled="f" strokeweight=".58pt">
              <v:path arrowok="t"/>
            </v:shape>
            <v:shape id="_x0000_s1344" style="position:absolute;left:5998;top:193;width:29;height:0" coordorigin="5998,193" coordsize="29,0" path="m5998,193r28,e" filled="f" strokeweight=".58pt">
              <v:path arrowok="t"/>
            </v:shape>
            <v:shape id="_x0000_s1343" style="position:absolute;left:6055;top:193;width:29;height:0" coordorigin="6055,193" coordsize="29,0" path="m6055,193r29,e" filled="f" strokeweight=".58pt">
              <v:path arrowok="t"/>
            </v:shape>
            <v:shape id="_x0000_s1342" style="position:absolute;left:6113;top:193;width:29;height:0" coordorigin="6113,193" coordsize="29,0" path="m6113,193r29,e" filled="f" strokeweight=".58pt">
              <v:path arrowok="t"/>
            </v:shape>
            <v:shape id="_x0000_s1341" style="position:absolute;left:6170;top:193;width:29;height:0" coordorigin="6170,193" coordsize="29,0" path="m6170,193r29,e" filled="f" strokeweight=".58pt">
              <v:path arrowok="t"/>
            </v:shape>
            <v:shape id="_x0000_s1340" style="position:absolute;left:6228;top:193;width:29;height:0" coordorigin="6228,193" coordsize="29,0" path="m6228,193r29,e" filled="f" strokeweight=".58pt">
              <v:path arrowok="t"/>
            </v:shape>
            <v:shape id="_x0000_s1339" style="position:absolute;left:6286;top:193;width:29;height:0" coordorigin="6286,193" coordsize="29,0" path="m6286,193r28,e" filled="f" strokeweight=".58pt">
              <v:path arrowok="t"/>
            </v:shape>
            <v:shape id="_x0000_s1338" style="position:absolute;left:6343;top:193;width:29;height:0" coordorigin="6343,193" coordsize="29,0" path="m6343,193r29,e" filled="f" strokeweight=".58pt">
              <v:path arrowok="t"/>
            </v:shape>
            <v:shape id="_x0000_s1337" style="position:absolute;left:6401;top:193;width:29;height:0" coordorigin="6401,193" coordsize="29,0" path="m6401,193r29,e" filled="f" strokeweight=".58pt">
              <v:path arrowok="t"/>
            </v:shape>
            <v:shape id="_x0000_s1336" style="position:absolute;left:6458;top:193;width:29;height:0" coordorigin="6458,193" coordsize="29,0" path="m6458,193r29,e" filled="f" strokeweight=".58pt">
              <v:path arrowok="t"/>
            </v:shape>
            <v:shape id="_x0000_s1335" style="position:absolute;left:6516;top:193;width:29;height:0" coordorigin="6516,193" coordsize="29,0" path="m6516,193r29,e" filled="f" strokeweight=".58pt">
              <v:path arrowok="t"/>
            </v:shape>
            <v:shape id="_x0000_s1334" style="position:absolute;left:6574;top:193;width:29;height:0" coordorigin="6574,193" coordsize="29,0" path="m6574,193r29,e" filled="f" strokeweight=".58pt">
              <v:path arrowok="t"/>
            </v:shape>
            <v:shape id="_x0000_s1333" style="position:absolute;left:6632;top:193;width:29;height:0" coordorigin="6632,193" coordsize="29,0" path="m6632,193r28,e" filled="f" strokeweight=".58pt">
              <v:path arrowok="t"/>
            </v:shape>
            <v:shape id="_x0000_s1332" style="position:absolute;left:6689;top:193;width:29;height:0" coordorigin="6689,193" coordsize="29,0" path="m6689,193r29,e" filled="f" strokeweight=".58pt">
              <v:path arrowok="t"/>
            </v:shape>
            <v:shape id="_x0000_s1331" style="position:absolute;left:6747;top:193;width:29;height:0" coordorigin="6747,193" coordsize="29,0" path="m6747,193r29,e" filled="f" strokeweight=".58pt">
              <v:path arrowok="t"/>
            </v:shape>
            <v:shape id="_x0000_s1330" style="position:absolute;left:6804;top:193;width:29;height:0" coordorigin="6804,193" coordsize="29,0" path="m6804,193r29,e" filled="f" strokeweight=".58pt">
              <v:path arrowok="t"/>
            </v:shape>
            <v:shape id="_x0000_s1329" style="position:absolute;left:6862;top:193;width:29;height:0" coordorigin="6862,193" coordsize="29,0" path="m6862,193r29,e" filled="f" strokeweight=".58pt">
              <v:path arrowok="t"/>
            </v:shape>
            <v:shape id="_x0000_s1328" style="position:absolute;left:6920;top:193;width:29;height:0" coordorigin="6920,193" coordsize="29,0" path="m6920,193r28,e" filled="f" strokeweight=".58pt">
              <v:path arrowok="t"/>
            </v:shape>
            <v:shape id="_x0000_s1327" style="position:absolute;left:6977;top:193;width:29;height:0" coordorigin="6977,193" coordsize="29,0" path="m6977,193r29,e" filled="f" strokeweight=".58pt">
              <v:path arrowok="t"/>
            </v:shape>
            <v:shape id="_x0000_s1326" style="position:absolute;left:7035;top:193;width:29;height:0" coordorigin="7035,193" coordsize="29,0" path="m7035,193r29,e" filled="f" strokeweight=".58pt">
              <v:path arrowok="t"/>
            </v:shape>
            <v:shape id="_x0000_s1325" style="position:absolute;left:7092;top:193;width:29;height:0" coordorigin="7092,193" coordsize="29,0" path="m7092,193r29,e" filled="f" strokeweight=".58pt">
              <v:path arrowok="t"/>
            </v:shape>
            <v:shape id="_x0000_s1324" style="position:absolute;left:7150;top:193;width:29;height:0" coordorigin="7150,193" coordsize="29,0" path="m7150,193r29,e" filled="f" strokeweight=".58pt">
              <v:path arrowok="t"/>
            </v:shape>
            <v:shape id="_x0000_s1323" style="position:absolute;left:7208;top:193;width:29;height:0" coordorigin="7208,193" coordsize="29,0" path="m7208,193r28,e" filled="f" strokeweight=".58pt">
              <v:path arrowok="t"/>
            </v:shape>
            <v:shape id="_x0000_s1322" style="position:absolute;left:7265;top:193;width:29;height:0" coordorigin="7265,193" coordsize="29,0" path="m7265,193r29,e" filled="f" strokeweight=".58pt">
              <v:path arrowok="t"/>
            </v:shape>
            <v:shape id="_x0000_s1321" style="position:absolute;left:7323;top:193;width:29;height:0" coordorigin="7323,193" coordsize="29,0" path="m7323,193r29,e" filled="f" strokeweight=".58pt">
              <v:path arrowok="t"/>
            </v:shape>
            <v:shape id="_x0000_s1320" style="position:absolute;left:7380;top:193;width:29;height:0" coordorigin="7380,193" coordsize="29,0" path="m7380,193r29,e" filled="f" strokeweight=".58pt">
              <v:path arrowok="t"/>
            </v:shape>
            <v:shape id="_x0000_s1319" style="position:absolute;left:7438;top:193;width:29;height:0" coordorigin="7438,193" coordsize="29,0" path="m7438,193r29,e" filled="f" strokeweight=".58pt">
              <v:path arrowok="t"/>
            </v:shape>
            <v:shape id="_x0000_s1318" style="position:absolute;left:7496;top:193;width:29;height:0" coordorigin="7496,193" coordsize="29,0" path="m7496,193r28,e" filled="f" strokeweight=".58pt">
              <v:path arrowok="t"/>
            </v:shape>
            <v:shape id="_x0000_s1317" style="position:absolute;left:7553;top:193;width:29;height:0" coordorigin="7553,193" coordsize="29,0" path="m7553,193r29,e" filled="f" strokeweight=".58pt">
              <v:path arrowok="t"/>
            </v:shape>
            <v:shape id="_x0000_s1316" style="position:absolute;left:7611;top:193;width:29;height:0" coordorigin="7611,193" coordsize="29,0" path="m7611,193r29,e" filled="f" strokeweight=".58pt">
              <v:path arrowok="t"/>
            </v:shape>
            <v:shape id="_x0000_s1315" style="position:absolute;left:7668;top:193;width:29;height:0" coordorigin="7668,193" coordsize="29,0" path="m7668,193r29,e" filled="f" strokeweight=".58pt">
              <v:path arrowok="t"/>
            </v:shape>
            <v:shape id="_x0000_s1314" style="position:absolute;left:7727;top:193;width:29;height:0" coordorigin="7727,193" coordsize="29,0" path="m7727,193r28,e" filled="f" strokeweight=".58pt">
              <v:path arrowok="t"/>
            </v:shape>
            <v:shape id="_x0000_s1313" style="position:absolute;left:7784;top:193;width:29;height:0" coordorigin="7784,193" coordsize="29,0" path="m7784,193r29,e" filled="f" strokeweight=".58pt">
              <v:path arrowok="t"/>
            </v:shape>
            <v:shape id="_x0000_s1312" style="position:absolute;left:7842;top:193;width:29;height:0" coordorigin="7842,193" coordsize="29,0" path="m7842,193r29,e" filled="f" strokeweight=".58pt">
              <v:path arrowok="t"/>
            </v:shape>
            <v:shape id="_x0000_s1311" style="position:absolute;left:7899;top:193;width:29;height:0" coordorigin="7899,193" coordsize="29,0" path="m7899,193r29,e" filled="f" strokeweight=".58pt">
              <v:path arrowok="t"/>
            </v:shape>
            <v:shape id="_x0000_s1310" style="position:absolute;left:7957;top:193;width:29;height:0" coordorigin="7957,193" coordsize="29,0" path="m7957,193r29,e" filled="f" strokeweight=".58pt">
              <v:path arrowok="t"/>
            </v:shape>
            <v:shape id="_x0000_s1309" style="position:absolute;left:8015;top:193;width:29;height:0" coordorigin="8015,193" coordsize="29,0" path="m8015,193r28,e" filled="f" strokeweight=".58pt">
              <v:path arrowok="t"/>
            </v:shape>
            <v:shape id="_x0000_s1308" style="position:absolute;left:8072;top:193;width:29;height:0" coordorigin="8072,193" coordsize="29,0" path="m8072,193r29,e" filled="f" strokeweight=".58pt">
              <v:path arrowok="t"/>
            </v:shape>
            <v:shape id="_x0000_s1307" style="position:absolute;left:8130;top:193;width:29;height:0" coordorigin="8130,193" coordsize="29,0" path="m8130,193r29,e" filled="f" strokeweight=".58pt">
              <v:path arrowok="t"/>
            </v:shape>
            <v:shape id="_x0000_s1306" style="position:absolute;left:8187;top:193;width:29;height:0" coordorigin="8187,193" coordsize="29,0" path="m8187,193r29,e" filled="f" strokeweight=".58pt">
              <v:path arrowok="t"/>
            </v:shape>
            <v:shape id="_x0000_s1305" style="position:absolute;left:8245;top:193;width:29;height:0" coordorigin="8245,193" coordsize="29,0" path="m8245,193r29,e" filled="f" strokeweight=".58pt">
              <v:path arrowok="t"/>
            </v:shape>
            <v:shape id="_x0000_s1304" style="position:absolute;left:8303;top:193;width:29;height:0" coordorigin="8303,193" coordsize="29,0" path="m8303,193r28,e" filled="f" strokeweight=".58pt">
              <v:path arrowok="t"/>
            </v:shape>
            <v:shape id="_x0000_s1303" style="position:absolute;left:8360;top:193;width:29;height:0" coordorigin="8360,193" coordsize="29,0" path="m8360,193r29,e" filled="f" strokeweight=".58pt">
              <v:path arrowok="t"/>
            </v:shape>
            <v:shape id="_x0000_s1302" style="position:absolute;left:8418;top:193;width:29;height:0" coordorigin="8418,193" coordsize="29,0" path="m8418,193r29,e" filled="f" strokeweight=".58pt">
              <v:path arrowok="t"/>
            </v:shape>
            <v:shape id="_x0000_s1301" style="position:absolute;left:8475;top:193;width:29;height:0" coordorigin="8475,193" coordsize="29,0" path="m8475,193r29,e" filled="f" strokeweight=".58pt">
              <v:path arrowok="t"/>
            </v:shape>
            <v:shape id="_x0000_s1300" style="position:absolute;left:8533;top:193;width:29;height:0" coordorigin="8533,193" coordsize="29,0" path="m8533,193r29,e" filled="f" strokeweight=".58pt">
              <v:path arrowok="t"/>
            </v:shape>
            <v:shape id="_x0000_s1299" style="position:absolute;left:8591;top:193;width:29;height:0" coordorigin="8591,193" coordsize="29,0" path="m8591,193r28,e" filled="f" strokeweight=".58pt">
              <v:path arrowok="t"/>
            </v:shape>
            <v:shape id="_x0000_s1298" style="position:absolute;left:8648;top:193;width:29;height:0" coordorigin="8648,193" coordsize="29,0" path="m8648,193r29,e" filled="f" strokeweight=".58pt">
              <v:path arrowok="t"/>
            </v:shape>
            <v:shape id="_x0000_s1297" style="position:absolute;left:8706;top:193;width:29;height:0" coordorigin="8706,193" coordsize="29,0" path="m8706,193r29,e" filled="f" strokeweight=".58pt">
              <v:path arrowok="t"/>
            </v:shape>
            <v:shape id="_x0000_s1296" style="position:absolute;left:8763;top:193;width:29;height:0" coordorigin="8763,193" coordsize="29,0" path="m8763,193r29,e" filled="f" strokeweight=".58pt">
              <v:path arrowok="t"/>
            </v:shape>
            <v:shape id="_x0000_s1295" style="position:absolute;left:8821;top:193;width:29;height:0" coordorigin="8821,193" coordsize="29,0" path="m8821,193r29,e" filled="f" strokeweight=".58pt">
              <v:path arrowok="t"/>
            </v:shape>
            <v:shape id="_x0000_s1294" style="position:absolute;left:8879;top:193;width:29;height:0" coordorigin="8879,193" coordsize="29,0" path="m8879,193r29,e" filled="f" strokeweight=".58pt">
              <v:path arrowok="t"/>
            </v:shape>
            <v:shape id="_x0000_s1293" style="position:absolute;left:8937;top:193;width:29;height:0" coordorigin="8937,193" coordsize="29,0" path="m8937,193r28,e" filled="f" strokeweight=".58pt">
              <v:path arrowok="t"/>
            </v:shape>
            <v:shape id="_x0000_s1292" style="position:absolute;left:8994;top:193;width:29;height:0" coordorigin="8994,193" coordsize="29,0" path="m8994,193r29,e" filled="f" strokeweight=".58pt">
              <v:path arrowok="t"/>
            </v:shape>
            <v:shape id="_x0000_s1291" style="position:absolute;left:9052;top:193;width:29;height:0" coordorigin="9052,193" coordsize="29,0" path="m9052,193r29,e" filled="f" strokeweight=".58pt">
              <v:path arrowok="t"/>
            </v:shape>
            <v:shape id="_x0000_s1290" style="position:absolute;left:9109;top:193;width:29;height:0" coordorigin="9109,193" coordsize="29,0" path="m9109,193r29,e" filled="f" strokeweight=".58pt">
              <v:path arrowok="t"/>
            </v:shape>
            <v:shape id="_x0000_s1289" style="position:absolute;left:9167;top:193;width:29;height:0" coordorigin="9167,193" coordsize="29,0" path="m9167,193r29,e" filled="f" strokeweight=".58pt">
              <v:path arrowok="t"/>
            </v:shape>
            <v:shape id="_x0000_s1288" style="position:absolute;left:9225;top:193;width:29;height:0" coordorigin="9225,193" coordsize="29,0" path="m9225,193r28,e" filled="f" strokeweight=".58pt">
              <v:path arrowok="t"/>
            </v:shape>
            <v:shape id="_x0000_s1287" style="position:absolute;left:9282;top:193;width:29;height:0" coordorigin="9282,193" coordsize="29,0" path="m9282,193r29,e" filled="f" strokeweight=".58pt">
              <v:path arrowok="t"/>
            </v:shape>
            <v:shape id="_x0000_s1286" style="position:absolute;left:9340;top:193;width:29;height:0" coordorigin="9340,193" coordsize="29,0" path="m9340,193r29,e" filled="f" strokeweight=".58pt">
              <v:path arrowok="t"/>
            </v:shape>
            <v:shape id="_x0000_s1285" style="position:absolute;left:9397;top:193;width:29;height:0" coordorigin="9397,193" coordsize="29,0" path="m9397,193r29,e" filled="f" strokeweight=".58pt">
              <v:path arrowok="t"/>
            </v:shape>
            <v:shape id="_x0000_s1284" style="position:absolute;left:9455;top:193;width:29;height:0" coordorigin="9455,193" coordsize="29,0" path="m9455,193r29,e" filled="f" strokeweight=".58pt">
              <v:path arrowok="t"/>
            </v:shape>
            <v:shape id="_x0000_s1283" style="position:absolute;left:9513;top:193;width:29;height:0" coordorigin="9513,193" coordsize="29,0" path="m9513,193r28,e" filled="f" strokeweight=".58pt">
              <v:path arrowok="t"/>
            </v:shape>
            <v:shape id="_x0000_s1282" style="position:absolute;left:9570;top:193;width:29;height:0" coordorigin="9570,193" coordsize="29,0" path="m9570,193r29,e" filled="f" strokeweight=".58pt">
              <v:path arrowok="t"/>
            </v:shape>
            <v:shape id="_x0000_s1281" style="position:absolute;left:9628;top:193;width:29;height:0" coordorigin="9628,193" coordsize="29,0" path="m9628,193r29,e" filled="f" strokeweight=".58pt">
              <v:path arrowok="t"/>
            </v:shape>
            <v:shape id="_x0000_s1280" style="position:absolute;left:9685;top:193;width:29;height:0" coordorigin="9685,193" coordsize="29,0" path="m9685,193r29,e" filled="f" strokeweight=".58pt">
              <v:path arrowok="t"/>
            </v:shape>
            <v:shape id="_x0000_s1279" style="position:absolute;left:9743;top:193;width:29;height:0" coordorigin="9743,193" coordsize="29,0" path="m9743,193r29,e" filled="f" strokeweight=".58pt">
              <v:path arrowok="t"/>
            </v:shape>
            <v:shape id="_x0000_s1278" style="position:absolute;left:9801;top:193;width:29;height:0" coordorigin="9801,193" coordsize="29,0" path="m9801,193r28,e" filled="f" strokeweight=".58pt">
              <v:path arrowok="t"/>
            </v:shape>
            <v:shape id="_x0000_s1277" style="position:absolute;left:9858;top:193;width:29;height:0" coordorigin="9858,193" coordsize="29,0" path="m9858,193r29,e" filled="f" strokeweight=".58pt">
              <v:path arrowok="t"/>
            </v:shape>
            <v:shape id="_x0000_s1276" style="position:absolute;left:9916;top:193;width:29;height:0" coordorigin="9916,193" coordsize="29,0" path="m9916,193r29,e" filled="f" strokeweight=".58pt">
              <v:path arrowok="t"/>
            </v:shape>
            <v:shape id="_x0000_s1275" style="position:absolute;left:9973;top:193;width:29;height:0" coordorigin="9973,193" coordsize="29,0" path="m9973,193r29,e" filled="f" strokeweight=".58pt">
              <v:path arrowok="t"/>
            </v:shape>
            <v:shape id="_x0000_s1274" style="position:absolute;left:10031;top:193;width:29;height:0" coordorigin="10031,193" coordsize="29,0" path="m10031,193r29,e" filled="f" strokeweight=".58pt">
              <v:path arrowok="t"/>
            </v:shape>
            <v:shape id="_x0000_s1273" style="position:absolute;left:10089;top:193;width:29;height:0" coordorigin="10089,193" coordsize="29,0" path="m10089,193r29,e" filled="f" strokeweight=".58pt">
              <v:path arrowok="t"/>
            </v:shape>
            <v:shape id="_x0000_s1272" style="position:absolute;left:10147;top:193;width:29;height:0" coordorigin="10147,193" coordsize="29,0" path="m10147,193r29,e" filled="f" strokeweight=".58pt">
              <v:path arrowok="t"/>
            </v:shape>
            <v:shape id="_x0000_s1271" style="position:absolute;left:10204;top:193;width:29;height:0" coordorigin="10204,193" coordsize="29,0" path="m10204,193r29,e" filled="f" strokeweight=".58pt">
              <v:path arrowok="t"/>
            </v:shape>
            <v:shape id="_x0000_s1270" style="position:absolute;left:10262;top:193;width:29;height:0" coordorigin="10262,193" coordsize="29,0" path="m10262,193r29,e" filled="f" strokeweight=".58pt">
              <v:path arrowok="t"/>
            </v:shape>
            <v:shape id="_x0000_s1269" style="position:absolute;left:10320;top:193;width:29;height:0" coordorigin="10320,193" coordsize="29,0" path="m10320,193r28,e" filled="f" strokeweight=".58pt">
              <v:path arrowok="t"/>
            </v:shape>
            <v:shape id="_x0000_s1268" style="position:absolute;left:10377;top:193;width:29;height:0" coordorigin="10377,193" coordsize="29,0" path="m10377,193r29,e" filled="f" strokeweight=".58pt">
              <v:path arrowok="t"/>
            </v:shape>
            <v:shape id="_x0000_s1267" style="position:absolute;left:10435;top:193;width:29;height:0" coordorigin="10435,193" coordsize="29,0" path="m10435,193r29,e" filled="f" strokeweight=".58pt">
              <v:path arrowok="t"/>
            </v:shape>
            <v:shape id="_x0000_s1266" style="position:absolute;left:10492;top:193;width:29;height:0" coordorigin="10492,193" coordsize="29,0" path="m10492,193r29,e" filled="f" strokeweight=".58pt">
              <v:path arrowok="t"/>
            </v:shape>
            <v:shape id="_x0000_s1265" style="position:absolute;left:10550;top:193;width:29;height:0" coordorigin="10550,193" coordsize="29,0" path="m10550,193r29,e" filled="f" strokeweight=".58pt">
              <v:path arrowok="t"/>
            </v:shape>
            <v:shape id="_x0000_s1264" style="position:absolute;left:10608;top:193;width:29;height:0" coordorigin="10608,193" coordsize="29,0" path="m10608,193r28,e" filled="f" strokeweight=".58pt">
              <v:path arrowok="t"/>
            </v:shape>
            <v:shape id="_x0000_s1263" style="position:absolute;left:10665;top:193;width:29;height:0" coordorigin="10665,193" coordsize="29,0" path="m10665,193r29,e" filled="f" strokeweight=".58pt">
              <v:path arrowok="t"/>
            </v:shape>
            <v:shape id="_x0000_s1262" style="position:absolute;left:10723;top:193;width:29;height:0" coordorigin="10723,193" coordsize="29,0" path="m10723,193r29,e" filled="f" strokeweight=".58pt">
              <v:path arrowok="t"/>
            </v:shape>
            <v:shape id="_x0000_s1261" style="position:absolute;left:10780;top:193;width:29;height:0" coordorigin="10780,193" coordsize="29,0" path="m10780,193r29,e" filled="f" strokeweight=".58pt">
              <v:path arrowok="t"/>
            </v:shape>
            <v:shape id="_x0000_s1260" style="position:absolute;left:10838;top:193;width:29;height:0" coordorigin="10838,193" coordsize="29,0" path="m10838,193r29,e" filled="f" strokeweight=".58pt">
              <v:path arrowok="t"/>
            </v:shape>
            <v:shape id="_x0000_s1259" style="position:absolute;left:10896;top:193;width:29;height:0" coordorigin="10896,193" coordsize="29,0" path="m10896,193r28,e" filled="f" strokeweight=".58pt">
              <v:path arrowok="t"/>
            </v:shape>
            <v:shape id="_x0000_s1258" style="position:absolute;left:10953;top:193;width:29;height:0" coordorigin="10953,193" coordsize="29,0" path="m10953,193r29,e" filled="f" strokeweight=".58pt">
              <v:path arrowok="t"/>
            </v:shape>
            <v:shape id="_x0000_s1257" style="position:absolute;left:11011;top:193;width:29;height:0" coordorigin="11011,193" coordsize="29,0" path="m11011,193r29,e" filled="f" strokeweight=".58pt">
              <v:path arrowok="t"/>
            </v:shape>
            <v:shape id="_x0000_s1256" style="position:absolute;left:11068;top:193;width:29;height:0" coordorigin="11068,193" coordsize="29,0" path="m11068,193r29,e" filled="f" strokeweight=".58pt">
              <v:path arrowok="t"/>
            </v:shape>
            <v:shape id="_x0000_s1255" style="position:absolute;left:11126;top:193;width:29;height:0" coordorigin="11126,193" coordsize="29,0" path="m11126,193r29,e" filled="f" strokeweight=".58pt">
              <v:path arrowok="t"/>
            </v:shape>
            <v:shape id="_x0000_s1254" style="position:absolute;left:11184;top:193;width:29;height:0" coordorigin="11184,193" coordsize="29,0" path="m11184,193r28,e" filled="f" strokeweight=".58pt">
              <v:path arrowok="t"/>
            </v:shape>
            <v:shape id="_x0000_s1253" style="position:absolute;left:11241;top:193;width:10;height:0" coordorigin="11241,193" coordsize="10,0" path="m11241,193r10,e" filled="f" strokeweight=".58pt">
              <v:path arrowok="t"/>
            </v:shape>
            <w10:wrap anchorx="page"/>
          </v:group>
        </w:pict>
      </w:r>
      <w:r>
        <w:rPr>
          <w:w w:val="101"/>
          <w:sz w:val="19"/>
          <w:szCs w:val="19"/>
        </w:rPr>
        <w:t>Alamat</w:t>
      </w:r>
      <w:r>
        <w:rPr>
          <w:sz w:val="19"/>
          <w:szCs w:val="19"/>
        </w:rPr>
        <w:t xml:space="preserve">                               </w:t>
      </w:r>
      <w:proofErr w:type="gramStart"/>
      <w:r>
        <w:rPr>
          <w:sz w:val="19"/>
          <w:szCs w:val="19"/>
        </w:rPr>
        <w:t xml:space="preserve">  </w:t>
      </w:r>
      <w:r>
        <w:rPr>
          <w:w w:val="101"/>
          <w:sz w:val="19"/>
          <w:szCs w:val="19"/>
        </w:rPr>
        <w:t>:</w:t>
      </w:r>
      <w:proofErr w:type="gramEnd"/>
    </w:p>
    <w:p w14:paraId="62E362F2" w14:textId="77777777" w:rsidR="00854A94" w:rsidRDefault="00854A94">
      <w:pPr>
        <w:spacing w:before="8" w:line="140" w:lineRule="exact"/>
        <w:rPr>
          <w:sz w:val="14"/>
          <w:szCs w:val="14"/>
        </w:rPr>
      </w:pPr>
    </w:p>
    <w:p w14:paraId="4857D56D" w14:textId="77777777" w:rsidR="00854A94" w:rsidRDefault="00854A94">
      <w:pPr>
        <w:spacing w:line="200" w:lineRule="exact"/>
      </w:pPr>
    </w:p>
    <w:p w14:paraId="6CA38592" w14:textId="77777777" w:rsidR="00854A94" w:rsidRDefault="00854A94">
      <w:pPr>
        <w:spacing w:line="200" w:lineRule="exact"/>
      </w:pPr>
    </w:p>
    <w:p w14:paraId="58481D1C" w14:textId="77777777" w:rsidR="00854A94" w:rsidRDefault="00854A94">
      <w:pPr>
        <w:spacing w:line="200" w:lineRule="exact"/>
      </w:pPr>
    </w:p>
    <w:p w14:paraId="6191AABD" w14:textId="77777777" w:rsidR="00854A94" w:rsidRDefault="00854A94">
      <w:pPr>
        <w:spacing w:line="200" w:lineRule="exact"/>
        <w:sectPr w:rsidR="00854A94">
          <w:type w:val="continuous"/>
          <w:pgSz w:w="11920" w:h="16840"/>
          <w:pgMar w:top="860" w:right="640" w:bottom="280" w:left="620" w:header="720" w:footer="720" w:gutter="0"/>
          <w:cols w:space="720"/>
        </w:sectPr>
      </w:pPr>
    </w:p>
    <w:p w14:paraId="2C500042" w14:textId="77777777" w:rsidR="00854A94" w:rsidRDefault="00000000">
      <w:pPr>
        <w:spacing w:before="37"/>
        <w:ind w:left="105" w:right="-49"/>
        <w:rPr>
          <w:sz w:val="19"/>
          <w:szCs w:val="19"/>
        </w:rPr>
      </w:pPr>
      <w:r>
        <w:rPr>
          <w:w w:val="101"/>
          <w:sz w:val="19"/>
          <w:szCs w:val="19"/>
        </w:rPr>
        <w:t>Saksi-</w:t>
      </w:r>
      <w:proofErr w:type="spellStart"/>
      <w:r>
        <w:rPr>
          <w:w w:val="101"/>
          <w:sz w:val="19"/>
          <w:szCs w:val="19"/>
        </w:rPr>
        <w:t>saksi</w:t>
      </w:r>
      <w:proofErr w:type="spellEnd"/>
    </w:p>
    <w:p w14:paraId="1426B786" w14:textId="77777777" w:rsidR="00854A94" w:rsidRDefault="00000000">
      <w:pPr>
        <w:spacing w:before="14" w:line="220" w:lineRule="exact"/>
        <w:rPr>
          <w:sz w:val="22"/>
          <w:szCs w:val="22"/>
        </w:rPr>
      </w:pPr>
      <w:r>
        <w:br w:type="column"/>
      </w:r>
    </w:p>
    <w:p w14:paraId="2C5B5776" w14:textId="77777777" w:rsidR="00854A94" w:rsidRDefault="00000000">
      <w:pPr>
        <w:spacing w:line="200" w:lineRule="exact"/>
        <w:rPr>
          <w:sz w:val="19"/>
          <w:szCs w:val="19"/>
        </w:rPr>
        <w:sectPr w:rsidR="00854A94">
          <w:type w:val="continuous"/>
          <w:pgSz w:w="11920" w:h="16840"/>
          <w:pgMar w:top="860" w:right="640" w:bottom="280" w:left="620" w:header="720" w:footer="720" w:gutter="0"/>
          <w:cols w:num="2" w:space="720" w:equalWidth="0">
            <w:col w:w="965" w:space="7087"/>
            <w:col w:w="2608"/>
          </w:cols>
        </w:sectPr>
      </w:pPr>
      <w:r>
        <w:pict w14:anchorId="2B5B78E6">
          <v:group id="_x0000_s1210" style="position:absolute;margin-left:440.3pt;margin-top:105.8pt;width:117.05pt;height:.6pt;z-index:-3509;mso-position-horizontal-relative:page" coordorigin="8806,2116" coordsize="2341,12">
            <v:shape id="_x0000_s1251" style="position:absolute;left:8811;top:2122;width:29;height:0" coordorigin="8811,2122" coordsize="29,0" path="m8811,2122r29,e" filled="f" strokeweight=".58pt">
              <v:path arrowok="t"/>
            </v:shape>
            <v:shape id="_x0000_s1250" style="position:absolute;left:8869;top:2122;width:29;height:0" coordorigin="8869,2122" coordsize="29,0" path="m8869,2122r29,e" filled="f" strokeweight=".58pt">
              <v:path arrowok="t"/>
            </v:shape>
            <v:shape id="_x0000_s1249" style="position:absolute;left:8927;top:2122;width:29;height:0" coordorigin="8927,2122" coordsize="29,0" path="m8927,2122r29,e" filled="f" strokeweight=".58pt">
              <v:path arrowok="t"/>
            </v:shape>
            <v:shape id="_x0000_s1248" style="position:absolute;left:8985;top:2122;width:29;height:0" coordorigin="8985,2122" coordsize="29,0" path="m8985,2122r28,e" filled="f" strokeweight=".58pt">
              <v:path arrowok="t"/>
            </v:shape>
            <v:shape id="_x0000_s1247" style="position:absolute;left:9042;top:2122;width:29;height:0" coordorigin="9042,2122" coordsize="29,0" path="m9042,2122r29,e" filled="f" strokeweight=".58pt">
              <v:path arrowok="t"/>
            </v:shape>
            <v:shape id="_x0000_s1246" style="position:absolute;left:9100;top:2122;width:29;height:0" coordorigin="9100,2122" coordsize="29,0" path="m9100,2122r29,e" filled="f" strokeweight=".58pt">
              <v:path arrowok="t"/>
            </v:shape>
            <v:shape id="_x0000_s1245" style="position:absolute;left:9157;top:2122;width:29;height:0" coordorigin="9157,2122" coordsize="29,0" path="m9157,2122r29,e" filled="f" strokeweight=".58pt">
              <v:path arrowok="t"/>
            </v:shape>
            <v:shape id="_x0000_s1244" style="position:absolute;left:9215;top:2122;width:29;height:0" coordorigin="9215,2122" coordsize="29,0" path="m9215,2122r29,e" filled="f" strokeweight=".58pt">
              <v:path arrowok="t"/>
            </v:shape>
            <v:shape id="_x0000_s1243" style="position:absolute;left:9273;top:2122;width:29;height:0" coordorigin="9273,2122" coordsize="29,0" path="m9273,2122r28,e" filled="f" strokeweight=".58pt">
              <v:path arrowok="t"/>
            </v:shape>
            <v:shape id="_x0000_s1242" style="position:absolute;left:9330;top:2122;width:29;height:0" coordorigin="9330,2122" coordsize="29,0" path="m9330,2122r29,e" filled="f" strokeweight=".58pt">
              <v:path arrowok="t"/>
            </v:shape>
            <v:shape id="_x0000_s1241" style="position:absolute;left:9388;top:2122;width:29;height:0" coordorigin="9388,2122" coordsize="29,0" path="m9388,2122r29,e" filled="f" strokeweight=".58pt">
              <v:path arrowok="t"/>
            </v:shape>
            <v:shape id="_x0000_s1240" style="position:absolute;left:9445;top:2122;width:29;height:0" coordorigin="9445,2122" coordsize="29,0" path="m9445,2122r29,e" filled="f" strokeweight=".58pt">
              <v:path arrowok="t"/>
            </v:shape>
            <v:shape id="_x0000_s1239" style="position:absolute;left:9503;top:2122;width:29;height:0" coordorigin="9503,2122" coordsize="29,0" path="m9503,2122r29,e" filled="f" strokeweight=".58pt">
              <v:path arrowok="t"/>
            </v:shape>
            <v:shape id="_x0000_s1238" style="position:absolute;left:9561;top:2122;width:29;height:0" coordorigin="9561,2122" coordsize="29,0" path="m9561,2122r28,e" filled="f" strokeweight=".58pt">
              <v:path arrowok="t"/>
            </v:shape>
            <v:shape id="_x0000_s1237" style="position:absolute;left:9618;top:2122;width:29;height:0" coordorigin="9618,2122" coordsize="29,0" path="m9618,2122r29,e" filled="f" strokeweight=".58pt">
              <v:path arrowok="t"/>
            </v:shape>
            <v:shape id="_x0000_s1236" style="position:absolute;left:9676;top:2122;width:29;height:0" coordorigin="9676,2122" coordsize="29,0" path="m9676,2122r29,e" filled="f" strokeweight=".58pt">
              <v:path arrowok="t"/>
            </v:shape>
            <v:shape id="_x0000_s1235" style="position:absolute;left:9733;top:2122;width:29;height:0" coordorigin="9733,2122" coordsize="29,0" path="m9733,2122r29,e" filled="f" strokeweight=".58pt">
              <v:path arrowok="t"/>
            </v:shape>
            <v:shape id="_x0000_s1234" style="position:absolute;left:9791;top:2122;width:29;height:0" coordorigin="9791,2122" coordsize="29,0" path="m9791,2122r29,e" filled="f" strokeweight=".58pt">
              <v:path arrowok="t"/>
            </v:shape>
            <v:shape id="_x0000_s1233" style="position:absolute;left:9849;top:2122;width:29;height:0" coordorigin="9849,2122" coordsize="29,0" path="m9849,2122r28,e" filled="f" strokeweight=".58pt">
              <v:path arrowok="t"/>
            </v:shape>
            <v:shape id="_x0000_s1232" style="position:absolute;left:9906;top:2122;width:29;height:0" coordorigin="9906,2122" coordsize="29,0" path="m9906,2122r29,e" filled="f" strokeweight=".58pt">
              <v:path arrowok="t"/>
            </v:shape>
            <v:shape id="_x0000_s1231" style="position:absolute;left:9964;top:2122;width:29;height:0" coordorigin="9964,2122" coordsize="29,0" path="m9964,2122r29,e" filled="f" strokeweight=".58pt">
              <v:path arrowok="t"/>
            </v:shape>
            <v:shape id="_x0000_s1230" style="position:absolute;left:10021;top:2122;width:29;height:0" coordorigin="10021,2122" coordsize="29,0" path="m10021,2122r29,e" filled="f" strokeweight=".58pt">
              <v:path arrowok="t"/>
            </v:shape>
            <v:shape id="_x0000_s1229" style="position:absolute;left:10079;top:2122;width:29;height:0" coordorigin="10079,2122" coordsize="29,0" path="m10079,2122r29,e" filled="f" strokeweight=".58pt">
              <v:path arrowok="t"/>
            </v:shape>
            <v:shape id="_x0000_s1228" style="position:absolute;left:10137;top:2122;width:29;height:0" coordorigin="10137,2122" coordsize="29,0" path="m10137,2122r29,e" filled="f" strokeweight=".58pt">
              <v:path arrowok="t"/>
            </v:shape>
            <v:shape id="_x0000_s1227" style="position:absolute;left:10195;top:2122;width:29;height:0" coordorigin="10195,2122" coordsize="29,0" path="m10195,2122r29,e" filled="f" strokeweight=".58pt">
              <v:path arrowok="t"/>
            </v:shape>
            <v:shape id="_x0000_s1226" style="position:absolute;left:10252;top:2122;width:29;height:0" coordorigin="10252,2122" coordsize="29,0" path="m10252,2122r29,e" filled="f" strokeweight=".58pt">
              <v:path arrowok="t"/>
            </v:shape>
            <v:shape id="_x0000_s1225" style="position:absolute;left:10310;top:2122;width:29;height:0" coordorigin="10310,2122" coordsize="29,0" path="m10310,2122r29,e" filled="f" strokeweight=".58pt">
              <v:path arrowok="t"/>
            </v:shape>
            <v:shape id="_x0000_s1224" style="position:absolute;left:10368;top:2122;width:29;height:0" coordorigin="10368,2122" coordsize="29,0" path="m10368,2122r28,e" filled="f" strokeweight=".58pt">
              <v:path arrowok="t"/>
            </v:shape>
            <v:shape id="_x0000_s1223" style="position:absolute;left:10425;top:2122;width:29;height:0" coordorigin="10425,2122" coordsize="29,0" path="m10425,2122r29,e" filled="f" strokeweight=".58pt">
              <v:path arrowok="t"/>
            </v:shape>
            <v:shape id="_x0000_s1222" style="position:absolute;left:10483;top:2122;width:29;height:0" coordorigin="10483,2122" coordsize="29,0" path="m10483,2122r29,e" filled="f" strokeweight=".58pt">
              <v:path arrowok="t"/>
            </v:shape>
            <v:shape id="_x0000_s1221" style="position:absolute;left:10540;top:2122;width:29;height:0" coordorigin="10540,2122" coordsize="29,0" path="m10540,2122r29,e" filled="f" strokeweight=".58pt">
              <v:path arrowok="t"/>
            </v:shape>
            <v:shape id="_x0000_s1220" style="position:absolute;left:10598;top:2122;width:29;height:0" coordorigin="10598,2122" coordsize="29,0" path="m10598,2122r29,e" filled="f" strokeweight=".58pt">
              <v:path arrowok="t"/>
            </v:shape>
            <v:shape id="_x0000_s1219" style="position:absolute;left:10656;top:2122;width:29;height:0" coordorigin="10656,2122" coordsize="29,0" path="m10656,2122r28,e" filled="f" strokeweight=".58pt">
              <v:path arrowok="t"/>
            </v:shape>
            <v:shape id="_x0000_s1218" style="position:absolute;left:10713;top:2122;width:29;height:0" coordorigin="10713,2122" coordsize="29,0" path="m10713,2122r29,e" filled="f" strokeweight=".58pt">
              <v:path arrowok="t"/>
            </v:shape>
            <v:shape id="_x0000_s1217" style="position:absolute;left:10771;top:2122;width:29;height:0" coordorigin="10771,2122" coordsize="29,0" path="m10771,2122r29,e" filled="f" strokeweight=".58pt">
              <v:path arrowok="t"/>
            </v:shape>
            <v:shape id="_x0000_s1216" style="position:absolute;left:10828;top:2122;width:29;height:0" coordorigin="10828,2122" coordsize="29,0" path="m10828,2122r29,e" filled="f" strokeweight=".58pt">
              <v:path arrowok="t"/>
            </v:shape>
            <v:shape id="_x0000_s1215" style="position:absolute;left:10886;top:2122;width:29;height:0" coordorigin="10886,2122" coordsize="29,0" path="m10886,2122r29,e" filled="f" strokeweight=".58pt">
              <v:path arrowok="t"/>
            </v:shape>
            <v:shape id="_x0000_s1214" style="position:absolute;left:10944;top:2122;width:29;height:0" coordorigin="10944,2122" coordsize="29,0" path="m10944,2122r28,e" filled="f" strokeweight=".58pt">
              <v:path arrowok="t"/>
            </v:shape>
            <v:shape id="_x0000_s1213" style="position:absolute;left:11001;top:2122;width:29;height:0" coordorigin="11001,2122" coordsize="29,0" path="m11001,2122r29,e" filled="f" strokeweight=".58pt">
              <v:path arrowok="t"/>
            </v:shape>
            <v:shape id="_x0000_s1212" style="position:absolute;left:11059;top:2122;width:29;height:0" coordorigin="11059,2122" coordsize="29,0" path="m11059,2122r29,e" filled="f" strokeweight=".58pt">
              <v:path arrowok="t"/>
            </v:shape>
            <v:shape id="_x0000_s1211" style="position:absolute;left:11116;top:2122;width:24;height:0" coordorigin="11116,2122" coordsize="24,0" path="m11116,2122r24,e" filled="f" strokeweight=".58pt">
              <v:path arrowok="t"/>
            </v:shape>
            <w10:wrap anchorx="page"/>
          </v:group>
        </w:pict>
      </w:r>
      <w:r>
        <w:rPr>
          <w:w w:val="101"/>
          <w:position w:val="-1"/>
          <w:sz w:val="19"/>
          <w:szCs w:val="19"/>
        </w:rPr>
        <w:t>Yang</w:t>
      </w:r>
      <w:r>
        <w:rPr>
          <w:position w:val="-1"/>
          <w:sz w:val="19"/>
          <w:szCs w:val="19"/>
        </w:rPr>
        <w:t xml:space="preserve"> </w:t>
      </w:r>
      <w:proofErr w:type="spellStart"/>
      <w:r>
        <w:rPr>
          <w:w w:val="101"/>
          <w:position w:val="-1"/>
          <w:sz w:val="19"/>
          <w:szCs w:val="19"/>
        </w:rPr>
        <w:t>Membuat</w:t>
      </w:r>
      <w:proofErr w:type="spellEnd"/>
      <w:r>
        <w:rPr>
          <w:position w:val="-1"/>
          <w:sz w:val="19"/>
          <w:szCs w:val="19"/>
        </w:rPr>
        <w:t xml:space="preserve"> </w:t>
      </w:r>
      <w:proofErr w:type="spellStart"/>
      <w:r>
        <w:rPr>
          <w:w w:val="101"/>
          <w:position w:val="-1"/>
          <w:sz w:val="19"/>
          <w:szCs w:val="19"/>
        </w:rPr>
        <w:t>Pernyataan</w:t>
      </w:r>
      <w:proofErr w:type="spellEnd"/>
    </w:p>
    <w:p w14:paraId="47372428" w14:textId="77777777" w:rsidR="00854A94" w:rsidRDefault="00854A94">
      <w:pPr>
        <w:spacing w:before="5" w:line="160" w:lineRule="exact"/>
        <w:rPr>
          <w:sz w:val="17"/>
          <w:szCs w:val="17"/>
        </w:rPr>
      </w:pPr>
    </w:p>
    <w:p w14:paraId="2972E7A7" w14:textId="77777777" w:rsidR="00854A94" w:rsidRDefault="00000000">
      <w:pPr>
        <w:spacing w:before="37" w:line="200" w:lineRule="exact"/>
        <w:ind w:left="105"/>
        <w:rPr>
          <w:sz w:val="19"/>
          <w:szCs w:val="19"/>
        </w:rPr>
      </w:pPr>
      <w:r>
        <w:pict w14:anchorId="6F39CEB7">
          <v:group id="_x0000_s1162" style="position:absolute;left:0;text-align:left;margin-left:43.15pt;margin-top:11.65pt;width:134.55pt;height:.6pt;z-index:-3513;mso-position-horizontal-relative:page" coordorigin="863,233" coordsize="2691,12">
            <v:shape id="_x0000_s1209" style="position:absolute;left:869;top:238;width:29;height:0" coordorigin="869,238" coordsize="29,0" path="m869,238r29,e" filled="f" strokeweight=".58pt">
              <v:path arrowok="t"/>
            </v:shape>
            <v:shape id="_x0000_s1208" style="position:absolute;left:927;top:238;width:29;height:0" coordorigin="927,238" coordsize="29,0" path="m927,238r29,e" filled="f" strokeweight=".58pt">
              <v:path arrowok="t"/>
            </v:shape>
            <v:shape id="_x0000_s1207" style="position:absolute;left:984;top:238;width:29;height:0" coordorigin="984,238" coordsize="29,0" path="m984,238r29,e" filled="f" strokeweight=".58pt">
              <v:path arrowok="t"/>
            </v:shape>
            <v:shape id="_x0000_s1206" style="position:absolute;left:1042;top:238;width:29;height:0" coordorigin="1042,238" coordsize="29,0" path="m1042,238r29,e" filled="f" strokeweight=".58pt">
              <v:path arrowok="t"/>
            </v:shape>
            <v:shape id="_x0000_s1205" style="position:absolute;left:1100;top:238;width:29;height:0" coordorigin="1100,238" coordsize="29,0" path="m1100,238r28,e" filled="f" strokeweight=".58pt">
              <v:path arrowok="t"/>
            </v:shape>
            <v:shape id="_x0000_s1204" style="position:absolute;left:1157;top:238;width:29;height:0" coordorigin="1157,238" coordsize="29,0" path="m1157,238r29,e" filled="f" strokeweight=".58pt">
              <v:path arrowok="t"/>
            </v:shape>
            <v:shape id="_x0000_s1203" style="position:absolute;left:1215;top:238;width:29;height:0" coordorigin="1215,238" coordsize="29,0" path="m1215,238r29,e" filled="f" strokeweight=".58pt">
              <v:path arrowok="t"/>
            </v:shape>
            <v:shape id="_x0000_s1202" style="position:absolute;left:1272;top:238;width:29;height:0" coordorigin="1272,238" coordsize="29,0" path="m1272,238r29,e" filled="f" strokeweight=".58pt">
              <v:path arrowok="t"/>
            </v:shape>
            <v:shape id="_x0000_s1201" style="position:absolute;left:1330;top:238;width:29;height:0" coordorigin="1330,238" coordsize="29,0" path="m1330,238r29,e" filled="f" strokeweight=".58pt">
              <v:path arrowok="t"/>
            </v:shape>
            <v:shape id="_x0000_s1200" style="position:absolute;left:1388;top:238;width:29;height:0" coordorigin="1388,238" coordsize="29,0" path="m1388,238r28,e" filled="f" strokeweight=".58pt">
              <v:path arrowok="t"/>
            </v:shape>
            <v:shape id="_x0000_s1199" style="position:absolute;left:1445;top:238;width:29;height:0" coordorigin="1445,238" coordsize="29,0" path="m1445,238r29,e" filled="f" strokeweight=".58pt">
              <v:path arrowok="t"/>
            </v:shape>
            <v:shape id="_x0000_s1198" style="position:absolute;left:1503;top:238;width:29;height:0" coordorigin="1503,238" coordsize="29,0" path="m1503,238r29,e" filled="f" strokeweight=".58pt">
              <v:path arrowok="t"/>
            </v:shape>
            <v:shape id="_x0000_s1197" style="position:absolute;left:1560;top:238;width:29;height:0" coordorigin="1560,238" coordsize="29,0" path="m1560,238r29,e" filled="f" strokeweight=".58pt">
              <v:path arrowok="t"/>
            </v:shape>
            <v:shape id="_x0000_s1196" style="position:absolute;left:1618;top:238;width:29;height:0" coordorigin="1618,238" coordsize="29,0" path="m1618,238r29,e" filled="f" strokeweight=".58pt">
              <v:path arrowok="t"/>
            </v:shape>
            <v:shape id="_x0000_s1195" style="position:absolute;left:1676;top:238;width:29;height:0" coordorigin="1676,238" coordsize="29,0" path="m1676,238r28,e" filled="f" strokeweight=".58pt">
              <v:path arrowok="t"/>
            </v:shape>
            <v:shape id="_x0000_s1194" style="position:absolute;left:1733;top:238;width:29;height:0" coordorigin="1733,238" coordsize="29,0" path="m1733,238r30,e" filled="f" strokeweight=".58pt">
              <v:path arrowok="t"/>
            </v:shape>
            <v:shape id="_x0000_s1193" style="position:absolute;left:1791;top:238;width:29;height:0" coordorigin="1791,238" coordsize="29,0" path="m1791,238r29,e" filled="f" strokeweight=".58pt">
              <v:path arrowok="t"/>
            </v:shape>
            <v:shape id="_x0000_s1192" style="position:absolute;left:1849;top:238;width:29;height:0" coordorigin="1849,238" coordsize="29,0" path="m1849,238r29,e" filled="f" strokeweight=".58pt">
              <v:path arrowok="t"/>
            </v:shape>
            <v:shape id="_x0000_s1191" style="position:absolute;left:1907;top:238;width:29;height:0" coordorigin="1907,238" coordsize="29,0" path="m1907,238r28,e" filled="f" strokeweight=".58pt">
              <v:path arrowok="t"/>
            </v:shape>
            <v:shape id="_x0000_s1190" style="position:absolute;left:1964;top:238;width:29;height:0" coordorigin="1964,238" coordsize="29,0" path="m1964,238r29,e" filled="f" strokeweight=".58pt">
              <v:path arrowok="t"/>
            </v:shape>
            <v:shape id="_x0000_s1189" style="position:absolute;left:2022;top:238;width:29;height:0" coordorigin="2022,238" coordsize="29,0" path="m2022,238r29,e" filled="f" strokeweight=".58pt">
              <v:path arrowok="t"/>
            </v:shape>
            <v:shape id="_x0000_s1188" style="position:absolute;left:2079;top:238;width:29;height:0" coordorigin="2079,238" coordsize="29,0" path="m2079,238r29,e" filled="f" strokeweight=".58pt">
              <v:path arrowok="t"/>
            </v:shape>
            <v:shape id="_x0000_s1187" style="position:absolute;left:2137;top:238;width:29;height:0" coordorigin="2137,238" coordsize="29,0" path="m2137,238r29,e" filled="f" strokeweight=".58pt">
              <v:path arrowok="t"/>
            </v:shape>
            <v:shape id="_x0000_s1186" style="position:absolute;left:2195;top:238;width:29;height:0" coordorigin="2195,238" coordsize="29,0" path="m2195,238r28,e" filled="f" strokeweight=".58pt">
              <v:path arrowok="t"/>
            </v:shape>
            <v:shape id="_x0000_s1185" style="position:absolute;left:2252;top:238;width:29;height:0" coordorigin="2252,238" coordsize="29,0" path="m2252,238r29,e" filled="f" strokeweight=".58pt">
              <v:path arrowok="t"/>
            </v:shape>
            <v:shape id="_x0000_s1184" style="position:absolute;left:2310;top:238;width:29;height:0" coordorigin="2310,238" coordsize="29,0" path="m2310,238r29,e" filled="f" strokeweight=".58pt">
              <v:path arrowok="t"/>
            </v:shape>
            <v:shape id="_x0000_s1183" style="position:absolute;left:2367;top:238;width:29;height:0" coordorigin="2367,238" coordsize="29,0" path="m2367,238r29,e" filled="f" strokeweight=".58pt">
              <v:path arrowok="t"/>
            </v:shape>
            <v:shape id="_x0000_s1182" style="position:absolute;left:2425;top:238;width:29;height:0" coordorigin="2425,238" coordsize="29,0" path="m2425,238r29,e" filled="f" strokeweight=".58pt">
              <v:path arrowok="t"/>
            </v:shape>
            <v:shape id="_x0000_s1181" style="position:absolute;left:2483;top:238;width:29;height:0" coordorigin="2483,238" coordsize="29,0" path="m2483,238r28,e" filled="f" strokeweight=".58pt">
              <v:path arrowok="t"/>
            </v:shape>
            <v:shape id="_x0000_s1180" style="position:absolute;left:2540;top:238;width:29;height:0" coordorigin="2540,238" coordsize="29,0" path="m2540,238r29,e" filled="f" strokeweight=".58pt">
              <v:path arrowok="t"/>
            </v:shape>
            <v:shape id="_x0000_s1179" style="position:absolute;left:2598;top:238;width:29;height:0" coordorigin="2598,238" coordsize="29,0" path="m2598,238r29,e" filled="f" strokeweight=".58pt">
              <v:path arrowok="t"/>
            </v:shape>
            <v:shape id="_x0000_s1178" style="position:absolute;left:2655;top:238;width:29;height:0" coordorigin="2655,238" coordsize="29,0" path="m2655,238r29,e" filled="f" strokeweight=".58pt">
              <v:path arrowok="t"/>
            </v:shape>
            <v:shape id="_x0000_s1177" style="position:absolute;left:2713;top:238;width:29;height:0" coordorigin="2713,238" coordsize="29,0" path="m2713,238r29,e" filled="f" strokeweight=".58pt">
              <v:path arrowok="t"/>
            </v:shape>
            <v:shape id="_x0000_s1176" style="position:absolute;left:2771;top:238;width:29;height:0" coordorigin="2771,238" coordsize="29,0" path="m2771,238r28,e" filled="f" strokeweight=".58pt">
              <v:path arrowok="t"/>
            </v:shape>
            <v:shape id="_x0000_s1175" style="position:absolute;left:2828;top:238;width:29;height:0" coordorigin="2828,238" coordsize="29,0" path="m2828,238r29,e" filled="f" strokeweight=".58pt">
              <v:path arrowok="t"/>
            </v:shape>
            <v:shape id="_x0000_s1174" style="position:absolute;left:2886;top:238;width:29;height:0" coordorigin="2886,238" coordsize="29,0" path="m2886,238r29,e" filled="f" strokeweight=".58pt">
              <v:path arrowok="t"/>
            </v:shape>
            <v:shape id="_x0000_s1173" style="position:absolute;left:2944;top:238;width:29;height:0" coordorigin="2944,238" coordsize="29,0" path="m2944,238r29,e" filled="f" strokeweight=".58pt">
              <v:path arrowok="t"/>
            </v:shape>
            <v:shape id="_x0000_s1172" style="position:absolute;left:3001;top:238;width:29;height:0" coordorigin="3001,238" coordsize="29,0" path="m3001,238r29,e" filled="f" strokeweight=".58pt">
              <v:path arrowok="t"/>
            </v:shape>
            <v:shape id="_x0000_s1171" style="position:absolute;left:3059;top:238;width:29;height:0" coordorigin="3059,238" coordsize="29,0" path="m3059,238r29,e" filled="f" strokeweight=".58pt">
              <v:path arrowok="t"/>
            </v:shape>
            <v:shape id="_x0000_s1170" style="position:absolute;left:3117;top:238;width:29;height:0" coordorigin="3117,238" coordsize="29,0" path="m3117,238r28,e" filled="f" strokeweight=".58pt">
              <v:path arrowok="t"/>
            </v:shape>
            <v:shape id="_x0000_s1169" style="position:absolute;left:3174;top:238;width:29;height:0" coordorigin="3174,238" coordsize="29,0" path="m3174,238r29,e" filled="f" strokeweight=".58pt">
              <v:path arrowok="t"/>
            </v:shape>
            <v:shape id="_x0000_s1168" style="position:absolute;left:3232;top:238;width:29;height:0" coordorigin="3232,238" coordsize="29,0" path="m3232,238r29,e" filled="f" strokeweight=".58pt">
              <v:path arrowok="t"/>
            </v:shape>
            <v:shape id="_x0000_s1167" style="position:absolute;left:3289;top:238;width:29;height:0" coordorigin="3289,238" coordsize="29,0" path="m3289,238r29,e" filled="f" strokeweight=".58pt">
              <v:path arrowok="t"/>
            </v:shape>
            <v:shape id="_x0000_s1166" style="position:absolute;left:3347;top:238;width:29;height:0" coordorigin="3347,238" coordsize="29,0" path="m3347,238r29,e" filled="f" strokeweight=".58pt">
              <v:path arrowok="t"/>
            </v:shape>
            <v:shape id="_x0000_s1165" style="position:absolute;left:3405;top:238;width:29;height:0" coordorigin="3405,238" coordsize="29,0" path="m3405,238r28,e" filled="f" strokeweight=".58pt">
              <v:path arrowok="t"/>
            </v:shape>
            <v:shape id="_x0000_s1164" style="position:absolute;left:3462;top:238;width:29;height:0" coordorigin="3462,238" coordsize="29,0" path="m3462,238r29,e" filled="f" strokeweight=".58pt">
              <v:path arrowok="t"/>
            </v:shape>
            <v:shape id="_x0000_s1163" style="position:absolute;left:3520;top:238;width:29;height:0" coordorigin="3520,238" coordsize="29,0" path="m3520,238r29,e" filled="f" strokeweight=".58pt">
              <v:path arrowok="t"/>
            </v:shape>
            <w10:wrap anchorx="page"/>
          </v:group>
        </w:pict>
      </w:r>
      <w:r>
        <w:pict w14:anchorId="17BC4768">
          <v:group id="_x0000_s1117" style="position:absolute;left:0;text-align:left;margin-left:181.45pt;margin-top:11.65pt;width:125.45pt;height:.6pt;z-index:-3512;mso-position-horizontal-relative:page" coordorigin="3629,233" coordsize="2509,12">
            <v:shape id="_x0000_s1161" style="position:absolute;left:3635;top:238;width:29;height:0" coordorigin="3635,238" coordsize="29,0" path="m3635,238r29,e" filled="f" strokeweight=".58pt">
              <v:path arrowok="t"/>
            </v:shape>
            <v:shape id="_x0000_s1160" style="position:absolute;left:3693;top:238;width:29;height:0" coordorigin="3693,238" coordsize="29,0" path="m3693,238r28,e" filled="f" strokeweight=".58pt">
              <v:path arrowok="t"/>
            </v:shape>
            <v:shape id="_x0000_s1159" style="position:absolute;left:3750;top:238;width:29;height:0" coordorigin="3750,238" coordsize="29,0" path="m3750,238r29,e" filled="f" strokeweight=".58pt">
              <v:path arrowok="t"/>
            </v:shape>
            <v:shape id="_x0000_s1158" style="position:absolute;left:3808;top:238;width:29;height:0" coordorigin="3808,238" coordsize="29,0" path="m3808,238r29,e" filled="f" strokeweight=".58pt">
              <v:path arrowok="t"/>
            </v:shape>
            <v:shape id="_x0000_s1157" style="position:absolute;left:3865;top:238;width:29;height:0" coordorigin="3865,238" coordsize="29,0" path="m3865,238r29,e" filled="f" strokeweight=".58pt">
              <v:path arrowok="t"/>
            </v:shape>
            <v:shape id="_x0000_s1156" style="position:absolute;left:3923;top:238;width:29;height:0" coordorigin="3923,238" coordsize="29,0" path="m3923,238r29,e" filled="f" strokeweight=".58pt">
              <v:path arrowok="t"/>
            </v:shape>
            <v:shape id="_x0000_s1155" style="position:absolute;left:3981;top:238;width:29;height:0" coordorigin="3981,238" coordsize="29,0" path="m3981,238r28,e" filled="f" strokeweight=".58pt">
              <v:path arrowok="t"/>
            </v:shape>
            <v:shape id="_x0000_s1154" style="position:absolute;left:4038;top:238;width:29;height:0" coordorigin="4038,238" coordsize="29,0" path="m4038,238r29,e" filled="f" strokeweight=".58pt">
              <v:path arrowok="t"/>
            </v:shape>
            <v:shape id="_x0000_s1153" style="position:absolute;left:4096;top:238;width:29;height:0" coordorigin="4096,238" coordsize="29,0" path="m4096,238r29,e" filled="f" strokeweight=".58pt">
              <v:path arrowok="t"/>
            </v:shape>
            <v:shape id="_x0000_s1152" style="position:absolute;left:4154;top:238;width:29;height:0" coordorigin="4154,238" coordsize="29,0" path="m4154,238r29,e" filled="f" strokeweight=".58pt">
              <v:path arrowok="t"/>
            </v:shape>
            <v:shape id="_x0000_s1151" style="position:absolute;left:4212;top:238;width:29;height:0" coordorigin="4212,238" coordsize="29,0" path="m4212,238r28,e" filled="f" strokeweight=".58pt">
              <v:path arrowok="t"/>
            </v:shape>
            <v:shape id="_x0000_s1150" style="position:absolute;left:4269;top:238;width:29;height:0" coordorigin="4269,238" coordsize="29,0" path="m4269,238r29,e" filled="f" strokeweight=".58pt">
              <v:path arrowok="t"/>
            </v:shape>
            <v:shape id="_x0000_s1149" style="position:absolute;left:4327;top:238;width:29;height:0" coordorigin="4327,238" coordsize="29,0" path="m4327,238r29,e" filled="f" strokeweight=".58pt">
              <v:path arrowok="t"/>
            </v:shape>
            <v:shape id="_x0000_s1148" style="position:absolute;left:4384;top:238;width:29;height:0" coordorigin="4384,238" coordsize="29,0" path="m4384,238r29,e" filled="f" strokeweight=".58pt">
              <v:path arrowok="t"/>
            </v:shape>
            <v:shape id="_x0000_s1147" style="position:absolute;left:4442;top:238;width:29;height:0" coordorigin="4442,238" coordsize="29,0" path="m4442,238r29,e" filled="f" strokeweight=".58pt">
              <v:path arrowok="t"/>
            </v:shape>
            <v:shape id="_x0000_s1146" style="position:absolute;left:4500;top:238;width:29;height:0" coordorigin="4500,238" coordsize="29,0" path="m4500,238r28,e" filled="f" strokeweight=".58pt">
              <v:path arrowok="t"/>
            </v:shape>
            <v:shape id="_x0000_s1145" style="position:absolute;left:4557;top:238;width:29;height:0" coordorigin="4557,238" coordsize="29,0" path="m4557,238r29,e" filled="f" strokeweight=".58pt">
              <v:path arrowok="t"/>
            </v:shape>
            <v:shape id="_x0000_s1144" style="position:absolute;left:4615;top:238;width:29;height:0" coordorigin="4615,238" coordsize="29,0" path="m4615,238r29,e" filled="f" strokeweight=".58pt">
              <v:path arrowok="t"/>
            </v:shape>
            <v:shape id="_x0000_s1143" style="position:absolute;left:4672;top:238;width:29;height:0" coordorigin="4672,238" coordsize="29,0" path="m4672,238r29,e" filled="f" strokeweight=".58pt">
              <v:path arrowok="t"/>
            </v:shape>
            <v:shape id="_x0000_s1142" style="position:absolute;left:4730;top:238;width:29;height:0" coordorigin="4730,238" coordsize="29,0" path="m4730,238r29,e" filled="f" strokeweight=".58pt">
              <v:path arrowok="t"/>
            </v:shape>
            <v:shape id="_x0000_s1141" style="position:absolute;left:4788;top:238;width:29;height:0" coordorigin="4788,238" coordsize="29,0" path="m4788,238r28,e" filled="f" strokeweight=".58pt">
              <v:path arrowok="t"/>
            </v:shape>
            <v:shape id="_x0000_s1140" style="position:absolute;left:4845;top:238;width:29;height:0" coordorigin="4845,238" coordsize="29,0" path="m4845,238r29,e" filled="f" strokeweight=".58pt">
              <v:path arrowok="t"/>
            </v:shape>
            <v:shape id="_x0000_s1139" style="position:absolute;left:4903;top:238;width:29;height:0" coordorigin="4903,238" coordsize="29,0" path="m4903,238r29,e" filled="f" strokeweight=".58pt">
              <v:path arrowok="t"/>
            </v:shape>
            <v:shape id="_x0000_s1138" style="position:absolute;left:4960;top:238;width:29;height:0" coordorigin="4960,238" coordsize="29,0" path="m4960,238r29,e" filled="f" strokeweight=".58pt">
              <v:path arrowok="t"/>
            </v:shape>
            <v:shape id="_x0000_s1137" style="position:absolute;left:5018;top:238;width:29;height:0" coordorigin="5018,238" coordsize="29,0" path="m5018,238r29,e" filled="f" strokeweight=".58pt">
              <v:path arrowok="t"/>
            </v:shape>
            <v:shape id="_x0000_s1136" style="position:absolute;left:5076;top:238;width:29;height:0" coordorigin="5076,238" coordsize="29,0" path="m5076,238r28,e" filled="f" strokeweight=".58pt">
              <v:path arrowok="t"/>
            </v:shape>
            <v:shape id="_x0000_s1135" style="position:absolute;left:5133;top:238;width:29;height:0" coordorigin="5133,238" coordsize="29,0" path="m5133,238r29,e" filled="f" strokeweight=".58pt">
              <v:path arrowok="t"/>
            </v:shape>
            <v:shape id="_x0000_s1134" style="position:absolute;left:5191;top:238;width:29;height:0" coordorigin="5191,238" coordsize="29,0" path="m5191,238r29,e" filled="f" strokeweight=".58pt">
              <v:path arrowok="t"/>
            </v:shape>
            <v:shape id="_x0000_s1133" style="position:absolute;left:5248;top:238;width:29;height:0" coordorigin="5248,238" coordsize="29,0" path="m5248,238r29,e" filled="f" strokeweight=".58pt">
              <v:path arrowok="t"/>
            </v:shape>
            <v:shape id="_x0000_s1132" style="position:absolute;left:5306;top:238;width:29;height:0" coordorigin="5306,238" coordsize="29,0" path="m5306,238r29,e" filled="f" strokeweight=".58pt">
              <v:path arrowok="t"/>
            </v:shape>
            <v:shape id="_x0000_s1131" style="position:absolute;left:5364;top:238;width:29;height:0" coordorigin="5364,238" coordsize="29,0" path="m5364,238r29,e" filled="f" strokeweight=".58pt">
              <v:path arrowok="t"/>
            </v:shape>
            <v:shape id="_x0000_s1130" style="position:absolute;left:5422;top:238;width:29;height:0" coordorigin="5422,238" coordsize="29,0" path="m5422,238r28,e" filled="f" strokeweight=".58pt">
              <v:path arrowok="t"/>
            </v:shape>
            <v:shape id="_x0000_s1129" style="position:absolute;left:5479;top:238;width:29;height:0" coordorigin="5479,238" coordsize="29,0" path="m5479,238r29,e" filled="f" strokeweight=".58pt">
              <v:path arrowok="t"/>
            </v:shape>
            <v:shape id="_x0000_s1128" style="position:absolute;left:5537;top:238;width:29;height:0" coordorigin="5537,238" coordsize="29,0" path="m5537,238r29,e" filled="f" strokeweight=".58pt">
              <v:path arrowok="t"/>
            </v:shape>
            <v:shape id="_x0000_s1127" style="position:absolute;left:5594;top:238;width:29;height:0" coordorigin="5594,238" coordsize="29,0" path="m5594,238r29,e" filled="f" strokeweight=".58pt">
              <v:path arrowok="t"/>
            </v:shape>
            <v:shape id="_x0000_s1126" style="position:absolute;left:5652;top:238;width:29;height:0" coordorigin="5652,238" coordsize="29,0" path="m5652,238r29,e" filled="f" strokeweight=".58pt">
              <v:path arrowok="t"/>
            </v:shape>
            <v:shape id="_x0000_s1125" style="position:absolute;left:5710;top:238;width:29;height:0" coordorigin="5710,238" coordsize="29,0" path="m5710,238r28,e" filled="f" strokeweight=".58pt">
              <v:path arrowok="t"/>
            </v:shape>
            <v:shape id="_x0000_s1124" style="position:absolute;left:5767;top:238;width:29;height:0" coordorigin="5767,238" coordsize="29,0" path="m5767,238r29,e" filled="f" strokeweight=".58pt">
              <v:path arrowok="t"/>
            </v:shape>
            <v:shape id="_x0000_s1123" style="position:absolute;left:5825;top:238;width:29;height:0" coordorigin="5825,238" coordsize="29,0" path="m5825,238r29,e" filled="f" strokeweight=".58pt">
              <v:path arrowok="t"/>
            </v:shape>
            <v:shape id="_x0000_s1122" style="position:absolute;left:5882;top:238;width:29;height:0" coordorigin="5882,238" coordsize="29,0" path="m5882,238r29,e" filled="f" strokeweight=".58pt">
              <v:path arrowok="t"/>
            </v:shape>
            <v:shape id="_x0000_s1121" style="position:absolute;left:5940;top:238;width:29;height:0" coordorigin="5940,238" coordsize="29,0" path="m5940,238r29,e" filled="f" strokeweight=".58pt">
              <v:path arrowok="t"/>
            </v:shape>
            <v:shape id="_x0000_s1120" style="position:absolute;left:5998;top:238;width:29;height:0" coordorigin="5998,238" coordsize="29,0" path="m5998,238r28,e" filled="f" strokeweight=".58pt">
              <v:path arrowok="t"/>
            </v:shape>
            <v:shape id="_x0000_s1119" style="position:absolute;left:6055;top:238;width:29;height:0" coordorigin="6055,238" coordsize="29,0" path="m6055,238r29,e" filled="f" strokeweight=".58pt">
              <v:path arrowok="t"/>
            </v:shape>
            <v:shape id="_x0000_s1118" style="position:absolute;left:6113;top:238;width:19;height:0" coordorigin="6113,238" coordsize="19,0" path="m6113,238r19,e" filled="f" strokeweight=".58pt">
              <v:path arrowok="t"/>
            </v:shape>
            <w10:wrap anchorx="page"/>
          </v:group>
        </w:pict>
      </w:r>
      <w:r>
        <w:rPr>
          <w:w w:val="101"/>
          <w:position w:val="-1"/>
          <w:sz w:val="19"/>
          <w:szCs w:val="19"/>
        </w:rPr>
        <w:t>1.</w:t>
      </w:r>
      <w:r>
        <w:rPr>
          <w:position w:val="-1"/>
          <w:sz w:val="19"/>
          <w:szCs w:val="19"/>
        </w:rPr>
        <w:t xml:space="preserve">                                                      </w:t>
      </w:r>
      <w:proofErr w:type="gramStart"/>
      <w:r>
        <w:rPr>
          <w:position w:val="-1"/>
          <w:sz w:val="19"/>
          <w:szCs w:val="19"/>
        </w:rPr>
        <w:t xml:space="preserve">   </w:t>
      </w:r>
      <w:r>
        <w:rPr>
          <w:w w:val="101"/>
          <w:position w:val="-1"/>
          <w:sz w:val="19"/>
          <w:szCs w:val="19"/>
        </w:rPr>
        <w:t>(</w:t>
      </w:r>
      <w:proofErr w:type="gramEnd"/>
      <w:r>
        <w:rPr>
          <w:position w:val="-1"/>
          <w:sz w:val="19"/>
          <w:szCs w:val="19"/>
        </w:rPr>
        <w:t xml:space="preserve">                                                    </w:t>
      </w:r>
      <w:r>
        <w:rPr>
          <w:w w:val="101"/>
          <w:position w:val="-1"/>
          <w:sz w:val="19"/>
          <w:szCs w:val="19"/>
        </w:rPr>
        <w:t>)</w:t>
      </w:r>
    </w:p>
    <w:p w14:paraId="382DB255" w14:textId="77777777" w:rsidR="00854A94" w:rsidRDefault="00854A94">
      <w:pPr>
        <w:spacing w:before="7" w:line="160" w:lineRule="exact"/>
        <w:rPr>
          <w:sz w:val="17"/>
          <w:szCs w:val="17"/>
        </w:rPr>
      </w:pPr>
    </w:p>
    <w:p w14:paraId="4C1F375A" w14:textId="77777777" w:rsidR="00854A94" w:rsidRDefault="00854A94">
      <w:pPr>
        <w:spacing w:line="200" w:lineRule="exact"/>
        <w:sectPr w:rsidR="00854A94">
          <w:type w:val="continuous"/>
          <w:pgSz w:w="11920" w:h="16840"/>
          <w:pgMar w:top="860" w:right="640" w:bottom="280" w:left="620" w:header="720" w:footer="720" w:gutter="0"/>
          <w:cols w:space="720"/>
        </w:sectPr>
      </w:pPr>
    </w:p>
    <w:p w14:paraId="649B54AE" w14:textId="77777777" w:rsidR="00854A94" w:rsidRDefault="00854A94">
      <w:pPr>
        <w:spacing w:before="4" w:line="140" w:lineRule="exact"/>
        <w:rPr>
          <w:sz w:val="15"/>
          <w:szCs w:val="15"/>
        </w:rPr>
      </w:pPr>
    </w:p>
    <w:p w14:paraId="360C8103" w14:textId="77777777" w:rsidR="00854A94" w:rsidRDefault="00854A94">
      <w:pPr>
        <w:spacing w:line="200" w:lineRule="exact"/>
      </w:pPr>
    </w:p>
    <w:p w14:paraId="18BE15DA" w14:textId="77777777" w:rsidR="00854A94" w:rsidRDefault="00000000">
      <w:pPr>
        <w:spacing w:line="200" w:lineRule="exact"/>
        <w:ind w:left="105" w:right="-49"/>
        <w:rPr>
          <w:sz w:val="19"/>
          <w:szCs w:val="19"/>
        </w:rPr>
      </w:pPr>
      <w:r>
        <w:pict w14:anchorId="2D0C1D40">
          <v:group id="_x0000_s1073" style="position:absolute;left:0;text-align:left;margin-left:53.75pt;margin-top:9.8pt;width:123.05pt;height:.6pt;z-index:-3511;mso-position-horizontal-relative:page" coordorigin="1075,196" coordsize="2461,12">
            <v:shape id="_x0000_s1116" style="position:absolute;left:1080;top:201;width:29;height:0" coordorigin="1080,201" coordsize="29,0" path="m1080,201r29,e" filled="f" strokeweight=".20464mm">
              <v:path arrowok="t"/>
            </v:shape>
            <v:shape id="_x0000_s1115" style="position:absolute;left:1138;top:201;width:29;height:0" coordorigin="1138,201" coordsize="29,0" path="m1138,201r29,e" filled="f" strokeweight=".20464mm">
              <v:path arrowok="t"/>
            </v:shape>
            <v:shape id="_x0000_s1114" style="position:absolute;left:1196;top:201;width:29;height:0" coordorigin="1196,201" coordsize="29,0" path="m1196,201r28,e" filled="f" strokeweight=".20464mm">
              <v:path arrowok="t"/>
            </v:shape>
            <v:shape id="_x0000_s1113" style="position:absolute;left:1253;top:201;width:29;height:0" coordorigin="1253,201" coordsize="29,0" path="m1253,201r29,e" filled="f" strokeweight=".20464mm">
              <v:path arrowok="t"/>
            </v:shape>
            <v:shape id="_x0000_s1112" style="position:absolute;left:1311;top:201;width:29;height:0" coordorigin="1311,201" coordsize="29,0" path="m1311,201r29,e" filled="f" strokeweight=".20464mm">
              <v:path arrowok="t"/>
            </v:shape>
            <v:shape id="_x0000_s1111" style="position:absolute;left:1368;top:201;width:29;height:0" coordorigin="1368,201" coordsize="29,0" path="m1368,201r29,e" filled="f" strokeweight=".20464mm">
              <v:path arrowok="t"/>
            </v:shape>
            <v:shape id="_x0000_s1110" style="position:absolute;left:1426;top:201;width:29;height:0" coordorigin="1426,201" coordsize="29,0" path="m1426,201r29,e" filled="f" strokeweight=".20464mm">
              <v:path arrowok="t"/>
            </v:shape>
            <v:shape id="_x0000_s1109" style="position:absolute;left:1484;top:201;width:29;height:0" coordorigin="1484,201" coordsize="29,0" path="m1484,201r28,e" filled="f" strokeweight=".20464mm">
              <v:path arrowok="t"/>
            </v:shape>
            <v:shape id="_x0000_s1108" style="position:absolute;left:1541;top:201;width:29;height:0" coordorigin="1541,201" coordsize="29,0" path="m1541,201r29,e" filled="f" strokeweight=".20464mm">
              <v:path arrowok="t"/>
            </v:shape>
            <v:shape id="_x0000_s1107" style="position:absolute;left:1599;top:201;width:29;height:0" coordorigin="1599,201" coordsize="29,0" path="m1599,201r29,e" filled="f" strokeweight=".20464mm">
              <v:path arrowok="t"/>
            </v:shape>
            <v:shape id="_x0000_s1106" style="position:absolute;left:1656;top:201;width:29;height:0" coordorigin="1656,201" coordsize="29,0" path="m1656,201r29,e" filled="f" strokeweight=".20464mm">
              <v:path arrowok="t"/>
            </v:shape>
            <v:shape id="_x0000_s1105" style="position:absolute;left:1714;top:201;width:29;height:0" coordorigin="1714,201" coordsize="29,0" path="m1714,201r29,e" filled="f" strokeweight=".20464mm">
              <v:path arrowok="t"/>
            </v:shape>
            <v:shape id="_x0000_s1104" style="position:absolute;left:1772;top:201;width:29;height:0" coordorigin="1772,201" coordsize="29,0" path="m1772,201r29,e" filled="f" strokeweight=".20464mm">
              <v:path arrowok="t"/>
            </v:shape>
            <v:shape id="_x0000_s1103" style="position:absolute;left:1830;top:201;width:29;height:0" coordorigin="1830,201" coordsize="29,0" path="m1830,201r29,e" filled="f" strokeweight=".20464mm">
              <v:path arrowok="t"/>
            </v:shape>
            <v:shape id="_x0000_s1102" style="position:absolute;left:1887;top:201;width:29;height:0" coordorigin="1887,201" coordsize="29,0" path="m1887,201r29,e" filled="f" strokeweight=".20464mm">
              <v:path arrowok="t"/>
            </v:shape>
            <v:shape id="_x0000_s1101" style="position:absolute;left:1945;top:201;width:29;height:0" coordorigin="1945,201" coordsize="29,0" path="m1945,201r29,e" filled="f" strokeweight=".20464mm">
              <v:path arrowok="t"/>
            </v:shape>
            <v:shape id="_x0000_s1100" style="position:absolute;left:2003;top:201;width:29;height:0" coordorigin="2003,201" coordsize="29,0" path="m2003,201r28,e" filled="f" strokeweight=".20464mm">
              <v:path arrowok="t"/>
            </v:shape>
            <v:shape id="_x0000_s1099" style="position:absolute;left:2060;top:201;width:29;height:0" coordorigin="2060,201" coordsize="29,0" path="m2060,201r29,e" filled="f" strokeweight=".20464mm">
              <v:path arrowok="t"/>
            </v:shape>
            <v:shape id="_x0000_s1098" style="position:absolute;left:2118;top:201;width:29;height:0" coordorigin="2118,201" coordsize="29,0" path="m2118,201r29,e" filled="f" strokeweight=".20464mm">
              <v:path arrowok="t"/>
            </v:shape>
            <v:shape id="_x0000_s1097" style="position:absolute;left:2175;top:201;width:29;height:0" coordorigin="2175,201" coordsize="29,0" path="m2175,201r29,e" filled="f" strokeweight=".20464mm">
              <v:path arrowok="t"/>
            </v:shape>
            <v:shape id="_x0000_s1096" style="position:absolute;left:2233;top:201;width:29;height:0" coordorigin="2233,201" coordsize="29,0" path="m2233,201r29,e" filled="f" strokeweight=".20464mm">
              <v:path arrowok="t"/>
            </v:shape>
            <v:shape id="_x0000_s1095" style="position:absolute;left:2291;top:201;width:29;height:0" coordorigin="2291,201" coordsize="29,0" path="m2291,201r28,e" filled="f" strokeweight=".20464mm">
              <v:path arrowok="t"/>
            </v:shape>
            <v:shape id="_x0000_s1094" style="position:absolute;left:2348;top:201;width:29;height:0" coordorigin="2348,201" coordsize="29,0" path="m2348,201r29,e" filled="f" strokeweight=".20464mm">
              <v:path arrowok="t"/>
            </v:shape>
            <v:shape id="_x0000_s1093" style="position:absolute;left:2406;top:201;width:29;height:0" coordorigin="2406,201" coordsize="29,0" path="m2406,201r29,e" filled="f" strokeweight=".20464mm">
              <v:path arrowok="t"/>
            </v:shape>
            <v:shape id="_x0000_s1092" style="position:absolute;left:2463;top:201;width:29;height:0" coordorigin="2463,201" coordsize="29,0" path="m2463,201r29,e" filled="f" strokeweight=".20464mm">
              <v:path arrowok="t"/>
            </v:shape>
            <v:shape id="_x0000_s1091" style="position:absolute;left:2521;top:201;width:29;height:0" coordorigin="2521,201" coordsize="29,0" path="m2521,201r29,e" filled="f" strokeweight=".20464mm">
              <v:path arrowok="t"/>
            </v:shape>
            <v:shape id="_x0000_s1090" style="position:absolute;left:2579;top:201;width:29;height:0" coordorigin="2579,201" coordsize="29,0" path="m2579,201r28,e" filled="f" strokeweight=".20464mm">
              <v:path arrowok="t"/>
            </v:shape>
            <v:shape id="_x0000_s1089" style="position:absolute;left:2636;top:201;width:29;height:0" coordorigin="2636,201" coordsize="29,0" path="m2636,201r29,e" filled="f" strokeweight=".20464mm">
              <v:path arrowok="t"/>
            </v:shape>
            <v:shape id="_x0000_s1088" style="position:absolute;left:2694;top:201;width:29;height:0" coordorigin="2694,201" coordsize="29,0" path="m2694,201r29,e" filled="f" strokeweight=".20464mm">
              <v:path arrowok="t"/>
            </v:shape>
            <v:shape id="_x0000_s1087" style="position:absolute;left:2751;top:201;width:29;height:0" coordorigin="2751,201" coordsize="29,0" path="m2751,201r29,e" filled="f" strokeweight=".20464mm">
              <v:path arrowok="t"/>
            </v:shape>
            <v:shape id="_x0000_s1086" style="position:absolute;left:2809;top:201;width:29;height:0" coordorigin="2809,201" coordsize="29,0" path="m2809,201r29,e" filled="f" strokeweight=".20464mm">
              <v:path arrowok="t"/>
            </v:shape>
            <v:shape id="_x0000_s1085" style="position:absolute;left:2867;top:201;width:29;height:0" coordorigin="2867,201" coordsize="29,0" path="m2867,201r28,e" filled="f" strokeweight=".20464mm">
              <v:path arrowok="t"/>
            </v:shape>
            <v:shape id="_x0000_s1084" style="position:absolute;left:2924;top:201;width:29;height:0" coordorigin="2924,201" coordsize="29,0" path="m2924,201r29,e" filled="f" strokeweight=".20464mm">
              <v:path arrowok="t"/>
            </v:shape>
            <v:shape id="_x0000_s1083" style="position:absolute;left:2982;top:201;width:29;height:0" coordorigin="2982,201" coordsize="29,0" path="m2982,201r29,e" filled="f" strokeweight=".20464mm">
              <v:path arrowok="t"/>
            </v:shape>
            <v:shape id="_x0000_s1082" style="position:absolute;left:3040;top:201;width:29;height:0" coordorigin="3040,201" coordsize="29,0" path="m3040,201r29,e" filled="f" strokeweight=".20464mm">
              <v:path arrowok="t"/>
            </v:shape>
            <v:shape id="_x0000_s1081" style="position:absolute;left:3097;top:201;width:29;height:0" coordorigin="3097,201" coordsize="29,0" path="m3097,201r29,e" filled="f" strokeweight=".20464mm">
              <v:path arrowok="t"/>
            </v:shape>
            <v:shape id="_x0000_s1080" style="position:absolute;left:3155;top:201;width:29;height:0" coordorigin="3155,201" coordsize="29,0" path="m3155,201r29,e" filled="f" strokeweight=".20464mm">
              <v:path arrowok="t"/>
            </v:shape>
            <v:shape id="_x0000_s1079" style="position:absolute;left:3213;top:201;width:29;height:0" coordorigin="3213,201" coordsize="29,0" path="m3213,201r28,e" filled="f" strokeweight=".20464mm">
              <v:path arrowok="t"/>
            </v:shape>
            <v:shape id="_x0000_s1078" style="position:absolute;left:3270;top:201;width:29;height:0" coordorigin="3270,201" coordsize="29,0" path="m3270,201r29,e" filled="f" strokeweight=".20464mm">
              <v:path arrowok="t"/>
            </v:shape>
            <v:shape id="_x0000_s1077" style="position:absolute;left:3328;top:201;width:29;height:0" coordorigin="3328,201" coordsize="29,0" path="m3328,201r29,e" filled="f" strokeweight=".20464mm">
              <v:path arrowok="t"/>
            </v:shape>
            <v:shape id="_x0000_s1076" style="position:absolute;left:3385;top:201;width:29;height:0" coordorigin="3385,201" coordsize="29,0" path="m3385,201r29,e" filled="f" strokeweight=".20464mm">
              <v:path arrowok="t"/>
            </v:shape>
            <v:shape id="_x0000_s1075" style="position:absolute;left:3443;top:201;width:29;height:0" coordorigin="3443,201" coordsize="29,0" path="m3443,201r29,e" filled="f" strokeweight=".20464mm">
              <v:path arrowok="t"/>
            </v:shape>
            <v:shape id="_x0000_s1074" style="position:absolute;left:3501;top:201;width:29;height:0" coordorigin="3501,201" coordsize="29,0" path="m3501,201r28,e" filled="f" strokeweight=".20464mm">
              <v:path arrowok="t"/>
            </v:shape>
            <w10:wrap anchorx="page"/>
          </v:group>
        </w:pict>
      </w:r>
      <w:r>
        <w:pict w14:anchorId="44CAEA21">
          <v:group id="_x0000_s1028" style="position:absolute;left:0;text-align:left;margin-left:180.5pt;margin-top:9.8pt;width:125.9pt;height:.6pt;z-index:-3510;mso-position-horizontal-relative:page" coordorigin="3610,196" coordsize="2518,12">
            <v:shape id="_x0000_s1072" style="position:absolute;left:3616;top:201;width:29;height:0" coordorigin="3616,201" coordsize="29,0" path="m3616,201r29,e" filled="f" strokeweight=".20464mm">
              <v:path arrowok="t"/>
            </v:shape>
            <v:shape id="_x0000_s1071" style="position:absolute;left:3673;top:201;width:29;height:0" coordorigin="3673,201" coordsize="29,0" path="m3673,201r29,e" filled="f" strokeweight=".20464mm">
              <v:path arrowok="t"/>
            </v:shape>
            <v:shape id="_x0000_s1070" style="position:absolute;left:3731;top:201;width:29;height:0" coordorigin="3731,201" coordsize="29,0" path="m3731,201r29,e" filled="f" strokeweight=".20464mm">
              <v:path arrowok="t"/>
            </v:shape>
            <v:shape id="_x0000_s1069" style="position:absolute;left:3789;top:201;width:29;height:0" coordorigin="3789,201" coordsize="29,0" path="m3789,201r28,e" filled="f" strokeweight=".20464mm">
              <v:path arrowok="t"/>
            </v:shape>
            <v:shape id="_x0000_s1068" style="position:absolute;left:3846;top:201;width:29;height:0" coordorigin="3846,201" coordsize="29,0" path="m3846,201r29,e" filled="f" strokeweight=".20464mm">
              <v:path arrowok="t"/>
            </v:shape>
            <v:shape id="_x0000_s1067" style="position:absolute;left:3904;top:201;width:29;height:0" coordorigin="3904,201" coordsize="29,0" path="m3904,201r29,e" filled="f" strokeweight=".20464mm">
              <v:path arrowok="t"/>
            </v:shape>
            <v:shape id="_x0000_s1066" style="position:absolute;left:3961;top:201;width:29;height:0" coordorigin="3961,201" coordsize="29,0" path="m3961,201r29,e" filled="f" strokeweight=".20464mm">
              <v:path arrowok="t"/>
            </v:shape>
            <v:shape id="_x0000_s1065" style="position:absolute;left:4019;top:201;width:29;height:0" coordorigin="4019,201" coordsize="29,0" path="m4019,201r29,e" filled="f" strokeweight=".20464mm">
              <v:path arrowok="t"/>
            </v:shape>
            <v:shape id="_x0000_s1064" style="position:absolute;left:4077;top:201;width:29;height:0" coordorigin="4077,201" coordsize="29,0" path="m4077,201r28,e" filled="f" strokeweight=".20464mm">
              <v:path arrowok="t"/>
            </v:shape>
            <v:shape id="_x0000_s1063" style="position:absolute;left:4135;top:201;width:29;height:0" coordorigin="4135,201" coordsize="29,0" path="m4135,201r29,e" filled="f" strokeweight=".20464mm">
              <v:path arrowok="t"/>
            </v:shape>
            <v:shape id="_x0000_s1062" style="position:absolute;left:4192;top:201;width:29;height:0" coordorigin="4192,201" coordsize="29,0" path="m4192,201r29,e" filled="f" strokeweight=".20464mm">
              <v:path arrowok="t"/>
            </v:shape>
            <v:shape id="_x0000_s1061" style="position:absolute;left:4250;top:201;width:29;height:0" coordorigin="4250,201" coordsize="29,0" path="m4250,201r29,e" filled="f" strokeweight=".20464mm">
              <v:path arrowok="t"/>
            </v:shape>
            <v:shape id="_x0000_s1060" style="position:absolute;left:4308;top:201;width:29;height:0" coordorigin="4308,201" coordsize="29,0" path="m4308,201r28,e" filled="f" strokeweight=".20464mm">
              <v:path arrowok="t"/>
            </v:shape>
            <v:shape id="_x0000_s1059" style="position:absolute;left:4365;top:201;width:29;height:0" coordorigin="4365,201" coordsize="29,0" path="m4365,201r29,e" filled="f" strokeweight=".20464mm">
              <v:path arrowok="t"/>
            </v:shape>
            <v:shape id="_x0000_s1058" style="position:absolute;left:4423;top:201;width:29;height:0" coordorigin="4423,201" coordsize="29,0" path="m4423,201r29,e" filled="f" strokeweight=".20464mm">
              <v:path arrowok="t"/>
            </v:shape>
            <v:shape id="_x0000_s1057" style="position:absolute;left:4480;top:201;width:29;height:0" coordorigin="4480,201" coordsize="29,0" path="m4480,201r29,e" filled="f" strokeweight=".20464mm">
              <v:path arrowok="t"/>
            </v:shape>
            <v:shape id="_x0000_s1056" style="position:absolute;left:4538;top:201;width:29;height:0" coordorigin="4538,201" coordsize="29,0" path="m4538,201r29,e" filled="f" strokeweight=".20464mm">
              <v:path arrowok="t"/>
            </v:shape>
            <v:shape id="_x0000_s1055" style="position:absolute;left:4596;top:201;width:29;height:0" coordorigin="4596,201" coordsize="29,0" path="m4596,201r28,e" filled="f" strokeweight=".20464mm">
              <v:path arrowok="t"/>
            </v:shape>
            <v:shape id="_x0000_s1054" style="position:absolute;left:4653;top:201;width:29;height:0" coordorigin="4653,201" coordsize="29,0" path="m4653,201r29,e" filled="f" strokeweight=".20464mm">
              <v:path arrowok="t"/>
            </v:shape>
            <v:shape id="_x0000_s1053" style="position:absolute;left:4711;top:201;width:29;height:0" coordorigin="4711,201" coordsize="29,0" path="m4711,201r29,e" filled="f" strokeweight=".20464mm">
              <v:path arrowok="t"/>
            </v:shape>
            <v:shape id="_x0000_s1052" style="position:absolute;left:4768;top:201;width:29;height:0" coordorigin="4768,201" coordsize="29,0" path="m4768,201r29,e" filled="f" strokeweight=".20464mm">
              <v:path arrowok="t"/>
            </v:shape>
            <v:shape id="_x0000_s1051" style="position:absolute;left:4826;top:201;width:29;height:0" coordorigin="4826,201" coordsize="29,0" path="m4826,201r29,e" filled="f" strokeweight=".20464mm">
              <v:path arrowok="t"/>
            </v:shape>
            <v:shape id="_x0000_s1050" style="position:absolute;left:4884;top:201;width:29;height:0" coordorigin="4884,201" coordsize="29,0" path="m4884,201r28,e" filled="f" strokeweight=".20464mm">
              <v:path arrowok="t"/>
            </v:shape>
            <v:shape id="_x0000_s1049" style="position:absolute;left:4941;top:201;width:29;height:0" coordorigin="4941,201" coordsize="29,0" path="m4941,201r29,e" filled="f" strokeweight=".20464mm">
              <v:path arrowok="t"/>
            </v:shape>
            <v:shape id="_x0000_s1048" style="position:absolute;left:4999;top:201;width:29;height:0" coordorigin="4999,201" coordsize="29,0" path="m4999,201r29,e" filled="f" strokeweight=".20464mm">
              <v:path arrowok="t"/>
            </v:shape>
            <v:shape id="_x0000_s1047" style="position:absolute;left:5056;top:201;width:29;height:0" coordorigin="5056,201" coordsize="29,0" path="m5056,201r29,e" filled="f" strokeweight=".20464mm">
              <v:path arrowok="t"/>
            </v:shape>
            <v:shape id="_x0000_s1046" style="position:absolute;left:5114;top:201;width:29;height:0" coordorigin="5114,201" coordsize="29,0" path="m5114,201r29,e" filled="f" strokeweight=".20464mm">
              <v:path arrowok="t"/>
            </v:shape>
            <v:shape id="_x0000_s1045" style="position:absolute;left:5172;top:201;width:29;height:0" coordorigin="5172,201" coordsize="29,0" path="m5172,201r28,e" filled="f" strokeweight=".20464mm">
              <v:path arrowok="t"/>
            </v:shape>
            <v:shape id="_x0000_s1044" style="position:absolute;left:5229;top:201;width:29;height:0" coordorigin="5229,201" coordsize="29,0" path="m5229,201r29,e" filled="f" strokeweight=".20464mm">
              <v:path arrowok="t"/>
            </v:shape>
            <v:shape id="_x0000_s1043" style="position:absolute;left:5287;top:201;width:29;height:0" coordorigin="5287,201" coordsize="29,0" path="m5287,201r29,e" filled="f" strokeweight=".20464mm">
              <v:path arrowok="t"/>
            </v:shape>
            <v:shape id="_x0000_s1042" style="position:absolute;left:5345;top:201;width:29;height:0" coordorigin="5345,201" coordsize="29,0" path="m5345,201r29,e" filled="f" strokeweight=".20464mm">
              <v:path arrowok="t"/>
            </v:shape>
            <v:shape id="_x0000_s1041" style="position:absolute;left:5402;top:201;width:29;height:0" coordorigin="5402,201" coordsize="29,0" path="m5402,201r29,e" filled="f" strokeweight=".20464mm">
              <v:path arrowok="t"/>
            </v:shape>
            <v:shape id="_x0000_s1040" style="position:absolute;left:5460;top:201;width:29;height:0" coordorigin="5460,201" coordsize="29,0" path="m5460,201r29,e" filled="f" strokeweight=".20464mm">
              <v:path arrowok="t"/>
            </v:shape>
            <v:shape id="_x0000_s1039" style="position:absolute;left:5518;top:201;width:29;height:0" coordorigin="5518,201" coordsize="29,0" path="m5518,201r28,e" filled="f" strokeweight=".20464mm">
              <v:path arrowok="t"/>
            </v:shape>
            <v:shape id="_x0000_s1038" style="position:absolute;left:5575;top:201;width:29;height:0" coordorigin="5575,201" coordsize="29,0" path="m5575,201r29,e" filled="f" strokeweight=".20464mm">
              <v:path arrowok="t"/>
            </v:shape>
            <v:shape id="_x0000_s1037" style="position:absolute;left:5633;top:201;width:29;height:0" coordorigin="5633,201" coordsize="29,0" path="m5633,201r29,e" filled="f" strokeweight=".20464mm">
              <v:path arrowok="t"/>
            </v:shape>
            <v:shape id="_x0000_s1036" style="position:absolute;left:5690;top:201;width:29;height:0" coordorigin="5690,201" coordsize="29,0" path="m5690,201r29,e" filled="f" strokeweight=".20464mm">
              <v:path arrowok="t"/>
            </v:shape>
            <v:shape id="_x0000_s1035" style="position:absolute;left:5748;top:201;width:29;height:0" coordorigin="5748,201" coordsize="29,0" path="m5748,201r29,e" filled="f" strokeweight=".20464mm">
              <v:path arrowok="t"/>
            </v:shape>
            <v:shape id="_x0000_s1034" style="position:absolute;left:5806;top:201;width:29;height:0" coordorigin="5806,201" coordsize="29,0" path="m5806,201r28,e" filled="f" strokeweight=".20464mm">
              <v:path arrowok="t"/>
            </v:shape>
            <v:shape id="_x0000_s1033" style="position:absolute;left:5863;top:201;width:29;height:0" coordorigin="5863,201" coordsize="29,0" path="m5863,201r29,e" filled="f" strokeweight=".20464mm">
              <v:path arrowok="t"/>
            </v:shape>
            <v:shape id="_x0000_s1032" style="position:absolute;left:5921;top:201;width:29;height:0" coordorigin="5921,201" coordsize="29,0" path="m5921,201r29,e" filled="f" strokeweight=".20464mm">
              <v:path arrowok="t"/>
            </v:shape>
            <v:shape id="_x0000_s1031" style="position:absolute;left:5978;top:201;width:29;height:0" coordorigin="5978,201" coordsize="29,0" path="m5978,201r29,e" filled="f" strokeweight=".20464mm">
              <v:path arrowok="t"/>
            </v:shape>
            <v:shape id="_x0000_s1030" style="position:absolute;left:6036;top:201;width:29;height:0" coordorigin="6036,201" coordsize="29,0" path="m6036,201r29,e" filled="f" strokeweight=".20464mm">
              <v:path arrowok="t"/>
            </v:shape>
            <v:shape id="_x0000_s1029" style="position:absolute;left:6094;top:201;width:29;height:0" coordorigin="6094,201" coordsize="29,0" path="m6094,201r28,e" filled="f" strokeweight=".20464mm">
              <v:path arrowok="t"/>
            </v:shape>
            <w10:wrap anchorx="page"/>
          </v:group>
        </w:pict>
      </w:r>
      <w:r>
        <w:rPr>
          <w:w w:val="101"/>
          <w:position w:val="-1"/>
          <w:sz w:val="19"/>
          <w:szCs w:val="19"/>
        </w:rPr>
        <w:t>2.</w:t>
      </w:r>
      <w:r>
        <w:rPr>
          <w:position w:val="-1"/>
          <w:sz w:val="19"/>
          <w:szCs w:val="19"/>
        </w:rPr>
        <w:t xml:space="preserve">                                                      </w:t>
      </w:r>
      <w:proofErr w:type="gramStart"/>
      <w:r>
        <w:rPr>
          <w:position w:val="-1"/>
          <w:sz w:val="19"/>
          <w:szCs w:val="19"/>
        </w:rPr>
        <w:t xml:space="preserve">   </w:t>
      </w:r>
      <w:r>
        <w:rPr>
          <w:w w:val="101"/>
          <w:position w:val="-1"/>
          <w:sz w:val="19"/>
          <w:szCs w:val="19"/>
        </w:rPr>
        <w:t>(</w:t>
      </w:r>
      <w:proofErr w:type="gramEnd"/>
      <w:r>
        <w:rPr>
          <w:position w:val="-1"/>
          <w:sz w:val="19"/>
          <w:szCs w:val="19"/>
        </w:rPr>
        <w:t xml:space="preserve">                                                     </w:t>
      </w:r>
      <w:r>
        <w:rPr>
          <w:w w:val="101"/>
          <w:position w:val="-1"/>
          <w:sz w:val="19"/>
          <w:szCs w:val="19"/>
        </w:rPr>
        <w:t>)</w:t>
      </w:r>
    </w:p>
    <w:p w14:paraId="4F5903CB" w14:textId="77777777" w:rsidR="00854A94" w:rsidRDefault="00000000">
      <w:pPr>
        <w:spacing w:before="37"/>
        <w:rPr>
          <w:sz w:val="19"/>
          <w:szCs w:val="19"/>
        </w:rPr>
        <w:sectPr w:rsidR="00854A94">
          <w:type w:val="continuous"/>
          <w:pgSz w:w="11920" w:h="16840"/>
          <w:pgMar w:top="860" w:right="640" w:bottom="280" w:left="620" w:header="720" w:footer="720" w:gutter="0"/>
          <w:cols w:num="2" w:space="720" w:equalWidth="0">
            <w:col w:w="5581" w:space="2975"/>
            <w:col w:w="2104"/>
          </w:cols>
        </w:sectPr>
      </w:pPr>
      <w:r>
        <w:br w:type="column"/>
      </w:r>
      <w:proofErr w:type="spellStart"/>
      <w:r w:rsidRPr="005E14FD">
        <w:rPr>
          <w:w w:val="101"/>
          <w:sz w:val="16"/>
          <w:szCs w:val="16"/>
        </w:rPr>
        <w:t>Materai</w:t>
      </w:r>
      <w:proofErr w:type="spellEnd"/>
      <w:r w:rsidRPr="005E14FD">
        <w:rPr>
          <w:sz w:val="16"/>
          <w:szCs w:val="16"/>
        </w:rPr>
        <w:t xml:space="preserve"> </w:t>
      </w:r>
      <w:r w:rsidRPr="005E14FD">
        <w:rPr>
          <w:w w:val="101"/>
          <w:sz w:val="16"/>
          <w:szCs w:val="16"/>
        </w:rPr>
        <w:t>Rp.</w:t>
      </w:r>
      <w:r w:rsidRPr="005E14FD">
        <w:rPr>
          <w:sz w:val="16"/>
          <w:szCs w:val="16"/>
        </w:rPr>
        <w:t xml:space="preserve"> </w:t>
      </w:r>
      <w:proofErr w:type="gramStart"/>
      <w:r w:rsidRPr="005E14FD">
        <w:rPr>
          <w:w w:val="101"/>
          <w:sz w:val="16"/>
          <w:szCs w:val="16"/>
        </w:rPr>
        <w:t>10.000,-</w:t>
      </w:r>
      <w:proofErr w:type="gramEnd"/>
    </w:p>
    <w:p w14:paraId="24F3540C" w14:textId="77777777" w:rsidR="00854A94" w:rsidRDefault="00854A94">
      <w:pPr>
        <w:spacing w:before="16" w:line="280" w:lineRule="exact"/>
        <w:rPr>
          <w:sz w:val="28"/>
          <w:szCs w:val="28"/>
        </w:rPr>
      </w:pPr>
    </w:p>
    <w:p w14:paraId="25EC06E9" w14:textId="77777777" w:rsidR="00854A94" w:rsidRDefault="00000000">
      <w:pPr>
        <w:spacing w:before="37"/>
        <w:ind w:left="4909" w:right="4755"/>
        <w:jc w:val="center"/>
        <w:rPr>
          <w:sz w:val="19"/>
          <w:szCs w:val="19"/>
        </w:rPr>
      </w:pPr>
      <w:proofErr w:type="spellStart"/>
      <w:r>
        <w:rPr>
          <w:w w:val="101"/>
          <w:sz w:val="19"/>
          <w:szCs w:val="19"/>
        </w:rPr>
        <w:t>Mengetahui</w:t>
      </w:r>
      <w:proofErr w:type="spellEnd"/>
    </w:p>
    <w:p w14:paraId="6B8539DF" w14:textId="77777777" w:rsidR="005E14FD" w:rsidRDefault="00000000">
      <w:pPr>
        <w:spacing w:before="98" w:line="627" w:lineRule="auto"/>
        <w:ind w:left="4612" w:right="4408" w:hanging="51"/>
        <w:jc w:val="center"/>
        <w:rPr>
          <w:w w:val="101"/>
          <w:sz w:val="19"/>
          <w:szCs w:val="19"/>
        </w:rPr>
      </w:pPr>
      <w:r>
        <w:pict w14:anchorId="3784D193">
          <v:group id="_x0000_s1026" style="position:absolute;left:0;text-align:left;margin-left:245.8pt;margin-top:73.1pt;width:114.2pt;height:0;z-index:-3507;mso-position-horizontal-relative:page" coordorigin="4916,1462" coordsize="2284,0">
            <v:shape id="_x0000_s1027" style="position:absolute;left:4916;top:1462;width:2284;height:0" coordorigin="4916,1462" coordsize="2284,0" path="m4916,1462r2284,e" filled="f">
              <v:stroke dashstyle="dash"/>
              <v:path arrowok="t"/>
            </v:shape>
            <w10:wrap anchorx="page"/>
          </v:group>
        </w:pict>
      </w:r>
      <w:r>
        <w:rPr>
          <w:w w:val="101"/>
          <w:sz w:val="19"/>
          <w:szCs w:val="19"/>
        </w:rPr>
        <w:t>RT</w:t>
      </w:r>
      <w:r>
        <w:rPr>
          <w:sz w:val="19"/>
          <w:szCs w:val="19"/>
        </w:rPr>
        <w:t xml:space="preserve"> </w:t>
      </w:r>
      <w:r>
        <w:rPr>
          <w:w w:val="101"/>
          <w:sz w:val="19"/>
          <w:szCs w:val="19"/>
        </w:rPr>
        <w:t>/</w:t>
      </w:r>
      <w:r>
        <w:rPr>
          <w:sz w:val="19"/>
          <w:szCs w:val="19"/>
        </w:rPr>
        <w:t xml:space="preserve"> </w:t>
      </w:r>
      <w:r>
        <w:rPr>
          <w:w w:val="101"/>
          <w:sz w:val="19"/>
          <w:szCs w:val="19"/>
        </w:rPr>
        <w:t xml:space="preserve">RW </w:t>
      </w:r>
    </w:p>
    <w:p w14:paraId="6AD1D51C" w14:textId="16CDAD7C" w:rsidR="00854A94" w:rsidRPr="005E14FD" w:rsidRDefault="00000000">
      <w:pPr>
        <w:spacing w:before="98" w:line="627" w:lineRule="auto"/>
        <w:ind w:left="4612" w:right="4408" w:hanging="51"/>
        <w:jc w:val="center"/>
        <w:rPr>
          <w:sz w:val="14"/>
          <w:szCs w:val="14"/>
        </w:rPr>
      </w:pPr>
      <w:proofErr w:type="spellStart"/>
      <w:r w:rsidRPr="005E14FD">
        <w:rPr>
          <w:w w:val="101"/>
          <w:sz w:val="14"/>
          <w:szCs w:val="14"/>
        </w:rPr>
        <w:t>Materai</w:t>
      </w:r>
      <w:proofErr w:type="spellEnd"/>
      <w:r w:rsidRPr="005E14FD">
        <w:rPr>
          <w:sz w:val="14"/>
          <w:szCs w:val="14"/>
        </w:rPr>
        <w:t xml:space="preserve"> </w:t>
      </w:r>
      <w:r w:rsidRPr="005E14FD">
        <w:rPr>
          <w:w w:val="101"/>
          <w:sz w:val="14"/>
          <w:szCs w:val="14"/>
        </w:rPr>
        <w:t>Rp.</w:t>
      </w:r>
      <w:r w:rsidRPr="005E14FD">
        <w:rPr>
          <w:sz w:val="14"/>
          <w:szCs w:val="14"/>
        </w:rPr>
        <w:t xml:space="preserve"> </w:t>
      </w:r>
      <w:proofErr w:type="gramStart"/>
      <w:r w:rsidRPr="005E14FD">
        <w:rPr>
          <w:w w:val="101"/>
          <w:sz w:val="14"/>
          <w:szCs w:val="14"/>
        </w:rPr>
        <w:t>10.000,-</w:t>
      </w:r>
      <w:proofErr w:type="gramEnd"/>
    </w:p>
    <w:sectPr w:rsidR="00854A94" w:rsidRPr="005E14FD">
      <w:type w:val="continuous"/>
      <w:pgSz w:w="11920" w:h="16840"/>
      <w:pgMar w:top="86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B02EF"/>
    <w:multiLevelType w:val="multilevel"/>
    <w:tmpl w:val="84CC0F2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8875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A94"/>
    <w:rsid w:val="005E14FD"/>
    <w:rsid w:val="0085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6"/>
    <o:shapelayout v:ext="edit">
      <o:idmap v:ext="edit" data="1,2,3,4"/>
    </o:shapelayout>
  </w:shapeDefaults>
  <w:decimalSymbol w:val="."/>
  <w:listSeparator w:val=","/>
  <w14:docId w14:val="37FC5ADC"/>
  <w15:docId w15:val="{FC36B739-7EC7-4CE4-918A-09597F170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2023-08-14T11:53:00Z</dcterms:created>
  <dcterms:modified xsi:type="dcterms:W3CDTF">2023-08-14T11:55:00Z</dcterms:modified>
</cp:coreProperties>
</file>