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818AE" w14:textId="77777777" w:rsidR="00450718" w:rsidRDefault="00000000">
      <w:pPr>
        <w:spacing w:before="63"/>
        <w:ind w:left="3165" w:right="3157"/>
        <w:jc w:val="center"/>
        <w:rPr>
          <w:sz w:val="28"/>
          <w:szCs w:val="28"/>
        </w:rPr>
      </w:pPr>
      <w:r>
        <w:rPr>
          <w:b/>
          <w:sz w:val="28"/>
          <w:szCs w:val="28"/>
        </w:rPr>
        <w:t>SURAT KUASA PENUNJUK BATAS</w:t>
      </w:r>
    </w:p>
    <w:p w14:paraId="2737ABA5" w14:textId="77777777" w:rsidR="00450718" w:rsidRDefault="00450718">
      <w:pPr>
        <w:spacing w:line="200" w:lineRule="exact"/>
      </w:pPr>
    </w:p>
    <w:p w14:paraId="1DC0AA04" w14:textId="77777777" w:rsidR="00450718" w:rsidRDefault="00450718">
      <w:pPr>
        <w:spacing w:line="200" w:lineRule="exact"/>
      </w:pPr>
    </w:p>
    <w:p w14:paraId="03472377" w14:textId="77777777" w:rsidR="00450718" w:rsidRDefault="00450718">
      <w:pPr>
        <w:spacing w:before="5" w:line="220" w:lineRule="exact"/>
        <w:rPr>
          <w:sz w:val="22"/>
          <w:szCs w:val="22"/>
        </w:rPr>
      </w:pPr>
    </w:p>
    <w:p w14:paraId="5A311E16" w14:textId="295C1F77" w:rsidR="00A7123D" w:rsidRDefault="00000000" w:rsidP="00A7123D">
      <w:pPr>
        <w:spacing w:line="330" w:lineRule="auto"/>
        <w:ind w:left="108" w:right="110"/>
        <w:rPr>
          <w:sz w:val="24"/>
          <w:szCs w:val="24"/>
        </w:rPr>
      </w:pPr>
      <w:r>
        <w:rPr>
          <w:w w:val="103"/>
          <w:sz w:val="24"/>
          <w:szCs w:val="24"/>
        </w:rPr>
        <w:t>Yang</w:t>
      </w:r>
      <w:r>
        <w:rPr>
          <w:sz w:val="24"/>
          <w:szCs w:val="24"/>
        </w:rPr>
        <w:t xml:space="preserve"> </w:t>
      </w:r>
      <w:proofErr w:type="spellStart"/>
      <w:r>
        <w:rPr>
          <w:w w:val="103"/>
          <w:sz w:val="24"/>
          <w:szCs w:val="24"/>
        </w:rPr>
        <w:t>bertanda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w w:val="103"/>
          <w:sz w:val="24"/>
          <w:szCs w:val="24"/>
        </w:rPr>
        <w:t>tangan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w w:val="103"/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w w:val="103"/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r w:rsidR="00A7123D">
        <w:rPr>
          <w:sz w:val="24"/>
          <w:szCs w:val="24"/>
        </w:rPr>
        <w:t>:</w:t>
      </w:r>
      <w:proofErr w:type="gramEnd"/>
    </w:p>
    <w:p w14:paraId="1CD17778" w14:textId="3C1DA488" w:rsidR="00A7123D" w:rsidRDefault="00000000" w:rsidP="00A7123D">
      <w:pPr>
        <w:tabs>
          <w:tab w:val="left" w:pos="2880"/>
        </w:tabs>
        <w:spacing w:line="330" w:lineRule="auto"/>
        <w:ind w:left="90" w:right="110" w:firstLine="18"/>
        <w:rPr>
          <w:w w:val="103"/>
          <w:sz w:val="24"/>
          <w:szCs w:val="24"/>
        </w:rPr>
      </w:pPr>
      <w:r>
        <w:rPr>
          <w:w w:val="103"/>
          <w:sz w:val="24"/>
          <w:szCs w:val="24"/>
        </w:rPr>
        <w:t>Nama</w:t>
      </w:r>
      <w:r w:rsidR="00A7123D">
        <w:rPr>
          <w:sz w:val="24"/>
          <w:szCs w:val="24"/>
        </w:rPr>
        <w:tab/>
      </w:r>
      <w:r>
        <w:rPr>
          <w:w w:val="103"/>
          <w:sz w:val="24"/>
          <w:szCs w:val="24"/>
        </w:rPr>
        <w:t xml:space="preserve">: </w:t>
      </w:r>
    </w:p>
    <w:p w14:paraId="5B282EB2" w14:textId="532DF91F" w:rsidR="00450718" w:rsidRDefault="00000000" w:rsidP="00A7123D">
      <w:pPr>
        <w:tabs>
          <w:tab w:val="left" w:pos="2880"/>
        </w:tabs>
        <w:spacing w:line="330" w:lineRule="auto"/>
        <w:ind w:left="90" w:right="110" w:firstLine="18"/>
        <w:rPr>
          <w:sz w:val="24"/>
          <w:szCs w:val="24"/>
        </w:rPr>
      </w:pPr>
      <w:r>
        <w:rPr>
          <w:w w:val="103"/>
          <w:sz w:val="24"/>
          <w:szCs w:val="24"/>
        </w:rPr>
        <w:t>Alamat</w:t>
      </w:r>
      <w:r w:rsidR="00A7123D">
        <w:rPr>
          <w:sz w:val="24"/>
          <w:szCs w:val="24"/>
        </w:rPr>
        <w:tab/>
      </w:r>
      <w:r>
        <w:rPr>
          <w:w w:val="103"/>
          <w:sz w:val="24"/>
          <w:szCs w:val="24"/>
        </w:rPr>
        <w:t>:</w:t>
      </w:r>
    </w:p>
    <w:p w14:paraId="2F9451C9" w14:textId="133E5813" w:rsidR="00450718" w:rsidRDefault="00000000" w:rsidP="00A7123D">
      <w:pPr>
        <w:tabs>
          <w:tab w:val="left" w:pos="2880"/>
        </w:tabs>
        <w:spacing w:line="240" w:lineRule="exact"/>
        <w:ind w:left="90" w:right="110" w:firstLine="18"/>
        <w:rPr>
          <w:sz w:val="24"/>
          <w:szCs w:val="24"/>
        </w:rPr>
      </w:pPr>
      <w:r>
        <w:rPr>
          <w:w w:val="103"/>
          <w:sz w:val="24"/>
          <w:szCs w:val="24"/>
        </w:rPr>
        <w:t>KTP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No.</w:t>
      </w:r>
      <w:r w:rsidR="00A7123D">
        <w:rPr>
          <w:sz w:val="24"/>
          <w:szCs w:val="24"/>
        </w:rPr>
        <w:tab/>
      </w:r>
      <w:r>
        <w:rPr>
          <w:w w:val="103"/>
          <w:sz w:val="24"/>
          <w:szCs w:val="24"/>
        </w:rPr>
        <w:t>:</w:t>
      </w:r>
      <w:r>
        <w:rPr>
          <w:sz w:val="24"/>
          <w:szCs w:val="24"/>
        </w:rPr>
        <w:t xml:space="preserve">                                                         </w:t>
      </w:r>
      <w:proofErr w:type="gramStart"/>
      <w:r>
        <w:rPr>
          <w:sz w:val="24"/>
          <w:szCs w:val="24"/>
        </w:rPr>
        <w:t xml:space="preserve">   </w:t>
      </w:r>
      <w:r>
        <w:rPr>
          <w:w w:val="103"/>
          <w:sz w:val="24"/>
          <w:szCs w:val="24"/>
        </w:rPr>
        <w:t>(</w:t>
      </w:r>
      <w:proofErr w:type="spellStart"/>
      <w:proofErr w:type="gramEnd"/>
      <w:r>
        <w:rPr>
          <w:w w:val="103"/>
          <w:sz w:val="24"/>
          <w:szCs w:val="24"/>
        </w:rPr>
        <w:t>fotocopy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w w:val="103"/>
          <w:sz w:val="24"/>
          <w:szCs w:val="24"/>
        </w:rPr>
        <w:t>terlampir</w:t>
      </w:r>
      <w:proofErr w:type="spellEnd"/>
      <w:r>
        <w:rPr>
          <w:w w:val="103"/>
          <w:sz w:val="24"/>
          <w:szCs w:val="24"/>
        </w:rPr>
        <w:t>)</w:t>
      </w:r>
    </w:p>
    <w:p w14:paraId="681264CF" w14:textId="77777777" w:rsidR="00450718" w:rsidRDefault="00450718" w:rsidP="00A7123D">
      <w:pPr>
        <w:tabs>
          <w:tab w:val="left" w:pos="2880"/>
        </w:tabs>
        <w:spacing w:before="1" w:line="180" w:lineRule="exact"/>
        <w:ind w:left="108" w:right="110"/>
        <w:rPr>
          <w:sz w:val="19"/>
          <w:szCs w:val="19"/>
        </w:rPr>
      </w:pPr>
    </w:p>
    <w:p w14:paraId="24B23C68" w14:textId="77777777" w:rsidR="00450718" w:rsidRDefault="00450718" w:rsidP="00A7123D">
      <w:pPr>
        <w:tabs>
          <w:tab w:val="left" w:pos="2880"/>
        </w:tabs>
        <w:spacing w:line="200" w:lineRule="exact"/>
        <w:ind w:left="108" w:right="110"/>
      </w:pPr>
    </w:p>
    <w:p w14:paraId="7FAEDACE" w14:textId="77777777" w:rsidR="00A7123D" w:rsidRDefault="00000000" w:rsidP="00A7123D">
      <w:pPr>
        <w:tabs>
          <w:tab w:val="left" w:pos="2880"/>
        </w:tabs>
        <w:spacing w:line="346" w:lineRule="auto"/>
        <w:ind w:left="108" w:right="110"/>
        <w:rPr>
          <w:w w:val="103"/>
          <w:sz w:val="24"/>
          <w:szCs w:val="24"/>
        </w:rPr>
      </w:pPr>
      <w:proofErr w:type="spellStart"/>
      <w:r>
        <w:rPr>
          <w:w w:val="103"/>
          <w:sz w:val="24"/>
          <w:szCs w:val="24"/>
        </w:rPr>
        <w:t>Selaku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w w:val="103"/>
          <w:sz w:val="24"/>
          <w:szCs w:val="24"/>
        </w:rPr>
        <w:t>pemilik</w:t>
      </w:r>
      <w:proofErr w:type="spellEnd"/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proofErr w:type="spellStart"/>
      <w:r>
        <w:rPr>
          <w:w w:val="103"/>
          <w:sz w:val="24"/>
          <w:szCs w:val="24"/>
        </w:rPr>
        <w:t>penggarap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w w:val="103"/>
          <w:sz w:val="24"/>
          <w:szCs w:val="24"/>
        </w:rPr>
        <w:t>tanah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w w:val="103"/>
          <w:sz w:val="24"/>
          <w:szCs w:val="24"/>
        </w:rPr>
        <w:t>terletak</w:t>
      </w:r>
      <w:proofErr w:type="spellEnd"/>
      <w:r w:rsidR="00A7123D">
        <w:rPr>
          <w:w w:val="103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:</w:t>
      </w:r>
      <w:proofErr w:type="gramEnd"/>
      <w:r>
        <w:rPr>
          <w:w w:val="103"/>
          <w:sz w:val="24"/>
          <w:szCs w:val="24"/>
        </w:rPr>
        <w:t xml:space="preserve"> </w:t>
      </w:r>
    </w:p>
    <w:p w14:paraId="64C42823" w14:textId="08BF3710" w:rsidR="00450718" w:rsidRDefault="00000000" w:rsidP="00A7123D">
      <w:pPr>
        <w:tabs>
          <w:tab w:val="left" w:pos="2880"/>
        </w:tabs>
        <w:spacing w:line="346" w:lineRule="auto"/>
        <w:ind w:left="108" w:right="110"/>
        <w:rPr>
          <w:sz w:val="24"/>
          <w:szCs w:val="24"/>
        </w:rPr>
      </w:pPr>
      <w:r>
        <w:rPr>
          <w:w w:val="103"/>
          <w:sz w:val="24"/>
          <w:szCs w:val="24"/>
        </w:rPr>
        <w:t>Jalan</w:t>
      </w:r>
      <w:r w:rsidR="00A7123D">
        <w:rPr>
          <w:sz w:val="24"/>
          <w:szCs w:val="24"/>
        </w:rPr>
        <w:tab/>
      </w:r>
      <w:r>
        <w:rPr>
          <w:w w:val="103"/>
          <w:sz w:val="24"/>
          <w:szCs w:val="24"/>
        </w:rPr>
        <w:t>:</w:t>
      </w:r>
    </w:p>
    <w:p w14:paraId="5444B60F" w14:textId="3E9FDCB9" w:rsidR="00450718" w:rsidRDefault="00000000" w:rsidP="00A7123D">
      <w:pPr>
        <w:tabs>
          <w:tab w:val="left" w:pos="2880"/>
        </w:tabs>
        <w:spacing w:line="220" w:lineRule="exact"/>
        <w:ind w:left="108" w:right="110"/>
        <w:rPr>
          <w:sz w:val="24"/>
          <w:szCs w:val="24"/>
        </w:rPr>
      </w:pPr>
      <w:proofErr w:type="spellStart"/>
      <w:r>
        <w:rPr>
          <w:w w:val="103"/>
          <w:sz w:val="24"/>
          <w:szCs w:val="24"/>
        </w:rPr>
        <w:t>Kelurahan</w:t>
      </w:r>
      <w:proofErr w:type="spellEnd"/>
      <w:r w:rsidR="00A7123D">
        <w:rPr>
          <w:sz w:val="24"/>
          <w:szCs w:val="24"/>
        </w:rPr>
        <w:tab/>
      </w:r>
      <w:r>
        <w:rPr>
          <w:w w:val="103"/>
          <w:sz w:val="24"/>
          <w:szCs w:val="24"/>
        </w:rPr>
        <w:t>:</w:t>
      </w:r>
    </w:p>
    <w:p w14:paraId="77374246" w14:textId="503247B3" w:rsidR="00A7123D" w:rsidRDefault="00000000" w:rsidP="00A7123D">
      <w:pPr>
        <w:tabs>
          <w:tab w:val="left" w:pos="2880"/>
        </w:tabs>
        <w:spacing w:before="81" w:line="307" w:lineRule="auto"/>
        <w:ind w:left="108" w:right="110"/>
        <w:rPr>
          <w:w w:val="103"/>
          <w:sz w:val="24"/>
          <w:szCs w:val="24"/>
        </w:rPr>
      </w:pPr>
      <w:proofErr w:type="spellStart"/>
      <w:r>
        <w:rPr>
          <w:w w:val="103"/>
          <w:sz w:val="24"/>
          <w:szCs w:val="24"/>
        </w:rPr>
        <w:t>Kecamatan</w:t>
      </w:r>
      <w:proofErr w:type="spellEnd"/>
      <w:r w:rsidR="00A7123D">
        <w:rPr>
          <w:sz w:val="24"/>
          <w:szCs w:val="24"/>
        </w:rPr>
        <w:tab/>
      </w:r>
      <w:r>
        <w:rPr>
          <w:w w:val="103"/>
          <w:sz w:val="24"/>
          <w:szCs w:val="24"/>
        </w:rPr>
        <w:t xml:space="preserve">: </w:t>
      </w:r>
    </w:p>
    <w:p w14:paraId="6B093424" w14:textId="6BA26A34" w:rsidR="00450718" w:rsidRDefault="00000000" w:rsidP="00A7123D">
      <w:pPr>
        <w:tabs>
          <w:tab w:val="left" w:pos="2880"/>
        </w:tabs>
        <w:spacing w:before="81" w:line="307" w:lineRule="auto"/>
        <w:ind w:left="108" w:right="110"/>
        <w:rPr>
          <w:sz w:val="24"/>
          <w:szCs w:val="24"/>
        </w:rPr>
      </w:pPr>
      <w:r>
        <w:rPr>
          <w:w w:val="103"/>
          <w:sz w:val="24"/>
          <w:szCs w:val="24"/>
        </w:rPr>
        <w:t>Status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Tanah</w:t>
      </w:r>
      <w:r w:rsidR="00A7123D">
        <w:rPr>
          <w:sz w:val="24"/>
          <w:szCs w:val="24"/>
        </w:rPr>
        <w:tab/>
      </w:r>
      <w:r>
        <w:rPr>
          <w:w w:val="103"/>
          <w:sz w:val="24"/>
          <w:szCs w:val="24"/>
        </w:rPr>
        <w:t>:</w:t>
      </w:r>
    </w:p>
    <w:p w14:paraId="5B2228FC" w14:textId="77777777" w:rsidR="00450718" w:rsidRDefault="00450718">
      <w:pPr>
        <w:spacing w:before="2" w:line="180" w:lineRule="exact"/>
        <w:rPr>
          <w:sz w:val="19"/>
          <w:szCs w:val="19"/>
        </w:rPr>
      </w:pPr>
    </w:p>
    <w:p w14:paraId="488B3891" w14:textId="77777777" w:rsidR="00450718" w:rsidRDefault="00450718">
      <w:pPr>
        <w:spacing w:line="200" w:lineRule="exact"/>
      </w:pPr>
    </w:p>
    <w:p w14:paraId="4FFB657F" w14:textId="77777777" w:rsidR="00A7123D" w:rsidRDefault="00000000">
      <w:pPr>
        <w:spacing w:line="340" w:lineRule="auto"/>
        <w:ind w:left="108" w:right="75"/>
        <w:rPr>
          <w:w w:val="103"/>
          <w:sz w:val="24"/>
          <w:szCs w:val="24"/>
        </w:rPr>
      </w:pPr>
      <w:proofErr w:type="gramStart"/>
      <w:r>
        <w:rPr>
          <w:w w:val="103"/>
          <w:sz w:val="24"/>
          <w:szCs w:val="24"/>
        </w:rPr>
        <w:t>Yang</w:t>
      </w:r>
      <w:r>
        <w:rPr>
          <w:sz w:val="24"/>
          <w:szCs w:val="24"/>
        </w:rPr>
        <w:t xml:space="preserve">  </w:t>
      </w:r>
      <w:proofErr w:type="spellStart"/>
      <w:r>
        <w:rPr>
          <w:w w:val="103"/>
          <w:sz w:val="24"/>
          <w:szCs w:val="24"/>
        </w:rPr>
        <w:t>sedang</w:t>
      </w:r>
      <w:proofErr w:type="spellEnd"/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w w:val="103"/>
          <w:sz w:val="24"/>
          <w:szCs w:val="24"/>
        </w:rPr>
        <w:t>diajukan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w w:val="103"/>
          <w:sz w:val="24"/>
          <w:szCs w:val="24"/>
        </w:rPr>
        <w:t>permohonan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w w:val="103"/>
          <w:sz w:val="24"/>
          <w:szCs w:val="24"/>
        </w:rPr>
        <w:t>pengukurannya</w:t>
      </w:r>
      <w:proofErr w:type="spellEnd"/>
      <w:r>
        <w:rPr>
          <w:w w:val="103"/>
          <w:sz w:val="24"/>
          <w:szCs w:val="24"/>
        </w:rPr>
        <w:t>/</w:t>
      </w:r>
      <w:proofErr w:type="spellStart"/>
      <w:r>
        <w:rPr>
          <w:w w:val="103"/>
          <w:sz w:val="24"/>
          <w:szCs w:val="24"/>
        </w:rPr>
        <w:t>penelitiannya</w:t>
      </w:r>
      <w:proofErr w:type="spellEnd"/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pada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Kantor</w:t>
      </w:r>
      <w:r>
        <w:rPr>
          <w:sz w:val="24"/>
          <w:szCs w:val="24"/>
        </w:rPr>
        <w:t xml:space="preserve">  </w:t>
      </w:r>
      <w:proofErr w:type="spellStart"/>
      <w:r>
        <w:rPr>
          <w:w w:val="103"/>
          <w:sz w:val="24"/>
          <w:szCs w:val="24"/>
        </w:rPr>
        <w:t>Pertanahan</w:t>
      </w:r>
      <w:proofErr w:type="spellEnd"/>
      <w:r>
        <w:rPr>
          <w:sz w:val="24"/>
          <w:szCs w:val="24"/>
        </w:rPr>
        <w:t xml:space="preserve">  </w:t>
      </w:r>
      <w:r w:rsidR="00A7123D">
        <w:rPr>
          <w:w w:val="103"/>
          <w:sz w:val="24"/>
          <w:szCs w:val="24"/>
          <w:u w:val="dotted"/>
        </w:rPr>
        <w:tab/>
      </w:r>
      <w:r w:rsidR="00A7123D">
        <w:rPr>
          <w:w w:val="103"/>
          <w:sz w:val="24"/>
          <w:szCs w:val="24"/>
          <w:u w:val="dotted"/>
        </w:rPr>
        <w:tab/>
      </w:r>
      <w:r w:rsidR="00A7123D">
        <w:rPr>
          <w:w w:val="103"/>
          <w:sz w:val="24"/>
          <w:szCs w:val="24"/>
          <w:u w:val="dotted"/>
        </w:rPr>
        <w:tab/>
      </w:r>
      <w:r w:rsidR="00A7123D">
        <w:rPr>
          <w:w w:val="103"/>
          <w:sz w:val="24"/>
          <w:szCs w:val="24"/>
          <w:u w:val="dotted"/>
        </w:rPr>
        <w:tab/>
      </w:r>
      <w:r w:rsidR="00A7123D">
        <w:rPr>
          <w:w w:val="103"/>
          <w:sz w:val="24"/>
          <w:szCs w:val="24"/>
          <w:u w:val="dotted"/>
        </w:rPr>
        <w:tab/>
      </w:r>
      <w:r w:rsidR="00A7123D">
        <w:rPr>
          <w:w w:val="103"/>
          <w:sz w:val="24"/>
          <w:szCs w:val="24"/>
          <w:u w:val="dotted"/>
        </w:rPr>
        <w:tab/>
      </w:r>
      <w:r w:rsidR="00A7123D">
        <w:rPr>
          <w:w w:val="103"/>
          <w:sz w:val="24"/>
          <w:szCs w:val="24"/>
          <w:u w:val="dotted"/>
        </w:rPr>
        <w:tab/>
      </w:r>
      <w:r w:rsidR="00A7123D">
        <w:rPr>
          <w:w w:val="103"/>
          <w:sz w:val="24"/>
          <w:szCs w:val="24"/>
        </w:rPr>
        <w:t xml:space="preserve">   </w:t>
      </w:r>
      <w:proofErr w:type="spellStart"/>
      <w:r>
        <w:rPr>
          <w:w w:val="103"/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w w:val="103"/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kami</w:t>
      </w:r>
      <w:r>
        <w:rPr>
          <w:sz w:val="24"/>
          <w:szCs w:val="24"/>
        </w:rPr>
        <w:t xml:space="preserve"> </w:t>
      </w:r>
      <w:proofErr w:type="spellStart"/>
      <w:r>
        <w:rPr>
          <w:w w:val="103"/>
          <w:sz w:val="24"/>
          <w:szCs w:val="24"/>
        </w:rPr>
        <w:t>memberi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w w:val="103"/>
          <w:sz w:val="24"/>
          <w:szCs w:val="24"/>
        </w:rPr>
        <w:t>kuasa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w w:val="103"/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w w:val="103"/>
          <w:sz w:val="24"/>
          <w:szCs w:val="24"/>
        </w:rPr>
        <w:t>menunjukkan</w:t>
      </w:r>
      <w:proofErr w:type="spellEnd"/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batas-batas</w:t>
      </w:r>
      <w:r>
        <w:rPr>
          <w:sz w:val="24"/>
          <w:szCs w:val="24"/>
        </w:rPr>
        <w:t xml:space="preserve"> </w:t>
      </w:r>
      <w:proofErr w:type="spellStart"/>
      <w:r>
        <w:rPr>
          <w:w w:val="103"/>
          <w:sz w:val="24"/>
          <w:szCs w:val="24"/>
        </w:rPr>
        <w:t>tanah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w w:val="103"/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w w:val="103"/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w w:val="103"/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 xml:space="preserve">: </w:t>
      </w:r>
    </w:p>
    <w:p w14:paraId="2005F788" w14:textId="70F83FCF" w:rsidR="00450718" w:rsidRDefault="00000000" w:rsidP="00A7123D">
      <w:pPr>
        <w:tabs>
          <w:tab w:val="left" w:pos="2880"/>
        </w:tabs>
        <w:spacing w:line="340" w:lineRule="auto"/>
        <w:ind w:left="108" w:right="75"/>
        <w:rPr>
          <w:sz w:val="24"/>
          <w:szCs w:val="24"/>
        </w:rPr>
      </w:pPr>
      <w:r>
        <w:rPr>
          <w:w w:val="103"/>
          <w:sz w:val="24"/>
          <w:szCs w:val="24"/>
        </w:rPr>
        <w:t>Nama</w:t>
      </w:r>
      <w:r w:rsidR="00A7123D">
        <w:rPr>
          <w:sz w:val="24"/>
          <w:szCs w:val="24"/>
        </w:rPr>
        <w:tab/>
      </w:r>
      <w:r>
        <w:rPr>
          <w:w w:val="103"/>
          <w:sz w:val="24"/>
          <w:szCs w:val="24"/>
        </w:rPr>
        <w:t>:</w:t>
      </w:r>
    </w:p>
    <w:p w14:paraId="1FF5E29E" w14:textId="7D95058A" w:rsidR="00450718" w:rsidRDefault="00000000" w:rsidP="00A7123D">
      <w:pPr>
        <w:tabs>
          <w:tab w:val="left" w:pos="2880"/>
        </w:tabs>
        <w:spacing w:line="220" w:lineRule="exact"/>
        <w:ind w:left="108"/>
        <w:rPr>
          <w:sz w:val="24"/>
          <w:szCs w:val="24"/>
        </w:rPr>
      </w:pPr>
      <w:r>
        <w:rPr>
          <w:w w:val="103"/>
          <w:sz w:val="24"/>
          <w:szCs w:val="24"/>
        </w:rPr>
        <w:t>Alamat</w:t>
      </w:r>
      <w:r w:rsidR="00A7123D">
        <w:rPr>
          <w:sz w:val="24"/>
          <w:szCs w:val="24"/>
        </w:rPr>
        <w:tab/>
      </w:r>
      <w:r>
        <w:rPr>
          <w:w w:val="103"/>
          <w:sz w:val="24"/>
          <w:szCs w:val="24"/>
        </w:rPr>
        <w:t>:</w:t>
      </w:r>
    </w:p>
    <w:p w14:paraId="37038271" w14:textId="50CD4D20" w:rsidR="00450718" w:rsidRDefault="00000000" w:rsidP="00A7123D">
      <w:pPr>
        <w:tabs>
          <w:tab w:val="left" w:pos="2880"/>
        </w:tabs>
        <w:spacing w:before="74"/>
        <w:ind w:left="108"/>
        <w:rPr>
          <w:sz w:val="24"/>
          <w:szCs w:val="24"/>
        </w:rPr>
      </w:pPr>
      <w:r>
        <w:rPr>
          <w:w w:val="103"/>
          <w:sz w:val="24"/>
          <w:szCs w:val="24"/>
        </w:rPr>
        <w:t>KTP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No.</w:t>
      </w:r>
      <w:r w:rsidR="00A7123D">
        <w:rPr>
          <w:sz w:val="24"/>
          <w:szCs w:val="24"/>
        </w:rPr>
        <w:tab/>
      </w:r>
      <w:r>
        <w:rPr>
          <w:w w:val="103"/>
          <w:sz w:val="24"/>
          <w:szCs w:val="24"/>
        </w:rPr>
        <w:t>:</w:t>
      </w:r>
      <w:r>
        <w:rPr>
          <w:sz w:val="24"/>
          <w:szCs w:val="24"/>
        </w:rPr>
        <w:t xml:space="preserve">                                                         </w:t>
      </w:r>
      <w:proofErr w:type="gramStart"/>
      <w:r>
        <w:rPr>
          <w:sz w:val="24"/>
          <w:szCs w:val="24"/>
        </w:rPr>
        <w:t xml:space="preserve">   </w:t>
      </w:r>
      <w:r>
        <w:rPr>
          <w:w w:val="103"/>
          <w:sz w:val="24"/>
          <w:szCs w:val="24"/>
        </w:rPr>
        <w:t>(</w:t>
      </w:r>
      <w:proofErr w:type="spellStart"/>
      <w:proofErr w:type="gramEnd"/>
      <w:r>
        <w:rPr>
          <w:w w:val="103"/>
          <w:sz w:val="24"/>
          <w:szCs w:val="24"/>
        </w:rPr>
        <w:t>fotocopy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w w:val="103"/>
          <w:sz w:val="24"/>
          <w:szCs w:val="24"/>
        </w:rPr>
        <w:t>terlampir</w:t>
      </w:r>
      <w:proofErr w:type="spellEnd"/>
      <w:r>
        <w:rPr>
          <w:w w:val="103"/>
          <w:sz w:val="24"/>
          <w:szCs w:val="24"/>
        </w:rPr>
        <w:t>)</w:t>
      </w:r>
    </w:p>
    <w:p w14:paraId="1CB007FD" w14:textId="77777777" w:rsidR="00450718" w:rsidRDefault="00450718">
      <w:pPr>
        <w:spacing w:line="200" w:lineRule="exact"/>
      </w:pPr>
    </w:p>
    <w:p w14:paraId="282F2DB5" w14:textId="77777777" w:rsidR="00450718" w:rsidRDefault="00450718">
      <w:pPr>
        <w:spacing w:before="16" w:line="240" w:lineRule="exact"/>
        <w:rPr>
          <w:sz w:val="24"/>
          <w:szCs w:val="24"/>
        </w:rPr>
      </w:pPr>
    </w:p>
    <w:p w14:paraId="34F94675" w14:textId="77777777" w:rsidR="00450718" w:rsidRDefault="00000000">
      <w:pPr>
        <w:spacing w:line="320" w:lineRule="auto"/>
        <w:ind w:left="108" w:right="61"/>
        <w:jc w:val="both"/>
        <w:rPr>
          <w:sz w:val="24"/>
          <w:szCs w:val="24"/>
        </w:rPr>
      </w:pPr>
      <w:proofErr w:type="gramStart"/>
      <w:r>
        <w:rPr>
          <w:w w:val="103"/>
          <w:sz w:val="24"/>
          <w:szCs w:val="24"/>
        </w:rPr>
        <w:t>Oleh</w:t>
      </w:r>
      <w:r>
        <w:rPr>
          <w:sz w:val="24"/>
          <w:szCs w:val="24"/>
        </w:rPr>
        <w:t xml:space="preserve">  </w:t>
      </w:r>
      <w:proofErr w:type="spellStart"/>
      <w:r>
        <w:rPr>
          <w:w w:val="103"/>
          <w:sz w:val="24"/>
          <w:szCs w:val="24"/>
        </w:rPr>
        <w:t>karena</w:t>
      </w:r>
      <w:proofErr w:type="spellEnd"/>
      <w:proofErr w:type="gramEnd"/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kami</w:t>
      </w:r>
      <w:r>
        <w:rPr>
          <w:sz w:val="24"/>
          <w:szCs w:val="24"/>
        </w:rPr>
        <w:t xml:space="preserve">  </w:t>
      </w:r>
      <w:proofErr w:type="spellStart"/>
      <w:r>
        <w:rPr>
          <w:w w:val="103"/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w w:val="103"/>
          <w:sz w:val="24"/>
          <w:szCs w:val="24"/>
        </w:rPr>
        <w:t>menjelaskan</w:t>
      </w:r>
      <w:proofErr w:type="spellEnd"/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batas-batas</w:t>
      </w:r>
      <w:r>
        <w:rPr>
          <w:sz w:val="24"/>
          <w:szCs w:val="24"/>
        </w:rPr>
        <w:t xml:space="preserve">  </w:t>
      </w:r>
      <w:proofErr w:type="spellStart"/>
      <w:r>
        <w:rPr>
          <w:w w:val="103"/>
          <w:sz w:val="24"/>
          <w:szCs w:val="24"/>
        </w:rPr>
        <w:t>tanah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w w:val="103"/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w w:val="103"/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w w:val="103"/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w w:val="103"/>
          <w:sz w:val="24"/>
          <w:szCs w:val="24"/>
        </w:rPr>
        <w:t>penerima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w w:val="103"/>
          <w:sz w:val="24"/>
          <w:szCs w:val="24"/>
        </w:rPr>
        <w:t>kuasa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w w:val="103"/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batas- batas</w:t>
      </w:r>
      <w:r>
        <w:rPr>
          <w:sz w:val="24"/>
          <w:szCs w:val="24"/>
        </w:rPr>
        <w:t xml:space="preserve">   </w:t>
      </w:r>
      <w:r>
        <w:rPr>
          <w:w w:val="103"/>
          <w:sz w:val="24"/>
          <w:szCs w:val="24"/>
        </w:rPr>
        <w:t>yang</w:t>
      </w:r>
      <w:r>
        <w:rPr>
          <w:sz w:val="24"/>
          <w:szCs w:val="24"/>
        </w:rPr>
        <w:t xml:space="preserve">   </w:t>
      </w:r>
      <w:proofErr w:type="spellStart"/>
      <w:r>
        <w:rPr>
          <w:w w:val="103"/>
          <w:sz w:val="24"/>
          <w:szCs w:val="24"/>
        </w:rPr>
        <w:t>ditunjukkan</w:t>
      </w:r>
      <w:proofErr w:type="spellEnd"/>
      <w:r>
        <w:rPr>
          <w:sz w:val="24"/>
          <w:szCs w:val="24"/>
        </w:rPr>
        <w:t xml:space="preserve">   </w:t>
      </w:r>
      <w:proofErr w:type="spellStart"/>
      <w:r>
        <w:rPr>
          <w:w w:val="103"/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  </w:t>
      </w:r>
      <w:proofErr w:type="spellStart"/>
      <w:r>
        <w:rPr>
          <w:w w:val="103"/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  </w:t>
      </w:r>
      <w:proofErr w:type="spellStart"/>
      <w:r>
        <w:rPr>
          <w:w w:val="103"/>
          <w:sz w:val="24"/>
          <w:szCs w:val="24"/>
        </w:rPr>
        <w:t>dipertanggung</w:t>
      </w:r>
      <w:proofErr w:type="spellEnd"/>
      <w:r>
        <w:rPr>
          <w:sz w:val="24"/>
          <w:szCs w:val="24"/>
        </w:rPr>
        <w:t xml:space="preserve">   </w:t>
      </w:r>
      <w:proofErr w:type="spellStart"/>
      <w:r>
        <w:rPr>
          <w:w w:val="103"/>
          <w:sz w:val="24"/>
          <w:szCs w:val="24"/>
        </w:rPr>
        <w:t>jawabkan</w:t>
      </w:r>
      <w:proofErr w:type="spellEnd"/>
      <w:r>
        <w:rPr>
          <w:sz w:val="24"/>
          <w:szCs w:val="24"/>
        </w:rPr>
        <w:t xml:space="preserve">   </w:t>
      </w:r>
      <w:proofErr w:type="spellStart"/>
      <w:r>
        <w:rPr>
          <w:w w:val="103"/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  </w:t>
      </w:r>
      <w:proofErr w:type="spellStart"/>
      <w:r>
        <w:rPr>
          <w:w w:val="103"/>
          <w:sz w:val="24"/>
          <w:szCs w:val="24"/>
        </w:rPr>
        <w:t>ketentuan</w:t>
      </w:r>
      <w:proofErr w:type="spellEnd"/>
      <w:r>
        <w:rPr>
          <w:sz w:val="24"/>
          <w:szCs w:val="24"/>
        </w:rPr>
        <w:t xml:space="preserve">   </w:t>
      </w:r>
      <w:proofErr w:type="spellStart"/>
      <w:r>
        <w:rPr>
          <w:w w:val="103"/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  </w:t>
      </w:r>
      <w:proofErr w:type="spellStart"/>
      <w:r>
        <w:rPr>
          <w:w w:val="103"/>
          <w:sz w:val="24"/>
          <w:szCs w:val="24"/>
        </w:rPr>
        <w:t>Peraturan</w:t>
      </w:r>
      <w:proofErr w:type="spellEnd"/>
      <w:r>
        <w:rPr>
          <w:w w:val="103"/>
          <w:sz w:val="24"/>
          <w:szCs w:val="24"/>
        </w:rPr>
        <w:t xml:space="preserve"> </w:t>
      </w:r>
      <w:proofErr w:type="spellStart"/>
      <w:r>
        <w:rPr>
          <w:w w:val="103"/>
          <w:sz w:val="24"/>
          <w:szCs w:val="24"/>
        </w:rPr>
        <w:t>Pemerintah</w:t>
      </w:r>
      <w:proofErr w:type="spellEnd"/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No.24</w:t>
      </w:r>
      <w:r>
        <w:rPr>
          <w:sz w:val="24"/>
          <w:szCs w:val="24"/>
        </w:rPr>
        <w:t xml:space="preserve"> </w:t>
      </w:r>
      <w:proofErr w:type="spellStart"/>
      <w:r>
        <w:rPr>
          <w:w w:val="103"/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1997</w:t>
      </w:r>
      <w:r>
        <w:rPr>
          <w:sz w:val="24"/>
          <w:szCs w:val="24"/>
        </w:rPr>
        <w:t xml:space="preserve"> </w:t>
      </w:r>
      <w:proofErr w:type="spellStart"/>
      <w:r>
        <w:rPr>
          <w:w w:val="103"/>
          <w:sz w:val="24"/>
          <w:szCs w:val="24"/>
        </w:rPr>
        <w:t>pasal</w:t>
      </w:r>
      <w:proofErr w:type="spellEnd"/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19</w:t>
      </w:r>
      <w:r>
        <w:rPr>
          <w:sz w:val="24"/>
          <w:szCs w:val="24"/>
        </w:rPr>
        <w:t xml:space="preserve"> </w:t>
      </w:r>
      <w:proofErr w:type="spellStart"/>
      <w:r>
        <w:rPr>
          <w:w w:val="103"/>
          <w:sz w:val="24"/>
          <w:szCs w:val="24"/>
        </w:rPr>
        <w:t>ayat</w:t>
      </w:r>
      <w:proofErr w:type="spellEnd"/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3.</w:t>
      </w:r>
    </w:p>
    <w:p w14:paraId="5A10B7D7" w14:textId="77777777" w:rsidR="00450718" w:rsidRDefault="00450718">
      <w:pPr>
        <w:spacing w:before="3" w:line="100" w:lineRule="exact"/>
        <w:rPr>
          <w:sz w:val="10"/>
          <w:szCs w:val="10"/>
        </w:rPr>
      </w:pPr>
    </w:p>
    <w:p w14:paraId="4E699BEE" w14:textId="77777777" w:rsidR="00450718" w:rsidRDefault="00450718">
      <w:pPr>
        <w:spacing w:line="200" w:lineRule="exact"/>
      </w:pPr>
    </w:p>
    <w:p w14:paraId="448FD7B9" w14:textId="77777777" w:rsidR="00450718" w:rsidRDefault="00450718">
      <w:pPr>
        <w:spacing w:line="200" w:lineRule="exact"/>
      </w:pPr>
    </w:p>
    <w:p w14:paraId="5D539B03" w14:textId="77777777" w:rsidR="00450718" w:rsidRDefault="00450718">
      <w:pPr>
        <w:spacing w:line="200" w:lineRule="exact"/>
      </w:pPr>
    </w:p>
    <w:p w14:paraId="6B6EB4E1" w14:textId="77777777" w:rsidR="00450718" w:rsidRDefault="00450718">
      <w:pPr>
        <w:spacing w:line="200" w:lineRule="exact"/>
      </w:pPr>
    </w:p>
    <w:p w14:paraId="50996AA4" w14:textId="39B033C4" w:rsidR="00450718" w:rsidRPr="00A7123D" w:rsidRDefault="00000000" w:rsidP="00A7123D">
      <w:pPr>
        <w:ind w:right="1088"/>
        <w:jc w:val="right"/>
        <w:rPr>
          <w:sz w:val="24"/>
          <w:szCs w:val="24"/>
        </w:rPr>
      </w:pPr>
      <w:r>
        <w:rPr>
          <w:w w:val="103"/>
          <w:sz w:val="24"/>
          <w:szCs w:val="24"/>
        </w:rPr>
        <w:t>Jakarta,</w:t>
      </w:r>
      <w:r>
        <w:rPr>
          <w:sz w:val="24"/>
          <w:szCs w:val="24"/>
        </w:rPr>
        <w:t xml:space="preserve"> </w:t>
      </w:r>
      <w:r w:rsidR="00A7123D">
        <w:rPr>
          <w:w w:val="103"/>
          <w:sz w:val="24"/>
          <w:szCs w:val="24"/>
          <w:u w:val="dotted"/>
        </w:rPr>
        <w:tab/>
      </w:r>
      <w:r w:rsidR="00A7123D">
        <w:rPr>
          <w:w w:val="103"/>
          <w:sz w:val="24"/>
          <w:szCs w:val="24"/>
          <w:u w:val="dotted"/>
        </w:rPr>
        <w:tab/>
      </w:r>
      <w:r w:rsidR="00A7123D">
        <w:rPr>
          <w:w w:val="103"/>
          <w:sz w:val="24"/>
          <w:szCs w:val="24"/>
          <w:u w:val="dotted"/>
        </w:rPr>
        <w:tab/>
      </w:r>
    </w:p>
    <w:p w14:paraId="289CEDC5" w14:textId="77777777" w:rsidR="00450718" w:rsidRDefault="00000000">
      <w:pPr>
        <w:ind w:right="1625"/>
        <w:jc w:val="right"/>
        <w:rPr>
          <w:sz w:val="24"/>
          <w:szCs w:val="24"/>
        </w:rPr>
      </w:pPr>
      <w:proofErr w:type="spellStart"/>
      <w:r>
        <w:rPr>
          <w:w w:val="103"/>
          <w:sz w:val="24"/>
          <w:szCs w:val="24"/>
        </w:rPr>
        <w:t>Penerima</w:t>
      </w:r>
      <w:proofErr w:type="spellEnd"/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Kuasa</w:t>
      </w:r>
      <w:r>
        <w:rPr>
          <w:sz w:val="24"/>
          <w:szCs w:val="24"/>
        </w:rPr>
        <w:t xml:space="preserve">                                                                             </w:t>
      </w:r>
      <w:proofErr w:type="spellStart"/>
      <w:r>
        <w:rPr>
          <w:w w:val="103"/>
          <w:sz w:val="24"/>
          <w:szCs w:val="24"/>
        </w:rPr>
        <w:t>Pemberi</w:t>
      </w:r>
      <w:proofErr w:type="spellEnd"/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Kuasa</w:t>
      </w:r>
    </w:p>
    <w:p w14:paraId="275A7064" w14:textId="77777777" w:rsidR="00450718" w:rsidRDefault="00450718">
      <w:pPr>
        <w:spacing w:line="200" w:lineRule="exact"/>
      </w:pPr>
    </w:p>
    <w:p w14:paraId="53966D4A" w14:textId="77777777" w:rsidR="00450718" w:rsidRDefault="00450718">
      <w:pPr>
        <w:spacing w:line="200" w:lineRule="exact"/>
      </w:pPr>
    </w:p>
    <w:p w14:paraId="4CEB9C3B" w14:textId="77777777" w:rsidR="00450718" w:rsidRDefault="00450718">
      <w:pPr>
        <w:spacing w:before="6" w:line="280" w:lineRule="exact"/>
        <w:rPr>
          <w:sz w:val="28"/>
          <w:szCs w:val="28"/>
        </w:rPr>
      </w:pPr>
    </w:p>
    <w:p w14:paraId="05D54FF0" w14:textId="77777777" w:rsidR="00450718" w:rsidRDefault="00000000">
      <w:pPr>
        <w:ind w:right="1612"/>
        <w:jc w:val="right"/>
        <w:rPr>
          <w:w w:val="103"/>
          <w:sz w:val="14"/>
          <w:szCs w:val="14"/>
        </w:rPr>
      </w:pPr>
      <w:proofErr w:type="spellStart"/>
      <w:r w:rsidRPr="00A7123D">
        <w:rPr>
          <w:w w:val="103"/>
          <w:sz w:val="14"/>
          <w:szCs w:val="14"/>
        </w:rPr>
        <w:t>Materai</w:t>
      </w:r>
      <w:proofErr w:type="spellEnd"/>
      <w:r w:rsidRPr="00A7123D">
        <w:rPr>
          <w:sz w:val="14"/>
          <w:szCs w:val="14"/>
        </w:rPr>
        <w:t xml:space="preserve"> </w:t>
      </w:r>
      <w:r w:rsidRPr="00A7123D">
        <w:rPr>
          <w:w w:val="103"/>
          <w:sz w:val="14"/>
          <w:szCs w:val="14"/>
        </w:rPr>
        <w:t>10.000</w:t>
      </w:r>
    </w:p>
    <w:p w14:paraId="226CD92F" w14:textId="77777777" w:rsidR="00A7123D" w:rsidRDefault="00A7123D">
      <w:pPr>
        <w:ind w:right="1612"/>
        <w:jc w:val="right"/>
        <w:rPr>
          <w:w w:val="103"/>
          <w:sz w:val="14"/>
          <w:szCs w:val="14"/>
        </w:rPr>
      </w:pPr>
    </w:p>
    <w:p w14:paraId="2DB1116B" w14:textId="77777777" w:rsidR="00A7123D" w:rsidRDefault="00A7123D">
      <w:pPr>
        <w:ind w:right="1612"/>
        <w:jc w:val="right"/>
        <w:rPr>
          <w:w w:val="103"/>
          <w:sz w:val="14"/>
          <w:szCs w:val="14"/>
        </w:rPr>
      </w:pPr>
    </w:p>
    <w:p w14:paraId="031F54D3" w14:textId="77777777" w:rsidR="00A7123D" w:rsidRDefault="00A7123D">
      <w:pPr>
        <w:ind w:right="1612"/>
        <w:jc w:val="right"/>
        <w:rPr>
          <w:w w:val="103"/>
          <w:sz w:val="14"/>
          <w:szCs w:val="14"/>
        </w:rPr>
      </w:pPr>
    </w:p>
    <w:p w14:paraId="1674FB5A" w14:textId="77777777" w:rsidR="00A7123D" w:rsidRDefault="00A7123D" w:rsidP="00A7123D">
      <w:pPr>
        <w:ind w:right="20"/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</w:p>
    <w:p w14:paraId="4E64C821" w14:textId="18BFCDF3" w:rsidR="00A7123D" w:rsidRPr="00A7123D" w:rsidRDefault="00A7123D" w:rsidP="00A7123D">
      <w:pPr>
        <w:ind w:right="20"/>
        <w:rPr>
          <w:sz w:val="24"/>
          <w:szCs w:val="24"/>
          <w:u w:val="dotted"/>
        </w:rPr>
      </w:pPr>
      <w:r>
        <w:rPr>
          <w:sz w:val="24"/>
          <w:szCs w:val="24"/>
        </w:rPr>
        <w:tab/>
        <w:t xml:space="preserve">         </w:t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</w:p>
    <w:sectPr w:rsidR="00A7123D" w:rsidRPr="00A7123D">
      <w:type w:val="continuous"/>
      <w:pgSz w:w="12240" w:h="15840"/>
      <w:pgMar w:top="9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6291"/>
    <w:multiLevelType w:val="multilevel"/>
    <w:tmpl w:val="5684575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40298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718"/>
    <w:rsid w:val="00441007"/>
    <w:rsid w:val="00450718"/>
    <w:rsid w:val="00A7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BD64C"/>
  <w15:docId w15:val="{A1D7E378-44E1-46D9-8737-1512685AF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2023-08-14T03:57:00Z</dcterms:created>
  <dcterms:modified xsi:type="dcterms:W3CDTF">2023-08-14T04:09:00Z</dcterms:modified>
</cp:coreProperties>
</file>