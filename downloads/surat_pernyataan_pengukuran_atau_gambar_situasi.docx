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278C4" w14:textId="77777777" w:rsidR="00FA4E6E" w:rsidRDefault="00000000">
      <w:pPr>
        <w:spacing w:before="60" w:line="300" w:lineRule="exact"/>
        <w:ind w:left="3806" w:right="3800"/>
        <w:jc w:val="center"/>
        <w:rPr>
          <w:sz w:val="28"/>
          <w:szCs w:val="28"/>
        </w:rPr>
      </w:pPr>
      <w:r>
        <w:rPr>
          <w:b/>
          <w:position w:val="-1"/>
          <w:sz w:val="28"/>
          <w:szCs w:val="28"/>
          <w:u w:val="thick" w:color="000000"/>
        </w:rPr>
        <w:t>SURAT PERNYATAAN</w:t>
      </w:r>
    </w:p>
    <w:p w14:paraId="59DFE6B2" w14:textId="77777777" w:rsidR="00FA4E6E" w:rsidRDefault="00FA4E6E">
      <w:pPr>
        <w:spacing w:before="7" w:line="160" w:lineRule="exact"/>
        <w:rPr>
          <w:sz w:val="17"/>
          <w:szCs w:val="17"/>
        </w:rPr>
      </w:pPr>
    </w:p>
    <w:p w14:paraId="7DA21F4A" w14:textId="77777777" w:rsidR="00FA4E6E" w:rsidRDefault="00FA4E6E">
      <w:pPr>
        <w:spacing w:line="200" w:lineRule="exact"/>
      </w:pPr>
    </w:p>
    <w:p w14:paraId="4F9757E9" w14:textId="77777777" w:rsidR="00FA4E6E" w:rsidRDefault="00FA4E6E">
      <w:pPr>
        <w:spacing w:line="200" w:lineRule="exact"/>
      </w:pPr>
    </w:p>
    <w:p w14:paraId="7C147390" w14:textId="77777777" w:rsidR="00FA4E6E" w:rsidRDefault="00000000">
      <w:pPr>
        <w:spacing w:before="34"/>
        <w:ind w:left="108" w:right="7394"/>
        <w:jc w:val="both"/>
        <w:rPr>
          <w:sz w:val="22"/>
          <w:szCs w:val="22"/>
        </w:rPr>
      </w:pPr>
      <w:r>
        <w:rPr>
          <w:w w:val="101"/>
          <w:sz w:val="22"/>
          <w:szCs w:val="22"/>
        </w:rPr>
        <w:t>Yang</w:t>
      </w:r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bertanda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tangan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dibawah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w w:val="101"/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:</w:t>
      </w:r>
      <w:proofErr w:type="gramEnd"/>
    </w:p>
    <w:p w14:paraId="37A2470F" w14:textId="77777777" w:rsidR="00FA4E6E" w:rsidRDefault="00FA4E6E">
      <w:pPr>
        <w:spacing w:before="6" w:line="160" w:lineRule="exact"/>
        <w:rPr>
          <w:sz w:val="16"/>
          <w:szCs w:val="16"/>
        </w:rPr>
      </w:pPr>
    </w:p>
    <w:p w14:paraId="678CEC14" w14:textId="77777777" w:rsidR="00FA4E6E" w:rsidRDefault="00FA4E6E">
      <w:pPr>
        <w:spacing w:line="200" w:lineRule="exact"/>
      </w:pPr>
    </w:p>
    <w:p w14:paraId="2449AF1B" w14:textId="77777777" w:rsidR="00FA4E6E" w:rsidRDefault="00000000">
      <w:pPr>
        <w:spacing w:line="304" w:lineRule="auto"/>
        <w:ind w:left="108" w:right="8574"/>
        <w:jc w:val="both"/>
        <w:rPr>
          <w:sz w:val="22"/>
          <w:szCs w:val="22"/>
        </w:rPr>
      </w:pPr>
      <w:r>
        <w:pict w14:anchorId="67F1C09C">
          <v:group id="_x0000_s2128" style="position:absolute;left:0;text-align:left;margin-left:133.2pt;margin-top:11.3pt;width:428.75pt;height:.8pt;z-index:-1301;mso-position-horizontal-relative:page" coordorigin="2664,226" coordsize="8575,16">
            <v:shape id="_x0000_s2277" style="position:absolute;left:2673;top:234;width:29;height:0" coordorigin="2673,234" coordsize="29,0" path="m2673,234r28,e" filled="f" strokeweight=".82pt">
              <v:path arrowok="t"/>
            </v:shape>
            <v:shape id="_x0000_s2276" style="position:absolute;left:2730;top:234;width:29;height:0" coordorigin="2730,234" coordsize="29,0" path="m2730,234r29,e" filled="f" strokeweight=".82pt">
              <v:path arrowok="t"/>
            </v:shape>
            <v:shape id="_x0000_s2275" style="position:absolute;left:2788;top:234;width:29;height:0" coordorigin="2788,234" coordsize="29,0" path="m2788,234r29,e" filled="f" strokeweight=".82pt">
              <v:path arrowok="t"/>
            </v:shape>
            <v:shape id="_x0000_s2274" style="position:absolute;left:2846;top:234;width:29;height:0" coordorigin="2846,234" coordsize="29,0" path="m2846,234r29,e" filled="f" strokeweight=".82pt">
              <v:path arrowok="t"/>
            </v:shape>
            <v:shape id="_x0000_s2273" style="position:absolute;left:2904;top:234;width:29;height:0" coordorigin="2904,234" coordsize="29,0" path="m2904,234r28,e" filled="f" strokeweight=".82pt">
              <v:path arrowok="t"/>
            </v:shape>
            <v:shape id="_x0000_s2272" style="position:absolute;left:2961;top:234;width:29;height:0" coordorigin="2961,234" coordsize="29,0" path="m2961,234r29,e" filled="f" strokeweight=".82pt">
              <v:path arrowok="t"/>
            </v:shape>
            <v:shape id="_x0000_s2271" style="position:absolute;left:3019;top:234;width:29;height:0" coordorigin="3019,234" coordsize="29,0" path="m3019,234r29,e" filled="f" strokeweight=".82pt">
              <v:path arrowok="t"/>
            </v:shape>
            <v:shape id="_x0000_s2270" style="position:absolute;left:3076;top:234;width:29;height:0" coordorigin="3076,234" coordsize="29,0" path="m3076,234r29,e" filled="f" strokeweight=".82pt">
              <v:path arrowok="t"/>
            </v:shape>
            <v:shape id="_x0000_s2269" style="position:absolute;left:3134;top:234;width:29;height:0" coordorigin="3134,234" coordsize="29,0" path="m3134,234r29,e" filled="f" strokeweight=".82pt">
              <v:path arrowok="t"/>
            </v:shape>
            <v:shape id="_x0000_s2268" style="position:absolute;left:3192;top:234;width:29;height:0" coordorigin="3192,234" coordsize="29,0" path="m3192,234r28,e" filled="f" strokeweight=".82pt">
              <v:path arrowok="t"/>
            </v:shape>
            <v:shape id="_x0000_s2267" style="position:absolute;left:3249;top:234;width:29;height:0" coordorigin="3249,234" coordsize="29,0" path="m3249,234r29,e" filled="f" strokeweight=".82pt">
              <v:path arrowok="t"/>
            </v:shape>
            <v:shape id="_x0000_s2266" style="position:absolute;left:3307;top:234;width:29;height:0" coordorigin="3307,234" coordsize="29,0" path="m3307,234r29,e" filled="f" strokeweight=".82pt">
              <v:path arrowok="t"/>
            </v:shape>
            <v:shape id="_x0000_s2265" style="position:absolute;left:3364;top:234;width:29;height:0" coordorigin="3364,234" coordsize="29,0" path="m3364,234r29,e" filled="f" strokeweight=".82pt">
              <v:path arrowok="t"/>
            </v:shape>
            <v:shape id="_x0000_s2264" style="position:absolute;left:3422;top:234;width:29;height:0" coordorigin="3422,234" coordsize="29,0" path="m3422,234r29,e" filled="f" strokeweight=".82pt">
              <v:path arrowok="t"/>
            </v:shape>
            <v:shape id="_x0000_s2263" style="position:absolute;left:3480;top:234;width:29;height:0" coordorigin="3480,234" coordsize="29,0" path="m3480,234r28,e" filled="f" strokeweight=".82pt">
              <v:path arrowok="t"/>
            </v:shape>
            <v:shape id="_x0000_s2262" style="position:absolute;left:3537;top:234;width:29;height:0" coordorigin="3537,234" coordsize="29,0" path="m3537,234r29,e" filled="f" strokeweight=".82pt">
              <v:path arrowok="t"/>
            </v:shape>
            <v:shape id="_x0000_s2261" style="position:absolute;left:3595;top:234;width:29;height:0" coordorigin="3595,234" coordsize="29,0" path="m3595,234r29,e" filled="f" strokeweight=".82pt">
              <v:path arrowok="t"/>
            </v:shape>
            <v:shape id="_x0000_s2260" style="position:absolute;left:3653;top:234;width:29;height:0" coordorigin="3653,234" coordsize="29,0" path="m3653,234r29,e" filled="f" strokeweight=".82pt">
              <v:path arrowok="t"/>
            </v:shape>
            <v:shape id="_x0000_s2259" style="position:absolute;left:3710;top:234;width:29;height:0" coordorigin="3710,234" coordsize="29,0" path="m3710,234r29,e" filled="f" strokeweight=".82pt">
              <v:path arrowok="t"/>
            </v:shape>
            <v:shape id="_x0000_s2258" style="position:absolute;left:3768;top:234;width:29;height:0" coordorigin="3768,234" coordsize="29,0" path="m3768,234r29,e" filled="f" strokeweight=".82pt">
              <v:path arrowok="t"/>
            </v:shape>
            <v:shape id="_x0000_s2257" style="position:absolute;left:3826;top:234;width:29;height:0" coordorigin="3826,234" coordsize="29,0" path="m3826,234r28,e" filled="f" strokeweight=".82pt">
              <v:path arrowok="t"/>
            </v:shape>
            <v:shape id="_x0000_s2256" style="position:absolute;left:3883;top:234;width:29;height:0" coordorigin="3883,234" coordsize="29,0" path="m3883,234r29,e" filled="f" strokeweight=".82pt">
              <v:path arrowok="t"/>
            </v:shape>
            <v:shape id="_x0000_s2255" style="position:absolute;left:3941;top:234;width:29;height:0" coordorigin="3941,234" coordsize="29,0" path="m3941,234r29,e" filled="f" strokeweight=".82pt">
              <v:path arrowok="t"/>
            </v:shape>
            <v:shape id="_x0000_s2254" style="position:absolute;left:3998;top:234;width:29;height:0" coordorigin="3998,234" coordsize="29,0" path="m3998,234r29,e" filled="f" strokeweight=".82pt">
              <v:path arrowok="t"/>
            </v:shape>
            <v:shape id="_x0000_s2253" style="position:absolute;left:4056;top:234;width:29;height:0" coordorigin="4056,234" coordsize="29,0" path="m4056,234r29,e" filled="f" strokeweight=".82pt">
              <v:path arrowok="t"/>
            </v:shape>
            <v:shape id="_x0000_s2252" style="position:absolute;left:4114;top:234;width:29;height:0" coordorigin="4114,234" coordsize="29,0" path="m4114,234r28,e" filled="f" strokeweight=".82pt">
              <v:path arrowok="t"/>
            </v:shape>
            <v:shape id="_x0000_s2251" style="position:absolute;left:4171;top:234;width:29;height:0" coordorigin="4171,234" coordsize="29,0" path="m4171,234r29,e" filled="f" strokeweight=".82pt">
              <v:path arrowok="t"/>
            </v:shape>
            <v:shape id="_x0000_s2250" style="position:absolute;left:4229;top:234;width:29;height:0" coordorigin="4229,234" coordsize="29,0" path="m4229,234r29,e" filled="f" strokeweight=".82pt">
              <v:path arrowok="t"/>
            </v:shape>
            <v:shape id="_x0000_s2249" style="position:absolute;left:4286;top:234;width:29;height:0" coordorigin="4286,234" coordsize="29,0" path="m4286,234r29,e" filled="f" strokeweight=".82pt">
              <v:path arrowok="t"/>
            </v:shape>
            <v:shape id="_x0000_s2248" style="position:absolute;left:4344;top:234;width:29;height:0" coordorigin="4344,234" coordsize="29,0" path="m4344,234r29,e" filled="f" strokeweight=".82pt">
              <v:path arrowok="t"/>
            </v:shape>
            <v:shape id="_x0000_s2247" style="position:absolute;left:4402;top:234;width:29;height:0" coordorigin="4402,234" coordsize="29,0" path="m4402,234r29,e" filled="f" strokeweight=".82pt">
              <v:path arrowok="t"/>
            </v:shape>
            <v:shape id="_x0000_s2246" style="position:absolute;left:4460;top:234;width:29;height:0" coordorigin="4460,234" coordsize="29,0" path="m4460,234r28,e" filled="f" strokeweight=".82pt">
              <v:path arrowok="t"/>
            </v:shape>
            <v:shape id="_x0000_s2245" style="position:absolute;left:4517;top:234;width:29;height:0" coordorigin="4517,234" coordsize="29,0" path="m4517,234r29,e" filled="f" strokeweight=".82pt">
              <v:path arrowok="t"/>
            </v:shape>
            <v:shape id="_x0000_s2244" style="position:absolute;left:4575;top:234;width:29;height:0" coordorigin="4575,234" coordsize="29,0" path="m4575,234r29,e" filled="f" strokeweight=".82pt">
              <v:path arrowok="t"/>
            </v:shape>
            <v:shape id="_x0000_s2243" style="position:absolute;left:4632;top:234;width:29;height:0" coordorigin="4632,234" coordsize="29,0" path="m4632,234r29,e" filled="f" strokeweight=".82pt">
              <v:path arrowok="t"/>
            </v:shape>
            <v:shape id="_x0000_s2242" style="position:absolute;left:4690;top:234;width:29;height:0" coordorigin="4690,234" coordsize="29,0" path="m4690,234r29,e" filled="f" strokeweight=".82pt">
              <v:path arrowok="t"/>
            </v:shape>
            <v:shape id="_x0000_s2241" style="position:absolute;left:4748;top:234;width:29;height:0" coordorigin="4748,234" coordsize="29,0" path="m4748,234r28,e" filled="f" strokeweight=".82pt">
              <v:path arrowok="t"/>
            </v:shape>
            <v:shape id="_x0000_s2240" style="position:absolute;left:4805;top:234;width:29;height:0" coordorigin="4805,234" coordsize="29,0" path="m4805,234r29,e" filled="f" strokeweight=".82pt">
              <v:path arrowok="t"/>
            </v:shape>
            <v:shape id="_x0000_s2239" style="position:absolute;left:4863;top:234;width:29;height:0" coordorigin="4863,234" coordsize="29,0" path="m4863,234r29,e" filled="f" strokeweight=".82pt">
              <v:path arrowok="t"/>
            </v:shape>
            <v:shape id="_x0000_s2238" style="position:absolute;left:4920;top:234;width:29;height:0" coordorigin="4920,234" coordsize="29,0" path="m4920,234r29,e" filled="f" strokeweight=".82pt">
              <v:path arrowok="t"/>
            </v:shape>
            <v:shape id="_x0000_s2237" style="position:absolute;left:4978;top:234;width:29;height:0" coordorigin="4978,234" coordsize="29,0" path="m4978,234r29,e" filled="f" strokeweight=".82pt">
              <v:path arrowok="t"/>
            </v:shape>
            <v:shape id="_x0000_s2236" style="position:absolute;left:5036;top:234;width:29;height:0" coordorigin="5036,234" coordsize="29,0" path="m5036,234r28,e" filled="f" strokeweight=".82pt">
              <v:path arrowok="t"/>
            </v:shape>
            <v:shape id="_x0000_s2235" style="position:absolute;left:5093;top:234;width:29;height:0" coordorigin="5093,234" coordsize="29,0" path="m5093,234r29,e" filled="f" strokeweight=".82pt">
              <v:path arrowok="t"/>
            </v:shape>
            <v:shape id="_x0000_s2234" style="position:absolute;left:5151;top:234;width:29;height:0" coordorigin="5151,234" coordsize="29,0" path="m5151,234r29,e" filled="f" strokeweight=".82pt">
              <v:path arrowok="t"/>
            </v:shape>
            <v:shape id="_x0000_s2233" style="position:absolute;left:5209;top:234;width:29;height:0" coordorigin="5209,234" coordsize="29,0" path="m5209,234r29,e" filled="f" strokeweight=".82pt">
              <v:path arrowok="t"/>
            </v:shape>
            <v:shape id="_x0000_s2232" style="position:absolute;left:5267;top:234;width:29;height:0" coordorigin="5267,234" coordsize="29,0" path="m5267,234r28,e" filled="f" strokeweight=".82pt">
              <v:path arrowok="t"/>
            </v:shape>
            <v:shape id="_x0000_s2231" style="position:absolute;left:5324;top:234;width:29;height:0" coordorigin="5324,234" coordsize="29,0" path="m5324,234r29,e" filled="f" strokeweight=".82pt">
              <v:path arrowok="t"/>
            </v:shape>
            <v:shape id="_x0000_s2230" style="position:absolute;left:5382;top:234;width:29;height:0" coordorigin="5382,234" coordsize="29,0" path="m5382,234r29,e" filled="f" strokeweight=".82pt">
              <v:path arrowok="t"/>
            </v:shape>
            <v:shape id="_x0000_s2229" style="position:absolute;left:5439;top:234;width:29;height:0" coordorigin="5439,234" coordsize="29,0" path="m5439,234r29,e" filled="f" strokeweight=".82pt">
              <v:path arrowok="t"/>
            </v:shape>
            <v:shape id="_x0000_s2228" style="position:absolute;left:5497;top:234;width:29;height:0" coordorigin="5497,234" coordsize="29,0" path="m5497,234r29,e" filled="f" strokeweight=".82pt">
              <v:path arrowok="t"/>
            </v:shape>
            <v:shape id="_x0000_s2227" style="position:absolute;left:5555;top:234;width:29;height:0" coordorigin="5555,234" coordsize="29,0" path="m5555,234r28,e" filled="f" strokeweight=".82pt">
              <v:path arrowok="t"/>
            </v:shape>
            <v:shape id="_x0000_s2226" style="position:absolute;left:5612;top:234;width:29;height:0" coordorigin="5612,234" coordsize="29,0" path="m5612,234r29,e" filled="f" strokeweight=".82pt">
              <v:path arrowok="t"/>
            </v:shape>
            <v:shape id="_x0000_s2225" style="position:absolute;left:5670;top:234;width:29;height:0" coordorigin="5670,234" coordsize="29,0" path="m5670,234r29,e" filled="f" strokeweight=".82pt">
              <v:path arrowok="t"/>
            </v:shape>
            <v:shape id="_x0000_s2224" style="position:absolute;left:5727;top:234;width:29;height:0" coordorigin="5727,234" coordsize="29,0" path="m5727,234r29,e" filled="f" strokeweight=".82pt">
              <v:path arrowok="t"/>
            </v:shape>
            <v:shape id="_x0000_s2223" style="position:absolute;left:5785;top:234;width:29;height:0" coordorigin="5785,234" coordsize="29,0" path="m5785,234r29,e" filled="f" strokeweight=".82pt">
              <v:path arrowok="t"/>
            </v:shape>
            <v:shape id="_x0000_s2222" style="position:absolute;left:5843;top:234;width:29;height:0" coordorigin="5843,234" coordsize="29,0" path="m5843,234r28,e" filled="f" strokeweight=".82pt">
              <v:path arrowok="t"/>
            </v:shape>
            <v:shape id="_x0000_s2221" style="position:absolute;left:5900;top:234;width:29;height:0" coordorigin="5900,234" coordsize="29,0" path="m5900,234r29,e" filled="f" strokeweight=".82pt">
              <v:path arrowok="t"/>
            </v:shape>
            <v:shape id="_x0000_s2220" style="position:absolute;left:5958;top:234;width:29;height:0" coordorigin="5958,234" coordsize="29,0" path="m5958,234r29,e" filled="f" strokeweight=".82pt">
              <v:path arrowok="t"/>
            </v:shape>
            <v:shape id="_x0000_s2219" style="position:absolute;left:6016;top:234;width:29;height:0" coordorigin="6016,234" coordsize="29,0" path="m6016,234r29,e" filled="f" strokeweight=".82pt">
              <v:path arrowok="t"/>
            </v:shape>
            <v:shape id="_x0000_s2218" style="position:absolute;left:6073;top:234;width:29;height:0" coordorigin="6073,234" coordsize="29,0" path="m6073,234r29,e" filled="f" strokeweight=".82pt">
              <v:path arrowok="t"/>
            </v:shape>
            <v:shape id="_x0000_s2217" style="position:absolute;left:6131;top:234;width:29;height:0" coordorigin="6131,234" coordsize="29,0" path="m6131,234r29,e" filled="f" strokeweight=".82pt">
              <v:path arrowok="t"/>
            </v:shape>
            <v:shape id="_x0000_s2216" style="position:absolute;left:6189;top:234;width:29;height:0" coordorigin="6189,234" coordsize="29,0" path="m6189,234r28,e" filled="f" strokeweight=".82pt">
              <v:path arrowok="t"/>
            </v:shape>
            <v:shape id="_x0000_s2215" style="position:absolute;left:6246;top:234;width:29;height:0" coordorigin="6246,234" coordsize="29,0" path="m6246,234r29,e" filled="f" strokeweight=".82pt">
              <v:path arrowok="t"/>
            </v:shape>
            <v:shape id="_x0000_s2214" style="position:absolute;left:6304;top:234;width:29;height:0" coordorigin="6304,234" coordsize="29,0" path="m6304,234r29,e" filled="f" strokeweight=".82pt">
              <v:path arrowok="t"/>
            </v:shape>
            <v:shape id="_x0000_s2213" style="position:absolute;left:6361;top:234;width:29;height:0" coordorigin="6361,234" coordsize="29,0" path="m6361,234r29,e" filled="f" strokeweight=".82pt">
              <v:path arrowok="t"/>
            </v:shape>
            <v:shape id="_x0000_s2212" style="position:absolute;left:6419;top:234;width:29;height:0" coordorigin="6419,234" coordsize="29,0" path="m6419,234r29,e" filled="f" strokeweight=".82pt">
              <v:path arrowok="t"/>
            </v:shape>
            <v:shape id="_x0000_s2211" style="position:absolute;left:6477;top:234;width:29;height:0" coordorigin="6477,234" coordsize="29,0" path="m6477,234r28,e" filled="f" strokeweight=".82pt">
              <v:path arrowok="t"/>
            </v:shape>
            <v:shape id="_x0000_s2210" style="position:absolute;left:6534;top:234;width:29;height:0" coordorigin="6534,234" coordsize="29,0" path="m6534,234r29,e" filled="f" strokeweight=".82pt">
              <v:path arrowok="t"/>
            </v:shape>
            <v:shape id="_x0000_s2209" style="position:absolute;left:6592;top:234;width:29;height:0" coordorigin="6592,234" coordsize="29,0" path="m6592,234r29,e" filled="f" strokeweight=".82pt">
              <v:path arrowok="t"/>
            </v:shape>
            <v:shape id="_x0000_s2208" style="position:absolute;left:6649;top:234;width:29;height:0" coordorigin="6649,234" coordsize="29,0" path="m6649,234r29,e" filled="f" strokeweight=".82pt">
              <v:path arrowok="t"/>
            </v:shape>
            <v:shape id="_x0000_s2207" style="position:absolute;left:6707;top:234;width:29;height:0" coordorigin="6707,234" coordsize="29,0" path="m6707,234r29,e" filled="f" strokeweight=".82pt">
              <v:path arrowok="t"/>
            </v:shape>
            <v:shape id="_x0000_s2206" style="position:absolute;left:6765;top:234;width:29;height:0" coordorigin="6765,234" coordsize="29,0" path="m6765,234r29,e" filled="f" strokeweight=".82pt">
              <v:path arrowok="t"/>
            </v:shape>
            <v:shape id="_x0000_s2205" style="position:absolute;left:6823;top:234;width:29;height:0" coordorigin="6823,234" coordsize="29,0" path="m6823,234r29,e" filled="f" strokeweight=".82pt">
              <v:path arrowok="t"/>
            </v:shape>
            <v:shape id="_x0000_s2204" style="position:absolute;left:6880;top:234;width:29;height:0" coordorigin="6880,234" coordsize="29,0" path="m6880,234r29,e" filled="f" strokeweight=".82pt">
              <v:path arrowok="t"/>
            </v:shape>
            <v:shape id="_x0000_s2203" style="position:absolute;left:6938;top:234;width:29;height:0" coordorigin="6938,234" coordsize="29,0" path="m6938,234r29,e" filled="f" strokeweight=".82pt">
              <v:path arrowok="t"/>
            </v:shape>
            <v:shape id="_x0000_s2202" style="position:absolute;left:6996;top:234;width:29;height:0" coordorigin="6996,234" coordsize="29,0" path="m6996,234r28,e" filled="f" strokeweight=".82pt">
              <v:path arrowok="t"/>
            </v:shape>
            <v:shape id="_x0000_s2201" style="position:absolute;left:7053;top:234;width:29;height:0" coordorigin="7053,234" coordsize="29,0" path="m7053,234r29,e" filled="f" strokeweight=".82pt">
              <v:path arrowok="t"/>
            </v:shape>
            <v:shape id="_x0000_s2200" style="position:absolute;left:7111;top:234;width:29;height:0" coordorigin="7111,234" coordsize="29,0" path="m7111,234r29,e" filled="f" strokeweight=".82pt">
              <v:path arrowok="t"/>
            </v:shape>
            <v:shape id="_x0000_s2199" style="position:absolute;left:7168;top:234;width:29;height:0" coordorigin="7168,234" coordsize="29,0" path="m7168,234r29,e" filled="f" strokeweight=".82pt">
              <v:path arrowok="t"/>
            </v:shape>
            <v:shape id="_x0000_s2198" style="position:absolute;left:7226;top:234;width:29;height:0" coordorigin="7226,234" coordsize="29,0" path="m7226,234r29,e" filled="f" strokeweight=".82pt">
              <v:path arrowok="t"/>
            </v:shape>
            <v:shape id="_x0000_s2197" style="position:absolute;left:7284;top:234;width:29;height:0" coordorigin="7284,234" coordsize="29,0" path="m7284,234r28,e" filled="f" strokeweight=".82pt">
              <v:path arrowok="t"/>
            </v:shape>
            <v:shape id="_x0000_s2196" style="position:absolute;left:7341;top:234;width:29;height:0" coordorigin="7341,234" coordsize="29,0" path="m7341,234r29,e" filled="f" strokeweight=".82pt">
              <v:path arrowok="t"/>
            </v:shape>
            <v:shape id="_x0000_s2195" style="position:absolute;left:7399;top:234;width:29;height:0" coordorigin="7399,234" coordsize="29,0" path="m7399,234r29,e" filled="f" strokeweight=".82pt">
              <v:path arrowok="t"/>
            </v:shape>
            <v:shape id="_x0000_s2194" style="position:absolute;left:7456;top:234;width:29;height:0" coordorigin="7456,234" coordsize="29,0" path="m7456,234r29,e" filled="f" strokeweight=".82pt">
              <v:path arrowok="t"/>
            </v:shape>
            <v:shape id="_x0000_s2193" style="position:absolute;left:7514;top:234;width:29;height:0" coordorigin="7514,234" coordsize="29,0" path="m7514,234r29,e" filled="f" strokeweight=".82pt">
              <v:path arrowok="t"/>
            </v:shape>
            <v:shape id="_x0000_s2192" style="position:absolute;left:7572;top:234;width:29;height:0" coordorigin="7572,234" coordsize="29,0" path="m7572,234r29,e" filled="f" strokeweight=".82pt">
              <v:path arrowok="t"/>
            </v:shape>
            <v:shape id="_x0000_s2191" style="position:absolute;left:7630;top:234;width:29;height:0" coordorigin="7630,234" coordsize="29,0" path="m7630,234r28,e" filled="f" strokeweight=".82pt">
              <v:path arrowok="t"/>
            </v:shape>
            <v:shape id="_x0000_s2190" style="position:absolute;left:7687;top:234;width:29;height:0" coordorigin="7687,234" coordsize="29,0" path="m7687,234r29,e" filled="f" strokeweight=".82pt">
              <v:path arrowok="t"/>
            </v:shape>
            <v:shape id="_x0000_s2189" style="position:absolute;left:7745;top:234;width:29;height:0" coordorigin="7745,234" coordsize="29,0" path="m7745,234r29,e" filled="f" strokeweight=".82pt">
              <v:path arrowok="t"/>
            </v:shape>
            <v:shape id="_x0000_s2188" style="position:absolute;left:7802;top:234;width:29;height:0" coordorigin="7802,234" coordsize="29,0" path="m7802,234r29,e" filled="f" strokeweight=".82pt">
              <v:path arrowok="t"/>
            </v:shape>
            <v:shape id="_x0000_s2187" style="position:absolute;left:7860;top:234;width:29;height:0" coordorigin="7860,234" coordsize="29,0" path="m7860,234r29,e" filled="f" strokeweight=".82pt">
              <v:path arrowok="t"/>
            </v:shape>
            <v:shape id="_x0000_s2186" style="position:absolute;left:7918;top:234;width:29;height:0" coordorigin="7918,234" coordsize="29,0" path="m7918,234r28,e" filled="f" strokeweight=".82pt">
              <v:path arrowok="t"/>
            </v:shape>
            <v:shape id="_x0000_s2185" style="position:absolute;left:7975;top:234;width:29;height:0" coordorigin="7975,234" coordsize="29,0" path="m7975,234r29,e" filled="f" strokeweight=".82pt">
              <v:path arrowok="t"/>
            </v:shape>
            <v:shape id="_x0000_s2184" style="position:absolute;left:8033;top:234;width:29;height:0" coordorigin="8033,234" coordsize="29,0" path="m8033,234r29,e" filled="f" strokeweight=".82pt">
              <v:path arrowok="t"/>
            </v:shape>
            <v:shape id="_x0000_s2183" style="position:absolute;left:8090;top:234;width:29;height:0" coordorigin="8090,234" coordsize="29,0" path="m8090,234r29,e" filled="f" strokeweight=".82pt">
              <v:path arrowok="t"/>
            </v:shape>
            <v:shape id="_x0000_s2182" style="position:absolute;left:8148;top:234;width:29;height:0" coordorigin="8148,234" coordsize="29,0" path="m8148,234r29,e" filled="f" strokeweight=".82pt">
              <v:path arrowok="t"/>
            </v:shape>
            <v:shape id="_x0000_s2181" style="position:absolute;left:8206;top:234;width:29;height:0" coordorigin="8206,234" coordsize="29,0" path="m8206,234r28,e" filled="f" strokeweight=".82pt">
              <v:path arrowok="t"/>
            </v:shape>
            <v:shape id="_x0000_s2180" style="position:absolute;left:8263;top:234;width:29;height:0" coordorigin="8263,234" coordsize="29,0" path="m8263,234r29,e" filled="f" strokeweight=".82pt">
              <v:path arrowok="t"/>
            </v:shape>
            <v:shape id="_x0000_s2179" style="position:absolute;left:8321;top:234;width:29;height:0" coordorigin="8321,234" coordsize="29,0" path="m8321,234r29,e" filled="f" strokeweight=".82pt">
              <v:path arrowok="t"/>
            </v:shape>
            <v:shape id="_x0000_s2178" style="position:absolute;left:8379;top:234;width:29;height:0" coordorigin="8379,234" coordsize="29,0" path="m8379,234r29,e" filled="f" strokeweight=".82pt">
              <v:path arrowok="t"/>
            </v:shape>
            <v:shape id="_x0000_s2177" style="position:absolute;left:8436;top:234;width:29;height:0" coordorigin="8436,234" coordsize="29,0" path="m8436,234r29,e" filled="f" strokeweight=".82pt">
              <v:path arrowok="t"/>
            </v:shape>
            <v:shape id="_x0000_s2176" style="position:absolute;left:8494;top:234;width:29;height:0" coordorigin="8494,234" coordsize="29,0" path="m8494,234r29,e" filled="f" strokeweight=".82pt">
              <v:path arrowok="t"/>
            </v:shape>
            <v:shape id="_x0000_s2175" style="position:absolute;left:8552;top:234;width:29;height:0" coordorigin="8552,234" coordsize="29,0" path="m8552,234r28,e" filled="f" strokeweight=".82pt">
              <v:path arrowok="t"/>
            </v:shape>
            <v:shape id="_x0000_s2174" style="position:absolute;left:8609;top:234;width:29;height:0" coordorigin="8609,234" coordsize="29,0" path="m8609,234r29,e" filled="f" strokeweight=".82pt">
              <v:path arrowok="t"/>
            </v:shape>
            <v:shape id="_x0000_s2173" style="position:absolute;left:8667;top:234;width:29;height:0" coordorigin="8667,234" coordsize="29,0" path="m8667,234r29,e" filled="f" strokeweight=".82pt">
              <v:path arrowok="t"/>
            </v:shape>
            <v:shape id="_x0000_s2172" style="position:absolute;left:8724;top:234;width:29;height:0" coordorigin="8724,234" coordsize="29,0" path="m8724,234r29,e" filled="f" strokeweight=".82pt">
              <v:path arrowok="t"/>
            </v:shape>
            <v:shape id="_x0000_s2171" style="position:absolute;left:8782;top:234;width:29;height:0" coordorigin="8782,234" coordsize="29,0" path="m8782,234r29,e" filled="f" strokeweight=".82pt">
              <v:path arrowok="t"/>
            </v:shape>
            <v:shape id="_x0000_s2170" style="position:absolute;left:8840;top:234;width:29;height:0" coordorigin="8840,234" coordsize="29,0" path="m8840,234r28,e" filled="f" strokeweight=".82pt">
              <v:path arrowok="t"/>
            </v:shape>
            <v:shape id="_x0000_s2169" style="position:absolute;left:8897;top:234;width:29;height:0" coordorigin="8897,234" coordsize="29,0" path="m8897,234r29,e" filled="f" strokeweight=".82pt">
              <v:path arrowok="t"/>
            </v:shape>
            <v:shape id="_x0000_s2168" style="position:absolute;left:8955;top:234;width:29;height:0" coordorigin="8955,234" coordsize="29,0" path="m8955,234r29,e" filled="f" strokeweight=".82pt">
              <v:path arrowok="t"/>
            </v:shape>
            <v:shape id="_x0000_s2167" style="position:absolute;left:9012;top:234;width:29;height:0" coordorigin="9012,234" coordsize="29,0" path="m9012,234r29,e" filled="f" strokeweight=".82pt">
              <v:path arrowok="t"/>
            </v:shape>
            <v:shape id="_x0000_s2166" style="position:absolute;left:9070;top:234;width:29;height:0" coordorigin="9070,234" coordsize="29,0" path="m9070,234r29,e" filled="f" strokeweight=".82pt">
              <v:path arrowok="t"/>
            </v:shape>
            <v:shape id="_x0000_s2165" style="position:absolute;left:9128;top:234;width:29;height:0" coordorigin="9128,234" coordsize="29,0" path="m9128,234r29,e" filled="f" strokeweight=".82pt">
              <v:path arrowok="t"/>
            </v:shape>
            <v:shape id="_x0000_s2164" style="position:absolute;left:9186;top:234;width:29;height:0" coordorigin="9186,234" coordsize="29,0" path="m9186,234r29,e" filled="f" strokeweight=".82pt">
              <v:path arrowok="t"/>
            </v:shape>
            <v:shape id="_x0000_s2163" style="position:absolute;left:9243;top:234;width:29;height:0" coordorigin="9243,234" coordsize="29,0" path="m9243,234r29,e" filled="f" strokeweight=".82pt">
              <v:path arrowok="t"/>
            </v:shape>
            <v:shape id="_x0000_s2162" style="position:absolute;left:9301;top:234;width:29;height:0" coordorigin="9301,234" coordsize="29,0" path="m9301,234r29,e" filled="f" strokeweight=".82pt">
              <v:path arrowok="t"/>
            </v:shape>
            <v:shape id="_x0000_s2161" style="position:absolute;left:9359;top:234;width:29;height:0" coordorigin="9359,234" coordsize="29,0" path="m9359,234r28,e" filled="f" strokeweight=".82pt">
              <v:path arrowok="t"/>
            </v:shape>
            <v:shape id="_x0000_s2160" style="position:absolute;left:9416;top:234;width:29;height:0" coordorigin="9416,234" coordsize="29,0" path="m9416,234r29,e" filled="f" strokeweight=".82pt">
              <v:path arrowok="t"/>
            </v:shape>
            <v:shape id="_x0000_s2159" style="position:absolute;left:9474;top:234;width:29;height:0" coordorigin="9474,234" coordsize="29,0" path="m9474,234r29,e" filled="f" strokeweight=".82pt">
              <v:path arrowok="t"/>
            </v:shape>
            <v:shape id="_x0000_s2158" style="position:absolute;left:9531;top:234;width:29;height:0" coordorigin="9531,234" coordsize="29,0" path="m9531,234r29,e" filled="f" strokeweight=".82pt">
              <v:path arrowok="t"/>
            </v:shape>
            <v:shape id="_x0000_s2157" style="position:absolute;left:9589;top:234;width:29;height:0" coordorigin="9589,234" coordsize="29,0" path="m9589,234r29,e" filled="f" strokeweight=".82pt">
              <v:path arrowok="t"/>
            </v:shape>
            <v:shape id="_x0000_s2156" style="position:absolute;left:9647;top:234;width:29;height:0" coordorigin="9647,234" coordsize="29,0" path="m9647,234r28,e" filled="f" strokeweight=".82pt">
              <v:path arrowok="t"/>
            </v:shape>
            <v:shape id="_x0000_s2155" style="position:absolute;left:9704;top:234;width:29;height:0" coordorigin="9704,234" coordsize="29,0" path="m9704,234r29,e" filled="f" strokeweight=".82pt">
              <v:path arrowok="t"/>
            </v:shape>
            <v:shape id="_x0000_s2154" style="position:absolute;left:9762;top:234;width:29;height:0" coordorigin="9762,234" coordsize="29,0" path="m9762,234r29,e" filled="f" strokeweight=".82pt">
              <v:path arrowok="t"/>
            </v:shape>
            <v:shape id="_x0000_s2153" style="position:absolute;left:9819;top:234;width:29;height:0" coordorigin="9819,234" coordsize="29,0" path="m9819,234r29,e" filled="f" strokeweight=".82pt">
              <v:path arrowok="t"/>
            </v:shape>
            <v:shape id="_x0000_s2152" style="position:absolute;left:9877;top:234;width:29;height:0" coordorigin="9877,234" coordsize="29,0" path="m9877,234r29,e" filled="f" strokeweight=".82pt">
              <v:path arrowok="t"/>
            </v:shape>
            <v:shape id="_x0000_s2151" style="position:absolute;left:9935;top:234;width:29;height:0" coordorigin="9935,234" coordsize="29,0" path="m9935,234r29,e" filled="f" strokeweight=".82pt">
              <v:path arrowok="t"/>
            </v:shape>
            <v:shape id="_x0000_s2150" style="position:absolute;left:9993;top:234;width:29;height:0" coordorigin="9993,234" coordsize="29,0" path="m9993,234r28,e" filled="f" strokeweight=".82pt">
              <v:path arrowok="t"/>
            </v:shape>
            <v:shape id="_x0000_s2149" style="position:absolute;left:10050;top:234;width:29;height:0" coordorigin="10050,234" coordsize="29,0" path="m10050,234r29,e" filled="f" strokeweight=".82pt">
              <v:path arrowok="t"/>
            </v:shape>
            <v:shape id="_x0000_s2148" style="position:absolute;left:10108;top:234;width:29;height:0" coordorigin="10108,234" coordsize="29,0" path="m10108,234r29,e" filled="f" strokeweight=".82pt">
              <v:path arrowok="t"/>
            </v:shape>
            <v:shape id="_x0000_s2147" style="position:absolute;left:10165;top:234;width:29;height:0" coordorigin="10165,234" coordsize="29,0" path="m10165,234r29,e" filled="f" strokeweight=".82pt">
              <v:path arrowok="t"/>
            </v:shape>
            <v:shape id="_x0000_s2146" style="position:absolute;left:10223;top:234;width:29;height:0" coordorigin="10223,234" coordsize="29,0" path="m10223,234r29,e" filled="f" strokeweight=".82pt">
              <v:path arrowok="t"/>
            </v:shape>
            <v:shape id="_x0000_s2145" style="position:absolute;left:10281;top:234;width:29;height:0" coordorigin="10281,234" coordsize="29,0" path="m10281,234r28,e" filled="f" strokeweight=".82pt">
              <v:path arrowok="t"/>
            </v:shape>
            <v:shape id="_x0000_s2144" style="position:absolute;left:10338;top:234;width:29;height:0" coordorigin="10338,234" coordsize="29,0" path="m10338,234r29,e" filled="f" strokeweight=".82pt">
              <v:path arrowok="t"/>
            </v:shape>
            <v:shape id="_x0000_s2143" style="position:absolute;left:10396;top:234;width:29;height:0" coordorigin="10396,234" coordsize="29,0" path="m10396,234r29,e" filled="f" strokeweight=".82pt">
              <v:path arrowok="t"/>
            </v:shape>
            <v:shape id="_x0000_s2142" style="position:absolute;left:10453;top:234;width:29;height:0" coordorigin="10453,234" coordsize="29,0" path="m10453,234r29,e" filled="f" strokeweight=".82pt">
              <v:path arrowok="t"/>
            </v:shape>
            <v:shape id="_x0000_s2141" style="position:absolute;left:10511;top:234;width:29;height:0" coordorigin="10511,234" coordsize="29,0" path="m10511,234r29,e" filled="f" strokeweight=".82pt">
              <v:path arrowok="t"/>
            </v:shape>
            <v:shape id="_x0000_s2140" style="position:absolute;left:10569;top:234;width:29;height:0" coordorigin="10569,234" coordsize="29,0" path="m10569,234r28,e" filled="f" strokeweight=".82pt">
              <v:path arrowok="t"/>
            </v:shape>
            <v:shape id="_x0000_s2139" style="position:absolute;left:10626;top:234;width:29;height:0" coordorigin="10626,234" coordsize="29,0" path="m10626,234r29,e" filled="f" strokeweight=".82pt">
              <v:path arrowok="t"/>
            </v:shape>
            <v:shape id="_x0000_s2138" style="position:absolute;left:10684;top:234;width:29;height:0" coordorigin="10684,234" coordsize="29,0" path="m10684,234r29,e" filled="f" strokeweight=".82pt">
              <v:path arrowok="t"/>
            </v:shape>
            <v:shape id="_x0000_s2137" style="position:absolute;left:10742;top:234;width:29;height:0" coordorigin="10742,234" coordsize="29,0" path="m10742,234r29,e" filled="f" strokeweight=".82pt">
              <v:path arrowok="t"/>
            </v:shape>
            <v:shape id="_x0000_s2136" style="position:absolute;left:10800;top:234;width:29;height:0" coordorigin="10800,234" coordsize="29,0" path="m10800,234r28,e" filled="f" strokeweight=".82pt">
              <v:path arrowok="t"/>
            </v:shape>
            <v:shape id="_x0000_s2135" style="position:absolute;left:10857;top:234;width:29;height:0" coordorigin="10857,234" coordsize="29,0" path="m10857,234r29,e" filled="f" strokeweight=".82pt">
              <v:path arrowok="t"/>
            </v:shape>
            <v:shape id="_x0000_s2134" style="position:absolute;left:10915;top:234;width:29;height:0" coordorigin="10915,234" coordsize="29,0" path="m10915,234r29,e" filled="f" strokeweight=".82pt">
              <v:path arrowok="t"/>
            </v:shape>
            <v:shape id="_x0000_s2133" style="position:absolute;left:10972;top:234;width:29;height:0" coordorigin="10972,234" coordsize="29,0" path="m10972,234r29,e" filled="f" strokeweight=".82pt">
              <v:path arrowok="t"/>
            </v:shape>
            <v:shape id="_x0000_s2132" style="position:absolute;left:11030;top:234;width:29;height:0" coordorigin="11030,234" coordsize="29,0" path="m11030,234r29,e" filled="f" strokeweight=".82pt">
              <v:path arrowok="t"/>
            </v:shape>
            <v:shape id="_x0000_s2131" style="position:absolute;left:11088;top:234;width:29;height:0" coordorigin="11088,234" coordsize="29,0" path="m11088,234r28,e" filled="f" strokeweight=".82pt">
              <v:path arrowok="t"/>
            </v:shape>
            <v:shape id="_x0000_s2130" style="position:absolute;left:11145;top:234;width:29;height:0" coordorigin="11145,234" coordsize="29,0" path="m11145,234r29,e" filled="f" strokeweight=".82pt">
              <v:path arrowok="t"/>
            </v:shape>
            <v:shape id="_x0000_s2129" style="position:absolute;left:11203;top:234;width:29;height:0" coordorigin="11203,234" coordsize="29,0" path="m11203,234r29,e" filled="f" strokeweight=".82pt">
              <v:path arrowok="t"/>
            </v:shape>
            <w10:wrap anchorx="page"/>
          </v:group>
        </w:pict>
      </w:r>
      <w:r>
        <w:pict w14:anchorId="40771530">
          <v:group id="_x0000_s1978" style="position:absolute;left:0;text-align:left;margin-left:133.2pt;margin-top:27.15pt;width:428.75pt;height:.8pt;z-index:-1300;mso-position-horizontal-relative:page" coordorigin="2664,543" coordsize="8575,16">
            <v:shape id="_x0000_s2127" style="position:absolute;left:2673;top:551;width:29;height:0" coordorigin="2673,551" coordsize="29,0" path="m2673,551r28,e" filled="f" strokeweight=".82pt">
              <v:path arrowok="t"/>
            </v:shape>
            <v:shape id="_x0000_s2126" style="position:absolute;left:2730;top:551;width:29;height:0" coordorigin="2730,551" coordsize="29,0" path="m2730,551r29,e" filled="f" strokeweight=".82pt">
              <v:path arrowok="t"/>
            </v:shape>
            <v:shape id="_x0000_s2125" style="position:absolute;left:2788;top:551;width:29;height:0" coordorigin="2788,551" coordsize="29,0" path="m2788,551r29,e" filled="f" strokeweight=".82pt">
              <v:path arrowok="t"/>
            </v:shape>
            <v:shape id="_x0000_s2124" style="position:absolute;left:2846;top:551;width:29;height:0" coordorigin="2846,551" coordsize="29,0" path="m2846,551r29,e" filled="f" strokeweight=".82pt">
              <v:path arrowok="t"/>
            </v:shape>
            <v:shape id="_x0000_s2123" style="position:absolute;left:2904;top:551;width:29;height:0" coordorigin="2904,551" coordsize="29,0" path="m2904,551r28,e" filled="f" strokeweight=".82pt">
              <v:path arrowok="t"/>
            </v:shape>
            <v:shape id="_x0000_s2122" style="position:absolute;left:2961;top:551;width:29;height:0" coordorigin="2961,551" coordsize="29,0" path="m2961,551r29,e" filled="f" strokeweight=".82pt">
              <v:path arrowok="t"/>
            </v:shape>
            <v:shape id="_x0000_s2121" style="position:absolute;left:3019;top:551;width:29;height:0" coordorigin="3019,551" coordsize="29,0" path="m3019,551r29,e" filled="f" strokeweight=".82pt">
              <v:path arrowok="t"/>
            </v:shape>
            <v:shape id="_x0000_s2120" style="position:absolute;left:3076;top:551;width:29;height:0" coordorigin="3076,551" coordsize="29,0" path="m3076,551r29,e" filled="f" strokeweight=".82pt">
              <v:path arrowok="t"/>
            </v:shape>
            <v:shape id="_x0000_s2119" style="position:absolute;left:3134;top:551;width:29;height:0" coordorigin="3134,551" coordsize="29,0" path="m3134,551r29,e" filled="f" strokeweight=".82pt">
              <v:path arrowok="t"/>
            </v:shape>
            <v:shape id="_x0000_s2118" style="position:absolute;left:3192;top:551;width:29;height:0" coordorigin="3192,551" coordsize="29,0" path="m3192,551r28,e" filled="f" strokeweight=".82pt">
              <v:path arrowok="t"/>
            </v:shape>
            <v:shape id="_x0000_s2117" style="position:absolute;left:3249;top:551;width:29;height:0" coordorigin="3249,551" coordsize="29,0" path="m3249,551r29,e" filled="f" strokeweight=".82pt">
              <v:path arrowok="t"/>
            </v:shape>
            <v:shape id="_x0000_s2116" style="position:absolute;left:3307;top:551;width:29;height:0" coordorigin="3307,551" coordsize="29,0" path="m3307,551r29,e" filled="f" strokeweight=".82pt">
              <v:path arrowok="t"/>
            </v:shape>
            <v:shape id="_x0000_s2115" style="position:absolute;left:3364;top:551;width:29;height:0" coordorigin="3364,551" coordsize="29,0" path="m3364,551r29,e" filled="f" strokeweight=".82pt">
              <v:path arrowok="t"/>
            </v:shape>
            <v:shape id="_x0000_s2114" style="position:absolute;left:3422;top:551;width:29;height:0" coordorigin="3422,551" coordsize="29,0" path="m3422,551r29,e" filled="f" strokeweight=".82pt">
              <v:path arrowok="t"/>
            </v:shape>
            <v:shape id="_x0000_s2113" style="position:absolute;left:3480;top:551;width:29;height:0" coordorigin="3480,551" coordsize="29,0" path="m3480,551r28,e" filled="f" strokeweight=".82pt">
              <v:path arrowok="t"/>
            </v:shape>
            <v:shape id="_x0000_s2112" style="position:absolute;left:3537;top:551;width:29;height:0" coordorigin="3537,551" coordsize="29,0" path="m3537,551r29,e" filled="f" strokeweight=".82pt">
              <v:path arrowok="t"/>
            </v:shape>
            <v:shape id="_x0000_s2111" style="position:absolute;left:3595;top:551;width:29;height:0" coordorigin="3595,551" coordsize="29,0" path="m3595,551r29,e" filled="f" strokeweight=".82pt">
              <v:path arrowok="t"/>
            </v:shape>
            <v:shape id="_x0000_s2110" style="position:absolute;left:3653;top:551;width:29;height:0" coordorigin="3653,551" coordsize="29,0" path="m3653,551r29,e" filled="f" strokeweight=".82pt">
              <v:path arrowok="t"/>
            </v:shape>
            <v:shape id="_x0000_s2109" style="position:absolute;left:3710;top:551;width:29;height:0" coordorigin="3710,551" coordsize="29,0" path="m3710,551r29,e" filled="f" strokeweight=".82pt">
              <v:path arrowok="t"/>
            </v:shape>
            <v:shape id="_x0000_s2108" style="position:absolute;left:3768;top:551;width:29;height:0" coordorigin="3768,551" coordsize="29,0" path="m3768,551r29,e" filled="f" strokeweight=".82pt">
              <v:path arrowok="t"/>
            </v:shape>
            <v:shape id="_x0000_s2107" style="position:absolute;left:3826;top:551;width:29;height:0" coordorigin="3826,551" coordsize="29,0" path="m3826,551r28,e" filled="f" strokeweight=".82pt">
              <v:path arrowok="t"/>
            </v:shape>
            <v:shape id="_x0000_s2106" style="position:absolute;left:3883;top:551;width:29;height:0" coordorigin="3883,551" coordsize="29,0" path="m3883,551r29,e" filled="f" strokeweight=".82pt">
              <v:path arrowok="t"/>
            </v:shape>
            <v:shape id="_x0000_s2105" style="position:absolute;left:3941;top:551;width:29;height:0" coordorigin="3941,551" coordsize="29,0" path="m3941,551r29,e" filled="f" strokeweight=".82pt">
              <v:path arrowok="t"/>
            </v:shape>
            <v:shape id="_x0000_s2104" style="position:absolute;left:3998;top:551;width:29;height:0" coordorigin="3998,551" coordsize="29,0" path="m3998,551r29,e" filled="f" strokeweight=".82pt">
              <v:path arrowok="t"/>
            </v:shape>
            <v:shape id="_x0000_s2103" style="position:absolute;left:4056;top:551;width:29;height:0" coordorigin="4056,551" coordsize="29,0" path="m4056,551r29,e" filled="f" strokeweight=".82pt">
              <v:path arrowok="t"/>
            </v:shape>
            <v:shape id="_x0000_s2102" style="position:absolute;left:4114;top:551;width:29;height:0" coordorigin="4114,551" coordsize="29,0" path="m4114,551r28,e" filled="f" strokeweight=".82pt">
              <v:path arrowok="t"/>
            </v:shape>
            <v:shape id="_x0000_s2101" style="position:absolute;left:4171;top:551;width:29;height:0" coordorigin="4171,551" coordsize="29,0" path="m4171,551r29,e" filled="f" strokeweight=".82pt">
              <v:path arrowok="t"/>
            </v:shape>
            <v:shape id="_x0000_s2100" style="position:absolute;left:4229;top:551;width:29;height:0" coordorigin="4229,551" coordsize="29,0" path="m4229,551r29,e" filled="f" strokeweight=".82pt">
              <v:path arrowok="t"/>
            </v:shape>
            <v:shape id="_x0000_s2099" style="position:absolute;left:4286;top:551;width:29;height:0" coordorigin="4286,551" coordsize="29,0" path="m4286,551r29,e" filled="f" strokeweight=".82pt">
              <v:path arrowok="t"/>
            </v:shape>
            <v:shape id="_x0000_s2098" style="position:absolute;left:4344;top:551;width:29;height:0" coordorigin="4344,551" coordsize="29,0" path="m4344,551r29,e" filled="f" strokeweight=".82pt">
              <v:path arrowok="t"/>
            </v:shape>
            <v:shape id="_x0000_s2097" style="position:absolute;left:4402;top:551;width:29;height:0" coordorigin="4402,551" coordsize="29,0" path="m4402,551r29,e" filled="f" strokeweight=".82pt">
              <v:path arrowok="t"/>
            </v:shape>
            <v:shape id="_x0000_s2096" style="position:absolute;left:4460;top:551;width:29;height:0" coordorigin="4460,551" coordsize="29,0" path="m4460,551r28,e" filled="f" strokeweight=".82pt">
              <v:path arrowok="t"/>
            </v:shape>
            <v:shape id="_x0000_s2095" style="position:absolute;left:4517;top:551;width:29;height:0" coordorigin="4517,551" coordsize="29,0" path="m4517,551r29,e" filled="f" strokeweight=".82pt">
              <v:path arrowok="t"/>
            </v:shape>
            <v:shape id="_x0000_s2094" style="position:absolute;left:4575;top:551;width:29;height:0" coordorigin="4575,551" coordsize="29,0" path="m4575,551r29,e" filled="f" strokeweight=".82pt">
              <v:path arrowok="t"/>
            </v:shape>
            <v:shape id="_x0000_s2093" style="position:absolute;left:4632;top:551;width:29;height:0" coordorigin="4632,551" coordsize="29,0" path="m4632,551r29,e" filled="f" strokeweight=".82pt">
              <v:path arrowok="t"/>
            </v:shape>
            <v:shape id="_x0000_s2092" style="position:absolute;left:4690;top:551;width:29;height:0" coordorigin="4690,551" coordsize="29,0" path="m4690,551r29,e" filled="f" strokeweight=".82pt">
              <v:path arrowok="t"/>
            </v:shape>
            <v:shape id="_x0000_s2091" style="position:absolute;left:4748;top:551;width:29;height:0" coordorigin="4748,551" coordsize="29,0" path="m4748,551r28,e" filled="f" strokeweight=".82pt">
              <v:path arrowok="t"/>
            </v:shape>
            <v:shape id="_x0000_s2090" style="position:absolute;left:4805;top:551;width:29;height:0" coordorigin="4805,551" coordsize="29,0" path="m4805,551r29,e" filled="f" strokeweight=".82pt">
              <v:path arrowok="t"/>
            </v:shape>
            <v:shape id="_x0000_s2089" style="position:absolute;left:4863;top:551;width:29;height:0" coordorigin="4863,551" coordsize="29,0" path="m4863,551r29,e" filled="f" strokeweight=".82pt">
              <v:path arrowok="t"/>
            </v:shape>
            <v:shape id="_x0000_s2088" style="position:absolute;left:4920;top:551;width:29;height:0" coordorigin="4920,551" coordsize="29,0" path="m4920,551r29,e" filled="f" strokeweight=".82pt">
              <v:path arrowok="t"/>
            </v:shape>
            <v:shape id="_x0000_s2087" style="position:absolute;left:4978;top:551;width:29;height:0" coordorigin="4978,551" coordsize="29,0" path="m4978,551r29,e" filled="f" strokeweight=".82pt">
              <v:path arrowok="t"/>
            </v:shape>
            <v:shape id="_x0000_s2086" style="position:absolute;left:5036;top:551;width:29;height:0" coordorigin="5036,551" coordsize="29,0" path="m5036,551r28,e" filled="f" strokeweight=".82pt">
              <v:path arrowok="t"/>
            </v:shape>
            <v:shape id="_x0000_s2085" style="position:absolute;left:5093;top:551;width:29;height:0" coordorigin="5093,551" coordsize="29,0" path="m5093,551r29,e" filled="f" strokeweight=".82pt">
              <v:path arrowok="t"/>
            </v:shape>
            <v:shape id="_x0000_s2084" style="position:absolute;left:5151;top:551;width:29;height:0" coordorigin="5151,551" coordsize="29,0" path="m5151,551r29,e" filled="f" strokeweight=".82pt">
              <v:path arrowok="t"/>
            </v:shape>
            <v:shape id="_x0000_s2083" style="position:absolute;left:5209;top:551;width:29;height:0" coordorigin="5209,551" coordsize="29,0" path="m5209,551r29,e" filled="f" strokeweight=".82pt">
              <v:path arrowok="t"/>
            </v:shape>
            <v:shape id="_x0000_s2082" style="position:absolute;left:5267;top:551;width:29;height:0" coordorigin="5267,551" coordsize="29,0" path="m5267,551r28,e" filled="f" strokeweight=".82pt">
              <v:path arrowok="t"/>
            </v:shape>
            <v:shape id="_x0000_s2081" style="position:absolute;left:5324;top:551;width:29;height:0" coordorigin="5324,551" coordsize="29,0" path="m5324,551r29,e" filled="f" strokeweight=".82pt">
              <v:path arrowok="t"/>
            </v:shape>
            <v:shape id="_x0000_s2080" style="position:absolute;left:5382;top:551;width:29;height:0" coordorigin="5382,551" coordsize="29,0" path="m5382,551r29,e" filled="f" strokeweight=".82pt">
              <v:path arrowok="t"/>
            </v:shape>
            <v:shape id="_x0000_s2079" style="position:absolute;left:5439;top:551;width:29;height:0" coordorigin="5439,551" coordsize="29,0" path="m5439,551r29,e" filled="f" strokeweight=".82pt">
              <v:path arrowok="t"/>
            </v:shape>
            <v:shape id="_x0000_s2078" style="position:absolute;left:5497;top:551;width:29;height:0" coordorigin="5497,551" coordsize="29,0" path="m5497,551r29,e" filled="f" strokeweight=".82pt">
              <v:path arrowok="t"/>
            </v:shape>
            <v:shape id="_x0000_s2077" style="position:absolute;left:5555;top:551;width:29;height:0" coordorigin="5555,551" coordsize="29,0" path="m5555,551r28,e" filled="f" strokeweight=".82pt">
              <v:path arrowok="t"/>
            </v:shape>
            <v:shape id="_x0000_s2076" style="position:absolute;left:5612;top:551;width:29;height:0" coordorigin="5612,551" coordsize="29,0" path="m5612,551r29,e" filled="f" strokeweight=".82pt">
              <v:path arrowok="t"/>
            </v:shape>
            <v:shape id="_x0000_s2075" style="position:absolute;left:5670;top:551;width:29;height:0" coordorigin="5670,551" coordsize="29,0" path="m5670,551r29,e" filled="f" strokeweight=".82pt">
              <v:path arrowok="t"/>
            </v:shape>
            <v:shape id="_x0000_s2074" style="position:absolute;left:5727;top:551;width:29;height:0" coordorigin="5727,551" coordsize="29,0" path="m5727,551r29,e" filled="f" strokeweight=".82pt">
              <v:path arrowok="t"/>
            </v:shape>
            <v:shape id="_x0000_s2073" style="position:absolute;left:5785;top:551;width:29;height:0" coordorigin="5785,551" coordsize="29,0" path="m5785,551r29,e" filled="f" strokeweight=".82pt">
              <v:path arrowok="t"/>
            </v:shape>
            <v:shape id="_x0000_s2072" style="position:absolute;left:5843;top:551;width:29;height:0" coordorigin="5843,551" coordsize="29,0" path="m5843,551r28,e" filled="f" strokeweight=".82pt">
              <v:path arrowok="t"/>
            </v:shape>
            <v:shape id="_x0000_s2071" style="position:absolute;left:5900;top:551;width:29;height:0" coordorigin="5900,551" coordsize="29,0" path="m5900,551r29,e" filled="f" strokeweight=".82pt">
              <v:path arrowok="t"/>
            </v:shape>
            <v:shape id="_x0000_s2070" style="position:absolute;left:5958;top:551;width:29;height:0" coordorigin="5958,551" coordsize="29,0" path="m5958,551r29,e" filled="f" strokeweight=".82pt">
              <v:path arrowok="t"/>
            </v:shape>
            <v:shape id="_x0000_s2069" style="position:absolute;left:6016;top:551;width:29;height:0" coordorigin="6016,551" coordsize="29,0" path="m6016,551r29,e" filled="f" strokeweight=".82pt">
              <v:path arrowok="t"/>
            </v:shape>
            <v:shape id="_x0000_s2068" style="position:absolute;left:6073;top:551;width:29;height:0" coordorigin="6073,551" coordsize="29,0" path="m6073,551r29,e" filled="f" strokeweight=".82pt">
              <v:path arrowok="t"/>
            </v:shape>
            <v:shape id="_x0000_s2067" style="position:absolute;left:6131;top:551;width:29;height:0" coordorigin="6131,551" coordsize="29,0" path="m6131,551r29,e" filled="f" strokeweight=".82pt">
              <v:path arrowok="t"/>
            </v:shape>
            <v:shape id="_x0000_s2066" style="position:absolute;left:6189;top:551;width:29;height:0" coordorigin="6189,551" coordsize="29,0" path="m6189,551r28,e" filled="f" strokeweight=".82pt">
              <v:path arrowok="t"/>
            </v:shape>
            <v:shape id="_x0000_s2065" style="position:absolute;left:6246;top:551;width:29;height:0" coordorigin="6246,551" coordsize="29,0" path="m6246,551r29,e" filled="f" strokeweight=".82pt">
              <v:path arrowok="t"/>
            </v:shape>
            <v:shape id="_x0000_s2064" style="position:absolute;left:6304;top:551;width:29;height:0" coordorigin="6304,551" coordsize="29,0" path="m6304,551r29,e" filled="f" strokeweight=".82pt">
              <v:path arrowok="t"/>
            </v:shape>
            <v:shape id="_x0000_s2063" style="position:absolute;left:6361;top:551;width:29;height:0" coordorigin="6361,551" coordsize="29,0" path="m6361,551r29,e" filled="f" strokeweight=".82pt">
              <v:path arrowok="t"/>
            </v:shape>
            <v:shape id="_x0000_s2062" style="position:absolute;left:6419;top:551;width:29;height:0" coordorigin="6419,551" coordsize="29,0" path="m6419,551r29,e" filled="f" strokeweight=".82pt">
              <v:path arrowok="t"/>
            </v:shape>
            <v:shape id="_x0000_s2061" style="position:absolute;left:6477;top:551;width:29;height:0" coordorigin="6477,551" coordsize="29,0" path="m6477,551r28,e" filled="f" strokeweight=".82pt">
              <v:path arrowok="t"/>
            </v:shape>
            <v:shape id="_x0000_s2060" style="position:absolute;left:6534;top:551;width:29;height:0" coordorigin="6534,551" coordsize="29,0" path="m6534,551r29,e" filled="f" strokeweight=".82pt">
              <v:path arrowok="t"/>
            </v:shape>
            <v:shape id="_x0000_s2059" style="position:absolute;left:6592;top:551;width:29;height:0" coordorigin="6592,551" coordsize="29,0" path="m6592,551r29,e" filled="f" strokeweight=".82pt">
              <v:path arrowok="t"/>
            </v:shape>
            <v:shape id="_x0000_s2058" style="position:absolute;left:6649;top:551;width:29;height:0" coordorigin="6649,551" coordsize="29,0" path="m6649,551r29,e" filled="f" strokeweight=".82pt">
              <v:path arrowok="t"/>
            </v:shape>
            <v:shape id="_x0000_s2057" style="position:absolute;left:6707;top:551;width:29;height:0" coordorigin="6707,551" coordsize="29,0" path="m6707,551r29,e" filled="f" strokeweight=".82pt">
              <v:path arrowok="t"/>
            </v:shape>
            <v:shape id="_x0000_s2056" style="position:absolute;left:6765;top:551;width:29;height:0" coordorigin="6765,551" coordsize="29,0" path="m6765,551r29,e" filled="f" strokeweight=".82pt">
              <v:path arrowok="t"/>
            </v:shape>
            <v:shape id="_x0000_s2055" style="position:absolute;left:6823;top:551;width:29;height:0" coordorigin="6823,551" coordsize="29,0" path="m6823,551r29,e" filled="f" strokeweight=".82pt">
              <v:path arrowok="t"/>
            </v:shape>
            <v:shape id="_x0000_s2054" style="position:absolute;left:6880;top:551;width:29;height:0" coordorigin="6880,551" coordsize="29,0" path="m6880,551r29,e" filled="f" strokeweight=".82pt">
              <v:path arrowok="t"/>
            </v:shape>
            <v:shape id="_x0000_s2053" style="position:absolute;left:6938;top:551;width:29;height:0" coordorigin="6938,551" coordsize="29,0" path="m6938,551r29,e" filled="f" strokeweight=".82pt">
              <v:path arrowok="t"/>
            </v:shape>
            <v:shape id="_x0000_s2052" style="position:absolute;left:6996;top:551;width:29;height:0" coordorigin="6996,551" coordsize="29,0" path="m6996,551r28,e" filled="f" strokeweight=".82pt">
              <v:path arrowok="t"/>
            </v:shape>
            <v:shape id="_x0000_s2051" style="position:absolute;left:7053;top:551;width:29;height:0" coordorigin="7053,551" coordsize="29,0" path="m7053,551r29,e" filled="f" strokeweight=".82pt">
              <v:path arrowok="t"/>
            </v:shape>
            <v:shape id="_x0000_s2050" style="position:absolute;left:7111;top:551;width:29;height:0" coordorigin="7111,551" coordsize="29,0" path="m7111,551r29,e" filled="f" strokeweight=".82pt">
              <v:path arrowok="t"/>
            </v:shape>
            <v:shape id="_x0000_s2049" style="position:absolute;left:7168;top:551;width:29;height:0" coordorigin="7168,551" coordsize="29,0" path="m7168,551r29,e" filled="f" strokeweight=".82pt">
              <v:path arrowok="t"/>
            </v:shape>
            <v:shape id="_x0000_s2048" style="position:absolute;left:7226;top:551;width:29;height:0" coordorigin="7226,551" coordsize="29,0" path="m7226,551r29,e" filled="f" strokeweight=".82pt">
              <v:path arrowok="t"/>
            </v:shape>
            <v:shape id="_x0000_s2047" style="position:absolute;left:7284;top:551;width:29;height:0" coordorigin="7284,551" coordsize="29,0" path="m7284,551r28,e" filled="f" strokeweight=".82pt">
              <v:path arrowok="t"/>
            </v:shape>
            <v:shape id="_x0000_s2046" style="position:absolute;left:7341;top:551;width:29;height:0" coordorigin="7341,551" coordsize="29,0" path="m7341,551r29,e" filled="f" strokeweight=".82pt">
              <v:path arrowok="t"/>
            </v:shape>
            <v:shape id="_x0000_s2045" style="position:absolute;left:7399;top:551;width:29;height:0" coordorigin="7399,551" coordsize="29,0" path="m7399,551r29,e" filled="f" strokeweight=".82pt">
              <v:path arrowok="t"/>
            </v:shape>
            <v:shape id="_x0000_s2044" style="position:absolute;left:7456;top:551;width:29;height:0" coordorigin="7456,551" coordsize="29,0" path="m7456,551r29,e" filled="f" strokeweight=".82pt">
              <v:path arrowok="t"/>
            </v:shape>
            <v:shape id="_x0000_s2043" style="position:absolute;left:7514;top:551;width:29;height:0" coordorigin="7514,551" coordsize="29,0" path="m7514,551r29,e" filled="f" strokeweight=".82pt">
              <v:path arrowok="t"/>
            </v:shape>
            <v:shape id="_x0000_s2042" style="position:absolute;left:7572;top:551;width:29;height:0" coordorigin="7572,551" coordsize="29,0" path="m7572,551r29,e" filled="f" strokeweight=".82pt">
              <v:path arrowok="t"/>
            </v:shape>
            <v:shape id="_x0000_s2041" style="position:absolute;left:7630;top:551;width:29;height:0" coordorigin="7630,551" coordsize="29,0" path="m7630,551r28,e" filled="f" strokeweight=".82pt">
              <v:path arrowok="t"/>
            </v:shape>
            <v:shape id="_x0000_s2040" style="position:absolute;left:7687;top:551;width:29;height:0" coordorigin="7687,551" coordsize="29,0" path="m7687,551r29,e" filled="f" strokeweight=".82pt">
              <v:path arrowok="t"/>
            </v:shape>
            <v:shape id="_x0000_s2039" style="position:absolute;left:7745;top:551;width:29;height:0" coordorigin="7745,551" coordsize="29,0" path="m7745,551r29,e" filled="f" strokeweight=".82pt">
              <v:path arrowok="t"/>
            </v:shape>
            <v:shape id="_x0000_s2038" style="position:absolute;left:7802;top:551;width:29;height:0" coordorigin="7802,551" coordsize="29,0" path="m7802,551r29,e" filled="f" strokeweight=".82pt">
              <v:path arrowok="t"/>
            </v:shape>
            <v:shape id="_x0000_s2037" style="position:absolute;left:7860;top:551;width:29;height:0" coordorigin="7860,551" coordsize="29,0" path="m7860,551r29,e" filled="f" strokeweight=".82pt">
              <v:path arrowok="t"/>
            </v:shape>
            <v:shape id="_x0000_s2036" style="position:absolute;left:7918;top:551;width:29;height:0" coordorigin="7918,551" coordsize="29,0" path="m7918,551r28,e" filled="f" strokeweight=".82pt">
              <v:path arrowok="t"/>
            </v:shape>
            <v:shape id="_x0000_s2035" style="position:absolute;left:7975;top:551;width:29;height:0" coordorigin="7975,551" coordsize="29,0" path="m7975,551r29,e" filled="f" strokeweight=".82pt">
              <v:path arrowok="t"/>
            </v:shape>
            <v:shape id="_x0000_s2034" style="position:absolute;left:8033;top:551;width:29;height:0" coordorigin="8033,551" coordsize="29,0" path="m8033,551r29,e" filled="f" strokeweight=".82pt">
              <v:path arrowok="t"/>
            </v:shape>
            <v:shape id="_x0000_s2033" style="position:absolute;left:8090;top:551;width:29;height:0" coordorigin="8090,551" coordsize="29,0" path="m8090,551r29,e" filled="f" strokeweight=".82pt">
              <v:path arrowok="t"/>
            </v:shape>
            <v:shape id="_x0000_s2032" style="position:absolute;left:8148;top:551;width:29;height:0" coordorigin="8148,551" coordsize="29,0" path="m8148,551r29,e" filled="f" strokeweight=".82pt">
              <v:path arrowok="t"/>
            </v:shape>
            <v:shape id="_x0000_s2031" style="position:absolute;left:8206;top:551;width:29;height:0" coordorigin="8206,551" coordsize="29,0" path="m8206,551r28,e" filled="f" strokeweight=".82pt">
              <v:path arrowok="t"/>
            </v:shape>
            <v:shape id="_x0000_s2030" style="position:absolute;left:8263;top:551;width:29;height:0" coordorigin="8263,551" coordsize="29,0" path="m8263,551r29,e" filled="f" strokeweight=".82pt">
              <v:path arrowok="t"/>
            </v:shape>
            <v:shape id="_x0000_s2029" style="position:absolute;left:8321;top:551;width:29;height:0" coordorigin="8321,551" coordsize="29,0" path="m8321,551r29,e" filled="f" strokeweight=".82pt">
              <v:path arrowok="t"/>
            </v:shape>
            <v:shape id="_x0000_s2028" style="position:absolute;left:8379;top:551;width:29;height:0" coordorigin="8379,551" coordsize="29,0" path="m8379,551r29,e" filled="f" strokeweight=".82pt">
              <v:path arrowok="t"/>
            </v:shape>
            <v:shape id="_x0000_s2027" style="position:absolute;left:8436;top:551;width:29;height:0" coordorigin="8436,551" coordsize="29,0" path="m8436,551r29,e" filled="f" strokeweight=".82pt">
              <v:path arrowok="t"/>
            </v:shape>
            <v:shape id="_x0000_s2026" style="position:absolute;left:8494;top:551;width:29;height:0" coordorigin="8494,551" coordsize="29,0" path="m8494,551r29,e" filled="f" strokeweight=".82pt">
              <v:path arrowok="t"/>
            </v:shape>
            <v:shape id="_x0000_s2025" style="position:absolute;left:8552;top:551;width:29;height:0" coordorigin="8552,551" coordsize="29,0" path="m8552,551r28,e" filled="f" strokeweight=".82pt">
              <v:path arrowok="t"/>
            </v:shape>
            <v:shape id="_x0000_s2024" style="position:absolute;left:8609;top:551;width:29;height:0" coordorigin="8609,551" coordsize="29,0" path="m8609,551r29,e" filled="f" strokeweight=".82pt">
              <v:path arrowok="t"/>
            </v:shape>
            <v:shape id="_x0000_s2023" style="position:absolute;left:8667;top:551;width:29;height:0" coordorigin="8667,551" coordsize="29,0" path="m8667,551r29,e" filled="f" strokeweight=".82pt">
              <v:path arrowok="t"/>
            </v:shape>
            <v:shape id="_x0000_s2022" style="position:absolute;left:8724;top:551;width:29;height:0" coordorigin="8724,551" coordsize="29,0" path="m8724,551r29,e" filled="f" strokeweight=".82pt">
              <v:path arrowok="t"/>
            </v:shape>
            <v:shape id="_x0000_s2021" style="position:absolute;left:8782;top:551;width:29;height:0" coordorigin="8782,551" coordsize="29,0" path="m8782,551r29,e" filled="f" strokeweight=".82pt">
              <v:path arrowok="t"/>
            </v:shape>
            <v:shape id="_x0000_s2020" style="position:absolute;left:8840;top:551;width:29;height:0" coordorigin="8840,551" coordsize="29,0" path="m8840,551r28,e" filled="f" strokeweight=".82pt">
              <v:path arrowok="t"/>
            </v:shape>
            <v:shape id="_x0000_s2019" style="position:absolute;left:8897;top:551;width:29;height:0" coordorigin="8897,551" coordsize="29,0" path="m8897,551r29,e" filled="f" strokeweight=".82pt">
              <v:path arrowok="t"/>
            </v:shape>
            <v:shape id="_x0000_s2018" style="position:absolute;left:8955;top:551;width:29;height:0" coordorigin="8955,551" coordsize="29,0" path="m8955,551r29,e" filled="f" strokeweight=".82pt">
              <v:path arrowok="t"/>
            </v:shape>
            <v:shape id="_x0000_s2017" style="position:absolute;left:9012;top:551;width:29;height:0" coordorigin="9012,551" coordsize="29,0" path="m9012,551r29,e" filled="f" strokeweight=".82pt">
              <v:path arrowok="t"/>
            </v:shape>
            <v:shape id="_x0000_s2016" style="position:absolute;left:9070;top:551;width:29;height:0" coordorigin="9070,551" coordsize="29,0" path="m9070,551r29,e" filled="f" strokeweight=".82pt">
              <v:path arrowok="t"/>
            </v:shape>
            <v:shape id="_x0000_s2015" style="position:absolute;left:9128;top:551;width:29;height:0" coordorigin="9128,551" coordsize="29,0" path="m9128,551r29,e" filled="f" strokeweight=".82pt">
              <v:path arrowok="t"/>
            </v:shape>
            <v:shape id="_x0000_s2014" style="position:absolute;left:9186;top:551;width:29;height:0" coordorigin="9186,551" coordsize="29,0" path="m9186,551r29,e" filled="f" strokeweight=".82pt">
              <v:path arrowok="t"/>
            </v:shape>
            <v:shape id="_x0000_s2013" style="position:absolute;left:9243;top:551;width:29;height:0" coordorigin="9243,551" coordsize="29,0" path="m9243,551r29,e" filled="f" strokeweight=".82pt">
              <v:path arrowok="t"/>
            </v:shape>
            <v:shape id="_x0000_s2012" style="position:absolute;left:9301;top:551;width:29;height:0" coordorigin="9301,551" coordsize="29,0" path="m9301,551r29,e" filled="f" strokeweight=".82pt">
              <v:path arrowok="t"/>
            </v:shape>
            <v:shape id="_x0000_s2011" style="position:absolute;left:9359;top:551;width:29;height:0" coordorigin="9359,551" coordsize="29,0" path="m9359,551r28,e" filled="f" strokeweight=".82pt">
              <v:path arrowok="t"/>
            </v:shape>
            <v:shape id="_x0000_s2010" style="position:absolute;left:9416;top:551;width:29;height:0" coordorigin="9416,551" coordsize="29,0" path="m9416,551r29,e" filled="f" strokeweight=".82pt">
              <v:path arrowok="t"/>
            </v:shape>
            <v:shape id="_x0000_s2009" style="position:absolute;left:9474;top:551;width:29;height:0" coordorigin="9474,551" coordsize="29,0" path="m9474,551r29,e" filled="f" strokeweight=".82pt">
              <v:path arrowok="t"/>
            </v:shape>
            <v:shape id="_x0000_s2008" style="position:absolute;left:9531;top:551;width:29;height:0" coordorigin="9531,551" coordsize="29,0" path="m9531,551r29,e" filled="f" strokeweight=".82pt">
              <v:path arrowok="t"/>
            </v:shape>
            <v:shape id="_x0000_s2007" style="position:absolute;left:9589;top:551;width:29;height:0" coordorigin="9589,551" coordsize="29,0" path="m9589,551r29,e" filled="f" strokeweight=".82pt">
              <v:path arrowok="t"/>
            </v:shape>
            <v:shape id="_x0000_s2006" style="position:absolute;left:9647;top:551;width:29;height:0" coordorigin="9647,551" coordsize="29,0" path="m9647,551r28,e" filled="f" strokeweight=".82pt">
              <v:path arrowok="t"/>
            </v:shape>
            <v:shape id="_x0000_s2005" style="position:absolute;left:9704;top:551;width:29;height:0" coordorigin="9704,551" coordsize="29,0" path="m9704,551r29,e" filled="f" strokeweight=".82pt">
              <v:path arrowok="t"/>
            </v:shape>
            <v:shape id="_x0000_s2004" style="position:absolute;left:9762;top:551;width:29;height:0" coordorigin="9762,551" coordsize="29,0" path="m9762,551r29,e" filled="f" strokeweight=".82pt">
              <v:path arrowok="t"/>
            </v:shape>
            <v:shape id="_x0000_s2003" style="position:absolute;left:9819;top:551;width:29;height:0" coordorigin="9819,551" coordsize="29,0" path="m9819,551r29,e" filled="f" strokeweight=".82pt">
              <v:path arrowok="t"/>
            </v:shape>
            <v:shape id="_x0000_s2002" style="position:absolute;left:9877;top:551;width:29;height:0" coordorigin="9877,551" coordsize="29,0" path="m9877,551r29,e" filled="f" strokeweight=".82pt">
              <v:path arrowok="t"/>
            </v:shape>
            <v:shape id="_x0000_s2001" style="position:absolute;left:9935;top:551;width:29;height:0" coordorigin="9935,551" coordsize="29,0" path="m9935,551r29,e" filled="f" strokeweight=".82pt">
              <v:path arrowok="t"/>
            </v:shape>
            <v:shape id="_x0000_s2000" style="position:absolute;left:9993;top:551;width:29;height:0" coordorigin="9993,551" coordsize="29,0" path="m9993,551r28,e" filled="f" strokeweight=".82pt">
              <v:path arrowok="t"/>
            </v:shape>
            <v:shape id="_x0000_s1999" style="position:absolute;left:10050;top:551;width:29;height:0" coordorigin="10050,551" coordsize="29,0" path="m10050,551r29,e" filled="f" strokeweight=".82pt">
              <v:path arrowok="t"/>
            </v:shape>
            <v:shape id="_x0000_s1998" style="position:absolute;left:10108;top:551;width:29;height:0" coordorigin="10108,551" coordsize="29,0" path="m10108,551r29,e" filled="f" strokeweight=".82pt">
              <v:path arrowok="t"/>
            </v:shape>
            <v:shape id="_x0000_s1997" style="position:absolute;left:10165;top:551;width:29;height:0" coordorigin="10165,551" coordsize="29,0" path="m10165,551r29,e" filled="f" strokeweight=".82pt">
              <v:path arrowok="t"/>
            </v:shape>
            <v:shape id="_x0000_s1996" style="position:absolute;left:10223;top:551;width:29;height:0" coordorigin="10223,551" coordsize="29,0" path="m10223,551r29,e" filled="f" strokeweight=".82pt">
              <v:path arrowok="t"/>
            </v:shape>
            <v:shape id="_x0000_s1995" style="position:absolute;left:10281;top:551;width:29;height:0" coordorigin="10281,551" coordsize="29,0" path="m10281,551r28,e" filled="f" strokeweight=".82pt">
              <v:path arrowok="t"/>
            </v:shape>
            <v:shape id="_x0000_s1994" style="position:absolute;left:10338;top:551;width:29;height:0" coordorigin="10338,551" coordsize="29,0" path="m10338,551r29,e" filled="f" strokeweight=".82pt">
              <v:path arrowok="t"/>
            </v:shape>
            <v:shape id="_x0000_s1993" style="position:absolute;left:10396;top:551;width:29;height:0" coordorigin="10396,551" coordsize="29,0" path="m10396,551r29,e" filled="f" strokeweight=".82pt">
              <v:path arrowok="t"/>
            </v:shape>
            <v:shape id="_x0000_s1992" style="position:absolute;left:10453;top:551;width:29;height:0" coordorigin="10453,551" coordsize="29,0" path="m10453,551r29,e" filled="f" strokeweight=".82pt">
              <v:path arrowok="t"/>
            </v:shape>
            <v:shape id="_x0000_s1991" style="position:absolute;left:10511;top:551;width:29;height:0" coordorigin="10511,551" coordsize="29,0" path="m10511,551r29,e" filled="f" strokeweight=".82pt">
              <v:path arrowok="t"/>
            </v:shape>
            <v:shape id="_x0000_s1990" style="position:absolute;left:10569;top:551;width:29;height:0" coordorigin="10569,551" coordsize="29,0" path="m10569,551r28,e" filled="f" strokeweight=".82pt">
              <v:path arrowok="t"/>
            </v:shape>
            <v:shape id="_x0000_s1989" style="position:absolute;left:10626;top:551;width:29;height:0" coordorigin="10626,551" coordsize="29,0" path="m10626,551r29,e" filled="f" strokeweight=".82pt">
              <v:path arrowok="t"/>
            </v:shape>
            <v:shape id="_x0000_s1988" style="position:absolute;left:10684;top:551;width:29;height:0" coordorigin="10684,551" coordsize="29,0" path="m10684,551r29,e" filled="f" strokeweight=".82pt">
              <v:path arrowok="t"/>
            </v:shape>
            <v:shape id="_x0000_s1987" style="position:absolute;left:10742;top:551;width:29;height:0" coordorigin="10742,551" coordsize="29,0" path="m10742,551r29,e" filled="f" strokeweight=".82pt">
              <v:path arrowok="t"/>
            </v:shape>
            <v:shape id="_x0000_s1986" style="position:absolute;left:10800;top:551;width:29;height:0" coordorigin="10800,551" coordsize="29,0" path="m10800,551r28,e" filled="f" strokeweight=".82pt">
              <v:path arrowok="t"/>
            </v:shape>
            <v:shape id="_x0000_s1985" style="position:absolute;left:10857;top:551;width:29;height:0" coordorigin="10857,551" coordsize="29,0" path="m10857,551r29,e" filled="f" strokeweight=".82pt">
              <v:path arrowok="t"/>
            </v:shape>
            <v:shape id="_x0000_s1984" style="position:absolute;left:10915;top:551;width:29;height:0" coordorigin="10915,551" coordsize="29,0" path="m10915,551r29,e" filled="f" strokeweight=".82pt">
              <v:path arrowok="t"/>
            </v:shape>
            <v:shape id="_x0000_s1983" style="position:absolute;left:10972;top:551;width:29;height:0" coordorigin="10972,551" coordsize="29,0" path="m10972,551r29,e" filled="f" strokeweight=".82pt">
              <v:path arrowok="t"/>
            </v:shape>
            <v:shape id="_x0000_s1982" style="position:absolute;left:11030;top:551;width:29;height:0" coordorigin="11030,551" coordsize="29,0" path="m11030,551r29,e" filled="f" strokeweight=".82pt">
              <v:path arrowok="t"/>
            </v:shape>
            <v:shape id="_x0000_s1981" style="position:absolute;left:11088;top:551;width:29;height:0" coordorigin="11088,551" coordsize="29,0" path="m11088,551r28,e" filled="f" strokeweight=".82pt">
              <v:path arrowok="t"/>
            </v:shape>
            <v:shape id="_x0000_s1980" style="position:absolute;left:11145;top:551;width:29;height:0" coordorigin="11145,551" coordsize="29,0" path="m11145,551r29,e" filled="f" strokeweight=".82pt">
              <v:path arrowok="t"/>
            </v:shape>
            <v:shape id="_x0000_s1979" style="position:absolute;left:11203;top:551;width:29;height:0" coordorigin="11203,551" coordsize="29,0" path="m11203,551r29,e" filled="f" strokeweight=".82pt">
              <v:path arrowok="t"/>
            </v:shape>
            <w10:wrap anchorx="page"/>
          </v:group>
        </w:pict>
      </w:r>
      <w:r>
        <w:pict w14:anchorId="33749739">
          <v:group id="_x0000_s1828" style="position:absolute;left:0;text-align:left;margin-left:133.2pt;margin-top:43.35pt;width:428.75pt;height:.8pt;z-index:-1299;mso-position-horizontal-relative:page" coordorigin="2664,867" coordsize="8575,16">
            <v:shape id="_x0000_s1977" style="position:absolute;left:2673;top:875;width:29;height:0" coordorigin="2673,875" coordsize="29,0" path="m2673,875r28,e" filled="f" strokeweight=".82pt">
              <v:path arrowok="t"/>
            </v:shape>
            <v:shape id="_x0000_s1976" style="position:absolute;left:2730;top:875;width:29;height:0" coordorigin="2730,875" coordsize="29,0" path="m2730,875r29,e" filled="f" strokeweight=".82pt">
              <v:path arrowok="t"/>
            </v:shape>
            <v:shape id="_x0000_s1975" style="position:absolute;left:2788;top:875;width:29;height:0" coordorigin="2788,875" coordsize="29,0" path="m2788,875r29,e" filled="f" strokeweight=".82pt">
              <v:path arrowok="t"/>
            </v:shape>
            <v:shape id="_x0000_s1974" style="position:absolute;left:2846;top:875;width:29;height:0" coordorigin="2846,875" coordsize="29,0" path="m2846,875r29,e" filled="f" strokeweight=".82pt">
              <v:path arrowok="t"/>
            </v:shape>
            <v:shape id="_x0000_s1973" style="position:absolute;left:2904;top:875;width:29;height:0" coordorigin="2904,875" coordsize="29,0" path="m2904,875r28,e" filled="f" strokeweight=".82pt">
              <v:path arrowok="t"/>
            </v:shape>
            <v:shape id="_x0000_s1972" style="position:absolute;left:2961;top:875;width:29;height:0" coordorigin="2961,875" coordsize="29,0" path="m2961,875r29,e" filled="f" strokeweight=".82pt">
              <v:path arrowok="t"/>
            </v:shape>
            <v:shape id="_x0000_s1971" style="position:absolute;left:3019;top:875;width:29;height:0" coordorigin="3019,875" coordsize="29,0" path="m3019,875r29,e" filled="f" strokeweight=".82pt">
              <v:path arrowok="t"/>
            </v:shape>
            <v:shape id="_x0000_s1970" style="position:absolute;left:3076;top:875;width:29;height:0" coordorigin="3076,875" coordsize="29,0" path="m3076,875r29,e" filled="f" strokeweight=".82pt">
              <v:path arrowok="t"/>
            </v:shape>
            <v:shape id="_x0000_s1969" style="position:absolute;left:3134;top:875;width:29;height:0" coordorigin="3134,875" coordsize="29,0" path="m3134,875r29,e" filled="f" strokeweight=".82pt">
              <v:path arrowok="t"/>
            </v:shape>
            <v:shape id="_x0000_s1968" style="position:absolute;left:3192;top:875;width:29;height:0" coordorigin="3192,875" coordsize="29,0" path="m3192,875r28,e" filled="f" strokeweight=".82pt">
              <v:path arrowok="t"/>
            </v:shape>
            <v:shape id="_x0000_s1967" style="position:absolute;left:3249;top:875;width:29;height:0" coordorigin="3249,875" coordsize="29,0" path="m3249,875r29,e" filled="f" strokeweight=".82pt">
              <v:path arrowok="t"/>
            </v:shape>
            <v:shape id="_x0000_s1966" style="position:absolute;left:3307;top:875;width:29;height:0" coordorigin="3307,875" coordsize="29,0" path="m3307,875r29,e" filled="f" strokeweight=".82pt">
              <v:path arrowok="t"/>
            </v:shape>
            <v:shape id="_x0000_s1965" style="position:absolute;left:3364;top:875;width:29;height:0" coordorigin="3364,875" coordsize="29,0" path="m3364,875r29,e" filled="f" strokeweight=".82pt">
              <v:path arrowok="t"/>
            </v:shape>
            <v:shape id="_x0000_s1964" style="position:absolute;left:3422;top:875;width:29;height:0" coordorigin="3422,875" coordsize="29,0" path="m3422,875r29,e" filled="f" strokeweight=".82pt">
              <v:path arrowok="t"/>
            </v:shape>
            <v:shape id="_x0000_s1963" style="position:absolute;left:3480;top:875;width:29;height:0" coordorigin="3480,875" coordsize="29,0" path="m3480,875r28,e" filled="f" strokeweight=".82pt">
              <v:path arrowok="t"/>
            </v:shape>
            <v:shape id="_x0000_s1962" style="position:absolute;left:3537;top:875;width:29;height:0" coordorigin="3537,875" coordsize="29,0" path="m3537,875r29,e" filled="f" strokeweight=".82pt">
              <v:path arrowok="t"/>
            </v:shape>
            <v:shape id="_x0000_s1961" style="position:absolute;left:3595;top:875;width:29;height:0" coordorigin="3595,875" coordsize="29,0" path="m3595,875r29,e" filled="f" strokeweight=".82pt">
              <v:path arrowok="t"/>
            </v:shape>
            <v:shape id="_x0000_s1960" style="position:absolute;left:3653;top:875;width:29;height:0" coordorigin="3653,875" coordsize="29,0" path="m3653,875r29,e" filled="f" strokeweight=".82pt">
              <v:path arrowok="t"/>
            </v:shape>
            <v:shape id="_x0000_s1959" style="position:absolute;left:3710;top:875;width:29;height:0" coordorigin="3710,875" coordsize="29,0" path="m3710,875r29,e" filled="f" strokeweight=".82pt">
              <v:path arrowok="t"/>
            </v:shape>
            <v:shape id="_x0000_s1958" style="position:absolute;left:3768;top:875;width:29;height:0" coordorigin="3768,875" coordsize="29,0" path="m3768,875r29,e" filled="f" strokeweight=".82pt">
              <v:path arrowok="t"/>
            </v:shape>
            <v:shape id="_x0000_s1957" style="position:absolute;left:3826;top:875;width:29;height:0" coordorigin="3826,875" coordsize="29,0" path="m3826,875r28,e" filled="f" strokeweight=".82pt">
              <v:path arrowok="t"/>
            </v:shape>
            <v:shape id="_x0000_s1956" style="position:absolute;left:3883;top:875;width:29;height:0" coordorigin="3883,875" coordsize="29,0" path="m3883,875r29,e" filled="f" strokeweight=".82pt">
              <v:path arrowok="t"/>
            </v:shape>
            <v:shape id="_x0000_s1955" style="position:absolute;left:3941;top:875;width:29;height:0" coordorigin="3941,875" coordsize="29,0" path="m3941,875r29,e" filled="f" strokeweight=".82pt">
              <v:path arrowok="t"/>
            </v:shape>
            <v:shape id="_x0000_s1954" style="position:absolute;left:3998;top:875;width:29;height:0" coordorigin="3998,875" coordsize="29,0" path="m3998,875r29,e" filled="f" strokeweight=".82pt">
              <v:path arrowok="t"/>
            </v:shape>
            <v:shape id="_x0000_s1953" style="position:absolute;left:4056;top:875;width:29;height:0" coordorigin="4056,875" coordsize="29,0" path="m4056,875r29,e" filled="f" strokeweight=".82pt">
              <v:path arrowok="t"/>
            </v:shape>
            <v:shape id="_x0000_s1952" style="position:absolute;left:4114;top:875;width:29;height:0" coordorigin="4114,875" coordsize="29,0" path="m4114,875r28,e" filled="f" strokeweight=".82pt">
              <v:path arrowok="t"/>
            </v:shape>
            <v:shape id="_x0000_s1951" style="position:absolute;left:4171;top:875;width:29;height:0" coordorigin="4171,875" coordsize="29,0" path="m4171,875r29,e" filled="f" strokeweight=".82pt">
              <v:path arrowok="t"/>
            </v:shape>
            <v:shape id="_x0000_s1950" style="position:absolute;left:4229;top:875;width:29;height:0" coordorigin="4229,875" coordsize="29,0" path="m4229,875r29,e" filled="f" strokeweight=".82pt">
              <v:path arrowok="t"/>
            </v:shape>
            <v:shape id="_x0000_s1949" style="position:absolute;left:4286;top:875;width:29;height:0" coordorigin="4286,875" coordsize="29,0" path="m4286,875r29,e" filled="f" strokeweight=".82pt">
              <v:path arrowok="t"/>
            </v:shape>
            <v:shape id="_x0000_s1948" style="position:absolute;left:4344;top:875;width:29;height:0" coordorigin="4344,875" coordsize="29,0" path="m4344,875r29,e" filled="f" strokeweight=".82pt">
              <v:path arrowok="t"/>
            </v:shape>
            <v:shape id="_x0000_s1947" style="position:absolute;left:4402;top:875;width:29;height:0" coordorigin="4402,875" coordsize="29,0" path="m4402,875r29,e" filled="f" strokeweight=".82pt">
              <v:path arrowok="t"/>
            </v:shape>
            <v:shape id="_x0000_s1946" style="position:absolute;left:4460;top:875;width:29;height:0" coordorigin="4460,875" coordsize="29,0" path="m4460,875r28,e" filled="f" strokeweight=".82pt">
              <v:path arrowok="t"/>
            </v:shape>
            <v:shape id="_x0000_s1945" style="position:absolute;left:4517;top:875;width:29;height:0" coordorigin="4517,875" coordsize="29,0" path="m4517,875r29,e" filled="f" strokeweight=".82pt">
              <v:path arrowok="t"/>
            </v:shape>
            <v:shape id="_x0000_s1944" style="position:absolute;left:4575;top:875;width:29;height:0" coordorigin="4575,875" coordsize="29,0" path="m4575,875r29,e" filled="f" strokeweight=".82pt">
              <v:path arrowok="t"/>
            </v:shape>
            <v:shape id="_x0000_s1943" style="position:absolute;left:4632;top:875;width:29;height:0" coordorigin="4632,875" coordsize="29,0" path="m4632,875r29,e" filled="f" strokeweight=".82pt">
              <v:path arrowok="t"/>
            </v:shape>
            <v:shape id="_x0000_s1942" style="position:absolute;left:4690;top:875;width:29;height:0" coordorigin="4690,875" coordsize="29,0" path="m4690,875r29,e" filled="f" strokeweight=".82pt">
              <v:path arrowok="t"/>
            </v:shape>
            <v:shape id="_x0000_s1941" style="position:absolute;left:4748;top:875;width:29;height:0" coordorigin="4748,875" coordsize="29,0" path="m4748,875r28,e" filled="f" strokeweight=".82pt">
              <v:path arrowok="t"/>
            </v:shape>
            <v:shape id="_x0000_s1940" style="position:absolute;left:4805;top:875;width:29;height:0" coordorigin="4805,875" coordsize="29,0" path="m4805,875r29,e" filled="f" strokeweight=".82pt">
              <v:path arrowok="t"/>
            </v:shape>
            <v:shape id="_x0000_s1939" style="position:absolute;left:4863;top:875;width:29;height:0" coordorigin="4863,875" coordsize="29,0" path="m4863,875r29,e" filled="f" strokeweight=".82pt">
              <v:path arrowok="t"/>
            </v:shape>
            <v:shape id="_x0000_s1938" style="position:absolute;left:4920;top:875;width:29;height:0" coordorigin="4920,875" coordsize="29,0" path="m4920,875r29,e" filled="f" strokeweight=".82pt">
              <v:path arrowok="t"/>
            </v:shape>
            <v:shape id="_x0000_s1937" style="position:absolute;left:4978;top:875;width:29;height:0" coordorigin="4978,875" coordsize="29,0" path="m4978,875r29,e" filled="f" strokeweight=".82pt">
              <v:path arrowok="t"/>
            </v:shape>
            <v:shape id="_x0000_s1936" style="position:absolute;left:5036;top:875;width:29;height:0" coordorigin="5036,875" coordsize="29,0" path="m5036,875r28,e" filled="f" strokeweight=".82pt">
              <v:path arrowok="t"/>
            </v:shape>
            <v:shape id="_x0000_s1935" style="position:absolute;left:5093;top:875;width:29;height:0" coordorigin="5093,875" coordsize="29,0" path="m5093,875r29,e" filled="f" strokeweight=".82pt">
              <v:path arrowok="t"/>
            </v:shape>
            <v:shape id="_x0000_s1934" style="position:absolute;left:5151;top:875;width:29;height:0" coordorigin="5151,875" coordsize="29,0" path="m5151,875r29,e" filled="f" strokeweight=".82pt">
              <v:path arrowok="t"/>
            </v:shape>
            <v:shape id="_x0000_s1933" style="position:absolute;left:5209;top:875;width:29;height:0" coordorigin="5209,875" coordsize="29,0" path="m5209,875r29,e" filled="f" strokeweight=".82pt">
              <v:path arrowok="t"/>
            </v:shape>
            <v:shape id="_x0000_s1932" style="position:absolute;left:5267;top:875;width:29;height:0" coordorigin="5267,875" coordsize="29,0" path="m5267,875r28,e" filled="f" strokeweight=".82pt">
              <v:path arrowok="t"/>
            </v:shape>
            <v:shape id="_x0000_s1931" style="position:absolute;left:5324;top:875;width:29;height:0" coordorigin="5324,875" coordsize="29,0" path="m5324,875r29,e" filled="f" strokeweight=".82pt">
              <v:path arrowok="t"/>
            </v:shape>
            <v:shape id="_x0000_s1930" style="position:absolute;left:5382;top:875;width:29;height:0" coordorigin="5382,875" coordsize="29,0" path="m5382,875r29,e" filled="f" strokeweight=".82pt">
              <v:path arrowok="t"/>
            </v:shape>
            <v:shape id="_x0000_s1929" style="position:absolute;left:5439;top:875;width:29;height:0" coordorigin="5439,875" coordsize="29,0" path="m5439,875r29,e" filled="f" strokeweight=".82pt">
              <v:path arrowok="t"/>
            </v:shape>
            <v:shape id="_x0000_s1928" style="position:absolute;left:5497;top:875;width:29;height:0" coordorigin="5497,875" coordsize="29,0" path="m5497,875r29,e" filled="f" strokeweight=".82pt">
              <v:path arrowok="t"/>
            </v:shape>
            <v:shape id="_x0000_s1927" style="position:absolute;left:5555;top:875;width:29;height:0" coordorigin="5555,875" coordsize="29,0" path="m5555,875r28,e" filled="f" strokeweight=".82pt">
              <v:path arrowok="t"/>
            </v:shape>
            <v:shape id="_x0000_s1926" style="position:absolute;left:5612;top:875;width:29;height:0" coordorigin="5612,875" coordsize="29,0" path="m5612,875r29,e" filled="f" strokeweight=".82pt">
              <v:path arrowok="t"/>
            </v:shape>
            <v:shape id="_x0000_s1925" style="position:absolute;left:5670;top:875;width:29;height:0" coordorigin="5670,875" coordsize="29,0" path="m5670,875r29,e" filled="f" strokeweight=".82pt">
              <v:path arrowok="t"/>
            </v:shape>
            <v:shape id="_x0000_s1924" style="position:absolute;left:5727;top:875;width:29;height:0" coordorigin="5727,875" coordsize="29,0" path="m5727,875r29,e" filled="f" strokeweight=".82pt">
              <v:path arrowok="t"/>
            </v:shape>
            <v:shape id="_x0000_s1923" style="position:absolute;left:5785;top:875;width:29;height:0" coordorigin="5785,875" coordsize="29,0" path="m5785,875r29,e" filled="f" strokeweight=".82pt">
              <v:path arrowok="t"/>
            </v:shape>
            <v:shape id="_x0000_s1922" style="position:absolute;left:5843;top:875;width:29;height:0" coordorigin="5843,875" coordsize="29,0" path="m5843,875r28,e" filled="f" strokeweight=".82pt">
              <v:path arrowok="t"/>
            </v:shape>
            <v:shape id="_x0000_s1921" style="position:absolute;left:5900;top:875;width:29;height:0" coordorigin="5900,875" coordsize="29,0" path="m5900,875r29,e" filled="f" strokeweight=".82pt">
              <v:path arrowok="t"/>
            </v:shape>
            <v:shape id="_x0000_s1920" style="position:absolute;left:5958;top:875;width:29;height:0" coordorigin="5958,875" coordsize="29,0" path="m5958,875r29,e" filled="f" strokeweight=".82pt">
              <v:path arrowok="t"/>
            </v:shape>
            <v:shape id="_x0000_s1919" style="position:absolute;left:6016;top:875;width:29;height:0" coordorigin="6016,875" coordsize="29,0" path="m6016,875r29,e" filled="f" strokeweight=".82pt">
              <v:path arrowok="t"/>
            </v:shape>
            <v:shape id="_x0000_s1918" style="position:absolute;left:6073;top:875;width:29;height:0" coordorigin="6073,875" coordsize="29,0" path="m6073,875r29,e" filled="f" strokeweight=".82pt">
              <v:path arrowok="t"/>
            </v:shape>
            <v:shape id="_x0000_s1917" style="position:absolute;left:6131;top:875;width:29;height:0" coordorigin="6131,875" coordsize="29,0" path="m6131,875r29,e" filled="f" strokeweight=".82pt">
              <v:path arrowok="t"/>
            </v:shape>
            <v:shape id="_x0000_s1916" style="position:absolute;left:6189;top:875;width:29;height:0" coordorigin="6189,875" coordsize="29,0" path="m6189,875r28,e" filled="f" strokeweight=".82pt">
              <v:path arrowok="t"/>
            </v:shape>
            <v:shape id="_x0000_s1915" style="position:absolute;left:6246;top:875;width:29;height:0" coordorigin="6246,875" coordsize="29,0" path="m6246,875r29,e" filled="f" strokeweight=".82pt">
              <v:path arrowok="t"/>
            </v:shape>
            <v:shape id="_x0000_s1914" style="position:absolute;left:6304;top:875;width:29;height:0" coordorigin="6304,875" coordsize="29,0" path="m6304,875r29,e" filled="f" strokeweight=".82pt">
              <v:path arrowok="t"/>
            </v:shape>
            <v:shape id="_x0000_s1913" style="position:absolute;left:6361;top:875;width:29;height:0" coordorigin="6361,875" coordsize="29,0" path="m6361,875r29,e" filled="f" strokeweight=".82pt">
              <v:path arrowok="t"/>
            </v:shape>
            <v:shape id="_x0000_s1912" style="position:absolute;left:6419;top:875;width:29;height:0" coordorigin="6419,875" coordsize="29,0" path="m6419,875r29,e" filled="f" strokeweight=".82pt">
              <v:path arrowok="t"/>
            </v:shape>
            <v:shape id="_x0000_s1911" style="position:absolute;left:6477;top:875;width:29;height:0" coordorigin="6477,875" coordsize="29,0" path="m6477,875r28,e" filled="f" strokeweight=".82pt">
              <v:path arrowok="t"/>
            </v:shape>
            <v:shape id="_x0000_s1910" style="position:absolute;left:6534;top:875;width:29;height:0" coordorigin="6534,875" coordsize="29,0" path="m6534,875r29,e" filled="f" strokeweight=".82pt">
              <v:path arrowok="t"/>
            </v:shape>
            <v:shape id="_x0000_s1909" style="position:absolute;left:6592;top:875;width:29;height:0" coordorigin="6592,875" coordsize="29,0" path="m6592,875r29,e" filled="f" strokeweight=".82pt">
              <v:path arrowok="t"/>
            </v:shape>
            <v:shape id="_x0000_s1908" style="position:absolute;left:6649;top:875;width:29;height:0" coordorigin="6649,875" coordsize="29,0" path="m6649,875r29,e" filled="f" strokeweight=".82pt">
              <v:path arrowok="t"/>
            </v:shape>
            <v:shape id="_x0000_s1907" style="position:absolute;left:6707;top:875;width:29;height:0" coordorigin="6707,875" coordsize="29,0" path="m6707,875r29,e" filled="f" strokeweight=".82pt">
              <v:path arrowok="t"/>
            </v:shape>
            <v:shape id="_x0000_s1906" style="position:absolute;left:6765;top:875;width:29;height:0" coordorigin="6765,875" coordsize="29,0" path="m6765,875r29,e" filled="f" strokeweight=".82pt">
              <v:path arrowok="t"/>
            </v:shape>
            <v:shape id="_x0000_s1905" style="position:absolute;left:6823;top:875;width:29;height:0" coordorigin="6823,875" coordsize="29,0" path="m6823,875r29,e" filled="f" strokeweight=".82pt">
              <v:path arrowok="t"/>
            </v:shape>
            <v:shape id="_x0000_s1904" style="position:absolute;left:6880;top:875;width:29;height:0" coordorigin="6880,875" coordsize="29,0" path="m6880,875r29,e" filled="f" strokeweight=".82pt">
              <v:path arrowok="t"/>
            </v:shape>
            <v:shape id="_x0000_s1903" style="position:absolute;left:6938;top:875;width:29;height:0" coordorigin="6938,875" coordsize="29,0" path="m6938,875r29,e" filled="f" strokeweight=".82pt">
              <v:path arrowok="t"/>
            </v:shape>
            <v:shape id="_x0000_s1902" style="position:absolute;left:6996;top:875;width:29;height:0" coordorigin="6996,875" coordsize="29,0" path="m6996,875r28,e" filled="f" strokeweight=".82pt">
              <v:path arrowok="t"/>
            </v:shape>
            <v:shape id="_x0000_s1901" style="position:absolute;left:7053;top:875;width:29;height:0" coordorigin="7053,875" coordsize="29,0" path="m7053,875r29,e" filled="f" strokeweight=".82pt">
              <v:path arrowok="t"/>
            </v:shape>
            <v:shape id="_x0000_s1900" style="position:absolute;left:7111;top:875;width:29;height:0" coordorigin="7111,875" coordsize="29,0" path="m7111,875r29,e" filled="f" strokeweight=".82pt">
              <v:path arrowok="t"/>
            </v:shape>
            <v:shape id="_x0000_s1899" style="position:absolute;left:7168;top:875;width:29;height:0" coordorigin="7168,875" coordsize="29,0" path="m7168,875r29,e" filled="f" strokeweight=".82pt">
              <v:path arrowok="t"/>
            </v:shape>
            <v:shape id="_x0000_s1898" style="position:absolute;left:7226;top:875;width:29;height:0" coordorigin="7226,875" coordsize="29,0" path="m7226,875r29,e" filled="f" strokeweight=".82pt">
              <v:path arrowok="t"/>
            </v:shape>
            <v:shape id="_x0000_s1897" style="position:absolute;left:7284;top:875;width:29;height:0" coordorigin="7284,875" coordsize="29,0" path="m7284,875r28,e" filled="f" strokeweight=".82pt">
              <v:path arrowok="t"/>
            </v:shape>
            <v:shape id="_x0000_s1896" style="position:absolute;left:7341;top:875;width:29;height:0" coordorigin="7341,875" coordsize="29,0" path="m7341,875r29,e" filled="f" strokeweight=".82pt">
              <v:path arrowok="t"/>
            </v:shape>
            <v:shape id="_x0000_s1895" style="position:absolute;left:7399;top:875;width:29;height:0" coordorigin="7399,875" coordsize="29,0" path="m7399,875r29,e" filled="f" strokeweight=".82pt">
              <v:path arrowok="t"/>
            </v:shape>
            <v:shape id="_x0000_s1894" style="position:absolute;left:7456;top:875;width:29;height:0" coordorigin="7456,875" coordsize="29,0" path="m7456,875r29,e" filled="f" strokeweight=".82pt">
              <v:path arrowok="t"/>
            </v:shape>
            <v:shape id="_x0000_s1893" style="position:absolute;left:7514;top:875;width:29;height:0" coordorigin="7514,875" coordsize="29,0" path="m7514,875r29,e" filled="f" strokeweight=".82pt">
              <v:path arrowok="t"/>
            </v:shape>
            <v:shape id="_x0000_s1892" style="position:absolute;left:7572;top:875;width:29;height:0" coordorigin="7572,875" coordsize="29,0" path="m7572,875r29,e" filled="f" strokeweight=".82pt">
              <v:path arrowok="t"/>
            </v:shape>
            <v:shape id="_x0000_s1891" style="position:absolute;left:7630;top:875;width:29;height:0" coordorigin="7630,875" coordsize="29,0" path="m7630,875r28,e" filled="f" strokeweight=".82pt">
              <v:path arrowok="t"/>
            </v:shape>
            <v:shape id="_x0000_s1890" style="position:absolute;left:7687;top:875;width:29;height:0" coordorigin="7687,875" coordsize="29,0" path="m7687,875r29,e" filled="f" strokeweight=".82pt">
              <v:path arrowok="t"/>
            </v:shape>
            <v:shape id="_x0000_s1889" style="position:absolute;left:7745;top:875;width:29;height:0" coordorigin="7745,875" coordsize="29,0" path="m7745,875r29,e" filled="f" strokeweight=".82pt">
              <v:path arrowok="t"/>
            </v:shape>
            <v:shape id="_x0000_s1888" style="position:absolute;left:7802;top:875;width:29;height:0" coordorigin="7802,875" coordsize="29,0" path="m7802,875r29,e" filled="f" strokeweight=".82pt">
              <v:path arrowok="t"/>
            </v:shape>
            <v:shape id="_x0000_s1887" style="position:absolute;left:7860;top:875;width:29;height:0" coordorigin="7860,875" coordsize="29,0" path="m7860,875r29,e" filled="f" strokeweight=".82pt">
              <v:path arrowok="t"/>
            </v:shape>
            <v:shape id="_x0000_s1886" style="position:absolute;left:7918;top:875;width:29;height:0" coordorigin="7918,875" coordsize="29,0" path="m7918,875r28,e" filled="f" strokeweight=".82pt">
              <v:path arrowok="t"/>
            </v:shape>
            <v:shape id="_x0000_s1885" style="position:absolute;left:7975;top:875;width:29;height:0" coordorigin="7975,875" coordsize="29,0" path="m7975,875r29,e" filled="f" strokeweight=".82pt">
              <v:path arrowok="t"/>
            </v:shape>
            <v:shape id="_x0000_s1884" style="position:absolute;left:8033;top:875;width:29;height:0" coordorigin="8033,875" coordsize="29,0" path="m8033,875r29,e" filled="f" strokeweight=".82pt">
              <v:path arrowok="t"/>
            </v:shape>
            <v:shape id="_x0000_s1883" style="position:absolute;left:8090;top:875;width:29;height:0" coordorigin="8090,875" coordsize="29,0" path="m8090,875r29,e" filled="f" strokeweight=".82pt">
              <v:path arrowok="t"/>
            </v:shape>
            <v:shape id="_x0000_s1882" style="position:absolute;left:8148;top:875;width:29;height:0" coordorigin="8148,875" coordsize="29,0" path="m8148,875r29,e" filled="f" strokeweight=".82pt">
              <v:path arrowok="t"/>
            </v:shape>
            <v:shape id="_x0000_s1881" style="position:absolute;left:8206;top:875;width:29;height:0" coordorigin="8206,875" coordsize="29,0" path="m8206,875r28,e" filled="f" strokeweight=".82pt">
              <v:path arrowok="t"/>
            </v:shape>
            <v:shape id="_x0000_s1880" style="position:absolute;left:8263;top:875;width:29;height:0" coordorigin="8263,875" coordsize="29,0" path="m8263,875r29,e" filled="f" strokeweight=".82pt">
              <v:path arrowok="t"/>
            </v:shape>
            <v:shape id="_x0000_s1879" style="position:absolute;left:8321;top:875;width:29;height:0" coordorigin="8321,875" coordsize="29,0" path="m8321,875r29,e" filled="f" strokeweight=".82pt">
              <v:path arrowok="t"/>
            </v:shape>
            <v:shape id="_x0000_s1878" style="position:absolute;left:8379;top:875;width:29;height:0" coordorigin="8379,875" coordsize="29,0" path="m8379,875r29,e" filled="f" strokeweight=".82pt">
              <v:path arrowok="t"/>
            </v:shape>
            <v:shape id="_x0000_s1877" style="position:absolute;left:8436;top:875;width:29;height:0" coordorigin="8436,875" coordsize="29,0" path="m8436,875r29,e" filled="f" strokeweight=".82pt">
              <v:path arrowok="t"/>
            </v:shape>
            <v:shape id="_x0000_s1876" style="position:absolute;left:8494;top:875;width:29;height:0" coordorigin="8494,875" coordsize="29,0" path="m8494,875r29,e" filled="f" strokeweight=".82pt">
              <v:path arrowok="t"/>
            </v:shape>
            <v:shape id="_x0000_s1875" style="position:absolute;left:8552;top:875;width:29;height:0" coordorigin="8552,875" coordsize="29,0" path="m8552,875r28,e" filled="f" strokeweight=".82pt">
              <v:path arrowok="t"/>
            </v:shape>
            <v:shape id="_x0000_s1874" style="position:absolute;left:8609;top:875;width:29;height:0" coordorigin="8609,875" coordsize="29,0" path="m8609,875r29,e" filled="f" strokeweight=".82pt">
              <v:path arrowok="t"/>
            </v:shape>
            <v:shape id="_x0000_s1873" style="position:absolute;left:8667;top:875;width:29;height:0" coordorigin="8667,875" coordsize="29,0" path="m8667,875r29,e" filled="f" strokeweight=".82pt">
              <v:path arrowok="t"/>
            </v:shape>
            <v:shape id="_x0000_s1872" style="position:absolute;left:8724;top:875;width:29;height:0" coordorigin="8724,875" coordsize="29,0" path="m8724,875r29,e" filled="f" strokeweight=".82pt">
              <v:path arrowok="t"/>
            </v:shape>
            <v:shape id="_x0000_s1871" style="position:absolute;left:8782;top:875;width:29;height:0" coordorigin="8782,875" coordsize="29,0" path="m8782,875r29,e" filled="f" strokeweight=".82pt">
              <v:path arrowok="t"/>
            </v:shape>
            <v:shape id="_x0000_s1870" style="position:absolute;left:8840;top:875;width:29;height:0" coordorigin="8840,875" coordsize="29,0" path="m8840,875r28,e" filled="f" strokeweight=".82pt">
              <v:path arrowok="t"/>
            </v:shape>
            <v:shape id="_x0000_s1869" style="position:absolute;left:8897;top:875;width:29;height:0" coordorigin="8897,875" coordsize="29,0" path="m8897,875r29,e" filled="f" strokeweight=".82pt">
              <v:path arrowok="t"/>
            </v:shape>
            <v:shape id="_x0000_s1868" style="position:absolute;left:8955;top:875;width:29;height:0" coordorigin="8955,875" coordsize="29,0" path="m8955,875r29,e" filled="f" strokeweight=".82pt">
              <v:path arrowok="t"/>
            </v:shape>
            <v:shape id="_x0000_s1867" style="position:absolute;left:9012;top:875;width:29;height:0" coordorigin="9012,875" coordsize="29,0" path="m9012,875r29,e" filled="f" strokeweight=".82pt">
              <v:path arrowok="t"/>
            </v:shape>
            <v:shape id="_x0000_s1866" style="position:absolute;left:9070;top:875;width:29;height:0" coordorigin="9070,875" coordsize="29,0" path="m9070,875r29,e" filled="f" strokeweight=".82pt">
              <v:path arrowok="t"/>
            </v:shape>
            <v:shape id="_x0000_s1865" style="position:absolute;left:9128;top:875;width:29;height:0" coordorigin="9128,875" coordsize="29,0" path="m9128,875r29,e" filled="f" strokeweight=".82pt">
              <v:path arrowok="t"/>
            </v:shape>
            <v:shape id="_x0000_s1864" style="position:absolute;left:9186;top:875;width:29;height:0" coordorigin="9186,875" coordsize="29,0" path="m9186,875r29,e" filled="f" strokeweight=".82pt">
              <v:path arrowok="t"/>
            </v:shape>
            <v:shape id="_x0000_s1863" style="position:absolute;left:9243;top:875;width:29;height:0" coordorigin="9243,875" coordsize="29,0" path="m9243,875r29,e" filled="f" strokeweight=".82pt">
              <v:path arrowok="t"/>
            </v:shape>
            <v:shape id="_x0000_s1862" style="position:absolute;left:9301;top:875;width:29;height:0" coordorigin="9301,875" coordsize="29,0" path="m9301,875r29,e" filled="f" strokeweight=".82pt">
              <v:path arrowok="t"/>
            </v:shape>
            <v:shape id="_x0000_s1861" style="position:absolute;left:9359;top:875;width:29;height:0" coordorigin="9359,875" coordsize="29,0" path="m9359,875r28,e" filled="f" strokeweight=".82pt">
              <v:path arrowok="t"/>
            </v:shape>
            <v:shape id="_x0000_s1860" style="position:absolute;left:9416;top:875;width:29;height:0" coordorigin="9416,875" coordsize="29,0" path="m9416,875r29,e" filled="f" strokeweight=".82pt">
              <v:path arrowok="t"/>
            </v:shape>
            <v:shape id="_x0000_s1859" style="position:absolute;left:9474;top:875;width:29;height:0" coordorigin="9474,875" coordsize="29,0" path="m9474,875r29,e" filled="f" strokeweight=".82pt">
              <v:path arrowok="t"/>
            </v:shape>
            <v:shape id="_x0000_s1858" style="position:absolute;left:9531;top:875;width:29;height:0" coordorigin="9531,875" coordsize="29,0" path="m9531,875r29,e" filled="f" strokeweight=".82pt">
              <v:path arrowok="t"/>
            </v:shape>
            <v:shape id="_x0000_s1857" style="position:absolute;left:9589;top:875;width:29;height:0" coordorigin="9589,875" coordsize="29,0" path="m9589,875r29,e" filled="f" strokeweight=".82pt">
              <v:path arrowok="t"/>
            </v:shape>
            <v:shape id="_x0000_s1856" style="position:absolute;left:9647;top:875;width:29;height:0" coordorigin="9647,875" coordsize="29,0" path="m9647,875r28,e" filled="f" strokeweight=".82pt">
              <v:path arrowok="t"/>
            </v:shape>
            <v:shape id="_x0000_s1855" style="position:absolute;left:9704;top:875;width:29;height:0" coordorigin="9704,875" coordsize="29,0" path="m9704,875r29,e" filled="f" strokeweight=".82pt">
              <v:path arrowok="t"/>
            </v:shape>
            <v:shape id="_x0000_s1854" style="position:absolute;left:9762;top:875;width:29;height:0" coordorigin="9762,875" coordsize="29,0" path="m9762,875r29,e" filled="f" strokeweight=".82pt">
              <v:path arrowok="t"/>
            </v:shape>
            <v:shape id="_x0000_s1853" style="position:absolute;left:9819;top:875;width:29;height:0" coordorigin="9819,875" coordsize="29,0" path="m9819,875r29,e" filled="f" strokeweight=".82pt">
              <v:path arrowok="t"/>
            </v:shape>
            <v:shape id="_x0000_s1852" style="position:absolute;left:9877;top:875;width:29;height:0" coordorigin="9877,875" coordsize="29,0" path="m9877,875r29,e" filled="f" strokeweight=".82pt">
              <v:path arrowok="t"/>
            </v:shape>
            <v:shape id="_x0000_s1851" style="position:absolute;left:9935;top:875;width:29;height:0" coordorigin="9935,875" coordsize="29,0" path="m9935,875r29,e" filled="f" strokeweight=".82pt">
              <v:path arrowok="t"/>
            </v:shape>
            <v:shape id="_x0000_s1850" style="position:absolute;left:9993;top:875;width:29;height:0" coordorigin="9993,875" coordsize="29,0" path="m9993,875r28,e" filled="f" strokeweight=".82pt">
              <v:path arrowok="t"/>
            </v:shape>
            <v:shape id="_x0000_s1849" style="position:absolute;left:10050;top:875;width:29;height:0" coordorigin="10050,875" coordsize="29,0" path="m10050,875r29,e" filled="f" strokeweight=".82pt">
              <v:path arrowok="t"/>
            </v:shape>
            <v:shape id="_x0000_s1848" style="position:absolute;left:10108;top:875;width:29;height:0" coordorigin="10108,875" coordsize="29,0" path="m10108,875r29,e" filled="f" strokeweight=".82pt">
              <v:path arrowok="t"/>
            </v:shape>
            <v:shape id="_x0000_s1847" style="position:absolute;left:10165;top:875;width:29;height:0" coordorigin="10165,875" coordsize="29,0" path="m10165,875r29,e" filled="f" strokeweight=".82pt">
              <v:path arrowok="t"/>
            </v:shape>
            <v:shape id="_x0000_s1846" style="position:absolute;left:10223;top:875;width:29;height:0" coordorigin="10223,875" coordsize="29,0" path="m10223,875r29,e" filled="f" strokeweight=".82pt">
              <v:path arrowok="t"/>
            </v:shape>
            <v:shape id="_x0000_s1845" style="position:absolute;left:10281;top:875;width:29;height:0" coordorigin="10281,875" coordsize="29,0" path="m10281,875r28,e" filled="f" strokeweight=".82pt">
              <v:path arrowok="t"/>
            </v:shape>
            <v:shape id="_x0000_s1844" style="position:absolute;left:10338;top:875;width:29;height:0" coordorigin="10338,875" coordsize="29,0" path="m10338,875r29,e" filled="f" strokeweight=".82pt">
              <v:path arrowok="t"/>
            </v:shape>
            <v:shape id="_x0000_s1843" style="position:absolute;left:10396;top:875;width:29;height:0" coordorigin="10396,875" coordsize="29,0" path="m10396,875r29,e" filled="f" strokeweight=".82pt">
              <v:path arrowok="t"/>
            </v:shape>
            <v:shape id="_x0000_s1842" style="position:absolute;left:10453;top:875;width:29;height:0" coordorigin="10453,875" coordsize="29,0" path="m10453,875r29,e" filled="f" strokeweight=".82pt">
              <v:path arrowok="t"/>
            </v:shape>
            <v:shape id="_x0000_s1841" style="position:absolute;left:10511;top:875;width:29;height:0" coordorigin="10511,875" coordsize="29,0" path="m10511,875r29,e" filled="f" strokeweight=".82pt">
              <v:path arrowok="t"/>
            </v:shape>
            <v:shape id="_x0000_s1840" style="position:absolute;left:10569;top:875;width:29;height:0" coordorigin="10569,875" coordsize="29,0" path="m10569,875r28,e" filled="f" strokeweight=".82pt">
              <v:path arrowok="t"/>
            </v:shape>
            <v:shape id="_x0000_s1839" style="position:absolute;left:10626;top:875;width:29;height:0" coordorigin="10626,875" coordsize="29,0" path="m10626,875r29,e" filled="f" strokeweight=".82pt">
              <v:path arrowok="t"/>
            </v:shape>
            <v:shape id="_x0000_s1838" style="position:absolute;left:10684;top:875;width:29;height:0" coordorigin="10684,875" coordsize="29,0" path="m10684,875r29,e" filled="f" strokeweight=".82pt">
              <v:path arrowok="t"/>
            </v:shape>
            <v:shape id="_x0000_s1837" style="position:absolute;left:10742;top:875;width:29;height:0" coordorigin="10742,875" coordsize="29,0" path="m10742,875r29,e" filled="f" strokeweight=".82pt">
              <v:path arrowok="t"/>
            </v:shape>
            <v:shape id="_x0000_s1836" style="position:absolute;left:10800;top:875;width:29;height:0" coordorigin="10800,875" coordsize="29,0" path="m10800,875r28,e" filled="f" strokeweight=".82pt">
              <v:path arrowok="t"/>
            </v:shape>
            <v:shape id="_x0000_s1835" style="position:absolute;left:10857;top:875;width:29;height:0" coordorigin="10857,875" coordsize="29,0" path="m10857,875r29,e" filled="f" strokeweight=".82pt">
              <v:path arrowok="t"/>
            </v:shape>
            <v:shape id="_x0000_s1834" style="position:absolute;left:10915;top:875;width:29;height:0" coordorigin="10915,875" coordsize="29,0" path="m10915,875r29,e" filled="f" strokeweight=".82pt">
              <v:path arrowok="t"/>
            </v:shape>
            <v:shape id="_x0000_s1833" style="position:absolute;left:10972;top:875;width:29;height:0" coordorigin="10972,875" coordsize="29,0" path="m10972,875r29,e" filled="f" strokeweight=".82pt">
              <v:path arrowok="t"/>
            </v:shape>
            <v:shape id="_x0000_s1832" style="position:absolute;left:11030;top:875;width:29;height:0" coordorigin="11030,875" coordsize="29,0" path="m11030,875r29,e" filled="f" strokeweight=".82pt">
              <v:path arrowok="t"/>
            </v:shape>
            <v:shape id="_x0000_s1831" style="position:absolute;left:11088;top:875;width:29;height:0" coordorigin="11088,875" coordsize="29,0" path="m11088,875r28,e" filled="f" strokeweight=".82pt">
              <v:path arrowok="t"/>
            </v:shape>
            <v:shape id="_x0000_s1830" style="position:absolute;left:11145;top:875;width:29;height:0" coordorigin="11145,875" coordsize="29,0" path="m11145,875r29,e" filled="f" strokeweight=".82pt">
              <v:path arrowok="t"/>
            </v:shape>
            <v:shape id="_x0000_s1829" style="position:absolute;left:11203;top:875;width:29;height:0" coordorigin="11203,875" coordsize="29,0" path="m11203,875r29,e" filled="f" strokeweight=".82pt">
              <v:path arrowok="t"/>
            </v:shape>
            <w10:wrap anchorx="page"/>
          </v:group>
        </w:pict>
      </w:r>
      <w:r>
        <w:rPr>
          <w:w w:val="101"/>
          <w:sz w:val="22"/>
          <w:szCs w:val="22"/>
        </w:rPr>
        <w:t>Nama</w:t>
      </w:r>
      <w:r>
        <w:rPr>
          <w:sz w:val="22"/>
          <w:szCs w:val="22"/>
        </w:rPr>
        <w:t xml:space="preserve">                       </w:t>
      </w:r>
      <w:proofErr w:type="gramStart"/>
      <w:r>
        <w:rPr>
          <w:sz w:val="22"/>
          <w:szCs w:val="22"/>
        </w:rPr>
        <w:t xml:space="preserve">  </w:t>
      </w:r>
      <w:r>
        <w:rPr>
          <w:w w:val="101"/>
          <w:sz w:val="22"/>
          <w:szCs w:val="22"/>
        </w:rPr>
        <w:t>:</w:t>
      </w:r>
      <w:proofErr w:type="gramEnd"/>
      <w:r>
        <w:rPr>
          <w:w w:val="101"/>
          <w:sz w:val="22"/>
          <w:szCs w:val="22"/>
        </w:rPr>
        <w:t xml:space="preserve"> Alamat</w:t>
      </w:r>
      <w:r>
        <w:rPr>
          <w:sz w:val="22"/>
          <w:szCs w:val="22"/>
        </w:rPr>
        <w:t xml:space="preserve">                      </w:t>
      </w:r>
      <w:r>
        <w:rPr>
          <w:w w:val="101"/>
          <w:sz w:val="22"/>
          <w:szCs w:val="22"/>
        </w:rPr>
        <w:t xml:space="preserve">: </w:t>
      </w:r>
      <w:proofErr w:type="spellStart"/>
      <w:r>
        <w:rPr>
          <w:w w:val="101"/>
          <w:sz w:val="22"/>
          <w:szCs w:val="22"/>
        </w:rPr>
        <w:t>Pekerjaan</w:t>
      </w:r>
      <w:proofErr w:type="spellEnd"/>
      <w:r>
        <w:rPr>
          <w:sz w:val="22"/>
          <w:szCs w:val="22"/>
        </w:rPr>
        <w:t xml:space="preserve">                  </w:t>
      </w:r>
      <w:r>
        <w:rPr>
          <w:w w:val="101"/>
          <w:sz w:val="22"/>
          <w:szCs w:val="22"/>
        </w:rPr>
        <w:t>:</w:t>
      </w:r>
    </w:p>
    <w:p w14:paraId="39CF719B" w14:textId="77777777" w:rsidR="00FA4E6E" w:rsidRDefault="00000000">
      <w:pPr>
        <w:spacing w:line="240" w:lineRule="exact"/>
        <w:ind w:left="108" w:right="8578"/>
        <w:jc w:val="both"/>
        <w:rPr>
          <w:sz w:val="22"/>
          <w:szCs w:val="22"/>
        </w:rPr>
      </w:pPr>
      <w:r>
        <w:pict w14:anchorId="1ADA35CF">
          <v:group id="_x0000_s1679" style="position:absolute;left:0;text-align:left;margin-left:135.75pt;margin-top:11.25pt;width:425.9pt;height:.8pt;z-index:-1298;mso-position-horizontal-relative:page" coordorigin="2715,225" coordsize="8518,16">
            <v:shape id="_x0000_s1827" style="position:absolute;left:2723;top:233;width:29;height:0" coordorigin="2723,233" coordsize="29,0" path="m2723,233r29,e" filled="f" strokeweight=".82pt">
              <v:path arrowok="t"/>
            </v:shape>
            <v:shape id="_x0000_s1826" style="position:absolute;left:2781;top:233;width:29;height:0" coordorigin="2781,233" coordsize="29,0" path="m2781,233r29,e" filled="f" strokeweight=".82pt">
              <v:path arrowok="t"/>
            </v:shape>
            <v:shape id="_x0000_s1825" style="position:absolute;left:2839;top:233;width:29;height:0" coordorigin="2839,233" coordsize="29,0" path="m2839,233r29,e" filled="f" strokeweight=".82pt">
              <v:path arrowok="t"/>
            </v:shape>
            <v:shape id="_x0000_s1824" style="position:absolute;left:2896;top:233;width:29;height:0" coordorigin="2896,233" coordsize="29,0" path="m2896,233r29,e" filled="f" strokeweight=".82pt">
              <v:path arrowok="t"/>
            </v:shape>
            <v:shape id="_x0000_s1823" style="position:absolute;left:2954;top:233;width:29;height:0" coordorigin="2954,233" coordsize="29,0" path="m2954,233r29,e" filled="f" strokeweight=".82pt">
              <v:path arrowok="t"/>
            </v:shape>
            <v:shape id="_x0000_s1822" style="position:absolute;left:3012;top:233;width:29;height:0" coordorigin="3012,233" coordsize="29,0" path="m3012,233r28,e" filled="f" strokeweight=".82pt">
              <v:path arrowok="t"/>
            </v:shape>
            <v:shape id="_x0000_s1821" style="position:absolute;left:3069;top:233;width:29;height:0" coordorigin="3069,233" coordsize="29,0" path="m3069,233r29,e" filled="f" strokeweight=".82pt">
              <v:path arrowok="t"/>
            </v:shape>
            <v:shape id="_x0000_s1820" style="position:absolute;left:3127;top:233;width:29;height:0" coordorigin="3127,233" coordsize="29,0" path="m3127,233r29,e" filled="f" strokeweight=".82pt">
              <v:path arrowok="t"/>
            </v:shape>
            <v:shape id="_x0000_s1819" style="position:absolute;left:3184;top:233;width:29;height:0" coordorigin="3184,233" coordsize="29,0" path="m3184,233r29,e" filled="f" strokeweight=".82pt">
              <v:path arrowok="t"/>
            </v:shape>
            <v:shape id="_x0000_s1818" style="position:absolute;left:3242;top:233;width:29;height:0" coordorigin="3242,233" coordsize="29,0" path="m3242,233r29,e" filled="f" strokeweight=".82pt">
              <v:path arrowok="t"/>
            </v:shape>
            <v:shape id="_x0000_s1817" style="position:absolute;left:3300;top:233;width:29;height:0" coordorigin="3300,233" coordsize="29,0" path="m3300,233r28,e" filled="f" strokeweight=".82pt">
              <v:path arrowok="t"/>
            </v:shape>
            <v:shape id="_x0000_s1816" style="position:absolute;left:3357;top:233;width:29;height:0" coordorigin="3357,233" coordsize="29,0" path="m3357,233r29,e" filled="f" strokeweight=".82pt">
              <v:path arrowok="t"/>
            </v:shape>
            <v:shape id="_x0000_s1815" style="position:absolute;left:3415;top:233;width:29;height:0" coordorigin="3415,233" coordsize="29,0" path="m3415,233r29,e" filled="f" strokeweight=".82pt">
              <v:path arrowok="t"/>
            </v:shape>
            <v:shape id="_x0000_s1814" style="position:absolute;left:3472;top:233;width:29;height:0" coordorigin="3472,233" coordsize="29,0" path="m3472,233r29,e" filled="f" strokeweight=".82pt">
              <v:path arrowok="t"/>
            </v:shape>
            <v:shape id="_x0000_s1813" style="position:absolute;left:3530;top:233;width:29;height:0" coordorigin="3530,233" coordsize="29,0" path="m3530,233r29,e" filled="f" strokeweight=".82pt">
              <v:path arrowok="t"/>
            </v:shape>
            <v:shape id="_x0000_s1812" style="position:absolute;left:3588;top:233;width:29;height:0" coordorigin="3588,233" coordsize="29,0" path="m3588,233r29,e" filled="f" strokeweight=".82pt">
              <v:path arrowok="t"/>
            </v:shape>
            <v:shape id="_x0000_s1811" style="position:absolute;left:3646;top:233;width:29;height:0" coordorigin="3646,233" coordsize="29,0" path="m3646,233r28,e" filled="f" strokeweight=".82pt">
              <v:path arrowok="t"/>
            </v:shape>
            <v:shape id="_x0000_s1810" style="position:absolute;left:3703;top:233;width:29;height:0" coordorigin="3703,233" coordsize="29,0" path="m3703,233r29,e" filled="f" strokeweight=".82pt">
              <v:path arrowok="t"/>
            </v:shape>
            <v:shape id="_x0000_s1809" style="position:absolute;left:3761;top:233;width:29;height:0" coordorigin="3761,233" coordsize="29,0" path="m3761,233r29,e" filled="f" strokeweight=".82pt">
              <v:path arrowok="t"/>
            </v:shape>
            <v:shape id="_x0000_s1808" style="position:absolute;left:3818;top:233;width:29;height:0" coordorigin="3818,233" coordsize="29,0" path="m3818,233r29,e" filled="f" strokeweight=".82pt">
              <v:path arrowok="t"/>
            </v:shape>
            <v:shape id="_x0000_s1807" style="position:absolute;left:3876;top:233;width:29;height:0" coordorigin="3876,233" coordsize="29,0" path="m3876,233r29,e" filled="f" strokeweight=".82pt">
              <v:path arrowok="t"/>
            </v:shape>
            <v:shape id="_x0000_s1806" style="position:absolute;left:3934;top:233;width:29;height:0" coordorigin="3934,233" coordsize="29,0" path="m3934,233r28,e" filled="f" strokeweight=".82pt">
              <v:path arrowok="t"/>
            </v:shape>
            <v:shape id="_x0000_s1805" style="position:absolute;left:3991;top:233;width:29;height:0" coordorigin="3991,233" coordsize="29,0" path="m3991,233r29,e" filled="f" strokeweight=".82pt">
              <v:path arrowok="t"/>
            </v:shape>
            <v:shape id="_x0000_s1804" style="position:absolute;left:4049;top:233;width:29;height:0" coordorigin="4049,233" coordsize="29,0" path="m4049,233r29,e" filled="f" strokeweight=".82pt">
              <v:path arrowok="t"/>
            </v:shape>
            <v:shape id="_x0000_s1803" style="position:absolute;left:4106;top:233;width:29;height:0" coordorigin="4106,233" coordsize="29,0" path="m4106,233r29,e" filled="f" strokeweight=".82pt">
              <v:path arrowok="t"/>
            </v:shape>
            <v:shape id="_x0000_s1802" style="position:absolute;left:4164;top:233;width:29;height:0" coordorigin="4164,233" coordsize="29,0" path="m4164,233r29,e" filled="f" strokeweight=".82pt">
              <v:path arrowok="t"/>
            </v:shape>
            <v:shape id="_x0000_s1801" style="position:absolute;left:4222;top:233;width:29;height:0" coordorigin="4222,233" coordsize="29,0" path="m4222,233r28,e" filled="f" strokeweight=".82pt">
              <v:path arrowok="t"/>
            </v:shape>
            <v:shape id="_x0000_s1800" style="position:absolute;left:4279;top:233;width:29;height:0" coordorigin="4279,233" coordsize="29,0" path="m4279,233r29,e" filled="f" strokeweight=".82pt">
              <v:path arrowok="t"/>
            </v:shape>
            <v:shape id="_x0000_s1799" style="position:absolute;left:4337;top:233;width:29;height:0" coordorigin="4337,233" coordsize="29,0" path="m4337,233r29,e" filled="f" strokeweight=".82pt">
              <v:path arrowok="t"/>
            </v:shape>
            <v:shape id="_x0000_s1798" style="position:absolute;left:4395;top:233;width:29;height:0" coordorigin="4395,233" coordsize="29,0" path="m4395,233r29,e" filled="f" strokeweight=".82pt">
              <v:path arrowok="t"/>
            </v:shape>
            <v:shape id="_x0000_s1797" style="position:absolute;left:4452;top:233;width:29;height:0" coordorigin="4452,233" coordsize="29,0" path="m4452,233r29,e" filled="f" strokeweight=".82pt">
              <v:path arrowok="t"/>
            </v:shape>
            <v:shape id="_x0000_s1796" style="position:absolute;left:4510;top:233;width:29;height:0" coordorigin="4510,233" coordsize="29,0" path="m4510,233r29,e" filled="f" strokeweight=".82pt">
              <v:path arrowok="t"/>
            </v:shape>
            <v:shape id="_x0000_s1795" style="position:absolute;left:4568;top:233;width:29;height:0" coordorigin="4568,233" coordsize="29,0" path="m4568,233r28,e" filled="f" strokeweight=".82pt">
              <v:path arrowok="t"/>
            </v:shape>
            <v:shape id="_x0000_s1794" style="position:absolute;left:4625;top:233;width:29;height:0" coordorigin="4625,233" coordsize="29,0" path="m4625,233r29,e" filled="f" strokeweight=".82pt">
              <v:path arrowok="t"/>
            </v:shape>
            <v:shape id="_x0000_s1793" style="position:absolute;left:4683;top:233;width:29;height:0" coordorigin="4683,233" coordsize="29,0" path="m4683,233r29,e" filled="f" strokeweight=".82pt">
              <v:path arrowok="t"/>
            </v:shape>
            <v:shape id="_x0000_s1792" style="position:absolute;left:4740;top:233;width:29;height:0" coordorigin="4740,233" coordsize="29,0" path="m4740,233r29,e" filled="f" strokeweight=".82pt">
              <v:path arrowok="t"/>
            </v:shape>
            <v:shape id="_x0000_s1791" style="position:absolute;left:4798;top:233;width:29;height:0" coordorigin="4798,233" coordsize="29,0" path="m4798,233r29,e" filled="f" strokeweight=".82pt">
              <v:path arrowok="t"/>
            </v:shape>
            <v:shape id="_x0000_s1790" style="position:absolute;left:4856;top:233;width:29;height:0" coordorigin="4856,233" coordsize="29,0" path="m4856,233r28,e" filled="f" strokeweight=".82pt">
              <v:path arrowok="t"/>
            </v:shape>
            <v:shape id="_x0000_s1789" style="position:absolute;left:4913;top:233;width:29;height:0" coordorigin="4913,233" coordsize="29,0" path="m4913,233r29,e" filled="f" strokeweight=".82pt">
              <v:path arrowok="t"/>
            </v:shape>
            <v:shape id="_x0000_s1788" style="position:absolute;left:4971;top:233;width:29;height:0" coordorigin="4971,233" coordsize="29,0" path="m4971,233r29,e" filled="f" strokeweight=".82pt">
              <v:path arrowok="t"/>
            </v:shape>
            <v:shape id="_x0000_s1787" style="position:absolute;left:5028;top:233;width:29;height:0" coordorigin="5028,233" coordsize="29,0" path="m5028,233r29,e" filled="f" strokeweight=".82pt">
              <v:path arrowok="t"/>
            </v:shape>
            <v:shape id="_x0000_s1786" style="position:absolute;left:5086;top:233;width:29;height:0" coordorigin="5086,233" coordsize="29,0" path="m5086,233r29,e" filled="f" strokeweight=".82pt">
              <v:path arrowok="t"/>
            </v:shape>
            <v:shape id="_x0000_s1785" style="position:absolute;left:5144;top:233;width:29;height:0" coordorigin="5144,233" coordsize="29,0" path="m5144,233r29,e" filled="f" strokeweight=".82pt">
              <v:path arrowok="t"/>
            </v:shape>
            <v:shape id="_x0000_s1784" style="position:absolute;left:5202;top:233;width:29;height:0" coordorigin="5202,233" coordsize="29,0" path="m5202,233r29,e" filled="f" strokeweight=".82pt">
              <v:path arrowok="t"/>
            </v:shape>
            <v:shape id="_x0000_s1783" style="position:absolute;left:5259;top:233;width:29;height:0" coordorigin="5259,233" coordsize="29,0" path="m5259,233r29,e" filled="f" strokeweight=".82pt">
              <v:path arrowok="t"/>
            </v:shape>
            <v:shape id="_x0000_s1782" style="position:absolute;left:5317;top:233;width:29;height:0" coordorigin="5317,233" coordsize="29,0" path="m5317,233r29,e" filled="f" strokeweight=".82pt">
              <v:path arrowok="t"/>
            </v:shape>
            <v:shape id="_x0000_s1781" style="position:absolute;left:5375;top:233;width:29;height:0" coordorigin="5375,233" coordsize="29,0" path="m5375,233r28,e" filled="f" strokeweight=".82pt">
              <v:path arrowok="t"/>
            </v:shape>
            <v:shape id="_x0000_s1780" style="position:absolute;left:5432;top:233;width:29;height:0" coordorigin="5432,233" coordsize="29,0" path="m5432,233r29,e" filled="f" strokeweight=".82pt">
              <v:path arrowok="t"/>
            </v:shape>
            <v:shape id="_x0000_s1779" style="position:absolute;left:5490;top:233;width:29;height:0" coordorigin="5490,233" coordsize="29,0" path="m5490,233r29,e" filled="f" strokeweight=".82pt">
              <v:path arrowok="t"/>
            </v:shape>
            <v:shape id="_x0000_s1778" style="position:absolute;left:5547;top:233;width:29;height:0" coordorigin="5547,233" coordsize="29,0" path="m5547,233r29,e" filled="f" strokeweight=".82pt">
              <v:path arrowok="t"/>
            </v:shape>
            <v:shape id="_x0000_s1777" style="position:absolute;left:5605;top:233;width:29;height:0" coordorigin="5605,233" coordsize="29,0" path="m5605,233r29,e" filled="f" strokeweight=".82pt">
              <v:path arrowok="t"/>
            </v:shape>
            <v:shape id="_x0000_s1776" style="position:absolute;left:5663;top:233;width:29;height:0" coordorigin="5663,233" coordsize="29,0" path="m5663,233r28,e" filled="f" strokeweight=".82pt">
              <v:path arrowok="t"/>
            </v:shape>
            <v:shape id="_x0000_s1775" style="position:absolute;left:5720;top:233;width:29;height:0" coordorigin="5720,233" coordsize="29,0" path="m5720,233r29,e" filled="f" strokeweight=".82pt">
              <v:path arrowok="t"/>
            </v:shape>
            <v:shape id="_x0000_s1774" style="position:absolute;left:5778;top:233;width:29;height:0" coordorigin="5778,233" coordsize="29,0" path="m5778,233r29,e" filled="f" strokeweight=".82pt">
              <v:path arrowok="t"/>
            </v:shape>
            <v:shape id="_x0000_s1773" style="position:absolute;left:5835;top:233;width:29;height:0" coordorigin="5835,233" coordsize="29,0" path="m5835,233r29,e" filled="f" strokeweight=".82pt">
              <v:path arrowok="t"/>
            </v:shape>
            <v:shape id="_x0000_s1772" style="position:absolute;left:5893;top:233;width:29;height:0" coordorigin="5893,233" coordsize="29,0" path="m5893,233r29,e" filled="f" strokeweight=".82pt">
              <v:path arrowok="t"/>
            </v:shape>
            <v:shape id="_x0000_s1771" style="position:absolute;left:5951;top:233;width:29;height:0" coordorigin="5951,233" coordsize="29,0" path="m5951,233r29,e" filled="f" strokeweight=".82pt">
              <v:path arrowok="t"/>
            </v:shape>
            <v:shape id="_x0000_s1770" style="position:absolute;left:6009;top:233;width:29;height:0" coordorigin="6009,233" coordsize="29,0" path="m6009,233r28,e" filled="f" strokeweight=".82pt">
              <v:path arrowok="t"/>
            </v:shape>
            <v:shape id="_x0000_s1769" style="position:absolute;left:6066;top:233;width:29;height:0" coordorigin="6066,233" coordsize="29,0" path="m6066,233r29,e" filled="f" strokeweight=".82pt">
              <v:path arrowok="t"/>
            </v:shape>
            <v:shape id="_x0000_s1768" style="position:absolute;left:6124;top:233;width:29;height:0" coordorigin="6124,233" coordsize="29,0" path="m6124,233r29,e" filled="f" strokeweight=".82pt">
              <v:path arrowok="t"/>
            </v:shape>
            <v:shape id="_x0000_s1767" style="position:absolute;left:6181;top:233;width:29;height:0" coordorigin="6181,233" coordsize="29,0" path="m6181,233r29,e" filled="f" strokeweight=".82pt">
              <v:path arrowok="t"/>
            </v:shape>
            <v:shape id="_x0000_s1766" style="position:absolute;left:6239;top:233;width:29;height:0" coordorigin="6239,233" coordsize="29,0" path="m6239,233r29,e" filled="f" strokeweight=".82pt">
              <v:path arrowok="t"/>
            </v:shape>
            <v:shape id="_x0000_s1765" style="position:absolute;left:6297;top:233;width:29;height:0" coordorigin="6297,233" coordsize="29,0" path="m6297,233r28,e" filled="f" strokeweight=".82pt">
              <v:path arrowok="t"/>
            </v:shape>
            <v:shape id="_x0000_s1764" style="position:absolute;left:6354;top:233;width:29;height:0" coordorigin="6354,233" coordsize="29,0" path="m6354,233r29,e" filled="f" strokeweight=".82pt">
              <v:path arrowok="t"/>
            </v:shape>
            <v:shape id="_x0000_s1763" style="position:absolute;left:6412;top:233;width:29;height:0" coordorigin="6412,233" coordsize="29,0" path="m6412,233r29,e" filled="f" strokeweight=".82pt">
              <v:path arrowok="t"/>
            </v:shape>
            <v:shape id="_x0000_s1762" style="position:absolute;left:6469;top:233;width:29;height:0" coordorigin="6469,233" coordsize="29,0" path="m6469,233r29,e" filled="f" strokeweight=".82pt">
              <v:path arrowok="t"/>
            </v:shape>
            <v:shape id="_x0000_s1761" style="position:absolute;left:6527;top:233;width:29;height:0" coordorigin="6527,233" coordsize="29,0" path="m6527,233r29,e" filled="f" strokeweight=".82pt">
              <v:path arrowok="t"/>
            </v:shape>
            <v:shape id="_x0000_s1760" style="position:absolute;left:6585;top:233;width:29;height:0" coordorigin="6585,233" coordsize="29,0" path="m6585,233r28,e" filled="f" strokeweight=".82pt">
              <v:path arrowok="t"/>
            </v:shape>
            <v:shape id="_x0000_s1759" style="position:absolute;left:6642;top:233;width:29;height:0" coordorigin="6642,233" coordsize="29,0" path="m6642,233r29,e" filled="f" strokeweight=".82pt">
              <v:path arrowok="t"/>
            </v:shape>
            <v:shape id="_x0000_s1758" style="position:absolute;left:6700;top:233;width:29;height:0" coordorigin="6700,233" coordsize="29,0" path="m6700,233r29,e" filled="f" strokeweight=".82pt">
              <v:path arrowok="t"/>
            </v:shape>
            <v:shape id="_x0000_s1757" style="position:absolute;left:6758;top:233;width:29;height:0" coordorigin="6758,233" coordsize="29,0" path="m6758,233r29,e" filled="f" strokeweight=".82pt">
              <v:path arrowok="t"/>
            </v:shape>
            <v:shape id="_x0000_s1756" style="position:absolute;left:6816;top:233;width:29;height:0" coordorigin="6816,233" coordsize="29,0" path="m6816,233r28,e" filled="f" strokeweight=".82pt">
              <v:path arrowok="t"/>
            </v:shape>
            <v:shape id="_x0000_s1755" style="position:absolute;left:6873;top:233;width:29;height:0" coordorigin="6873,233" coordsize="29,0" path="m6873,233r29,e" filled="f" strokeweight=".82pt">
              <v:path arrowok="t"/>
            </v:shape>
            <v:shape id="_x0000_s1754" style="position:absolute;left:6931;top:233;width:29;height:0" coordorigin="6931,233" coordsize="29,0" path="m6931,233r29,e" filled="f" strokeweight=".82pt">
              <v:path arrowok="t"/>
            </v:shape>
            <v:shape id="_x0000_s1753" style="position:absolute;left:6988;top:233;width:29;height:0" coordorigin="6988,233" coordsize="29,0" path="m6988,233r29,e" filled="f" strokeweight=".82pt">
              <v:path arrowok="t"/>
            </v:shape>
            <v:shape id="_x0000_s1752" style="position:absolute;left:7046;top:233;width:29;height:0" coordorigin="7046,233" coordsize="29,0" path="m7046,233r29,e" filled="f" strokeweight=".82pt">
              <v:path arrowok="t"/>
            </v:shape>
            <v:shape id="_x0000_s1751" style="position:absolute;left:7104;top:233;width:29;height:0" coordorigin="7104,233" coordsize="29,0" path="m7104,233r28,e" filled="f" strokeweight=".82pt">
              <v:path arrowok="t"/>
            </v:shape>
            <v:shape id="_x0000_s1750" style="position:absolute;left:7161;top:233;width:29;height:0" coordorigin="7161,233" coordsize="29,0" path="m7161,233r29,e" filled="f" strokeweight=".82pt">
              <v:path arrowok="t"/>
            </v:shape>
            <v:shape id="_x0000_s1749" style="position:absolute;left:7219;top:233;width:29;height:0" coordorigin="7219,233" coordsize="29,0" path="m7219,233r29,e" filled="f" strokeweight=".82pt">
              <v:path arrowok="t"/>
            </v:shape>
            <v:shape id="_x0000_s1748" style="position:absolute;left:7276;top:233;width:29;height:0" coordorigin="7276,233" coordsize="29,0" path="m7276,233r29,e" filled="f" strokeweight=".82pt">
              <v:path arrowok="t"/>
            </v:shape>
            <v:shape id="_x0000_s1747" style="position:absolute;left:7334;top:233;width:29;height:0" coordorigin="7334,233" coordsize="29,0" path="m7334,233r29,e" filled="f" strokeweight=".82pt">
              <v:path arrowok="t"/>
            </v:shape>
            <v:shape id="_x0000_s1746" style="position:absolute;left:7392;top:233;width:29;height:0" coordorigin="7392,233" coordsize="29,0" path="m7392,233r28,e" filled="f" strokeweight=".82pt">
              <v:path arrowok="t"/>
            </v:shape>
            <v:shape id="_x0000_s1745" style="position:absolute;left:7449;top:233;width:29;height:0" coordorigin="7449,233" coordsize="29,0" path="m7449,233r29,e" filled="f" strokeweight=".82pt">
              <v:path arrowok="t"/>
            </v:shape>
            <v:shape id="_x0000_s1744" style="position:absolute;left:7507;top:233;width:29;height:0" coordorigin="7507,233" coordsize="29,0" path="m7507,233r29,e" filled="f" strokeweight=".82pt">
              <v:path arrowok="t"/>
            </v:shape>
            <v:shape id="_x0000_s1743" style="position:absolute;left:7565;top:233;width:29;height:0" coordorigin="7565,233" coordsize="29,0" path="m7565,233r29,e" filled="f" strokeweight=".82pt">
              <v:path arrowok="t"/>
            </v:shape>
            <v:shape id="_x0000_s1742" style="position:absolute;left:7622;top:233;width:29;height:0" coordorigin="7622,233" coordsize="29,0" path="m7622,233r29,e" filled="f" strokeweight=".82pt">
              <v:path arrowok="t"/>
            </v:shape>
            <v:shape id="_x0000_s1741" style="position:absolute;left:7680;top:233;width:29;height:0" coordorigin="7680,233" coordsize="29,0" path="m7680,233r29,e" filled="f" strokeweight=".82pt">
              <v:path arrowok="t"/>
            </v:shape>
            <v:shape id="_x0000_s1740" style="position:absolute;left:7738;top:233;width:29;height:0" coordorigin="7738,233" coordsize="29,0" path="m7738,233r28,e" filled="f" strokeweight=".82pt">
              <v:path arrowok="t"/>
            </v:shape>
            <v:shape id="_x0000_s1739" style="position:absolute;left:7795;top:233;width:29;height:0" coordorigin="7795,233" coordsize="29,0" path="m7795,233r29,e" filled="f" strokeweight=".82pt">
              <v:path arrowok="t"/>
            </v:shape>
            <v:shape id="_x0000_s1738" style="position:absolute;left:7853;top:233;width:29;height:0" coordorigin="7853,233" coordsize="29,0" path="m7853,233r29,e" filled="f" strokeweight=".82pt">
              <v:path arrowok="t"/>
            </v:shape>
            <v:shape id="_x0000_s1737" style="position:absolute;left:7910;top:233;width:29;height:0" coordorigin="7910,233" coordsize="29,0" path="m7910,233r29,e" filled="f" strokeweight=".82pt">
              <v:path arrowok="t"/>
            </v:shape>
            <v:shape id="_x0000_s1736" style="position:absolute;left:7968;top:233;width:29;height:0" coordorigin="7968,233" coordsize="29,0" path="m7968,233r29,e" filled="f" strokeweight=".82pt">
              <v:path arrowok="t"/>
            </v:shape>
            <v:shape id="_x0000_s1735" style="position:absolute;left:8026;top:233;width:29;height:0" coordorigin="8026,233" coordsize="29,0" path="m8026,233r28,e" filled="f" strokeweight=".82pt">
              <v:path arrowok="t"/>
            </v:shape>
            <v:shape id="_x0000_s1734" style="position:absolute;left:8083;top:233;width:29;height:0" coordorigin="8083,233" coordsize="29,0" path="m8083,233r29,e" filled="f" strokeweight=".82pt">
              <v:path arrowok="t"/>
            </v:shape>
            <v:shape id="_x0000_s1733" style="position:absolute;left:8141;top:233;width:29;height:0" coordorigin="8141,233" coordsize="29,0" path="m8141,233r29,e" filled="f" strokeweight=".82pt">
              <v:path arrowok="t"/>
            </v:shape>
            <v:shape id="_x0000_s1732" style="position:absolute;left:8198;top:233;width:29;height:0" coordorigin="8198,233" coordsize="29,0" path="m8198,233r29,e" filled="f" strokeweight=".82pt">
              <v:path arrowok="t"/>
            </v:shape>
            <v:shape id="_x0000_s1731" style="position:absolute;left:8256;top:233;width:29;height:0" coordorigin="8256,233" coordsize="29,0" path="m8256,233r29,e" filled="f" strokeweight=".82pt">
              <v:path arrowok="t"/>
            </v:shape>
            <v:shape id="_x0000_s1730" style="position:absolute;left:8314;top:233;width:29;height:0" coordorigin="8314,233" coordsize="29,0" path="m8314,233r29,e" filled="f" strokeweight=".82pt">
              <v:path arrowok="t"/>
            </v:shape>
            <v:shape id="_x0000_s1729" style="position:absolute;left:8372;top:233;width:29;height:0" coordorigin="8372,233" coordsize="29,0" path="m8372,233r28,e" filled="f" strokeweight=".82pt">
              <v:path arrowok="t"/>
            </v:shape>
            <v:shape id="_x0000_s1728" style="position:absolute;left:8429;top:233;width:29;height:0" coordorigin="8429,233" coordsize="29,0" path="m8429,233r29,e" filled="f" strokeweight=".82pt">
              <v:path arrowok="t"/>
            </v:shape>
            <v:shape id="_x0000_s1727" style="position:absolute;left:8487;top:233;width:29;height:0" coordorigin="8487,233" coordsize="29,0" path="m8487,233r29,e" filled="f" strokeweight=".82pt">
              <v:path arrowok="t"/>
            </v:shape>
            <v:shape id="_x0000_s1726" style="position:absolute;left:8544;top:233;width:29;height:0" coordorigin="8544,233" coordsize="29,0" path="m8544,233r29,e" filled="f" strokeweight=".82pt">
              <v:path arrowok="t"/>
            </v:shape>
            <v:shape id="_x0000_s1725" style="position:absolute;left:8602;top:233;width:29;height:0" coordorigin="8602,233" coordsize="29,0" path="m8602,233r29,e" filled="f" strokeweight=".82pt">
              <v:path arrowok="t"/>
            </v:shape>
            <v:shape id="_x0000_s1724" style="position:absolute;left:8660;top:233;width:29;height:0" coordorigin="8660,233" coordsize="29,0" path="m8660,233r28,e" filled="f" strokeweight=".82pt">
              <v:path arrowok="t"/>
            </v:shape>
            <v:shape id="_x0000_s1723" style="position:absolute;left:8717;top:233;width:29;height:0" coordorigin="8717,233" coordsize="29,0" path="m8717,233r29,e" filled="f" strokeweight=".82pt">
              <v:path arrowok="t"/>
            </v:shape>
            <v:shape id="_x0000_s1722" style="position:absolute;left:8775;top:233;width:29;height:0" coordorigin="8775,233" coordsize="29,0" path="m8775,233r29,e" filled="f" strokeweight=".82pt">
              <v:path arrowok="t"/>
            </v:shape>
            <v:shape id="_x0000_s1721" style="position:absolute;left:8832;top:233;width:29;height:0" coordorigin="8832,233" coordsize="29,0" path="m8832,233r29,e" filled="f" strokeweight=".82pt">
              <v:path arrowok="t"/>
            </v:shape>
            <v:shape id="_x0000_s1720" style="position:absolute;left:8890;top:233;width:29;height:0" coordorigin="8890,233" coordsize="29,0" path="m8890,233r29,e" filled="f" strokeweight=".82pt">
              <v:path arrowok="t"/>
            </v:shape>
            <v:shape id="_x0000_s1719" style="position:absolute;left:8948;top:233;width:29;height:0" coordorigin="8948,233" coordsize="29,0" path="m8948,233r28,e" filled="f" strokeweight=".82pt">
              <v:path arrowok="t"/>
            </v:shape>
            <v:shape id="_x0000_s1718" style="position:absolute;left:9005;top:233;width:29;height:0" coordorigin="9005,233" coordsize="29,0" path="m9005,233r29,e" filled="f" strokeweight=".82pt">
              <v:path arrowok="t"/>
            </v:shape>
            <v:shape id="_x0000_s1717" style="position:absolute;left:9063;top:233;width:29;height:0" coordorigin="9063,233" coordsize="29,0" path="m9063,233r29,e" filled="f" strokeweight=".82pt">
              <v:path arrowok="t"/>
            </v:shape>
            <v:shape id="_x0000_s1716" style="position:absolute;left:9121;top:233;width:29;height:0" coordorigin="9121,233" coordsize="29,0" path="m9121,233r29,e" filled="f" strokeweight=".82pt">
              <v:path arrowok="t"/>
            </v:shape>
            <v:shape id="_x0000_s1715" style="position:absolute;left:9179;top:233;width:29;height:0" coordorigin="9179,233" coordsize="29,0" path="m9179,233r28,e" filled="f" strokeweight=".82pt">
              <v:path arrowok="t"/>
            </v:shape>
            <v:shape id="_x0000_s1714" style="position:absolute;left:9236;top:233;width:29;height:0" coordorigin="9236,233" coordsize="29,0" path="m9236,233r29,e" filled="f" strokeweight=".82pt">
              <v:path arrowok="t"/>
            </v:shape>
            <v:shape id="_x0000_s1713" style="position:absolute;left:9294;top:233;width:29;height:0" coordorigin="9294,233" coordsize="29,0" path="m9294,233r29,e" filled="f" strokeweight=".82pt">
              <v:path arrowok="t"/>
            </v:shape>
            <v:shape id="_x0000_s1712" style="position:absolute;left:9351;top:233;width:29;height:0" coordorigin="9351,233" coordsize="29,0" path="m9351,233r29,e" filled="f" strokeweight=".82pt">
              <v:path arrowok="t"/>
            </v:shape>
            <v:shape id="_x0000_s1711" style="position:absolute;left:9409;top:233;width:29;height:0" coordorigin="9409,233" coordsize="29,0" path="m9409,233r29,e" filled="f" strokeweight=".82pt">
              <v:path arrowok="t"/>
            </v:shape>
            <v:shape id="_x0000_s1710" style="position:absolute;left:9467;top:233;width:29;height:0" coordorigin="9467,233" coordsize="29,0" path="m9467,233r28,e" filled="f" strokeweight=".82pt">
              <v:path arrowok="t"/>
            </v:shape>
            <v:shape id="_x0000_s1709" style="position:absolute;left:9524;top:233;width:29;height:0" coordorigin="9524,233" coordsize="29,0" path="m9524,233r29,e" filled="f" strokeweight=".82pt">
              <v:path arrowok="t"/>
            </v:shape>
            <v:shape id="_x0000_s1708" style="position:absolute;left:9582;top:233;width:29;height:0" coordorigin="9582,233" coordsize="29,0" path="m9582,233r29,e" filled="f" strokeweight=".82pt">
              <v:path arrowok="t"/>
            </v:shape>
            <v:shape id="_x0000_s1707" style="position:absolute;left:9639;top:233;width:29;height:0" coordorigin="9639,233" coordsize="29,0" path="m9639,233r29,e" filled="f" strokeweight=".82pt">
              <v:path arrowok="t"/>
            </v:shape>
            <v:shape id="_x0000_s1706" style="position:absolute;left:9697;top:233;width:29;height:0" coordorigin="9697,233" coordsize="29,0" path="m9697,233r29,e" filled="f" strokeweight=".82pt">
              <v:path arrowok="t"/>
            </v:shape>
            <v:shape id="_x0000_s1705" style="position:absolute;left:9755;top:233;width:29;height:0" coordorigin="9755,233" coordsize="29,0" path="m9755,233r28,e" filled="f" strokeweight=".82pt">
              <v:path arrowok="t"/>
            </v:shape>
            <v:shape id="_x0000_s1704" style="position:absolute;left:9812;top:233;width:29;height:0" coordorigin="9812,233" coordsize="29,0" path="m9812,233r29,e" filled="f" strokeweight=".82pt">
              <v:path arrowok="t"/>
            </v:shape>
            <v:shape id="_x0000_s1703" style="position:absolute;left:9870;top:233;width:29;height:0" coordorigin="9870,233" coordsize="29,0" path="m9870,233r29,e" filled="f" strokeweight=".82pt">
              <v:path arrowok="t"/>
            </v:shape>
            <v:shape id="_x0000_s1702" style="position:absolute;left:9928;top:233;width:29;height:0" coordorigin="9928,233" coordsize="29,0" path="m9928,233r29,e" filled="f" strokeweight=".82pt">
              <v:path arrowok="t"/>
            </v:shape>
            <v:shape id="_x0000_s1701" style="position:absolute;left:9985;top:233;width:29;height:0" coordorigin="9985,233" coordsize="29,0" path="m9985,233r29,e" filled="f" strokeweight=".82pt">
              <v:path arrowok="t"/>
            </v:shape>
            <v:shape id="_x0000_s1700" style="position:absolute;left:10043;top:233;width:29;height:0" coordorigin="10043,233" coordsize="29,0" path="m10043,233r29,e" filled="f" strokeweight=".82pt">
              <v:path arrowok="t"/>
            </v:shape>
            <v:shape id="_x0000_s1699" style="position:absolute;left:10101;top:233;width:29;height:0" coordorigin="10101,233" coordsize="29,0" path="m10101,233r28,e" filled="f" strokeweight=".82pt">
              <v:path arrowok="t"/>
            </v:shape>
            <v:shape id="_x0000_s1698" style="position:absolute;left:10158;top:233;width:29;height:0" coordorigin="10158,233" coordsize="29,0" path="m10158,233r29,e" filled="f" strokeweight=".82pt">
              <v:path arrowok="t"/>
            </v:shape>
            <v:shape id="_x0000_s1697" style="position:absolute;left:10216;top:233;width:29;height:0" coordorigin="10216,233" coordsize="29,0" path="m10216,233r29,e" filled="f" strokeweight=".82pt">
              <v:path arrowok="t"/>
            </v:shape>
            <v:shape id="_x0000_s1696" style="position:absolute;left:10273;top:233;width:29;height:0" coordorigin="10273,233" coordsize="29,0" path="m10273,233r29,e" filled="f" strokeweight=".82pt">
              <v:path arrowok="t"/>
            </v:shape>
            <v:shape id="_x0000_s1695" style="position:absolute;left:10331;top:233;width:29;height:0" coordorigin="10331,233" coordsize="29,0" path="m10331,233r29,e" filled="f" strokeweight=".82pt">
              <v:path arrowok="t"/>
            </v:shape>
            <v:shape id="_x0000_s1694" style="position:absolute;left:10389;top:233;width:29;height:0" coordorigin="10389,233" coordsize="29,0" path="m10389,233r28,e" filled="f" strokeweight=".82pt">
              <v:path arrowok="t"/>
            </v:shape>
            <v:shape id="_x0000_s1693" style="position:absolute;left:10446;top:233;width:29;height:0" coordorigin="10446,233" coordsize="29,0" path="m10446,233r29,e" filled="f" strokeweight=".82pt">
              <v:path arrowok="t"/>
            </v:shape>
            <v:shape id="_x0000_s1692" style="position:absolute;left:10504;top:233;width:29;height:0" coordorigin="10504,233" coordsize="29,0" path="m10504,233r29,e" filled="f" strokeweight=".82pt">
              <v:path arrowok="t"/>
            </v:shape>
            <v:shape id="_x0000_s1691" style="position:absolute;left:10561;top:233;width:29;height:0" coordorigin="10561,233" coordsize="29,0" path="m10561,233r29,e" filled="f" strokeweight=".82pt">
              <v:path arrowok="t"/>
            </v:shape>
            <v:shape id="_x0000_s1690" style="position:absolute;left:10619;top:233;width:29;height:0" coordorigin="10619,233" coordsize="29,0" path="m10619,233r29,e" filled="f" strokeweight=".82pt">
              <v:path arrowok="t"/>
            </v:shape>
            <v:shape id="_x0000_s1689" style="position:absolute;left:10677;top:233;width:29;height:0" coordorigin="10677,233" coordsize="29,0" path="m10677,233r29,e" filled="f" strokeweight=".82pt">
              <v:path arrowok="t"/>
            </v:shape>
            <v:shape id="_x0000_s1688" style="position:absolute;left:10735;top:233;width:29;height:0" coordorigin="10735,233" coordsize="29,0" path="m10735,233r29,e" filled="f" strokeweight=".82pt">
              <v:path arrowok="t"/>
            </v:shape>
            <v:shape id="_x0000_s1687" style="position:absolute;left:10792;top:233;width:29;height:0" coordorigin="10792,233" coordsize="29,0" path="m10792,233r29,e" filled="f" strokeweight=".82pt">
              <v:path arrowok="t"/>
            </v:shape>
            <v:shape id="_x0000_s1686" style="position:absolute;left:10850;top:233;width:29;height:0" coordorigin="10850,233" coordsize="29,0" path="m10850,233r29,e" filled="f" strokeweight=".82pt">
              <v:path arrowok="t"/>
            </v:shape>
            <v:shape id="_x0000_s1685" style="position:absolute;left:10908;top:233;width:29;height:0" coordorigin="10908,233" coordsize="29,0" path="m10908,233r28,e" filled="f" strokeweight=".82pt">
              <v:path arrowok="t"/>
            </v:shape>
            <v:shape id="_x0000_s1684" style="position:absolute;left:10965;top:233;width:29;height:0" coordorigin="10965,233" coordsize="29,0" path="m10965,233r29,e" filled="f" strokeweight=".82pt">
              <v:path arrowok="t"/>
            </v:shape>
            <v:shape id="_x0000_s1683" style="position:absolute;left:11023;top:233;width:29;height:0" coordorigin="11023,233" coordsize="29,0" path="m11023,233r29,e" filled="f" strokeweight=".82pt">
              <v:path arrowok="t"/>
            </v:shape>
            <v:shape id="_x0000_s1682" style="position:absolute;left:11080;top:233;width:29;height:0" coordorigin="11080,233" coordsize="29,0" path="m11080,233r29,e" filled="f" strokeweight=".82pt">
              <v:path arrowok="t"/>
            </v:shape>
            <v:shape id="_x0000_s1681" style="position:absolute;left:11138;top:233;width:29;height:0" coordorigin="11138,233" coordsize="29,0" path="m11138,233r29,e" filled="f" strokeweight=".82pt">
              <v:path arrowok="t"/>
            </v:shape>
            <v:shape id="_x0000_s1680" style="position:absolute;left:11196;top:233;width:29;height:0" coordorigin="11196,233" coordsize="29,0" path="m11196,233r28,e" filled="f" strokeweight=".82pt">
              <v:path arrowok="t"/>
            </v:shape>
            <w10:wrap anchorx="page"/>
          </v:group>
        </w:pict>
      </w:r>
      <w:proofErr w:type="spellStart"/>
      <w:r>
        <w:rPr>
          <w:w w:val="101"/>
          <w:position w:val="-1"/>
          <w:sz w:val="22"/>
          <w:szCs w:val="22"/>
        </w:rPr>
        <w:t>Identitas</w:t>
      </w:r>
      <w:proofErr w:type="spellEnd"/>
      <w:r>
        <w:rPr>
          <w:position w:val="-1"/>
          <w:sz w:val="22"/>
          <w:szCs w:val="22"/>
        </w:rPr>
        <w:t xml:space="preserve">                  </w:t>
      </w:r>
      <w:proofErr w:type="gramStart"/>
      <w:r>
        <w:rPr>
          <w:position w:val="-1"/>
          <w:sz w:val="22"/>
          <w:szCs w:val="22"/>
        </w:rPr>
        <w:t xml:space="preserve">  </w:t>
      </w:r>
      <w:r>
        <w:rPr>
          <w:w w:val="101"/>
          <w:position w:val="-1"/>
          <w:sz w:val="22"/>
          <w:szCs w:val="22"/>
        </w:rPr>
        <w:t>:</w:t>
      </w:r>
      <w:proofErr w:type="gramEnd"/>
    </w:p>
    <w:p w14:paraId="66461622" w14:textId="77777777" w:rsidR="00FA4E6E" w:rsidRDefault="00FA4E6E">
      <w:pPr>
        <w:spacing w:before="9" w:line="120" w:lineRule="exact"/>
        <w:rPr>
          <w:sz w:val="12"/>
          <w:szCs w:val="12"/>
        </w:rPr>
      </w:pPr>
    </w:p>
    <w:p w14:paraId="29CBF37D" w14:textId="77777777" w:rsidR="00FA4E6E" w:rsidRDefault="00FA4E6E">
      <w:pPr>
        <w:spacing w:line="200" w:lineRule="exact"/>
      </w:pPr>
    </w:p>
    <w:p w14:paraId="1048D3C9" w14:textId="77777777" w:rsidR="00FA4E6E" w:rsidRDefault="00000000">
      <w:pPr>
        <w:spacing w:before="34"/>
        <w:ind w:left="108" w:right="4791"/>
        <w:jc w:val="both"/>
        <w:rPr>
          <w:sz w:val="22"/>
          <w:szCs w:val="22"/>
        </w:rPr>
      </w:pPr>
      <w:proofErr w:type="spellStart"/>
      <w:r>
        <w:rPr>
          <w:w w:val="101"/>
          <w:sz w:val="22"/>
          <w:szCs w:val="22"/>
        </w:rPr>
        <w:t>Selaku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pemohon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pengukuran</w:t>
      </w:r>
      <w:proofErr w:type="spellEnd"/>
      <w:r>
        <w:rPr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dan</w:t>
      </w:r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tanah</w:t>
      </w:r>
      <w:proofErr w:type="spellEnd"/>
      <w:r>
        <w:rPr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yang</w:t>
      </w:r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terletak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w w:val="101"/>
          <w:sz w:val="22"/>
          <w:szCs w:val="22"/>
        </w:rPr>
        <w:t>di</w:t>
      </w:r>
      <w:r>
        <w:rPr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:</w:t>
      </w:r>
      <w:proofErr w:type="gramEnd"/>
    </w:p>
    <w:p w14:paraId="54F18389" w14:textId="77777777" w:rsidR="00FA4E6E" w:rsidRDefault="00FA4E6E">
      <w:pPr>
        <w:spacing w:before="6" w:line="160" w:lineRule="exact"/>
        <w:rPr>
          <w:sz w:val="16"/>
          <w:szCs w:val="16"/>
        </w:rPr>
      </w:pPr>
    </w:p>
    <w:p w14:paraId="504FFD7A" w14:textId="77777777" w:rsidR="00FA4E6E" w:rsidRDefault="00FA4E6E">
      <w:pPr>
        <w:spacing w:line="200" w:lineRule="exact"/>
      </w:pPr>
    </w:p>
    <w:p w14:paraId="27BC21F0" w14:textId="77777777" w:rsidR="00FA4E6E" w:rsidRDefault="00000000">
      <w:pPr>
        <w:spacing w:line="305" w:lineRule="auto"/>
        <w:ind w:left="108" w:right="8574"/>
        <w:jc w:val="both"/>
        <w:rPr>
          <w:sz w:val="22"/>
          <w:szCs w:val="22"/>
        </w:rPr>
      </w:pPr>
      <w:r>
        <w:pict w14:anchorId="404F0058">
          <v:group id="_x0000_s1529" style="position:absolute;left:0;text-align:left;margin-left:133.2pt;margin-top:11.3pt;width:428.75pt;height:.8pt;z-index:-1297;mso-position-horizontal-relative:page" coordorigin="2664,226" coordsize="8575,16">
            <v:shape id="_x0000_s1678" style="position:absolute;left:2673;top:234;width:29;height:0" coordorigin="2673,234" coordsize="29,0" path="m2673,234r28,e" filled="f" strokeweight=".82pt">
              <v:path arrowok="t"/>
            </v:shape>
            <v:shape id="_x0000_s1677" style="position:absolute;left:2730;top:234;width:29;height:0" coordorigin="2730,234" coordsize="29,0" path="m2730,234r29,e" filled="f" strokeweight=".82pt">
              <v:path arrowok="t"/>
            </v:shape>
            <v:shape id="_x0000_s1676" style="position:absolute;left:2788;top:234;width:29;height:0" coordorigin="2788,234" coordsize="29,0" path="m2788,234r29,e" filled="f" strokeweight=".82pt">
              <v:path arrowok="t"/>
            </v:shape>
            <v:shape id="_x0000_s1675" style="position:absolute;left:2846;top:234;width:29;height:0" coordorigin="2846,234" coordsize="29,0" path="m2846,234r29,e" filled="f" strokeweight=".82pt">
              <v:path arrowok="t"/>
            </v:shape>
            <v:shape id="_x0000_s1674" style="position:absolute;left:2904;top:234;width:29;height:0" coordorigin="2904,234" coordsize="29,0" path="m2904,234r28,e" filled="f" strokeweight=".82pt">
              <v:path arrowok="t"/>
            </v:shape>
            <v:shape id="_x0000_s1673" style="position:absolute;left:2961;top:234;width:29;height:0" coordorigin="2961,234" coordsize="29,0" path="m2961,234r29,e" filled="f" strokeweight=".82pt">
              <v:path arrowok="t"/>
            </v:shape>
            <v:shape id="_x0000_s1672" style="position:absolute;left:3019;top:234;width:29;height:0" coordorigin="3019,234" coordsize="29,0" path="m3019,234r29,e" filled="f" strokeweight=".82pt">
              <v:path arrowok="t"/>
            </v:shape>
            <v:shape id="_x0000_s1671" style="position:absolute;left:3076;top:234;width:29;height:0" coordorigin="3076,234" coordsize="29,0" path="m3076,234r29,e" filled="f" strokeweight=".82pt">
              <v:path arrowok="t"/>
            </v:shape>
            <v:shape id="_x0000_s1670" style="position:absolute;left:3134;top:234;width:29;height:0" coordorigin="3134,234" coordsize="29,0" path="m3134,234r29,e" filled="f" strokeweight=".82pt">
              <v:path arrowok="t"/>
            </v:shape>
            <v:shape id="_x0000_s1669" style="position:absolute;left:3192;top:234;width:29;height:0" coordorigin="3192,234" coordsize="29,0" path="m3192,234r28,e" filled="f" strokeweight=".82pt">
              <v:path arrowok="t"/>
            </v:shape>
            <v:shape id="_x0000_s1668" style="position:absolute;left:3249;top:234;width:29;height:0" coordorigin="3249,234" coordsize="29,0" path="m3249,234r29,e" filled="f" strokeweight=".82pt">
              <v:path arrowok="t"/>
            </v:shape>
            <v:shape id="_x0000_s1667" style="position:absolute;left:3307;top:234;width:29;height:0" coordorigin="3307,234" coordsize="29,0" path="m3307,234r29,e" filled="f" strokeweight=".82pt">
              <v:path arrowok="t"/>
            </v:shape>
            <v:shape id="_x0000_s1666" style="position:absolute;left:3364;top:234;width:29;height:0" coordorigin="3364,234" coordsize="29,0" path="m3364,234r29,e" filled="f" strokeweight=".82pt">
              <v:path arrowok="t"/>
            </v:shape>
            <v:shape id="_x0000_s1665" style="position:absolute;left:3422;top:234;width:29;height:0" coordorigin="3422,234" coordsize="29,0" path="m3422,234r29,e" filled="f" strokeweight=".82pt">
              <v:path arrowok="t"/>
            </v:shape>
            <v:shape id="_x0000_s1664" style="position:absolute;left:3480;top:234;width:29;height:0" coordorigin="3480,234" coordsize="29,0" path="m3480,234r28,e" filled="f" strokeweight=".82pt">
              <v:path arrowok="t"/>
            </v:shape>
            <v:shape id="_x0000_s1663" style="position:absolute;left:3537;top:234;width:29;height:0" coordorigin="3537,234" coordsize="29,0" path="m3537,234r29,e" filled="f" strokeweight=".82pt">
              <v:path arrowok="t"/>
            </v:shape>
            <v:shape id="_x0000_s1662" style="position:absolute;left:3595;top:234;width:29;height:0" coordorigin="3595,234" coordsize="29,0" path="m3595,234r29,e" filled="f" strokeweight=".82pt">
              <v:path arrowok="t"/>
            </v:shape>
            <v:shape id="_x0000_s1661" style="position:absolute;left:3653;top:234;width:29;height:0" coordorigin="3653,234" coordsize="29,0" path="m3653,234r29,e" filled="f" strokeweight=".82pt">
              <v:path arrowok="t"/>
            </v:shape>
            <v:shape id="_x0000_s1660" style="position:absolute;left:3710;top:234;width:29;height:0" coordorigin="3710,234" coordsize="29,0" path="m3710,234r29,e" filled="f" strokeweight=".82pt">
              <v:path arrowok="t"/>
            </v:shape>
            <v:shape id="_x0000_s1659" style="position:absolute;left:3768;top:234;width:29;height:0" coordorigin="3768,234" coordsize="29,0" path="m3768,234r29,e" filled="f" strokeweight=".82pt">
              <v:path arrowok="t"/>
            </v:shape>
            <v:shape id="_x0000_s1658" style="position:absolute;left:3826;top:234;width:29;height:0" coordorigin="3826,234" coordsize="29,0" path="m3826,234r28,e" filled="f" strokeweight=".82pt">
              <v:path arrowok="t"/>
            </v:shape>
            <v:shape id="_x0000_s1657" style="position:absolute;left:3883;top:234;width:29;height:0" coordorigin="3883,234" coordsize="29,0" path="m3883,234r29,e" filled="f" strokeweight=".82pt">
              <v:path arrowok="t"/>
            </v:shape>
            <v:shape id="_x0000_s1656" style="position:absolute;left:3941;top:234;width:29;height:0" coordorigin="3941,234" coordsize="29,0" path="m3941,234r29,e" filled="f" strokeweight=".82pt">
              <v:path arrowok="t"/>
            </v:shape>
            <v:shape id="_x0000_s1655" style="position:absolute;left:3998;top:234;width:29;height:0" coordorigin="3998,234" coordsize="29,0" path="m3998,234r29,e" filled="f" strokeweight=".82pt">
              <v:path arrowok="t"/>
            </v:shape>
            <v:shape id="_x0000_s1654" style="position:absolute;left:4056;top:234;width:29;height:0" coordorigin="4056,234" coordsize="29,0" path="m4056,234r29,e" filled="f" strokeweight=".82pt">
              <v:path arrowok="t"/>
            </v:shape>
            <v:shape id="_x0000_s1653" style="position:absolute;left:4114;top:234;width:29;height:0" coordorigin="4114,234" coordsize="29,0" path="m4114,234r28,e" filled="f" strokeweight=".82pt">
              <v:path arrowok="t"/>
            </v:shape>
            <v:shape id="_x0000_s1652" style="position:absolute;left:4171;top:234;width:29;height:0" coordorigin="4171,234" coordsize="29,0" path="m4171,234r29,e" filled="f" strokeweight=".82pt">
              <v:path arrowok="t"/>
            </v:shape>
            <v:shape id="_x0000_s1651" style="position:absolute;left:4229;top:234;width:29;height:0" coordorigin="4229,234" coordsize="29,0" path="m4229,234r29,e" filled="f" strokeweight=".82pt">
              <v:path arrowok="t"/>
            </v:shape>
            <v:shape id="_x0000_s1650" style="position:absolute;left:4286;top:234;width:29;height:0" coordorigin="4286,234" coordsize="29,0" path="m4286,234r29,e" filled="f" strokeweight=".82pt">
              <v:path arrowok="t"/>
            </v:shape>
            <v:shape id="_x0000_s1649" style="position:absolute;left:4344;top:234;width:29;height:0" coordorigin="4344,234" coordsize="29,0" path="m4344,234r29,e" filled="f" strokeweight=".82pt">
              <v:path arrowok="t"/>
            </v:shape>
            <v:shape id="_x0000_s1648" style="position:absolute;left:4402;top:234;width:29;height:0" coordorigin="4402,234" coordsize="29,0" path="m4402,234r29,e" filled="f" strokeweight=".82pt">
              <v:path arrowok="t"/>
            </v:shape>
            <v:shape id="_x0000_s1647" style="position:absolute;left:4460;top:234;width:29;height:0" coordorigin="4460,234" coordsize="29,0" path="m4460,234r28,e" filled="f" strokeweight=".82pt">
              <v:path arrowok="t"/>
            </v:shape>
            <v:shape id="_x0000_s1646" style="position:absolute;left:4517;top:234;width:29;height:0" coordorigin="4517,234" coordsize="29,0" path="m4517,234r29,e" filled="f" strokeweight=".82pt">
              <v:path arrowok="t"/>
            </v:shape>
            <v:shape id="_x0000_s1645" style="position:absolute;left:4575;top:234;width:29;height:0" coordorigin="4575,234" coordsize="29,0" path="m4575,234r29,e" filled="f" strokeweight=".82pt">
              <v:path arrowok="t"/>
            </v:shape>
            <v:shape id="_x0000_s1644" style="position:absolute;left:4632;top:234;width:29;height:0" coordorigin="4632,234" coordsize="29,0" path="m4632,234r29,e" filled="f" strokeweight=".82pt">
              <v:path arrowok="t"/>
            </v:shape>
            <v:shape id="_x0000_s1643" style="position:absolute;left:4690;top:234;width:29;height:0" coordorigin="4690,234" coordsize="29,0" path="m4690,234r29,e" filled="f" strokeweight=".82pt">
              <v:path arrowok="t"/>
            </v:shape>
            <v:shape id="_x0000_s1642" style="position:absolute;left:4748;top:234;width:29;height:0" coordorigin="4748,234" coordsize="29,0" path="m4748,234r28,e" filled="f" strokeweight=".82pt">
              <v:path arrowok="t"/>
            </v:shape>
            <v:shape id="_x0000_s1641" style="position:absolute;left:4805;top:234;width:29;height:0" coordorigin="4805,234" coordsize="29,0" path="m4805,234r29,e" filled="f" strokeweight=".82pt">
              <v:path arrowok="t"/>
            </v:shape>
            <v:shape id="_x0000_s1640" style="position:absolute;left:4863;top:234;width:29;height:0" coordorigin="4863,234" coordsize="29,0" path="m4863,234r29,e" filled="f" strokeweight=".82pt">
              <v:path arrowok="t"/>
            </v:shape>
            <v:shape id="_x0000_s1639" style="position:absolute;left:4920;top:234;width:29;height:0" coordorigin="4920,234" coordsize="29,0" path="m4920,234r29,e" filled="f" strokeweight=".82pt">
              <v:path arrowok="t"/>
            </v:shape>
            <v:shape id="_x0000_s1638" style="position:absolute;left:4978;top:234;width:29;height:0" coordorigin="4978,234" coordsize="29,0" path="m4978,234r29,e" filled="f" strokeweight=".82pt">
              <v:path arrowok="t"/>
            </v:shape>
            <v:shape id="_x0000_s1637" style="position:absolute;left:5036;top:234;width:29;height:0" coordorigin="5036,234" coordsize="29,0" path="m5036,234r28,e" filled="f" strokeweight=".82pt">
              <v:path arrowok="t"/>
            </v:shape>
            <v:shape id="_x0000_s1636" style="position:absolute;left:5093;top:234;width:29;height:0" coordorigin="5093,234" coordsize="29,0" path="m5093,234r29,e" filled="f" strokeweight=".82pt">
              <v:path arrowok="t"/>
            </v:shape>
            <v:shape id="_x0000_s1635" style="position:absolute;left:5151;top:234;width:29;height:0" coordorigin="5151,234" coordsize="29,0" path="m5151,234r29,e" filled="f" strokeweight=".82pt">
              <v:path arrowok="t"/>
            </v:shape>
            <v:shape id="_x0000_s1634" style="position:absolute;left:5209;top:234;width:29;height:0" coordorigin="5209,234" coordsize="29,0" path="m5209,234r29,e" filled="f" strokeweight=".82pt">
              <v:path arrowok="t"/>
            </v:shape>
            <v:shape id="_x0000_s1633" style="position:absolute;left:5267;top:234;width:29;height:0" coordorigin="5267,234" coordsize="29,0" path="m5267,234r28,e" filled="f" strokeweight=".82pt">
              <v:path arrowok="t"/>
            </v:shape>
            <v:shape id="_x0000_s1632" style="position:absolute;left:5324;top:234;width:29;height:0" coordorigin="5324,234" coordsize="29,0" path="m5324,234r29,e" filled="f" strokeweight=".82pt">
              <v:path arrowok="t"/>
            </v:shape>
            <v:shape id="_x0000_s1631" style="position:absolute;left:5382;top:234;width:29;height:0" coordorigin="5382,234" coordsize="29,0" path="m5382,234r29,e" filled="f" strokeweight=".82pt">
              <v:path arrowok="t"/>
            </v:shape>
            <v:shape id="_x0000_s1630" style="position:absolute;left:5439;top:234;width:29;height:0" coordorigin="5439,234" coordsize="29,0" path="m5439,234r29,e" filled="f" strokeweight=".82pt">
              <v:path arrowok="t"/>
            </v:shape>
            <v:shape id="_x0000_s1629" style="position:absolute;left:5497;top:234;width:29;height:0" coordorigin="5497,234" coordsize="29,0" path="m5497,234r29,e" filled="f" strokeweight=".82pt">
              <v:path arrowok="t"/>
            </v:shape>
            <v:shape id="_x0000_s1628" style="position:absolute;left:5555;top:234;width:29;height:0" coordorigin="5555,234" coordsize="29,0" path="m5555,234r28,e" filled="f" strokeweight=".82pt">
              <v:path arrowok="t"/>
            </v:shape>
            <v:shape id="_x0000_s1627" style="position:absolute;left:5612;top:234;width:29;height:0" coordorigin="5612,234" coordsize="29,0" path="m5612,234r29,e" filled="f" strokeweight=".82pt">
              <v:path arrowok="t"/>
            </v:shape>
            <v:shape id="_x0000_s1626" style="position:absolute;left:5670;top:234;width:29;height:0" coordorigin="5670,234" coordsize="29,0" path="m5670,234r29,e" filled="f" strokeweight=".82pt">
              <v:path arrowok="t"/>
            </v:shape>
            <v:shape id="_x0000_s1625" style="position:absolute;left:5727;top:234;width:29;height:0" coordorigin="5727,234" coordsize="29,0" path="m5727,234r29,e" filled="f" strokeweight=".82pt">
              <v:path arrowok="t"/>
            </v:shape>
            <v:shape id="_x0000_s1624" style="position:absolute;left:5785;top:234;width:29;height:0" coordorigin="5785,234" coordsize="29,0" path="m5785,234r29,e" filled="f" strokeweight=".82pt">
              <v:path arrowok="t"/>
            </v:shape>
            <v:shape id="_x0000_s1623" style="position:absolute;left:5843;top:234;width:29;height:0" coordorigin="5843,234" coordsize="29,0" path="m5843,234r28,e" filled="f" strokeweight=".82pt">
              <v:path arrowok="t"/>
            </v:shape>
            <v:shape id="_x0000_s1622" style="position:absolute;left:5900;top:234;width:29;height:0" coordorigin="5900,234" coordsize="29,0" path="m5900,234r29,e" filled="f" strokeweight=".82pt">
              <v:path arrowok="t"/>
            </v:shape>
            <v:shape id="_x0000_s1621" style="position:absolute;left:5958;top:234;width:29;height:0" coordorigin="5958,234" coordsize="29,0" path="m5958,234r29,e" filled="f" strokeweight=".82pt">
              <v:path arrowok="t"/>
            </v:shape>
            <v:shape id="_x0000_s1620" style="position:absolute;left:6016;top:234;width:29;height:0" coordorigin="6016,234" coordsize="29,0" path="m6016,234r29,e" filled="f" strokeweight=".82pt">
              <v:path arrowok="t"/>
            </v:shape>
            <v:shape id="_x0000_s1619" style="position:absolute;left:6073;top:234;width:29;height:0" coordorigin="6073,234" coordsize="29,0" path="m6073,234r29,e" filled="f" strokeweight=".82pt">
              <v:path arrowok="t"/>
            </v:shape>
            <v:shape id="_x0000_s1618" style="position:absolute;left:6131;top:234;width:29;height:0" coordorigin="6131,234" coordsize="29,0" path="m6131,234r29,e" filled="f" strokeweight=".82pt">
              <v:path arrowok="t"/>
            </v:shape>
            <v:shape id="_x0000_s1617" style="position:absolute;left:6189;top:234;width:29;height:0" coordorigin="6189,234" coordsize="29,0" path="m6189,234r28,e" filled="f" strokeweight=".82pt">
              <v:path arrowok="t"/>
            </v:shape>
            <v:shape id="_x0000_s1616" style="position:absolute;left:6246;top:234;width:29;height:0" coordorigin="6246,234" coordsize="29,0" path="m6246,234r29,e" filled="f" strokeweight=".82pt">
              <v:path arrowok="t"/>
            </v:shape>
            <v:shape id="_x0000_s1615" style="position:absolute;left:6304;top:234;width:29;height:0" coordorigin="6304,234" coordsize="29,0" path="m6304,234r29,e" filled="f" strokeweight=".82pt">
              <v:path arrowok="t"/>
            </v:shape>
            <v:shape id="_x0000_s1614" style="position:absolute;left:6361;top:234;width:29;height:0" coordorigin="6361,234" coordsize="29,0" path="m6361,234r29,e" filled="f" strokeweight=".82pt">
              <v:path arrowok="t"/>
            </v:shape>
            <v:shape id="_x0000_s1613" style="position:absolute;left:6419;top:234;width:29;height:0" coordorigin="6419,234" coordsize="29,0" path="m6419,234r29,e" filled="f" strokeweight=".82pt">
              <v:path arrowok="t"/>
            </v:shape>
            <v:shape id="_x0000_s1612" style="position:absolute;left:6477;top:234;width:29;height:0" coordorigin="6477,234" coordsize="29,0" path="m6477,234r28,e" filled="f" strokeweight=".82pt">
              <v:path arrowok="t"/>
            </v:shape>
            <v:shape id="_x0000_s1611" style="position:absolute;left:6534;top:234;width:29;height:0" coordorigin="6534,234" coordsize="29,0" path="m6534,234r29,e" filled="f" strokeweight=".82pt">
              <v:path arrowok="t"/>
            </v:shape>
            <v:shape id="_x0000_s1610" style="position:absolute;left:6592;top:234;width:29;height:0" coordorigin="6592,234" coordsize="29,0" path="m6592,234r29,e" filled="f" strokeweight=".82pt">
              <v:path arrowok="t"/>
            </v:shape>
            <v:shape id="_x0000_s1609" style="position:absolute;left:6649;top:234;width:29;height:0" coordorigin="6649,234" coordsize="29,0" path="m6649,234r29,e" filled="f" strokeweight=".82pt">
              <v:path arrowok="t"/>
            </v:shape>
            <v:shape id="_x0000_s1608" style="position:absolute;left:6707;top:234;width:29;height:0" coordorigin="6707,234" coordsize="29,0" path="m6707,234r29,e" filled="f" strokeweight=".82pt">
              <v:path arrowok="t"/>
            </v:shape>
            <v:shape id="_x0000_s1607" style="position:absolute;left:6765;top:234;width:29;height:0" coordorigin="6765,234" coordsize="29,0" path="m6765,234r29,e" filled="f" strokeweight=".82pt">
              <v:path arrowok="t"/>
            </v:shape>
            <v:shape id="_x0000_s1606" style="position:absolute;left:6823;top:234;width:29;height:0" coordorigin="6823,234" coordsize="29,0" path="m6823,234r29,e" filled="f" strokeweight=".82pt">
              <v:path arrowok="t"/>
            </v:shape>
            <v:shape id="_x0000_s1605" style="position:absolute;left:6880;top:234;width:29;height:0" coordorigin="6880,234" coordsize="29,0" path="m6880,234r29,e" filled="f" strokeweight=".82pt">
              <v:path arrowok="t"/>
            </v:shape>
            <v:shape id="_x0000_s1604" style="position:absolute;left:6938;top:234;width:29;height:0" coordorigin="6938,234" coordsize="29,0" path="m6938,234r29,e" filled="f" strokeweight=".82pt">
              <v:path arrowok="t"/>
            </v:shape>
            <v:shape id="_x0000_s1603" style="position:absolute;left:6996;top:234;width:29;height:0" coordorigin="6996,234" coordsize="29,0" path="m6996,234r28,e" filled="f" strokeweight=".82pt">
              <v:path arrowok="t"/>
            </v:shape>
            <v:shape id="_x0000_s1602" style="position:absolute;left:7053;top:234;width:29;height:0" coordorigin="7053,234" coordsize="29,0" path="m7053,234r29,e" filled="f" strokeweight=".82pt">
              <v:path arrowok="t"/>
            </v:shape>
            <v:shape id="_x0000_s1601" style="position:absolute;left:7111;top:234;width:29;height:0" coordorigin="7111,234" coordsize="29,0" path="m7111,234r29,e" filled="f" strokeweight=".82pt">
              <v:path arrowok="t"/>
            </v:shape>
            <v:shape id="_x0000_s1600" style="position:absolute;left:7168;top:234;width:29;height:0" coordorigin="7168,234" coordsize="29,0" path="m7168,234r29,e" filled="f" strokeweight=".82pt">
              <v:path arrowok="t"/>
            </v:shape>
            <v:shape id="_x0000_s1599" style="position:absolute;left:7226;top:234;width:29;height:0" coordorigin="7226,234" coordsize="29,0" path="m7226,234r29,e" filled="f" strokeweight=".82pt">
              <v:path arrowok="t"/>
            </v:shape>
            <v:shape id="_x0000_s1598" style="position:absolute;left:7284;top:234;width:29;height:0" coordorigin="7284,234" coordsize="29,0" path="m7284,234r28,e" filled="f" strokeweight=".82pt">
              <v:path arrowok="t"/>
            </v:shape>
            <v:shape id="_x0000_s1597" style="position:absolute;left:7341;top:234;width:29;height:0" coordorigin="7341,234" coordsize="29,0" path="m7341,234r29,e" filled="f" strokeweight=".82pt">
              <v:path arrowok="t"/>
            </v:shape>
            <v:shape id="_x0000_s1596" style="position:absolute;left:7399;top:234;width:29;height:0" coordorigin="7399,234" coordsize="29,0" path="m7399,234r29,e" filled="f" strokeweight=".82pt">
              <v:path arrowok="t"/>
            </v:shape>
            <v:shape id="_x0000_s1595" style="position:absolute;left:7456;top:234;width:29;height:0" coordorigin="7456,234" coordsize="29,0" path="m7456,234r29,e" filled="f" strokeweight=".82pt">
              <v:path arrowok="t"/>
            </v:shape>
            <v:shape id="_x0000_s1594" style="position:absolute;left:7514;top:234;width:29;height:0" coordorigin="7514,234" coordsize="29,0" path="m7514,234r29,e" filled="f" strokeweight=".82pt">
              <v:path arrowok="t"/>
            </v:shape>
            <v:shape id="_x0000_s1593" style="position:absolute;left:7572;top:234;width:29;height:0" coordorigin="7572,234" coordsize="29,0" path="m7572,234r29,e" filled="f" strokeweight=".82pt">
              <v:path arrowok="t"/>
            </v:shape>
            <v:shape id="_x0000_s1592" style="position:absolute;left:7630;top:234;width:29;height:0" coordorigin="7630,234" coordsize="29,0" path="m7630,234r28,e" filled="f" strokeweight=".82pt">
              <v:path arrowok="t"/>
            </v:shape>
            <v:shape id="_x0000_s1591" style="position:absolute;left:7687;top:234;width:29;height:0" coordorigin="7687,234" coordsize="29,0" path="m7687,234r29,e" filled="f" strokeweight=".82pt">
              <v:path arrowok="t"/>
            </v:shape>
            <v:shape id="_x0000_s1590" style="position:absolute;left:7745;top:234;width:29;height:0" coordorigin="7745,234" coordsize="29,0" path="m7745,234r29,e" filled="f" strokeweight=".82pt">
              <v:path arrowok="t"/>
            </v:shape>
            <v:shape id="_x0000_s1589" style="position:absolute;left:7802;top:234;width:29;height:0" coordorigin="7802,234" coordsize="29,0" path="m7802,234r29,e" filled="f" strokeweight=".82pt">
              <v:path arrowok="t"/>
            </v:shape>
            <v:shape id="_x0000_s1588" style="position:absolute;left:7860;top:234;width:29;height:0" coordorigin="7860,234" coordsize="29,0" path="m7860,234r29,e" filled="f" strokeweight=".82pt">
              <v:path arrowok="t"/>
            </v:shape>
            <v:shape id="_x0000_s1587" style="position:absolute;left:7918;top:234;width:29;height:0" coordorigin="7918,234" coordsize="29,0" path="m7918,234r28,e" filled="f" strokeweight=".82pt">
              <v:path arrowok="t"/>
            </v:shape>
            <v:shape id="_x0000_s1586" style="position:absolute;left:7975;top:234;width:29;height:0" coordorigin="7975,234" coordsize="29,0" path="m7975,234r29,e" filled="f" strokeweight=".82pt">
              <v:path arrowok="t"/>
            </v:shape>
            <v:shape id="_x0000_s1585" style="position:absolute;left:8033;top:234;width:29;height:0" coordorigin="8033,234" coordsize="29,0" path="m8033,234r29,e" filled="f" strokeweight=".82pt">
              <v:path arrowok="t"/>
            </v:shape>
            <v:shape id="_x0000_s1584" style="position:absolute;left:8090;top:234;width:29;height:0" coordorigin="8090,234" coordsize="29,0" path="m8090,234r29,e" filled="f" strokeweight=".82pt">
              <v:path arrowok="t"/>
            </v:shape>
            <v:shape id="_x0000_s1583" style="position:absolute;left:8148;top:234;width:29;height:0" coordorigin="8148,234" coordsize="29,0" path="m8148,234r29,e" filled="f" strokeweight=".82pt">
              <v:path arrowok="t"/>
            </v:shape>
            <v:shape id="_x0000_s1582" style="position:absolute;left:8206;top:234;width:29;height:0" coordorigin="8206,234" coordsize="29,0" path="m8206,234r28,e" filled="f" strokeweight=".82pt">
              <v:path arrowok="t"/>
            </v:shape>
            <v:shape id="_x0000_s1581" style="position:absolute;left:8263;top:234;width:29;height:0" coordorigin="8263,234" coordsize="29,0" path="m8263,234r29,e" filled="f" strokeweight=".82pt">
              <v:path arrowok="t"/>
            </v:shape>
            <v:shape id="_x0000_s1580" style="position:absolute;left:8321;top:234;width:29;height:0" coordorigin="8321,234" coordsize="29,0" path="m8321,234r29,e" filled="f" strokeweight=".82pt">
              <v:path arrowok="t"/>
            </v:shape>
            <v:shape id="_x0000_s1579" style="position:absolute;left:8379;top:234;width:29;height:0" coordorigin="8379,234" coordsize="29,0" path="m8379,234r29,e" filled="f" strokeweight=".82pt">
              <v:path arrowok="t"/>
            </v:shape>
            <v:shape id="_x0000_s1578" style="position:absolute;left:8436;top:234;width:29;height:0" coordorigin="8436,234" coordsize="29,0" path="m8436,234r29,e" filled="f" strokeweight=".82pt">
              <v:path arrowok="t"/>
            </v:shape>
            <v:shape id="_x0000_s1577" style="position:absolute;left:8494;top:234;width:29;height:0" coordorigin="8494,234" coordsize="29,0" path="m8494,234r29,e" filled="f" strokeweight=".82pt">
              <v:path arrowok="t"/>
            </v:shape>
            <v:shape id="_x0000_s1576" style="position:absolute;left:8552;top:234;width:29;height:0" coordorigin="8552,234" coordsize="29,0" path="m8552,234r28,e" filled="f" strokeweight=".82pt">
              <v:path arrowok="t"/>
            </v:shape>
            <v:shape id="_x0000_s1575" style="position:absolute;left:8609;top:234;width:29;height:0" coordorigin="8609,234" coordsize="29,0" path="m8609,234r29,e" filled="f" strokeweight=".82pt">
              <v:path arrowok="t"/>
            </v:shape>
            <v:shape id="_x0000_s1574" style="position:absolute;left:8667;top:234;width:29;height:0" coordorigin="8667,234" coordsize="29,0" path="m8667,234r29,e" filled="f" strokeweight=".82pt">
              <v:path arrowok="t"/>
            </v:shape>
            <v:shape id="_x0000_s1573" style="position:absolute;left:8724;top:234;width:29;height:0" coordorigin="8724,234" coordsize="29,0" path="m8724,234r29,e" filled="f" strokeweight=".82pt">
              <v:path arrowok="t"/>
            </v:shape>
            <v:shape id="_x0000_s1572" style="position:absolute;left:8782;top:234;width:29;height:0" coordorigin="8782,234" coordsize="29,0" path="m8782,234r29,e" filled="f" strokeweight=".82pt">
              <v:path arrowok="t"/>
            </v:shape>
            <v:shape id="_x0000_s1571" style="position:absolute;left:8840;top:234;width:29;height:0" coordorigin="8840,234" coordsize="29,0" path="m8840,234r28,e" filled="f" strokeweight=".82pt">
              <v:path arrowok="t"/>
            </v:shape>
            <v:shape id="_x0000_s1570" style="position:absolute;left:8897;top:234;width:29;height:0" coordorigin="8897,234" coordsize="29,0" path="m8897,234r29,e" filled="f" strokeweight=".82pt">
              <v:path arrowok="t"/>
            </v:shape>
            <v:shape id="_x0000_s1569" style="position:absolute;left:8955;top:234;width:29;height:0" coordorigin="8955,234" coordsize="29,0" path="m8955,234r29,e" filled="f" strokeweight=".82pt">
              <v:path arrowok="t"/>
            </v:shape>
            <v:shape id="_x0000_s1568" style="position:absolute;left:9012;top:234;width:29;height:0" coordorigin="9012,234" coordsize="29,0" path="m9012,234r29,e" filled="f" strokeweight=".82pt">
              <v:path arrowok="t"/>
            </v:shape>
            <v:shape id="_x0000_s1567" style="position:absolute;left:9070;top:234;width:29;height:0" coordorigin="9070,234" coordsize="29,0" path="m9070,234r29,e" filled="f" strokeweight=".82pt">
              <v:path arrowok="t"/>
            </v:shape>
            <v:shape id="_x0000_s1566" style="position:absolute;left:9128;top:234;width:29;height:0" coordorigin="9128,234" coordsize="29,0" path="m9128,234r29,e" filled="f" strokeweight=".82pt">
              <v:path arrowok="t"/>
            </v:shape>
            <v:shape id="_x0000_s1565" style="position:absolute;left:9186;top:234;width:29;height:0" coordorigin="9186,234" coordsize="29,0" path="m9186,234r29,e" filled="f" strokeweight=".82pt">
              <v:path arrowok="t"/>
            </v:shape>
            <v:shape id="_x0000_s1564" style="position:absolute;left:9243;top:234;width:29;height:0" coordorigin="9243,234" coordsize="29,0" path="m9243,234r29,e" filled="f" strokeweight=".82pt">
              <v:path arrowok="t"/>
            </v:shape>
            <v:shape id="_x0000_s1563" style="position:absolute;left:9301;top:234;width:29;height:0" coordorigin="9301,234" coordsize="29,0" path="m9301,234r29,e" filled="f" strokeweight=".82pt">
              <v:path arrowok="t"/>
            </v:shape>
            <v:shape id="_x0000_s1562" style="position:absolute;left:9359;top:234;width:29;height:0" coordorigin="9359,234" coordsize="29,0" path="m9359,234r28,e" filled="f" strokeweight=".82pt">
              <v:path arrowok="t"/>
            </v:shape>
            <v:shape id="_x0000_s1561" style="position:absolute;left:9416;top:234;width:29;height:0" coordorigin="9416,234" coordsize="29,0" path="m9416,234r29,e" filled="f" strokeweight=".82pt">
              <v:path arrowok="t"/>
            </v:shape>
            <v:shape id="_x0000_s1560" style="position:absolute;left:9474;top:234;width:29;height:0" coordorigin="9474,234" coordsize="29,0" path="m9474,234r29,e" filled="f" strokeweight=".82pt">
              <v:path arrowok="t"/>
            </v:shape>
            <v:shape id="_x0000_s1559" style="position:absolute;left:9531;top:234;width:29;height:0" coordorigin="9531,234" coordsize="29,0" path="m9531,234r29,e" filled="f" strokeweight=".82pt">
              <v:path arrowok="t"/>
            </v:shape>
            <v:shape id="_x0000_s1558" style="position:absolute;left:9589;top:234;width:29;height:0" coordorigin="9589,234" coordsize="29,0" path="m9589,234r29,e" filled="f" strokeweight=".82pt">
              <v:path arrowok="t"/>
            </v:shape>
            <v:shape id="_x0000_s1557" style="position:absolute;left:9647;top:234;width:29;height:0" coordorigin="9647,234" coordsize="29,0" path="m9647,234r28,e" filled="f" strokeweight=".82pt">
              <v:path arrowok="t"/>
            </v:shape>
            <v:shape id="_x0000_s1556" style="position:absolute;left:9704;top:234;width:29;height:0" coordorigin="9704,234" coordsize="29,0" path="m9704,234r29,e" filled="f" strokeweight=".82pt">
              <v:path arrowok="t"/>
            </v:shape>
            <v:shape id="_x0000_s1555" style="position:absolute;left:9762;top:234;width:29;height:0" coordorigin="9762,234" coordsize="29,0" path="m9762,234r29,e" filled="f" strokeweight=".82pt">
              <v:path arrowok="t"/>
            </v:shape>
            <v:shape id="_x0000_s1554" style="position:absolute;left:9819;top:234;width:29;height:0" coordorigin="9819,234" coordsize="29,0" path="m9819,234r29,e" filled="f" strokeweight=".82pt">
              <v:path arrowok="t"/>
            </v:shape>
            <v:shape id="_x0000_s1553" style="position:absolute;left:9877;top:234;width:29;height:0" coordorigin="9877,234" coordsize="29,0" path="m9877,234r29,e" filled="f" strokeweight=".82pt">
              <v:path arrowok="t"/>
            </v:shape>
            <v:shape id="_x0000_s1552" style="position:absolute;left:9935;top:234;width:29;height:0" coordorigin="9935,234" coordsize="29,0" path="m9935,234r29,e" filled="f" strokeweight=".82pt">
              <v:path arrowok="t"/>
            </v:shape>
            <v:shape id="_x0000_s1551" style="position:absolute;left:9993;top:234;width:29;height:0" coordorigin="9993,234" coordsize="29,0" path="m9993,234r28,e" filled="f" strokeweight=".82pt">
              <v:path arrowok="t"/>
            </v:shape>
            <v:shape id="_x0000_s1550" style="position:absolute;left:10050;top:234;width:29;height:0" coordorigin="10050,234" coordsize="29,0" path="m10050,234r29,e" filled="f" strokeweight=".82pt">
              <v:path arrowok="t"/>
            </v:shape>
            <v:shape id="_x0000_s1549" style="position:absolute;left:10108;top:234;width:29;height:0" coordorigin="10108,234" coordsize="29,0" path="m10108,234r29,e" filled="f" strokeweight=".82pt">
              <v:path arrowok="t"/>
            </v:shape>
            <v:shape id="_x0000_s1548" style="position:absolute;left:10165;top:234;width:29;height:0" coordorigin="10165,234" coordsize="29,0" path="m10165,234r29,e" filled="f" strokeweight=".82pt">
              <v:path arrowok="t"/>
            </v:shape>
            <v:shape id="_x0000_s1547" style="position:absolute;left:10223;top:234;width:29;height:0" coordorigin="10223,234" coordsize="29,0" path="m10223,234r29,e" filled="f" strokeweight=".82pt">
              <v:path arrowok="t"/>
            </v:shape>
            <v:shape id="_x0000_s1546" style="position:absolute;left:10281;top:234;width:29;height:0" coordorigin="10281,234" coordsize="29,0" path="m10281,234r28,e" filled="f" strokeweight=".82pt">
              <v:path arrowok="t"/>
            </v:shape>
            <v:shape id="_x0000_s1545" style="position:absolute;left:10338;top:234;width:29;height:0" coordorigin="10338,234" coordsize="29,0" path="m10338,234r29,e" filled="f" strokeweight=".82pt">
              <v:path arrowok="t"/>
            </v:shape>
            <v:shape id="_x0000_s1544" style="position:absolute;left:10396;top:234;width:29;height:0" coordorigin="10396,234" coordsize="29,0" path="m10396,234r29,e" filled="f" strokeweight=".82pt">
              <v:path arrowok="t"/>
            </v:shape>
            <v:shape id="_x0000_s1543" style="position:absolute;left:10453;top:234;width:29;height:0" coordorigin="10453,234" coordsize="29,0" path="m10453,234r29,e" filled="f" strokeweight=".82pt">
              <v:path arrowok="t"/>
            </v:shape>
            <v:shape id="_x0000_s1542" style="position:absolute;left:10511;top:234;width:29;height:0" coordorigin="10511,234" coordsize="29,0" path="m10511,234r29,e" filled="f" strokeweight=".82pt">
              <v:path arrowok="t"/>
            </v:shape>
            <v:shape id="_x0000_s1541" style="position:absolute;left:10569;top:234;width:29;height:0" coordorigin="10569,234" coordsize="29,0" path="m10569,234r28,e" filled="f" strokeweight=".82pt">
              <v:path arrowok="t"/>
            </v:shape>
            <v:shape id="_x0000_s1540" style="position:absolute;left:10626;top:234;width:29;height:0" coordorigin="10626,234" coordsize="29,0" path="m10626,234r29,e" filled="f" strokeweight=".82pt">
              <v:path arrowok="t"/>
            </v:shape>
            <v:shape id="_x0000_s1539" style="position:absolute;left:10684;top:234;width:29;height:0" coordorigin="10684,234" coordsize="29,0" path="m10684,234r29,e" filled="f" strokeweight=".82pt">
              <v:path arrowok="t"/>
            </v:shape>
            <v:shape id="_x0000_s1538" style="position:absolute;left:10742;top:234;width:29;height:0" coordorigin="10742,234" coordsize="29,0" path="m10742,234r29,e" filled="f" strokeweight=".82pt">
              <v:path arrowok="t"/>
            </v:shape>
            <v:shape id="_x0000_s1537" style="position:absolute;left:10800;top:234;width:29;height:0" coordorigin="10800,234" coordsize="29,0" path="m10800,234r28,e" filled="f" strokeweight=".82pt">
              <v:path arrowok="t"/>
            </v:shape>
            <v:shape id="_x0000_s1536" style="position:absolute;left:10857;top:234;width:29;height:0" coordorigin="10857,234" coordsize="29,0" path="m10857,234r29,e" filled="f" strokeweight=".82pt">
              <v:path arrowok="t"/>
            </v:shape>
            <v:shape id="_x0000_s1535" style="position:absolute;left:10915;top:234;width:29;height:0" coordorigin="10915,234" coordsize="29,0" path="m10915,234r29,e" filled="f" strokeweight=".82pt">
              <v:path arrowok="t"/>
            </v:shape>
            <v:shape id="_x0000_s1534" style="position:absolute;left:10972;top:234;width:29;height:0" coordorigin="10972,234" coordsize="29,0" path="m10972,234r29,e" filled="f" strokeweight=".82pt">
              <v:path arrowok="t"/>
            </v:shape>
            <v:shape id="_x0000_s1533" style="position:absolute;left:11030;top:234;width:29;height:0" coordorigin="11030,234" coordsize="29,0" path="m11030,234r29,e" filled="f" strokeweight=".82pt">
              <v:path arrowok="t"/>
            </v:shape>
            <v:shape id="_x0000_s1532" style="position:absolute;left:11088;top:234;width:29;height:0" coordorigin="11088,234" coordsize="29,0" path="m11088,234r28,e" filled="f" strokeweight=".82pt">
              <v:path arrowok="t"/>
            </v:shape>
            <v:shape id="_x0000_s1531" style="position:absolute;left:11145;top:234;width:29;height:0" coordorigin="11145,234" coordsize="29,0" path="m11145,234r29,e" filled="f" strokeweight=".82pt">
              <v:path arrowok="t"/>
            </v:shape>
            <v:shape id="_x0000_s1530" style="position:absolute;left:11203;top:234;width:29;height:0" coordorigin="11203,234" coordsize="29,0" path="m11203,234r29,e" filled="f" strokeweight=".82pt">
              <v:path arrowok="t"/>
            </v:shape>
            <w10:wrap anchorx="page"/>
          </v:group>
        </w:pict>
      </w:r>
      <w:r>
        <w:pict w14:anchorId="31CD0803">
          <v:group id="_x0000_s1380" style="position:absolute;left:0;text-align:left;margin-left:135.75pt;margin-top:27.5pt;width:425.9pt;height:.8pt;z-index:-1296;mso-position-horizontal-relative:page" coordorigin="2715,550" coordsize="8518,16">
            <v:shape id="_x0000_s1528" style="position:absolute;left:2723;top:559;width:29;height:0" coordorigin="2723,559" coordsize="29,0" path="m2723,559r29,e" filled="f" strokeweight=".82pt">
              <v:path arrowok="t"/>
            </v:shape>
            <v:shape id="_x0000_s1527" style="position:absolute;left:2781;top:559;width:29;height:0" coordorigin="2781,559" coordsize="29,0" path="m2781,559r29,e" filled="f" strokeweight=".82pt">
              <v:path arrowok="t"/>
            </v:shape>
            <v:shape id="_x0000_s1526" style="position:absolute;left:2839;top:559;width:29;height:0" coordorigin="2839,559" coordsize="29,0" path="m2839,559r29,e" filled="f" strokeweight=".82pt">
              <v:path arrowok="t"/>
            </v:shape>
            <v:shape id="_x0000_s1525" style="position:absolute;left:2896;top:559;width:29;height:0" coordorigin="2896,559" coordsize="29,0" path="m2896,559r29,e" filled="f" strokeweight=".82pt">
              <v:path arrowok="t"/>
            </v:shape>
            <v:shape id="_x0000_s1524" style="position:absolute;left:2954;top:559;width:29;height:0" coordorigin="2954,559" coordsize="29,0" path="m2954,559r29,e" filled="f" strokeweight=".82pt">
              <v:path arrowok="t"/>
            </v:shape>
            <v:shape id="_x0000_s1523" style="position:absolute;left:3012;top:559;width:29;height:0" coordorigin="3012,559" coordsize="29,0" path="m3012,559r28,e" filled="f" strokeweight=".82pt">
              <v:path arrowok="t"/>
            </v:shape>
            <v:shape id="_x0000_s1522" style="position:absolute;left:3069;top:559;width:29;height:0" coordorigin="3069,559" coordsize="29,0" path="m3069,559r29,e" filled="f" strokeweight=".82pt">
              <v:path arrowok="t"/>
            </v:shape>
            <v:shape id="_x0000_s1521" style="position:absolute;left:3127;top:559;width:29;height:0" coordorigin="3127,559" coordsize="29,0" path="m3127,559r29,e" filled="f" strokeweight=".82pt">
              <v:path arrowok="t"/>
            </v:shape>
            <v:shape id="_x0000_s1520" style="position:absolute;left:3184;top:559;width:29;height:0" coordorigin="3184,559" coordsize="29,0" path="m3184,559r29,e" filled="f" strokeweight=".82pt">
              <v:path arrowok="t"/>
            </v:shape>
            <v:shape id="_x0000_s1519" style="position:absolute;left:3242;top:559;width:29;height:0" coordorigin="3242,559" coordsize="29,0" path="m3242,559r29,e" filled="f" strokeweight=".82pt">
              <v:path arrowok="t"/>
            </v:shape>
            <v:shape id="_x0000_s1518" style="position:absolute;left:3300;top:559;width:29;height:0" coordorigin="3300,559" coordsize="29,0" path="m3300,559r28,e" filled="f" strokeweight=".82pt">
              <v:path arrowok="t"/>
            </v:shape>
            <v:shape id="_x0000_s1517" style="position:absolute;left:3357;top:559;width:29;height:0" coordorigin="3357,559" coordsize="29,0" path="m3357,559r29,e" filled="f" strokeweight=".82pt">
              <v:path arrowok="t"/>
            </v:shape>
            <v:shape id="_x0000_s1516" style="position:absolute;left:3415;top:559;width:29;height:0" coordorigin="3415,559" coordsize="29,0" path="m3415,559r29,e" filled="f" strokeweight=".82pt">
              <v:path arrowok="t"/>
            </v:shape>
            <v:shape id="_x0000_s1515" style="position:absolute;left:3472;top:559;width:29;height:0" coordorigin="3472,559" coordsize="29,0" path="m3472,559r29,e" filled="f" strokeweight=".82pt">
              <v:path arrowok="t"/>
            </v:shape>
            <v:shape id="_x0000_s1514" style="position:absolute;left:3530;top:559;width:29;height:0" coordorigin="3530,559" coordsize="29,0" path="m3530,559r29,e" filled="f" strokeweight=".82pt">
              <v:path arrowok="t"/>
            </v:shape>
            <v:shape id="_x0000_s1513" style="position:absolute;left:3588;top:559;width:29;height:0" coordorigin="3588,559" coordsize="29,0" path="m3588,559r29,e" filled="f" strokeweight=".82pt">
              <v:path arrowok="t"/>
            </v:shape>
            <v:shape id="_x0000_s1512" style="position:absolute;left:3646;top:559;width:29;height:0" coordorigin="3646,559" coordsize="29,0" path="m3646,559r28,e" filled="f" strokeweight=".82pt">
              <v:path arrowok="t"/>
            </v:shape>
            <v:shape id="_x0000_s1511" style="position:absolute;left:3703;top:559;width:29;height:0" coordorigin="3703,559" coordsize="29,0" path="m3703,559r29,e" filled="f" strokeweight=".82pt">
              <v:path arrowok="t"/>
            </v:shape>
            <v:shape id="_x0000_s1510" style="position:absolute;left:3761;top:559;width:29;height:0" coordorigin="3761,559" coordsize="29,0" path="m3761,559r29,e" filled="f" strokeweight=".82pt">
              <v:path arrowok="t"/>
            </v:shape>
            <v:shape id="_x0000_s1509" style="position:absolute;left:3818;top:559;width:29;height:0" coordorigin="3818,559" coordsize="29,0" path="m3818,559r29,e" filled="f" strokeweight=".82pt">
              <v:path arrowok="t"/>
            </v:shape>
            <v:shape id="_x0000_s1508" style="position:absolute;left:3876;top:559;width:29;height:0" coordorigin="3876,559" coordsize="29,0" path="m3876,559r29,e" filled="f" strokeweight=".82pt">
              <v:path arrowok="t"/>
            </v:shape>
            <v:shape id="_x0000_s1507" style="position:absolute;left:3934;top:559;width:29;height:0" coordorigin="3934,559" coordsize="29,0" path="m3934,559r28,e" filled="f" strokeweight=".82pt">
              <v:path arrowok="t"/>
            </v:shape>
            <v:shape id="_x0000_s1506" style="position:absolute;left:3991;top:559;width:29;height:0" coordorigin="3991,559" coordsize="29,0" path="m3991,559r29,e" filled="f" strokeweight=".82pt">
              <v:path arrowok="t"/>
            </v:shape>
            <v:shape id="_x0000_s1505" style="position:absolute;left:4049;top:559;width:29;height:0" coordorigin="4049,559" coordsize="29,0" path="m4049,559r29,e" filled="f" strokeweight=".82pt">
              <v:path arrowok="t"/>
            </v:shape>
            <v:shape id="_x0000_s1504" style="position:absolute;left:4106;top:559;width:29;height:0" coordorigin="4106,559" coordsize="29,0" path="m4106,559r29,e" filled="f" strokeweight=".82pt">
              <v:path arrowok="t"/>
            </v:shape>
            <v:shape id="_x0000_s1503" style="position:absolute;left:4164;top:559;width:29;height:0" coordorigin="4164,559" coordsize="29,0" path="m4164,559r29,e" filled="f" strokeweight=".82pt">
              <v:path arrowok="t"/>
            </v:shape>
            <v:shape id="_x0000_s1502" style="position:absolute;left:4222;top:559;width:29;height:0" coordorigin="4222,559" coordsize="29,0" path="m4222,559r28,e" filled="f" strokeweight=".82pt">
              <v:path arrowok="t"/>
            </v:shape>
            <v:shape id="_x0000_s1501" style="position:absolute;left:4279;top:559;width:29;height:0" coordorigin="4279,559" coordsize="29,0" path="m4279,559r29,e" filled="f" strokeweight=".82pt">
              <v:path arrowok="t"/>
            </v:shape>
            <v:shape id="_x0000_s1500" style="position:absolute;left:4337;top:559;width:29;height:0" coordorigin="4337,559" coordsize="29,0" path="m4337,559r29,e" filled="f" strokeweight=".82pt">
              <v:path arrowok="t"/>
            </v:shape>
            <v:shape id="_x0000_s1499" style="position:absolute;left:4395;top:559;width:29;height:0" coordorigin="4395,559" coordsize="29,0" path="m4395,559r29,e" filled="f" strokeweight=".82pt">
              <v:path arrowok="t"/>
            </v:shape>
            <v:shape id="_x0000_s1498" style="position:absolute;left:4452;top:559;width:29;height:0" coordorigin="4452,559" coordsize="29,0" path="m4452,559r29,e" filled="f" strokeweight=".82pt">
              <v:path arrowok="t"/>
            </v:shape>
            <v:shape id="_x0000_s1497" style="position:absolute;left:4510;top:559;width:29;height:0" coordorigin="4510,559" coordsize="29,0" path="m4510,559r29,e" filled="f" strokeweight=".82pt">
              <v:path arrowok="t"/>
            </v:shape>
            <v:shape id="_x0000_s1496" style="position:absolute;left:4568;top:559;width:29;height:0" coordorigin="4568,559" coordsize="29,0" path="m4568,559r28,e" filled="f" strokeweight=".82pt">
              <v:path arrowok="t"/>
            </v:shape>
            <v:shape id="_x0000_s1495" style="position:absolute;left:4625;top:559;width:29;height:0" coordorigin="4625,559" coordsize="29,0" path="m4625,559r29,e" filled="f" strokeweight=".82pt">
              <v:path arrowok="t"/>
            </v:shape>
            <v:shape id="_x0000_s1494" style="position:absolute;left:4683;top:559;width:29;height:0" coordorigin="4683,559" coordsize="29,0" path="m4683,559r29,e" filled="f" strokeweight=".82pt">
              <v:path arrowok="t"/>
            </v:shape>
            <v:shape id="_x0000_s1493" style="position:absolute;left:4740;top:559;width:29;height:0" coordorigin="4740,559" coordsize="29,0" path="m4740,559r29,e" filled="f" strokeweight=".82pt">
              <v:path arrowok="t"/>
            </v:shape>
            <v:shape id="_x0000_s1492" style="position:absolute;left:4798;top:559;width:29;height:0" coordorigin="4798,559" coordsize="29,0" path="m4798,559r29,e" filled="f" strokeweight=".82pt">
              <v:path arrowok="t"/>
            </v:shape>
            <v:shape id="_x0000_s1491" style="position:absolute;left:4856;top:559;width:29;height:0" coordorigin="4856,559" coordsize="29,0" path="m4856,559r28,e" filled="f" strokeweight=".82pt">
              <v:path arrowok="t"/>
            </v:shape>
            <v:shape id="_x0000_s1490" style="position:absolute;left:4913;top:559;width:29;height:0" coordorigin="4913,559" coordsize="29,0" path="m4913,559r29,e" filled="f" strokeweight=".82pt">
              <v:path arrowok="t"/>
            </v:shape>
            <v:shape id="_x0000_s1489" style="position:absolute;left:4971;top:559;width:29;height:0" coordorigin="4971,559" coordsize="29,0" path="m4971,559r29,e" filled="f" strokeweight=".82pt">
              <v:path arrowok="t"/>
            </v:shape>
            <v:shape id="_x0000_s1488" style="position:absolute;left:5028;top:559;width:29;height:0" coordorigin="5028,559" coordsize="29,0" path="m5028,559r29,e" filled="f" strokeweight=".82pt">
              <v:path arrowok="t"/>
            </v:shape>
            <v:shape id="_x0000_s1487" style="position:absolute;left:5086;top:559;width:29;height:0" coordorigin="5086,559" coordsize="29,0" path="m5086,559r29,e" filled="f" strokeweight=".82pt">
              <v:path arrowok="t"/>
            </v:shape>
            <v:shape id="_x0000_s1486" style="position:absolute;left:5144;top:559;width:29;height:0" coordorigin="5144,559" coordsize="29,0" path="m5144,559r29,e" filled="f" strokeweight=".82pt">
              <v:path arrowok="t"/>
            </v:shape>
            <v:shape id="_x0000_s1485" style="position:absolute;left:5202;top:559;width:29;height:0" coordorigin="5202,559" coordsize="29,0" path="m5202,559r29,e" filled="f" strokeweight=".82pt">
              <v:path arrowok="t"/>
            </v:shape>
            <v:shape id="_x0000_s1484" style="position:absolute;left:5259;top:559;width:29;height:0" coordorigin="5259,559" coordsize="29,0" path="m5259,559r29,e" filled="f" strokeweight=".82pt">
              <v:path arrowok="t"/>
            </v:shape>
            <v:shape id="_x0000_s1483" style="position:absolute;left:5317;top:559;width:29;height:0" coordorigin="5317,559" coordsize="29,0" path="m5317,559r29,e" filled="f" strokeweight=".82pt">
              <v:path arrowok="t"/>
            </v:shape>
            <v:shape id="_x0000_s1482" style="position:absolute;left:5375;top:559;width:29;height:0" coordorigin="5375,559" coordsize="29,0" path="m5375,559r28,e" filled="f" strokeweight=".82pt">
              <v:path arrowok="t"/>
            </v:shape>
            <v:shape id="_x0000_s1481" style="position:absolute;left:5432;top:559;width:29;height:0" coordorigin="5432,559" coordsize="29,0" path="m5432,559r29,e" filled="f" strokeweight=".82pt">
              <v:path arrowok="t"/>
            </v:shape>
            <v:shape id="_x0000_s1480" style="position:absolute;left:5490;top:559;width:29;height:0" coordorigin="5490,559" coordsize="29,0" path="m5490,559r29,e" filled="f" strokeweight=".82pt">
              <v:path arrowok="t"/>
            </v:shape>
            <v:shape id="_x0000_s1479" style="position:absolute;left:5547;top:559;width:29;height:0" coordorigin="5547,559" coordsize="29,0" path="m5547,559r29,e" filled="f" strokeweight=".82pt">
              <v:path arrowok="t"/>
            </v:shape>
            <v:shape id="_x0000_s1478" style="position:absolute;left:5605;top:559;width:29;height:0" coordorigin="5605,559" coordsize="29,0" path="m5605,559r29,e" filled="f" strokeweight=".82pt">
              <v:path arrowok="t"/>
            </v:shape>
            <v:shape id="_x0000_s1477" style="position:absolute;left:5663;top:559;width:29;height:0" coordorigin="5663,559" coordsize="29,0" path="m5663,559r28,e" filled="f" strokeweight=".82pt">
              <v:path arrowok="t"/>
            </v:shape>
            <v:shape id="_x0000_s1476" style="position:absolute;left:5720;top:559;width:29;height:0" coordorigin="5720,559" coordsize="29,0" path="m5720,559r29,e" filled="f" strokeweight=".82pt">
              <v:path arrowok="t"/>
            </v:shape>
            <v:shape id="_x0000_s1475" style="position:absolute;left:5778;top:559;width:29;height:0" coordorigin="5778,559" coordsize="29,0" path="m5778,559r29,e" filled="f" strokeweight=".82pt">
              <v:path arrowok="t"/>
            </v:shape>
            <v:shape id="_x0000_s1474" style="position:absolute;left:5835;top:559;width:29;height:0" coordorigin="5835,559" coordsize="29,0" path="m5835,559r29,e" filled="f" strokeweight=".82pt">
              <v:path arrowok="t"/>
            </v:shape>
            <v:shape id="_x0000_s1473" style="position:absolute;left:5893;top:559;width:29;height:0" coordorigin="5893,559" coordsize="29,0" path="m5893,559r29,e" filled="f" strokeweight=".82pt">
              <v:path arrowok="t"/>
            </v:shape>
            <v:shape id="_x0000_s1472" style="position:absolute;left:5951;top:559;width:29;height:0" coordorigin="5951,559" coordsize="29,0" path="m5951,559r29,e" filled="f" strokeweight=".82pt">
              <v:path arrowok="t"/>
            </v:shape>
            <v:shape id="_x0000_s1471" style="position:absolute;left:6009;top:559;width:29;height:0" coordorigin="6009,559" coordsize="29,0" path="m6009,559r28,e" filled="f" strokeweight=".82pt">
              <v:path arrowok="t"/>
            </v:shape>
            <v:shape id="_x0000_s1470" style="position:absolute;left:6066;top:559;width:29;height:0" coordorigin="6066,559" coordsize="29,0" path="m6066,559r29,e" filled="f" strokeweight=".82pt">
              <v:path arrowok="t"/>
            </v:shape>
            <v:shape id="_x0000_s1469" style="position:absolute;left:6124;top:559;width:29;height:0" coordorigin="6124,559" coordsize="29,0" path="m6124,559r29,e" filled="f" strokeweight=".82pt">
              <v:path arrowok="t"/>
            </v:shape>
            <v:shape id="_x0000_s1468" style="position:absolute;left:6181;top:559;width:29;height:0" coordorigin="6181,559" coordsize="29,0" path="m6181,559r29,e" filled="f" strokeweight=".82pt">
              <v:path arrowok="t"/>
            </v:shape>
            <v:shape id="_x0000_s1467" style="position:absolute;left:6239;top:559;width:29;height:0" coordorigin="6239,559" coordsize="29,0" path="m6239,559r29,e" filled="f" strokeweight=".82pt">
              <v:path arrowok="t"/>
            </v:shape>
            <v:shape id="_x0000_s1466" style="position:absolute;left:6297;top:559;width:29;height:0" coordorigin="6297,559" coordsize="29,0" path="m6297,559r28,e" filled="f" strokeweight=".82pt">
              <v:path arrowok="t"/>
            </v:shape>
            <v:shape id="_x0000_s1465" style="position:absolute;left:6354;top:559;width:29;height:0" coordorigin="6354,559" coordsize="29,0" path="m6354,559r29,e" filled="f" strokeweight=".82pt">
              <v:path arrowok="t"/>
            </v:shape>
            <v:shape id="_x0000_s1464" style="position:absolute;left:6412;top:559;width:29;height:0" coordorigin="6412,559" coordsize="29,0" path="m6412,559r29,e" filled="f" strokeweight=".82pt">
              <v:path arrowok="t"/>
            </v:shape>
            <v:shape id="_x0000_s1463" style="position:absolute;left:6469;top:559;width:29;height:0" coordorigin="6469,559" coordsize="29,0" path="m6469,559r29,e" filled="f" strokeweight=".82pt">
              <v:path arrowok="t"/>
            </v:shape>
            <v:shape id="_x0000_s1462" style="position:absolute;left:6527;top:559;width:29;height:0" coordorigin="6527,559" coordsize="29,0" path="m6527,559r29,e" filled="f" strokeweight=".82pt">
              <v:path arrowok="t"/>
            </v:shape>
            <v:shape id="_x0000_s1461" style="position:absolute;left:6585;top:559;width:29;height:0" coordorigin="6585,559" coordsize="29,0" path="m6585,559r28,e" filled="f" strokeweight=".82pt">
              <v:path arrowok="t"/>
            </v:shape>
            <v:shape id="_x0000_s1460" style="position:absolute;left:6642;top:559;width:29;height:0" coordorigin="6642,559" coordsize="29,0" path="m6642,559r29,e" filled="f" strokeweight=".82pt">
              <v:path arrowok="t"/>
            </v:shape>
            <v:shape id="_x0000_s1459" style="position:absolute;left:6700;top:559;width:29;height:0" coordorigin="6700,559" coordsize="29,0" path="m6700,559r29,e" filled="f" strokeweight=".82pt">
              <v:path arrowok="t"/>
            </v:shape>
            <v:shape id="_x0000_s1458" style="position:absolute;left:6758;top:559;width:29;height:0" coordorigin="6758,559" coordsize="29,0" path="m6758,559r29,e" filled="f" strokeweight=".82pt">
              <v:path arrowok="t"/>
            </v:shape>
            <v:shape id="_x0000_s1457" style="position:absolute;left:6816;top:559;width:29;height:0" coordorigin="6816,559" coordsize="29,0" path="m6816,559r28,e" filled="f" strokeweight=".82pt">
              <v:path arrowok="t"/>
            </v:shape>
            <v:shape id="_x0000_s1456" style="position:absolute;left:6873;top:559;width:29;height:0" coordorigin="6873,559" coordsize="29,0" path="m6873,559r29,e" filled="f" strokeweight=".82pt">
              <v:path arrowok="t"/>
            </v:shape>
            <v:shape id="_x0000_s1455" style="position:absolute;left:6931;top:559;width:29;height:0" coordorigin="6931,559" coordsize="29,0" path="m6931,559r29,e" filled="f" strokeweight=".82pt">
              <v:path arrowok="t"/>
            </v:shape>
            <v:shape id="_x0000_s1454" style="position:absolute;left:6988;top:559;width:29;height:0" coordorigin="6988,559" coordsize="29,0" path="m6988,559r29,e" filled="f" strokeweight=".82pt">
              <v:path arrowok="t"/>
            </v:shape>
            <v:shape id="_x0000_s1453" style="position:absolute;left:7046;top:559;width:29;height:0" coordorigin="7046,559" coordsize="29,0" path="m7046,559r29,e" filled="f" strokeweight=".82pt">
              <v:path arrowok="t"/>
            </v:shape>
            <v:shape id="_x0000_s1452" style="position:absolute;left:7104;top:559;width:29;height:0" coordorigin="7104,559" coordsize="29,0" path="m7104,559r28,e" filled="f" strokeweight=".82pt">
              <v:path arrowok="t"/>
            </v:shape>
            <v:shape id="_x0000_s1451" style="position:absolute;left:7161;top:559;width:29;height:0" coordorigin="7161,559" coordsize="29,0" path="m7161,559r29,e" filled="f" strokeweight=".82pt">
              <v:path arrowok="t"/>
            </v:shape>
            <v:shape id="_x0000_s1450" style="position:absolute;left:7219;top:559;width:29;height:0" coordorigin="7219,559" coordsize="29,0" path="m7219,559r29,e" filled="f" strokeweight=".82pt">
              <v:path arrowok="t"/>
            </v:shape>
            <v:shape id="_x0000_s1449" style="position:absolute;left:7276;top:559;width:29;height:0" coordorigin="7276,559" coordsize="29,0" path="m7276,559r29,e" filled="f" strokeweight=".82pt">
              <v:path arrowok="t"/>
            </v:shape>
            <v:shape id="_x0000_s1448" style="position:absolute;left:7334;top:559;width:29;height:0" coordorigin="7334,559" coordsize="29,0" path="m7334,559r29,e" filled="f" strokeweight=".82pt">
              <v:path arrowok="t"/>
            </v:shape>
            <v:shape id="_x0000_s1447" style="position:absolute;left:7392;top:559;width:29;height:0" coordorigin="7392,559" coordsize="29,0" path="m7392,559r28,e" filled="f" strokeweight=".82pt">
              <v:path arrowok="t"/>
            </v:shape>
            <v:shape id="_x0000_s1446" style="position:absolute;left:7449;top:559;width:29;height:0" coordorigin="7449,559" coordsize="29,0" path="m7449,559r29,e" filled="f" strokeweight=".82pt">
              <v:path arrowok="t"/>
            </v:shape>
            <v:shape id="_x0000_s1445" style="position:absolute;left:7507;top:559;width:29;height:0" coordorigin="7507,559" coordsize="29,0" path="m7507,559r29,e" filled="f" strokeweight=".82pt">
              <v:path arrowok="t"/>
            </v:shape>
            <v:shape id="_x0000_s1444" style="position:absolute;left:7565;top:559;width:29;height:0" coordorigin="7565,559" coordsize="29,0" path="m7565,559r29,e" filled="f" strokeweight=".82pt">
              <v:path arrowok="t"/>
            </v:shape>
            <v:shape id="_x0000_s1443" style="position:absolute;left:7622;top:559;width:29;height:0" coordorigin="7622,559" coordsize="29,0" path="m7622,559r29,e" filled="f" strokeweight=".82pt">
              <v:path arrowok="t"/>
            </v:shape>
            <v:shape id="_x0000_s1442" style="position:absolute;left:7680;top:559;width:29;height:0" coordorigin="7680,559" coordsize="29,0" path="m7680,559r29,e" filled="f" strokeweight=".82pt">
              <v:path arrowok="t"/>
            </v:shape>
            <v:shape id="_x0000_s1441" style="position:absolute;left:7738;top:559;width:29;height:0" coordorigin="7738,559" coordsize="29,0" path="m7738,559r28,e" filled="f" strokeweight=".82pt">
              <v:path arrowok="t"/>
            </v:shape>
            <v:shape id="_x0000_s1440" style="position:absolute;left:7795;top:559;width:29;height:0" coordorigin="7795,559" coordsize="29,0" path="m7795,559r29,e" filled="f" strokeweight=".82pt">
              <v:path arrowok="t"/>
            </v:shape>
            <v:shape id="_x0000_s1439" style="position:absolute;left:7853;top:559;width:29;height:0" coordorigin="7853,559" coordsize="29,0" path="m7853,559r29,e" filled="f" strokeweight=".82pt">
              <v:path arrowok="t"/>
            </v:shape>
            <v:shape id="_x0000_s1438" style="position:absolute;left:7910;top:559;width:29;height:0" coordorigin="7910,559" coordsize="29,0" path="m7910,559r29,e" filled="f" strokeweight=".82pt">
              <v:path arrowok="t"/>
            </v:shape>
            <v:shape id="_x0000_s1437" style="position:absolute;left:7968;top:559;width:29;height:0" coordorigin="7968,559" coordsize="29,0" path="m7968,559r29,e" filled="f" strokeweight=".82pt">
              <v:path arrowok="t"/>
            </v:shape>
            <v:shape id="_x0000_s1436" style="position:absolute;left:8026;top:559;width:29;height:0" coordorigin="8026,559" coordsize="29,0" path="m8026,559r28,e" filled="f" strokeweight=".82pt">
              <v:path arrowok="t"/>
            </v:shape>
            <v:shape id="_x0000_s1435" style="position:absolute;left:8083;top:559;width:29;height:0" coordorigin="8083,559" coordsize="29,0" path="m8083,559r29,e" filled="f" strokeweight=".82pt">
              <v:path arrowok="t"/>
            </v:shape>
            <v:shape id="_x0000_s1434" style="position:absolute;left:8141;top:559;width:29;height:0" coordorigin="8141,559" coordsize="29,0" path="m8141,559r29,e" filled="f" strokeweight=".82pt">
              <v:path arrowok="t"/>
            </v:shape>
            <v:shape id="_x0000_s1433" style="position:absolute;left:8198;top:559;width:29;height:0" coordorigin="8198,559" coordsize="29,0" path="m8198,559r29,e" filled="f" strokeweight=".82pt">
              <v:path arrowok="t"/>
            </v:shape>
            <v:shape id="_x0000_s1432" style="position:absolute;left:8256;top:559;width:29;height:0" coordorigin="8256,559" coordsize="29,0" path="m8256,559r29,e" filled="f" strokeweight=".82pt">
              <v:path arrowok="t"/>
            </v:shape>
            <v:shape id="_x0000_s1431" style="position:absolute;left:8314;top:559;width:29;height:0" coordorigin="8314,559" coordsize="29,0" path="m8314,559r29,e" filled="f" strokeweight=".82pt">
              <v:path arrowok="t"/>
            </v:shape>
            <v:shape id="_x0000_s1430" style="position:absolute;left:8372;top:559;width:29;height:0" coordorigin="8372,559" coordsize="29,0" path="m8372,559r28,e" filled="f" strokeweight=".82pt">
              <v:path arrowok="t"/>
            </v:shape>
            <v:shape id="_x0000_s1429" style="position:absolute;left:8429;top:559;width:29;height:0" coordorigin="8429,559" coordsize="29,0" path="m8429,559r29,e" filled="f" strokeweight=".82pt">
              <v:path arrowok="t"/>
            </v:shape>
            <v:shape id="_x0000_s1428" style="position:absolute;left:8487;top:559;width:29;height:0" coordorigin="8487,559" coordsize="29,0" path="m8487,559r29,e" filled="f" strokeweight=".82pt">
              <v:path arrowok="t"/>
            </v:shape>
            <v:shape id="_x0000_s1427" style="position:absolute;left:8544;top:559;width:29;height:0" coordorigin="8544,559" coordsize="29,0" path="m8544,559r29,e" filled="f" strokeweight=".82pt">
              <v:path arrowok="t"/>
            </v:shape>
            <v:shape id="_x0000_s1426" style="position:absolute;left:8602;top:559;width:29;height:0" coordorigin="8602,559" coordsize="29,0" path="m8602,559r29,e" filled="f" strokeweight=".82pt">
              <v:path arrowok="t"/>
            </v:shape>
            <v:shape id="_x0000_s1425" style="position:absolute;left:8660;top:559;width:29;height:0" coordorigin="8660,559" coordsize="29,0" path="m8660,559r28,e" filled="f" strokeweight=".82pt">
              <v:path arrowok="t"/>
            </v:shape>
            <v:shape id="_x0000_s1424" style="position:absolute;left:8717;top:559;width:29;height:0" coordorigin="8717,559" coordsize="29,0" path="m8717,559r29,e" filled="f" strokeweight=".82pt">
              <v:path arrowok="t"/>
            </v:shape>
            <v:shape id="_x0000_s1423" style="position:absolute;left:8775;top:559;width:29;height:0" coordorigin="8775,559" coordsize="29,0" path="m8775,559r29,e" filled="f" strokeweight=".82pt">
              <v:path arrowok="t"/>
            </v:shape>
            <v:shape id="_x0000_s1422" style="position:absolute;left:8832;top:559;width:29;height:0" coordorigin="8832,559" coordsize="29,0" path="m8832,559r29,e" filled="f" strokeweight=".82pt">
              <v:path arrowok="t"/>
            </v:shape>
            <v:shape id="_x0000_s1421" style="position:absolute;left:8890;top:559;width:29;height:0" coordorigin="8890,559" coordsize="29,0" path="m8890,559r29,e" filled="f" strokeweight=".82pt">
              <v:path arrowok="t"/>
            </v:shape>
            <v:shape id="_x0000_s1420" style="position:absolute;left:8948;top:559;width:29;height:0" coordorigin="8948,559" coordsize="29,0" path="m8948,559r28,e" filled="f" strokeweight=".82pt">
              <v:path arrowok="t"/>
            </v:shape>
            <v:shape id="_x0000_s1419" style="position:absolute;left:9005;top:559;width:29;height:0" coordorigin="9005,559" coordsize="29,0" path="m9005,559r29,e" filled="f" strokeweight=".82pt">
              <v:path arrowok="t"/>
            </v:shape>
            <v:shape id="_x0000_s1418" style="position:absolute;left:9063;top:559;width:29;height:0" coordorigin="9063,559" coordsize="29,0" path="m9063,559r29,e" filled="f" strokeweight=".82pt">
              <v:path arrowok="t"/>
            </v:shape>
            <v:shape id="_x0000_s1417" style="position:absolute;left:9121;top:559;width:29;height:0" coordorigin="9121,559" coordsize="29,0" path="m9121,559r29,e" filled="f" strokeweight=".82pt">
              <v:path arrowok="t"/>
            </v:shape>
            <v:shape id="_x0000_s1416" style="position:absolute;left:9179;top:559;width:29;height:0" coordorigin="9179,559" coordsize="29,0" path="m9179,559r28,e" filled="f" strokeweight=".82pt">
              <v:path arrowok="t"/>
            </v:shape>
            <v:shape id="_x0000_s1415" style="position:absolute;left:9236;top:559;width:29;height:0" coordorigin="9236,559" coordsize="29,0" path="m9236,559r29,e" filled="f" strokeweight=".82pt">
              <v:path arrowok="t"/>
            </v:shape>
            <v:shape id="_x0000_s1414" style="position:absolute;left:9294;top:559;width:29;height:0" coordorigin="9294,559" coordsize="29,0" path="m9294,559r29,e" filled="f" strokeweight=".82pt">
              <v:path arrowok="t"/>
            </v:shape>
            <v:shape id="_x0000_s1413" style="position:absolute;left:9351;top:559;width:29;height:0" coordorigin="9351,559" coordsize="29,0" path="m9351,559r29,e" filled="f" strokeweight=".82pt">
              <v:path arrowok="t"/>
            </v:shape>
            <v:shape id="_x0000_s1412" style="position:absolute;left:9409;top:559;width:29;height:0" coordorigin="9409,559" coordsize="29,0" path="m9409,559r29,e" filled="f" strokeweight=".82pt">
              <v:path arrowok="t"/>
            </v:shape>
            <v:shape id="_x0000_s1411" style="position:absolute;left:9467;top:559;width:29;height:0" coordorigin="9467,559" coordsize="29,0" path="m9467,559r28,e" filled="f" strokeweight=".82pt">
              <v:path arrowok="t"/>
            </v:shape>
            <v:shape id="_x0000_s1410" style="position:absolute;left:9524;top:559;width:29;height:0" coordorigin="9524,559" coordsize="29,0" path="m9524,559r29,e" filled="f" strokeweight=".82pt">
              <v:path arrowok="t"/>
            </v:shape>
            <v:shape id="_x0000_s1409" style="position:absolute;left:9582;top:559;width:29;height:0" coordorigin="9582,559" coordsize="29,0" path="m9582,559r29,e" filled="f" strokeweight=".82pt">
              <v:path arrowok="t"/>
            </v:shape>
            <v:shape id="_x0000_s1408" style="position:absolute;left:9639;top:559;width:29;height:0" coordorigin="9639,559" coordsize="29,0" path="m9639,559r29,e" filled="f" strokeweight=".82pt">
              <v:path arrowok="t"/>
            </v:shape>
            <v:shape id="_x0000_s1407" style="position:absolute;left:9697;top:559;width:29;height:0" coordorigin="9697,559" coordsize="29,0" path="m9697,559r29,e" filled="f" strokeweight=".82pt">
              <v:path arrowok="t"/>
            </v:shape>
            <v:shape id="_x0000_s1406" style="position:absolute;left:9755;top:559;width:29;height:0" coordorigin="9755,559" coordsize="29,0" path="m9755,559r28,e" filled="f" strokeweight=".82pt">
              <v:path arrowok="t"/>
            </v:shape>
            <v:shape id="_x0000_s1405" style="position:absolute;left:9812;top:559;width:29;height:0" coordorigin="9812,559" coordsize="29,0" path="m9812,559r29,e" filled="f" strokeweight=".82pt">
              <v:path arrowok="t"/>
            </v:shape>
            <v:shape id="_x0000_s1404" style="position:absolute;left:9870;top:559;width:29;height:0" coordorigin="9870,559" coordsize="29,0" path="m9870,559r29,e" filled="f" strokeweight=".82pt">
              <v:path arrowok="t"/>
            </v:shape>
            <v:shape id="_x0000_s1403" style="position:absolute;left:9928;top:559;width:29;height:0" coordorigin="9928,559" coordsize="29,0" path="m9928,559r29,e" filled="f" strokeweight=".82pt">
              <v:path arrowok="t"/>
            </v:shape>
            <v:shape id="_x0000_s1402" style="position:absolute;left:9985;top:559;width:29;height:0" coordorigin="9985,559" coordsize="29,0" path="m9985,559r29,e" filled="f" strokeweight=".82pt">
              <v:path arrowok="t"/>
            </v:shape>
            <v:shape id="_x0000_s1401" style="position:absolute;left:10043;top:559;width:29;height:0" coordorigin="10043,559" coordsize="29,0" path="m10043,559r29,e" filled="f" strokeweight=".82pt">
              <v:path arrowok="t"/>
            </v:shape>
            <v:shape id="_x0000_s1400" style="position:absolute;left:10101;top:559;width:29;height:0" coordorigin="10101,559" coordsize="29,0" path="m10101,559r28,e" filled="f" strokeweight=".82pt">
              <v:path arrowok="t"/>
            </v:shape>
            <v:shape id="_x0000_s1399" style="position:absolute;left:10158;top:559;width:29;height:0" coordorigin="10158,559" coordsize="29,0" path="m10158,559r29,e" filled="f" strokeweight=".82pt">
              <v:path arrowok="t"/>
            </v:shape>
            <v:shape id="_x0000_s1398" style="position:absolute;left:10216;top:559;width:29;height:0" coordorigin="10216,559" coordsize="29,0" path="m10216,559r29,e" filled="f" strokeweight=".82pt">
              <v:path arrowok="t"/>
            </v:shape>
            <v:shape id="_x0000_s1397" style="position:absolute;left:10273;top:559;width:29;height:0" coordorigin="10273,559" coordsize="29,0" path="m10273,559r29,e" filled="f" strokeweight=".82pt">
              <v:path arrowok="t"/>
            </v:shape>
            <v:shape id="_x0000_s1396" style="position:absolute;left:10331;top:559;width:29;height:0" coordorigin="10331,559" coordsize="29,0" path="m10331,559r29,e" filled="f" strokeweight=".82pt">
              <v:path arrowok="t"/>
            </v:shape>
            <v:shape id="_x0000_s1395" style="position:absolute;left:10389;top:559;width:29;height:0" coordorigin="10389,559" coordsize="29,0" path="m10389,559r28,e" filled="f" strokeweight=".82pt">
              <v:path arrowok="t"/>
            </v:shape>
            <v:shape id="_x0000_s1394" style="position:absolute;left:10446;top:559;width:29;height:0" coordorigin="10446,559" coordsize="29,0" path="m10446,559r29,e" filled="f" strokeweight=".82pt">
              <v:path arrowok="t"/>
            </v:shape>
            <v:shape id="_x0000_s1393" style="position:absolute;left:10504;top:559;width:29;height:0" coordorigin="10504,559" coordsize="29,0" path="m10504,559r29,e" filled="f" strokeweight=".82pt">
              <v:path arrowok="t"/>
            </v:shape>
            <v:shape id="_x0000_s1392" style="position:absolute;left:10561;top:559;width:29;height:0" coordorigin="10561,559" coordsize="29,0" path="m10561,559r29,e" filled="f" strokeweight=".82pt">
              <v:path arrowok="t"/>
            </v:shape>
            <v:shape id="_x0000_s1391" style="position:absolute;left:10619;top:559;width:29;height:0" coordorigin="10619,559" coordsize="29,0" path="m10619,559r29,e" filled="f" strokeweight=".82pt">
              <v:path arrowok="t"/>
            </v:shape>
            <v:shape id="_x0000_s1390" style="position:absolute;left:10677;top:559;width:29;height:0" coordorigin="10677,559" coordsize="29,0" path="m10677,559r29,e" filled="f" strokeweight=".82pt">
              <v:path arrowok="t"/>
            </v:shape>
            <v:shape id="_x0000_s1389" style="position:absolute;left:10735;top:559;width:29;height:0" coordorigin="10735,559" coordsize="29,0" path="m10735,559r29,e" filled="f" strokeweight=".82pt">
              <v:path arrowok="t"/>
            </v:shape>
            <v:shape id="_x0000_s1388" style="position:absolute;left:10792;top:559;width:29;height:0" coordorigin="10792,559" coordsize="29,0" path="m10792,559r29,e" filled="f" strokeweight=".82pt">
              <v:path arrowok="t"/>
            </v:shape>
            <v:shape id="_x0000_s1387" style="position:absolute;left:10850;top:559;width:29;height:0" coordorigin="10850,559" coordsize="29,0" path="m10850,559r29,e" filled="f" strokeweight=".82pt">
              <v:path arrowok="t"/>
            </v:shape>
            <v:shape id="_x0000_s1386" style="position:absolute;left:10908;top:559;width:29;height:0" coordorigin="10908,559" coordsize="29,0" path="m10908,559r28,e" filled="f" strokeweight=".82pt">
              <v:path arrowok="t"/>
            </v:shape>
            <v:shape id="_x0000_s1385" style="position:absolute;left:10965;top:559;width:29;height:0" coordorigin="10965,559" coordsize="29,0" path="m10965,559r29,e" filled="f" strokeweight=".82pt">
              <v:path arrowok="t"/>
            </v:shape>
            <v:shape id="_x0000_s1384" style="position:absolute;left:11023;top:559;width:29;height:0" coordorigin="11023,559" coordsize="29,0" path="m11023,559r29,e" filled="f" strokeweight=".82pt">
              <v:path arrowok="t"/>
            </v:shape>
            <v:shape id="_x0000_s1383" style="position:absolute;left:11080;top:559;width:29;height:0" coordorigin="11080,559" coordsize="29,0" path="m11080,559r29,e" filled="f" strokeweight=".82pt">
              <v:path arrowok="t"/>
            </v:shape>
            <v:shape id="_x0000_s1382" style="position:absolute;left:11138;top:559;width:29;height:0" coordorigin="11138,559" coordsize="29,0" path="m11138,559r29,e" filled="f" strokeweight=".82pt">
              <v:path arrowok="t"/>
            </v:shape>
            <v:shape id="_x0000_s1381" style="position:absolute;left:11196;top:559;width:29;height:0" coordorigin="11196,559" coordsize="29,0" path="m11196,559r28,e" filled="f" strokeweight=".82pt">
              <v:path arrowok="t"/>
            </v:shape>
            <w10:wrap anchorx="page"/>
          </v:group>
        </w:pict>
      </w:r>
      <w:r>
        <w:pict w14:anchorId="21B91EFA">
          <v:group id="_x0000_s1230" style="position:absolute;left:0;text-align:left;margin-left:133.2pt;margin-top:43.35pt;width:428.75pt;height:.8pt;z-index:-1295;mso-position-horizontal-relative:page" coordorigin="2664,867" coordsize="8575,16">
            <v:shape id="_x0000_s1379" style="position:absolute;left:2673;top:875;width:29;height:0" coordorigin="2673,875" coordsize="29,0" path="m2673,875r28,e" filled="f" strokeweight=".82pt">
              <v:path arrowok="t"/>
            </v:shape>
            <v:shape id="_x0000_s1378" style="position:absolute;left:2730;top:875;width:29;height:0" coordorigin="2730,875" coordsize="29,0" path="m2730,875r29,e" filled="f" strokeweight=".82pt">
              <v:path arrowok="t"/>
            </v:shape>
            <v:shape id="_x0000_s1377" style="position:absolute;left:2788;top:875;width:29;height:0" coordorigin="2788,875" coordsize="29,0" path="m2788,875r29,e" filled="f" strokeweight=".82pt">
              <v:path arrowok="t"/>
            </v:shape>
            <v:shape id="_x0000_s1376" style="position:absolute;left:2846;top:875;width:29;height:0" coordorigin="2846,875" coordsize="29,0" path="m2846,875r29,e" filled="f" strokeweight=".82pt">
              <v:path arrowok="t"/>
            </v:shape>
            <v:shape id="_x0000_s1375" style="position:absolute;left:2904;top:875;width:29;height:0" coordorigin="2904,875" coordsize="29,0" path="m2904,875r28,e" filled="f" strokeweight=".82pt">
              <v:path arrowok="t"/>
            </v:shape>
            <v:shape id="_x0000_s1374" style="position:absolute;left:2961;top:875;width:29;height:0" coordorigin="2961,875" coordsize="29,0" path="m2961,875r29,e" filled="f" strokeweight=".82pt">
              <v:path arrowok="t"/>
            </v:shape>
            <v:shape id="_x0000_s1373" style="position:absolute;left:3019;top:875;width:29;height:0" coordorigin="3019,875" coordsize="29,0" path="m3019,875r29,e" filled="f" strokeweight=".82pt">
              <v:path arrowok="t"/>
            </v:shape>
            <v:shape id="_x0000_s1372" style="position:absolute;left:3076;top:875;width:29;height:0" coordorigin="3076,875" coordsize="29,0" path="m3076,875r29,e" filled="f" strokeweight=".82pt">
              <v:path arrowok="t"/>
            </v:shape>
            <v:shape id="_x0000_s1371" style="position:absolute;left:3134;top:875;width:29;height:0" coordorigin="3134,875" coordsize="29,0" path="m3134,875r29,e" filled="f" strokeweight=".82pt">
              <v:path arrowok="t"/>
            </v:shape>
            <v:shape id="_x0000_s1370" style="position:absolute;left:3192;top:875;width:29;height:0" coordorigin="3192,875" coordsize="29,0" path="m3192,875r28,e" filled="f" strokeweight=".82pt">
              <v:path arrowok="t"/>
            </v:shape>
            <v:shape id="_x0000_s1369" style="position:absolute;left:3249;top:875;width:29;height:0" coordorigin="3249,875" coordsize="29,0" path="m3249,875r29,e" filled="f" strokeweight=".82pt">
              <v:path arrowok="t"/>
            </v:shape>
            <v:shape id="_x0000_s1368" style="position:absolute;left:3307;top:875;width:29;height:0" coordorigin="3307,875" coordsize="29,0" path="m3307,875r29,e" filled="f" strokeweight=".82pt">
              <v:path arrowok="t"/>
            </v:shape>
            <v:shape id="_x0000_s1367" style="position:absolute;left:3364;top:875;width:29;height:0" coordorigin="3364,875" coordsize="29,0" path="m3364,875r29,e" filled="f" strokeweight=".82pt">
              <v:path arrowok="t"/>
            </v:shape>
            <v:shape id="_x0000_s1366" style="position:absolute;left:3422;top:875;width:29;height:0" coordorigin="3422,875" coordsize="29,0" path="m3422,875r29,e" filled="f" strokeweight=".82pt">
              <v:path arrowok="t"/>
            </v:shape>
            <v:shape id="_x0000_s1365" style="position:absolute;left:3480;top:875;width:29;height:0" coordorigin="3480,875" coordsize="29,0" path="m3480,875r28,e" filled="f" strokeweight=".82pt">
              <v:path arrowok="t"/>
            </v:shape>
            <v:shape id="_x0000_s1364" style="position:absolute;left:3537;top:875;width:29;height:0" coordorigin="3537,875" coordsize="29,0" path="m3537,875r29,e" filled="f" strokeweight=".82pt">
              <v:path arrowok="t"/>
            </v:shape>
            <v:shape id="_x0000_s1363" style="position:absolute;left:3595;top:875;width:29;height:0" coordorigin="3595,875" coordsize="29,0" path="m3595,875r29,e" filled="f" strokeweight=".82pt">
              <v:path arrowok="t"/>
            </v:shape>
            <v:shape id="_x0000_s1362" style="position:absolute;left:3653;top:875;width:29;height:0" coordorigin="3653,875" coordsize="29,0" path="m3653,875r29,e" filled="f" strokeweight=".82pt">
              <v:path arrowok="t"/>
            </v:shape>
            <v:shape id="_x0000_s1361" style="position:absolute;left:3710;top:875;width:29;height:0" coordorigin="3710,875" coordsize="29,0" path="m3710,875r29,e" filled="f" strokeweight=".82pt">
              <v:path arrowok="t"/>
            </v:shape>
            <v:shape id="_x0000_s1360" style="position:absolute;left:3768;top:875;width:29;height:0" coordorigin="3768,875" coordsize="29,0" path="m3768,875r29,e" filled="f" strokeweight=".82pt">
              <v:path arrowok="t"/>
            </v:shape>
            <v:shape id="_x0000_s1359" style="position:absolute;left:3826;top:875;width:29;height:0" coordorigin="3826,875" coordsize="29,0" path="m3826,875r28,e" filled="f" strokeweight=".82pt">
              <v:path arrowok="t"/>
            </v:shape>
            <v:shape id="_x0000_s1358" style="position:absolute;left:3883;top:875;width:29;height:0" coordorigin="3883,875" coordsize="29,0" path="m3883,875r29,e" filled="f" strokeweight=".82pt">
              <v:path arrowok="t"/>
            </v:shape>
            <v:shape id="_x0000_s1357" style="position:absolute;left:3941;top:875;width:29;height:0" coordorigin="3941,875" coordsize="29,0" path="m3941,875r29,e" filled="f" strokeweight=".82pt">
              <v:path arrowok="t"/>
            </v:shape>
            <v:shape id="_x0000_s1356" style="position:absolute;left:3998;top:875;width:29;height:0" coordorigin="3998,875" coordsize="29,0" path="m3998,875r29,e" filled="f" strokeweight=".82pt">
              <v:path arrowok="t"/>
            </v:shape>
            <v:shape id="_x0000_s1355" style="position:absolute;left:4056;top:875;width:29;height:0" coordorigin="4056,875" coordsize="29,0" path="m4056,875r29,e" filled="f" strokeweight=".82pt">
              <v:path arrowok="t"/>
            </v:shape>
            <v:shape id="_x0000_s1354" style="position:absolute;left:4114;top:875;width:29;height:0" coordorigin="4114,875" coordsize="29,0" path="m4114,875r28,e" filled="f" strokeweight=".82pt">
              <v:path arrowok="t"/>
            </v:shape>
            <v:shape id="_x0000_s1353" style="position:absolute;left:4171;top:875;width:29;height:0" coordorigin="4171,875" coordsize="29,0" path="m4171,875r29,e" filled="f" strokeweight=".82pt">
              <v:path arrowok="t"/>
            </v:shape>
            <v:shape id="_x0000_s1352" style="position:absolute;left:4229;top:875;width:29;height:0" coordorigin="4229,875" coordsize="29,0" path="m4229,875r29,e" filled="f" strokeweight=".82pt">
              <v:path arrowok="t"/>
            </v:shape>
            <v:shape id="_x0000_s1351" style="position:absolute;left:4286;top:875;width:29;height:0" coordorigin="4286,875" coordsize="29,0" path="m4286,875r29,e" filled="f" strokeweight=".82pt">
              <v:path arrowok="t"/>
            </v:shape>
            <v:shape id="_x0000_s1350" style="position:absolute;left:4344;top:875;width:29;height:0" coordorigin="4344,875" coordsize="29,0" path="m4344,875r29,e" filled="f" strokeweight=".82pt">
              <v:path arrowok="t"/>
            </v:shape>
            <v:shape id="_x0000_s1349" style="position:absolute;left:4402;top:875;width:29;height:0" coordorigin="4402,875" coordsize="29,0" path="m4402,875r29,e" filled="f" strokeweight=".82pt">
              <v:path arrowok="t"/>
            </v:shape>
            <v:shape id="_x0000_s1348" style="position:absolute;left:4460;top:875;width:29;height:0" coordorigin="4460,875" coordsize="29,0" path="m4460,875r28,e" filled="f" strokeweight=".82pt">
              <v:path arrowok="t"/>
            </v:shape>
            <v:shape id="_x0000_s1347" style="position:absolute;left:4517;top:875;width:29;height:0" coordorigin="4517,875" coordsize="29,0" path="m4517,875r29,e" filled="f" strokeweight=".82pt">
              <v:path arrowok="t"/>
            </v:shape>
            <v:shape id="_x0000_s1346" style="position:absolute;left:4575;top:875;width:29;height:0" coordorigin="4575,875" coordsize="29,0" path="m4575,875r29,e" filled="f" strokeweight=".82pt">
              <v:path arrowok="t"/>
            </v:shape>
            <v:shape id="_x0000_s1345" style="position:absolute;left:4632;top:875;width:29;height:0" coordorigin="4632,875" coordsize="29,0" path="m4632,875r29,e" filled="f" strokeweight=".82pt">
              <v:path arrowok="t"/>
            </v:shape>
            <v:shape id="_x0000_s1344" style="position:absolute;left:4690;top:875;width:29;height:0" coordorigin="4690,875" coordsize="29,0" path="m4690,875r29,e" filled="f" strokeweight=".82pt">
              <v:path arrowok="t"/>
            </v:shape>
            <v:shape id="_x0000_s1343" style="position:absolute;left:4748;top:875;width:29;height:0" coordorigin="4748,875" coordsize="29,0" path="m4748,875r28,e" filled="f" strokeweight=".82pt">
              <v:path arrowok="t"/>
            </v:shape>
            <v:shape id="_x0000_s1342" style="position:absolute;left:4805;top:875;width:29;height:0" coordorigin="4805,875" coordsize="29,0" path="m4805,875r29,e" filled="f" strokeweight=".82pt">
              <v:path arrowok="t"/>
            </v:shape>
            <v:shape id="_x0000_s1341" style="position:absolute;left:4863;top:875;width:29;height:0" coordorigin="4863,875" coordsize="29,0" path="m4863,875r29,e" filled="f" strokeweight=".82pt">
              <v:path arrowok="t"/>
            </v:shape>
            <v:shape id="_x0000_s1340" style="position:absolute;left:4920;top:875;width:29;height:0" coordorigin="4920,875" coordsize="29,0" path="m4920,875r29,e" filled="f" strokeweight=".82pt">
              <v:path arrowok="t"/>
            </v:shape>
            <v:shape id="_x0000_s1339" style="position:absolute;left:4978;top:875;width:29;height:0" coordorigin="4978,875" coordsize="29,0" path="m4978,875r29,e" filled="f" strokeweight=".82pt">
              <v:path arrowok="t"/>
            </v:shape>
            <v:shape id="_x0000_s1338" style="position:absolute;left:5036;top:875;width:29;height:0" coordorigin="5036,875" coordsize="29,0" path="m5036,875r28,e" filled="f" strokeweight=".82pt">
              <v:path arrowok="t"/>
            </v:shape>
            <v:shape id="_x0000_s1337" style="position:absolute;left:5093;top:875;width:29;height:0" coordorigin="5093,875" coordsize="29,0" path="m5093,875r29,e" filled="f" strokeweight=".82pt">
              <v:path arrowok="t"/>
            </v:shape>
            <v:shape id="_x0000_s1336" style="position:absolute;left:5151;top:875;width:29;height:0" coordorigin="5151,875" coordsize="29,0" path="m5151,875r29,e" filled="f" strokeweight=".82pt">
              <v:path arrowok="t"/>
            </v:shape>
            <v:shape id="_x0000_s1335" style="position:absolute;left:5209;top:875;width:29;height:0" coordorigin="5209,875" coordsize="29,0" path="m5209,875r29,e" filled="f" strokeweight=".82pt">
              <v:path arrowok="t"/>
            </v:shape>
            <v:shape id="_x0000_s1334" style="position:absolute;left:5267;top:875;width:29;height:0" coordorigin="5267,875" coordsize="29,0" path="m5267,875r28,e" filled="f" strokeweight=".82pt">
              <v:path arrowok="t"/>
            </v:shape>
            <v:shape id="_x0000_s1333" style="position:absolute;left:5324;top:875;width:29;height:0" coordorigin="5324,875" coordsize="29,0" path="m5324,875r29,e" filled="f" strokeweight=".82pt">
              <v:path arrowok="t"/>
            </v:shape>
            <v:shape id="_x0000_s1332" style="position:absolute;left:5382;top:875;width:29;height:0" coordorigin="5382,875" coordsize="29,0" path="m5382,875r29,e" filled="f" strokeweight=".82pt">
              <v:path arrowok="t"/>
            </v:shape>
            <v:shape id="_x0000_s1331" style="position:absolute;left:5439;top:875;width:29;height:0" coordorigin="5439,875" coordsize="29,0" path="m5439,875r29,e" filled="f" strokeweight=".82pt">
              <v:path arrowok="t"/>
            </v:shape>
            <v:shape id="_x0000_s1330" style="position:absolute;left:5497;top:875;width:29;height:0" coordorigin="5497,875" coordsize="29,0" path="m5497,875r29,e" filled="f" strokeweight=".82pt">
              <v:path arrowok="t"/>
            </v:shape>
            <v:shape id="_x0000_s1329" style="position:absolute;left:5555;top:875;width:29;height:0" coordorigin="5555,875" coordsize="29,0" path="m5555,875r28,e" filled="f" strokeweight=".82pt">
              <v:path arrowok="t"/>
            </v:shape>
            <v:shape id="_x0000_s1328" style="position:absolute;left:5612;top:875;width:29;height:0" coordorigin="5612,875" coordsize="29,0" path="m5612,875r29,e" filled="f" strokeweight=".82pt">
              <v:path arrowok="t"/>
            </v:shape>
            <v:shape id="_x0000_s1327" style="position:absolute;left:5670;top:875;width:29;height:0" coordorigin="5670,875" coordsize="29,0" path="m5670,875r29,e" filled="f" strokeweight=".82pt">
              <v:path arrowok="t"/>
            </v:shape>
            <v:shape id="_x0000_s1326" style="position:absolute;left:5727;top:875;width:29;height:0" coordorigin="5727,875" coordsize="29,0" path="m5727,875r29,e" filled="f" strokeweight=".82pt">
              <v:path arrowok="t"/>
            </v:shape>
            <v:shape id="_x0000_s1325" style="position:absolute;left:5785;top:875;width:29;height:0" coordorigin="5785,875" coordsize="29,0" path="m5785,875r29,e" filled="f" strokeweight=".82pt">
              <v:path arrowok="t"/>
            </v:shape>
            <v:shape id="_x0000_s1324" style="position:absolute;left:5843;top:875;width:29;height:0" coordorigin="5843,875" coordsize="29,0" path="m5843,875r28,e" filled="f" strokeweight=".82pt">
              <v:path arrowok="t"/>
            </v:shape>
            <v:shape id="_x0000_s1323" style="position:absolute;left:5900;top:875;width:29;height:0" coordorigin="5900,875" coordsize="29,0" path="m5900,875r29,e" filled="f" strokeweight=".82pt">
              <v:path arrowok="t"/>
            </v:shape>
            <v:shape id="_x0000_s1322" style="position:absolute;left:5958;top:875;width:29;height:0" coordorigin="5958,875" coordsize="29,0" path="m5958,875r29,e" filled="f" strokeweight=".82pt">
              <v:path arrowok="t"/>
            </v:shape>
            <v:shape id="_x0000_s1321" style="position:absolute;left:6016;top:875;width:29;height:0" coordorigin="6016,875" coordsize="29,0" path="m6016,875r29,e" filled="f" strokeweight=".82pt">
              <v:path arrowok="t"/>
            </v:shape>
            <v:shape id="_x0000_s1320" style="position:absolute;left:6073;top:875;width:29;height:0" coordorigin="6073,875" coordsize="29,0" path="m6073,875r29,e" filled="f" strokeweight=".82pt">
              <v:path arrowok="t"/>
            </v:shape>
            <v:shape id="_x0000_s1319" style="position:absolute;left:6131;top:875;width:29;height:0" coordorigin="6131,875" coordsize="29,0" path="m6131,875r29,e" filled="f" strokeweight=".82pt">
              <v:path arrowok="t"/>
            </v:shape>
            <v:shape id="_x0000_s1318" style="position:absolute;left:6189;top:875;width:29;height:0" coordorigin="6189,875" coordsize="29,0" path="m6189,875r28,e" filled="f" strokeweight=".82pt">
              <v:path arrowok="t"/>
            </v:shape>
            <v:shape id="_x0000_s1317" style="position:absolute;left:6246;top:875;width:29;height:0" coordorigin="6246,875" coordsize="29,0" path="m6246,875r29,e" filled="f" strokeweight=".82pt">
              <v:path arrowok="t"/>
            </v:shape>
            <v:shape id="_x0000_s1316" style="position:absolute;left:6304;top:875;width:29;height:0" coordorigin="6304,875" coordsize="29,0" path="m6304,875r29,e" filled="f" strokeweight=".82pt">
              <v:path arrowok="t"/>
            </v:shape>
            <v:shape id="_x0000_s1315" style="position:absolute;left:6361;top:875;width:29;height:0" coordorigin="6361,875" coordsize="29,0" path="m6361,875r29,e" filled="f" strokeweight=".82pt">
              <v:path arrowok="t"/>
            </v:shape>
            <v:shape id="_x0000_s1314" style="position:absolute;left:6419;top:875;width:29;height:0" coordorigin="6419,875" coordsize="29,0" path="m6419,875r29,e" filled="f" strokeweight=".82pt">
              <v:path arrowok="t"/>
            </v:shape>
            <v:shape id="_x0000_s1313" style="position:absolute;left:6477;top:875;width:29;height:0" coordorigin="6477,875" coordsize="29,0" path="m6477,875r28,e" filled="f" strokeweight=".82pt">
              <v:path arrowok="t"/>
            </v:shape>
            <v:shape id="_x0000_s1312" style="position:absolute;left:6534;top:875;width:29;height:0" coordorigin="6534,875" coordsize="29,0" path="m6534,875r29,e" filled="f" strokeweight=".82pt">
              <v:path arrowok="t"/>
            </v:shape>
            <v:shape id="_x0000_s1311" style="position:absolute;left:6592;top:875;width:29;height:0" coordorigin="6592,875" coordsize="29,0" path="m6592,875r29,e" filled="f" strokeweight=".82pt">
              <v:path arrowok="t"/>
            </v:shape>
            <v:shape id="_x0000_s1310" style="position:absolute;left:6649;top:875;width:29;height:0" coordorigin="6649,875" coordsize="29,0" path="m6649,875r29,e" filled="f" strokeweight=".82pt">
              <v:path arrowok="t"/>
            </v:shape>
            <v:shape id="_x0000_s1309" style="position:absolute;left:6707;top:875;width:29;height:0" coordorigin="6707,875" coordsize="29,0" path="m6707,875r29,e" filled="f" strokeweight=".82pt">
              <v:path arrowok="t"/>
            </v:shape>
            <v:shape id="_x0000_s1308" style="position:absolute;left:6765;top:875;width:29;height:0" coordorigin="6765,875" coordsize="29,0" path="m6765,875r29,e" filled="f" strokeweight=".82pt">
              <v:path arrowok="t"/>
            </v:shape>
            <v:shape id="_x0000_s1307" style="position:absolute;left:6823;top:875;width:29;height:0" coordorigin="6823,875" coordsize="29,0" path="m6823,875r29,e" filled="f" strokeweight=".82pt">
              <v:path arrowok="t"/>
            </v:shape>
            <v:shape id="_x0000_s1306" style="position:absolute;left:6880;top:875;width:29;height:0" coordorigin="6880,875" coordsize="29,0" path="m6880,875r29,e" filled="f" strokeweight=".82pt">
              <v:path arrowok="t"/>
            </v:shape>
            <v:shape id="_x0000_s1305" style="position:absolute;left:6938;top:875;width:29;height:0" coordorigin="6938,875" coordsize="29,0" path="m6938,875r29,e" filled="f" strokeweight=".82pt">
              <v:path arrowok="t"/>
            </v:shape>
            <v:shape id="_x0000_s1304" style="position:absolute;left:6996;top:875;width:29;height:0" coordorigin="6996,875" coordsize="29,0" path="m6996,875r28,e" filled="f" strokeweight=".82pt">
              <v:path arrowok="t"/>
            </v:shape>
            <v:shape id="_x0000_s1303" style="position:absolute;left:7053;top:875;width:29;height:0" coordorigin="7053,875" coordsize="29,0" path="m7053,875r29,e" filled="f" strokeweight=".82pt">
              <v:path arrowok="t"/>
            </v:shape>
            <v:shape id="_x0000_s1302" style="position:absolute;left:7111;top:875;width:29;height:0" coordorigin="7111,875" coordsize="29,0" path="m7111,875r29,e" filled="f" strokeweight=".82pt">
              <v:path arrowok="t"/>
            </v:shape>
            <v:shape id="_x0000_s1301" style="position:absolute;left:7168;top:875;width:29;height:0" coordorigin="7168,875" coordsize="29,0" path="m7168,875r29,e" filled="f" strokeweight=".82pt">
              <v:path arrowok="t"/>
            </v:shape>
            <v:shape id="_x0000_s1300" style="position:absolute;left:7226;top:875;width:29;height:0" coordorigin="7226,875" coordsize="29,0" path="m7226,875r29,e" filled="f" strokeweight=".82pt">
              <v:path arrowok="t"/>
            </v:shape>
            <v:shape id="_x0000_s1299" style="position:absolute;left:7284;top:875;width:29;height:0" coordorigin="7284,875" coordsize="29,0" path="m7284,875r28,e" filled="f" strokeweight=".82pt">
              <v:path arrowok="t"/>
            </v:shape>
            <v:shape id="_x0000_s1298" style="position:absolute;left:7341;top:875;width:29;height:0" coordorigin="7341,875" coordsize="29,0" path="m7341,875r29,e" filled="f" strokeweight=".82pt">
              <v:path arrowok="t"/>
            </v:shape>
            <v:shape id="_x0000_s1297" style="position:absolute;left:7399;top:875;width:29;height:0" coordorigin="7399,875" coordsize="29,0" path="m7399,875r29,e" filled="f" strokeweight=".82pt">
              <v:path arrowok="t"/>
            </v:shape>
            <v:shape id="_x0000_s1296" style="position:absolute;left:7456;top:875;width:29;height:0" coordorigin="7456,875" coordsize="29,0" path="m7456,875r29,e" filled="f" strokeweight=".82pt">
              <v:path arrowok="t"/>
            </v:shape>
            <v:shape id="_x0000_s1295" style="position:absolute;left:7514;top:875;width:29;height:0" coordorigin="7514,875" coordsize="29,0" path="m7514,875r29,e" filled="f" strokeweight=".82pt">
              <v:path arrowok="t"/>
            </v:shape>
            <v:shape id="_x0000_s1294" style="position:absolute;left:7572;top:875;width:29;height:0" coordorigin="7572,875" coordsize="29,0" path="m7572,875r29,e" filled="f" strokeweight=".82pt">
              <v:path arrowok="t"/>
            </v:shape>
            <v:shape id="_x0000_s1293" style="position:absolute;left:7630;top:875;width:29;height:0" coordorigin="7630,875" coordsize="29,0" path="m7630,875r28,e" filled="f" strokeweight=".82pt">
              <v:path arrowok="t"/>
            </v:shape>
            <v:shape id="_x0000_s1292" style="position:absolute;left:7687;top:875;width:29;height:0" coordorigin="7687,875" coordsize="29,0" path="m7687,875r29,e" filled="f" strokeweight=".82pt">
              <v:path arrowok="t"/>
            </v:shape>
            <v:shape id="_x0000_s1291" style="position:absolute;left:7745;top:875;width:29;height:0" coordorigin="7745,875" coordsize="29,0" path="m7745,875r29,e" filled="f" strokeweight=".82pt">
              <v:path arrowok="t"/>
            </v:shape>
            <v:shape id="_x0000_s1290" style="position:absolute;left:7802;top:875;width:29;height:0" coordorigin="7802,875" coordsize="29,0" path="m7802,875r29,e" filled="f" strokeweight=".82pt">
              <v:path arrowok="t"/>
            </v:shape>
            <v:shape id="_x0000_s1289" style="position:absolute;left:7860;top:875;width:29;height:0" coordorigin="7860,875" coordsize="29,0" path="m7860,875r29,e" filled="f" strokeweight=".82pt">
              <v:path arrowok="t"/>
            </v:shape>
            <v:shape id="_x0000_s1288" style="position:absolute;left:7918;top:875;width:29;height:0" coordorigin="7918,875" coordsize="29,0" path="m7918,875r28,e" filled="f" strokeweight=".82pt">
              <v:path arrowok="t"/>
            </v:shape>
            <v:shape id="_x0000_s1287" style="position:absolute;left:7975;top:875;width:29;height:0" coordorigin="7975,875" coordsize="29,0" path="m7975,875r29,e" filled="f" strokeweight=".82pt">
              <v:path arrowok="t"/>
            </v:shape>
            <v:shape id="_x0000_s1286" style="position:absolute;left:8033;top:875;width:29;height:0" coordorigin="8033,875" coordsize="29,0" path="m8033,875r29,e" filled="f" strokeweight=".82pt">
              <v:path arrowok="t"/>
            </v:shape>
            <v:shape id="_x0000_s1285" style="position:absolute;left:8090;top:875;width:29;height:0" coordorigin="8090,875" coordsize="29,0" path="m8090,875r29,e" filled="f" strokeweight=".82pt">
              <v:path arrowok="t"/>
            </v:shape>
            <v:shape id="_x0000_s1284" style="position:absolute;left:8148;top:875;width:29;height:0" coordorigin="8148,875" coordsize="29,0" path="m8148,875r29,e" filled="f" strokeweight=".82pt">
              <v:path arrowok="t"/>
            </v:shape>
            <v:shape id="_x0000_s1283" style="position:absolute;left:8206;top:875;width:29;height:0" coordorigin="8206,875" coordsize="29,0" path="m8206,875r28,e" filled="f" strokeweight=".82pt">
              <v:path arrowok="t"/>
            </v:shape>
            <v:shape id="_x0000_s1282" style="position:absolute;left:8263;top:875;width:29;height:0" coordorigin="8263,875" coordsize="29,0" path="m8263,875r29,e" filled="f" strokeweight=".82pt">
              <v:path arrowok="t"/>
            </v:shape>
            <v:shape id="_x0000_s1281" style="position:absolute;left:8321;top:875;width:29;height:0" coordorigin="8321,875" coordsize="29,0" path="m8321,875r29,e" filled="f" strokeweight=".82pt">
              <v:path arrowok="t"/>
            </v:shape>
            <v:shape id="_x0000_s1280" style="position:absolute;left:8379;top:875;width:29;height:0" coordorigin="8379,875" coordsize="29,0" path="m8379,875r29,e" filled="f" strokeweight=".82pt">
              <v:path arrowok="t"/>
            </v:shape>
            <v:shape id="_x0000_s1279" style="position:absolute;left:8436;top:875;width:29;height:0" coordorigin="8436,875" coordsize="29,0" path="m8436,875r29,e" filled="f" strokeweight=".82pt">
              <v:path arrowok="t"/>
            </v:shape>
            <v:shape id="_x0000_s1278" style="position:absolute;left:8494;top:875;width:29;height:0" coordorigin="8494,875" coordsize="29,0" path="m8494,875r29,e" filled="f" strokeweight=".82pt">
              <v:path arrowok="t"/>
            </v:shape>
            <v:shape id="_x0000_s1277" style="position:absolute;left:8552;top:875;width:29;height:0" coordorigin="8552,875" coordsize="29,0" path="m8552,875r28,e" filled="f" strokeweight=".82pt">
              <v:path arrowok="t"/>
            </v:shape>
            <v:shape id="_x0000_s1276" style="position:absolute;left:8609;top:875;width:29;height:0" coordorigin="8609,875" coordsize="29,0" path="m8609,875r29,e" filled="f" strokeweight=".82pt">
              <v:path arrowok="t"/>
            </v:shape>
            <v:shape id="_x0000_s1275" style="position:absolute;left:8667;top:875;width:29;height:0" coordorigin="8667,875" coordsize="29,0" path="m8667,875r29,e" filled="f" strokeweight=".82pt">
              <v:path arrowok="t"/>
            </v:shape>
            <v:shape id="_x0000_s1274" style="position:absolute;left:8724;top:875;width:29;height:0" coordorigin="8724,875" coordsize="29,0" path="m8724,875r29,e" filled="f" strokeweight=".82pt">
              <v:path arrowok="t"/>
            </v:shape>
            <v:shape id="_x0000_s1273" style="position:absolute;left:8782;top:875;width:29;height:0" coordorigin="8782,875" coordsize="29,0" path="m8782,875r29,e" filled="f" strokeweight=".82pt">
              <v:path arrowok="t"/>
            </v:shape>
            <v:shape id="_x0000_s1272" style="position:absolute;left:8840;top:875;width:29;height:0" coordorigin="8840,875" coordsize="29,0" path="m8840,875r28,e" filled="f" strokeweight=".82pt">
              <v:path arrowok="t"/>
            </v:shape>
            <v:shape id="_x0000_s1271" style="position:absolute;left:8897;top:875;width:29;height:0" coordorigin="8897,875" coordsize="29,0" path="m8897,875r29,e" filled="f" strokeweight=".82pt">
              <v:path arrowok="t"/>
            </v:shape>
            <v:shape id="_x0000_s1270" style="position:absolute;left:8955;top:875;width:29;height:0" coordorigin="8955,875" coordsize="29,0" path="m8955,875r29,e" filled="f" strokeweight=".82pt">
              <v:path arrowok="t"/>
            </v:shape>
            <v:shape id="_x0000_s1269" style="position:absolute;left:9012;top:875;width:29;height:0" coordorigin="9012,875" coordsize="29,0" path="m9012,875r29,e" filled="f" strokeweight=".82pt">
              <v:path arrowok="t"/>
            </v:shape>
            <v:shape id="_x0000_s1268" style="position:absolute;left:9070;top:875;width:29;height:0" coordorigin="9070,875" coordsize="29,0" path="m9070,875r29,e" filled="f" strokeweight=".82pt">
              <v:path arrowok="t"/>
            </v:shape>
            <v:shape id="_x0000_s1267" style="position:absolute;left:9128;top:875;width:29;height:0" coordorigin="9128,875" coordsize="29,0" path="m9128,875r29,e" filled="f" strokeweight=".82pt">
              <v:path arrowok="t"/>
            </v:shape>
            <v:shape id="_x0000_s1266" style="position:absolute;left:9186;top:875;width:29;height:0" coordorigin="9186,875" coordsize="29,0" path="m9186,875r29,e" filled="f" strokeweight=".82pt">
              <v:path arrowok="t"/>
            </v:shape>
            <v:shape id="_x0000_s1265" style="position:absolute;left:9243;top:875;width:29;height:0" coordorigin="9243,875" coordsize="29,0" path="m9243,875r29,e" filled="f" strokeweight=".82pt">
              <v:path arrowok="t"/>
            </v:shape>
            <v:shape id="_x0000_s1264" style="position:absolute;left:9301;top:875;width:29;height:0" coordorigin="9301,875" coordsize="29,0" path="m9301,875r29,e" filled="f" strokeweight=".82pt">
              <v:path arrowok="t"/>
            </v:shape>
            <v:shape id="_x0000_s1263" style="position:absolute;left:9359;top:875;width:29;height:0" coordorigin="9359,875" coordsize="29,0" path="m9359,875r28,e" filled="f" strokeweight=".82pt">
              <v:path arrowok="t"/>
            </v:shape>
            <v:shape id="_x0000_s1262" style="position:absolute;left:9416;top:875;width:29;height:0" coordorigin="9416,875" coordsize="29,0" path="m9416,875r29,e" filled="f" strokeweight=".82pt">
              <v:path arrowok="t"/>
            </v:shape>
            <v:shape id="_x0000_s1261" style="position:absolute;left:9474;top:875;width:29;height:0" coordorigin="9474,875" coordsize="29,0" path="m9474,875r29,e" filled="f" strokeweight=".82pt">
              <v:path arrowok="t"/>
            </v:shape>
            <v:shape id="_x0000_s1260" style="position:absolute;left:9531;top:875;width:29;height:0" coordorigin="9531,875" coordsize="29,0" path="m9531,875r29,e" filled="f" strokeweight=".82pt">
              <v:path arrowok="t"/>
            </v:shape>
            <v:shape id="_x0000_s1259" style="position:absolute;left:9589;top:875;width:29;height:0" coordorigin="9589,875" coordsize="29,0" path="m9589,875r29,e" filled="f" strokeweight=".82pt">
              <v:path arrowok="t"/>
            </v:shape>
            <v:shape id="_x0000_s1258" style="position:absolute;left:9647;top:875;width:29;height:0" coordorigin="9647,875" coordsize="29,0" path="m9647,875r28,e" filled="f" strokeweight=".82pt">
              <v:path arrowok="t"/>
            </v:shape>
            <v:shape id="_x0000_s1257" style="position:absolute;left:9704;top:875;width:29;height:0" coordorigin="9704,875" coordsize="29,0" path="m9704,875r29,e" filled="f" strokeweight=".82pt">
              <v:path arrowok="t"/>
            </v:shape>
            <v:shape id="_x0000_s1256" style="position:absolute;left:9762;top:875;width:29;height:0" coordorigin="9762,875" coordsize="29,0" path="m9762,875r29,e" filled="f" strokeweight=".82pt">
              <v:path arrowok="t"/>
            </v:shape>
            <v:shape id="_x0000_s1255" style="position:absolute;left:9819;top:875;width:29;height:0" coordorigin="9819,875" coordsize="29,0" path="m9819,875r29,e" filled="f" strokeweight=".82pt">
              <v:path arrowok="t"/>
            </v:shape>
            <v:shape id="_x0000_s1254" style="position:absolute;left:9877;top:875;width:29;height:0" coordorigin="9877,875" coordsize="29,0" path="m9877,875r29,e" filled="f" strokeweight=".82pt">
              <v:path arrowok="t"/>
            </v:shape>
            <v:shape id="_x0000_s1253" style="position:absolute;left:9935;top:875;width:29;height:0" coordorigin="9935,875" coordsize="29,0" path="m9935,875r29,e" filled="f" strokeweight=".82pt">
              <v:path arrowok="t"/>
            </v:shape>
            <v:shape id="_x0000_s1252" style="position:absolute;left:9993;top:875;width:29;height:0" coordorigin="9993,875" coordsize="29,0" path="m9993,875r28,e" filled="f" strokeweight=".82pt">
              <v:path arrowok="t"/>
            </v:shape>
            <v:shape id="_x0000_s1251" style="position:absolute;left:10050;top:875;width:29;height:0" coordorigin="10050,875" coordsize="29,0" path="m10050,875r29,e" filled="f" strokeweight=".82pt">
              <v:path arrowok="t"/>
            </v:shape>
            <v:shape id="_x0000_s1250" style="position:absolute;left:10108;top:875;width:29;height:0" coordorigin="10108,875" coordsize="29,0" path="m10108,875r29,e" filled="f" strokeweight=".82pt">
              <v:path arrowok="t"/>
            </v:shape>
            <v:shape id="_x0000_s1249" style="position:absolute;left:10165;top:875;width:29;height:0" coordorigin="10165,875" coordsize="29,0" path="m10165,875r29,e" filled="f" strokeweight=".82pt">
              <v:path arrowok="t"/>
            </v:shape>
            <v:shape id="_x0000_s1248" style="position:absolute;left:10223;top:875;width:29;height:0" coordorigin="10223,875" coordsize="29,0" path="m10223,875r29,e" filled="f" strokeweight=".82pt">
              <v:path arrowok="t"/>
            </v:shape>
            <v:shape id="_x0000_s1247" style="position:absolute;left:10281;top:875;width:29;height:0" coordorigin="10281,875" coordsize="29,0" path="m10281,875r28,e" filled="f" strokeweight=".82pt">
              <v:path arrowok="t"/>
            </v:shape>
            <v:shape id="_x0000_s1246" style="position:absolute;left:10338;top:875;width:29;height:0" coordorigin="10338,875" coordsize="29,0" path="m10338,875r29,e" filled="f" strokeweight=".82pt">
              <v:path arrowok="t"/>
            </v:shape>
            <v:shape id="_x0000_s1245" style="position:absolute;left:10396;top:875;width:29;height:0" coordorigin="10396,875" coordsize="29,0" path="m10396,875r29,e" filled="f" strokeweight=".82pt">
              <v:path arrowok="t"/>
            </v:shape>
            <v:shape id="_x0000_s1244" style="position:absolute;left:10453;top:875;width:29;height:0" coordorigin="10453,875" coordsize="29,0" path="m10453,875r29,e" filled="f" strokeweight=".82pt">
              <v:path arrowok="t"/>
            </v:shape>
            <v:shape id="_x0000_s1243" style="position:absolute;left:10511;top:875;width:29;height:0" coordorigin="10511,875" coordsize="29,0" path="m10511,875r29,e" filled="f" strokeweight=".82pt">
              <v:path arrowok="t"/>
            </v:shape>
            <v:shape id="_x0000_s1242" style="position:absolute;left:10569;top:875;width:29;height:0" coordorigin="10569,875" coordsize="29,0" path="m10569,875r28,e" filled="f" strokeweight=".82pt">
              <v:path arrowok="t"/>
            </v:shape>
            <v:shape id="_x0000_s1241" style="position:absolute;left:10626;top:875;width:29;height:0" coordorigin="10626,875" coordsize="29,0" path="m10626,875r29,e" filled="f" strokeweight=".82pt">
              <v:path arrowok="t"/>
            </v:shape>
            <v:shape id="_x0000_s1240" style="position:absolute;left:10684;top:875;width:29;height:0" coordorigin="10684,875" coordsize="29,0" path="m10684,875r29,e" filled="f" strokeweight=".82pt">
              <v:path arrowok="t"/>
            </v:shape>
            <v:shape id="_x0000_s1239" style="position:absolute;left:10742;top:875;width:29;height:0" coordorigin="10742,875" coordsize="29,0" path="m10742,875r29,e" filled="f" strokeweight=".82pt">
              <v:path arrowok="t"/>
            </v:shape>
            <v:shape id="_x0000_s1238" style="position:absolute;left:10800;top:875;width:29;height:0" coordorigin="10800,875" coordsize="29,0" path="m10800,875r28,e" filled="f" strokeweight=".82pt">
              <v:path arrowok="t"/>
            </v:shape>
            <v:shape id="_x0000_s1237" style="position:absolute;left:10857;top:875;width:29;height:0" coordorigin="10857,875" coordsize="29,0" path="m10857,875r29,e" filled="f" strokeweight=".82pt">
              <v:path arrowok="t"/>
            </v:shape>
            <v:shape id="_x0000_s1236" style="position:absolute;left:10915;top:875;width:29;height:0" coordorigin="10915,875" coordsize="29,0" path="m10915,875r29,e" filled="f" strokeweight=".82pt">
              <v:path arrowok="t"/>
            </v:shape>
            <v:shape id="_x0000_s1235" style="position:absolute;left:10972;top:875;width:29;height:0" coordorigin="10972,875" coordsize="29,0" path="m10972,875r29,e" filled="f" strokeweight=".82pt">
              <v:path arrowok="t"/>
            </v:shape>
            <v:shape id="_x0000_s1234" style="position:absolute;left:11030;top:875;width:29;height:0" coordorigin="11030,875" coordsize="29,0" path="m11030,875r29,e" filled="f" strokeweight=".82pt">
              <v:path arrowok="t"/>
            </v:shape>
            <v:shape id="_x0000_s1233" style="position:absolute;left:11088;top:875;width:29;height:0" coordorigin="11088,875" coordsize="29,0" path="m11088,875r28,e" filled="f" strokeweight=".82pt">
              <v:path arrowok="t"/>
            </v:shape>
            <v:shape id="_x0000_s1232" style="position:absolute;left:11145;top:875;width:29;height:0" coordorigin="11145,875" coordsize="29,0" path="m11145,875r29,e" filled="f" strokeweight=".82pt">
              <v:path arrowok="t"/>
            </v:shape>
            <v:shape id="_x0000_s1231" style="position:absolute;left:11203;top:875;width:29;height:0" coordorigin="11203,875" coordsize="29,0" path="m11203,875r29,e" filled="f" strokeweight=".82pt">
              <v:path arrowok="t"/>
            </v:shape>
            <w10:wrap anchorx="page"/>
          </v:group>
        </w:pict>
      </w:r>
      <w:r>
        <w:rPr>
          <w:w w:val="101"/>
          <w:sz w:val="22"/>
          <w:szCs w:val="22"/>
        </w:rPr>
        <w:t>Jalan/Blok</w:t>
      </w:r>
      <w:r>
        <w:rPr>
          <w:sz w:val="22"/>
          <w:szCs w:val="22"/>
        </w:rPr>
        <w:t xml:space="preserve">               </w:t>
      </w:r>
      <w:proofErr w:type="gramStart"/>
      <w:r>
        <w:rPr>
          <w:sz w:val="22"/>
          <w:szCs w:val="22"/>
        </w:rPr>
        <w:t xml:space="preserve">  </w:t>
      </w:r>
      <w:r>
        <w:rPr>
          <w:w w:val="101"/>
          <w:sz w:val="22"/>
          <w:szCs w:val="22"/>
        </w:rPr>
        <w:t>:</w:t>
      </w:r>
      <w:proofErr w:type="gramEnd"/>
      <w:r>
        <w:rPr>
          <w:w w:val="101"/>
          <w:sz w:val="22"/>
          <w:szCs w:val="22"/>
        </w:rPr>
        <w:t xml:space="preserve"> Desa/</w:t>
      </w:r>
      <w:proofErr w:type="spellStart"/>
      <w:r>
        <w:rPr>
          <w:w w:val="101"/>
          <w:sz w:val="22"/>
          <w:szCs w:val="22"/>
        </w:rPr>
        <w:t>Kelurahan</w:t>
      </w:r>
      <w:proofErr w:type="spellEnd"/>
      <w:r>
        <w:rPr>
          <w:sz w:val="22"/>
          <w:szCs w:val="22"/>
        </w:rPr>
        <w:t xml:space="preserve">        </w:t>
      </w:r>
      <w:r>
        <w:rPr>
          <w:w w:val="101"/>
          <w:sz w:val="22"/>
          <w:szCs w:val="22"/>
        </w:rPr>
        <w:t xml:space="preserve">: </w:t>
      </w:r>
      <w:proofErr w:type="spellStart"/>
      <w:r>
        <w:rPr>
          <w:w w:val="101"/>
          <w:sz w:val="22"/>
          <w:szCs w:val="22"/>
        </w:rPr>
        <w:t>Kecamatan</w:t>
      </w:r>
      <w:proofErr w:type="spellEnd"/>
      <w:r>
        <w:rPr>
          <w:sz w:val="22"/>
          <w:szCs w:val="22"/>
        </w:rPr>
        <w:t xml:space="preserve">                </w:t>
      </w:r>
      <w:r>
        <w:rPr>
          <w:w w:val="101"/>
          <w:sz w:val="22"/>
          <w:szCs w:val="22"/>
        </w:rPr>
        <w:t>: Kota</w:t>
      </w:r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Administrasi</w:t>
      </w:r>
      <w:proofErr w:type="spellEnd"/>
      <w:r>
        <w:rPr>
          <w:sz w:val="22"/>
          <w:szCs w:val="22"/>
        </w:rPr>
        <w:t xml:space="preserve">     </w:t>
      </w:r>
      <w:r>
        <w:rPr>
          <w:w w:val="101"/>
          <w:sz w:val="22"/>
          <w:szCs w:val="22"/>
        </w:rPr>
        <w:t>:</w:t>
      </w:r>
    </w:p>
    <w:p w14:paraId="776ECE40" w14:textId="77777777" w:rsidR="00FA4E6E" w:rsidRDefault="00000000">
      <w:pPr>
        <w:spacing w:line="240" w:lineRule="exact"/>
        <w:ind w:left="108" w:right="8578"/>
        <w:jc w:val="both"/>
        <w:rPr>
          <w:sz w:val="22"/>
          <w:szCs w:val="22"/>
        </w:rPr>
      </w:pPr>
      <w:r>
        <w:pict w14:anchorId="55E62606">
          <v:group id="_x0000_s1081" style="position:absolute;left:0;text-align:left;margin-left:135.75pt;margin-top:10.85pt;width:425.9pt;height:.8pt;z-index:-1294;mso-position-horizontal-relative:page" coordorigin="2715,217" coordsize="8518,16">
            <v:shape id="_x0000_s1229" style="position:absolute;left:2723;top:225;width:29;height:0" coordorigin="2723,225" coordsize="29,0" path="m2723,225r29,e" filled="f" strokeweight=".82pt">
              <v:path arrowok="t"/>
            </v:shape>
            <v:shape id="_x0000_s1228" style="position:absolute;left:2781;top:225;width:29;height:0" coordorigin="2781,225" coordsize="29,0" path="m2781,225r29,e" filled="f" strokeweight=".82pt">
              <v:path arrowok="t"/>
            </v:shape>
            <v:shape id="_x0000_s1227" style="position:absolute;left:2839;top:225;width:29;height:0" coordorigin="2839,225" coordsize="29,0" path="m2839,225r29,e" filled="f" strokeweight=".82pt">
              <v:path arrowok="t"/>
            </v:shape>
            <v:shape id="_x0000_s1226" style="position:absolute;left:2896;top:225;width:29;height:0" coordorigin="2896,225" coordsize="29,0" path="m2896,225r29,e" filled="f" strokeweight=".82pt">
              <v:path arrowok="t"/>
            </v:shape>
            <v:shape id="_x0000_s1225" style="position:absolute;left:2954;top:225;width:29;height:0" coordorigin="2954,225" coordsize="29,0" path="m2954,225r29,e" filled="f" strokeweight=".82pt">
              <v:path arrowok="t"/>
            </v:shape>
            <v:shape id="_x0000_s1224" style="position:absolute;left:3012;top:225;width:29;height:0" coordorigin="3012,225" coordsize="29,0" path="m3012,225r28,e" filled="f" strokeweight=".82pt">
              <v:path arrowok="t"/>
            </v:shape>
            <v:shape id="_x0000_s1223" style="position:absolute;left:3069;top:225;width:29;height:0" coordorigin="3069,225" coordsize="29,0" path="m3069,225r29,e" filled="f" strokeweight=".82pt">
              <v:path arrowok="t"/>
            </v:shape>
            <v:shape id="_x0000_s1222" style="position:absolute;left:3127;top:225;width:29;height:0" coordorigin="3127,225" coordsize="29,0" path="m3127,225r29,e" filled="f" strokeweight=".82pt">
              <v:path arrowok="t"/>
            </v:shape>
            <v:shape id="_x0000_s1221" style="position:absolute;left:3184;top:225;width:29;height:0" coordorigin="3184,225" coordsize="29,0" path="m3184,225r29,e" filled="f" strokeweight=".82pt">
              <v:path arrowok="t"/>
            </v:shape>
            <v:shape id="_x0000_s1220" style="position:absolute;left:3242;top:225;width:29;height:0" coordorigin="3242,225" coordsize="29,0" path="m3242,225r29,e" filled="f" strokeweight=".82pt">
              <v:path arrowok="t"/>
            </v:shape>
            <v:shape id="_x0000_s1219" style="position:absolute;left:3300;top:225;width:29;height:0" coordorigin="3300,225" coordsize="29,0" path="m3300,225r28,e" filled="f" strokeweight=".82pt">
              <v:path arrowok="t"/>
            </v:shape>
            <v:shape id="_x0000_s1218" style="position:absolute;left:3357;top:225;width:29;height:0" coordorigin="3357,225" coordsize="29,0" path="m3357,225r29,e" filled="f" strokeweight=".82pt">
              <v:path arrowok="t"/>
            </v:shape>
            <v:shape id="_x0000_s1217" style="position:absolute;left:3415;top:225;width:29;height:0" coordorigin="3415,225" coordsize="29,0" path="m3415,225r29,e" filled="f" strokeweight=".82pt">
              <v:path arrowok="t"/>
            </v:shape>
            <v:shape id="_x0000_s1216" style="position:absolute;left:3472;top:225;width:29;height:0" coordorigin="3472,225" coordsize="29,0" path="m3472,225r29,e" filled="f" strokeweight=".82pt">
              <v:path arrowok="t"/>
            </v:shape>
            <v:shape id="_x0000_s1215" style="position:absolute;left:3530;top:225;width:29;height:0" coordorigin="3530,225" coordsize="29,0" path="m3530,225r29,e" filled="f" strokeweight=".82pt">
              <v:path arrowok="t"/>
            </v:shape>
            <v:shape id="_x0000_s1214" style="position:absolute;left:3588;top:225;width:29;height:0" coordorigin="3588,225" coordsize="29,0" path="m3588,225r29,e" filled="f" strokeweight=".82pt">
              <v:path arrowok="t"/>
            </v:shape>
            <v:shape id="_x0000_s1213" style="position:absolute;left:3646;top:225;width:29;height:0" coordorigin="3646,225" coordsize="29,0" path="m3646,225r28,e" filled="f" strokeweight=".82pt">
              <v:path arrowok="t"/>
            </v:shape>
            <v:shape id="_x0000_s1212" style="position:absolute;left:3703;top:225;width:29;height:0" coordorigin="3703,225" coordsize="29,0" path="m3703,225r29,e" filled="f" strokeweight=".82pt">
              <v:path arrowok="t"/>
            </v:shape>
            <v:shape id="_x0000_s1211" style="position:absolute;left:3761;top:225;width:29;height:0" coordorigin="3761,225" coordsize="29,0" path="m3761,225r29,e" filled="f" strokeweight=".82pt">
              <v:path arrowok="t"/>
            </v:shape>
            <v:shape id="_x0000_s1210" style="position:absolute;left:3818;top:225;width:29;height:0" coordorigin="3818,225" coordsize="29,0" path="m3818,225r29,e" filled="f" strokeweight=".82pt">
              <v:path arrowok="t"/>
            </v:shape>
            <v:shape id="_x0000_s1209" style="position:absolute;left:3876;top:225;width:29;height:0" coordorigin="3876,225" coordsize="29,0" path="m3876,225r29,e" filled="f" strokeweight=".82pt">
              <v:path arrowok="t"/>
            </v:shape>
            <v:shape id="_x0000_s1208" style="position:absolute;left:3934;top:225;width:29;height:0" coordorigin="3934,225" coordsize="29,0" path="m3934,225r28,e" filled="f" strokeweight=".82pt">
              <v:path arrowok="t"/>
            </v:shape>
            <v:shape id="_x0000_s1207" style="position:absolute;left:3991;top:225;width:29;height:0" coordorigin="3991,225" coordsize="29,0" path="m3991,225r29,e" filled="f" strokeweight=".82pt">
              <v:path arrowok="t"/>
            </v:shape>
            <v:shape id="_x0000_s1206" style="position:absolute;left:4049;top:225;width:29;height:0" coordorigin="4049,225" coordsize="29,0" path="m4049,225r29,e" filled="f" strokeweight=".82pt">
              <v:path arrowok="t"/>
            </v:shape>
            <v:shape id="_x0000_s1205" style="position:absolute;left:4106;top:225;width:29;height:0" coordorigin="4106,225" coordsize="29,0" path="m4106,225r29,e" filled="f" strokeweight=".82pt">
              <v:path arrowok="t"/>
            </v:shape>
            <v:shape id="_x0000_s1204" style="position:absolute;left:4164;top:225;width:29;height:0" coordorigin="4164,225" coordsize="29,0" path="m4164,225r29,e" filled="f" strokeweight=".82pt">
              <v:path arrowok="t"/>
            </v:shape>
            <v:shape id="_x0000_s1203" style="position:absolute;left:4222;top:225;width:29;height:0" coordorigin="4222,225" coordsize="29,0" path="m4222,225r28,e" filled="f" strokeweight=".82pt">
              <v:path arrowok="t"/>
            </v:shape>
            <v:shape id="_x0000_s1202" style="position:absolute;left:4279;top:225;width:29;height:0" coordorigin="4279,225" coordsize="29,0" path="m4279,225r29,e" filled="f" strokeweight=".82pt">
              <v:path arrowok="t"/>
            </v:shape>
            <v:shape id="_x0000_s1201" style="position:absolute;left:4337;top:225;width:29;height:0" coordorigin="4337,225" coordsize="29,0" path="m4337,225r29,e" filled="f" strokeweight=".82pt">
              <v:path arrowok="t"/>
            </v:shape>
            <v:shape id="_x0000_s1200" style="position:absolute;left:4395;top:225;width:29;height:0" coordorigin="4395,225" coordsize="29,0" path="m4395,225r29,e" filled="f" strokeweight=".82pt">
              <v:path arrowok="t"/>
            </v:shape>
            <v:shape id="_x0000_s1199" style="position:absolute;left:4452;top:225;width:29;height:0" coordorigin="4452,225" coordsize="29,0" path="m4452,225r29,e" filled="f" strokeweight=".82pt">
              <v:path arrowok="t"/>
            </v:shape>
            <v:shape id="_x0000_s1198" style="position:absolute;left:4510;top:225;width:29;height:0" coordorigin="4510,225" coordsize="29,0" path="m4510,225r29,e" filled="f" strokeweight=".82pt">
              <v:path arrowok="t"/>
            </v:shape>
            <v:shape id="_x0000_s1197" style="position:absolute;left:4568;top:225;width:29;height:0" coordorigin="4568,225" coordsize="29,0" path="m4568,225r28,e" filled="f" strokeweight=".82pt">
              <v:path arrowok="t"/>
            </v:shape>
            <v:shape id="_x0000_s1196" style="position:absolute;left:4625;top:225;width:29;height:0" coordorigin="4625,225" coordsize="29,0" path="m4625,225r29,e" filled="f" strokeweight=".82pt">
              <v:path arrowok="t"/>
            </v:shape>
            <v:shape id="_x0000_s1195" style="position:absolute;left:4683;top:225;width:29;height:0" coordorigin="4683,225" coordsize="29,0" path="m4683,225r29,e" filled="f" strokeweight=".82pt">
              <v:path arrowok="t"/>
            </v:shape>
            <v:shape id="_x0000_s1194" style="position:absolute;left:4740;top:225;width:29;height:0" coordorigin="4740,225" coordsize="29,0" path="m4740,225r29,e" filled="f" strokeweight=".82pt">
              <v:path arrowok="t"/>
            </v:shape>
            <v:shape id="_x0000_s1193" style="position:absolute;left:4798;top:225;width:29;height:0" coordorigin="4798,225" coordsize="29,0" path="m4798,225r29,e" filled="f" strokeweight=".82pt">
              <v:path arrowok="t"/>
            </v:shape>
            <v:shape id="_x0000_s1192" style="position:absolute;left:4856;top:225;width:29;height:0" coordorigin="4856,225" coordsize="29,0" path="m4856,225r28,e" filled="f" strokeweight=".82pt">
              <v:path arrowok="t"/>
            </v:shape>
            <v:shape id="_x0000_s1191" style="position:absolute;left:4913;top:225;width:29;height:0" coordorigin="4913,225" coordsize="29,0" path="m4913,225r29,e" filled="f" strokeweight=".82pt">
              <v:path arrowok="t"/>
            </v:shape>
            <v:shape id="_x0000_s1190" style="position:absolute;left:4971;top:225;width:29;height:0" coordorigin="4971,225" coordsize="29,0" path="m4971,225r29,e" filled="f" strokeweight=".82pt">
              <v:path arrowok="t"/>
            </v:shape>
            <v:shape id="_x0000_s1189" style="position:absolute;left:5028;top:225;width:29;height:0" coordorigin="5028,225" coordsize="29,0" path="m5028,225r29,e" filled="f" strokeweight=".82pt">
              <v:path arrowok="t"/>
            </v:shape>
            <v:shape id="_x0000_s1188" style="position:absolute;left:5086;top:225;width:29;height:0" coordorigin="5086,225" coordsize="29,0" path="m5086,225r29,e" filled="f" strokeweight=".82pt">
              <v:path arrowok="t"/>
            </v:shape>
            <v:shape id="_x0000_s1187" style="position:absolute;left:5144;top:225;width:29;height:0" coordorigin="5144,225" coordsize="29,0" path="m5144,225r29,e" filled="f" strokeweight=".82pt">
              <v:path arrowok="t"/>
            </v:shape>
            <v:shape id="_x0000_s1186" style="position:absolute;left:5202;top:225;width:29;height:0" coordorigin="5202,225" coordsize="29,0" path="m5202,225r29,e" filled="f" strokeweight=".82pt">
              <v:path arrowok="t"/>
            </v:shape>
            <v:shape id="_x0000_s1185" style="position:absolute;left:5259;top:225;width:29;height:0" coordorigin="5259,225" coordsize="29,0" path="m5259,225r29,e" filled="f" strokeweight=".82pt">
              <v:path arrowok="t"/>
            </v:shape>
            <v:shape id="_x0000_s1184" style="position:absolute;left:5317;top:225;width:29;height:0" coordorigin="5317,225" coordsize="29,0" path="m5317,225r29,e" filled="f" strokeweight=".82pt">
              <v:path arrowok="t"/>
            </v:shape>
            <v:shape id="_x0000_s1183" style="position:absolute;left:5375;top:225;width:29;height:0" coordorigin="5375,225" coordsize="29,0" path="m5375,225r28,e" filled="f" strokeweight=".82pt">
              <v:path arrowok="t"/>
            </v:shape>
            <v:shape id="_x0000_s1182" style="position:absolute;left:5432;top:225;width:29;height:0" coordorigin="5432,225" coordsize="29,0" path="m5432,225r29,e" filled="f" strokeweight=".82pt">
              <v:path arrowok="t"/>
            </v:shape>
            <v:shape id="_x0000_s1181" style="position:absolute;left:5490;top:225;width:29;height:0" coordorigin="5490,225" coordsize="29,0" path="m5490,225r29,e" filled="f" strokeweight=".82pt">
              <v:path arrowok="t"/>
            </v:shape>
            <v:shape id="_x0000_s1180" style="position:absolute;left:5547;top:225;width:29;height:0" coordorigin="5547,225" coordsize="29,0" path="m5547,225r29,e" filled="f" strokeweight=".82pt">
              <v:path arrowok="t"/>
            </v:shape>
            <v:shape id="_x0000_s1179" style="position:absolute;left:5605;top:225;width:29;height:0" coordorigin="5605,225" coordsize="29,0" path="m5605,225r29,e" filled="f" strokeweight=".82pt">
              <v:path arrowok="t"/>
            </v:shape>
            <v:shape id="_x0000_s1178" style="position:absolute;left:5663;top:225;width:29;height:0" coordorigin="5663,225" coordsize="29,0" path="m5663,225r28,e" filled="f" strokeweight=".82pt">
              <v:path arrowok="t"/>
            </v:shape>
            <v:shape id="_x0000_s1177" style="position:absolute;left:5720;top:225;width:29;height:0" coordorigin="5720,225" coordsize="29,0" path="m5720,225r29,e" filled="f" strokeweight=".82pt">
              <v:path arrowok="t"/>
            </v:shape>
            <v:shape id="_x0000_s1176" style="position:absolute;left:5778;top:225;width:29;height:0" coordorigin="5778,225" coordsize="29,0" path="m5778,225r29,e" filled="f" strokeweight=".82pt">
              <v:path arrowok="t"/>
            </v:shape>
            <v:shape id="_x0000_s1175" style="position:absolute;left:5835;top:225;width:29;height:0" coordorigin="5835,225" coordsize="29,0" path="m5835,225r29,e" filled="f" strokeweight=".82pt">
              <v:path arrowok="t"/>
            </v:shape>
            <v:shape id="_x0000_s1174" style="position:absolute;left:5893;top:225;width:29;height:0" coordorigin="5893,225" coordsize="29,0" path="m5893,225r29,e" filled="f" strokeweight=".82pt">
              <v:path arrowok="t"/>
            </v:shape>
            <v:shape id="_x0000_s1173" style="position:absolute;left:5951;top:225;width:29;height:0" coordorigin="5951,225" coordsize="29,0" path="m5951,225r29,e" filled="f" strokeweight=".82pt">
              <v:path arrowok="t"/>
            </v:shape>
            <v:shape id="_x0000_s1172" style="position:absolute;left:6009;top:225;width:29;height:0" coordorigin="6009,225" coordsize="29,0" path="m6009,225r28,e" filled="f" strokeweight=".82pt">
              <v:path arrowok="t"/>
            </v:shape>
            <v:shape id="_x0000_s1171" style="position:absolute;left:6066;top:225;width:29;height:0" coordorigin="6066,225" coordsize="29,0" path="m6066,225r29,e" filled="f" strokeweight=".82pt">
              <v:path arrowok="t"/>
            </v:shape>
            <v:shape id="_x0000_s1170" style="position:absolute;left:6124;top:225;width:29;height:0" coordorigin="6124,225" coordsize="29,0" path="m6124,225r29,e" filled="f" strokeweight=".82pt">
              <v:path arrowok="t"/>
            </v:shape>
            <v:shape id="_x0000_s1169" style="position:absolute;left:6181;top:225;width:29;height:0" coordorigin="6181,225" coordsize="29,0" path="m6181,225r29,e" filled="f" strokeweight=".82pt">
              <v:path arrowok="t"/>
            </v:shape>
            <v:shape id="_x0000_s1168" style="position:absolute;left:6239;top:225;width:29;height:0" coordorigin="6239,225" coordsize="29,0" path="m6239,225r29,e" filled="f" strokeweight=".82pt">
              <v:path arrowok="t"/>
            </v:shape>
            <v:shape id="_x0000_s1167" style="position:absolute;left:6297;top:225;width:29;height:0" coordorigin="6297,225" coordsize="29,0" path="m6297,225r28,e" filled="f" strokeweight=".82pt">
              <v:path arrowok="t"/>
            </v:shape>
            <v:shape id="_x0000_s1166" style="position:absolute;left:6354;top:225;width:29;height:0" coordorigin="6354,225" coordsize="29,0" path="m6354,225r29,e" filled="f" strokeweight=".82pt">
              <v:path arrowok="t"/>
            </v:shape>
            <v:shape id="_x0000_s1165" style="position:absolute;left:6412;top:225;width:29;height:0" coordorigin="6412,225" coordsize="29,0" path="m6412,225r29,e" filled="f" strokeweight=".82pt">
              <v:path arrowok="t"/>
            </v:shape>
            <v:shape id="_x0000_s1164" style="position:absolute;left:6469;top:225;width:29;height:0" coordorigin="6469,225" coordsize="29,0" path="m6469,225r29,e" filled="f" strokeweight=".82pt">
              <v:path arrowok="t"/>
            </v:shape>
            <v:shape id="_x0000_s1163" style="position:absolute;left:6527;top:225;width:29;height:0" coordorigin="6527,225" coordsize="29,0" path="m6527,225r29,e" filled="f" strokeweight=".82pt">
              <v:path arrowok="t"/>
            </v:shape>
            <v:shape id="_x0000_s1162" style="position:absolute;left:6585;top:225;width:29;height:0" coordorigin="6585,225" coordsize="29,0" path="m6585,225r28,e" filled="f" strokeweight=".82pt">
              <v:path arrowok="t"/>
            </v:shape>
            <v:shape id="_x0000_s1161" style="position:absolute;left:6642;top:225;width:29;height:0" coordorigin="6642,225" coordsize="29,0" path="m6642,225r29,e" filled="f" strokeweight=".82pt">
              <v:path arrowok="t"/>
            </v:shape>
            <v:shape id="_x0000_s1160" style="position:absolute;left:6700;top:225;width:29;height:0" coordorigin="6700,225" coordsize="29,0" path="m6700,225r29,e" filled="f" strokeweight=".82pt">
              <v:path arrowok="t"/>
            </v:shape>
            <v:shape id="_x0000_s1159" style="position:absolute;left:6758;top:225;width:29;height:0" coordorigin="6758,225" coordsize="29,0" path="m6758,225r29,e" filled="f" strokeweight=".82pt">
              <v:path arrowok="t"/>
            </v:shape>
            <v:shape id="_x0000_s1158" style="position:absolute;left:6816;top:225;width:29;height:0" coordorigin="6816,225" coordsize="29,0" path="m6816,225r28,e" filled="f" strokeweight=".82pt">
              <v:path arrowok="t"/>
            </v:shape>
            <v:shape id="_x0000_s1157" style="position:absolute;left:6873;top:225;width:29;height:0" coordorigin="6873,225" coordsize="29,0" path="m6873,225r29,e" filled="f" strokeweight=".82pt">
              <v:path arrowok="t"/>
            </v:shape>
            <v:shape id="_x0000_s1156" style="position:absolute;left:6931;top:225;width:29;height:0" coordorigin="6931,225" coordsize="29,0" path="m6931,225r29,e" filled="f" strokeweight=".82pt">
              <v:path arrowok="t"/>
            </v:shape>
            <v:shape id="_x0000_s1155" style="position:absolute;left:6988;top:225;width:29;height:0" coordorigin="6988,225" coordsize="29,0" path="m6988,225r29,e" filled="f" strokeweight=".82pt">
              <v:path arrowok="t"/>
            </v:shape>
            <v:shape id="_x0000_s1154" style="position:absolute;left:7046;top:225;width:29;height:0" coordorigin="7046,225" coordsize="29,0" path="m7046,225r29,e" filled="f" strokeweight=".82pt">
              <v:path arrowok="t"/>
            </v:shape>
            <v:shape id="_x0000_s1153" style="position:absolute;left:7104;top:225;width:29;height:0" coordorigin="7104,225" coordsize="29,0" path="m7104,225r28,e" filled="f" strokeweight=".82pt">
              <v:path arrowok="t"/>
            </v:shape>
            <v:shape id="_x0000_s1152" style="position:absolute;left:7161;top:225;width:29;height:0" coordorigin="7161,225" coordsize="29,0" path="m7161,225r29,e" filled="f" strokeweight=".82pt">
              <v:path arrowok="t"/>
            </v:shape>
            <v:shape id="_x0000_s1151" style="position:absolute;left:7219;top:225;width:29;height:0" coordorigin="7219,225" coordsize="29,0" path="m7219,225r29,e" filled="f" strokeweight=".82pt">
              <v:path arrowok="t"/>
            </v:shape>
            <v:shape id="_x0000_s1150" style="position:absolute;left:7276;top:225;width:29;height:0" coordorigin="7276,225" coordsize="29,0" path="m7276,225r29,e" filled="f" strokeweight=".82pt">
              <v:path arrowok="t"/>
            </v:shape>
            <v:shape id="_x0000_s1149" style="position:absolute;left:7334;top:225;width:29;height:0" coordorigin="7334,225" coordsize="29,0" path="m7334,225r29,e" filled="f" strokeweight=".82pt">
              <v:path arrowok="t"/>
            </v:shape>
            <v:shape id="_x0000_s1148" style="position:absolute;left:7392;top:225;width:29;height:0" coordorigin="7392,225" coordsize="29,0" path="m7392,225r28,e" filled="f" strokeweight=".82pt">
              <v:path arrowok="t"/>
            </v:shape>
            <v:shape id="_x0000_s1147" style="position:absolute;left:7449;top:225;width:29;height:0" coordorigin="7449,225" coordsize="29,0" path="m7449,225r29,e" filled="f" strokeweight=".82pt">
              <v:path arrowok="t"/>
            </v:shape>
            <v:shape id="_x0000_s1146" style="position:absolute;left:7507;top:225;width:29;height:0" coordorigin="7507,225" coordsize="29,0" path="m7507,225r29,e" filled="f" strokeweight=".82pt">
              <v:path arrowok="t"/>
            </v:shape>
            <v:shape id="_x0000_s1145" style="position:absolute;left:7565;top:225;width:29;height:0" coordorigin="7565,225" coordsize="29,0" path="m7565,225r29,e" filled="f" strokeweight=".82pt">
              <v:path arrowok="t"/>
            </v:shape>
            <v:shape id="_x0000_s1144" style="position:absolute;left:7622;top:225;width:29;height:0" coordorigin="7622,225" coordsize="29,0" path="m7622,225r29,e" filled="f" strokeweight=".82pt">
              <v:path arrowok="t"/>
            </v:shape>
            <v:shape id="_x0000_s1143" style="position:absolute;left:7680;top:225;width:29;height:0" coordorigin="7680,225" coordsize="29,0" path="m7680,225r29,e" filled="f" strokeweight=".82pt">
              <v:path arrowok="t"/>
            </v:shape>
            <v:shape id="_x0000_s1142" style="position:absolute;left:7738;top:225;width:29;height:0" coordorigin="7738,225" coordsize="29,0" path="m7738,225r28,e" filled="f" strokeweight=".82pt">
              <v:path arrowok="t"/>
            </v:shape>
            <v:shape id="_x0000_s1141" style="position:absolute;left:7795;top:225;width:29;height:0" coordorigin="7795,225" coordsize="29,0" path="m7795,225r29,e" filled="f" strokeweight=".82pt">
              <v:path arrowok="t"/>
            </v:shape>
            <v:shape id="_x0000_s1140" style="position:absolute;left:7853;top:225;width:29;height:0" coordorigin="7853,225" coordsize="29,0" path="m7853,225r29,e" filled="f" strokeweight=".82pt">
              <v:path arrowok="t"/>
            </v:shape>
            <v:shape id="_x0000_s1139" style="position:absolute;left:7910;top:225;width:29;height:0" coordorigin="7910,225" coordsize="29,0" path="m7910,225r29,e" filled="f" strokeweight=".82pt">
              <v:path arrowok="t"/>
            </v:shape>
            <v:shape id="_x0000_s1138" style="position:absolute;left:7968;top:225;width:29;height:0" coordorigin="7968,225" coordsize="29,0" path="m7968,225r29,e" filled="f" strokeweight=".82pt">
              <v:path arrowok="t"/>
            </v:shape>
            <v:shape id="_x0000_s1137" style="position:absolute;left:8026;top:225;width:29;height:0" coordorigin="8026,225" coordsize="29,0" path="m8026,225r28,e" filled="f" strokeweight=".82pt">
              <v:path arrowok="t"/>
            </v:shape>
            <v:shape id="_x0000_s1136" style="position:absolute;left:8083;top:225;width:29;height:0" coordorigin="8083,225" coordsize="29,0" path="m8083,225r29,e" filled="f" strokeweight=".82pt">
              <v:path arrowok="t"/>
            </v:shape>
            <v:shape id="_x0000_s1135" style="position:absolute;left:8141;top:225;width:29;height:0" coordorigin="8141,225" coordsize="29,0" path="m8141,225r29,e" filled="f" strokeweight=".82pt">
              <v:path arrowok="t"/>
            </v:shape>
            <v:shape id="_x0000_s1134" style="position:absolute;left:8198;top:225;width:29;height:0" coordorigin="8198,225" coordsize="29,0" path="m8198,225r29,e" filled="f" strokeweight=".82pt">
              <v:path arrowok="t"/>
            </v:shape>
            <v:shape id="_x0000_s1133" style="position:absolute;left:8256;top:225;width:29;height:0" coordorigin="8256,225" coordsize="29,0" path="m8256,225r29,e" filled="f" strokeweight=".82pt">
              <v:path arrowok="t"/>
            </v:shape>
            <v:shape id="_x0000_s1132" style="position:absolute;left:8314;top:225;width:29;height:0" coordorigin="8314,225" coordsize="29,0" path="m8314,225r29,e" filled="f" strokeweight=".82pt">
              <v:path arrowok="t"/>
            </v:shape>
            <v:shape id="_x0000_s1131" style="position:absolute;left:8372;top:225;width:29;height:0" coordorigin="8372,225" coordsize="29,0" path="m8372,225r28,e" filled="f" strokeweight=".82pt">
              <v:path arrowok="t"/>
            </v:shape>
            <v:shape id="_x0000_s1130" style="position:absolute;left:8429;top:225;width:29;height:0" coordorigin="8429,225" coordsize="29,0" path="m8429,225r29,e" filled="f" strokeweight=".82pt">
              <v:path arrowok="t"/>
            </v:shape>
            <v:shape id="_x0000_s1129" style="position:absolute;left:8487;top:225;width:29;height:0" coordorigin="8487,225" coordsize="29,0" path="m8487,225r29,e" filled="f" strokeweight=".82pt">
              <v:path arrowok="t"/>
            </v:shape>
            <v:shape id="_x0000_s1128" style="position:absolute;left:8544;top:225;width:29;height:0" coordorigin="8544,225" coordsize="29,0" path="m8544,225r29,e" filled="f" strokeweight=".82pt">
              <v:path arrowok="t"/>
            </v:shape>
            <v:shape id="_x0000_s1127" style="position:absolute;left:8602;top:225;width:29;height:0" coordorigin="8602,225" coordsize="29,0" path="m8602,225r29,e" filled="f" strokeweight=".82pt">
              <v:path arrowok="t"/>
            </v:shape>
            <v:shape id="_x0000_s1126" style="position:absolute;left:8660;top:225;width:29;height:0" coordorigin="8660,225" coordsize="29,0" path="m8660,225r28,e" filled="f" strokeweight=".82pt">
              <v:path arrowok="t"/>
            </v:shape>
            <v:shape id="_x0000_s1125" style="position:absolute;left:8717;top:225;width:29;height:0" coordorigin="8717,225" coordsize="29,0" path="m8717,225r29,e" filled="f" strokeweight=".82pt">
              <v:path arrowok="t"/>
            </v:shape>
            <v:shape id="_x0000_s1124" style="position:absolute;left:8775;top:225;width:29;height:0" coordorigin="8775,225" coordsize="29,0" path="m8775,225r29,e" filled="f" strokeweight=".82pt">
              <v:path arrowok="t"/>
            </v:shape>
            <v:shape id="_x0000_s1123" style="position:absolute;left:8832;top:225;width:29;height:0" coordorigin="8832,225" coordsize="29,0" path="m8832,225r29,e" filled="f" strokeweight=".82pt">
              <v:path arrowok="t"/>
            </v:shape>
            <v:shape id="_x0000_s1122" style="position:absolute;left:8890;top:225;width:29;height:0" coordorigin="8890,225" coordsize="29,0" path="m8890,225r29,e" filled="f" strokeweight=".82pt">
              <v:path arrowok="t"/>
            </v:shape>
            <v:shape id="_x0000_s1121" style="position:absolute;left:8948;top:225;width:29;height:0" coordorigin="8948,225" coordsize="29,0" path="m8948,225r28,e" filled="f" strokeweight=".82pt">
              <v:path arrowok="t"/>
            </v:shape>
            <v:shape id="_x0000_s1120" style="position:absolute;left:9005;top:225;width:29;height:0" coordorigin="9005,225" coordsize="29,0" path="m9005,225r29,e" filled="f" strokeweight=".82pt">
              <v:path arrowok="t"/>
            </v:shape>
            <v:shape id="_x0000_s1119" style="position:absolute;left:9063;top:225;width:29;height:0" coordorigin="9063,225" coordsize="29,0" path="m9063,225r29,e" filled="f" strokeweight=".82pt">
              <v:path arrowok="t"/>
            </v:shape>
            <v:shape id="_x0000_s1118" style="position:absolute;left:9121;top:225;width:29;height:0" coordorigin="9121,225" coordsize="29,0" path="m9121,225r29,e" filled="f" strokeweight=".82pt">
              <v:path arrowok="t"/>
            </v:shape>
            <v:shape id="_x0000_s1117" style="position:absolute;left:9179;top:225;width:29;height:0" coordorigin="9179,225" coordsize="29,0" path="m9179,225r28,e" filled="f" strokeweight=".82pt">
              <v:path arrowok="t"/>
            </v:shape>
            <v:shape id="_x0000_s1116" style="position:absolute;left:9236;top:225;width:29;height:0" coordorigin="9236,225" coordsize="29,0" path="m9236,225r29,e" filled="f" strokeweight=".82pt">
              <v:path arrowok="t"/>
            </v:shape>
            <v:shape id="_x0000_s1115" style="position:absolute;left:9294;top:225;width:29;height:0" coordorigin="9294,225" coordsize="29,0" path="m9294,225r29,e" filled="f" strokeweight=".82pt">
              <v:path arrowok="t"/>
            </v:shape>
            <v:shape id="_x0000_s1114" style="position:absolute;left:9351;top:225;width:29;height:0" coordorigin="9351,225" coordsize="29,0" path="m9351,225r29,e" filled="f" strokeweight=".82pt">
              <v:path arrowok="t"/>
            </v:shape>
            <v:shape id="_x0000_s1113" style="position:absolute;left:9409;top:225;width:29;height:0" coordorigin="9409,225" coordsize="29,0" path="m9409,225r29,e" filled="f" strokeweight=".82pt">
              <v:path arrowok="t"/>
            </v:shape>
            <v:shape id="_x0000_s1112" style="position:absolute;left:9467;top:225;width:29;height:0" coordorigin="9467,225" coordsize="29,0" path="m9467,225r28,e" filled="f" strokeweight=".82pt">
              <v:path arrowok="t"/>
            </v:shape>
            <v:shape id="_x0000_s1111" style="position:absolute;left:9524;top:225;width:29;height:0" coordorigin="9524,225" coordsize="29,0" path="m9524,225r29,e" filled="f" strokeweight=".82pt">
              <v:path arrowok="t"/>
            </v:shape>
            <v:shape id="_x0000_s1110" style="position:absolute;left:9582;top:225;width:29;height:0" coordorigin="9582,225" coordsize="29,0" path="m9582,225r29,e" filled="f" strokeweight=".82pt">
              <v:path arrowok="t"/>
            </v:shape>
            <v:shape id="_x0000_s1109" style="position:absolute;left:9639;top:225;width:29;height:0" coordorigin="9639,225" coordsize="29,0" path="m9639,225r29,e" filled="f" strokeweight=".82pt">
              <v:path arrowok="t"/>
            </v:shape>
            <v:shape id="_x0000_s1108" style="position:absolute;left:9697;top:225;width:29;height:0" coordorigin="9697,225" coordsize="29,0" path="m9697,225r29,e" filled="f" strokeweight=".82pt">
              <v:path arrowok="t"/>
            </v:shape>
            <v:shape id="_x0000_s1107" style="position:absolute;left:9755;top:225;width:29;height:0" coordorigin="9755,225" coordsize="29,0" path="m9755,225r28,e" filled="f" strokeweight=".82pt">
              <v:path arrowok="t"/>
            </v:shape>
            <v:shape id="_x0000_s1106" style="position:absolute;left:9812;top:225;width:29;height:0" coordorigin="9812,225" coordsize="29,0" path="m9812,225r29,e" filled="f" strokeweight=".82pt">
              <v:path arrowok="t"/>
            </v:shape>
            <v:shape id="_x0000_s1105" style="position:absolute;left:9870;top:225;width:29;height:0" coordorigin="9870,225" coordsize="29,0" path="m9870,225r29,e" filled="f" strokeweight=".82pt">
              <v:path arrowok="t"/>
            </v:shape>
            <v:shape id="_x0000_s1104" style="position:absolute;left:9928;top:225;width:29;height:0" coordorigin="9928,225" coordsize="29,0" path="m9928,225r29,e" filled="f" strokeweight=".82pt">
              <v:path arrowok="t"/>
            </v:shape>
            <v:shape id="_x0000_s1103" style="position:absolute;left:9985;top:225;width:29;height:0" coordorigin="9985,225" coordsize="29,0" path="m9985,225r29,e" filled="f" strokeweight=".82pt">
              <v:path arrowok="t"/>
            </v:shape>
            <v:shape id="_x0000_s1102" style="position:absolute;left:10043;top:225;width:29;height:0" coordorigin="10043,225" coordsize="29,0" path="m10043,225r29,e" filled="f" strokeweight=".82pt">
              <v:path arrowok="t"/>
            </v:shape>
            <v:shape id="_x0000_s1101" style="position:absolute;left:10101;top:225;width:29;height:0" coordorigin="10101,225" coordsize="29,0" path="m10101,225r28,e" filled="f" strokeweight=".82pt">
              <v:path arrowok="t"/>
            </v:shape>
            <v:shape id="_x0000_s1100" style="position:absolute;left:10158;top:225;width:29;height:0" coordorigin="10158,225" coordsize="29,0" path="m10158,225r29,e" filled="f" strokeweight=".82pt">
              <v:path arrowok="t"/>
            </v:shape>
            <v:shape id="_x0000_s1099" style="position:absolute;left:10216;top:225;width:29;height:0" coordorigin="10216,225" coordsize="29,0" path="m10216,225r29,e" filled="f" strokeweight=".82pt">
              <v:path arrowok="t"/>
            </v:shape>
            <v:shape id="_x0000_s1098" style="position:absolute;left:10273;top:225;width:29;height:0" coordorigin="10273,225" coordsize="29,0" path="m10273,225r29,e" filled="f" strokeweight=".82pt">
              <v:path arrowok="t"/>
            </v:shape>
            <v:shape id="_x0000_s1097" style="position:absolute;left:10331;top:225;width:29;height:0" coordorigin="10331,225" coordsize="29,0" path="m10331,225r29,e" filled="f" strokeweight=".82pt">
              <v:path arrowok="t"/>
            </v:shape>
            <v:shape id="_x0000_s1096" style="position:absolute;left:10389;top:225;width:29;height:0" coordorigin="10389,225" coordsize="29,0" path="m10389,225r28,e" filled="f" strokeweight=".82pt">
              <v:path arrowok="t"/>
            </v:shape>
            <v:shape id="_x0000_s1095" style="position:absolute;left:10446;top:225;width:29;height:0" coordorigin="10446,225" coordsize="29,0" path="m10446,225r29,e" filled="f" strokeweight=".82pt">
              <v:path arrowok="t"/>
            </v:shape>
            <v:shape id="_x0000_s1094" style="position:absolute;left:10504;top:225;width:29;height:0" coordorigin="10504,225" coordsize="29,0" path="m10504,225r29,e" filled="f" strokeweight=".82pt">
              <v:path arrowok="t"/>
            </v:shape>
            <v:shape id="_x0000_s1093" style="position:absolute;left:10561;top:225;width:29;height:0" coordorigin="10561,225" coordsize="29,0" path="m10561,225r29,e" filled="f" strokeweight=".82pt">
              <v:path arrowok="t"/>
            </v:shape>
            <v:shape id="_x0000_s1092" style="position:absolute;left:10619;top:225;width:29;height:0" coordorigin="10619,225" coordsize="29,0" path="m10619,225r29,e" filled="f" strokeweight=".82pt">
              <v:path arrowok="t"/>
            </v:shape>
            <v:shape id="_x0000_s1091" style="position:absolute;left:10677;top:225;width:29;height:0" coordorigin="10677,225" coordsize="29,0" path="m10677,225r29,e" filled="f" strokeweight=".82pt">
              <v:path arrowok="t"/>
            </v:shape>
            <v:shape id="_x0000_s1090" style="position:absolute;left:10735;top:225;width:29;height:0" coordorigin="10735,225" coordsize="29,0" path="m10735,225r29,e" filled="f" strokeweight=".82pt">
              <v:path arrowok="t"/>
            </v:shape>
            <v:shape id="_x0000_s1089" style="position:absolute;left:10792;top:225;width:29;height:0" coordorigin="10792,225" coordsize="29,0" path="m10792,225r29,e" filled="f" strokeweight=".82pt">
              <v:path arrowok="t"/>
            </v:shape>
            <v:shape id="_x0000_s1088" style="position:absolute;left:10850;top:225;width:29;height:0" coordorigin="10850,225" coordsize="29,0" path="m10850,225r29,e" filled="f" strokeweight=".82pt">
              <v:path arrowok="t"/>
            </v:shape>
            <v:shape id="_x0000_s1087" style="position:absolute;left:10908;top:225;width:29;height:0" coordorigin="10908,225" coordsize="29,0" path="m10908,225r28,e" filled="f" strokeweight=".82pt">
              <v:path arrowok="t"/>
            </v:shape>
            <v:shape id="_x0000_s1086" style="position:absolute;left:10965;top:225;width:29;height:0" coordorigin="10965,225" coordsize="29,0" path="m10965,225r29,e" filled="f" strokeweight=".82pt">
              <v:path arrowok="t"/>
            </v:shape>
            <v:shape id="_x0000_s1085" style="position:absolute;left:11023;top:225;width:29;height:0" coordorigin="11023,225" coordsize="29,0" path="m11023,225r29,e" filled="f" strokeweight=".82pt">
              <v:path arrowok="t"/>
            </v:shape>
            <v:shape id="_x0000_s1084" style="position:absolute;left:11080;top:225;width:29;height:0" coordorigin="11080,225" coordsize="29,0" path="m11080,225r29,e" filled="f" strokeweight=".82pt">
              <v:path arrowok="t"/>
            </v:shape>
            <v:shape id="_x0000_s1083" style="position:absolute;left:11138;top:225;width:29;height:0" coordorigin="11138,225" coordsize="29,0" path="m11138,225r29,e" filled="f" strokeweight=".82pt">
              <v:path arrowok="t"/>
            </v:shape>
            <v:shape id="_x0000_s1082" style="position:absolute;left:11196;top:225;width:29;height:0" coordorigin="11196,225" coordsize="29,0" path="m11196,225r28,e" filled="f" strokeweight=".82pt">
              <v:path arrowok="t"/>
            </v:shape>
            <w10:wrap anchorx="page"/>
          </v:group>
        </w:pict>
      </w:r>
      <w:proofErr w:type="spellStart"/>
      <w:r>
        <w:rPr>
          <w:w w:val="101"/>
          <w:sz w:val="22"/>
          <w:szCs w:val="22"/>
        </w:rPr>
        <w:t>Seluas</w:t>
      </w:r>
      <w:proofErr w:type="spellEnd"/>
      <w:r>
        <w:rPr>
          <w:sz w:val="22"/>
          <w:szCs w:val="22"/>
        </w:rPr>
        <w:t xml:space="preserve">                      </w:t>
      </w:r>
      <w:proofErr w:type="gramStart"/>
      <w:r>
        <w:rPr>
          <w:sz w:val="22"/>
          <w:szCs w:val="22"/>
        </w:rPr>
        <w:t xml:space="preserve">  </w:t>
      </w:r>
      <w:r>
        <w:rPr>
          <w:w w:val="101"/>
          <w:sz w:val="22"/>
          <w:szCs w:val="22"/>
        </w:rPr>
        <w:t>:</w:t>
      </w:r>
      <w:proofErr w:type="gramEnd"/>
    </w:p>
    <w:p w14:paraId="70EB53D3" w14:textId="77777777" w:rsidR="00FA4E6E" w:rsidRDefault="00FA4E6E">
      <w:pPr>
        <w:spacing w:before="6" w:line="120" w:lineRule="exact"/>
        <w:rPr>
          <w:sz w:val="13"/>
          <w:szCs w:val="13"/>
        </w:rPr>
      </w:pPr>
    </w:p>
    <w:p w14:paraId="0EFBB91F" w14:textId="77777777" w:rsidR="00FA4E6E" w:rsidRDefault="00FA4E6E">
      <w:pPr>
        <w:spacing w:line="200" w:lineRule="exact"/>
      </w:pPr>
    </w:p>
    <w:p w14:paraId="69F98A4A" w14:textId="77777777" w:rsidR="00FA4E6E" w:rsidRDefault="00000000">
      <w:pPr>
        <w:spacing w:before="34"/>
        <w:ind w:left="108" w:right="8696"/>
        <w:jc w:val="both"/>
        <w:rPr>
          <w:sz w:val="22"/>
          <w:szCs w:val="22"/>
        </w:rPr>
      </w:pPr>
      <w:proofErr w:type="spellStart"/>
      <w:r>
        <w:rPr>
          <w:w w:val="101"/>
          <w:sz w:val="22"/>
          <w:szCs w:val="22"/>
        </w:rPr>
        <w:t>Menyatakan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w w:val="101"/>
          <w:sz w:val="22"/>
          <w:szCs w:val="22"/>
        </w:rPr>
        <w:t>bahwa</w:t>
      </w:r>
      <w:proofErr w:type="spellEnd"/>
      <w:r>
        <w:rPr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:</w:t>
      </w:r>
      <w:proofErr w:type="gramEnd"/>
    </w:p>
    <w:p w14:paraId="253B2348" w14:textId="77777777" w:rsidR="00FA4E6E" w:rsidRDefault="00FA4E6E">
      <w:pPr>
        <w:spacing w:before="7" w:line="160" w:lineRule="exact"/>
        <w:rPr>
          <w:sz w:val="16"/>
          <w:szCs w:val="16"/>
        </w:rPr>
      </w:pPr>
    </w:p>
    <w:p w14:paraId="68C5584C" w14:textId="77777777" w:rsidR="00FA4E6E" w:rsidRDefault="00FA4E6E">
      <w:pPr>
        <w:spacing w:line="200" w:lineRule="exact"/>
      </w:pPr>
    </w:p>
    <w:p w14:paraId="75D93EF6" w14:textId="77777777" w:rsidR="00FA4E6E" w:rsidRDefault="00000000">
      <w:pPr>
        <w:tabs>
          <w:tab w:val="left" w:pos="1040"/>
        </w:tabs>
        <w:spacing w:line="307" w:lineRule="auto"/>
        <w:ind w:left="1051" w:right="2891" w:hanging="418"/>
        <w:rPr>
          <w:sz w:val="22"/>
          <w:szCs w:val="22"/>
        </w:rPr>
      </w:pPr>
      <w:r>
        <w:pict w14:anchorId="794D9FC6">
          <v:group id="_x0000_s1030" style="position:absolute;left:0;text-align:left;margin-left:419.25pt;margin-top:11.3pt;width:143.45pt;height:.8pt;z-index:-1293;mso-position-horizontal-relative:page" coordorigin="8385,226" coordsize="2869,16">
            <v:shape id="_x0000_s1080" style="position:absolute;left:8393;top:234;width:29;height:0" coordorigin="8393,234" coordsize="29,0" path="m8393,234r29,e" filled="f" strokeweight=".82pt">
              <v:path arrowok="t"/>
            </v:shape>
            <v:shape id="_x0000_s1079" style="position:absolute;left:8451;top:234;width:29;height:0" coordorigin="8451,234" coordsize="29,0" path="m8451,234r29,e" filled="f" strokeweight=".82pt">
              <v:path arrowok="t"/>
            </v:shape>
            <v:shape id="_x0000_s1078" style="position:absolute;left:8508;top:234;width:29;height:0" coordorigin="8508,234" coordsize="29,0" path="m8508,234r29,e" filled="f" strokeweight=".82pt">
              <v:path arrowok="t"/>
            </v:shape>
            <v:shape id="_x0000_s1077" style="position:absolute;left:8566;top:234;width:29;height:0" coordorigin="8566,234" coordsize="29,0" path="m8566,234r29,e" filled="f" strokeweight=".82pt">
              <v:path arrowok="t"/>
            </v:shape>
            <v:shape id="_x0000_s1076" style="position:absolute;left:8624;top:234;width:29;height:0" coordorigin="8624,234" coordsize="29,0" path="m8624,234r28,e" filled="f" strokeweight=".82pt">
              <v:path arrowok="t"/>
            </v:shape>
            <v:shape id="_x0000_s1075" style="position:absolute;left:8681;top:234;width:29;height:0" coordorigin="8681,234" coordsize="29,0" path="m8681,234r29,e" filled="f" strokeweight=".82pt">
              <v:path arrowok="t"/>
            </v:shape>
            <v:shape id="_x0000_s1074" style="position:absolute;left:8739;top:234;width:29;height:0" coordorigin="8739,234" coordsize="29,0" path="m8739,234r29,e" filled="f" strokeweight=".82pt">
              <v:path arrowok="t"/>
            </v:shape>
            <v:shape id="_x0000_s1073" style="position:absolute;left:8796;top:234;width:29;height:0" coordorigin="8796,234" coordsize="29,0" path="m8796,234r29,e" filled="f" strokeweight=".82pt">
              <v:path arrowok="t"/>
            </v:shape>
            <v:shape id="_x0000_s1072" style="position:absolute;left:8854;top:234;width:29;height:0" coordorigin="8854,234" coordsize="29,0" path="m8854,234r29,e" filled="f" strokeweight=".82pt">
              <v:path arrowok="t"/>
            </v:shape>
            <v:shape id="_x0000_s1071" style="position:absolute;left:8912;top:234;width:29;height:0" coordorigin="8912,234" coordsize="29,0" path="m8912,234r28,e" filled="f" strokeweight=".82pt">
              <v:path arrowok="t"/>
            </v:shape>
            <v:shape id="_x0000_s1070" style="position:absolute;left:8969;top:234;width:29;height:0" coordorigin="8969,234" coordsize="29,0" path="m8969,234r29,e" filled="f" strokeweight=".82pt">
              <v:path arrowok="t"/>
            </v:shape>
            <v:shape id="_x0000_s1069" style="position:absolute;left:9027;top:234;width:29;height:0" coordorigin="9027,234" coordsize="29,0" path="m9027,234r29,e" filled="f" strokeweight=".82pt">
              <v:path arrowok="t"/>
            </v:shape>
            <v:shape id="_x0000_s1068" style="position:absolute;left:9084;top:234;width:29;height:0" coordorigin="9084,234" coordsize="29,0" path="m9084,234r30,e" filled="f" strokeweight=".82pt">
              <v:path arrowok="t"/>
            </v:shape>
            <v:shape id="_x0000_s1067" style="position:absolute;left:9143;top:234;width:29;height:0" coordorigin="9143,234" coordsize="29,0" path="m9143,234r28,e" filled="f" strokeweight=".82pt">
              <v:path arrowok="t"/>
            </v:shape>
            <v:shape id="_x0000_s1066" style="position:absolute;left:9200;top:234;width:29;height:0" coordorigin="9200,234" coordsize="29,0" path="m9200,234r29,e" filled="f" strokeweight=".82pt">
              <v:path arrowok="t"/>
            </v:shape>
            <v:shape id="_x0000_s1065" style="position:absolute;left:9258;top:234;width:29;height:0" coordorigin="9258,234" coordsize="29,0" path="m9258,234r29,e" filled="f" strokeweight=".82pt">
              <v:path arrowok="t"/>
            </v:shape>
            <v:shape id="_x0000_s1064" style="position:absolute;left:9315;top:234;width:29;height:0" coordorigin="9315,234" coordsize="29,0" path="m9315,234r29,e" filled="f" strokeweight=".82pt">
              <v:path arrowok="t"/>
            </v:shape>
            <v:shape id="_x0000_s1063" style="position:absolute;left:9373;top:234;width:29;height:0" coordorigin="9373,234" coordsize="29,0" path="m9373,234r29,e" filled="f" strokeweight=".82pt">
              <v:path arrowok="t"/>
            </v:shape>
            <v:shape id="_x0000_s1062" style="position:absolute;left:9431;top:234;width:29;height:0" coordorigin="9431,234" coordsize="29,0" path="m9431,234r28,e" filled="f" strokeweight=".82pt">
              <v:path arrowok="t"/>
            </v:shape>
            <v:shape id="_x0000_s1061" style="position:absolute;left:9488;top:234;width:29;height:0" coordorigin="9488,234" coordsize="29,0" path="m9488,234r29,e" filled="f" strokeweight=".82pt">
              <v:path arrowok="t"/>
            </v:shape>
            <v:shape id="_x0000_s1060" style="position:absolute;left:9546;top:234;width:29;height:0" coordorigin="9546,234" coordsize="29,0" path="m9546,234r29,e" filled="f" strokeweight=".82pt">
              <v:path arrowok="t"/>
            </v:shape>
            <v:shape id="_x0000_s1059" style="position:absolute;left:9603;top:234;width:29;height:0" coordorigin="9603,234" coordsize="29,0" path="m9603,234r29,e" filled="f" strokeweight=".82pt">
              <v:path arrowok="t"/>
            </v:shape>
            <v:shape id="_x0000_s1058" style="position:absolute;left:9661;top:234;width:29;height:0" coordorigin="9661,234" coordsize="29,0" path="m9661,234r29,e" filled="f" strokeweight=".82pt">
              <v:path arrowok="t"/>
            </v:shape>
            <v:shape id="_x0000_s1057" style="position:absolute;left:9719;top:234;width:29;height:0" coordorigin="9719,234" coordsize="29,0" path="m9719,234r28,e" filled="f" strokeweight=".82pt">
              <v:path arrowok="t"/>
            </v:shape>
            <v:shape id="_x0000_s1056" style="position:absolute;left:9776;top:234;width:29;height:0" coordorigin="9776,234" coordsize="29,0" path="m9776,234r29,e" filled="f" strokeweight=".82pt">
              <v:path arrowok="t"/>
            </v:shape>
            <v:shape id="_x0000_s1055" style="position:absolute;left:9834;top:234;width:29;height:0" coordorigin="9834,234" coordsize="29,0" path="m9834,234r29,e" filled="f" strokeweight=".82pt">
              <v:path arrowok="t"/>
            </v:shape>
            <v:shape id="_x0000_s1054" style="position:absolute;left:9891;top:234;width:29;height:0" coordorigin="9891,234" coordsize="29,0" path="m9891,234r30,e" filled="f" strokeweight=".82pt">
              <v:path arrowok="t"/>
            </v:shape>
            <v:shape id="_x0000_s1053" style="position:absolute;left:9949;top:234;width:29;height:0" coordorigin="9949,234" coordsize="29,0" path="m9949,234r29,e" filled="f" strokeweight=".82pt">
              <v:path arrowok="t"/>
            </v:shape>
            <v:shape id="_x0000_s1052" style="position:absolute;left:10007;top:234;width:29;height:0" coordorigin="10007,234" coordsize="29,0" path="m10007,234r29,e" filled="f" strokeweight=".82pt">
              <v:path arrowok="t"/>
            </v:shape>
            <v:shape id="_x0000_s1051" style="position:absolute;left:10065;top:234;width:29;height:0" coordorigin="10065,234" coordsize="29,0" path="m10065,234r28,e" filled="f" strokeweight=".82pt">
              <v:path arrowok="t"/>
            </v:shape>
            <v:shape id="_x0000_s1050" style="position:absolute;left:10122;top:234;width:29;height:0" coordorigin="10122,234" coordsize="29,0" path="m10122,234r29,e" filled="f" strokeweight=".82pt">
              <v:path arrowok="t"/>
            </v:shape>
            <v:shape id="_x0000_s1049" style="position:absolute;left:10180;top:234;width:29;height:0" coordorigin="10180,234" coordsize="29,0" path="m10180,234r29,e" filled="f" strokeweight=".82pt">
              <v:path arrowok="t"/>
            </v:shape>
            <v:shape id="_x0000_s1048" style="position:absolute;left:10237;top:234;width:29;height:0" coordorigin="10237,234" coordsize="29,0" path="m10237,234r29,e" filled="f" strokeweight=".82pt">
              <v:path arrowok="t"/>
            </v:shape>
            <v:shape id="_x0000_s1047" style="position:absolute;left:10295;top:234;width:29;height:0" coordorigin="10295,234" coordsize="29,0" path="m10295,234r29,e" filled="f" strokeweight=".82pt">
              <v:path arrowok="t"/>
            </v:shape>
            <v:shape id="_x0000_s1046" style="position:absolute;left:10353;top:234;width:29;height:0" coordorigin="10353,234" coordsize="29,0" path="m10353,234r28,e" filled="f" strokeweight=".82pt">
              <v:path arrowok="t"/>
            </v:shape>
            <v:shape id="_x0000_s1045" style="position:absolute;left:10410;top:234;width:29;height:0" coordorigin="10410,234" coordsize="29,0" path="m10410,234r29,e" filled="f" strokeweight=".82pt">
              <v:path arrowok="t"/>
            </v:shape>
            <v:shape id="_x0000_s1044" style="position:absolute;left:10468;top:234;width:29;height:0" coordorigin="10468,234" coordsize="29,0" path="m10468,234r29,e" filled="f" strokeweight=".82pt">
              <v:path arrowok="t"/>
            </v:shape>
            <v:shape id="_x0000_s1043" style="position:absolute;left:10525;top:234;width:29;height:0" coordorigin="10525,234" coordsize="29,0" path="m10525,234r29,e" filled="f" strokeweight=".82pt">
              <v:path arrowok="t"/>
            </v:shape>
            <v:shape id="_x0000_s1042" style="position:absolute;left:10583;top:234;width:29;height:0" coordorigin="10583,234" coordsize="29,0" path="m10583,234r29,e" filled="f" strokeweight=".82pt">
              <v:path arrowok="t"/>
            </v:shape>
            <v:shape id="_x0000_s1041" style="position:absolute;left:10641;top:234;width:29;height:0" coordorigin="10641,234" coordsize="29,0" path="m10641,234r28,e" filled="f" strokeweight=".82pt">
              <v:path arrowok="t"/>
            </v:shape>
            <v:shape id="_x0000_s1040" style="position:absolute;left:10699;top:234;width:29;height:0" coordorigin="10699,234" coordsize="29,0" path="m10699,234r29,e" filled="f" strokeweight=".82pt">
              <v:path arrowok="t"/>
            </v:shape>
            <v:shape id="_x0000_s1039" style="position:absolute;left:10756;top:234;width:29;height:0" coordorigin="10756,234" coordsize="29,0" path="m10756,234r29,e" filled="f" strokeweight=".82pt">
              <v:path arrowok="t"/>
            </v:shape>
            <v:shape id="_x0000_s1038" style="position:absolute;left:10814;top:234;width:29;height:0" coordorigin="10814,234" coordsize="29,0" path="m10814,234r29,e" filled="f" strokeweight=".82pt">
              <v:path arrowok="t"/>
            </v:shape>
            <v:shape id="_x0000_s1037" style="position:absolute;left:10872;top:234;width:29;height:0" coordorigin="10872,234" coordsize="29,0" path="m10872,234r28,e" filled="f" strokeweight=".82pt">
              <v:path arrowok="t"/>
            </v:shape>
            <v:shape id="_x0000_s1036" style="position:absolute;left:10929;top:234;width:29;height:0" coordorigin="10929,234" coordsize="29,0" path="m10929,234r29,e" filled="f" strokeweight=".82pt">
              <v:path arrowok="t"/>
            </v:shape>
            <v:shape id="_x0000_s1035" style="position:absolute;left:10987;top:234;width:29;height:0" coordorigin="10987,234" coordsize="29,0" path="m10987,234r29,e" filled="f" strokeweight=".82pt">
              <v:path arrowok="t"/>
            </v:shape>
            <v:shape id="_x0000_s1034" style="position:absolute;left:11044;top:234;width:29;height:0" coordorigin="11044,234" coordsize="29,0" path="m11044,234r29,e" filled="f" strokeweight=".82pt">
              <v:path arrowok="t"/>
            </v:shape>
            <v:shape id="_x0000_s1033" style="position:absolute;left:11102;top:234;width:29;height:0" coordorigin="11102,234" coordsize="29,0" path="m11102,234r29,e" filled="f" strokeweight=".82pt">
              <v:path arrowok="t"/>
            </v:shape>
            <v:shape id="_x0000_s1032" style="position:absolute;left:11160;top:234;width:29;height:0" coordorigin="11160,234" coordsize="29,0" path="m11160,234r28,e" filled="f" strokeweight=".82pt">
              <v:path arrowok="t"/>
            </v:shape>
            <v:shape id="_x0000_s1031" style="position:absolute;left:11217;top:234;width:29;height:0" coordorigin="11217,234" coordsize="29,0" path="m11217,234r29,e" filled="f" strokeweight=".82pt">
              <v:path arrowok="t"/>
            </v:shape>
            <w10:wrap anchorx="page"/>
          </v:group>
        </w:pict>
      </w:r>
      <w:r>
        <w:rPr>
          <w:w w:val="101"/>
          <w:sz w:val="22"/>
          <w:szCs w:val="22"/>
        </w:rPr>
        <w:t>1.</w:t>
      </w:r>
      <w:r>
        <w:rPr>
          <w:sz w:val="22"/>
          <w:szCs w:val="22"/>
        </w:rPr>
        <w:tab/>
      </w:r>
      <w:r>
        <w:rPr>
          <w:w w:val="101"/>
          <w:sz w:val="22"/>
          <w:szCs w:val="22"/>
        </w:rPr>
        <w:t>Atas</w:t>
      </w:r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sebidang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tanah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dipasang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tanda-tanda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batasnya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sebanyak</w:t>
      </w:r>
      <w:proofErr w:type="spellEnd"/>
      <w:r>
        <w:rPr>
          <w:w w:val="101"/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buah</w:t>
      </w:r>
      <w:proofErr w:type="spellEnd"/>
      <w:r>
        <w:rPr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dan</w:t>
      </w:r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telah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memperoleh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persetujuan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pemilik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tanah</w:t>
      </w:r>
      <w:proofErr w:type="spellEnd"/>
      <w:r>
        <w:rPr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yang</w:t>
      </w:r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berbatasan</w:t>
      </w:r>
      <w:proofErr w:type="spellEnd"/>
      <w:r>
        <w:rPr>
          <w:w w:val="101"/>
          <w:sz w:val="22"/>
          <w:szCs w:val="22"/>
        </w:rPr>
        <w:t>.</w:t>
      </w:r>
    </w:p>
    <w:p w14:paraId="2A515E07" w14:textId="77777777" w:rsidR="00FA4E6E" w:rsidRDefault="00000000">
      <w:pPr>
        <w:spacing w:before="17"/>
        <w:ind w:left="634"/>
        <w:rPr>
          <w:sz w:val="22"/>
          <w:szCs w:val="22"/>
        </w:rPr>
      </w:pPr>
      <w:r>
        <w:rPr>
          <w:w w:val="101"/>
          <w:sz w:val="22"/>
          <w:szCs w:val="22"/>
        </w:rPr>
        <w:t>2.</w:t>
      </w:r>
      <w:r>
        <w:rPr>
          <w:sz w:val="22"/>
          <w:szCs w:val="22"/>
        </w:rPr>
        <w:t xml:space="preserve">    </w:t>
      </w:r>
      <w:r>
        <w:rPr>
          <w:w w:val="101"/>
          <w:sz w:val="22"/>
          <w:szCs w:val="22"/>
        </w:rPr>
        <w:t>Tanda-</w:t>
      </w:r>
      <w:proofErr w:type="spellStart"/>
      <w:r>
        <w:rPr>
          <w:w w:val="101"/>
          <w:sz w:val="22"/>
          <w:szCs w:val="22"/>
        </w:rPr>
        <w:t>tanda</w:t>
      </w:r>
      <w:proofErr w:type="spellEnd"/>
      <w:r>
        <w:rPr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batas</w:t>
      </w:r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beton</w:t>
      </w:r>
      <w:proofErr w:type="spellEnd"/>
      <w:r>
        <w:rPr>
          <w:w w:val="101"/>
          <w:sz w:val="22"/>
          <w:szCs w:val="22"/>
        </w:rPr>
        <w:t>/</w:t>
      </w:r>
      <w:proofErr w:type="spellStart"/>
      <w:r>
        <w:rPr>
          <w:w w:val="101"/>
          <w:sz w:val="22"/>
          <w:szCs w:val="22"/>
        </w:rPr>
        <w:t>besi</w:t>
      </w:r>
      <w:proofErr w:type="spellEnd"/>
      <w:r>
        <w:rPr>
          <w:w w:val="101"/>
          <w:sz w:val="22"/>
          <w:szCs w:val="22"/>
        </w:rPr>
        <w:t>/</w:t>
      </w:r>
      <w:proofErr w:type="spellStart"/>
      <w:r>
        <w:rPr>
          <w:w w:val="101"/>
          <w:sz w:val="22"/>
          <w:szCs w:val="22"/>
        </w:rPr>
        <w:t>kayu</w:t>
      </w:r>
      <w:proofErr w:type="spellEnd"/>
      <w:r>
        <w:rPr>
          <w:w w:val="101"/>
          <w:sz w:val="22"/>
          <w:szCs w:val="22"/>
        </w:rPr>
        <w:t>.</w:t>
      </w:r>
    </w:p>
    <w:p w14:paraId="0E90F35C" w14:textId="77777777" w:rsidR="00FA4E6E" w:rsidRDefault="00FA4E6E">
      <w:pPr>
        <w:spacing w:before="3" w:line="140" w:lineRule="exact"/>
        <w:rPr>
          <w:sz w:val="14"/>
          <w:szCs w:val="14"/>
        </w:rPr>
      </w:pPr>
    </w:p>
    <w:p w14:paraId="69D4C877" w14:textId="77777777" w:rsidR="00FA4E6E" w:rsidRDefault="00000000">
      <w:pPr>
        <w:tabs>
          <w:tab w:val="left" w:pos="1040"/>
        </w:tabs>
        <w:spacing w:line="286" w:lineRule="auto"/>
        <w:ind w:left="1051" w:right="74" w:hanging="418"/>
        <w:rPr>
          <w:sz w:val="22"/>
          <w:szCs w:val="22"/>
        </w:rPr>
      </w:pPr>
      <w:r>
        <w:rPr>
          <w:w w:val="101"/>
          <w:sz w:val="22"/>
          <w:szCs w:val="22"/>
        </w:rPr>
        <w:t>3.</w:t>
      </w:r>
      <w:r>
        <w:rPr>
          <w:sz w:val="22"/>
          <w:szCs w:val="22"/>
        </w:rPr>
        <w:tab/>
      </w:r>
      <w:r>
        <w:rPr>
          <w:w w:val="101"/>
          <w:sz w:val="22"/>
          <w:szCs w:val="22"/>
        </w:rPr>
        <w:t>Atas</w:t>
      </w:r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bidang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tanah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w w:val="101"/>
          <w:sz w:val="22"/>
          <w:szCs w:val="22"/>
        </w:rPr>
        <w:t>sampai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saat</w:t>
      </w:r>
      <w:proofErr w:type="spellEnd"/>
      <w:proofErr w:type="gram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belum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pernah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dijadikan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jaminan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hutang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diperjualbelikan</w:t>
      </w:r>
      <w:proofErr w:type="spellEnd"/>
      <w:r>
        <w:rPr>
          <w:w w:val="101"/>
          <w:sz w:val="22"/>
          <w:szCs w:val="22"/>
        </w:rPr>
        <w:t xml:space="preserve">, </w:t>
      </w:r>
      <w:proofErr w:type="spellStart"/>
      <w:r>
        <w:rPr>
          <w:w w:val="101"/>
          <w:sz w:val="22"/>
          <w:szCs w:val="22"/>
        </w:rPr>
        <w:t>belum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mempunyai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hak</w:t>
      </w:r>
      <w:proofErr w:type="spellEnd"/>
      <w:r>
        <w:rPr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dan</w:t>
      </w:r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keadaan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sengketa</w:t>
      </w:r>
      <w:proofErr w:type="spellEnd"/>
      <w:r>
        <w:rPr>
          <w:w w:val="101"/>
          <w:sz w:val="22"/>
          <w:szCs w:val="22"/>
        </w:rPr>
        <w:t>.</w:t>
      </w:r>
    </w:p>
    <w:p w14:paraId="231B7857" w14:textId="77777777" w:rsidR="00FA4E6E" w:rsidRDefault="00000000">
      <w:pPr>
        <w:tabs>
          <w:tab w:val="left" w:pos="1040"/>
        </w:tabs>
        <w:spacing w:before="95" w:line="286" w:lineRule="auto"/>
        <w:ind w:left="1051" w:right="77" w:hanging="418"/>
        <w:rPr>
          <w:sz w:val="22"/>
          <w:szCs w:val="22"/>
        </w:rPr>
      </w:pPr>
      <w:r>
        <w:rPr>
          <w:w w:val="101"/>
          <w:sz w:val="22"/>
          <w:szCs w:val="22"/>
        </w:rPr>
        <w:t>4.</w:t>
      </w:r>
      <w:r>
        <w:rPr>
          <w:sz w:val="22"/>
          <w:szCs w:val="22"/>
        </w:rPr>
        <w:tab/>
      </w:r>
      <w:proofErr w:type="gramStart"/>
      <w:r>
        <w:rPr>
          <w:w w:val="101"/>
          <w:sz w:val="22"/>
          <w:szCs w:val="22"/>
        </w:rPr>
        <w:t>Atas</w:t>
      </w:r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bidang</w:t>
      </w:r>
      <w:proofErr w:type="spellEnd"/>
      <w:proofErr w:type="gram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tanah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tersebut</w:t>
      </w:r>
      <w:proofErr w:type="spellEnd"/>
      <w:r>
        <w:rPr>
          <w:w w:val="101"/>
          <w:sz w:val="22"/>
          <w:szCs w:val="22"/>
        </w:rPr>
        <w:t>,</w:t>
      </w:r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belum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pernah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dimohonkan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hak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tanahnya</w:t>
      </w:r>
      <w:proofErr w:type="spellEnd"/>
      <w:r>
        <w:rPr>
          <w:w w:val="101"/>
          <w:sz w:val="22"/>
          <w:szCs w:val="22"/>
        </w:rPr>
        <w:t>/</w:t>
      </w:r>
      <w:proofErr w:type="spellStart"/>
      <w:r>
        <w:rPr>
          <w:w w:val="101"/>
          <w:sz w:val="22"/>
          <w:szCs w:val="22"/>
        </w:rPr>
        <w:t>ditertibkan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sertifikat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hak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atas</w:t>
      </w:r>
      <w:proofErr w:type="spellEnd"/>
      <w:r>
        <w:rPr>
          <w:w w:val="101"/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tanahnya</w:t>
      </w:r>
      <w:proofErr w:type="spellEnd"/>
      <w:r>
        <w:rPr>
          <w:w w:val="101"/>
          <w:sz w:val="22"/>
          <w:szCs w:val="22"/>
        </w:rPr>
        <w:t>.</w:t>
      </w:r>
    </w:p>
    <w:p w14:paraId="6FE465CA" w14:textId="77777777" w:rsidR="00FA4E6E" w:rsidRDefault="00FA4E6E">
      <w:pPr>
        <w:spacing w:before="5" w:line="140" w:lineRule="exact"/>
        <w:rPr>
          <w:sz w:val="15"/>
          <w:szCs w:val="15"/>
        </w:rPr>
      </w:pPr>
    </w:p>
    <w:p w14:paraId="2821DB76" w14:textId="77777777" w:rsidR="00FA4E6E" w:rsidRDefault="00FA4E6E">
      <w:pPr>
        <w:spacing w:line="200" w:lineRule="exact"/>
      </w:pPr>
    </w:p>
    <w:p w14:paraId="35ED190E" w14:textId="77777777" w:rsidR="00FA4E6E" w:rsidRDefault="00000000">
      <w:pPr>
        <w:spacing w:line="290" w:lineRule="auto"/>
        <w:ind w:left="108" w:right="62"/>
        <w:jc w:val="both"/>
        <w:rPr>
          <w:sz w:val="22"/>
          <w:szCs w:val="22"/>
        </w:rPr>
      </w:pPr>
      <w:r>
        <w:pict w14:anchorId="31F768D7">
          <v:group id="_x0000_s1028" style="position:absolute;left:0;text-align:left;margin-left:458.7pt;margin-top:75.6pt;width:87.9pt;height:0;z-index:-1302;mso-position-horizontal-relative:page" coordorigin="9174,1512" coordsize="1758,0">
            <v:shape id="_x0000_s1029" style="position:absolute;left:9174;top:1512;width:1758;height:0" coordorigin="9174,1512" coordsize="1758,0" path="m9174,1512r1758,e" filled="f">
              <v:stroke dashstyle="dash"/>
              <v:path arrowok="t"/>
            </v:shape>
            <w10:wrap anchorx="page"/>
          </v:group>
        </w:pict>
      </w:r>
      <w:proofErr w:type="spellStart"/>
      <w:proofErr w:type="gramStart"/>
      <w:r>
        <w:rPr>
          <w:w w:val="101"/>
          <w:sz w:val="22"/>
          <w:szCs w:val="22"/>
        </w:rPr>
        <w:t>Demikian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pernyataan</w:t>
      </w:r>
      <w:proofErr w:type="spellEnd"/>
      <w:proofErr w:type="gram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dibuat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keperluan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permohonan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pengukuran</w:t>
      </w:r>
      <w:proofErr w:type="spellEnd"/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 </w:t>
      </w:r>
      <w:r>
        <w:rPr>
          <w:w w:val="101"/>
          <w:sz w:val="22"/>
          <w:szCs w:val="22"/>
        </w:rPr>
        <w:t>Kantor</w:t>
      </w:r>
      <w:r>
        <w:rPr>
          <w:sz w:val="22"/>
          <w:szCs w:val="22"/>
        </w:rPr>
        <w:t xml:space="preserve">  </w:t>
      </w:r>
      <w:r>
        <w:rPr>
          <w:w w:val="101"/>
          <w:sz w:val="22"/>
          <w:szCs w:val="22"/>
        </w:rPr>
        <w:t>Jasa</w:t>
      </w:r>
      <w:r>
        <w:rPr>
          <w:sz w:val="22"/>
          <w:szCs w:val="22"/>
        </w:rPr>
        <w:t xml:space="preserve">  </w:t>
      </w:r>
      <w:r>
        <w:rPr>
          <w:w w:val="101"/>
          <w:sz w:val="22"/>
          <w:szCs w:val="22"/>
        </w:rPr>
        <w:t>Surveyor</w:t>
      </w:r>
      <w:r>
        <w:rPr>
          <w:sz w:val="22"/>
          <w:szCs w:val="22"/>
        </w:rPr>
        <w:t xml:space="preserve">  </w:t>
      </w:r>
      <w:proofErr w:type="spellStart"/>
      <w:r>
        <w:rPr>
          <w:w w:val="101"/>
          <w:sz w:val="22"/>
          <w:szCs w:val="22"/>
        </w:rPr>
        <w:t>Kadastral</w:t>
      </w:r>
      <w:proofErr w:type="spellEnd"/>
      <w:r>
        <w:rPr>
          <w:w w:val="101"/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Berlisensi</w:t>
      </w:r>
      <w:proofErr w:type="spellEnd"/>
      <w:r>
        <w:rPr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Alfin</w:t>
      </w:r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Nandaru</w:t>
      </w:r>
      <w:proofErr w:type="spellEnd"/>
      <w:r>
        <w:rPr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dan</w:t>
      </w:r>
      <w:r>
        <w:rPr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Rekan</w:t>
      </w:r>
      <w:r>
        <w:rPr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dan</w:t>
      </w:r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bersedia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dituntut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dimuka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Pengadilan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ternyata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terbukti</w:t>
      </w:r>
      <w:proofErr w:type="spellEnd"/>
      <w:r>
        <w:rPr>
          <w:sz w:val="22"/>
          <w:szCs w:val="22"/>
        </w:rPr>
        <w:t xml:space="preserve"> </w:t>
      </w:r>
      <w:r>
        <w:rPr>
          <w:w w:val="101"/>
          <w:sz w:val="22"/>
          <w:szCs w:val="22"/>
        </w:rPr>
        <w:t>data,</w:t>
      </w:r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keterangan</w:t>
      </w:r>
      <w:proofErr w:type="spellEnd"/>
      <w:r>
        <w:rPr>
          <w:w w:val="101"/>
          <w:sz w:val="22"/>
          <w:szCs w:val="22"/>
        </w:rPr>
        <w:t xml:space="preserve"> yang</w:t>
      </w:r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saya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tidak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benar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palsu</w:t>
      </w:r>
      <w:proofErr w:type="spellEnd"/>
      <w:r>
        <w:rPr>
          <w:w w:val="101"/>
          <w:sz w:val="22"/>
          <w:szCs w:val="22"/>
        </w:rPr>
        <w:t>.</w:t>
      </w:r>
    </w:p>
    <w:p w14:paraId="63E70A19" w14:textId="77777777" w:rsidR="00FA4E6E" w:rsidRDefault="00FA4E6E">
      <w:pPr>
        <w:spacing w:line="200" w:lineRule="exact"/>
      </w:pPr>
    </w:p>
    <w:p w14:paraId="317B3D05" w14:textId="77777777" w:rsidR="00FA4E6E" w:rsidRDefault="00FA4E6E">
      <w:pPr>
        <w:spacing w:line="200" w:lineRule="exact"/>
      </w:pPr>
    </w:p>
    <w:p w14:paraId="5FE0BDC9" w14:textId="77777777" w:rsidR="00FA4E6E" w:rsidRDefault="00FA4E6E">
      <w:pPr>
        <w:spacing w:before="15" w:line="260" w:lineRule="exact"/>
        <w:rPr>
          <w:sz w:val="26"/>
          <w:szCs w:val="26"/>
        </w:rPr>
      </w:pPr>
    </w:p>
    <w:p w14:paraId="4BDDA11C" w14:textId="77777777" w:rsidR="00FA4E6E" w:rsidRDefault="00000000">
      <w:pPr>
        <w:ind w:right="327"/>
        <w:jc w:val="right"/>
        <w:rPr>
          <w:sz w:val="22"/>
          <w:szCs w:val="22"/>
        </w:rPr>
      </w:pPr>
      <w:r>
        <w:rPr>
          <w:w w:val="101"/>
          <w:sz w:val="22"/>
          <w:szCs w:val="22"/>
        </w:rPr>
        <w:t>Yang</w:t>
      </w:r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w w:val="101"/>
          <w:sz w:val="22"/>
          <w:szCs w:val="22"/>
        </w:rPr>
        <w:t>Pernyataan</w:t>
      </w:r>
      <w:proofErr w:type="spellEnd"/>
      <w:r>
        <w:rPr>
          <w:w w:val="101"/>
          <w:sz w:val="22"/>
          <w:szCs w:val="22"/>
        </w:rPr>
        <w:t>,</w:t>
      </w:r>
    </w:p>
    <w:p w14:paraId="107A87E4" w14:textId="77777777" w:rsidR="00FA4E6E" w:rsidRDefault="00FA4E6E">
      <w:pPr>
        <w:spacing w:line="200" w:lineRule="exact"/>
      </w:pPr>
    </w:p>
    <w:p w14:paraId="47BBEBB4" w14:textId="77777777" w:rsidR="00FA4E6E" w:rsidRDefault="00FA4E6E">
      <w:pPr>
        <w:spacing w:line="200" w:lineRule="exact"/>
      </w:pPr>
    </w:p>
    <w:p w14:paraId="0F4E22DF" w14:textId="77777777" w:rsidR="00FA4E6E" w:rsidRDefault="00FA4E6E">
      <w:pPr>
        <w:spacing w:before="20" w:line="200" w:lineRule="exact"/>
      </w:pPr>
    </w:p>
    <w:p w14:paraId="439C8D9E" w14:textId="77777777" w:rsidR="00FA4E6E" w:rsidRDefault="00000000">
      <w:pPr>
        <w:ind w:right="891"/>
        <w:jc w:val="right"/>
        <w:rPr>
          <w:sz w:val="18"/>
          <w:szCs w:val="18"/>
        </w:rPr>
      </w:pPr>
      <w:r w:rsidRPr="00076BEE">
        <w:rPr>
          <w:sz w:val="18"/>
          <w:szCs w:val="18"/>
        </w:rPr>
        <w:pict w14:anchorId="7B7DC7F5">
          <v:group id="_x0000_s1026" style="position:absolute;left:0;text-align:left;margin-left:429.85pt;margin-top:42.6pt;width:119.4pt;height:0;z-index:-1292;mso-position-horizontal-relative:page" coordorigin="8597,852" coordsize="2388,0">
            <v:shape id="_x0000_s1027" style="position:absolute;left:8597;top:852;width:2388;height:0" coordorigin="8597,852" coordsize="2388,0" path="m8597,852r2388,e" filled="f">
              <v:stroke dashstyle="dash"/>
              <v:path arrowok="t"/>
            </v:shape>
            <w10:wrap anchorx="page"/>
          </v:group>
        </w:pict>
      </w:r>
      <w:proofErr w:type="spellStart"/>
      <w:r w:rsidRPr="00076BEE">
        <w:rPr>
          <w:sz w:val="16"/>
          <w:szCs w:val="16"/>
        </w:rPr>
        <w:t>Materai</w:t>
      </w:r>
      <w:proofErr w:type="spellEnd"/>
      <w:r w:rsidRPr="00076BEE">
        <w:rPr>
          <w:sz w:val="16"/>
          <w:szCs w:val="16"/>
        </w:rPr>
        <w:t xml:space="preserve"> </w:t>
      </w:r>
      <w:proofErr w:type="gramStart"/>
      <w:r w:rsidRPr="00076BEE">
        <w:rPr>
          <w:sz w:val="16"/>
          <w:szCs w:val="16"/>
        </w:rPr>
        <w:t>10.000,</w:t>
      </w:r>
      <w:r>
        <w:rPr>
          <w:sz w:val="18"/>
          <w:szCs w:val="18"/>
        </w:rPr>
        <w:t>-</w:t>
      </w:r>
      <w:proofErr w:type="gramEnd"/>
    </w:p>
    <w:sectPr w:rsidR="00FA4E6E">
      <w:type w:val="continuous"/>
      <w:pgSz w:w="11920" w:h="16860"/>
      <w:pgMar w:top="88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03D1"/>
    <w:multiLevelType w:val="multilevel"/>
    <w:tmpl w:val="2CA2AE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84634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E6E"/>
    <w:rsid w:val="00076BEE"/>
    <w:rsid w:val="00FA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78"/>
    <o:shapelayout v:ext="edit">
      <o:idmap v:ext="edit" data="1,2"/>
    </o:shapelayout>
  </w:shapeDefaults>
  <w:decimalSymbol w:val="."/>
  <w:listSeparator w:val=","/>
  <w14:docId w14:val="29171046"/>
  <w15:docId w15:val="{654E4DB6-37A4-412F-AFD0-9AB608F3C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</cp:revision>
  <dcterms:created xsi:type="dcterms:W3CDTF">2023-08-14T11:55:00Z</dcterms:created>
  <dcterms:modified xsi:type="dcterms:W3CDTF">2023-08-14T11:55:00Z</dcterms:modified>
</cp:coreProperties>
</file>